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1C32F13" w14:textId="77777777" w:rsidR="002579D1" w:rsidRPr="002228E0" w:rsidRDefault="002579D1" w:rsidP="003A43B9">
      <w:pPr>
        <w:jc w:val="center"/>
        <w:rPr>
          <w:rStyle w:val="Buchtitel"/>
          <w:sz w:val="120"/>
          <w:szCs w:val="120"/>
        </w:rPr>
      </w:pPr>
    </w:p>
    <w:p w14:paraId="77F1D027" w14:textId="77777777" w:rsidR="00C76900" w:rsidRPr="002228E0" w:rsidRDefault="00BF3510" w:rsidP="003A43B9">
      <w:pPr>
        <w:jc w:val="center"/>
        <w:rPr>
          <w:rStyle w:val="Buchtitel"/>
          <w:sz w:val="120"/>
          <w:szCs w:val="120"/>
        </w:rPr>
      </w:pPr>
      <w:r w:rsidRPr="002228E0">
        <w:rPr>
          <w:rStyle w:val="Buchtitel"/>
          <w:sz w:val="120"/>
          <w:szCs w:val="120"/>
        </w:rPr>
        <w:t>Programming</w:t>
      </w:r>
    </w:p>
    <w:p w14:paraId="12CB69B9" w14:textId="77777777" w:rsidR="00C76900" w:rsidRPr="002228E0" w:rsidRDefault="00BF3510" w:rsidP="003A43B9">
      <w:pPr>
        <w:jc w:val="center"/>
        <w:rPr>
          <w:rStyle w:val="Buchtitel"/>
          <w:sz w:val="120"/>
          <w:szCs w:val="120"/>
        </w:rPr>
      </w:pPr>
      <w:r w:rsidRPr="002228E0">
        <w:rPr>
          <w:rStyle w:val="Buchtitel"/>
          <w:sz w:val="120"/>
          <w:szCs w:val="120"/>
        </w:rPr>
        <w:t>interface</w:t>
      </w:r>
    </w:p>
    <w:p w14:paraId="20A393EF" w14:textId="77777777" w:rsidR="00BE693C" w:rsidRPr="002228E0" w:rsidRDefault="00BF3510" w:rsidP="003A43B9">
      <w:pPr>
        <w:jc w:val="center"/>
        <w:rPr>
          <w:rStyle w:val="Buchtitel"/>
          <w:sz w:val="120"/>
          <w:szCs w:val="120"/>
        </w:rPr>
      </w:pPr>
      <w:r w:rsidRPr="002228E0">
        <w:rPr>
          <w:rStyle w:val="Buchtitel"/>
          <w:sz w:val="120"/>
          <w:szCs w:val="120"/>
        </w:rPr>
        <w:t>to the</w:t>
      </w:r>
    </w:p>
    <w:p w14:paraId="3E6EF45E" w14:textId="77777777" w:rsidR="004C155A" w:rsidRPr="002228E0" w:rsidRDefault="004C155A" w:rsidP="003A43B9">
      <w:pPr>
        <w:jc w:val="center"/>
        <w:rPr>
          <w:rStyle w:val="Buchtitel"/>
          <w:sz w:val="52"/>
          <w:szCs w:val="52"/>
        </w:rPr>
      </w:pPr>
    </w:p>
    <w:p w14:paraId="41A18AFF" w14:textId="77777777" w:rsidR="005C7222" w:rsidRPr="002228E0" w:rsidRDefault="005C7222" w:rsidP="004F1279">
      <w:pPr>
        <w:pStyle w:val="booktitleswissephemeris"/>
        <w:rPr>
          <w:spacing w:val="5"/>
        </w:rPr>
      </w:pPr>
      <w:r w:rsidRPr="002228E0">
        <w:t>Swiss Ephemeris</w:t>
      </w:r>
    </w:p>
    <w:p w14:paraId="6D5E3219" w14:textId="77777777" w:rsidR="00283E02" w:rsidRPr="002228E0" w:rsidRDefault="00283E02" w:rsidP="003A43B9">
      <w:pPr>
        <w:jc w:val="center"/>
        <w:rPr>
          <w:rStyle w:val="Buchtitel"/>
          <w:sz w:val="160"/>
          <w:szCs w:val="32"/>
        </w:rPr>
      </w:pPr>
    </w:p>
    <w:p w14:paraId="51B4E4A3" w14:textId="1FF5C8E7" w:rsidR="00BF3510" w:rsidRPr="002228E0" w:rsidRDefault="00BF3510" w:rsidP="00CC1B5C">
      <w:r w:rsidRPr="002228E0">
        <w:t xml:space="preserve">Copyright </w:t>
      </w:r>
      <w:r w:rsidRPr="002228E0">
        <w:rPr>
          <w:b/>
          <w:bCs/>
        </w:rPr>
        <w:t>Astrodienst AG</w:t>
      </w:r>
      <w:r w:rsidRPr="002228E0">
        <w:t xml:space="preserve"> 1997-20</w:t>
      </w:r>
      <w:r w:rsidR="00CF2A2B" w:rsidRPr="002228E0">
        <w:t>2</w:t>
      </w:r>
      <w:r w:rsidR="00EC04AF" w:rsidRPr="002228E0">
        <w:t>1</w:t>
      </w:r>
      <w:r w:rsidRPr="002228E0">
        <w:t>.</w:t>
      </w:r>
    </w:p>
    <w:p w14:paraId="23B42F49" w14:textId="3F4B710B" w:rsidR="00283E02" w:rsidRPr="002228E0" w:rsidRDefault="00BF3510" w:rsidP="00CC1B5C">
      <w:r w:rsidRPr="002228E0">
        <w:t>This document describes the proprietary programmer's interface to the Swiss Ephemeri</w:t>
      </w:r>
      <w:r w:rsidR="003E54D9" w:rsidRPr="002228E0">
        <w:t>s library</w:t>
      </w:r>
      <w:r w:rsidRPr="002228E0">
        <w:t>.</w:t>
      </w:r>
    </w:p>
    <w:p w14:paraId="5286D6D7" w14:textId="138062EA" w:rsidR="00BF3510" w:rsidRPr="002228E0" w:rsidRDefault="003E54D9" w:rsidP="00CC1B5C">
      <w:r w:rsidRPr="002228E0">
        <w:t xml:space="preserve">The </w:t>
      </w:r>
      <w:r w:rsidR="00BF3510" w:rsidRPr="002228E0">
        <w:t>Swiss Ephemeris is made available by its authors under a dual licensing</w:t>
      </w:r>
      <w:r w:rsidR="00446B06" w:rsidRPr="002228E0">
        <w:t xml:space="preserve"> </w:t>
      </w:r>
      <w:r w:rsidR="00BF3510" w:rsidRPr="002228E0">
        <w:t>system. The software developer, who uses any part of Swiss Ephemeris</w:t>
      </w:r>
      <w:r w:rsidR="00446B06" w:rsidRPr="002228E0">
        <w:t xml:space="preserve"> </w:t>
      </w:r>
      <w:r w:rsidR="00BF3510" w:rsidRPr="002228E0">
        <w:t>in his or her software, must choose between one of the two license models,</w:t>
      </w:r>
      <w:r w:rsidR="00446B06" w:rsidRPr="002228E0">
        <w:t xml:space="preserve"> </w:t>
      </w:r>
      <w:r w:rsidR="00BF3510" w:rsidRPr="002228E0">
        <w:t>which are</w:t>
      </w:r>
      <w:r w:rsidR="00B61AA6" w:rsidRPr="002228E0">
        <w:t>:</w:t>
      </w:r>
    </w:p>
    <w:p w14:paraId="19ECCF59" w14:textId="77777777" w:rsidR="00BF3510" w:rsidRPr="002228E0" w:rsidRDefault="00BF3510" w:rsidP="002A04BA">
      <w:pPr>
        <w:ind w:left="426" w:hanging="426"/>
      </w:pPr>
      <w:r w:rsidRPr="002228E0">
        <w:t>a)</w:t>
      </w:r>
      <w:r w:rsidR="002A04BA" w:rsidRPr="002228E0">
        <w:tab/>
      </w:r>
      <w:r w:rsidRPr="002228E0">
        <w:t>GNU public license version 2 or later</w:t>
      </w:r>
      <w:r w:rsidR="002A04BA" w:rsidRPr="002228E0">
        <w:t>;</w:t>
      </w:r>
    </w:p>
    <w:p w14:paraId="2CDB499F" w14:textId="77777777" w:rsidR="00283E02" w:rsidRPr="002228E0" w:rsidRDefault="00BF3510" w:rsidP="002A04BA">
      <w:pPr>
        <w:ind w:left="426" w:hanging="426"/>
      </w:pPr>
      <w:r w:rsidRPr="002228E0">
        <w:t>b)</w:t>
      </w:r>
      <w:r w:rsidR="002A04BA" w:rsidRPr="002228E0">
        <w:tab/>
      </w:r>
      <w:r w:rsidRPr="002228E0">
        <w:t>Swiss Ephemeris Professional License</w:t>
      </w:r>
      <w:r w:rsidR="002A04BA" w:rsidRPr="002228E0">
        <w:t>.</w:t>
      </w:r>
    </w:p>
    <w:p w14:paraId="73A42CC1" w14:textId="77777777" w:rsidR="00283E02" w:rsidRPr="002228E0" w:rsidRDefault="00BF3510" w:rsidP="00CC1B5C">
      <w:r w:rsidRPr="002228E0">
        <w:t>The choice must be made before the software developer distributes software</w:t>
      </w:r>
      <w:r w:rsidR="00446B06" w:rsidRPr="002228E0">
        <w:t xml:space="preserve"> </w:t>
      </w:r>
      <w:r w:rsidRPr="002228E0">
        <w:t>containing parts of Swiss Ephemeris to others, and before any public service using the developed software is activated.</w:t>
      </w:r>
    </w:p>
    <w:p w14:paraId="7C55D9B4" w14:textId="77777777" w:rsidR="00FF267F" w:rsidRPr="002228E0" w:rsidRDefault="00BF3510" w:rsidP="00CC1B5C">
      <w:r w:rsidRPr="002228E0">
        <w:t>If the developer chooses the GNU GPL software license, he or she must fulfill the conditions of that license, which includes the obligation to place his or her whole software project under the GNU GPL or a compatible license. See</w:t>
      </w:r>
    </w:p>
    <w:p w14:paraId="048DB652" w14:textId="77777777" w:rsidR="00283E02" w:rsidRPr="002228E0" w:rsidRDefault="00BF3510" w:rsidP="00FF267F">
      <w:pPr>
        <w:numPr>
          <w:ilvl w:val="0"/>
          <w:numId w:val="28"/>
        </w:numPr>
        <w:ind w:left="284" w:hanging="284"/>
      </w:pPr>
      <w:r w:rsidRPr="002228E0">
        <w:t>http://www.gnu.org/licenses/old-licenses/gpl-2.0.html</w:t>
      </w:r>
      <w:r w:rsidR="002A04BA" w:rsidRPr="002228E0">
        <w:t>.</w:t>
      </w:r>
    </w:p>
    <w:p w14:paraId="4B9818DE" w14:textId="77777777" w:rsidR="00FF267F" w:rsidRPr="002228E0" w:rsidRDefault="00BF3510" w:rsidP="00CC1B5C">
      <w:r w:rsidRPr="002228E0">
        <w:t>If the developer chooses the Swiss Ephemeris Professional license, he must follow the instructions as found in</w:t>
      </w:r>
    </w:p>
    <w:p w14:paraId="24FED584" w14:textId="77777777" w:rsidR="00FF267F" w:rsidRPr="002228E0" w:rsidRDefault="00BF3510" w:rsidP="00FF267F">
      <w:pPr>
        <w:numPr>
          <w:ilvl w:val="0"/>
          <w:numId w:val="28"/>
        </w:numPr>
        <w:ind w:left="284" w:hanging="284"/>
      </w:pPr>
      <w:r w:rsidRPr="002228E0">
        <w:t>http://www.astro.com/swisseph/</w:t>
      </w:r>
    </w:p>
    <w:p w14:paraId="5F51ECC3" w14:textId="77777777" w:rsidR="00283E02" w:rsidRPr="002228E0" w:rsidRDefault="00BF3510" w:rsidP="00FF267F">
      <w:r w:rsidRPr="002228E0">
        <w:t>and purchase the Swiss Ephemeris Professional Edition from Astrodienst and sign the corresponding license contract.</w:t>
      </w:r>
    </w:p>
    <w:p w14:paraId="64F4DD70" w14:textId="77777777" w:rsidR="00C808F2" w:rsidRPr="002228E0" w:rsidRDefault="00C808F2" w:rsidP="00CC1B5C">
      <w:pPr>
        <w:sectPr w:rsidR="00C808F2" w:rsidRPr="002228E0" w:rsidSect="000C5F56">
          <w:headerReference w:type="even" r:id="rId8"/>
          <w:headerReference w:type="default" r:id="rId9"/>
          <w:footerReference w:type="even" r:id="rId10"/>
          <w:footerReference w:type="default" r:id="rId11"/>
          <w:headerReference w:type="first" r:id="rId12"/>
          <w:footerReference w:type="first" r:id="rId13"/>
          <w:footnotePr>
            <w:pos w:val="beneathText"/>
          </w:footnotePr>
          <w:type w:val="continuous"/>
          <w:pgSz w:w="11905" w:h="16837"/>
          <w:pgMar w:top="709" w:right="720" w:bottom="993" w:left="720" w:header="284" w:footer="0" w:gutter="0"/>
          <w:cols w:space="720"/>
          <w:titlePg/>
          <w:docGrid w:linePitch="360"/>
        </w:sectPr>
      </w:pPr>
    </w:p>
    <w:p w14:paraId="20E00168" w14:textId="77777777" w:rsidR="00C808F2" w:rsidRPr="002228E0" w:rsidRDefault="00C808F2" w:rsidP="00B74CB7">
      <w:pPr>
        <w:pStyle w:val="contents"/>
      </w:pPr>
      <w:bookmarkStart w:id="0" w:name="contents"/>
      <w:r w:rsidRPr="002228E0">
        <w:lastRenderedPageBreak/>
        <w:t>Contents</w:t>
      </w:r>
    </w:p>
    <w:bookmarkEnd w:id="0"/>
    <w:p w14:paraId="120BF3AC" w14:textId="27863104" w:rsidR="00A25F55" w:rsidRPr="002228E0" w:rsidRDefault="007D5F7C">
      <w:pPr>
        <w:pStyle w:val="Verzeichnis1"/>
        <w:tabs>
          <w:tab w:val="left" w:pos="403"/>
          <w:tab w:val="right" w:leader="dot" w:pos="10455"/>
        </w:tabs>
        <w:rPr>
          <w:rFonts w:asciiTheme="minorHAnsi" w:eastAsiaTheme="minorEastAsia" w:hAnsiTheme="minorHAnsi" w:cstheme="minorBidi"/>
          <w:bCs w:val="0"/>
          <w:noProof/>
          <w:color w:val="auto"/>
          <w:sz w:val="22"/>
          <w:lang w:eastAsia="zh-CN"/>
        </w:rPr>
      </w:pPr>
      <w:r w:rsidRPr="002228E0">
        <w:fldChar w:fldCharType="begin"/>
      </w:r>
      <w:r w:rsidRPr="002228E0">
        <w:instrText xml:space="preserve"> TOC \o "1-3" \h \z </w:instrText>
      </w:r>
      <w:r w:rsidRPr="002228E0">
        <w:fldChar w:fldCharType="separate"/>
      </w:r>
      <w:hyperlink w:anchor="_Toc62644152" w:history="1">
        <w:r w:rsidR="00A25F55" w:rsidRPr="002228E0">
          <w:rPr>
            <w:rStyle w:val="Hyperlink"/>
            <w:noProof/>
            <w14:scene3d>
              <w14:camera w14:prst="orthographicFront"/>
              <w14:lightRig w14:rig="threePt" w14:dir="t">
                <w14:rot w14:lat="0" w14:lon="0" w14:rev="0"/>
              </w14:lightRig>
            </w14:scene3d>
          </w:rPr>
          <w:t>1.</w:t>
        </w:r>
        <w:r w:rsidR="00A25F55" w:rsidRPr="002228E0">
          <w:rPr>
            <w:rFonts w:asciiTheme="minorHAnsi" w:eastAsiaTheme="minorEastAsia" w:hAnsiTheme="minorHAnsi" w:cstheme="minorBidi"/>
            <w:bCs w:val="0"/>
            <w:noProof/>
            <w:color w:val="auto"/>
            <w:sz w:val="22"/>
            <w:lang w:eastAsia="zh-CN"/>
          </w:rPr>
          <w:tab/>
        </w:r>
        <w:r w:rsidR="00A25F55" w:rsidRPr="002228E0">
          <w:rPr>
            <w:rStyle w:val="Hyperlink"/>
            <w:noProof/>
          </w:rPr>
          <w:t>The programming steps to get a planet’s position</w:t>
        </w:r>
        <w:r w:rsidR="00A25F55" w:rsidRPr="002228E0">
          <w:rPr>
            <w:noProof/>
            <w:webHidden/>
          </w:rPr>
          <w:tab/>
        </w:r>
        <w:r w:rsidR="00A25F55" w:rsidRPr="002228E0">
          <w:rPr>
            <w:noProof/>
            <w:webHidden/>
          </w:rPr>
          <w:fldChar w:fldCharType="begin"/>
        </w:r>
        <w:r w:rsidR="00A25F55" w:rsidRPr="002228E0">
          <w:rPr>
            <w:noProof/>
            <w:webHidden/>
          </w:rPr>
          <w:instrText xml:space="preserve"> PAGEREF _Toc62644152 \h </w:instrText>
        </w:r>
        <w:r w:rsidR="00A25F55" w:rsidRPr="002228E0">
          <w:rPr>
            <w:noProof/>
            <w:webHidden/>
          </w:rPr>
        </w:r>
        <w:r w:rsidR="00A25F55" w:rsidRPr="002228E0">
          <w:rPr>
            <w:noProof/>
            <w:webHidden/>
          </w:rPr>
          <w:fldChar w:fldCharType="separate"/>
        </w:r>
        <w:r w:rsidR="00A25F55" w:rsidRPr="002228E0">
          <w:rPr>
            <w:noProof/>
            <w:webHidden/>
          </w:rPr>
          <w:t>1</w:t>
        </w:r>
        <w:r w:rsidR="00A25F55" w:rsidRPr="002228E0">
          <w:rPr>
            <w:noProof/>
            <w:webHidden/>
          </w:rPr>
          <w:fldChar w:fldCharType="end"/>
        </w:r>
      </w:hyperlink>
    </w:p>
    <w:p w14:paraId="6F8FC5E7" w14:textId="54223235" w:rsidR="00A25F55" w:rsidRPr="002228E0" w:rsidRDefault="00A25F55">
      <w:pPr>
        <w:pStyle w:val="Verzeichnis1"/>
        <w:tabs>
          <w:tab w:val="left" w:pos="403"/>
          <w:tab w:val="right" w:leader="dot" w:pos="10455"/>
        </w:tabs>
        <w:rPr>
          <w:rFonts w:asciiTheme="minorHAnsi" w:eastAsiaTheme="minorEastAsia" w:hAnsiTheme="minorHAnsi" w:cstheme="minorBidi"/>
          <w:bCs w:val="0"/>
          <w:noProof/>
          <w:color w:val="auto"/>
          <w:sz w:val="22"/>
          <w:lang w:eastAsia="zh-CN"/>
        </w:rPr>
      </w:pPr>
      <w:hyperlink w:anchor="_Toc62644153" w:history="1">
        <w:r w:rsidRPr="002228E0">
          <w:rPr>
            <w:rStyle w:val="Hyperlink"/>
            <w:noProof/>
            <w14:scene3d>
              <w14:camera w14:prst="orthographicFront"/>
              <w14:lightRig w14:rig="threePt" w14:dir="t">
                <w14:rot w14:lat="0" w14:lon="0" w14:rev="0"/>
              </w14:lightRig>
            </w14:scene3d>
          </w:rPr>
          <w:t>2.</w:t>
        </w:r>
        <w:r w:rsidRPr="002228E0">
          <w:rPr>
            <w:rFonts w:asciiTheme="minorHAnsi" w:eastAsiaTheme="minorEastAsia" w:hAnsiTheme="minorHAnsi" w:cstheme="minorBidi"/>
            <w:bCs w:val="0"/>
            <w:noProof/>
            <w:color w:val="auto"/>
            <w:sz w:val="22"/>
            <w:lang w:eastAsia="zh-CN"/>
          </w:rPr>
          <w:tab/>
        </w:r>
        <w:r w:rsidRPr="002228E0">
          <w:rPr>
            <w:rStyle w:val="Hyperlink"/>
            <w:noProof/>
          </w:rPr>
          <w:t>The Ephemeris file related functions</w:t>
        </w:r>
        <w:r w:rsidRPr="002228E0">
          <w:rPr>
            <w:noProof/>
            <w:webHidden/>
          </w:rPr>
          <w:tab/>
        </w:r>
        <w:r w:rsidRPr="002228E0">
          <w:rPr>
            <w:noProof/>
            <w:webHidden/>
          </w:rPr>
          <w:fldChar w:fldCharType="begin"/>
        </w:r>
        <w:r w:rsidRPr="002228E0">
          <w:rPr>
            <w:noProof/>
            <w:webHidden/>
          </w:rPr>
          <w:instrText xml:space="preserve"> PAGEREF _Toc62644153 \h </w:instrText>
        </w:r>
        <w:r w:rsidRPr="002228E0">
          <w:rPr>
            <w:noProof/>
            <w:webHidden/>
          </w:rPr>
        </w:r>
        <w:r w:rsidRPr="002228E0">
          <w:rPr>
            <w:noProof/>
            <w:webHidden/>
          </w:rPr>
          <w:fldChar w:fldCharType="separate"/>
        </w:r>
        <w:r w:rsidRPr="002228E0">
          <w:rPr>
            <w:noProof/>
            <w:webHidden/>
          </w:rPr>
          <w:t>2</w:t>
        </w:r>
        <w:r w:rsidRPr="002228E0">
          <w:rPr>
            <w:noProof/>
            <w:webHidden/>
          </w:rPr>
          <w:fldChar w:fldCharType="end"/>
        </w:r>
      </w:hyperlink>
    </w:p>
    <w:p w14:paraId="79A82680" w14:textId="2304F115" w:rsidR="00A25F55" w:rsidRPr="002228E0" w:rsidRDefault="00A25F55">
      <w:pPr>
        <w:pStyle w:val="Verzeichnis2"/>
        <w:tabs>
          <w:tab w:val="left" w:pos="800"/>
          <w:tab w:val="right" w:leader="dot" w:pos="10455"/>
        </w:tabs>
        <w:rPr>
          <w:rFonts w:asciiTheme="minorHAnsi" w:eastAsiaTheme="minorEastAsia" w:hAnsiTheme="minorHAnsi" w:cstheme="minorBidi"/>
          <w:bCs w:val="0"/>
          <w:noProof/>
          <w:color w:val="auto"/>
          <w:sz w:val="22"/>
          <w:lang w:eastAsia="zh-CN"/>
        </w:rPr>
      </w:pPr>
      <w:hyperlink w:anchor="_Toc62644154" w:history="1">
        <w:r w:rsidRPr="002228E0">
          <w:rPr>
            <w:rStyle w:val="Hyperlink"/>
            <w:noProof/>
          </w:rPr>
          <w:t>2.1.</w:t>
        </w:r>
        <w:r w:rsidRPr="002228E0">
          <w:rPr>
            <w:rFonts w:asciiTheme="minorHAnsi" w:eastAsiaTheme="minorEastAsia" w:hAnsiTheme="minorHAnsi" w:cstheme="minorBidi"/>
            <w:bCs w:val="0"/>
            <w:noProof/>
            <w:color w:val="auto"/>
            <w:sz w:val="22"/>
            <w:lang w:eastAsia="zh-CN"/>
          </w:rPr>
          <w:tab/>
        </w:r>
        <w:r w:rsidRPr="002228E0">
          <w:rPr>
            <w:rStyle w:val="Hyperlink"/>
            <w:noProof/>
          </w:rPr>
          <w:t>swe_set_ephe_path()</w:t>
        </w:r>
        <w:r w:rsidRPr="002228E0">
          <w:rPr>
            <w:noProof/>
            <w:webHidden/>
          </w:rPr>
          <w:tab/>
        </w:r>
        <w:r w:rsidRPr="002228E0">
          <w:rPr>
            <w:noProof/>
            <w:webHidden/>
          </w:rPr>
          <w:fldChar w:fldCharType="begin"/>
        </w:r>
        <w:r w:rsidRPr="002228E0">
          <w:rPr>
            <w:noProof/>
            <w:webHidden/>
          </w:rPr>
          <w:instrText xml:space="preserve"> PAGEREF _Toc62644154 \h </w:instrText>
        </w:r>
        <w:r w:rsidRPr="002228E0">
          <w:rPr>
            <w:noProof/>
            <w:webHidden/>
          </w:rPr>
        </w:r>
        <w:r w:rsidRPr="002228E0">
          <w:rPr>
            <w:noProof/>
            <w:webHidden/>
          </w:rPr>
          <w:fldChar w:fldCharType="separate"/>
        </w:r>
        <w:r w:rsidRPr="002228E0">
          <w:rPr>
            <w:noProof/>
            <w:webHidden/>
          </w:rPr>
          <w:t>2</w:t>
        </w:r>
        <w:r w:rsidRPr="002228E0">
          <w:rPr>
            <w:noProof/>
            <w:webHidden/>
          </w:rPr>
          <w:fldChar w:fldCharType="end"/>
        </w:r>
      </w:hyperlink>
    </w:p>
    <w:p w14:paraId="42D9F8CE" w14:textId="41F2FC26" w:rsidR="00A25F55" w:rsidRPr="002228E0" w:rsidRDefault="00A25F55">
      <w:pPr>
        <w:pStyle w:val="Verzeichnis2"/>
        <w:tabs>
          <w:tab w:val="left" w:pos="800"/>
          <w:tab w:val="right" w:leader="dot" w:pos="10455"/>
        </w:tabs>
        <w:rPr>
          <w:rFonts w:asciiTheme="minorHAnsi" w:eastAsiaTheme="minorEastAsia" w:hAnsiTheme="minorHAnsi" w:cstheme="minorBidi"/>
          <w:bCs w:val="0"/>
          <w:noProof/>
          <w:color w:val="auto"/>
          <w:sz w:val="22"/>
          <w:lang w:eastAsia="zh-CN"/>
        </w:rPr>
      </w:pPr>
      <w:hyperlink w:anchor="_Toc62644155" w:history="1">
        <w:r w:rsidRPr="002228E0">
          <w:rPr>
            <w:rStyle w:val="Hyperlink"/>
            <w:noProof/>
          </w:rPr>
          <w:t>2.2.</w:t>
        </w:r>
        <w:r w:rsidRPr="002228E0">
          <w:rPr>
            <w:rFonts w:asciiTheme="minorHAnsi" w:eastAsiaTheme="minorEastAsia" w:hAnsiTheme="minorHAnsi" w:cstheme="minorBidi"/>
            <w:bCs w:val="0"/>
            <w:noProof/>
            <w:color w:val="auto"/>
            <w:sz w:val="22"/>
            <w:lang w:eastAsia="zh-CN"/>
          </w:rPr>
          <w:tab/>
        </w:r>
        <w:r w:rsidRPr="002228E0">
          <w:rPr>
            <w:rStyle w:val="Hyperlink"/>
            <w:noProof/>
          </w:rPr>
          <w:t>swe_close()</w:t>
        </w:r>
        <w:r w:rsidRPr="002228E0">
          <w:rPr>
            <w:noProof/>
            <w:webHidden/>
          </w:rPr>
          <w:tab/>
        </w:r>
        <w:r w:rsidRPr="002228E0">
          <w:rPr>
            <w:noProof/>
            <w:webHidden/>
          </w:rPr>
          <w:fldChar w:fldCharType="begin"/>
        </w:r>
        <w:r w:rsidRPr="002228E0">
          <w:rPr>
            <w:noProof/>
            <w:webHidden/>
          </w:rPr>
          <w:instrText xml:space="preserve"> PAGEREF _Toc62644155 \h </w:instrText>
        </w:r>
        <w:r w:rsidRPr="002228E0">
          <w:rPr>
            <w:noProof/>
            <w:webHidden/>
          </w:rPr>
        </w:r>
        <w:r w:rsidRPr="002228E0">
          <w:rPr>
            <w:noProof/>
            <w:webHidden/>
          </w:rPr>
          <w:fldChar w:fldCharType="separate"/>
        </w:r>
        <w:r w:rsidRPr="002228E0">
          <w:rPr>
            <w:noProof/>
            <w:webHidden/>
          </w:rPr>
          <w:t>3</w:t>
        </w:r>
        <w:r w:rsidRPr="002228E0">
          <w:rPr>
            <w:noProof/>
            <w:webHidden/>
          </w:rPr>
          <w:fldChar w:fldCharType="end"/>
        </w:r>
      </w:hyperlink>
    </w:p>
    <w:p w14:paraId="3F2ADDDD" w14:textId="5F74FC57" w:rsidR="00A25F55" w:rsidRPr="002228E0" w:rsidRDefault="00A25F55">
      <w:pPr>
        <w:pStyle w:val="Verzeichnis2"/>
        <w:tabs>
          <w:tab w:val="left" w:pos="800"/>
          <w:tab w:val="right" w:leader="dot" w:pos="10455"/>
        </w:tabs>
        <w:rPr>
          <w:rFonts w:asciiTheme="minorHAnsi" w:eastAsiaTheme="minorEastAsia" w:hAnsiTheme="minorHAnsi" w:cstheme="minorBidi"/>
          <w:bCs w:val="0"/>
          <w:noProof/>
          <w:color w:val="auto"/>
          <w:sz w:val="22"/>
          <w:lang w:eastAsia="zh-CN"/>
        </w:rPr>
      </w:pPr>
      <w:hyperlink w:anchor="_Toc62644156" w:history="1">
        <w:r w:rsidRPr="002228E0">
          <w:rPr>
            <w:rStyle w:val="Hyperlink"/>
            <w:noProof/>
          </w:rPr>
          <w:t>2.3.</w:t>
        </w:r>
        <w:r w:rsidRPr="002228E0">
          <w:rPr>
            <w:rFonts w:asciiTheme="minorHAnsi" w:eastAsiaTheme="minorEastAsia" w:hAnsiTheme="minorHAnsi" w:cstheme="minorBidi"/>
            <w:bCs w:val="0"/>
            <w:noProof/>
            <w:color w:val="auto"/>
            <w:sz w:val="22"/>
            <w:lang w:eastAsia="zh-CN"/>
          </w:rPr>
          <w:tab/>
        </w:r>
        <w:r w:rsidRPr="002228E0">
          <w:rPr>
            <w:rStyle w:val="Hyperlink"/>
            <w:noProof/>
          </w:rPr>
          <w:t>swe_set_jpl_file()</w:t>
        </w:r>
        <w:r w:rsidRPr="002228E0">
          <w:rPr>
            <w:noProof/>
            <w:webHidden/>
          </w:rPr>
          <w:tab/>
        </w:r>
        <w:r w:rsidRPr="002228E0">
          <w:rPr>
            <w:noProof/>
            <w:webHidden/>
          </w:rPr>
          <w:fldChar w:fldCharType="begin"/>
        </w:r>
        <w:r w:rsidRPr="002228E0">
          <w:rPr>
            <w:noProof/>
            <w:webHidden/>
          </w:rPr>
          <w:instrText xml:space="preserve"> PAGEREF _Toc62644156 \h </w:instrText>
        </w:r>
        <w:r w:rsidRPr="002228E0">
          <w:rPr>
            <w:noProof/>
            <w:webHidden/>
          </w:rPr>
        </w:r>
        <w:r w:rsidRPr="002228E0">
          <w:rPr>
            <w:noProof/>
            <w:webHidden/>
          </w:rPr>
          <w:fldChar w:fldCharType="separate"/>
        </w:r>
        <w:r w:rsidRPr="002228E0">
          <w:rPr>
            <w:noProof/>
            <w:webHidden/>
          </w:rPr>
          <w:t>3</w:t>
        </w:r>
        <w:r w:rsidRPr="002228E0">
          <w:rPr>
            <w:noProof/>
            <w:webHidden/>
          </w:rPr>
          <w:fldChar w:fldCharType="end"/>
        </w:r>
      </w:hyperlink>
    </w:p>
    <w:p w14:paraId="6A8E37C2" w14:textId="2050F7C3" w:rsidR="00A25F55" w:rsidRPr="002228E0" w:rsidRDefault="00A25F55">
      <w:pPr>
        <w:pStyle w:val="Verzeichnis2"/>
        <w:tabs>
          <w:tab w:val="left" w:pos="800"/>
          <w:tab w:val="right" w:leader="dot" w:pos="10455"/>
        </w:tabs>
        <w:rPr>
          <w:rFonts w:asciiTheme="minorHAnsi" w:eastAsiaTheme="minorEastAsia" w:hAnsiTheme="minorHAnsi" w:cstheme="minorBidi"/>
          <w:bCs w:val="0"/>
          <w:noProof/>
          <w:color w:val="auto"/>
          <w:sz w:val="22"/>
          <w:lang w:eastAsia="zh-CN"/>
        </w:rPr>
      </w:pPr>
      <w:hyperlink w:anchor="_Toc62644157" w:history="1">
        <w:r w:rsidRPr="002228E0">
          <w:rPr>
            <w:rStyle w:val="Hyperlink"/>
            <w:noProof/>
          </w:rPr>
          <w:t>2.4.</w:t>
        </w:r>
        <w:r w:rsidRPr="002228E0">
          <w:rPr>
            <w:rFonts w:asciiTheme="minorHAnsi" w:eastAsiaTheme="minorEastAsia" w:hAnsiTheme="minorHAnsi" w:cstheme="minorBidi"/>
            <w:bCs w:val="0"/>
            <w:noProof/>
            <w:color w:val="auto"/>
            <w:sz w:val="22"/>
            <w:lang w:eastAsia="zh-CN"/>
          </w:rPr>
          <w:tab/>
        </w:r>
        <w:r w:rsidRPr="002228E0">
          <w:rPr>
            <w:rStyle w:val="Hyperlink"/>
            <w:noProof/>
          </w:rPr>
          <w:t>swe_version()</w:t>
        </w:r>
        <w:r w:rsidRPr="002228E0">
          <w:rPr>
            <w:noProof/>
            <w:webHidden/>
          </w:rPr>
          <w:tab/>
        </w:r>
        <w:r w:rsidRPr="002228E0">
          <w:rPr>
            <w:noProof/>
            <w:webHidden/>
          </w:rPr>
          <w:fldChar w:fldCharType="begin"/>
        </w:r>
        <w:r w:rsidRPr="002228E0">
          <w:rPr>
            <w:noProof/>
            <w:webHidden/>
          </w:rPr>
          <w:instrText xml:space="preserve"> PAGEREF _Toc62644157 \h </w:instrText>
        </w:r>
        <w:r w:rsidRPr="002228E0">
          <w:rPr>
            <w:noProof/>
            <w:webHidden/>
          </w:rPr>
        </w:r>
        <w:r w:rsidRPr="002228E0">
          <w:rPr>
            <w:noProof/>
            <w:webHidden/>
          </w:rPr>
          <w:fldChar w:fldCharType="separate"/>
        </w:r>
        <w:r w:rsidRPr="002228E0">
          <w:rPr>
            <w:noProof/>
            <w:webHidden/>
          </w:rPr>
          <w:t>3</w:t>
        </w:r>
        <w:r w:rsidRPr="002228E0">
          <w:rPr>
            <w:noProof/>
            <w:webHidden/>
          </w:rPr>
          <w:fldChar w:fldCharType="end"/>
        </w:r>
      </w:hyperlink>
    </w:p>
    <w:p w14:paraId="6CFDEA76" w14:textId="21991C7B" w:rsidR="00A25F55" w:rsidRPr="002228E0" w:rsidRDefault="00A25F55">
      <w:pPr>
        <w:pStyle w:val="Verzeichnis2"/>
        <w:tabs>
          <w:tab w:val="left" w:pos="800"/>
          <w:tab w:val="right" w:leader="dot" w:pos="10455"/>
        </w:tabs>
        <w:rPr>
          <w:rFonts w:asciiTheme="minorHAnsi" w:eastAsiaTheme="minorEastAsia" w:hAnsiTheme="minorHAnsi" w:cstheme="minorBidi"/>
          <w:bCs w:val="0"/>
          <w:noProof/>
          <w:color w:val="auto"/>
          <w:sz w:val="22"/>
          <w:lang w:eastAsia="zh-CN"/>
        </w:rPr>
      </w:pPr>
      <w:hyperlink w:anchor="_Toc62644158" w:history="1">
        <w:r w:rsidRPr="002228E0">
          <w:rPr>
            <w:rStyle w:val="Hyperlink"/>
            <w:noProof/>
          </w:rPr>
          <w:t>2.5.</w:t>
        </w:r>
        <w:r w:rsidRPr="002228E0">
          <w:rPr>
            <w:rFonts w:asciiTheme="minorHAnsi" w:eastAsiaTheme="minorEastAsia" w:hAnsiTheme="minorHAnsi" w:cstheme="minorBidi"/>
            <w:bCs w:val="0"/>
            <w:noProof/>
            <w:color w:val="auto"/>
            <w:sz w:val="22"/>
            <w:lang w:eastAsia="zh-CN"/>
          </w:rPr>
          <w:tab/>
        </w:r>
        <w:r w:rsidRPr="002228E0">
          <w:rPr>
            <w:rStyle w:val="Hyperlink"/>
            <w:noProof/>
          </w:rPr>
          <w:t>swe_get_library_path()</w:t>
        </w:r>
        <w:r w:rsidRPr="002228E0">
          <w:rPr>
            <w:noProof/>
            <w:webHidden/>
          </w:rPr>
          <w:tab/>
        </w:r>
        <w:r w:rsidRPr="002228E0">
          <w:rPr>
            <w:noProof/>
            <w:webHidden/>
          </w:rPr>
          <w:fldChar w:fldCharType="begin"/>
        </w:r>
        <w:r w:rsidRPr="002228E0">
          <w:rPr>
            <w:noProof/>
            <w:webHidden/>
          </w:rPr>
          <w:instrText xml:space="preserve"> PAGEREF _Toc62644158 \h </w:instrText>
        </w:r>
        <w:r w:rsidRPr="002228E0">
          <w:rPr>
            <w:noProof/>
            <w:webHidden/>
          </w:rPr>
        </w:r>
        <w:r w:rsidRPr="002228E0">
          <w:rPr>
            <w:noProof/>
            <w:webHidden/>
          </w:rPr>
          <w:fldChar w:fldCharType="separate"/>
        </w:r>
        <w:r w:rsidRPr="002228E0">
          <w:rPr>
            <w:noProof/>
            <w:webHidden/>
          </w:rPr>
          <w:t>3</w:t>
        </w:r>
        <w:r w:rsidRPr="002228E0">
          <w:rPr>
            <w:noProof/>
            <w:webHidden/>
          </w:rPr>
          <w:fldChar w:fldCharType="end"/>
        </w:r>
      </w:hyperlink>
    </w:p>
    <w:p w14:paraId="64189AAA" w14:textId="63348DDC" w:rsidR="00A25F55" w:rsidRPr="002228E0" w:rsidRDefault="00A25F55">
      <w:pPr>
        <w:pStyle w:val="Verzeichnis2"/>
        <w:tabs>
          <w:tab w:val="left" w:pos="800"/>
          <w:tab w:val="right" w:leader="dot" w:pos="10455"/>
        </w:tabs>
        <w:rPr>
          <w:rFonts w:asciiTheme="minorHAnsi" w:eastAsiaTheme="minorEastAsia" w:hAnsiTheme="minorHAnsi" w:cstheme="minorBidi"/>
          <w:bCs w:val="0"/>
          <w:noProof/>
          <w:color w:val="auto"/>
          <w:sz w:val="22"/>
          <w:lang w:eastAsia="zh-CN"/>
        </w:rPr>
      </w:pPr>
      <w:hyperlink w:anchor="_Toc62644159" w:history="1">
        <w:r w:rsidRPr="002228E0">
          <w:rPr>
            <w:rStyle w:val="Hyperlink"/>
            <w:noProof/>
          </w:rPr>
          <w:t>2.6.</w:t>
        </w:r>
        <w:r w:rsidRPr="002228E0">
          <w:rPr>
            <w:rFonts w:asciiTheme="minorHAnsi" w:eastAsiaTheme="minorEastAsia" w:hAnsiTheme="minorHAnsi" w:cstheme="minorBidi"/>
            <w:bCs w:val="0"/>
            <w:noProof/>
            <w:color w:val="auto"/>
            <w:sz w:val="22"/>
            <w:lang w:eastAsia="zh-CN"/>
          </w:rPr>
          <w:tab/>
        </w:r>
        <w:r w:rsidRPr="002228E0">
          <w:rPr>
            <w:rStyle w:val="Hyperlink"/>
            <w:noProof/>
          </w:rPr>
          <w:t>swe_get_current_file_data()</w:t>
        </w:r>
        <w:r w:rsidRPr="002228E0">
          <w:rPr>
            <w:noProof/>
            <w:webHidden/>
          </w:rPr>
          <w:tab/>
        </w:r>
        <w:r w:rsidRPr="002228E0">
          <w:rPr>
            <w:noProof/>
            <w:webHidden/>
          </w:rPr>
          <w:fldChar w:fldCharType="begin"/>
        </w:r>
        <w:r w:rsidRPr="002228E0">
          <w:rPr>
            <w:noProof/>
            <w:webHidden/>
          </w:rPr>
          <w:instrText xml:space="preserve"> PAGEREF _Toc62644159 \h </w:instrText>
        </w:r>
        <w:r w:rsidRPr="002228E0">
          <w:rPr>
            <w:noProof/>
            <w:webHidden/>
          </w:rPr>
        </w:r>
        <w:r w:rsidRPr="002228E0">
          <w:rPr>
            <w:noProof/>
            <w:webHidden/>
          </w:rPr>
          <w:fldChar w:fldCharType="separate"/>
        </w:r>
        <w:r w:rsidRPr="002228E0">
          <w:rPr>
            <w:noProof/>
            <w:webHidden/>
          </w:rPr>
          <w:t>4</w:t>
        </w:r>
        <w:r w:rsidRPr="002228E0">
          <w:rPr>
            <w:noProof/>
            <w:webHidden/>
          </w:rPr>
          <w:fldChar w:fldCharType="end"/>
        </w:r>
      </w:hyperlink>
    </w:p>
    <w:p w14:paraId="1EF257E2" w14:textId="2B8CA860" w:rsidR="00A25F55" w:rsidRPr="002228E0" w:rsidRDefault="00A25F55">
      <w:pPr>
        <w:pStyle w:val="Verzeichnis1"/>
        <w:tabs>
          <w:tab w:val="left" w:pos="403"/>
          <w:tab w:val="right" w:leader="dot" w:pos="10455"/>
        </w:tabs>
        <w:rPr>
          <w:rFonts w:asciiTheme="minorHAnsi" w:eastAsiaTheme="minorEastAsia" w:hAnsiTheme="minorHAnsi" w:cstheme="minorBidi"/>
          <w:bCs w:val="0"/>
          <w:noProof/>
          <w:color w:val="auto"/>
          <w:sz w:val="22"/>
          <w:lang w:eastAsia="zh-CN"/>
        </w:rPr>
      </w:pPr>
      <w:hyperlink w:anchor="_Toc62644160" w:history="1">
        <w:r w:rsidRPr="002228E0">
          <w:rPr>
            <w:rStyle w:val="Hyperlink"/>
            <w:noProof/>
            <w14:scene3d>
              <w14:camera w14:prst="orthographicFront"/>
              <w14:lightRig w14:rig="threePt" w14:dir="t">
                <w14:rot w14:lat="0" w14:lon="0" w14:rev="0"/>
              </w14:lightRig>
            </w14:scene3d>
          </w:rPr>
          <w:t>3.</w:t>
        </w:r>
        <w:r w:rsidRPr="002228E0">
          <w:rPr>
            <w:rFonts w:asciiTheme="minorHAnsi" w:eastAsiaTheme="minorEastAsia" w:hAnsiTheme="minorHAnsi" w:cstheme="minorBidi"/>
            <w:bCs w:val="0"/>
            <w:noProof/>
            <w:color w:val="auto"/>
            <w:sz w:val="22"/>
            <w:lang w:eastAsia="zh-CN"/>
          </w:rPr>
          <w:tab/>
        </w:r>
        <w:r w:rsidRPr="002228E0">
          <w:rPr>
            <w:rStyle w:val="Hyperlink"/>
            <w:noProof/>
          </w:rPr>
          <w:t>Planetary Positions: The functions swe_calc_ut(), swe_calc(), and swe_calc_pctr()</w:t>
        </w:r>
        <w:r w:rsidRPr="002228E0">
          <w:rPr>
            <w:noProof/>
            <w:webHidden/>
          </w:rPr>
          <w:tab/>
        </w:r>
        <w:r w:rsidRPr="002228E0">
          <w:rPr>
            <w:noProof/>
            <w:webHidden/>
          </w:rPr>
          <w:fldChar w:fldCharType="begin"/>
        </w:r>
        <w:r w:rsidRPr="002228E0">
          <w:rPr>
            <w:noProof/>
            <w:webHidden/>
          </w:rPr>
          <w:instrText xml:space="preserve"> PAGEREF _Toc62644160 \h </w:instrText>
        </w:r>
        <w:r w:rsidRPr="002228E0">
          <w:rPr>
            <w:noProof/>
            <w:webHidden/>
          </w:rPr>
        </w:r>
        <w:r w:rsidRPr="002228E0">
          <w:rPr>
            <w:noProof/>
            <w:webHidden/>
          </w:rPr>
          <w:fldChar w:fldCharType="separate"/>
        </w:r>
        <w:r w:rsidRPr="002228E0">
          <w:rPr>
            <w:noProof/>
            <w:webHidden/>
          </w:rPr>
          <w:t>4</w:t>
        </w:r>
        <w:r w:rsidRPr="002228E0">
          <w:rPr>
            <w:noProof/>
            <w:webHidden/>
          </w:rPr>
          <w:fldChar w:fldCharType="end"/>
        </w:r>
      </w:hyperlink>
    </w:p>
    <w:p w14:paraId="522230B3" w14:textId="5DDD8FA3" w:rsidR="00A25F55" w:rsidRPr="002228E0" w:rsidRDefault="00A25F55">
      <w:pPr>
        <w:pStyle w:val="Verzeichnis2"/>
        <w:tabs>
          <w:tab w:val="left" w:pos="800"/>
          <w:tab w:val="right" w:leader="dot" w:pos="10455"/>
        </w:tabs>
        <w:rPr>
          <w:rFonts w:asciiTheme="minorHAnsi" w:eastAsiaTheme="minorEastAsia" w:hAnsiTheme="minorHAnsi" w:cstheme="minorBidi"/>
          <w:bCs w:val="0"/>
          <w:noProof/>
          <w:color w:val="auto"/>
          <w:sz w:val="22"/>
          <w:lang w:eastAsia="zh-CN"/>
        </w:rPr>
      </w:pPr>
      <w:hyperlink w:anchor="_Toc62644161" w:history="1">
        <w:r w:rsidRPr="002228E0">
          <w:rPr>
            <w:rStyle w:val="Hyperlink"/>
            <w:noProof/>
          </w:rPr>
          <w:t>3.1.</w:t>
        </w:r>
        <w:r w:rsidRPr="002228E0">
          <w:rPr>
            <w:rFonts w:asciiTheme="minorHAnsi" w:eastAsiaTheme="minorEastAsia" w:hAnsiTheme="minorHAnsi" w:cstheme="minorBidi"/>
            <w:bCs w:val="0"/>
            <w:noProof/>
            <w:color w:val="auto"/>
            <w:sz w:val="22"/>
            <w:lang w:eastAsia="zh-CN"/>
          </w:rPr>
          <w:tab/>
        </w:r>
        <w:r w:rsidRPr="002228E0">
          <w:rPr>
            <w:rStyle w:val="Hyperlink"/>
            <w:noProof/>
          </w:rPr>
          <w:t>The call parameters</w:t>
        </w:r>
        <w:r w:rsidRPr="002228E0">
          <w:rPr>
            <w:noProof/>
            <w:webHidden/>
          </w:rPr>
          <w:tab/>
        </w:r>
        <w:r w:rsidRPr="002228E0">
          <w:rPr>
            <w:noProof/>
            <w:webHidden/>
          </w:rPr>
          <w:fldChar w:fldCharType="begin"/>
        </w:r>
        <w:r w:rsidRPr="002228E0">
          <w:rPr>
            <w:noProof/>
            <w:webHidden/>
          </w:rPr>
          <w:instrText xml:space="preserve"> PAGEREF _Toc62644161 \h </w:instrText>
        </w:r>
        <w:r w:rsidRPr="002228E0">
          <w:rPr>
            <w:noProof/>
            <w:webHidden/>
          </w:rPr>
        </w:r>
        <w:r w:rsidRPr="002228E0">
          <w:rPr>
            <w:noProof/>
            <w:webHidden/>
          </w:rPr>
          <w:fldChar w:fldCharType="separate"/>
        </w:r>
        <w:r w:rsidRPr="002228E0">
          <w:rPr>
            <w:noProof/>
            <w:webHidden/>
          </w:rPr>
          <w:t>4</w:t>
        </w:r>
        <w:r w:rsidRPr="002228E0">
          <w:rPr>
            <w:noProof/>
            <w:webHidden/>
          </w:rPr>
          <w:fldChar w:fldCharType="end"/>
        </w:r>
      </w:hyperlink>
    </w:p>
    <w:p w14:paraId="04B31454" w14:textId="796F1CF1" w:rsidR="00A25F55" w:rsidRPr="002228E0" w:rsidRDefault="00A25F55">
      <w:pPr>
        <w:pStyle w:val="Verzeichnis2"/>
        <w:tabs>
          <w:tab w:val="left" w:pos="800"/>
          <w:tab w:val="right" w:leader="dot" w:pos="10455"/>
        </w:tabs>
        <w:rPr>
          <w:rFonts w:asciiTheme="minorHAnsi" w:eastAsiaTheme="minorEastAsia" w:hAnsiTheme="minorHAnsi" w:cstheme="minorBidi"/>
          <w:bCs w:val="0"/>
          <w:noProof/>
          <w:color w:val="auto"/>
          <w:sz w:val="22"/>
          <w:lang w:eastAsia="zh-CN"/>
        </w:rPr>
      </w:pPr>
      <w:hyperlink w:anchor="_Toc62644162" w:history="1">
        <w:r w:rsidRPr="002228E0">
          <w:rPr>
            <w:rStyle w:val="Hyperlink"/>
            <w:noProof/>
          </w:rPr>
          <w:t>3.2.</w:t>
        </w:r>
        <w:r w:rsidRPr="002228E0">
          <w:rPr>
            <w:rFonts w:asciiTheme="minorHAnsi" w:eastAsiaTheme="minorEastAsia" w:hAnsiTheme="minorHAnsi" w:cstheme="minorBidi"/>
            <w:bCs w:val="0"/>
            <w:noProof/>
            <w:color w:val="auto"/>
            <w:sz w:val="22"/>
            <w:lang w:eastAsia="zh-CN"/>
          </w:rPr>
          <w:tab/>
        </w:r>
        <w:r w:rsidRPr="002228E0">
          <w:rPr>
            <w:rStyle w:val="Hyperlink"/>
            <w:noProof/>
          </w:rPr>
          <w:t>Bodies (int ipl)</w:t>
        </w:r>
        <w:r w:rsidRPr="002228E0">
          <w:rPr>
            <w:noProof/>
            <w:webHidden/>
          </w:rPr>
          <w:tab/>
        </w:r>
        <w:r w:rsidRPr="002228E0">
          <w:rPr>
            <w:noProof/>
            <w:webHidden/>
          </w:rPr>
          <w:fldChar w:fldCharType="begin"/>
        </w:r>
        <w:r w:rsidRPr="002228E0">
          <w:rPr>
            <w:noProof/>
            <w:webHidden/>
          </w:rPr>
          <w:instrText xml:space="preserve"> PAGEREF _Toc62644162 \h </w:instrText>
        </w:r>
        <w:r w:rsidRPr="002228E0">
          <w:rPr>
            <w:noProof/>
            <w:webHidden/>
          </w:rPr>
        </w:r>
        <w:r w:rsidRPr="002228E0">
          <w:rPr>
            <w:noProof/>
            <w:webHidden/>
          </w:rPr>
          <w:fldChar w:fldCharType="separate"/>
        </w:r>
        <w:r w:rsidRPr="002228E0">
          <w:rPr>
            <w:noProof/>
            <w:webHidden/>
          </w:rPr>
          <w:t>5</w:t>
        </w:r>
        <w:r w:rsidRPr="002228E0">
          <w:rPr>
            <w:noProof/>
            <w:webHidden/>
          </w:rPr>
          <w:fldChar w:fldCharType="end"/>
        </w:r>
      </w:hyperlink>
    </w:p>
    <w:p w14:paraId="651F9110" w14:textId="07B45FD5" w:rsidR="00A25F55" w:rsidRPr="002228E0" w:rsidRDefault="00A25F55">
      <w:pPr>
        <w:pStyle w:val="Verzeichnis3"/>
        <w:tabs>
          <w:tab w:val="left" w:pos="1200"/>
        </w:tabs>
        <w:rPr>
          <w:rFonts w:asciiTheme="minorHAnsi" w:eastAsiaTheme="minorEastAsia" w:hAnsiTheme="minorHAnsi" w:cstheme="minorBidi"/>
          <w:color w:val="auto"/>
          <w:sz w:val="22"/>
          <w:szCs w:val="22"/>
          <w:lang w:eastAsia="zh-CN"/>
        </w:rPr>
      </w:pPr>
      <w:hyperlink w:anchor="_Toc62644163" w:history="1">
        <w:r w:rsidRPr="002228E0">
          <w:rPr>
            <w:rStyle w:val="Hyperlink"/>
          </w:rPr>
          <w:t>3.2.1.</w:t>
        </w:r>
        <w:r w:rsidRPr="002228E0">
          <w:rPr>
            <w:rFonts w:asciiTheme="minorHAnsi" w:eastAsiaTheme="minorEastAsia" w:hAnsiTheme="minorHAnsi" w:cstheme="minorBidi"/>
            <w:color w:val="auto"/>
            <w:sz w:val="22"/>
            <w:szCs w:val="22"/>
            <w:lang w:eastAsia="zh-CN"/>
          </w:rPr>
          <w:tab/>
        </w:r>
        <w:r w:rsidRPr="002228E0">
          <w:rPr>
            <w:rStyle w:val="Hyperlink"/>
          </w:rPr>
          <w:t>Additional asteroids</w:t>
        </w:r>
        <w:r w:rsidRPr="002228E0">
          <w:rPr>
            <w:webHidden/>
          </w:rPr>
          <w:tab/>
        </w:r>
        <w:r w:rsidRPr="002228E0">
          <w:rPr>
            <w:webHidden/>
          </w:rPr>
          <w:fldChar w:fldCharType="begin"/>
        </w:r>
        <w:r w:rsidRPr="002228E0">
          <w:rPr>
            <w:webHidden/>
          </w:rPr>
          <w:instrText xml:space="preserve"> PAGEREF _Toc62644163 \h </w:instrText>
        </w:r>
        <w:r w:rsidRPr="002228E0">
          <w:rPr>
            <w:webHidden/>
          </w:rPr>
        </w:r>
        <w:r w:rsidRPr="002228E0">
          <w:rPr>
            <w:webHidden/>
          </w:rPr>
          <w:fldChar w:fldCharType="separate"/>
        </w:r>
        <w:r w:rsidRPr="002228E0">
          <w:rPr>
            <w:webHidden/>
          </w:rPr>
          <w:t>6</w:t>
        </w:r>
        <w:r w:rsidRPr="002228E0">
          <w:rPr>
            <w:webHidden/>
          </w:rPr>
          <w:fldChar w:fldCharType="end"/>
        </w:r>
      </w:hyperlink>
    </w:p>
    <w:p w14:paraId="070CF5A6" w14:textId="32EEB0D7" w:rsidR="00A25F55" w:rsidRPr="002228E0" w:rsidRDefault="00A25F55">
      <w:pPr>
        <w:pStyle w:val="Verzeichnis3"/>
        <w:tabs>
          <w:tab w:val="left" w:pos="1200"/>
        </w:tabs>
        <w:rPr>
          <w:rFonts w:asciiTheme="minorHAnsi" w:eastAsiaTheme="minorEastAsia" w:hAnsiTheme="minorHAnsi" w:cstheme="minorBidi"/>
          <w:color w:val="auto"/>
          <w:sz w:val="22"/>
          <w:szCs w:val="22"/>
          <w:lang w:eastAsia="zh-CN"/>
        </w:rPr>
      </w:pPr>
      <w:hyperlink w:anchor="_Toc62644164" w:history="1">
        <w:r w:rsidRPr="002228E0">
          <w:rPr>
            <w:rStyle w:val="Hyperlink"/>
          </w:rPr>
          <w:t>3.2.2.</w:t>
        </w:r>
        <w:r w:rsidRPr="002228E0">
          <w:rPr>
            <w:rFonts w:asciiTheme="minorHAnsi" w:eastAsiaTheme="minorEastAsia" w:hAnsiTheme="minorHAnsi" w:cstheme="minorBidi"/>
            <w:color w:val="auto"/>
            <w:sz w:val="22"/>
            <w:szCs w:val="22"/>
            <w:lang w:eastAsia="zh-CN"/>
          </w:rPr>
          <w:tab/>
        </w:r>
        <w:r w:rsidRPr="002228E0">
          <w:rPr>
            <w:rStyle w:val="Hyperlink"/>
          </w:rPr>
          <w:t>Planetary moons and body centers</w:t>
        </w:r>
        <w:r w:rsidRPr="002228E0">
          <w:rPr>
            <w:webHidden/>
          </w:rPr>
          <w:tab/>
        </w:r>
        <w:r w:rsidRPr="002228E0">
          <w:rPr>
            <w:webHidden/>
          </w:rPr>
          <w:fldChar w:fldCharType="begin"/>
        </w:r>
        <w:r w:rsidRPr="002228E0">
          <w:rPr>
            <w:webHidden/>
          </w:rPr>
          <w:instrText xml:space="preserve"> PAGEREF _Toc62644164 \h </w:instrText>
        </w:r>
        <w:r w:rsidRPr="002228E0">
          <w:rPr>
            <w:webHidden/>
          </w:rPr>
        </w:r>
        <w:r w:rsidRPr="002228E0">
          <w:rPr>
            <w:webHidden/>
          </w:rPr>
          <w:fldChar w:fldCharType="separate"/>
        </w:r>
        <w:r w:rsidRPr="002228E0">
          <w:rPr>
            <w:webHidden/>
          </w:rPr>
          <w:t>7</w:t>
        </w:r>
        <w:r w:rsidRPr="002228E0">
          <w:rPr>
            <w:webHidden/>
          </w:rPr>
          <w:fldChar w:fldCharType="end"/>
        </w:r>
      </w:hyperlink>
    </w:p>
    <w:p w14:paraId="173884D3" w14:textId="319C4502" w:rsidR="00A25F55" w:rsidRPr="002228E0" w:rsidRDefault="00A25F55">
      <w:pPr>
        <w:pStyle w:val="Verzeichnis3"/>
        <w:tabs>
          <w:tab w:val="left" w:pos="1200"/>
        </w:tabs>
        <w:rPr>
          <w:rFonts w:asciiTheme="minorHAnsi" w:eastAsiaTheme="minorEastAsia" w:hAnsiTheme="minorHAnsi" w:cstheme="minorBidi"/>
          <w:color w:val="auto"/>
          <w:sz w:val="22"/>
          <w:szCs w:val="22"/>
          <w:lang w:eastAsia="zh-CN"/>
        </w:rPr>
      </w:pPr>
      <w:hyperlink w:anchor="_Toc62644165" w:history="1">
        <w:r w:rsidRPr="002228E0">
          <w:rPr>
            <w:rStyle w:val="Hyperlink"/>
          </w:rPr>
          <w:t>3.2.3.</w:t>
        </w:r>
        <w:r w:rsidRPr="002228E0">
          <w:rPr>
            <w:rFonts w:asciiTheme="minorHAnsi" w:eastAsiaTheme="minorEastAsia" w:hAnsiTheme="minorHAnsi" w:cstheme="minorBidi"/>
            <w:color w:val="auto"/>
            <w:sz w:val="22"/>
            <w:szCs w:val="22"/>
            <w:lang w:eastAsia="zh-CN"/>
          </w:rPr>
          <w:tab/>
        </w:r>
        <w:r w:rsidRPr="002228E0">
          <w:rPr>
            <w:rStyle w:val="Hyperlink"/>
          </w:rPr>
          <w:t>Fictitious planets</w:t>
        </w:r>
        <w:r w:rsidRPr="002228E0">
          <w:rPr>
            <w:webHidden/>
          </w:rPr>
          <w:tab/>
        </w:r>
        <w:r w:rsidRPr="002228E0">
          <w:rPr>
            <w:webHidden/>
          </w:rPr>
          <w:fldChar w:fldCharType="begin"/>
        </w:r>
        <w:r w:rsidRPr="002228E0">
          <w:rPr>
            <w:webHidden/>
          </w:rPr>
          <w:instrText xml:space="preserve"> PAGEREF _Toc62644165 \h </w:instrText>
        </w:r>
        <w:r w:rsidRPr="002228E0">
          <w:rPr>
            <w:webHidden/>
          </w:rPr>
        </w:r>
        <w:r w:rsidRPr="002228E0">
          <w:rPr>
            <w:webHidden/>
          </w:rPr>
          <w:fldChar w:fldCharType="separate"/>
        </w:r>
        <w:r w:rsidRPr="002228E0">
          <w:rPr>
            <w:webHidden/>
          </w:rPr>
          <w:t>9</w:t>
        </w:r>
        <w:r w:rsidRPr="002228E0">
          <w:rPr>
            <w:webHidden/>
          </w:rPr>
          <w:fldChar w:fldCharType="end"/>
        </w:r>
      </w:hyperlink>
    </w:p>
    <w:p w14:paraId="6E4C49DF" w14:textId="2E843A9E" w:rsidR="00A25F55" w:rsidRPr="002228E0" w:rsidRDefault="00A25F55">
      <w:pPr>
        <w:pStyle w:val="Verzeichnis3"/>
        <w:tabs>
          <w:tab w:val="left" w:pos="1200"/>
        </w:tabs>
        <w:rPr>
          <w:rFonts w:asciiTheme="minorHAnsi" w:eastAsiaTheme="minorEastAsia" w:hAnsiTheme="minorHAnsi" w:cstheme="minorBidi"/>
          <w:color w:val="auto"/>
          <w:sz w:val="22"/>
          <w:szCs w:val="22"/>
          <w:lang w:eastAsia="zh-CN"/>
        </w:rPr>
      </w:pPr>
      <w:hyperlink w:anchor="_Toc62644166" w:history="1">
        <w:r w:rsidRPr="002228E0">
          <w:rPr>
            <w:rStyle w:val="Hyperlink"/>
          </w:rPr>
          <w:t>3.2.4.</w:t>
        </w:r>
        <w:r w:rsidRPr="002228E0">
          <w:rPr>
            <w:rFonts w:asciiTheme="minorHAnsi" w:eastAsiaTheme="minorEastAsia" w:hAnsiTheme="minorHAnsi" w:cstheme="minorBidi"/>
            <w:color w:val="auto"/>
            <w:sz w:val="22"/>
            <w:szCs w:val="22"/>
            <w:lang w:eastAsia="zh-CN"/>
          </w:rPr>
          <w:tab/>
        </w:r>
        <w:r w:rsidRPr="002228E0">
          <w:rPr>
            <w:rStyle w:val="Hyperlink"/>
          </w:rPr>
          <w:t>Obliquity and nutation</w:t>
        </w:r>
        <w:r w:rsidRPr="002228E0">
          <w:rPr>
            <w:webHidden/>
          </w:rPr>
          <w:tab/>
        </w:r>
        <w:r w:rsidRPr="002228E0">
          <w:rPr>
            <w:webHidden/>
          </w:rPr>
          <w:fldChar w:fldCharType="begin"/>
        </w:r>
        <w:r w:rsidRPr="002228E0">
          <w:rPr>
            <w:webHidden/>
          </w:rPr>
          <w:instrText xml:space="preserve"> PAGEREF _Toc62644166 \h </w:instrText>
        </w:r>
        <w:r w:rsidRPr="002228E0">
          <w:rPr>
            <w:webHidden/>
          </w:rPr>
        </w:r>
        <w:r w:rsidRPr="002228E0">
          <w:rPr>
            <w:webHidden/>
          </w:rPr>
          <w:fldChar w:fldCharType="separate"/>
        </w:r>
        <w:r w:rsidRPr="002228E0">
          <w:rPr>
            <w:webHidden/>
          </w:rPr>
          <w:t>10</w:t>
        </w:r>
        <w:r w:rsidRPr="002228E0">
          <w:rPr>
            <w:webHidden/>
          </w:rPr>
          <w:fldChar w:fldCharType="end"/>
        </w:r>
      </w:hyperlink>
    </w:p>
    <w:p w14:paraId="7FBAEB31" w14:textId="4DFFEB38" w:rsidR="00A25F55" w:rsidRPr="002228E0" w:rsidRDefault="00A25F55">
      <w:pPr>
        <w:pStyle w:val="Verzeichnis2"/>
        <w:tabs>
          <w:tab w:val="left" w:pos="800"/>
          <w:tab w:val="right" w:leader="dot" w:pos="10455"/>
        </w:tabs>
        <w:rPr>
          <w:rFonts w:asciiTheme="minorHAnsi" w:eastAsiaTheme="minorEastAsia" w:hAnsiTheme="minorHAnsi" w:cstheme="minorBidi"/>
          <w:bCs w:val="0"/>
          <w:noProof/>
          <w:color w:val="auto"/>
          <w:sz w:val="22"/>
          <w:lang w:eastAsia="zh-CN"/>
        </w:rPr>
      </w:pPr>
      <w:hyperlink w:anchor="_Toc62644167" w:history="1">
        <w:r w:rsidRPr="002228E0">
          <w:rPr>
            <w:rStyle w:val="Hyperlink"/>
            <w:noProof/>
          </w:rPr>
          <w:t>3.3.</w:t>
        </w:r>
        <w:r w:rsidRPr="002228E0">
          <w:rPr>
            <w:rFonts w:asciiTheme="minorHAnsi" w:eastAsiaTheme="minorEastAsia" w:hAnsiTheme="minorHAnsi" w:cstheme="minorBidi"/>
            <w:bCs w:val="0"/>
            <w:noProof/>
            <w:color w:val="auto"/>
            <w:sz w:val="22"/>
            <w:lang w:eastAsia="zh-CN"/>
          </w:rPr>
          <w:tab/>
        </w:r>
        <w:r w:rsidRPr="002228E0">
          <w:rPr>
            <w:rStyle w:val="Hyperlink"/>
            <w:noProof/>
          </w:rPr>
          <w:t>Options chosen by flag bits (long iflag)</w:t>
        </w:r>
        <w:r w:rsidRPr="002228E0">
          <w:rPr>
            <w:noProof/>
            <w:webHidden/>
          </w:rPr>
          <w:tab/>
        </w:r>
        <w:r w:rsidRPr="002228E0">
          <w:rPr>
            <w:noProof/>
            <w:webHidden/>
          </w:rPr>
          <w:fldChar w:fldCharType="begin"/>
        </w:r>
        <w:r w:rsidRPr="002228E0">
          <w:rPr>
            <w:noProof/>
            <w:webHidden/>
          </w:rPr>
          <w:instrText xml:space="preserve"> PAGEREF _Toc62644167 \h </w:instrText>
        </w:r>
        <w:r w:rsidRPr="002228E0">
          <w:rPr>
            <w:noProof/>
            <w:webHidden/>
          </w:rPr>
        </w:r>
        <w:r w:rsidRPr="002228E0">
          <w:rPr>
            <w:noProof/>
            <w:webHidden/>
          </w:rPr>
          <w:fldChar w:fldCharType="separate"/>
        </w:r>
        <w:r w:rsidRPr="002228E0">
          <w:rPr>
            <w:noProof/>
            <w:webHidden/>
          </w:rPr>
          <w:t>10</w:t>
        </w:r>
        <w:r w:rsidRPr="002228E0">
          <w:rPr>
            <w:noProof/>
            <w:webHidden/>
          </w:rPr>
          <w:fldChar w:fldCharType="end"/>
        </w:r>
      </w:hyperlink>
    </w:p>
    <w:p w14:paraId="40DDA851" w14:textId="1E36F130" w:rsidR="00A25F55" w:rsidRPr="002228E0" w:rsidRDefault="00A25F55">
      <w:pPr>
        <w:pStyle w:val="Verzeichnis3"/>
        <w:tabs>
          <w:tab w:val="left" w:pos="1200"/>
        </w:tabs>
        <w:rPr>
          <w:rFonts w:asciiTheme="minorHAnsi" w:eastAsiaTheme="minorEastAsia" w:hAnsiTheme="minorHAnsi" w:cstheme="minorBidi"/>
          <w:color w:val="auto"/>
          <w:sz w:val="22"/>
          <w:szCs w:val="22"/>
          <w:lang w:eastAsia="zh-CN"/>
        </w:rPr>
      </w:pPr>
      <w:hyperlink w:anchor="_Toc62644168" w:history="1">
        <w:r w:rsidRPr="002228E0">
          <w:rPr>
            <w:rStyle w:val="Hyperlink"/>
          </w:rPr>
          <w:t>3.3.1.</w:t>
        </w:r>
        <w:r w:rsidRPr="002228E0">
          <w:rPr>
            <w:rFonts w:asciiTheme="minorHAnsi" w:eastAsiaTheme="minorEastAsia" w:hAnsiTheme="minorHAnsi" w:cstheme="minorBidi"/>
            <w:color w:val="auto"/>
            <w:sz w:val="22"/>
            <w:szCs w:val="22"/>
            <w:lang w:eastAsia="zh-CN"/>
          </w:rPr>
          <w:tab/>
        </w:r>
        <w:r w:rsidRPr="002228E0">
          <w:rPr>
            <w:rStyle w:val="Hyperlink"/>
          </w:rPr>
          <w:t>The use of flag bits</w:t>
        </w:r>
        <w:r w:rsidRPr="002228E0">
          <w:rPr>
            <w:webHidden/>
          </w:rPr>
          <w:tab/>
        </w:r>
        <w:r w:rsidRPr="002228E0">
          <w:rPr>
            <w:webHidden/>
          </w:rPr>
          <w:fldChar w:fldCharType="begin"/>
        </w:r>
        <w:r w:rsidRPr="002228E0">
          <w:rPr>
            <w:webHidden/>
          </w:rPr>
          <w:instrText xml:space="preserve"> PAGEREF _Toc62644168 \h </w:instrText>
        </w:r>
        <w:r w:rsidRPr="002228E0">
          <w:rPr>
            <w:webHidden/>
          </w:rPr>
        </w:r>
        <w:r w:rsidRPr="002228E0">
          <w:rPr>
            <w:webHidden/>
          </w:rPr>
          <w:fldChar w:fldCharType="separate"/>
        </w:r>
        <w:r w:rsidRPr="002228E0">
          <w:rPr>
            <w:webHidden/>
          </w:rPr>
          <w:t>10</w:t>
        </w:r>
        <w:r w:rsidRPr="002228E0">
          <w:rPr>
            <w:webHidden/>
          </w:rPr>
          <w:fldChar w:fldCharType="end"/>
        </w:r>
      </w:hyperlink>
    </w:p>
    <w:p w14:paraId="128F0C76" w14:textId="7CCDB5A0" w:rsidR="00A25F55" w:rsidRPr="002228E0" w:rsidRDefault="00A25F55">
      <w:pPr>
        <w:pStyle w:val="Verzeichnis3"/>
        <w:tabs>
          <w:tab w:val="left" w:pos="1200"/>
        </w:tabs>
        <w:rPr>
          <w:rFonts w:asciiTheme="minorHAnsi" w:eastAsiaTheme="minorEastAsia" w:hAnsiTheme="minorHAnsi" w:cstheme="minorBidi"/>
          <w:color w:val="auto"/>
          <w:sz w:val="22"/>
          <w:szCs w:val="22"/>
          <w:lang w:eastAsia="zh-CN"/>
        </w:rPr>
      </w:pPr>
      <w:hyperlink w:anchor="_Toc62644169" w:history="1">
        <w:r w:rsidRPr="002228E0">
          <w:rPr>
            <w:rStyle w:val="Hyperlink"/>
          </w:rPr>
          <w:t>3.3.2.</w:t>
        </w:r>
        <w:r w:rsidRPr="002228E0">
          <w:rPr>
            <w:rFonts w:asciiTheme="minorHAnsi" w:eastAsiaTheme="minorEastAsia" w:hAnsiTheme="minorHAnsi" w:cstheme="minorBidi"/>
            <w:color w:val="auto"/>
            <w:sz w:val="22"/>
            <w:szCs w:val="22"/>
            <w:lang w:eastAsia="zh-CN"/>
          </w:rPr>
          <w:tab/>
        </w:r>
        <w:r w:rsidRPr="002228E0">
          <w:rPr>
            <w:rStyle w:val="Hyperlink"/>
          </w:rPr>
          <w:t>Ephemeris flags</w:t>
        </w:r>
        <w:r w:rsidRPr="002228E0">
          <w:rPr>
            <w:webHidden/>
          </w:rPr>
          <w:tab/>
        </w:r>
        <w:r w:rsidRPr="002228E0">
          <w:rPr>
            <w:webHidden/>
          </w:rPr>
          <w:fldChar w:fldCharType="begin"/>
        </w:r>
        <w:r w:rsidRPr="002228E0">
          <w:rPr>
            <w:webHidden/>
          </w:rPr>
          <w:instrText xml:space="preserve"> PAGEREF _Toc62644169 \h </w:instrText>
        </w:r>
        <w:r w:rsidRPr="002228E0">
          <w:rPr>
            <w:webHidden/>
          </w:rPr>
        </w:r>
        <w:r w:rsidRPr="002228E0">
          <w:rPr>
            <w:webHidden/>
          </w:rPr>
          <w:fldChar w:fldCharType="separate"/>
        </w:r>
        <w:r w:rsidRPr="002228E0">
          <w:rPr>
            <w:webHidden/>
          </w:rPr>
          <w:t>11</w:t>
        </w:r>
        <w:r w:rsidRPr="002228E0">
          <w:rPr>
            <w:webHidden/>
          </w:rPr>
          <w:fldChar w:fldCharType="end"/>
        </w:r>
      </w:hyperlink>
    </w:p>
    <w:p w14:paraId="14DDC6F6" w14:textId="5B60DBEB" w:rsidR="00A25F55" w:rsidRPr="002228E0" w:rsidRDefault="00A25F55">
      <w:pPr>
        <w:pStyle w:val="Verzeichnis3"/>
        <w:tabs>
          <w:tab w:val="left" w:pos="1200"/>
        </w:tabs>
        <w:rPr>
          <w:rFonts w:asciiTheme="minorHAnsi" w:eastAsiaTheme="minorEastAsia" w:hAnsiTheme="minorHAnsi" w:cstheme="minorBidi"/>
          <w:color w:val="auto"/>
          <w:sz w:val="22"/>
          <w:szCs w:val="22"/>
          <w:lang w:eastAsia="zh-CN"/>
        </w:rPr>
      </w:pPr>
      <w:hyperlink w:anchor="_Toc62644170" w:history="1">
        <w:r w:rsidRPr="002228E0">
          <w:rPr>
            <w:rStyle w:val="Hyperlink"/>
          </w:rPr>
          <w:t>3.3.3.</w:t>
        </w:r>
        <w:r w:rsidRPr="002228E0">
          <w:rPr>
            <w:rFonts w:asciiTheme="minorHAnsi" w:eastAsiaTheme="minorEastAsia" w:hAnsiTheme="minorHAnsi" w:cstheme="minorBidi"/>
            <w:color w:val="auto"/>
            <w:sz w:val="22"/>
            <w:szCs w:val="22"/>
            <w:lang w:eastAsia="zh-CN"/>
          </w:rPr>
          <w:tab/>
        </w:r>
        <w:r w:rsidRPr="002228E0">
          <w:rPr>
            <w:rStyle w:val="Hyperlink"/>
          </w:rPr>
          <w:t>Speed flag</w:t>
        </w:r>
        <w:r w:rsidRPr="002228E0">
          <w:rPr>
            <w:webHidden/>
          </w:rPr>
          <w:tab/>
        </w:r>
        <w:r w:rsidRPr="002228E0">
          <w:rPr>
            <w:webHidden/>
          </w:rPr>
          <w:fldChar w:fldCharType="begin"/>
        </w:r>
        <w:r w:rsidRPr="002228E0">
          <w:rPr>
            <w:webHidden/>
          </w:rPr>
          <w:instrText xml:space="preserve"> PAGEREF _Toc62644170 \h </w:instrText>
        </w:r>
        <w:r w:rsidRPr="002228E0">
          <w:rPr>
            <w:webHidden/>
          </w:rPr>
        </w:r>
        <w:r w:rsidRPr="002228E0">
          <w:rPr>
            <w:webHidden/>
          </w:rPr>
          <w:fldChar w:fldCharType="separate"/>
        </w:r>
        <w:r w:rsidRPr="002228E0">
          <w:rPr>
            <w:webHidden/>
          </w:rPr>
          <w:t>12</w:t>
        </w:r>
        <w:r w:rsidRPr="002228E0">
          <w:rPr>
            <w:webHidden/>
          </w:rPr>
          <w:fldChar w:fldCharType="end"/>
        </w:r>
      </w:hyperlink>
    </w:p>
    <w:p w14:paraId="1B2698C5" w14:textId="440586B4" w:rsidR="00A25F55" w:rsidRPr="002228E0" w:rsidRDefault="00A25F55">
      <w:pPr>
        <w:pStyle w:val="Verzeichnis3"/>
        <w:tabs>
          <w:tab w:val="left" w:pos="1200"/>
        </w:tabs>
        <w:rPr>
          <w:rFonts w:asciiTheme="minorHAnsi" w:eastAsiaTheme="minorEastAsia" w:hAnsiTheme="minorHAnsi" w:cstheme="minorBidi"/>
          <w:color w:val="auto"/>
          <w:sz w:val="22"/>
          <w:szCs w:val="22"/>
          <w:lang w:eastAsia="zh-CN"/>
        </w:rPr>
      </w:pPr>
      <w:hyperlink w:anchor="_Toc62644171" w:history="1">
        <w:r w:rsidRPr="002228E0">
          <w:rPr>
            <w:rStyle w:val="Hyperlink"/>
          </w:rPr>
          <w:t>3.3.4.</w:t>
        </w:r>
        <w:r w:rsidRPr="002228E0">
          <w:rPr>
            <w:rFonts w:asciiTheme="minorHAnsi" w:eastAsiaTheme="minorEastAsia" w:hAnsiTheme="minorHAnsi" w:cstheme="minorBidi"/>
            <w:color w:val="auto"/>
            <w:sz w:val="22"/>
            <w:szCs w:val="22"/>
            <w:lang w:eastAsia="zh-CN"/>
          </w:rPr>
          <w:tab/>
        </w:r>
        <w:r w:rsidRPr="002228E0">
          <w:rPr>
            <w:rStyle w:val="Hyperlink"/>
          </w:rPr>
          <w:t>Coordinate systems, degrees and radians</w:t>
        </w:r>
        <w:r w:rsidRPr="002228E0">
          <w:rPr>
            <w:webHidden/>
          </w:rPr>
          <w:tab/>
        </w:r>
        <w:r w:rsidRPr="002228E0">
          <w:rPr>
            <w:webHidden/>
          </w:rPr>
          <w:fldChar w:fldCharType="begin"/>
        </w:r>
        <w:r w:rsidRPr="002228E0">
          <w:rPr>
            <w:webHidden/>
          </w:rPr>
          <w:instrText xml:space="preserve"> PAGEREF _Toc62644171 \h </w:instrText>
        </w:r>
        <w:r w:rsidRPr="002228E0">
          <w:rPr>
            <w:webHidden/>
          </w:rPr>
        </w:r>
        <w:r w:rsidRPr="002228E0">
          <w:rPr>
            <w:webHidden/>
          </w:rPr>
          <w:fldChar w:fldCharType="separate"/>
        </w:r>
        <w:r w:rsidRPr="002228E0">
          <w:rPr>
            <w:webHidden/>
          </w:rPr>
          <w:t>12</w:t>
        </w:r>
        <w:r w:rsidRPr="002228E0">
          <w:rPr>
            <w:webHidden/>
          </w:rPr>
          <w:fldChar w:fldCharType="end"/>
        </w:r>
      </w:hyperlink>
    </w:p>
    <w:p w14:paraId="32BF8965" w14:textId="5737D0B6" w:rsidR="00A25F55" w:rsidRPr="002228E0" w:rsidRDefault="00A25F55">
      <w:pPr>
        <w:pStyle w:val="Verzeichnis3"/>
        <w:tabs>
          <w:tab w:val="left" w:pos="1200"/>
        </w:tabs>
        <w:rPr>
          <w:rFonts w:asciiTheme="minorHAnsi" w:eastAsiaTheme="minorEastAsia" w:hAnsiTheme="minorHAnsi" w:cstheme="minorBidi"/>
          <w:color w:val="auto"/>
          <w:sz w:val="22"/>
          <w:szCs w:val="22"/>
          <w:lang w:eastAsia="zh-CN"/>
        </w:rPr>
      </w:pPr>
      <w:hyperlink w:anchor="_Toc62644172" w:history="1">
        <w:r w:rsidRPr="002228E0">
          <w:rPr>
            <w:rStyle w:val="Hyperlink"/>
          </w:rPr>
          <w:t>3.3.5.</w:t>
        </w:r>
        <w:r w:rsidRPr="002228E0">
          <w:rPr>
            <w:rFonts w:asciiTheme="minorHAnsi" w:eastAsiaTheme="minorEastAsia" w:hAnsiTheme="minorHAnsi" w:cstheme="minorBidi"/>
            <w:color w:val="auto"/>
            <w:sz w:val="22"/>
            <w:szCs w:val="22"/>
            <w:lang w:eastAsia="zh-CN"/>
          </w:rPr>
          <w:tab/>
        </w:r>
        <w:r w:rsidRPr="002228E0">
          <w:rPr>
            <w:rStyle w:val="Hyperlink"/>
          </w:rPr>
          <w:t>Specialties (going beyond common interest)</w:t>
        </w:r>
        <w:r w:rsidRPr="002228E0">
          <w:rPr>
            <w:webHidden/>
          </w:rPr>
          <w:tab/>
        </w:r>
        <w:r w:rsidRPr="002228E0">
          <w:rPr>
            <w:webHidden/>
          </w:rPr>
          <w:fldChar w:fldCharType="begin"/>
        </w:r>
        <w:r w:rsidRPr="002228E0">
          <w:rPr>
            <w:webHidden/>
          </w:rPr>
          <w:instrText xml:space="preserve"> PAGEREF _Toc62644172 \h </w:instrText>
        </w:r>
        <w:r w:rsidRPr="002228E0">
          <w:rPr>
            <w:webHidden/>
          </w:rPr>
        </w:r>
        <w:r w:rsidRPr="002228E0">
          <w:rPr>
            <w:webHidden/>
          </w:rPr>
          <w:fldChar w:fldCharType="separate"/>
        </w:r>
        <w:r w:rsidRPr="002228E0">
          <w:rPr>
            <w:webHidden/>
          </w:rPr>
          <w:t>12</w:t>
        </w:r>
        <w:r w:rsidRPr="002228E0">
          <w:rPr>
            <w:webHidden/>
          </w:rPr>
          <w:fldChar w:fldCharType="end"/>
        </w:r>
      </w:hyperlink>
    </w:p>
    <w:p w14:paraId="7906BAA2" w14:textId="4B962920" w:rsidR="00A25F55" w:rsidRPr="002228E0" w:rsidRDefault="00A25F55">
      <w:pPr>
        <w:pStyle w:val="Verzeichnis2"/>
        <w:tabs>
          <w:tab w:val="left" w:pos="800"/>
          <w:tab w:val="right" w:leader="dot" w:pos="10455"/>
        </w:tabs>
        <w:rPr>
          <w:rFonts w:asciiTheme="minorHAnsi" w:eastAsiaTheme="minorEastAsia" w:hAnsiTheme="minorHAnsi" w:cstheme="minorBidi"/>
          <w:bCs w:val="0"/>
          <w:noProof/>
          <w:color w:val="auto"/>
          <w:sz w:val="22"/>
          <w:lang w:eastAsia="zh-CN"/>
        </w:rPr>
      </w:pPr>
      <w:hyperlink w:anchor="_Toc62644173" w:history="1">
        <w:r w:rsidRPr="002228E0">
          <w:rPr>
            <w:rStyle w:val="Hyperlink"/>
            <w:noProof/>
          </w:rPr>
          <w:t>3.4.</w:t>
        </w:r>
        <w:r w:rsidRPr="002228E0">
          <w:rPr>
            <w:rFonts w:asciiTheme="minorHAnsi" w:eastAsiaTheme="minorEastAsia" w:hAnsiTheme="minorHAnsi" w:cstheme="minorBidi"/>
            <w:bCs w:val="0"/>
            <w:noProof/>
            <w:color w:val="auto"/>
            <w:sz w:val="22"/>
            <w:lang w:eastAsia="zh-CN"/>
          </w:rPr>
          <w:tab/>
        </w:r>
        <w:r w:rsidRPr="002228E0">
          <w:rPr>
            <w:rStyle w:val="Hyperlink"/>
            <w:noProof/>
          </w:rPr>
          <w:t>Position and Speed (double xx[6])</w:t>
        </w:r>
        <w:r w:rsidRPr="002228E0">
          <w:rPr>
            <w:noProof/>
            <w:webHidden/>
          </w:rPr>
          <w:tab/>
        </w:r>
        <w:r w:rsidRPr="002228E0">
          <w:rPr>
            <w:noProof/>
            <w:webHidden/>
          </w:rPr>
          <w:fldChar w:fldCharType="begin"/>
        </w:r>
        <w:r w:rsidRPr="002228E0">
          <w:rPr>
            <w:noProof/>
            <w:webHidden/>
          </w:rPr>
          <w:instrText xml:space="preserve"> PAGEREF _Toc62644173 \h </w:instrText>
        </w:r>
        <w:r w:rsidRPr="002228E0">
          <w:rPr>
            <w:noProof/>
            <w:webHidden/>
          </w:rPr>
        </w:r>
        <w:r w:rsidRPr="002228E0">
          <w:rPr>
            <w:noProof/>
            <w:webHidden/>
          </w:rPr>
          <w:fldChar w:fldCharType="separate"/>
        </w:r>
        <w:r w:rsidRPr="002228E0">
          <w:rPr>
            <w:noProof/>
            <w:webHidden/>
          </w:rPr>
          <w:t>13</w:t>
        </w:r>
        <w:r w:rsidRPr="002228E0">
          <w:rPr>
            <w:noProof/>
            <w:webHidden/>
          </w:rPr>
          <w:fldChar w:fldCharType="end"/>
        </w:r>
      </w:hyperlink>
    </w:p>
    <w:p w14:paraId="1232DBFB" w14:textId="5C1C7E4C" w:rsidR="00A25F55" w:rsidRPr="002228E0" w:rsidRDefault="00A25F55">
      <w:pPr>
        <w:pStyle w:val="Verzeichnis2"/>
        <w:tabs>
          <w:tab w:val="left" w:pos="800"/>
          <w:tab w:val="right" w:leader="dot" w:pos="10455"/>
        </w:tabs>
        <w:rPr>
          <w:rFonts w:asciiTheme="minorHAnsi" w:eastAsiaTheme="minorEastAsia" w:hAnsiTheme="minorHAnsi" w:cstheme="minorBidi"/>
          <w:bCs w:val="0"/>
          <w:noProof/>
          <w:color w:val="auto"/>
          <w:sz w:val="22"/>
          <w:lang w:eastAsia="zh-CN"/>
        </w:rPr>
      </w:pPr>
      <w:hyperlink w:anchor="_Toc62644174" w:history="1">
        <w:r w:rsidRPr="002228E0">
          <w:rPr>
            <w:rStyle w:val="Hyperlink"/>
            <w:noProof/>
          </w:rPr>
          <w:t>3.5.</w:t>
        </w:r>
        <w:r w:rsidRPr="002228E0">
          <w:rPr>
            <w:rFonts w:asciiTheme="minorHAnsi" w:eastAsiaTheme="minorEastAsia" w:hAnsiTheme="minorHAnsi" w:cstheme="minorBidi"/>
            <w:bCs w:val="0"/>
            <w:noProof/>
            <w:color w:val="auto"/>
            <w:sz w:val="22"/>
            <w:lang w:eastAsia="zh-CN"/>
          </w:rPr>
          <w:tab/>
        </w:r>
        <w:r w:rsidRPr="002228E0">
          <w:rPr>
            <w:rStyle w:val="Hyperlink"/>
            <w:noProof/>
          </w:rPr>
          <w:t>Error handling and return values</w:t>
        </w:r>
        <w:r w:rsidRPr="002228E0">
          <w:rPr>
            <w:noProof/>
            <w:webHidden/>
          </w:rPr>
          <w:tab/>
        </w:r>
        <w:r w:rsidRPr="002228E0">
          <w:rPr>
            <w:noProof/>
            <w:webHidden/>
          </w:rPr>
          <w:fldChar w:fldCharType="begin"/>
        </w:r>
        <w:r w:rsidRPr="002228E0">
          <w:rPr>
            <w:noProof/>
            <w:webHidden/>
          </w:rPr>
          <w:instrText xml:space="preserve"> PAGEREF _Toc62644174 \h </w:instrText>
        </w:r>
        <w:r w:rsidRPr="002228E0">
          <w:rPr>
            <w:noProof/>
            <w:webHidden/>
          </w:rPr>
        </w:r>
        <w:r w:rsidRPr="002228E0">
          <w:rPr>
            <w:noProof/>
            <w:webHidden/>
          </w:rPr>
          <w:fldChar w:fldCharType="separate"/>
        </w:r>
        <w:r w:rsidRPr="002228E0">
          <w:rPr>
            <w:noProof/>
            <w:webHidden/>
          </w:rPr>
          <w:t>14</w:t>
        </w:r>
        <w:r w:rsidRPr="002228E0">
          <w:rPr>
            <w:noProof/>
            <w:webHidden/>
          </w:rPr>
          <w:fldChar w:fldCharType="end"/>
        </w:r>
      </w:hyperlink>
    </w:p>
    <w:p w14:paraId="442DDADD" w14:textId="6A67988D" w:rsidR="00A25F55" w:rsidRPr="002228E0" w:rsidRDefault="00A25F55">
      <w:pPr>
        <w:pStyle w:val="Verzeichnis1"/>
        <w:tabs>
          <w:tab w:val="left" w:pos="403"/>
          <w:tab w:val="right" w:leader="dot" w:pos="10455"/>
        </w:tabs>
        <w:rPr>
          <w:rFonts w:asciiTheme="minorHAnsi" w:eastAsiaTheme="minorEastAsia" w:hAnsiTheme="minorHAnsi" w:cstheme="minorBidi"/>
          <w:bCs w:val="0"/>
          <w:noProof/>
          <w:color w:val="auto"/>
          <w:sz w:val="22"/>
          <w:lang w:eastAsia="zh-CN"/>
        </w:rPr>
      </w:pPr>
      <w:hyperlink w:anchor="_Toc62644175" w:history="1">
        <w:r w:rsidRPr="002228E0">
          <w:rPr>
            <w:rStyle w:val="Hyperlink"/>
            <w:noProof/>
            <w14:scene3d>
              <w14:camera w14:prst="orthographicFront"/>
              <w14:lightRig w14:rig="threePt" w14:dir="t">
                <w14:rot w14:lat="0" w14:lon="0" w14:rev="0"/>
              </w14:lightRig>
            </w14:scene3d>
          </w:rPr>
          <w:t>4.</w:t>
        </w:r>
        <w:r w:rsidRPr="002228E0">
          <w:rPr>
            <w:rFonts w:asciiTheme="minorHAnsi" w:eastAsiaTheme="minorEastAsia" w:hAnsiTheme="minorHAnsi" w:cstheme="minorBidi"/>
            <w:bCs w:val="0"/>
            <w:noProof/>
            <w:color w:val="auto"/>
            <w:sz w:val="22"/>
            <w:lang w:eastAsia="zh-CN"/>
          </w:rPr>
          <w:tab/>
        </w:r>
        <w:r w:rsidRPr="002228E0">
          <w:rPr>
            <w:rStyle w:val="Hyperlink"/>
            <w:noProof/>
          </w:rPr>
          <w:t>The function swe_get_planet_name()</w:t>
        </w:r>
        <w:r w:rsidRPr="002228E0">
          <w:rPr>
            <w:noProof/>
            <w:webHidden/>
          </w:rPr>
          <w:tab/>
        </w:r>
        <w:r w:rsidRPr="002228E0">
          <w:rPr>
            <w:noProof/>
            <w:webHidden/>
          </w:rPr>
          <w:fldChar w:fldCharType="begin"/>
        </w:r>
        <w:r w:rsidRPr="002228E0">
          <w:rPr>
            <w:noProof/>
            <w:webHidden/>
          </w:rPr>
          <w:instrText xml:space="preserve"> PAGEREF _Toc62644175 \h </w:instrText>
        </w:r>
        <w:r w:rsidRPr="002228E0">
          <w:rPr>
            <w:noProof/>
            <w:webHidden/>
          </w:rPr>
        </w:r>
        <w:r w:rsidRPr="002228E0">
          <w:rPr>
            <w:noProof/>
            <w:webHidden/>
          </w:rPr>
          <w:fldChar w:fldCharType="separate"/>
        </w:r>
        <w:r w:rsidRPr="002228E0">
          <w:rPr>
            <w:noProof/>
            <w:webHidden/>
          </w:rPr>
          <w:t>14</w:t>
        </w:r>
        <w:r w:rsidRPr="002228E0">
          <w:rPr>
            <w:noProof/>
            <w:webHidden/>
          </w:rPr>
          <w:fldChar w:fldCharType="end"/>
        </w:r>
      </w:hyperlink>
    </w:p>
    <w:p w14:paraId="2E323058" w14:textId="70D2F780" w:rsidR="00A25F55" w:rsidRPr="002228E0" w:rsidRDefault="00A25F55">
      <w:pPr>
        <w:pStyle w:val="Verzeichnis1"/>
        <w:tabs>
          <w:tab w:val="left" w:pos="403"/>
          <w:tab w:val="right" w:leader="dot" w:pos="10455"/>
        </w:tabs>
        <w:rPr>
          <w:rFonts w:asciiTheme="minorHAnsi" w:eastAsiaTheme="minorEastAsia" w:hAnsiTheme="minorHAnsi" w:cstheme="minorBidi"/>
          <w:bCs w:val="0"/>
          <w:noProof/>
          <w:color w:val="auto"/>
          <w:sz w:val="22"/>
          <w:lang w:eastAsia="zh-CN"/>
        </w:rPr>
      </w:pPr>
      <w:hyperlink w:anchor="_Toc62644176" w:history="1">
        <w:r w:rsidRPr="002228E0">
          <w:rPr>
            <w:rStyle w:val="Hyperlink"/>
            <w:noProof/>
            <w14:scene3d>
              <w14:camera w14:prst="orthographicFront"/>
              <w14:lightRig w14:rig="threePt" w14:dir="t">
                <w14:rot w14:lat="0" w14:lon="0" w14:rev="0"/>
              </w14:lightRig>
            </w14:scene3d>
          </w:rPr>
          <w:t>5.</w:t>
        </w:r>
        <w:r w:rsidRPr="002228E0">
          <w:rPr>
            <w:rFonts w:asciiTheme="minorHAnsi" w:eastAsiaTheme="minorEastAsia" w:hAnsiTheme="minorHAnsi" w:cstheme="minorBidi"/>
            <w:bCs w:val="0"/>
            <w:noProof/>
            <w:color w:val="auto"/>
            <w:sz w:val="22"/>
            <w:lang w:eastAsia="zh-CN"/>
          </w:rPr>
          <w:tab/>
        </w:r>
        <w:r w:rsidRPr="002228E0">
          <w:rPr>
            <w:rStyle w:val="Hyperlink"/>
            <w:noProof/>
          </w:rPr>
          <w:t>Fixed stars functions</w:t>
        </w:r>
        <w:r w:rsidRPr="002228E0">
          <w:rPr>
            <w:noProof/>
            <w:webHidden/>
          </w:rPr>
          <w:tab/>
        </w:r>
        <w:r w:rsidRPr="002228E0">
          <w:rPr>
            <w:noProof/>
            <w:webHidden/>
          </w:rPr>
          <w:fldChar w:fldCharType="begin"/>
        </w:r>
        <w:r w:rsidRPr="002228E0">
          <w:rPr>
            <w:noProof/>
            <w:webHidden/>
          </w:rPr>
          <w:instrText xml:space="preserve"> PAGEREF _Toc62644176 \h </w:instrText>
        </w:r>
        <w:r w:rsidRPr="002228E0">
          <w:rPr>
            <w:noProof/>
            <w:webHidden/>
          </w:rPr>
        </w:r>
        <w:r w:rsidRPr="002228E0">
          <w:rPr>
            <w:noProof/>
            <w:webHidden/>
          </w:rPr>
          <w:fldChar w:fldCharType="separate"/>
        </w:r>
        <w:r w:rsidRPr="002228E0">
          <w:rPr>
            <w:noProof/>
            <w:webHidden/>
          </w:rPr>
          <w:t>15</w:t>
        </w:r>
        <w:r w:rsidRPr="002228E0">
          <w:rPr>
            <w:noProof/>
            <w:webHidden/>
          </w:rPr>
          <w:fldChar w:fldCharType="end"/>
        </w:r>
      </w:hyperlink>
    </w:p>
    <w:p w14:paraId="56757490" w14:textId="56FFA5F0" w:rsidR="00A25F55" w:rsidRPr="002228E0" w:rsidRDefault="00A25F55">
      <w:pPr>
        <w:pStyle w:val="Verzeichnis2"/>
        <w:tabs>
          <w:tab w:val="left" w:pos="800"/>
          <w:tab w:val="right" w:leader="dot" w:pos="10455"/>
        </w:tabs>
        <w:rPr>
          <w:rFonts w:asciiTheme="minorHAnsi" w:eastAsiaTheme="minorEastAsia" w:hAnsiTheme="minorHAnsi" w:cstheme="minorBidi"/>
          <w:bCs w:val="0"/>
          <w:noProof/>
          <w:color w:val="auto"/>
          <w:sz w:val="22"/>
          <w:lang w:eastAsia="zh-CN"/>
        </w:rPr>
      </w:pPr>
      <w:hyperlink w:anchor="_Toc62644177" w:history="1">
        <w:r w:rsidRPr="002228E0">
          <w:rPr>
            <w:rStyle w:val="Hyperlink"/>
            <w:noProof/>
          </w:rPr>
          <w:t>5.1.</w:t>
        </w:r>
        <w:r w:rsidRPr="002228E0">
          <w:rPr>
            <w:rFonts w:asciiTheme="minorHAnsi" w:eastAsiaTheme="minorEastAsia" w:hAnsiTheme="minorHAnsi" w:cstheme="minorBidi"/>
            <w:bCs w:val="0"/>
            <w:noProof/>
            <w:color w:val="auto"/>
            <w:sz w:val="22"/>
            <w:lang w:eastAsia="zh-CN"/>
          </w:rPr>
          <w:tab/>
        </w:r>
        <w:r w:rsidRPr="002228E0">
          <w:rPr>
            <w:rStyle w:val="Hyperlink"/>
            <w:noProof/>
          </w:rPr>
          <w:t>Different functions for calculating fixed star positions</w:t>
        </w:r>
        <w:r w:rsidRPr="002228E0">
          <w:rPr>
            <w:noProof/>
            <w:webHidden/>
          </w:rPr>
          <w:tab/>
        </w:r>
        <w:r w:rsidRPr="002228E0">
          <w:rPr>
            <w:noProof/>
            <w:webHidden/>
          </w:rPr>
          <w:fldChar w:fldCharType="begin"/>
        </w:r>
        <w:r w:rsidRPr="002228E0">
          <w:rPr>
            <w:noProof/>
            <w:webHidden/>
          </w:rPr>
          <w:instrText xml:space="preserve"> PAGEREF _Toc62644177 \h </w:instrText>
        </w:r>
        <w:r w:rsidRPr="002228E0">
          <w:rPr>
            <w:noProof/>
            <w:webHidden/>
          </w:rPr>
        </w:r>
        <w:r w:rsidRPr="002228E0">
          <w:rPr>
            <w:noProof/>
            <w:webHidden/>
          </w:rPr>
          <w:fldChar w:fldCharType="separate"/>
        </w:r>
        <w:r w:rsidRPr="002228E0">
          <w:rPr>
            <w:noProof/>
            <w:webHidden/>
          </w:rPr>
          <w:t>15</w:t>
        </w:r>
        <w:r w:rsidRPr="002228E0">
          <w:rPr>
            <w:noProof/>
            <w:webHidden/>
          </w:rPr>
          <w:fldChar w:fldCharType="end"/>
        </w:r>
      </w:hyperlink>
    </w:p>
    <w:p w14:paraId="730594EC" w14:textId="608781A7" w:rsidR="00A25F55" w:rsidRPr="002228E0" w:rsidRDefault="00A25F55">
      <w:pPr>
        <w:pStyle w:val="Verzeichnis2"/>
        <w:tabs>
          <w:tab w:val="left" w:pos="800"/>
          <w:tab w:val="right" w:leader="dot" w:pos="10455"/>
        </w:tabs>
        <w:rPr>
          <w:rFonts w:asciiTheme="minorHAnsi" w:eastAsiaTheme="minorEastAsia" w:hAnsiTheme="minorHAnsi" w:cstheme="minorBidi"/>
          <w:bCs w:val="0"/>
          <w:noProof/>
          <w:color w:val="auto"/>
          <w:sz w:val="22"/>
          <w:lang w:eastAsia="zh-CN"/>
        </w:rPr>
      </w:pPr>
      <w:hyperlink w:anchor="_Toc62644178" w:history="1">
        <w:r w:rsidRPr="002228E0">
          <w:rPr>
            <w:rStyle w:val="Hyperlink"/>
            <w:noProof/>
          </w:rPr>
          <w:t>5.2.</w:t>
        </w:r>
        <w:r w:rsidRPr="002228E0">
          <w:rPr>
            <w:rFonts w:asciiTheme="minorHAnsi" w:eastAsiaTheme="minorEastAsia" w:hAnsiTheme="minorHAnsi" w:cstheme="minorBidi"/>
            <w:bCs w:val="0"/>
            <w:noProof/>
            <w:color w:val="auto"/>
            <w:sz w:val="22"/>
            <w:lang w:eastAsia="zh-CN"/>
          </w:rPr>
          <w:tab/>
        </w:r>
        <w:r w:rsidRPr="002228E0">
          <w:rPr>
            <w:rStyle w:val="Hyperlink"/>
            <w:noProof/>
          </w:rPr>
          <w:t>swe_fixstar2_ut(), swe_fixstar2(), swe_fixstar_ut(), swe_fixstar()</w:t>
        </w:r>
        <w:r w:rsidRPr="002228E0">
          <w:rPr>
            <w:noProof/>
            <w:webHidden/>
          </w:rPr>
          <w:tab/>
        </w:r>
        <w:r w:rsidRPr="002228E0">
          <w:rPr>
            <w:noProof/>
            <w:webHidden/>
          </w:rPr>
          <w:fldChar w:fldCharType="begin"/>
        </w:r>
        <w:r w:rsidRPr="002228E0">
          <w:rPr>
            <w:noProof/>
            <w:webHidden/>
          </w:rPr>
          <w:instrText xml:space="preserve"> PAGEREF _Toc62644178 \h </w:instrText>
        </w:r>
        <w:r w:rsidRPr="002228E0">
          <w:rPr>
            <w:noProof/>
            <w:webHidden/>
          </w:rPr>
        </w:r>
        <w:r w:rsidRPr="002228E0">
          <w:rPr>
            <w:noProof/>
            <w:webHidden/>
          </w:rPr>
          <w:fldChar w:fldCharType="separate"/>
        </w:r>
        <w:r w:rsidRPr="002228E0">
          <w:rPr>
            <w:noProof/>
            <w:webHidden/>
          </w:rPr>
          <w:t>15</w:t>
        </w:r>
        <w:r w:rsidRPr="002228E0">
          <w:rPr>
            <w:noProof/>
            <w:webHidden/>
          </w:rPr>
          <w:fldChar w:fldCharType="end"/>
        </w:r>
      </w:hyperlink>
    </w:p>
    <w:p w14:paraId="382F0F0E" w14:textId="2F899EF0" w:rsidR="00A25F55" w:rsidRPr="002228E0" w:rsidRDefault="00A25F55">
      <w:pPr>
        <w:pStyle w:val="Verzeichnis2"/>
        <w:tabs>
          <w:tab w:val="left" w:pos="800"/>
          <w:tab w:val="right" w:leader="dot" w:pos="10455"/>
        </w:tabs>
        <w:rPr>
          <w:rFonts w:asciiTheme="minorHAnsi" w:eastAsiaTheme="minorEastAsia" w:hAnsiTheme="minorHAnsi" w:cstheme="minorBidi"/>
          <w:bCs w:val="0"/>
          <w:noProof/>
          <w:color w:val="auto"/>
          <w:sz w:val="22"/>
          <w:lang w:eastAsia="zh-CN"/>
        </w:rPr>
      </w:pPr>
      <w:hyperlink w:anchor="_Toc62644179" w:history="1">
        <w:r w:rsidRPr="002228E0">
          <w:rPr>
            <w:rStyle w:val="Hyperlink"/>
            <w:noProof/>
          </w:rPr>
          <w:t>5.3.</w:t>
        </w:r>
        <w:r w:rsidRPr="002228E0">
          <w:rPr>
            <w:rFonts w:asciiTheme="minorHAnsi" w:eastAsiaTheme="minorEastAsia" w:hAnsiTheme="minorHAnsi" w:cstheme="minorBidi"/>
            <w:bCs w:val="0"/>
            <w:noProof/>
            <w:color w:val="auto"/>
            <w:sz w:val="22"/>
            <w:lang w:eastAsia="zh-CN"/>
          </w:rPr>
          <w:tab/>
        </w:r>
        <w:r w:rsidRPr="002228E0">
          <w:rPr>
            <w:rStyle w:val="Hyperlink"/>
            <w:noProof/>
          </w:rPr>
          <w:t>swe_fixstar2_mag(), swe_fixstar_mag()</w:t>
        </w:r>
        <w:r w:rsidRPr="002228E0">
          <w:rPr>
            <w:noProof/>
            <w:webHidden/>
          </w:rPr>
          <w:tab/>
        </w:r>
        <w:r w:rsidRPr="002228E0">
          <w:rPr>
            <w:noProof/>
            <w:webHidden/>
          </w:rPr>
          <w:fldChar w:fldCharType="begin"/>
        </w:r>
        <w:r w:rsidRPr="002228E0">
          <w:rPr>
            <w:noProof/>
            <w:webHidden/>
          </w:rPr>
          <w:instrText xml:space="preserve"> PAGEREF _Toc62644179 \h </w:instrText>
        </w:r>
        <w:r w:rsidRPr="002228E0">
          <w:rPr>
            <w:noProof/>
            <w:webHidden/>
          </w:rPr>
        </w:r>
        <w:r w:rsidRPr="002228E0">
          <w:rPr>
            <w:noProof/>
            <w:webHidden/>
          </w:rPr>
          <w:fldChar w:fldCharType="separate"/>
        </w:r>
        <w:r w:rsidRPr="002228E0">
          <w:rPr>
            <w:noProof/>
            <w:webHidden/>
          </w:rPr>
          <w:t>18</w:t>
        </w:r>
        <w:r w:rsidRPr="002228E0">
          <w:rPr>
            <w:noProof/>
            <w:webHidden/>
          </w:rPr>
          <w:fldChar w:fldCharType="end"/>
        </w:r>
      </w:hyperlink>
    </w:p>
    <w:p w14:paraId="00616687" w14:textId="05AEA552" w:rsidR="00A25F55" w:rsidRPr="002228E0" w:rsidRDefault="00A25F55">
      <w:pPr>
        <w:pStyle w:val="Verzeichnis1"/>
        <w:tabs>
          <w:tab w:val="left" w:pos="403"/>
          <w:tab w:val="right" w:leader="dot" w:pos="10455"/>
        </w:tabs>
        <w:rPr>
          <w:rFonts w:asciiTheme="minorHAnsi" w:eastAsiaTheme="minorEastAsia" w:hAnsiTheme="minorHAnsi" w:cstheme="minorBidi"/>
          <w:bCs w:val="0"/>
          <w:noProof/>
          <w:color w:val="auto"/>
          <w:sz w:val="22"/>
          <w:lang w:eastAsia="zh-CN"/>
        </w:rPr>
      </w:pPr>
      <w:hyperlink w:anchor="_Toc62644180" w:history="1">
        <w:r w:rsidRPr="002228E0">
          <w:rPr>
            <w:rStyle w:val="Hyperlink"/>
            <w:noProof/>
            <w14:scene3d>
              <w14:camera w14:prst="orthographicFront"/>
              <w14:lightRig w14:rig="threePt" w14:dir="t">
                <w14:rot w14:lat="0" w14:lon="0" w14:rev="0"/>
              </w14:lightRig>
            </w14:scene3d>
          </w:rPr>
          <w:t>6.</w:t>
        </w:r>
        <w:r w:rsidRPr="002228E0">
          <w:rPr>
            <w:rFonts w:asciiTheme="minorHAnsi" w:eastAsiaTheme="minorEastAsia" w:hAnsiTheme="minorHAnsi" w:cstheme="minorBidi"/>
            <w:bCs w:val="0"/>
            <w:noProof/>
            <w:color w:val="auto"/>
            <w:sz w:val="22"/>
            <w:lang w:eastAsia="zh-CN"/>
          </w:rPr>
          <w:tab/>
        </w:r>
        <w:r w:rsidRPr="002228E0">
          <w:rPr>
            <w:rStyle w:val="Hyperlink"/>
            <w:noProof/>
          </w:rPr>
          <w:t>Apsides and nodes, Kepler elements and orbital periods</w:t>
        </w:r>
        <w:r w:rsidRPr="002228E0">
          <w:rPr>
            <w:noProof/>
            <w:webHidden/>
          </w:rPr>
          <w:tab/>
        </w:r>
        <w:r w:rsidRPr="002228E0">
          <w:rPr>
            <w:noProof/>
            <w:webHidden/>
          </w:rPr>
          <w:fldChar w:fldCharType="begin"/>
        </w:r>
        <w:r w:rsidRPr="002228E0">
          <w:rPr>
            <w:noProof/>
            <w:webHidden/>
          </w:rPr>
          <w:instrText xml:space="preserve"> PAGEREF _Toc62644180 \h </w:instrText>
        </w:r>
        <w:r w:rsidRPr="002228E0">
          <w:rPr>
            <w:noProof/>
            <w:webHidden/>
          </w:rPr>
        </w:r>
        <w:r w:rsidRPr="002228E0">
          <w:rPr>
            <w:noProof/>
            <w:webHidden/>
          </w:rPr>
          <w:fldChar w:fldCharType="separate"/>
        </w:r>
        <w:r w:rsidRPr="002228E0">
          <w:rPr>
            <w:noProof/>
            <w:webHidden/>
          </w:rPr>
          <w:t>19</w:t>
        </w:r>
        <w:r w:rsidRPr="002228E0">
          <w:rPr>
            <w:noProof/>
            <w:webHidden/>
          </w:rPr>
          <w:fldChar w:fldCharType="end"/>
        </w:r>
      </w:hyperlink>
    </w:p>
    <w:p w14:paraId="33A705BC" w14:textId="2778F198" w:rsidR="00A25F55" w:rsidRPr="002228E0" w:rsidRDefault="00A25F55">
      <w:pPr>
        <w:pStyle w:val="Verzeichnis2"/>
        <w:tabs>
          <w:tab w:val="left" w:pos="800"/>
          <w:tab w:val="right" w:leader="dot" w:pos="10455"/>
        </w:tabs>
        <w:rPr>
          <w:rFonts w:asciiTheme="minorHAnsi" w:eastAsiaTheme="minorEastAsia" w:hAnsiTheme="minorHAnsi" w:cstheme="minorBidi"/>
          <w:bCs w:val="0"/>
          <w:noProof/>
          <w:color w:val="auto"/>
          <w:sz w:val="22"/>
          <w:lang w:eastAsia="zh-CN"/>
        </w:rPr>
      </w:pPr>
      <w:hyperlink w:anchor="_Toc62644181" w:history="1">
        <w:r w:rsidRPr="002228E0">
          <w:rPr>
            <w:rStyle w:val="Hyperlink"/>
            <w:noProof/>
          </w:rPr>
          <w:t>6.1.</w:t>
        </w:r>
        <w:r w:rsidRPr="002228E0">
          <w:rPr>
            <w:rFonts w:asciiTheme="minorHAnsi" w:eastAsiaTheme="minorEastAsia" w:hAnsiTheme="minorHAnsi" w:cstheme="minorBidi"/>
            <w:bCs w:val="0"/>
            <w:noProof/>
            <w:color w:val="auto"/>
            <w:sz w:val="22"/>
            <w:lang w:eastAsia="zh-CN"/>
          </w:rPr>
          <w:tab/>
        </w:r>
        <w:r w:rsidRPr="002228E0">
          <w:rPr>
            <w:rStyle w:val="Hyperlink"/>
            <w:noProof/>
          </w:rPr>
          <w:t>swe_nod_aps_ut() and swe_nod_aps()</w:t>
        </w:r>
        <w:r w:rsidRPr="002228E0">
          <w:rPr>
            <w:noProof/>
            <w:webHidden/>
          </w:rPr>
          <w:tab/>
        </w:r>
        <w:r w:rsidRPr="002228E0">
          <w:rPr>
            <w:noProof/>
            <w:webHidden/>
          </w:rPr>
          <w:fldChar w:fldCharType="begin"/>
        </w:r>
        <w:r w:rsidRPr="002228E0">
          <w:rPr>
            <w:noProof/>
            <w:webHidden/>
          </w:rPr>
          <w:instrText xml:space="preserve"> PAGEREF _Toc62644181 \h </w:instrText>
        </w:r>
        <w:r w:rsidRPr="002228E0">
          <w:rPr>
            <w:noProof/>
            <w:webHidden/>
          </w:rPr>
        </w:r>
        <w:r w:rsidRPr="002228E0">
          <w:rPr>
            <w:noProof/>
            <w:webHidden/>
          </w:rPr>
          <w:fldChar w:fldCharType="separate"/>
        </w:r>
        <w:r w:rsidRPr="002228E0">
          <w:rPr>
            <w:noProof/>
            <w:webHidden/>
          </w:rPr>
          <w:t>19</w:t>
        </w:r>
        <w:r w:rsidRPr="002228E0">
          <w:rPr>
            <w:noProof/>
            <w:webHidden/>
          </w:rPr>
          <w:fldChar w:fldCharType="end"/>
        </w:r>
      </w:hyperlink>
    </w:p>
    <w:p w14:paraId="2993DC16" w14:textId="5769EB63" w:rsidR="00A25F55" w:rsidRPr="002228E0" w:rsidRDefault="00A25F55">
      <w:pPr>
        <w:pStyle w:val="Verzeichnis2"/>
        <w:tabs>
          <w:tab w:val="left" w:pos="800"/>
          <w:tab w:val="right" w:leader="dot" w:pos="10455"/>
        </w:tabs>
        <w:rPr>
          <w:rFonts w:asciiTheme="minorHAnsi" w:eastAsiaTheme="minorEastAsia" w:hAnsiTheme="minorHAnsi" w:cstheme="minorBidi"/>
          <w:bCs w:val="0"/>
          <w:noProof/>
          <w:color w:val="auto"/>
          <w:sz w:val="22"/>
          <w:lang w:eastAsia="zh-CN"/>
        </w:rPr>
      </w:pPr>
      <w:hyperlink w:anchor="_Toc62644182" w:history="1">
        <w:r w:rsidRPr="002228E0">
          <w:rPr>
            <w:rStyle w:val="Hyperlink"/>
            <w:noProof/>
          </w:rPr>
          <w:t>6.2.</w:t>
        </w:r>
        <w:r w:rsidRPr="002228E0">
          <w:rPr>
            <w:rFonts w:asciiTheme="minorHAnsi" w:eastAsiaTheme="minorEastAsia" w:hAnsiTheme="minorHAnsi" w:cstheme="minorBidi"/>
            <w:bCs w:val="0"/>
            <w:noProof/>
            <w:color w:val="auto"/>
            <w:sz w:val="22"/>
            <w:lang w:eastAsia="zh-CN"/>
          </w:rPr>
          <w:tab/>
        </w:r>
        <w:r w:rsidRPr="002228E0">
          <w:rPr>
            <w:rStyle w:val="Hyperlink"/>
            <w:noProof/>
          </w:rPr>
          <w:t>swe_get_orbital_elements() (Kepler elements and orbital data)</w:t>
        </w:r>
        <w:r w:rsidRPr="002228E0">
          <w:rPr>
            <w:noProof/>
            <w:webHidden/>
          </w:rPr>
          <w:tab/>
        </w:r>
        <w:r w:rsidRPr="002228E0">
          <w:rPr>
            <w:noProof/>
            <w:webHidden/>
          </w:rPr>
          <w:fldChar w:fldCharType="begin"/>
        </w:r>
        <w:r w:rsidRPr="002228E0">
          <w:rPr>
            <w:noProof/>
            <w:webHidden/>
          </w:rPr>
          <w:instrText xml:space="preserve"> PAGEREF _Toc62644182 \h </w:instrText>
        </w:r>
        <w:r w:rsidRPr="002228E0">
          <w:rPr>
            <w:noProof/>
            <w:webHidden/>
          </w:rPr>
        </w:r>
        <w:r w:rsidRPr="002228E0">
          <w:rPr>
            <w:noProof/>
            <w:webHidden/>
          </w:rPr>
          <w:fldChar w:fldCharType="separate"/>
        </w:r>
        <w:r w:rsidRPr="002228E0">
          <w:rPr>
            <w:noProof/>
            <w:webHidden/>
          </w:rPr>
          <w:t>19</w:t>
        </w:r>
        <w:r w:rsidRPr="002228E0">
          <w:rPr>
            <w:noProof/>
            <w:webHidden/>
          </w:rPr>
          <w:fldChar w:fldCharType="end"/>
        </w:r>
      </w:hyperlink>
    </w:p>
    <w:p w14:paraId="286EF13D" w14:textId="3CED8334" w:rsidR="00A25F55" w:rsidRPr="002228E0" w:rsidRDefault="00A25F55">
      <w:pPr>
        <w:pStyle w:val="Verzeichnis2"/>
        <w:tabs>
          <w:tab w:val="left" w:pos="800"/>
          <w:tab w:val="right" w:leader="dot" w:pos="10455"/>
        </w:tabs>
        <w:rPr>
          <w:rFonts w:asciiTheme="minorHAnsi" w:eastAsiaTheme="minorEastAsia" w:hAnsiTheme="minorHAnsi" w:cstheme="minorBidi"/>
          <w:bCs w:val="0"/>
          <w:noProof/>
          <w:color w:val="auto"/>
          <w:sz w:val="22"/>
          <w:lang w:eastAsia="zh-CN"/>
        </w:rPr>
      </w:pPr>
      <w:hyperlink w:anchor="_Toc62644183" w:history="1">
        <w:r w:rsidRPr="002228E0">
          <w:rPr>
            <w:rStyle w:val="Hyperlink"/>
            <w:noProof/>
          </w:rPr>
          <w:t>6.3.</w:t>
        </w:r>
        <w:r w:rsidRPr="002228E0">
          <w:rPr>
            <w:rFonts w:asciiTheme="minorHAnsi" w:eastAsiaTheme="minorEastAsia" w:hAnsiTheme="minorHAnsi" w:cstheme="minorBidi"/>
            <w:bCs w:val="0"/>
            <w:noProof/>
            <w:color w:val="auto"/>
            <w:sz w:val="22"/>
            <w:lang w:eastAsia="zh-CN"/>
          </w:rPr>
          <w:tab/>
        </w:r>
        <w:r w:rsidRPr="002228E0">
          <w:rPr>
            <w:rStyle w:val="Hyperlink"/>
            <w:noProof/>
          </w:rPr>
          <w:t>swe_orbit_max_min_true_distance()</w:t>
        </w:r>
        <w:r w:rsidRPr="002228E0">
          <w:rPr>
            <w:noProof/>
            <w:webHidden/>
          </w:rPr>
          <w:tab/>
        </w:r>
        <w:r w:rsidRPr="002228E0">
          <w:rPr>
            <w:noProof/>
            <w:webHidden/>
          </w:rPr>
          <w:fldChar w:fldCharType="begin"/>
        </w:r>
        <w:r w:rsidRPr="002228E0">
          <w:rPr>
            <w:noProof/>
            <w:webHidden/>
          </w:rPr>
          <w:instrText xml:space="preserve"> PAGEREF _Toc62644183 \h </w:instrText>
        </w:r>
        <w:r w:rsidRPr="002228E0">
          <w:rPr>
            <w:noProof/>
            <w:webHidden/>
          </w:rPr>
        </w:r>
        <w:r w:rsidRPr="002228E0">
          <w:rPr>
            <w:noProof/>
            <w:webHidden/>
          </w:rPr>
          <w:fldChar w:fldCharType="separate"/>
        </w:r>
        <w:r w:rsidRPr="002228E0">
          <w:rPr>
            <w:noProof/>
            <w:webHidden/>
          </w:rPr>
          <w:t>21</w:t>
        </w:r>
        <w:r w:rsidRPr="002228E0">
          <w:rPr>
            <w:noProof/>
            <w:webHidden/>
          </w:rPr>
          <w:fldChar w:fldCharType="end"/>
        </w:r>
      </w:hyperlink>
    </w:p>
    <w:p w14:paraId="4329824F" w14:textId="6D41FCFA" w:rsidR="00A25F55" w:rsidRPr="002228E0" w:rsidRDefault="00A25F55">
      <w:pPr>
        <w:pStyle w:val="Verzeichnis1"/>
        <w:tabs>
          <w:tab w:val="left" w:pos="403"/>
          <w:tab w:val="right" w:leader="dot" w:pos="10455"/>
        </w:tabs>
        <w:rPr>
          <w:rFonts w:asciiTheme="minorHAnsi" w:eastAsiaTheme="minorEastAsia" w:hAnsiTheme="minorHAnsi" w:cstheme="minorBidi"/>
          <w:bCs w:val="0"/>
          <w:noProof/>
          <w:color w:val="auto"/>
          <w:sz w:val="22"/>
          <w:lang w:eastAsia="zh-CN"/>
        </w:rPr>
      </w:pPr>
      <w:hyperlink w:anchor="_Toc62644184" w:history="1">
        <w:r w:rsidRPr="002228E0">
          <w:rPr>
            <w:rStyle w:val="Hyperlink"/>
            <w:noProof/>
            <w14:scene3d>
              <w14:camera w14:prst="orthographicFront"/>
              <w14:lightRig w14:rig="threePt" w14:dir="t">
                <w14:rot w14:lat="0" w14:lon="0" w14:rev="0"/>
              </w14:lightRig>
            </w14:scene3d>
          </w:rPr>
          <w:t>7.</w:t>
        </w:r>
        <w:r w:rsidRPr="002228E0">
          <w:rPr>
            <w:rFonts w:asciiTheme="minorHAnsi" w:eastAsiaTheme="minorEastAsia" w:hAnsiTheme="minorHAnsi" w:cstheme="minorBidi"/>
            <w:bCs w:val="0"/>
            <w:noProof/>
            <w:color w:val="auto"/>
            <w:sz w:val="22"/>
            <w:lang w:eastAsia="zh-CN"/>
          </w:rPr>
          <w:tab/>
        </w:r>
        <w:r w:rsidRPr="002228E0">
          <w:rPr>
            <w:rStyle w:val="Hyperlink"/>
            <w:noProof/>
          </w:rPr>
          <w:t>Eclipses, risings, settings, meridian transits, planetary phenomena</w:t>
        </w:r>
        <w:r w:rsidRPr="002228E0">
          <w:rPr>
            <w:noProof/>
            <w:webHidden/>
          </w:rPr>
          <w:tab/>
        </w:r>
        <w:r w:rsidRPr="002228E0">
          <w:rPr>
            <w:noProof/>
            <w:webHidden/>
          </w:rPr>
          <w:fldChar w:fldCharType="begin"/>
        </w:r>
        <w:r w:rsidRPr="002228E0">
          <w:rPr>
            <w:noProof/>
            <w:webHidden/>
          </w:rPr>
          <w:instrText xml:space="preserve"> PAGEREF _Toc62644184 \h </w:instrText>
        </w:r>
        <w:r w:rsidRPr="002228E0">
          <w:rPr>
            <w:noProof/>
            <w:webHidden/>
          </w:rPr>
        </w:r>
        <w:r w:rsidRPr="002228E0">
          <w:rPr>
            <w:noProof/>
            <w:webHidden/>
          </w:rPr>
          <w:fldChar w:fldCharType="separate"/>
        </w:r>
        <w:r w:rsidRPr="002228E0">
          <w:rPr>
            <w:noProof/>
            <w:webHidden/>
          </w:rPr>
          <w:t>21</w:t>
        </w:r>
        <w:r w:rsidRPr="002228E0">
          <w:rPr>
            <w:noProof/>
            <w:webHidden/>
          </w:rPr>
          <w:fldChar w:fldCharType="end"/>
        </w:r>
      </w:hyperlink>
    </w:p>
    <w:p w14:paraId="2A78DFAD" w14:textId="7B752B1E" w:rsidR="00A25F55" w:rsidRPr="002228E0" w:rsidRDefault="00A25F55">
      <w:pPr>
        <w:pStyle w:val="Verzeichnis2"/>
        <w:tabs>
          <w:tab w:val="left" w:pos="800"/>
          <w:tab w:val="right" w:leader="dot" w:pos="10455"/>
        </w:tabs>
        <w:rPr>
          <w:rFonts w:asciiTheme="minorHAnsi" w:eastAsiaTheme="minorEastAsia" w:hAnsiTheme="minorHAnsi" w:cstheme="minorBidi"/>
          <w:bCs w:val="0"/>
          <w:noProof/>
          <w:color w:val="auto"/>
          <w:sz w:val="22"/>
          <w:lang w:eastAsia="zh-CN"/>
        </w:rPr>
      </w:pPr>
      <w:hyperlink w:anchor="_Toc62644185" w:history="1">
        <w:r w:rsidRPr="002228E0">
          <w:rPr>
            <w:rStyle w:val="Hyperlink"/>
            <w:noProof/>
          </w:rPr>
          <w:t>7.1.</w:t>
        </w:r>
        <w:r w:rsidRPr="002228E0">
          <w:rPr>
            <w:rFonts w:asciiTheme="minorHAnsi" w:eastAsiaTheme="minorEastAsia" w:hAnsiTheme="minorHAnsi" w:cstheme="minorBidi"/>
            <w:bCs w:val="0"/>
            <w:noProof/>
            <w:color w:val="auto"/>
            <w:sz w:val="22"/>
            <w:lang w:eastAsia="zh-CN"/>
          </w:rPr>
          <w:tab/>
        </w:r>
        <w:r w:rsidRPr="002228E0">
          <w:rPr>
            <w:rStyle w:val="Hyperlink"/>
            <w:noProof/>
          </w:rPr>
          <w:t>Example of a typical eclipse calculation</w:t>
        </w:r>
        <w:r w:rsidRPr="002228E0">
          <w:rPr>
            <w:noProof/>
            <w:webHidden/>
          </w:rPr>
          <w:tab/>
        </w:r>
        <w:r w:rsidRPr="002228E0">
          <w:rPr>
            <w:noProof/>
            <w:webHidden/>
          </w:rPr>
          <w:fldChar w:fldCharType="begin"/>
        </w:r>
        <w:r w:rsidRPr="002228E0">
          <w:rPr>
            <w:noProof/>
            <w:webHidden/>
          </w:rPr>
          <w:instrText xml:space="preserve"> PAGEREF _Toc62644185 \h </w:instrText>
        </w:r>
        <w:r w:rsidRPr="002228E0">
          <w:rPr>
            <w:noProof/>
            <w:webHidden/>
          </w:rPr>
        </w:r>
        <w:r w:rsidRPr="002228E0">
          <w:rPr>
            <w:noProof/>
            <w:webHidden/>
          </w:rPr>
          <w:fldChar w:fldCharType="separate"/>
        </w:r>
        <w:r w:rsidRPr="002228E0">
          <w:rPr>
            <w:noProof/>
            <w:webHidden/>
          </w:rPr>
          <w:t>22</w:t>
        </w:r>
        <w:r w:rsidRPr="002228E0">
          <w:rPr>
            <w:noProof/>
            <w:webHidden/>
          </w:rPr>
          <w:fldChar w:fldCharType="end"/>
        </w:r>
      </w:hyperlink>
    </w:p>
    <w:p w14:paraId="7A29B48E" w14:textId="0BA51869" w:rsidR="00A25F55" w:rsidRPr="002228E0" w:rsidRDefault="00A25F55">
      <w:pPr>
        <w:pStyle w:val="Verzeichnis2"/>
        <w:tabs>
          <w:tab w:val="left" w:pos="800"/>
          <w:tab w:val="right" w:leader="dot" w:pos="10455"/>
        </w:tabs>
        <w:rPr>
          <w:rFonts w:asciiTheme="minorHAnsi" w:eastAsiaTheme="minorEastAsia" w:hAnsiTheme="minorHAnsi" w:cstheme="minorBidi"/>
          <w:bCs w:val="0"/>
          <w:noProof/>
          <w:color w:val="auto"/>
          <w:sz w:val="22"/>
          <w:lang w:eastAsia="zh-CN"/>
        </w:rPr>
      </w:pPr>
      <w:hyperlink w:anchor="_Toc62644186" w:history="1">
        <w:r w:rsidRPr="002228E0">
          <w:rPr>
            <w:rStyle w:val="Hyperlink"/>
            <w:noProof/>
          </w:rPr>
          <w:t>7.2.</w:t>
        </w:r>
        <w:r w:rsidRPr="002228E0">
          <w:rPr>
            <w:rFonts w:asciiTheme="minorHAnsi" w:eastAsiaTheme="minorEastAsia" w:hAnsiTheme="minorHAnsi" w:cstheme="minorBidi"/>
            <w:bCs w:val="0"/>
            <w:noProof/>
            <w:color w:val="auto"/>
            <w:sz w:val="22"/>
            <w:lang w:eastAsia="zh-CN"/>
          </w:rPr>
          <w:tab/>
        </w:r>
        <w:r w:rsidRPr="002228E0">
          <w:rPr>
            <w:rStyle w:val="Hyperlink"/>
            <w:noProof/>
          </w:rPr>
          <w:t>swe_sol_eclipse_when_loc()</w:t>
        </w:r>
        <w:r w:rsidRPr="002228E0">
          <w:rPr>
            <w:noProof/>
            <w:webHidden/>
          </w:rPr>
          <w:tab/>
        </w:r>
        <w:r w:rsidRPr="002228E0">
          <w:rPr>
            <w:noProof/>
            <w:webHidden/>
          </w:rPr>
          <w:fldChar w:fldCharType="begin"/>
        </w:r>
        <w:r w:rsidRPr="002228E0">
          <w:rPr>
            <w:noProof/>
            <w:webHidden/>
          </w:rPr>
          <w:instrText xml:space="preserve"> PAGEREF _Toc62644186 \h </w:instrText>
        </w:r>
        <w:r w:rsidRPr="002228E0">
          <w:rPr>
            <w:noProof/>
            <w:webHidden/>
          </w:rPr>
        </w:r>
        <w:r w:rsidRPr="002228E0">
          <w:rPr>
            <w:noProof/>
            <w:webHidden/>
          </w:rPr>
          <w:fldChar w:fldCharType="separate"/>
        </w:r>
        <w:r w:rsidRPr="002228E0">
          <w:rPr>
            <w:noProof/>
            <w:webHidden/>
          </w:rPr>
          <w:t>22</w:t>
        </w:r>
        <w:r w:rsidRPr="002228E0">
          <w:rPr>
            <w:noProof/>
            <w:webHidden/>
          </w:rPr>
          <w:fldChar w:fldCharType="end"/>
        </w:r>
      </w:hyperlink>
    </w:p>
    <w:p w14:paraId="2D009B15" w14:textId="1A4E0754" w:rsidR="00A25F55" w:rsidRPr="002228E0" w:rsidRDefault="00A25F55">
      <w:pPr>
        <w:pStyle w:val="Verzeichnis2"/>
        <w:tabs>
          <w:tab w:val="left" w:pos="800"/>
          <w:tab w:val="right" w:leader="dot" w:pos="10455"/>
        </w:tabs>
        <w:rPr>
          <w:rFonts w:asciiTheme="minorHAnsi" w:eastAsiaTheme="minorEastAsia" w:hAnsiTheme="minorHAnsi" w:cstheme="minorBidi"/>
          <w:bCs w:val="0"/>
          <w:noProof/>
          <w:color w:val="auto"/>
          <w:sz w:val="22"/>
          <w:lang w:eastAsia="zh-CN"/>
        </w:rPr>
      </w:pPr>
      <w:hyperlink w:anchor="_Toc62644187" w:history="1">
        <w:r w:rsidRPr="002228E0">
          <w:rPr>
            <w:rStyle w:val="Hyperlink"/>
            <w:noProof/>
          </w:rPr>
          <w:t>7.3.</w:t>
        </w:r>
        <w:r w:rsidRPr="002228E0">
          <w:rPr>
            <w:rFonts w:asciiTheme="minorHAnsi" w:eastAsiaTheme="minorEastAsia" w:hAnsiTheme="minorHAnsi" w:cstheme="minorBidi"/>
            <w:bCs w:val="0"/>
            <w:noProof/>
            <w:color w:val="auto"/>
            <w:sz w:val="22"/>
            <w:lang w:eastAsia="zh-CN"/>
          </w:rPr>
          <w:tab/>
        </w:r>
        <w:r w:rsidRPr="002228E0">
          <w:rPr>
            <w:rStyle w:val="Hyperlink"/>
            <w:noProof/>
          </w:rPr>
          <w:t>swe_sol_eclipse_when_glob()</w:t>
        </w:r>
        <w:r w:rsidRPr="002228E0">
          <w:rPr>
            <w:noProof/>
            <w:webHidden/>
          </w:rPr>
          <w:tab/>
        </w:r>
        <w:r w:rsidRPr="002228E0">
          <w:rPr>
            <w:noProof/>
            <w:webHidden/>
          </w:rPr>
          <w:fldChar w:fldCharType="begin"/>
        </w:r>
        <w:r w:rsidRPr="002228E0">
          <w:rPr>
            <w:noProof/>
            <w:webHidden/>
          </w:rPr>
          <w:instrText xml:space="preserve"> PAGEREF _Toc62644187 \h </w:instrText>
        </w:r>
        <w:r w:rsidRPr="002228E0">
          <w:rPr>
            <w:noProof/>
            <w:webHidden/>
          </w:rPr>
        </w:r>
        <w:r w:rsidRPr="002228E0">
          <w:rPr>
            <w:noProof/>
            <w:webHidden/>
          </w:rPr>
          <w:fldChar w:fldCharType="separate"/>
        </w:r>
        <w:r w:rsidRPr="002228E0">
          <w:rPr>
            <w:noProof/>
            <w:webHidden/>
          </w:rPr>
          <w:t>23</w:t>
        </w:r>
        <w:r w:rsidRPr="002228E0">
          <w:rPr>
            <w:noProof/>
            <w:webHidden/>
          </w:rPr>
          <w:fldChar w:fldCharType="end"/>
        </w:r>
      </w:hyperlink>
    </w:p>
    <w:p w14:paraId="0B4A32E6" w14:textId="2FA9C5D1" w:rsidR="00A25F55" w:rsidRPr="002228E0" w:rsidRDefault="00A25F55">
      <w:pPr>
        <w:pStyle w:val="Verzeichnis2"/>
        <w:tabs>
          <w:tab w:val="left" w:pos="800"/>
          <w:tab w:val="right" w:leader="dot" w:pos="10455"/>
        </w:tabs>
        <w:rPr>
          <w:rFonts w:asciiTheme="minorHAnsi" w:eastAsiaTheme="minorEastAsia" w:hAnsiTheme="minorHAnsi" w:cstheme="minorBidi"/>
          <w:bCs w:val="0"/>
          <w:noProof/>
          <w:color w:val="auto"/>
          <w:sz w:val="22"/>
          <w:lang w:eastAsia="zh-CN"/>
        </w:rPr>
      </w:pPr>
      <w:hyperlink w:anchor="_Toc62644188" w:history="1">
        <w:r w:rsidRPr="002228E0">
          <w:rPr>
            <w:rStyle w:val="Hyperlink"/>
            <w:noProof/>
          </w:rPr>
          <w:t>7.4.</w:t>
        </w:r>
        <w:r w:rsidRPr="002228E0">
          <w:rPr>
            <w:rFonts w:asciiTheme="minorHAnsi" w:eastAsiaTheme="minorEastAsia" w:hAnsiTheme="minorHAnsi" w:cstheme="minorBidi"/>
            <w:bCs w:val="0"/>
            <w:noProof/>
            <w:color w:val="auto"/>
            <w:sz w:val="22"/>
            <w:lang w:eastAsia="zh-CN"/>
          </w:rPr>
          <w:tab/>
        </w:r>
        <w:r w:rsidRPr="002228E0">
          <w:rPr>
            <w:rStyle w:val="Hyperlink"/>
            <w:noProof/>
          </w:rPr>
          <w:t>swe_sol_eclipse_how ()</w:t>
        </w:r>
        <w:r w:rsidRPr="002228E0">
          <w:rPr>
            <w:noProof/>
            <w:webHidden/>
          </w:rPr>
          <w:tab/>
        </w:r>
        <w:r w:rsidRPr="002228E0">
          <w:rPr>
            <w:noProof/>
            <w:webHidden/>
          </w:rPr>
          <w:fldChar w:fldCharType="begin"/>
        </w:r>
        <w:r w:rsidRPr="002228E0">
          <w:rPr>
            <w:noProof/>
            <w:webHidden/>
          </w:rPr>
          <w:instrText xml:space="preserve"> PAGEREF _Toc62644188 \h </w:instrText>
        </w:r>
        <w:r w:rsidRPr="002228E0">
          <w:rPr>
            <w:noProof/>
            <w:webHidden/>
          </w:rPr>
        </w:r>
        <w:r w:rsidRPr="002228E0">
          <w:rPr>
            <w:noProof/>
            <w:webHidden/>
          </w:rPr>
          <w:fldChar w:fldCharType="separate"/>
        </w:r>
        <w:r w:rsidRPr="002228E0">
          <w:rPr>
            <w:noProof/>
            <w:webHidden/>
          </w:rPr>
          <w:t>24</w:t>
        </w:r>
        <w:r w:rsidRPr="002228E0">
          <w:rPr>
            <w:noProof/>
            <w:webHidden/>
          </w:rPr>
          <w:fldChar w:fldCharType="end"/>
        </w:r>
      </w:hyperlink>
    </w:p>
    <w:p w14:paraId="388F52DC" w14:textId="45A524C4" w:rsidR="00A25F55" w:rsidRPr="002228E0" w:rsidRDefault="00A25F55">
      <w:pPr>
        <w:pStyle w:val="Verzeichnis2"/>
        <w:tabs>
          <w:tab w:val="left" w:pos="800"/>
          <w:tab w:val="right" w:leader="dot" w:pos="10455"/>
        </w:tabs>
        <w:rPr>
          <w:rFonts w:asciiTheme="minorHAnsi" w:eastAsiaTheme="minorEastAsia" w:hAnsiTheme="minorHAnsi" w:cstheme="minorBidi"/>
          <w:bCs w:val="0"/>
          <w:noProof/>
          <w:color w:val="auto"/>
          <w:sz w:val="22"/>
          <w:lang w:eastAsia="zh-CN"/>
        </w:rPr>
      </w:pPr>
      <w:hyperlink w:anchor="_Toc62644189" w:history="1">
        <w:r w:rsidRPr="002228E0">
          <w:rPr>
            <w:rStyle w:val="Hyperlink"/>
            <w:noProof/>
          </w:rPr>
          <w:t>7.5.</w:t>
        </w:r>
        <w:r w:rsidRPr="002228E0">
          <w:rPr>
            <w:rFonts w:asciiTheme="minorHAnsi" w:eastAsiaTheme="minorEastAsia" w:hAnsiTheme="minorHAnsi" w:cstheme="minorBidi"/>
            <w:bCs w:val="0"/>
            <w:noProof/>
            <w:color w:val="auto"/>
            <w:sz w:val="22"/>
            <w:lang w:eastAsia="zh-CN"/>
          </w:rPr>
          <w:tab/>
        </w:r>
        <w:r w:rsidRPr="002228E0">
          <w:rPr>
            <w:rStyle w:val="Hyperlink"/>
            <w:noProof/>
          </w:rPr>
          <w:t>swe_sol_eclipse_where ()</w:t>
        </w:r>
        <w:r w:rsidRPr="002228E0">
          <w:rPr>
            <w:noProof/>
            <w:webHidden/>
          </w:rPr>
          <w:tab/>
        </w:r>
        <w:r w:rsidRPr="002228E0">
          <w:rPr>
            <w:noProof/>
            <w:webHidden/>
          </w:rPr>
          <w:fldChar w:fldCharType="begin"/>
        </w:r>
        <w:r w:rsidRPr="002228E0">
          <w:rPr>
            <w:noProof/>
            <w:webHidden/>
          </w:rPr>
          <w:instrText xml:space="preserve"> PAGEREF _Toc62644189 \h </w:instrText>
        </w:r>
        <w:r w:rsidRPr="002228E0">
          <w:rPr>
            <w:noProof/>
            <w:webHidden/>
          </w:rPr>
        </w:r>
        <w:r w:rsidRPr="002228E0">
          <w:rPr>
            <w:noProof/>
            <w:webHidden/>
          </w:rPr>
          <w:fldChar w:fldCharType="separate"/>
        </w:r>
        <w:r w:rsidRPr="002228E0">
          <w:rPr>
            <w:noProof/>
            <w:webHidden/>
          </w:rPr>
          <w:t>25</w:t>
        </w:r>
        <w:r w:rsidRPr="002228E0">
          <w:rPr>
            <w:noProof/>
            <w:webHidden/>
          </w:rPr>
          <w:fldChar w:fldCharType="end"/>
        </w:r>
      </w:hyperlink>
    </w:p>
    <w:p w14:paraId="6D6A8953" w14:textId="3174EF10" w:rsidR="00A25F55" w:rsidRPr="002228E0" w:rsidRDefault="00A25F55">
      <w:pPr>
        <w:pStyle w:val="Verzeichnis2"/>
        <w:tabs>
          <w:tab w:val="left" w:pos="800"/>
          <w:tab w:val="right" w:leader="dot" w:pos="10455"/>
        </w:tabs>
        <w:rPr>
          <w:rFonts w:asciiTheme="minorHAnsi" w:eastAsiaTheme="minorEastAsia" w:hAnsiTheme="minorHAnsi" w:cstheme="minorBidi"/>
          <w:bCs w:val="0"/>
          <w:noProof/>
          <w:color w:val="auto"/>
          <w:sz w:val="22"/>
          <w:lang w:eastAsia="zh-CN"/>
        </w:rPr>
      </w:pPr>
      <w:hyperlink w:anchor="_Toc62644190" w:history="1">
        <w:r w:rsidRPr="002228E0">
          <w:rPr>
            <w:rStyle w:val="Hyperlink"/>
            <w:noProof/>
          </w:rPr>
          <w:t>7.6.</w:t>
        </w:r>
        <w:r w:rsidRPr="002228E0">
          <w:rPr>
            <w:rFonts w:asciiTheme="minorHAnsi" w:eastAsiaTheme="minorEastAsia" w:hAnsiTheme="minorHAnsi" w:cstheme="minorBidi"/>
            <w:bCs w:val="0"/>
            <w:noProof/>
            <w:color w:val="auto"/>
            <w:sz w:val="22"/>
            <w:lang w:eastAsia="zh-CN"/>
          </w:rPr>
          <w:tab/>
        </w:r>
        <w:r w:rsidRPr="002228E0">
          <w:rPr>
            <w:rStyle w:val="Hyperlink"/>
            <w:noProof/>
          </w:rPr>
          <w:t>swe_lun_occult_when_loc()</w:t>
        </w:r>
        <w:r w:rsidRPr="002228E0">
          <w:rPr>
            <w:noProof/>
            <w:webHidden/>
          </w:rPr>
          <w:tab/>
        </w:r>
        <w:r w:rsidRPr="002228E0">
          <w:rPr>
            <w:noProof/>
            <w:webHidden/>
          </w:rPr>
          <w:fldChar w:fldCharType="begin"/>
        </w:r>
        <w:r w:rsidRPr="002228E0">
          <w:rPr>
            <w:noProof/>
            <w:webHidden/>
          </w:rPr>
          <w:instrText xml:space="preserve"> PAGEREF _Toc62644190 \h </w:instrText>
        </w:r>
        <w:r w:rsidRPr="002228E0">
          <w:rPr>
            <w:noProof/>
            <w:webHidden/>
          </w:rPr>
        </w:r>
        <w:r w:rsidRPr="002228E0">
          <w:rPr>
            <w:noProof/>
            <w:webHidden/>
          </w:rPr>
          <w:fldChar w:fldCharType="separate"/>
        </w:r>
        <w:r w:rsidRPr="002228E0">
          <w:rPr>
            <w:noProof/>
            <w:webHidden/>
          </w:rPr>
          <w:t>26</w:t>
        </w:r>
        <w:r w:rsidRPr="002228E0">
          <w:rPr>
            <w:noProof/>
            <w:webHidden/>
          </w:rPr>
          <w:fldChar w:fldCharType="end"/>
        </w:r>
      </w:hyperlink>
    </w:p>
    <w:p w14:paraId="2B233954" w14:textId="28E5950A" w:rsidR="00A25F55" w:rsidRPr="002228E0" w:rsidRDefault="00A25F55">
      <w:pPr>
        <w:pStyle w:val="Verzeichnis2"/>
        <w:tabs>
          <w:tab w:val="left" w:pos="800"/>
          <w:tab w:val="right" w:leader="dot" w:pos="10455"/>
        </w:tabs>
        <w:rPr>
          <w:rFonts w:asciiTheme="minorHAnsi" w:eastAsiaTheme="minorEastAsia" w:hAnsiTheme="minorHAnsi" w:cstheme="minorBidi"/>
          <w:bCs w:val="0"/>
          <w:noProof/>
          <w:color w:val="auto"/>
          <w:sz w:val="22"/>
          <w:lang w:eastAsia="zh-CN"/>
        </w:rPr>
      </w:pPr>
      <w:hyperlink w:anchor="_Toc62644191" w:history="1">
        <w:r w:rsidRPr="002228E0">
          <w:rPr>
            <w:rStyle w:val="Hyperlink"/>
            <w:noProof/>
          </w:rPr>
          <w:t>7.7.</w:t>
        </w:r>
        <w:r w:rsidRPr="002228E0">
          <w:rPr>
            <w:rFonts w:asciiTheme="minorHAnsi" w:eastAsiaTheme="minorEastAsia" w:hAnsiTheme="minorHAnsi" w:cstheme="minorBidi"/>
            <w:bCs w:val="0"/>
            <w:noProof/>
            <w:color w:val="auto"/>
            <w:sz w:val="22"/>
            <w:lang w:eastAsia="zh-CN"/>
          </w:rPr>
          <w:tab/>
        </w:r>
        <w:r w:rsidRPr="002228E0">
          <w:rPr>
            <w:rStyle w:val="Hyperlink"/>
            <w:noProof/>
          </w:rPr>
          <w:t>swe_lun_occult_when_glob()</w:t>
        </w:r>
        <w:r w:rsidRPr="002228E0">
          <w:rPr>
            <w:noProof/>
            <w:webHidden/>
          </w:rPr>
          <w:tab/>
        </w:r>
        <w:r w:rsidRPr="002228E0">
          <w:rPr>
            <w:noProof/>
            <w:webHidden/>
          </w:rPr>
          <w:fldChar w:fldCharType="begin"/>
        </w:r>
        <w:r w:rsidRPr="002228E0">
          <w:rPr>
            <w:noProof/>
            <w:webHidden/>
          </w:rPr>
          <w:instrText xml:space="preserve"> PAGEREF _Toc62644191 \h </w:instrText>
        </w:r>
        <w:r w:rsidRPr="002228E0">
          <w:rPr>
            <w:noProof/>
            <w:webHidden/>
          </w:rPr>
        </w:r>
        <w:r w:rsidRPr="002228E0">
          <w:rPr>
            <w:noProof/>
            <w:webHidden/>
          </w:rPr>
          <w:fldChar w:fldCharType="separate"/>
        </w:r>
        <w:r w:rsidRPr="002228E0">
          <w:rPr>
            <w:noProof/>
            <w:webHidden/>
          </w:rPr>
          <w:t>27</w:t>
        </w:r>
        <w:r w:rsidRPr="002228E0">
          <w:rPr>
            <w:noProof/>
            <w:webHidden/>
          </w:rPr>
          <w:fldChar w:fldCharType="end"/>
        </w:r>
      </w:hyperlink>
    </w:p>
    <w:p w14:paraId="015B0EE1" w14:textId="51A4011E" w:rsidR="00A25F55" w:rsidRPr="002228E0" w:rsidRDefault="00A25F55">
      <w:pPr>
        <w:pStyle w:val="Verzeichnis2"/>
        <w:tabs>
          <w:tab w:val="left" w:pos="800"/>
          <w:tab w:val="right" w:leader="dot" w:pos="10455"/>
        </w:tabs>
        <w:rPr>
          <w:rFonts w:asciiTheme="minorHAnsi" w:eastAsiaTheme="minorEastAsia" w:hAnsiTheme="minorHAnsi" w:cstheme="minorBidi"/>
          <w:bCs w:val="0"/>
          <w:noProof/>
          <w:color w:val="auto"/>
          <w:sz w:val="22"/>
          <w:lang w:eastAsia="zh-CN"/>
        </w:rPr>
      </w:pPr>
      <w:hyperlink w:anchor="_Toc62644192" w:history="1">
        <w:r w:rsidRPr="002228E0">
          <w:rPr>
            <w:rStyle w:val="Hyperlink"/>
            <w:noProof/>
          </w:rPr>
          <w:t>7.8.</w:t>
        </w:r>
        <w:r w:rsidRPr="002228E0">
          <w:rPr>
            <w:rFonts w:asciiTheme="minorHAnsi" w:eastAsiaTheme="minorEastAsia" w:hAnsiTheme="minorHAnsi" w:cstheme="minorBidi"/>
            <w:bCs w:val="0"/>
            <w:noProof/>
            <w:color w:val="auto"/>
            <w:sz w:val="22"/>
            <w:lang w:eastAsia="zh-CN"/>
          </w:rPr>
          <w:tab/>
        </w:r>
        <w:r w:rsidRPr="002228E0">
          <w:rPr>
            <w:rStyle w:val="Hyperlink"/>
            <w:noProof/>
          </w:rPr>
          <w:t>swe_lun_occult_where ()</w:t>
        </w:r>
        <w:r w:rsidRPr="002228E0">
          <w:rPr>
            <w:noProof/>
            <w:webHidden/>
          </w:rPr>
          <w:tab/>
        </w:r>
        <w:r w:rsidRPr="002228E0">
          <w:rPr>
            <w:noProof/>
            <w:webHidden/>
          </w:rPr>
          <w:fldChar w:fldCharType="begin"/>
        </w:r>
        <w:r w:rsidRPr="002228E0">
          <w:rPr>
            <w:noProof/>
            <w:webHidden/>
          </w:rPr>
          <w:instrText xml:space="preserve"> PAGEREF _Toc62644192 \h </w:instrText>
        </w:r>
        <w:r w:rsidRPr="002228E0">
          <w:rPr>
            <w:noProof/>
            <w:webHidden/>
          </w:rPr>
        </w:r>
        <w:r w:rsidRPr="002228E0">
          <w:rPr>
            <w:noProof/>
            <w:webHidden/>
          </w:rPr>
          <w:fldChar w:fldCharType="separate"/>
        </w:r>
        <w:r w:rsidRPr="002228E0">
          <w:rPr>
            <w:noProof/>
            <w:webHidden/>
          </w:rPr>
          <w:t>28</w:t>
        </w:r>
        <w:r w:rsidRPr="002228E0">
          <w:rPr>
            <w:noProof/>
            <w:webHidden/>
          </w:rPr>
          <w:fldChar w:fldCharType="end"/>
        </w:r>
      </w:hyperlink>
    </w:p>
    <w:p w14:paraId="1D568C88" w14:textId="73580AB0" w:rsidR="00A25F55" w:rsidRPr="002228E0" w:rsidRDefault="00A25F55">
      <w:pPr>
        <w:pStyle w:val="Verzeichnis2"/>
        <w:tabs>
          <w:tab w:val="left" w:pos="800"/>
          <w:tab w:val="right" w:leader="dot" w:pos="10455"/>
        </w:tabs>
        <w:rPr>
          <w:rFonts w:asciiTheme="minorHAnsi" w:eastAsiaTheme="minorEastAsia" w:hAnsiTheme="minorHAnsi" w:cstheme="minorBidi"/>
          <w:bCs w:val="0"/>
          <w:noProof/>
          <w:color w:val="auto"/>
          <w:sz w:val="22"/>
          <w:lang w:eastAsia="zh-CN"/>
        </w:rPr>
      </w:pPr>
      <w:hyperlink w:anchor="_Toc62644193" w:history="1">
        <w:r w:rsidRPr="002228E0">
          <w:rPr>
            <w:rStyle w:val="Hyperlink"/>
            <w:noProof/>
          </w:rPr>
          <w:t>7.9.</w:t>
        </w:r>
        <w:r w:rsidRPr="002228E0">
          <w:rPr>
            <w:rFonts w:asciiTheme="minorHAnsi" w:eastAsiaTheme="minorEastAsia" w:hAnsiTheme="minorHAnsi" w:cstheme="minorBidi"/>
            <w:bCs w:val="0"/>
            <w:noProof/>
            <w:color w:val="auto"/>
            <w:sz w:val="22"/>
            <w:lang w:eastAsia="zh-CN"/>
          </w:rPr>
          <w:tab/>
        </w:r>
        <w:r w:rsidRPr="002228E0">
          <w:rPr>
            <w:rStyle w:val="Hyperlink"/>
            <w:noProof/>
          </w:rPr>
          <w:t>swe_lun_eclipse_when_loc ()</w:t>
        </w:r>
        <w:r w:rsidRPr="002228E0">
          <w:rPr>
            <w:noProof/>
            <w:webHidden/>
          </w:rPr>
          <w:tab/>
        </w:r>
        <w:r w:rsidRPr="002228E0">
          <w:rPr>
            <w:noProof/>
            <w:webHidden/>
          </w:rPr>
          <w:fldChar w:fldCharType="begin"/>
        </w:r>
        <w:r w:rsidRPr="002228E0">
          <w:rPr>
            <w:noProof/>
            <w:webHidden/>
          </w:rPr>
          <w:instrText xml:space="preserve"> PAGEREF _Toc62644193 \h </w:instrText>
        </w:r>
        <w:r w:rsidRPr="002228E0">
          <w:rPr>
            <w:noProof/>
            <w:webHidden/>
          </w:rPr>
        </w:r>
        <w:r w:rsidRPr="002228E0">
          <w:rPr>
            <w:noProof/>
            <w:webHidden/>
          </w:rPr>
          <w:fldChar w:fldCharType="separate"/>
        </w:r>
        <w:r w:rsidRPr="002228E0">
          <w:rPr>
            <w:noProof/>
            <w:webHidden/>
          </w:rPr>
          <w:t>29</w:t>
        </w:r>
        <w:r w:rsidRPr="002228E0">
          <w:rPr>
            <w:noProof/>
            <w:webHidden/>
          </w:rPr>
          <w:fldChar w:fldCharType="end"/>
        </w:r>
      </w:hyperlink>
    </w:p>
    <w:p w14:paraId="1C59F921" w14:textId="5552FA23"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194" w:history="1">
        <w:r w:rsidRPr="002228E0">
          <w:rPr>
            <w:rStyle w:val="Hyperlink"/>
            <w:noProof/>
          </w:rPr>
          <w:t>7.10.</w:t>
        </w:r>
        <w:r w:rsidRPr="002228E0">
          <w:rPr>
            <w:rFonts w:asciiTheme="minorHAnsi" w:eastAsiaTheme="minorEastAsia" w:hAnsiTheme="minorHAnsi" w:cstheme="minorBidi"/>
            <w:bCs w:val="0"/>
            <w:noProof/>
            <w:color w:val="auto"/>
            <w:sz w:val="22"/>
            <w:lang w:eastAsia="zh-CN"/>
          </w:rPr>
          <w:tab/>
        </w:r>
        <w:r w:rsidRPr="002228E0">
          <w:rPr>
            <w:rStyle w:val="Hyperlink"/>
            <w:noProof/>
          </w:rPr>
          <w:t>swe_lun_eclipse_when ()</w:t>
        </w:r>
        <w:r w:rsidRPr="002228E0">
          <w:rPr>
            <w:noProof/>
            <w:webHidden/>
          </w:rPr>
          <w:tab/>
        </w:r>
        <w:r w:rsidRPr="002228E0">
          <w:rPr>
            <w:noProof/>
            <w:webHidden/>
          </w:rPr>
          <w:fldChar w:fldCharType="begin"/>
        </w:r>
        <w:r w:rsidRPr="002228E0">
          <w:rPr>
            <w:noProof/>
            <w:webHidden/>
          </w:rPr>
          <w:instrText xml:space="preserve"> PAGEREF _Toc62644194 \h </w:instrText>
        </w:r>
        <w:r w:rsidRPr="002228E0">
          <w:rPr>
            <w:noProof/>
            <w:webHidden/>
          </w:rPr>
        </w:r>
        <w:r w:rsidRPr="002228E0">
          <w:rPr>
            <w:noProof/>
            <w:webHidden/>
          </w:rPr>
          <w:fldChar w:fldCharType="separate"/>
        </w:r>
        <w:r w:rsidRPr="002228E0">
          <w:rPr>
            <w:noProof/>
            <w:webHidden/>
          </w:rPr>
          <w:t>30</w:t>
        </w:r>
        <w:r w:rsidRPr="002228E0">
          <w:rPr>
            <w:noProof/>
            <w:webHidden/>
          </w:rPr>
          <w:fldChar w:fldCharType="end"/>
        </w:r>
      </w:hyperlink>
    </w:p>
    <w:p w14:paraId="42B71D0D" w14:textId="66704198"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195" w:history="1">
        <w:r w:rsidRPr="002228E0">
          <w:rPr>
            <w:rStyle w:val="Hyperlink"/>
            <w:noProof/>
          </w:rPr>
          <w:t>7.11.</w:t>
        </w:r>
        <w:r w:rsidRPr="002228E0">
          <w:rPr>
            <w:rFonts w:asciiTheme="minorHAnsi" w:eastAsiaTheme="minorEastAsia" w:hAnsiTheme="minorHAnsi" w:cstheme="minorBidi"/>
            <w:bCs w:val="0"/>
            <w:noProof/>
            <w:color w:val="auto"/>
            <w:sz w:val="22"/>
            <w:lang w:eastAsia="zh-CN"/>
          </w:rPr>
          <w:tab/>
        </w:r>
        <w:r w:rsidRPr="002228E0">
          <w:rPr>
            <w:rStyle w:val="Hyperlink"/>
            <w:noProof/>
          </w:rPr>
          <w:t>swe_lun_eclipse_how ()</w:t>
        </w:r>
        <w:r w:rsidRPr="002228E0">
          <w:rPr>
            <w:noProof/>
            <w:webHidden/>
          </w:rPr>
          <w:tab/>
        </w:r>
        <w:r w:rsidRPr="002228E0">
          <w:rPr>
            <w:noProof/>
            <w:webHidden/>
          </w:rPr>
          <w:fldChar w:fldCharType="begin"/>
        </w:r>
        <w:r w:rsidRPr="002228E0">
          <w:rPr>
            <w:noProof/>
            <w:webHidden/>
          </w:rPr>
          <w:instrText xml:space="preserve"> PAGEREF _Toc62644195 \h </w:instrText>
        </w:r>
        <w:r w:rsidRPr="002228E0">
          <w:rPr>
            <w:noProof/>
            <w:webHidden/>
          </w:rPr>
        </w:r>
        <w:r w:rsidRPr="002228E0">
          <w:rPr>
            <w:noProof/>
            <w:webHidden/>
          </w:rPr>
          <w:fldChar w:fldCharType="separate"/>
        </w:r>
        <w:r w:rsidRPr="002228E0">
          <w:rPr>
            <w:noProof/>
            <w:webHidden/>
          </w:rPr>
          <w:t>31</w:t>
        </w:r>
        <w:r w:rsidRPr="002228E0">
          <w:rPr>
            <w:noProof/>
            <w:webHidden/>
          </w:rPr>
          <w:fldChar w:fldCharType="end"/>
        </w:r>
      </w:hyperlink>
    </w:p>
    <w:p w14:paraId="05E24472" w14:textId="0F7C4650"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196" w:history="1">
        <w:r w:rsidRPr="002228E0">
          <w:rPr>
            <w:rStyle w:val="Hyperlink"/>
            <w:noProof/>
          </w:rPr>
          <w:t>7.12.</w:t>
        </w:r>
        <w:r w:rsidRPr="002228E0">
          <w:rPr>
            <w:rFonts w:asciiTheme="minorHAnsi" w:eastAsiaTheme="minorEastAsia" w:hAnsiTheme="minorHAnsi" w:cstheme="minorBidi"/>
            <w:bCs w:val="0"/>
            <w:noProof/>
            <w:color w:val="auto"/>
            <w:sz w:val="22"/>
            <w:lang w:eastAsia="zh-CN"/>
          </w:rPr>
          <w:tab/>
        </w:r>
        <w:r w:rsidRPr="002228E0">
          <w:rPr>
            <w:rStyle w:val="Hyperlink"/>
            <w:noProof/>
          </w:rPr>
          <w:t>swe_rise_trans() and swe_rise_trans_true_hor() (risings, settings, meridian transits)</w:t>
        </w:r>
        <w:r w:rsidRPr="002228E0">
          <w:rPr>
            <w:noProof/>
            <w:webHidden/>
          </w:rPr>
          <w:tab/>
        </w:r>
        <w:r w:rsidRPr="002228E0">
          <w:rPr>
            <w:noProof/>
            <w:webHidden/>
          </w:rPr>
          <w:fldChar w:fldCharType="begin"/>
        </w:r>
        <w:r w:rsidRPr="002228E0">
          <w:rPr>
            <w:noProof/>
            <w:webHidden/>
          </w:rPr>
          <w:instrText xml:space="preserve"> PAGEREF _Toc62644196 \h </w:instrText>
        </w:r>
        <w:r w:rsidRPr="002228E0">
          <w:rPr>
            <w:noProof/>
            <w:webHidden/>
          </w:rPr>
        </w:r>
        <w:r w:rsidRPr="002228E0">
          <w:rPr>
            <w:noProof/>
            <w:webHidden/>
          </w:rPr>
          <w:fldChar w:fldCharType="separate"/>
        </w:r>
        <w:r w:rsidRPr="002228E0">
          <w:rPr>
            <w:noProof/>
            <w:webHidden/>
          </w:rPr>
          <w:t>31</w:t>
        </w:r>
        <w:r w:rsidRPr="002228E0">
          <w:rPr>
            <w:noProof/>
            <w:webHidden/>
          </w:rPr>
          <w:fldChar w:fldCharType="end"/>
        </w:r>
      </w:hyperlink>
    </w:p>
    <w:p w14:paraId="54687492" w14:textId="3F9CE441" w:rsidR="00A25F55" w:rsidRPr="002228E0" w:rsidRDefault="00A25F55">
      <w:pPr>
        <w:pStyle w:val="Verzeichnis3"/>
        <w:tabs>
          <w:tab w:val="left" w:pos="1200"/>
        </w:tabs>
        <w:rPr>
          <w:rFonts w:asciiTheme="minorHAnsi" w:eastAsiaTheme="minorEastAsia" w:hAnsiTheme="minorHAnsi" w:cstheme="minorBidi"/>
          <w:color w:val="auto"/>
          <w:sz w:val="22"/>
          <w:szCs w:val="22"/>
          <w:lang w:eastAsia="zh-CN"/>
        </w:rPr>
      </w:pPr>
      <w:hyperlink w:anchor="_Toc62644197" w:history="1">
        <w:r w:rsidRPr="002228E0">
          <w:rPr>
            <w:rStyle w:val="Hyperlink"/>
          </w:rPr>
          <w:t>7.12.1.</w:t>
        </w:r>
        <w:r w:rsidRPr="002228E0">
          <w:rPr>
            <w:rFonts w:asciiTheme="minorHAnsi" w:eastAsiaTheme="minorEastAsia" w:hAnsiTheme="minorHAnsi" w:cstheme="minorBidi"/>
            <w:color w:val="auto"/>
            <w:sz w:val="22"/>
            <w:szCs w:val="22"/>
            <w:lang w:eastAsia="zh-CN"/>
          </w:rPr>
          <w:tab/>
        </w:r>
        <w:r w:rsidRPr="002228E0">
          <w:rPr>
            <w:rStyle w:val="Hyperlink"/>
          </w:rPr>
          <w:t>Sunrise in Astronomy and in Hindu Astrology</w:t>
        </w:r>
        <w:r w:rsidRPr="002228E0">
          <w:rPr>
            <w:webHidden/>
          </w:rPr>
          <w:tab/>
        </w:r>
        <w:r w:rsidRPr="002228E0">
          <w:rPr>
            <w:webHidden/>
          </w:rPr>
          <w:fldChar w:fldCharType="begin"/>
        </w:r>
        <w:r w:rsidRPr="002228E0">
          <w:rPr>
            <w:webHidden/>
          </w:rPr>
          <w:instrText xml:space="preserve"> PAGEREF _Toc62644197 \h </w:instrText>
        </w:r>
        <w:r w:rsidRPr="002228E0">
          <w:rPr>
            <w:webHidden/>
          </w:rPr>
        </w:r>
        <w:r w:rsidRPr="002228E0">
          <w:rPr>
            <w:webHidden/>
          </w:rPr>
          <w:fldChar w:fldCharType="separate"/>
        </w:r>
        <w:r w:rsidRPr="002228E0">
          <w:rPr>
            <w:webHidden/>
          </w:rPr>
          <w:t>33</w:t>
        </w:r>
        <w:r w:rsidRPr="002228E0">
          <w:rPr>
            <w:webHidden/>
          </w:rPr>
          <w:fldChar w:fldCharType="end"/>
        </w:r>
      </w:hyperlink>
    </w:p>
    <w:p w14:paraId="464CF6DB" w14:textId="2D8566BB"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198" w:history="1">
        <w:r w:rsidRPr="002228E0">
          <w:rPr>
            <w:rStyle w:val="Hyperlink"/>
            <w:noProof/>
          </w:rPr>
          <w:t>7.13.</w:t>
        </w:r>
        <w:r w:rsidRPr="002228E0">
          <w:rPr>
            <w:rFonts w:asciiTheme="minorHAnsi" w:eastAsiaTheme="minorEastAsia" w:hAnsiTheme="minorHAnsi" w:cstheme="minorBidi"/>
            <w:bCs w:val="0"/>
            <w:noProof/>
            <w:color w:val="auto"/>
            <w:sz w:val="22"/>
            <w:lang w:eastAsia="zh-CN"/>
          </w:rPr>
          <w:tab/>
        </w:r>
        <w:r w:rsidRPr="002228E0">
          <w:rPr>
            <w:rStyle w:val="Hyperlink"/>
            <w:noProof/>
          </w:rPr>
          <w:t>swe_pheno_ut() and swe_pheno(), planetary phenomena</w:t>
        </w:r>
        <w:r w:rsidRPr="002228E0">
          <w:rPr>
            <w:noProof/>
            <w:webHidden/>
          </w:rPr>
          <w:tab/>
        </w:r>
        <w:r w:rsidRPr="002228E0">
          <w:rPr>
            <w:noProof/>
            <w:webHidden/>
          </w:rPr>
          <w:fldChar w:fldCharType="begin"/>
        </w:r>
        <w:r w:rsidRPr="002228E0">
          <w:rPr>
            <w:noProof/>
            <w:webHidden/>
          </w:rPr>
          <w:instrText xml:space="preserve"> PAGEREF _Toc62644198 \h </w:instrText>
        </w:r>
        <w:r w:rsidRPr="002228E0">
          <w:rPr>
            <w:noProof/>
            <w:webHidden/>
          </w:rPr>
        </w:r>
        <w:r w:rsidRPr="002228E0">
          <w:rPr>
            <w:noProof/>
            <w:webHidden/>
          </w:rPr>
          <w:fldChar w:fldCharType="separate"/>
        </w:r>
        <w:r w:rsidRPr="002228E0">
          <w:rPr>
            <w:noProof/>
            <w:webHidden/>
          </w:rPr>
          <w:t>34</w:t>
        </w:r>
        <w:r w:rsidRPr="002228E0">
          <w:rPr>
            <w:noProof/>
            <w:webHidden/>
          </w:rPr>
          <w:fldChar w:fldCharType="end"/>
        </w:r>
      </w:hyperlink>
    </w:p>
    <w:p w14:paraId="11A70607" w14:textId="5B76C124"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199" w:history="1">
        <w:r w:rsidRPr="002228E0">
          <w:rPr>
            <w:rStyle w:val="Hyperlink"/>
            <w:noProof/>
          </w:rPr>
          <w:t>7.14.</w:t>
        </w:r>
        <w:r w:rsidRPr="002228E0">
          <w:rPr>
            <w:rFonts w:asciiTheme="minorHAnsi" w:eastAsiaTheme="minorEastAsia" w:hAnsiTheme="minorHAnsi" w:cstheme="minorBidi"/>
            <w:bCs w:val="0"/>
            <w:noProof/>
            <w:color w:val="auto"/>
            <w:sz w:val="22"/>
            <w:lang w:eastAsia="zh-CN"/>
          </w:rPr>
          <w:tab/>
        </w:r>
        <w:r w:rsidRPr="002228E0">
          <w:rPr>
            <w:rStyle w:val="Hyperlink"/>
            <w:noProof/>
          </w:rPr>
          <w:t>swe_azalt(), horizontal coordinates, azimuth, altitude</w:t>
        </w:r>
        <w:r w:rsidRPr="002228E0">
          <w:rPr>
            <w:noProof/>
            <w:webHidden/>
          </w:rPr>
          <w:tab/>
        </w:r>
        <w:r w:rsidRPr="002228E0">
          <w:rPr>
            <w:noProof/>
            <w:webHidden/>
          </w:rPr>
          <w:fldChar w:fldCharType="begin"/>
        </w:r>
        <w:r w:rsidRPr="002228E0">
          <w:rPr>
            <w:noProof/>
            <w:webHidden/>
          </w:rPr>
          <w:instrText xml:space="preserve"> PAGEREF _Toc62644199 \h </w:instrText>
        </w:r>
        <w:r w:rsidRPr="002228E0">
          <w:rPr>
            <w:noProof/>
            <w:webHidden/>
          </w:rPr>
        </w:r>
        <w:r w:rsidRPr="002228E0">
          <w:rPr>
            <w:noProof/>
            <w:webHidden/>
          </w:rPr>
          <w:fldChar w:fldCharType="separate"/>
        </w:r>
        <w:r w:rsidRPr="002228E0">
          <w:rPr>
            <w:noProof/>
            <w:webHidden/>
          </w:rPr>
          <w:t>35</w:t>
        </w:r>
        <w:r w:rsidRPr="002228E0">
          <w:rPr>
            <w:noProof/>
            <w:webHidden/>
          </w:rPr>
          <w:fldChar w:fldCharType="end"/>
        </w:r>
      </w:hyperlink>
    </w:p>
    <w:p w14:paraId="4F9F058C" w14:textId="229F4DF5"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200" w:history="1">
        <w:r w:rsidRPr="002228E0">
          <w:rPr>
            <w:rStyle w:val="Hyperlink"/>
            <w:noProof/>
          </w:rPr>
          <w:t>7.15.</w:t>
        </w:r>
        <w:r w:rsidRPr="002228E0">
          <w:rPr>
            <w:rFonts w:asciiTheme="minorHAnsi" w:eastAsiaTheme="minorEastAsia" w:hAnsiTheme="minorHAnsi" w:cstheme="minorBidi"/>
            <w:bCs w:val="0"/>
            <w:noProof/>
            <w:color w:val="auto"/>
            <w:sz w:val="22"/>
            <w:lang w:eastAsia="zh-CN"/>
          </w:rPr>
          <w:tab/>
        </w:r>
        <w:r w:rsidRPr="002228E0">
          <w:rPr>
            <w:rStyle w:val="Hyperlink"/>
            <w:noProof/>
          </w:rPr>
          <w:t>swe_azalt_rev()</w:t>
        </w:r>
        <w:r w:rsidRPr="002228E0">
          <w:rPr>
            <w:noProof/>
            <w:webHidden/>
          </w:rPr>
          <w:tab/>
        </w:r>
        <w:r w:rsidRPr="002228E0">
          <w:rPr>
            <w:noProof/>
            <w:webHidden/>
          </w:rPr>
          <w:fldChar w:fldCharType="begin"/>
        </w:r>
        <w:r w:rsidRPr="002228E0">
          <w:rPr>
            <w:noProof/>
            <w:webHidden/>
          </w:rPr>
          <w:instrText xml:space="preserve"> PAGEREF _Toc62644200 \h </w:instrText>
        </w:r>
        <w:r w:rsidRPr="002228E0">
          <w:rPr>
            <w:noProof/>
            <w:webHidden/>
          </w:rPr>
        </w:r>
        <w:r w:rsidRPr="002228E0">
          <w:rPr>
            <w:noProof/>
            <w:webHidden/>
          </w:rPr>
          <w:fldChar w:fldCharType="separate"/>
        </w:r>
        <w:r w:rsidRPr="002228E0">
          <w:rPr>
            <w:noProof/>
            <w:webHidden/>
          </w:rPr>
          <w:t>36</w:t>
        </w:r>
        <w:r w:rsidRPr="002228E0">
          <w:rPr>
            <w:noProof/>
            <w:webHidden/>
          </w:rPr>
          <w:fldChar w:fldCharType="end"/>
        </w:r>
      </w:hyperlink>
    </w:p>
    <w:p w14:paraId="22A49EE2" w14:textId="133C0F02"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201" w:history="1">
        <w:r w:rsidRPr="002228E0">
          <w:rPr>
            <w:rStyle w:val="Hyperlink"/>
            <w:noProof/>
          </w:rPr>
          <w:t>7.16.</w:t>
        </w:r>
        <w:r w:rsidRPr="002228E0">
          <w:rPr>
            <w:rFonts w:asciiTheme="minorHAnsi" w:eastAsiaTheme="minorEastAsia" w:hAnsiTheme="minorHAnsi" w:cstheme="minorBidi"/>
            <w:bCs w:val="0"/>
            <w:noProof/>
            <w:color w:val="auto"/>
            <w:sz w:val="22"/>
            <w:lang w:eastAsia="zh-CN"/>
          </w:rPr>
          <w:tab/>
        </w:r>
        <w:r w:rsidRPr="002228E0">
          <w:rPr>
            <w:rStyle w:val="Hyperlink"/>
            <w:noProof/>
          </w:rPr>
          <w:t>swe_refrac(), swe_refrac_extended(), refraction</w:t>
        </w:r>
        <w:r w:rsidRPr="002228E0">
          <w:rPr>
            <w:noProof/>
            <w:webHidden/>
          </w:rPr>
          <w:tab/>
        </w:r>
        <w:r w:rsidRPr="002228E0">
          <w:rPr>
            <w:noProof/>
            <w:webHidden/>
          </w:rPr>
          <w:fldChar w:fldCharType="begin"/>
        </w:r>
        <w:r w:rsidRPr="002228E0">
          <w:rPr>
            <w:noProof/>
            <w:webHidden/>
          </w:rPr>
          <w:instrText xml:space="preserve"> PAGEREF _Toc62644201 \h </w:instrText>
        </w:r>
        <w:r w:rsidRPr="002228E0">
          <w:rPr>
            <w:noProof/>
            <w:webHidden/>
          </w:rPr>
        </w:r>
        <w:r w:rsidRPr="002228E0">
          <w:rPr>
            <w:noProof/>
            <w:webHidden/>
          </w:rPr>
          <w:fldChar w:fldCharType="separate"/>
        </w:r>
        <w:r w:rsidRPr="002228E0">
          <w:rPr>
            <w:noProof/>
            <w:webHidden/>
          </w:rPr>
          <w:t>36</w:t>
        </w:r>
        <w:r w:rsidRPr="002228E0">
          <w:rPr>
            <w:noProof/>
            <w:webHidden/>
          </w:rPr>
          <w:fldChar w:fldCharType="end"/>
        </w:r>
      </w:hyperlink>
    </w:p>
    <w:p w14:paraId="20700178" w14:textId="01C00445"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202" w:history="1">
        <w:r w:rsidRPr="002228E0">
          <w:rPr>
            <w:rStyle w:val="Hyperlink"/>
            <w:noProof/>
          </w:rPr>
          <w:t>7.17.</w:t>
        </w:r>
        <w:r w:rsidRPr="002228E0">
          <w:rPr>
            <w:rFonts w:asciiTheme="minorHAnsi" w:eastAsiaTheme="minorEastAsia" w:hAnsiTheme="minorHAnsi" w:cstheme="minorBidi"/>
            <w:bCs w:val="0"/>
            <w:noProof/>
            <w:color w:val="auto"/>
            <w:sz w:val="22"/>
            <w:lang w:eastAsia="zh-CN"/>
          </w:rPr>
          <w:tab/>
        </w:r>
        <w:r w:rsidRPr="002228E0">
          <w:rPr>
            <w:rStyle w:val="Hyperlink"/>
            <w:noProof/>
          </w:rPr>
          <w:t>Heliacal risings etc.: swe_heliacal_ut()</w:t>
        </w:r>
        <w:r w:rsidRPr="002228E0">
          <w:rPr>
            <w:noProof/>
            <w:webHidden/>
          </w:rPr>
          <w:tab/>
        </w:r>
        <w:r w:rsidRPr="002228E0">
          <w:rPr>
            <w:noProof/>
            <w:webHidden/>
          </w:rPr>
          <w:fldChar w:fldCharType="begin"/>
        </w:r>
        <w:r w:rsidRPr="002228E0">
          <w:rPr>
            <w:noProof/>
            <w:webHidden/>
          </w:rPr>
          <w:instrText xml:space="preserve"> PAGEREF _Toc62644202 \h </w:instrText>
        </w:r>
        <w:r w:rsidRPr="002228E0">
          <w:rPr>
            <w:noProof/>
            <w:webHidden/>
          </w:rPr>
        </w:r>
        <w:r w:rsidRPr="002228E0">
          <w:rPr>
            <w:noProof/>
            <w:webHidden/>
          </w:rPr>
          <w:fldChar w:fldCharType="separate"/>
        </w:r>
        <w:r w:rsidRPr="002228E0">
          <w:rPr>
            <w:noProof/>
            <w:webHidden/>
          </w:rPr>
          <w:t>37</w:t>
        </w:r>
        <w:r w:rsidRPr="002228E0">
          <w:rPr>
            <w:noProof/>
            <w:webHidden/>
          </w:rPr>
          <w:fldChar w:fldCharType="end"/>
        </w:r>
      </w:hyperlink>
    </w:p>
    <w:p w14:paraId="03F5295F" w14:textId="7CA803AE"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203" w:history="1">
        <w:r w:rsidRPr="002228E0">
          <w:rPr>
            <w:rStyle w:val="Hyperlink"/>
            <w:noProof/>
          </w:rPr>
          <w:t>7.18.</w:t>
        </w:r>
        <w:r w:rsidRPr="002228E0">
          <w:rPr>
            <w:rFonts w:asciiTheme="minorHAnsi" w:eastAsiaTheme="minorEastAsia" w:hAnsiTheme="minorHAnsi" w:cstheme="minorBidi"/>
            <w:bCs w:val="0"/>
            <w:noProof/>
            <w:color w:val="auto"/>
            <w:sz w:val="22"/>
            <w:lang w:eastAsia="zh-CN"/>
          </w:rPr>
          <w:tab/>
        </w:r>
        <w:r w:rsidRPr="002228E0">
          <w:rPr>
            <w:rStyle w:val="Hyperlink"/>
            <w:noProof/>
          </w:rPr>
          <w:t>Magnitude limit for visibility: swe_vis_limit_mag()</w:t>
        </w:r>
        <w:r w:rsidRPr="002228E0">
          <w:rPr>
            <w:noProof/>
            <w:webHidden/>
          </w:rPr>
          <w:tab/>
        </w:r>
        <w:r w:rsidRPr="002228E0">
          <w:rPr>
            <w:noProof/>
            <w:webHidden/>
          </w:rPr>
          <w:fldChar w:fldCharType="begin"/>
        </w:r>
        <w:r w:rsidRPr="002228E0">
          <w:rPr>
            <w:noProof/>
            <w:webHidden/>
          </w:rPr>
          <w:instrText xml:space="preserve"> PAGEREF _Toc62644203 \h </w:instrText>
        </w:r>
        <w:r w:rsidRPr="002228E0">
          <w:rPr>
            <w:noProof/>
            <w:webHidden/>
          </w:rPr>
        </w:r>
        <w:r w:rsidRPr="002228E0">
          <w:rPr>
            <w:noProof/>
            <w:webHidden/>
          </w:rPr>
          <w:fldChar w:fldCharType="separate"/>
        </w:r>
        <w:r w:rsidRPr="002228E0">
          <w:rPr>
            <w:noProof/>
            <w:webHidden/>
          </w:rPr>
          <w:t>39</w:t>
        </w:r>
        <w:r w:rsidRPr="002228E0">
          <w:rPr>
            <w:noProof/>
            <w:webHidden/>
          </w:rPr>
          <w:fldChar w:fldCharType="end"/>
        </w:r>
      </w:hyperlink>
    </w:p>
    <w:p w14:paraId="6F40CDA4" w14:textId="6C28177E"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204" w:history="1">
        <w:r w:rsidRPr="002228E0">
          <w:rPr>
            <w:rStyle w:val="Hyperlink"/>
            <w:noProof/>
          </w:rPr>
          <w:t>7.19.</w:t>
        </w:r>
        <w:r w:rsidRPr="002228E0">
          <w:rPr>
            <w:rFonts w:asciiTheme="minorHAnsi" w:eastAsiaTheme="minorEastAsia" w:hAnsiTheme="minorHAnsi" w:cstheme="minorBidi"/>
            <w:bCs w:val="0"/>
            <w:noProof/>
            <w:color w:val="auto"/>
            <w:sz w:val="22"/>
            <w:lang w:eastAsia="zh-CN"/>
          </w:rPr>
          <w:tab/>
        </w:r>
        <w:r w:rsidRPr="002228E0">
          <w:rPr>
            <w:rStyle w:val="Hyperlink"/>
            <w:noProof/>
          </w:rPr>
          <w:t>Heliacal details: swe_heliacal_pheno_ut()</w:t>
        </w:r>
        <w:r w:rsidRPr="002228E0">
          <w:rPr>
            <w:noProof/>
            <w:webHidden/>
          </w:rPr>
          <w:tab/>
        </w:r>
        <w:r w:rsidRPr="002228E0">
          <w:rPr>
            <w:noProof/>
            <w:webHidden/>
          </w:rPr>
          <w:fldChar w:fldCharType="begin"/>
        </w:r>
        <w:r w:rsidRPr="002228E0">
          <w:rPr>
            <w:noProof/>
            <w:webHidden/>
          </w:rPr>
          <w:instrText xml:space="preserve"> PAGEREF _Toc62644204 \h </w:instrText>
        </w:r>
        <w:r w:rsidRPr="002228E0">
          <w:rPr>
            <w:noProof/>
            <w:webHidden/>
          </w:rPr>
        </w:r>
        <w:r w:rsidRPr="002228E0">
          <w:rPr>
            <w:noProof/>
            <w:webHidden/>
          </w:rPr>
          <w:fldChar w:fldCharType="separate"/>
        </w:r>
        <w:r w:rsidRPr="002228E0">
          <w:rPr>
            <w:noProof/>
            <w:webHidden/>
          </w:rPr>
          <w:t>39</w:t>
        </w:r>
        <w:r w:rsidRPr="002228E0">
          <w:rPr>
            <w:noProof/>
            <w:webHidden/>
          </w:rPr>
          <w:fldChar w:fldCharType="end"/>
        </w:r>
      </w:hyperlink>
    </w:p>
    <w:p w14:paraId="241E0C42" w14:textId="5AB6E1C7" w:rsidR="00A25F55" w:rsidRPr="002228E0" w:rsidRDefault="00A25F55">
      <w:pPr>
        <w:pStyle w:val="Verzeichnis1"/>
        <w:tabs>
          <w:tab w:val="left" w:pos="403"/>
          <w:tab w:val="right" w:leader="dot" w:pos="10455"/>
        </w:tabs>
        <w:rPr>
          <w:rFonts w:asciiTheme="minorHAnsi" w:eastAsiaTheme="minorEastAsia" w:hAnsiTheme="minorHAnsi" w:cstheme="minorBidi"/>
          <w:bCs w:val="0"/>
          <w:noProof/>
          <w:color w:val="auto"/>
          <w:sz w:val="22"/>
          <w:lang w:eastAsia="zh-CN"/>
        </w:rPr>
      </w:pPr>
      <w:hyperlink w:anchor="_Toc62644205" w:history="1">
        <w:r w:rsidRPr="002228E0">
          <w:rPr>
            <w:rStyle w:val="Hyperlink"/>
            <w:noProof/>
            <w14:scene3d>
              <w14:camera w14:prst="orthographicFront"/>
              <w14:lightRig w14:rig="threePt" w14:dir="t">
                <w14:rot w14:lat="0" w14:lon="0" w14:rev="0"/>
              </w14:lightRig>
            </w14:scene3d>
          </w:rPr>
          <w:t>8.</w:t>
        </w:r>
        <w:r w:rsidRPr="002228E0">
          <w:rPr>
            <w:rFonts w:asciiTheme="minorHAnsi" w:eastAsiaTheme="minorEastAsia" w:hAnsiTheme="minorHAnsi" w:cstheme="minorBidi"/>
            <w:bCs w:val="0"/>
            <w:noProof/>
            <w:color w:val="auto"/>
            <w:sz w:val="22"/>
            <w:lang w:eastAsia="zh-CN"/>
          </w:rPr>
          <w:tab/>
        </w:r>
        <w:r w:rsidRPr="002228E0">
          <w:rPr>
            <w:rStyle w:val="Hyperlink"/>
            <w:noProof/>
          </w:rPr>
          <w:t>Date and time conversion functions</w:t>
        </w:r>
        <w:r w:rsidRPr="002228E0">
          <w:rPr>
            <w:noProof/>
            <w:webHidden/>
          </w:rPr>
          <w:tab/>
        </w:r>
        <w:r w:rsidRPr="002228E0">
          <w:rPr>
            <w:noProof/>
            <w:webHidden/>
          </w:rPr>
          <w:fldChar w:fldCharType="begin"/>
        </w:r>
        <w:r w:rsidRPr="002228E0">
          <w:rPr>
            <w:noProof/>
            <w:webHidden/>
          </w:rPr>
          <w:instrText xml:space="preserve"> PAGEREF _Toc62644205 \h </w:instrText>
        </w:r>
        <w:r w:rsidRPr="002228E0">
          <w:rPr>
            <w:noProof/>
            <w:webHidden/>
          </w:rPr>
        </w:r>
        <w:r w:rsidRPr="002228E0">
          <w:rPr>
            <w:noProof/>
            <w:webHidden/>
          </w:rPr>
          <w:fldChar w:fldCharType="separate"/>
        </w:r>
        <w:r w:rsidRPr="002228E0">
          <w:rPr>
            <w:noProof/>
            <w:webHidden/>
          </w:rPr>
          <w:t>40</w:t>
        </w:r>
        <w:r w:rsidRPr="002228E0">
          <w:rPr>
            <w:noProof/>
            <w:webHidden/>
          </w:rPr>
          <w:fldChar w:fldCharType="end"/>
        </w:r>
      </w:hyperlink>
    </w:p>
    <w:p w14:paraId="2FC9073C" w14:textId="6AE5397F" w:rsidR="00A25F55" w:rsidRPr="002228E0" w:rsidRDefault="00A25F55">
      <w:pPr>
        <w:pStyle w:val="Verzeichnis2"/>
        <w:tabs>
          <w:tab w:val="left" w:pos="800"/>
          <w:tab w:val="right" w:leader="dot" w:pos="10455"/>
        </w:tabs>
        <w:rPr>
          <w:rFonts w:asciiTheme="minorHAnsi" w:eastAsiaTheme="minorEastAsia" w:hAnsiTheme="minorHAnsi" w:cstheme="minorBidi"/>
          <w:bCs w:val="0"/>
          <w:noProof/>
          <w:color w:val="auto"/>
          <w:sz w:val="22"/>
          <w:lang w:eastAsia="zh-CN"/>
        </w:rPr>
      </w:pPr>
      <w:hyperlink w:anchor="_Toc62644206" w:history="1">
        <w:r w:rsidRPr="002228E0">
          <w:rPr>
            <w:rStyle w:val="Hyperlink"/>
            <w:noProof/>
          </w:rPr>
          <w:t>8.1.</w:t>
        </w:r>
        <w:r w:rsidRPr="002228E0">
          <w:rPr>
            <w:rFonts w:asciiTheme="minorHAnsi" w:eastAsiaTheme="minorEastAsia" w:hAnsiTheme="minorHAnsi" w:cstheme="minorBidi"/>
            <w:bCs w:val="0"/>
            <w:noProof/>
            <w:color w:val="auto"/>
            <w:sz w:val="22"/>
            <w:lang w:eastAsia="zh-CN"/>
          </w:rPr>
          <w:tab/>
        </w:r>
        <w:r w:rsidRPr="002228E0">
          <w:rPr>
            <w:rStyle w:val="Hyperlink"/>
            <w:noProof/>
          </w:rPr>
          <w:t>Calendar date and Julian day: swe_julday(), swe_date_conversion(), /swe_revjul()</w:t>
        </w:r>
        <w:r w:rsidRPr="002228E0">
          <w:rPr>
            <w:noProof/>
            <w:webHidden/>
          </w:rPr>
          <w:tab/>
        </w:r>
        <w:r w:rsidRPr="002228E0">
          <w:rPr>
            <w:noProof/>
            <w:webHidden/>
          </w:rPr>
          <w:fldChar w:fldCharType="begin"/>
        </w:r>
        <w:r w:rsidRPr="002228E0">
          <w:rPr>
            <w:noProof/>
            <w:webHidden/>
          </w:rPr>
          <w:instrText xml:space="preserve"> PAGEREF _Toc62644206 \h </w:instrText>
        </w:r>
        <w:r w:rsidRPr="002228E0">
          <w:rPr>
            <w:noProof/>
            <w:webHidden/>
          </w:rPr>
        </w:r>
        <w:r w:rsidRPr="002228E0">
          <w:rPr>
            <w:noProof/>
            <w:webHidden/>
          </w:rPr>
          <w:fldChar w:fldCharType="separate"/>
        </w:r>
        <w:r w:rsidRPr="002228E0">
          <w:rPr>
            <w:noProof/>
            <w:webHidden/>
          </w:rPr>
          <w:t>40</w:t>
        </w:r>
        <w:r w:rsidRPr="002228E0">
          <w:rPr>
            <w:noProof/>
            <w:webHidden/>
          </w:rPr>
          <w:fldChar w:fldCharType="end"/>
        </w:r>
      </w:hyperlink>
    </w:p>
    <w:p w14:paraId="4E2758AB" w14:textId="653278D7" w:rsidR="00A25F55" w:rsidRPr="002228E0" w:rsidRDefault="00A25F55">
      <w:pPr>
        <w:pStyle w:val="Verzeichnis2"/>
        <w:tabs>
          <w:tab w:val="left" w:pos="800"/>
          <w:tab w:val="right" w:leader="dot" w:pos="10455"/>
        </w:tabs>
        <w:rPr>
          <w:rFonts w:asciiTheme="minorHAnsi" w:eastAsiaTheme="minorEastAsia" w:hAnsiTheme="minorHAnsi" w:cstheme="minorBidi"/>
          <w:bCs w:val="0"/>
          <w:noProof/>
          <w:color w:val="auto"/>
          <w:sz w:val="22"/>
          <w:lang w:eastAsia="zh-CN"/>
        </w:rPr>
      </w:pPr>
      <w:hyperlink w:anchor="_Toc62644207" w:history="1">
        <w:r w:rsidRPr="002228E0">
          <w:rPr>
            <w:rStyle w:val="Hyperlink"/>
            <w:noProof/>
          </w:rPr>
          <w:t>8.2.</w:t>
        </w:r>
        <w:r w:rsidRPr="002228E0">
          <w:rPr>
            <w:rFonts w:asciiTheme="minorHAnsi" w:eastAsiaTheme="minorEastAsia" w:hAnsiTheme="minorHAnsi" w:cstheme="minorBidi"/>
            <w:bCs w:val="0"/>
            <w:noProof/>
            <w:color w:val="auto"/>
            <w:sz w:val="22"/>
            <w:lang w:eastAsia="zh-CN"/>
          </w:rPr>
          <w:tab/>
        </w:r>
        <w:r w:rsidRPr="002228E0">
          <w:rPr>
            <w:rStyle w:val="Hyperlink"/>
            <w:noProof/>
          </w:rPr>
          <w:t>UTC and Julian day: swe_utc_time_zone(), swe_utc_to_jd(), swe_jdet_to_utc(), swe_jdut1_to_utc()</w:t>
        </w:r>
        <w:r w:rsidRPr="002228E0">
          <w:rPr>
            <w:noProof/>
            <w:webHidden/>
          </w:rPr>
          <w:tab/>
        </w:r>
        <w:r w:rsidRPr="002228E0">
          <w:rPr>
            <w:noProof/>
            <w:webHidden/>
          </w:rPr>
          <w:fldChar w:fldCharType="begin"/>
        </w:r>
        <w:r w:rsidRPr="002228E0">
          <w:rPr>
            <w:noProof/>
            <w:webHidden/>
          </w:rPr>
          <w:instrText xml:space="preserve"> PAGEREF _Toc62644207 \h </w:instrText>
        </w:r>
        <w:r w:rsidRPr="002228E0">
          <w:rPr>
            <w:noProof/>
            <w:webHidden/>
          </w:rPr>
        </w:r>
        <w:r w:rsidRPr="002228E0">
          <w:rPr>
            <w:noProof/>
            <w:webHidden/>
          </w:rPr>
          <w:fldChar w:fldCharType="separate"/>
        </w:r>
        <w:r w:rsidRPr="002228E0">
          <w:rPr>
            <w:noProof/>
            <w:webHidden/>
          </w:rPr>
          <w:t>41</w:t>
        </w:r>
        <w:r w:rsidRPr="002228E0">
          <w:rPr>
            <w:noProof/>
            <w:webHidden/>
          </w:rPr>
          <w:fldChar w:fldCharType="end"/>
        </w:r>
      </w:hyperlink>
    </w:p>
    <w:p w14:paraId="56818A16" w14:textId="6AB5F5EE" w:rsidR="00A25F55" w:rsidRPr="002228E0" w:rsidRDefault="00A25F55">
      <w:pPr>
        <w:pStyle w:val="Verzeichnis2"/>
        <w:tabs>
          <w:tab w:val="left" w:pos="800"/>
          <w:tab w:val="right" w:leader="dot" w:pos="10455"/>
        </w:tabs>
        <w:rPr>
          <w:rFonts w:asciiTheme="minorHAnsi" w:eastAsiaTheme="minorEastAsia" w:hAnsiTheme="minorHAnsi" w:cstheme="minorBidi"/>
          <w:bCs w:val="0"/>
          <w:noProof/>
          <w:color w:val="auto"/>
          <w:sz w:val="22"/>
          <w:lang w:eastAsia="zh-CN"/>
        </w:rPr>
      </w:pPr>
      <w:hyperlink w:anchor="_Toc62644208" w:history="1">
        <w:r w:rsidRPr="002228E0">
          <w:rPr>
            <w:rStyle w:val="Hyperlink"/>
            <w:noProof/>
          </w:rPr>
          <w:t>8.3.</w:t>
        </w:r>
        <w:r w:rsidRPr="002228E0">
          <w:rPr>
            <w:rFonts w:asciiTheme="minorHAnsi" w:eastAsiaTheme="minorEastAsia" w:hAnsiTheme="minorHAnsi" w:cstheme="minorBidi"/>
            <w:bCs w:val="0"/>
            <w:noProof/>
            <w:color w:val="auto"/>
            <w:sz w:val="22"/>
            <w:lang w:eastAsia="zh-CN"/>
          </w:rPr>
          <w:tab/>
        </w:r>
        <w:r w:rsidRPr="002228E0">
          <w:rPr>
            <w:rStyle w:val="Hyperlink"/>
            <w:noProof/>
          </w:rPr>
          <w:t>Handling of leap seconds and the file seleapsec.txt</w:t>
        </w:r>
        <w:r w:rsidRPr="002228E0">
          <w:rPr>
            <w:noProof/>
            <w:webHidden/>
          </w:rPr>
          <w:tab/>
        </w:r>
        <w:r w:rsidRPr="002228E0">
          <w:rPr>
            <w:noProof/>
            <w:webHidden/>
          </w:rPr>
          <w:fldChar w:fldCharType="begin"/>
        </w:r>
        <w:r w:rsidRPr="002228E0">
          <w:rPr>
            <w:noProof/>
            <w:webHidden/>
          </w:rPr>
          <w:instrText xml:space="preserve"> PAGEREF _Toc62644208 \h </w:instrText>
        </w:r>
        <w:r w:rsidRPr="002228E0">
          <w:rPr>
            <w:noProof/>
            <w:webHidden/>
          </w:rPr>
        </w:r>
        <w:r w:rsidRPr="002228E0">
          <w:rPr>
            <w:noProof/>
            <w:webHidden/>
          </w:rPr>
          <w:fldChar w:fldCharType="separate"/>
        </w:r>
        <w:r w:rsidRPr="002228E0">
          <w:rPr>
            <w:noProof/>
            <w:webHidden/>
          </w:rPr>
          <w:t>43</w:t>
        </w:r>
        <w:r w:rsidRPr="002228E0">
          <w:rPr>
            <w:noProof/>
            <w:webHidden/>
          </w:rPr>
          <w:fldChar w:fldCharType="end"/>
        </w:r>
      </w:hyperlink>
    </w:p>
    <w:p w14:paraId="429B5265" w14:textId="19C0E4A1" w:rsidR="00A25F55" w:rsidRPr="002228E0" w:rsidRDefault="00A25F55">
      <w:pPr>
        <w:pStyle w:val="Verzeichnis2"/>
        <w:tabs>
          <w:tab w:val="left" w:pos="800"/>
          <w:tab w:val="right" w:leader="dot" w:pos="10455"/>
        </w:tabs>
        <w:rPr>
          <w:rFonts w:asciiTheme="minorHAnsi" w:eastAsiaTheme="minorEastAsia" w:hAnsiTheme="minorHAnsi" w:cstheme="minorBidi"/>
          <w:bCs w:val="0"/>
          <w:noProof/>
          <w:color w:val="auto"/>
          <w:sz w:val="22"/>
          <w:lang w:eastAsia="zh-CN"/>
        </w:rPr>
      </w:pPr>
      <w:hyperlink w:anchor="_Toc62644209" w:history="1">
        <w:r w:rsidRPr="002228E0">
          <w:rPr>
            <w:rStyle w:val="Hyperlink"/>
            <w:noProof/>
          </w:rPr>
          <w:t>8.4.</w:t>
        </w:r>
        <w:r w:rsidRPr="002228E0">
          <w:rPr>
            <w:rFonts w:asciiTheme="minorHAnsi" w:eastAsiaTheme="minorEastAsia" w:hAnsiTheme="minorHAnsi" w:cstheme="minorBidi"/>
            <w:bCs w:val="0"/>
            <w:noProof/>
            <w:color w:val="auto"/>
            <w:sz w:val="22"/>
            <w:lang w:eastAsia="zh-CN"/>
          </w:rPr>
          <w:tab/>
        </w:r>
        <w:r w:rsidRPr="002228E0">
          <w:rPr>
            <w:rStyle w:val="Hyperlink"/>
            <w:noProof/>
          </w:rPr>
          <w:t>Mean solar time versus True solar time: swe_time_equ(), swe_lmt_to_lat(), swe_lat_to_lmt()</w:t>
        </w:r>
        <w:r w:rsidRPr="002228E0">
          <w:rPr>
            <w:noProof/>
            <w:webHidden/>
          </w:rPr>
          <w:tab/>
        </w:r>
        <w:r w:rsidRPr="002228E0">
          <w:rPr>
            <w:noProof/>
            <w:webHidden/>
          </w:rPr>
          <w:fldChar w:fldCharType="begin"/>
        </w:r>
        <w:r w:rsidRPr="002228E0">
          <w:rPr>
            <w:noProof/>
            <w:webHidden/>
          </w:rPr>
          <w:instrText xml:space="preserve"> PAGEREF _Toc62644209 \h </w:instrText>
        </w:r>
        <w:r w:rsidRPr="002228E0">
          <w:rPr>
            <w:noProof/>
            <w:webHidden/>
          </w:rPr>
        </w:r>
        <w:r w:rsidRPr="002228E0">
          <w:rPr>
            <w:noProof/>
            <w:webHidden/>
          </w:rPr>
          <w:fldChar w:fldCharType="separate"/>
        </w:r>
        <w:r w:rsidRPr="002228E0">
          <w:rPr>
            <w:noProof/>
            <w:webHidden/>
          </w:rPr>
          <w:t>43</w:t>
        </w:r>
        <w:r w:rsidRPr="002228E0">
          <w:rPr>
            <w:noProof/>
            <w:webHidden/>
          </w:rPr>
          <w:fldChar w:fldCharType="end"/>
        </w:r>
      </w:hyperlink>
    </w:p>
    <w:p w14:paraId="5BB4D5D0" w14:textId="2D8E6AAD" w:rsidR="00A25F55" w:rsidRPr="002228E0" w:rsidRDefault="00A25F55">
      <w:pPr>
        <w:pStyle w:val="Verzeichnis1"/>
        <w:tabs>
          <w:tab w:val="left" w:pos="403"/>
          <w:tab w:val="right" w:leader="dot" w:pos="10455"/>
        </w:tabs>
        <w:rPr>
          <w:rFonts w:asciiTheme="minorHAnsi" w:eastAsiaTheme="minorEastAsia" w:hAnsiTheme="minorHAnsi" w:cstheme="minorBidi"/>
          <w:bCs w:val="0"/>
          <w:noProof/>
          <w:color w:val="auto"/>
          <w:sz w:val="22"/>
          <w:lang w:eastAsia="zh-CN"/>
        </w:rPr>
      </w:pPr>
      <w:hyperlink w:anchor="_Toc62644210" w:history="1">
        <w:r w:rsidRPr="002228E0">
          <w:rPr>
            <w:rStyle w:val="Hyperlink"/>
            <w:noProof/>
            <w14:scene3d>
              <w14:camera w14:prst="orthographicFront"/>
              <w14:lightRig w14:rig="threePt" w14:dir="t">
                <w14:rot w14:lat="0" w14:lon="0" w14:rev="0"/>
              </w14:lightRig>
            </w14:scene3d>
          </w:rPr>
          <w:t>9.</w:t>
        </w:r>
        <w:r w:rsidRPr="002228E0">
          <w:rPr>
            <w:rFonts w:asciiTheme="minorHAnsi" w:eastAsiaTheme="minorEastAsia" w:hAnsiTheme="minorHAnsi" w:cstheme="minorBidi"/>
            <w:bCs w:val="0"/>
            <w:noProof/>
            <w:color w:val="auto"/>
            <w:sz w:val="22"/>
            <w:lang w:eastAsia="zh-CN"/>
          </w:rPr>
          <w:tab/>
        </w:r>
        <w:r w:rsidRPr="002228E0">
          <w:rPr>
            <w:rStyle w:val="Hyperlink"/>
            <w:noProof/>
          </w:rPr>
          <w:t>Delta T-related functions</w:t>
        </w:r>
        <w:r w:rsidRPr="002228E0">
          <w:rPr>
            <w:noProof/>
            <w:webHidden/>
          </w:rPr>
          <w:tab/>
        </w:r>
        <w:r w:rsidRPr="002228E0">
          <w:rPr>
            <w:noProof/>
            <w:webHidden/>
          </w:rPr>
          <w:fldChar w:fldCharType="begin"/>
        </w:r>
        <w:r w:rsidRPr="002228E0">
          <w:rPr>
            <w:noProof/>
            <w:webHidden/>
          </w:rPr>
          <w:instrText xml:space="preserve"> PAGEREF _Toc62644210 \h </w:instrText>
        </w:r>
        <w:r w:rsidRPr="002228E0">
          <w:rPr>
            <w:noProof/>
            <w:webHidden/>
          </w:rPr>
        </w:r>
        <w:r w:rsidRPr="002228E0">
          <w:rPr>
            <w:noProof/>
            <w:webHidden/>
          </w:rPr>
          <w:fldChar w:fldCharType="separate"/>
        </w:r>
        <w:r w:rsidRPr="002228E0">
          <w:rPr>
            <w:noProof/>
            <w:webHidden/>
          </w:rPr>
          <w:t>44</w:t>
        </w:r>
        <w:r w:rsidRPr="002228E0">
          <w:rPr>
            <w:noProof/>
            <w:webHidden/>
          </w:rPr>
          <w:fldChar w:fldCharType="end"/>
        </w:r>
      </w:hyperlink>
    </w:p>
    <w:p w14:paraId="437B86B2" w14:textId="385E1D7D" w:rsidR="00A25F55" w:rsidRPr="002228E0" w:rsidRDefault="00A25F55">
      <w:pPr>
        <w:pStyle w:val="Verzeichnis2"/>
        <w:tabs>
          <w:tab w:val="left" w:pos="800"/>
          <w:tab w:val="right" w:leader="dot" w:pos="10455"/>
        </w:tabs>
        <w:rPr>
          <w:rFonts w:asciiTheme="minorHAnsi" w:eastAsiaTheme="minorEastAsia" w:hAnsiTheme="minorHAnsi" w:cstheme="minorBidi"/>
          <w:bCs w:val="0"/>
          <w:noProof/>
          <w:color w:val="auto"/>
          <w:sz w:val="22"/>
          <w:lang w:eastAsia="zh-CN"/>
        </w:rPr>
      </w:pPr>
      <w:hyperlink w:anchor="_Toc62644211" w:history="1">
        <w:r w:rsidRPr="002228E0">
          <w:rPr>
            <w:rStyle w:val="Hyperlink"/>
            <w:noProof/>
          </w:rPr>
          <w:t>9.1.</w:t>
        </w:r>
        <w:r w:rsidRPr="002228E0">
          <w:rPr>
            <w:rFonts w:asciiTheme="minorHAnsi" w:eastAsiaTheme="minorEastAsia" w:hAnsiTheme="minorHAnsi" w:cstheme="minorBidi"/>
            <w:bCs w:val="0"/>
            <w:noProof/>
            <w:color w:val="auto"/>
            <w:sz w:val="22"/>
            <w:lang w:eastAsia="zh-CN"/>
          </w:rPr>
          <w:tab/>
        </w:r>
        <w:r w:rsidRPr="002228E0">
          <w:rPr>
            <w:rStyle w:val="Hyperlink"/>
            <w:noProof/>
          </w:rPr>
          <w:t>swe_deltat_ex()</w:t>
        </w:r>
        <w:r w:rsidRPr="002228E0">
          <w:rPr>
            <w:noProof/>
            <w:webHidden/>
          </w:rPr>
          <w:tab/>
        </w:r>
        <w:r w:rsidRPr="002228E0">
          <w:rPr>
            <w:noProof/>
            <w:webHidden/>
          </w:rPr>
          <w:fldChar w:fldCharType="begin"/>
        </w:r>
        <w:r w:rsidRPr="002228E0">
          <w:rPr>
            <w:noProof/>
            <w:webHidden/>
          </w:rPr>
          <w:instrText xml:space="preserve"> PAGEREF _Toc62644211 \h </w:instrText>
        </w:r>
        <w:r w:rsidRPr="002228E0">
          <w:rPr>
            <w:noProof/>
            <w:webHidden/>
          </w:rPr>
        </w:r>
        <w:r w:rsidRPr="002228E0">
          <w:rPr>
            <w:noProof/>
            <w:webHidden/>
          </w:rPr>
          <w:fldChar w:fldCharType="separate"/>
        </w:r>
        <w:r w:rsidRPr="002228E0">
          <w:rPr>
            <w:noProof/>
            <w:webHidden/>
          </w:rPr>
          <w:t>44</w:t>
        </w:r>
        <w:r w:rsidRPr="002228E0">
          <w:rPr>
            <w:noProof/>
            <w:webHidden/>
          </w:rPr>
          <w:fldChar w:fldCharType="end"/>
        </w:r>
      </w:hyperlink>
    </w:p>
    <w:p w14:paraId="74EB3759" w14:textId="0731C0F5" w:rsidR="00A25F55" w:rsidRPr="002228E0" w:rsidRDefault="00A25F55">
      <w:pPr>
        <w:pStyle w:val="Verzeichnis2"/>
        <w:tabs>
          <w:tab w:val="left" w:pos="800"/>
          <w:tab w:val="right" w:leader="dot" w:pos="10455"/>
        </w:tabs>
        <w:rPr>
          <w:rFonts w:asciiTheme="minorHAnsi" w:eastAsiaTheme="minorEastAsia" w:hAnsiTheme="minorHAnsi" w:cstheme="minorBidi"/>
          <w:bCs w:val="0"/>
          <w:noProof/>
          <w:color w:val="auto"/>
          <w:sz w:val="22"/>
          <w:lang w:eastAsia="zh-CN"/>
        </w:rPr>
      </w:pPr>
      <w:hyperlink w:anchor="_Toc62644212" w:history="1">
        <w:r w:rsidRPr="002228E0">
          <w:rPr>
            <w:rStyle w:val="Hyperlink"/>
            <w:noProof/>
          </w:rPr>
          <w:t>9.2.</w:t>
        </w:r>
        <w:r w:rsidRPr="002228E0">
          <w:rPr>
            <w:rFonts w:asciiTheme="minorHAnsi" w:eastAsiaTheme="minorEastAsia" w:hAnsiTheme="minorHAnsi" w:cstheme="minorBidi"/>
            <w:bCs w:val="0"/>
            <w:noProof/>
            <w:color w:val="auto"/>
            <w:sz w:val="22"/>
            <w:lang w:eastAsia="zh-CN"/>
          </w:rPr>
          <w:tab/>
        </w:r>
        <w:r w:rsidRPr="002228E0">
          <w:rPr>
            <w:rStyle w:val="Hyperlink"/>
            <w:noProof/>
          </w:rPr>
          <w:t>swe_deltat()</w:t>
        </w:r>
        <w:r w:rsidRPr="002228E0">
          <w:rPr>
            <w:noProof/>
            <w:webHidden/>
          </w:rPr>
          <w:tab/>
        </w:r>
        <w:r w:rsidRPr="002228E0">
          <w:rPr>
            <w:noProof/>
            <w:webHidden/>
          </w:rPr>
          <w:fldChar w:fldCharType="begin"/>
        </w:r>
        <w:r w:rsidRPr="002228E0">
          <w:rPr>
            <w:noProof/>
            <w:webHidden/>
          </w:rPr>
          <w:instrText xml:space="preserve"> PAGEREF _Toc62644212 \h </w:instrText>
        </w:r>
        <w:r w:rsidRPr="002228E0">
          <w:rPr>
            <w:noProof/>
            <w:webHidden/>
          </w:rPr>
        </w:r>
        <w:r w:rsidRPr="002228E0">
          <w:rPr>
            <w:noProof/>
            <w:webHidden/>
          </w:rPr>
          <w:fldChar w:fldCharType="separate"/>
        </w:r>
        <w:r w:rsidRPr="002228E0">
          <w:rPr>
            <w:noProof/>
            <w:webHidden/>
          </w:rPr>
          <w:t>45</w:t>
        </w:r>
        <w:r w:rsidRPr="002228E0">
          <w:rPr>
            <w:noProof/>
            <w:webHidden/>
          </w:rPr>
          <w:fldChar w:fldCharType="end"/>
        </w:r>
      </w:hyperlink>
    </w:p>
    <w:p w14:paraId="7EB7459E" w14:textId="74D7A8BF" w:rsidR="00A25F55" w:rsidRPr="002228E0" w:rsidRDefault="00A25F55">
      <w:pPr>
        <w:pStyle w:val="Verzeichnis2"/>
        <w:tabs>
          <w:tab w:val="left" w:pos="800"/>
          <w:tab w:val="right" w:leader="dot" w:pos="10455"/>
        </w:tabs>
        <w:rPr>
          <w:rFonts w:asciiTheme="minorHAnsi" w:eastAsiaTheme="minorEastAsia" w:hAnsiTheme="minorHAnsi" w:cstheme="minorBidi"/>
          <w:bCs w:val="0"/>
          <w:noProof/>
          <w:color w:val="auto"/>
          <w:sz w:val="22"/>
          <w:lang w:eastAsia="zh-CN"/>
        </w:rPr>
      </w:pPr>
      <w:hyperlink w:anchor="_Toc62644213" w:history="1">
        <w:r w:rsidRPr="002228E0">
          <w:rPr>
            <w:rStyle w:val="Hyperlink"/>
            <w:noProof/>
          </w:rPr>
          <w:t>9.3.</w:t>
        </w:r>
        <w:r w:rsidRPr="002228E0">
          <w:rPr>
            <w:rFonts w:asciiTheme="minorHAnsi" w:eastAsiaTheme="minorEastAsia" w:hAnsiTheme="minorHAnsi" w:cstheme="minorBidi"/>
            <w:bCs w:val="0"/>
            <w:noProof/>
            <w:color w:val="auto"/>
            <w:sz w:val="22"/>
            <w:lang w:eastAsia="zh-CN"/>
          </w:rPr>
          <w:tab/>
        </w:r>
        <w:r w:rsidRPr="002228E0">
          <w:rPr>
            <w:rStyle w:val="Hyperlink"/>
            <w:noProof/>
          </w:rPr>
          <w:t>swe_set_tid_acc(), swe_get_tid_acc()</w:t>
        </w:r>
        <w:r w:rsidRPr="002228E0">
          <w:rPr>
            <w:noProof/>
            <w:webHidden/>
          </w:rPr>
          <w:tab/>
        </w:r>
        <w:r w:rsidRPr="002228E0">
          <w:rPr>
            <w:noProof/>
            <w:webHidden/>
          </w:rPr>
          <w:fldChar w:fldCharType="begin"/>
        </w:r>
        <w:r w:rsidRPr="002228E0">
          <w:rPr>
            <w:noProof/>
            <w:webHidden/>
          </w:rPr>
          <w:instrText xml:space="preserve"> PAGEREF _Toc62644213 \h </w:instrText>
        </w:r>
        <w:r w:rsidRPr="002228E0">
          <w:rPr>
            <w:noProof/>
            <w:webHidden/>
          </w:rPr>
        </w:r>
        <w:r w:rsidRPr="002228E0">
          <w:rPr>
            <w:noProof/>
            <w:webHidden/>
          </w:rPr>
          <w:fldChar w:fldCharType="separate"/>
        </w:r>
        <w:r w:rsidRPr="002228E0">
          <w:rPr>
            <w:noProof/>
            <w:webHidden/>
          </w:rPr>
          <w:t>45</w:t>
        </w:r>
        <w:r w:rsidRPr="002228E0">
          <w:rPr>
            <w:noProof/>
            <w:webHidden/>
          </w:rPr>
          <w:fldChar w:fldCharType="end"/>
        </w:r>
      </w:hyperlink>
    </w:p>
    <w:p w14:paraId="57F6BB01" w14:textId="71993039" w:rsidR="00A25F55" w:rsidRPr="002228E0" w:rsidRDefault="00A25F55">
      <w:pPr>
        <w:pStyle w:val="Verzeichnis2"/>
        <w:tabs>
          <w:tab w:val="left" w:pos="800"/>
          <w:tab w:val="right" w:leader="dot" w:pos="10455"/>
        </w:tabs>
        <w:rPr>
          <w:rFonts w:asciiTheme="minorHAnsi" w:eastAsiaTheme="minorEastAsia" w:hAnsiTheme="minorHAnsi" w:cstheme="minorBidi"/>
          <w:bCs w:val="0"/>
          <w:noProof/>
          <w:color w:val="auto"/>
          <w:sz w:val="22"/>
          <w:lang w:eastAsia="zh-CN"/>
        </w:rPr>
      </w:pPr>
      <w:hyperlink w:anchor="_Toc62644214" w:history="1">
        <w:r w:rsidRPr="002228E0">
          <w:rPr>
            <w:rStyle w:val="Hyperlink"/>
            <w:noProof/>
          </w:rPr>
          <w:t>9.4.</w:t>
        </w:r>
        <w:r w:rsidRPr="002228E0">
          <w:rPr>
            <w:rFonts w:asciiTheme="minorHAnsi" w:eastAsiaTheme="minorEastAsia" w:hAnsiTheme="minorHAnsi" w:cstheme="minorBidi"/>
            <w:bCs w:val="0"/>
            <w:noProof/>
            <w:color w:val="auto"/>
            <w:sz w:val="22"/>
            <w:lang w:eastAsia="zh-CN"/>
          </w:rPr>
          <w:tab/>
        </w:r>
        <w:r w:rsidRPr="002228E0">
          <w:rPr>
            <w:rStyle w:val="Hyperlink"/>
            <w:noProof/>
          </w:rPr>
          <w:t>swe_set_delta_t_userdef()</w:t>
        </w:r>
        <w:r w:rsidRPr="002228E0">
          <w:rPr>
            <w:noProof/>
            <w:webHidden/>
          </w:rPr>
          <w:tab/>
        </w:r>
        <w:r w:rsidRPr="002228E0">
          <w:rPr>
            <w:noProof/>
            <w:webHidden/>
          </w:rPr>
          <w:fldChar w:fldCharType="begin"/>
        </w:r>
        <w:r w:rsidRPr="002228E0">
          <w:rPr>
            <w:noProof/>
            <w:webHidden/>
          </w:rPr>
          <w:instrText xml:space="preserve"> PAGEREF _Toc62644214 \h </w:instrText>
        </w:r>
        <w:r w:rsidRPr="002228E0">
          <w:rPr>
            <w:noProof/>
            <w:webHidden/>
          </w:rPr>
        </w:r>
        <w:r w:rsidRPr="002228E0">
          <w:rPr>
            <w:noProof/>
            <w:webHidden/>
          </w:rPr>
          <w:fldChar w:fldCharType="separate"/>
        </w:r>
        <w:r w:rsidRPr="002228E0">
          <w:rPr>
            <w:noProof/>
            <w:webHidden/>
          </w:rPr>
          <w:t>46</w:t>
        </w:r>
        <w:r w:rsidRPr="002228E0">
          <w:rPr>
            <w:noProof/>
            <w:webHidden/>
          </w:rPr>
          <w:fldChar w:fldCharType="end"/>
        </w:r>
      </w:hyperlink>
    </w:p>
    <w:p w14:paraId="2F70F1E7" w14:textId="3C21C664" w:rsidR="00A25F55" w:rsidRPr="002228E0" w:rsidRDefault="00A25F55">
      <w:pPr>
        <w:pStyle w:val="Verzeichnis2"/>
        <w:tabs>
          <w:tab w:val="left" w:pos="800"/>
          <w:tab w:val="right" w:leader="dot" w:pos="10455"/>
        </w:tabs>
        <w:rPr>
          <w:rFonts w:asciiTheme="minorHAnsi" w:eastAsiaTheme="minorEastAsia" w:hAnsiTheme="minorHAnsi" w:cstheme="minorBidi"/>
          <w:bCs w:val="0"/>
          <w:noProof/>
          <w:color w:val="auto"/>
          <w:sz w:val="22"/>
          <w:lang w:eastAsia="zh-CN"/>
        </w:rPr>
      </w:pPr>
      <w:hyperlink w:anchor="_Toc62644215" w:history="1">
        <w:r w:rsidRPr="002228E0">
          <w:rPr>
            <w:rStyle w:val="Hyperlink"/>
            <w:noProof/>
          </w:rPr>
          <w:t>9.5.</w:t>
        </w:r>
        <w:r w:rsidRPr="002228E0">
          <w:rPr>
            <w:rFonts w:asciiTheme="minorHAnsi" w:eastAsiaTheme="minorEastAsia" w:hAnsiTheme="minorHAnsi" w:cstheme="minorBidi"/>
            <w:bCs w:val="0"/>
            <w:noProof/>
            <w:color w:val="auto"/>
            <w:sz w:val="22"/>
            <w:lang w:eastAsia="zh-CN"/>
          </w:rPr>
          <w:tab/>
        </w:r>
        <w:r w:rsidRPr="002228E0">
          <w:rPr>
            <w:rStyle w:val="Hyperlink"/>
            <w:noProof/>
          </w:rPr>
          <w:t>Future updates of Delta T and the file swe_deltat.txt</w:t>
        </w:r>
        <w:r w:rsidRPr="002228E0">
          <w:rPr>
            <w:noProof/>
            <w:webHidden/>
          </w:rPr>
          <w:tab/>
        </w:r>
        <w:r w:rsidRPr="002228E0">
          <w:rPr>
            <w:noProof/>
            <w:webHidden/>
          </w:rPr>
          <w:fldChar w:fldCharType="begin"/>
        </w:r>
        <w:r w:rsidRPr="002228E0">
          <w:rPr>
            <w:noProof/>
            <w:webHidden/>
          </w:rPr>
          <w:instrText xml:space="preserve"> PAGEREF _Toc62644215 \h </w:instrText>
        </w:r>
        <w:r w:rsidRPr="002228E0">
          <w:rPr>
            <w:noProof/>
            <w:webHidden/>
          </w:rPr>
        </w:r>
        <w:r w:rsidRPr="002228E0">
          <w:rPr>
            <w:noProof/>
            <w:webHidden/>
          </w:rPr>
          <w:fldChar w:fldCharType="separate"/>
        </w:r>
        <w:r w:rsidRPr="002228E0">
          <w:rPr>
            <w:noProof/>
            <w:webHidden/>
          </w:rPr>
          <w:t>46</w:t>
        </w:r>
        <w:r w:rsidRPr="002228E0">
          <w:rPr>
            <w:noProof/>
            <w:webHidden/>
          </w:rPr>
          <w:fldChar w:fldCharType="end"/>
        </w:r>
      </w:hyperlink>
    </w:p>
    <w:p w14:paraId="1AFCEAE9" w14:textId="76F1086B" w:rsidR="00A25F55" w:rsidRPr="002228E0" w:rsidRDefault="00A25F55">
      <w:pPr>
        <w:pStyle w:val="Verzeichnis1"/>
        <w:tabs>
          <w:tab w:val="left" w:pos="600"/>
          <w:tab w:val="right" w:leader="dot" w:pos="10455"/>
        </w:tabs>
        <w:rPr>
          <w:rFonts w:asciiTheme="minorHAnsi" w:eastAsiaTheme="minorEastAsia" w:hAnsiTheme="minorHAnsi" w:cstheme="minorBidi"/>
          <w:bCs w:val="0"/>
          <w:noProof/>
          <w:color w:val="auto"/>
          <w:sz w:val="22"/>
          <w:lang w:eastAsia="zh-CN"/>
        </w:rPr>
      </w:pPr>
      <w:hyperlink w:anchor="_Toc62644216" w:history="1">
        <w:r w:rsidRPr="002228E0">
          <w:rPr>
            <w:rStyle w:val="Hyperlink"/>
            <w:noProof/>
            <w14:scene3d>
              <w14:camera w14:prst="orthographicFront"/>
              <w14:lightRig w14:rig="threePt" w14:dir="t">
                <w14:rot w14:lat="0" w14:lon="0" w14:rev="0"/>
              </w14:lightRig>
            </w14:scene3d>
          </w:rPr>
          <w:t>10.</w:t>
        </w:r>
        <w:r w:rsidRPr="002228E0">
          <w:rPr>
            <w:rFonts w:asciiTheme="minorHAnsi" w:eastAsiaTheme="minorEastAsia" w:hAnsiTheme="minorHAnsi" w:cstheme="minorBidi"/>
            <w:bCs w:val="0"/>
            <w:noProof/>
            <w:color w:val="auto"/>
            <w:sz w:val="22"/>
            <w:lang w:eastAsia="zh-CN"/>
          </w:rPr>
          <w:tab/>
        </w:r>
        <w:r w:rsidRPr="002228E0">
          <w:rPr>
            <w:rStyle w:val="Hyperlink"/>
            <w:noProof/>
          </w:rPr>
          <w:t>The function swe_set_topo() for topocentric planet positions</w:t>
        </w:r>
        <w:r w:rsidRPr="002228E0">
          <w:rPr>
            <w:noProof/>
            <w:webHidden/>
          </w:rPr>
          <w:tab/>
        </w:r>
        <w:r w:rsidRPr="002228E0">
          <w:rPr>
            <w:noProof/>
            <w:webHidden/>
          </w:rPr>
          <w:fldChar w:fldCharType="begin"/>
        </w:r>
        <w:r w:rsidRPr="002228E0">
          <w:rPr>
            <w:noProof/>
            <w:webHidden/>
          </w:rPr>
          <w:instrText xml:space="preserve"> PAGEREF _Toc62644216 \h </w:instrText>
        </w:r>
        <w:r w:rsidRPr="002228E0">
          <w:rPr>
            <w:noProof/>
            <w:webHidden/>
          </w:rPr>
        </w:r>
        <w:r w:rsidRPr="002228E0">
          <w:rPr>
            <w:noProof/>
            <w:webHidden/>
          </w:rPr>
          <w:fldChar w:fldCharType="separate"/>
        </w:r>
        <w:r w:rsidRPr="002228E0">
          <w:rPr>
            <w:noProof/>
            <w:webHidden/>
          </w:rPr>
          <w:t>46</w:t>
        </w:r>
        <w:r w:rsidRPr="002228E0">
          <w:rPr>
            <w:noProof/>
            <w:webHidden/>
          </w:rPr>
          <w:fldChar w:fldCharType="end"/>
        </w:r>
      </w:hyperlink>
    </w:p>
    <w:p w14:paraId="73CCA4C3" w14:textId="10028FB5" w:rsidR="00A25F55" w:rsidRPr="002228E0" w:rsidRDefault="00A25F55">
      <w:pPr>
        <w:pStyle w:val="Verzeichnis1"/>
        <w:tabs>
          <w:tab w:val="left" w:pos="600"/>
          <w:tab w:val="right" w:leader="dot" w:pos="10455"/>
        </w:tabs>
        <w:rPr>
          <w:rFonts w:asciiTheme="minorHAnsi" w:eastAsiaTheme="minorEastAsia" w:hAnsiTheme="minorHAnsi" w:cstheme="minorBidi"/>
          <w:bCs w:val="0"/>
          <w:noProof/>
          <w:color w:val="auto"/>
          <w:sz w:val="22"/>
          <w:lang w:eastAsia="zh-CN"/>
        </w:rPr>
      </w:pPr>
      <w:hyperlink w:anchor="_Toc62644217" w:history="1">
        <w:r w:rsidRPr="002228E0">
          <w:rPr>
            <w:rStyle w:val="Hyperlink"/>
            <w:noProof/>
            <w14:scene3d>
              <w14:camera w14:prst="orthographicFront"/>
              <w14:lightRig w14:rig="threePt" w14:dir="t">
                <w14:rot w14:lat="0" w14:lon="0" w14:rev="0"/>
              </w14:lightRig>
            </w14:scene3d>
          </w:rPr>
          <w:t>11.</w:t>
        </w:r>
        <w:r w:rsidRPr="002228E0">
          <w:rPr>
            <w:rFonts w:asciiTheme="minorHAnsi" w:eastAsiaTheme="minorEastAsia" w:hAnsiTheme="minorHAnsi" w:cstheme="minorBidi"/>
            <w:bCs w:val="0"/>
            <w:noProof/>
            <w:color w:val="auto"/>
            <w:sz w:val="22"/>
            <w:lang w:eastAsia="zh-CN"/>
          </w:rPr>
          <w:tab/>
        </w:r>
        <w:r w:rsidRPr="002228E0">
          <w:rPr>
            <w:rStyle w:val="Hyperlink"/>
            <w:noProof/>
          </w:rPr>
          <w:t>Sidereal mode functions</w:t>
        </w:r>
        <w:r w:rsidRPr="002228E0">
          <w:rPr>
            <w:noProof/>
            <w:webHidden/>
          </w:rPr>
          <w:tab/>
        </w:r>
        <w:r w:rsidRPr="002228E0">
          <w:rPr>
            <w:noProof/>
            <w:webHidden/>
          </w:rPr>
          <w:fldChar w:fldCharType="begin"/>
        </w:r>
        <w:r w:rsidRPr="002228E0">
          <w:rPr>
            <w:noProof/>
            <w:webHidden/>
          </w:rPr>
          <w:instrText xml:space="preserve"> PAGEREF _Toc62644217 \h </w:instrText>
        </w:r>
        <w:r w:rsidRPr="002228E0">
          <w:rPr>
            <w:noProof/>
            <w:webHidden/>
          </w:rPr>
        </w:r>
        <w:r w:rsidRPr="002228E0">
          <w:rPr>
            <w:noProof/>
            <w:webHidden/>
          </w:rPr>
          <w:fldChar w:fldCharType="separate"/>
        </w:r>
        <w:r w:rsidRPr="002228E0">
          <w:rPr>
            <w:noProof/>
            <w:webHidden/>
          </w:rPr>
          <w:t>47</w:t>
        </w:r>
        <w:r w:rsidRPr="002228E0">
          <w:rPr>
            <w:noProof/>
            <w:webHidden/>
          </w:rPr>
          <w:fldChar w:fldCharType="end"/>
        </w:r>
      </w:hyperlink>
    </w:p>
    <w:p w14:paraId="0CD9CEEB" w14:textId="0951ED27"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218" w:history="1">
        <w:r w:rsidRPr="002228E0">
          <w:rPr>
            <w:rStyle w:val="Hyperlink"/>
            <w:noProof/>
          </w:rPr>
          <w:t>11.1.</w:t>
        </w:r>
        <w:r w:rsidRPr="002228E0">
          <w:rPr>
            <w:rFonts w:asciiTheme="minorHAnsi" w:eastAsiaTheme="minorEastAsia" w:hAnsiTheme="minorHAnsi" w:cstheme="minorBidi"/>
            <w:bCs w:val="0"/>
            <w:noProof/>
            <w:color w:val="auto"/>
            <w:sz w:val="22"/>
            <w:lang w:eastAsia="zh-CN"/>
          </w:rPr>
          <w:tab/>
        </w:r>
        <w:r w:rsidRPr="002228E0">
          <w:rPr>
            <w:rStyle w:val="Hyperlink"/>
            <w:noProof/>
          </w:rPr>
          <w:t>swe_set_sid_mode()</w:t>
        </w:r>
        <w:r w:rsidRPr="002228E0">
          <w:rPr>
            <w:noProof/>
            <w:webHidden/>
          </w:rPr>
          <w:tab/>
        </w:r>
        <w:r w:rsidRPr="002228E0">
          <w:rPr>
            <w:noProof/>
            <w:webHidden/>
          </w:rPr>
          <w:fldChar w:fldCharType="begin"/>
        </w:r>
        <w:r w:rsidRPr="002228E0">
          <w:rPr>
            <w:noProof/>
            <w:webHidden/>
          </w:rPr>
          <w:instrText xml:space="preserve"> PAGEREF _Toc62644218 \h </w:instrText>
        </w:r>
        <w:r w:rsidRPr="002228E0">
          <w:rPr>
            <w:noProof/>
            <w:webHidden/>
          </w:rPr>
        </w:r>
        <w:r w:rsidRPr="002228E0">
          <w:rPr>
            <w:noProof/>
            <w:webHidden/>
          </w:rPr>
          <w:fldChar w:fldCharType="separate"/>
        </w:r>
        <w:r w:rsidRPr="002228E0">
          <w:rPr>
            <w:noProof/>
            <w:webHidden/>
          </w:rPr>
          <w:t>47</w:t>
        </w:r>
        <w:r w:rsidRPr="002228E0">
          <w:rPr>
            <w:noProof/>
            <w:webHidden/>
          </w:rPr>
          <w:fldChar w:fldCharType="end"/>
        </w:r>
      </w:hyperlink>
    </w:p>
    <w:p w14:paraId="1AE3CD70" w14:textId="502F525D"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219" w:history="1">
        <w:r w:rsidRPr="002228E0">
          <w:rPr>
            <w:rStyle w:val="Hyperlink"/>
            <w:noProof/>
          </w:rPr>
          <w:t>11.2.</w:t>
        </w:r>
        <w:r w:rsidRPr="002228E0">
          <w:rPr>
            <w:rFonts w:asciiTheme="minorHAnsi" w:eastAsiaTheme="minorEastAsia" w:hAnsiTheme="minorHAnsi" w:cstheme="minorBidi"/>
            <w:bCs w:val="0"/>
            <w:noProof/>
            <w:color w:val="auto"/>
            <w:sz w:val="22"/>
            <w:lang w:eastAsia="zh-CN"/>
          </w:rPr>
          <w:tab/>
        </w:r>
        <w:r w:rsidRPr="002228E0">
          <w:rPr>
            <w:rStyle w:val="Hyperlink"/>
            <w:noProof/>
          </w:rPr>
          <w:t>swe_get_ayanamsa_ex_ut(), swe_get_ayanamsa_ex(), swe_get_ayanamsa() and swe_get_ayanamsa_ut()</w:t>
        </w:r>
        <w:r w:rsidRPr="002228E0">
          <w:rPr>
            <w:noProof/>
            <w:webHidden/>
          </w:rPr>
          <w:tab/>
        </w:r>
        <w:r w:rsidRPr="002228E0">
          <w:rPr>
            <w:noProof/>
            <w:webHidden/>
          </w:rPr>
          <w:fldChar w:fldCharType="begin"/>
        </w:r>
        <w:r w:rsidRPr="002228E0">
          <w:rPr>
            <w:noProof/>
            <w:webHidden/>
          </w:rPr>
          <w:instrText xml:space="preserve"> PAGEREF _Toc62644219 \h </w:instrText>
        </w:r>
        <w:r w:rsidRPr="002228E0">
          <w:rPr>
            <w:noProof/>
            <w:webHidden/>
          </w:rPr>
        </w:r>
        <w:r w:rsidRPr="002228E0">
          <w:rPr>
            <w:noProof/>
            <w:webHidden/>
          </w:rPr>
          <w:fldChar w:fldCharType="separate"/>
        </w:r>
        <w:r w:rsidRPr="002228E0">
          <w:rPr>
            <w:noProof/>
            <w:webHidden/>
          </w:rPr>
          <w:t>50</w:t>
        </w:r>
        <w:r w:rsidRPr="002228E0">
          <w:rPr>
            <w:noProof/>
            <w:webHidden/>
          </w:rPr>
          <w:fldChar w:fldCharType="end"/>
        </w:r>
      </w:hyperlink>
    </w:p>
    <w:p w14:paraId="304D00C7" w14:textId="03A5ED6D" w:rsidR="00A25F55" w:rsidRPr="002228E0" w:rsidRDefault="00A25F55">
      <w:pPr>
        <w:pStyle w:val="Verzeichnis1"/>
        <w:tabs>
          <w:tab w:val="left" w:pos="600"/>
          <w:tab w:val="right" w:leader="dot" w:pos="10455"/>
        </w:tabs>
        <w:rPr>
          <w:rFonts w:asciiTheme="minorHAnsi" w:eastAsiaTheme="minorEastAsia" w:hAnsiTheme="minorHAnsi" w:cstheme="minorBidi"/>
          <w:bCs w:val="0"/>
          <w:noProof/>
          <w:color w:val="auto"/>
          <w:sz w:val="22"/>
          <w:lang w:eastAsia="zh-CN"/>
        </w:rPr>
      </w:pPr>
      <w:hyperlink w:anchor="_Toc62644220" w:history="1">
        <w:r w:rsidRPr="002228E0">
          <w:rPr>
            <w:rStyle w:val="Hyperlink"/>
            <w:noProof/>
            <w14:scene3d>
              <w14:camera w14:prst="orthographicFront"/>
              <w14:lightRig w14:rig="threePt" w14:dir="t">
                <w14:rot w14:lat="0" w14:lon="0" w14:rev="0"/>
              </w14:lightRig>
            </w14:scene3d>
          </w:rPr>
          <w:t>12.</w:t>
        </w:r>
        <w:r w:rsidRPr="002228E0">
          <w:rPr>
            <w:rFonts w:asciiTheme="minorHAnsi" w:eastAsiaTheme="minorEastAsia" w:hAnsiTheme="minorHAnsi" w:cstheme="minorBidi"/>
            <w:bCs w:val="0"/>
            <w:noProof/>
            <w:color w:val="auto"/>
            <w:sz w:val="22"/>
            <w:lang w:eastAsia="zh-CN"/>
          </w:rPr>
          <w:tab/>
        </w:r>
        <w:r w:rsidRPr="002228E0">
          <w:rPr>
            <w:rStyle w:val="Hyperlink"/>
            <w:noProof/>
          </w:rPr>
          <w:t>The Ephemeris file related functions (moved to 2.)</w:t>
        </w:r>
        <w:r w:rsidRPr="002228E0">
          <w:rPr>
            <w:noProof/>
            <w:webHidden/>
          </w:rPr>
          <w:tab/>
        </w:r>
        <w:r w:rsidRPr="002228E0">
          <w:rPr>
            <w:noProof/>
            <w:webHidden/>
          </w:rPr>
          <w:fldChar w:fldCharType="begin"/>
        </w:r>
        <w:r w:rsidRPr="002228E0">
          <w:rPr>
            <w:noProof/>
            <w:webHidden/>
          </w:rPr>
          <w:instrText xml:space="preserve"> PAGEREF _Toc62644220 \h </w:instrText>
        </w:r>
        <w:r w:rsidRPr="002228E0">
          <w:rPr>
            <w:noProof/>
            <w:webHidden/>
          </w:rPr>
        </w:r>
        <w:r w:rsidRPr="002228E0">
          <w:rPr>
            <w:noProof/>
            <w:webHidden/>
          </w:rPr>
          <w:fldChar w:fldCharType="separate"/>
        </w:r>
        <w:r w:rsidRPr="002228E0">
          <w:rPr>
            <w:noProof/>
            <w:webHidden/>
          </w:rPr>
          <w:t>51</w:t>
        </w:r>
        <w:r w:rsidRPr="002228E0">
          <w:rPr>
            <w:noProof/>
            <w:webHidden/>
          </w:rPr>
          <w:fldChar w:fldCharType="end"/>
        </w:r>
      </w:hyperlink>
    </w:p>
    <w:p w14:paraId="1523A9E3" w14:textId="73DEA852" w:rsidR="00A25F55" w:rsidRPr="002228E0" w:rsidRDefault="00A25F55">
      <w:pPr>
        <w:pStyle w:val="Verzeichnis1"/>
        <w:tabs>
          <w:tab w:val="left" w:pos="600"/>
          <w:tab w:val="right" w:leader="dot" w:pos="10455"/>
        </w:tabs>
        <w:rPr>
          <w:rFonts w:asciiTheme="minorHAnsi" w:eastAsiaTheme="minorEastAsia" w:hAnsiTheme="minorHAnsi" w:cstheme="minorBidi"/>
          <w:bCs w:val="0"/>
          <w:noProof/>
          <w:color w:val="auto"/>
          <w:sz w:val="22"/>
          <w:lang w:eastAsia="zh-CN"/>
        </w:rPr>
      </w:pPr>
      <w:hyperlink w:anchor="_Toc62644221" w:history="1">
        <w:r w:rsidRPr="002228E0">
          <w:rPr>
            <w:rStyle w:val="Hyperlink"/>
            <w:noProof/>
            <w14:scene3d>
              <w14:camera w14:prst="orthographicFront"/>
              <w14:lightRig w14:rig="threePt" w14:dir="t">
                <w14:rot w14:lat="0" w14:lon="0" w14:rev="0"/>
              </w14:lightRig>
            </w14:scene3d>
          </w:rPr>
          <w:t>13.</w:t>
        </w:r>
        <w:r w:rsidRPr="002228E0">
          <w:rPr>
            <w:rFonts w:asciiTheme="minorHAnsi" w:eastAsiaTheme="minorEastAsia" w:hAnsiTheme="minorHAnsi" w:cstheme="minorBidi"/>
            <w:bCs w:val="0"/>
            <w:noProof/>
            <w:color w:val="auto"/>
            <w:sz w:val="22"/>
            <w:lang w:eastAsia="zh-CN"/>
          </w:rPr>
          <w:tab/>
        </w:r>
        <w:r w:rsidRPr="002228E0">
          <w:rPr>
            <w:rStyle w:val="Hyperlink"/>
            <w:noProof/>
          </w:rPr>
          <w:t>The sign of geographical longitudes in Swisseph functions</w:t>
        </w:r>
        <w:r w:rsidRPr="002228E0">
          <w:rPr>
            <w:noProof/>
            <w:webHidden/>
          </w:rPr>
          <w:tab/>
        </w:r>
        <w:r w:rsidRPr="002228E0">
          <w:rPr>
            <w:noProof/>
            <w:webHidden/>
          </w:rPr>
          <w:fldChar w:fldCharType="begin"/>
        </w:r>
        <w:r w:rsidRPr="002228E0">
          <w:rPr>
            <w:noProof/>
            <w:webHidden/>
          </w:rPr>
          <w:instrText xml:space="preserve"> PAGEREF _Toc62644221 \h </w:instrText>
        </w:r>
        <w:r w:rsidRPr="002228E0">
          <w:rPr>
            <w:noProof/>
            <w:webHidden/>
          </w:rPr>
        </w:r>
        <w:r w:rsidRPr="002228E0">
          <w:rPr>
            <w:noProof/>
            <w:webHidden/>
          </w:rPr>
          <w:fldChar w:fldCharType="separate"/>
        </w:r>
        <w:r w:rsidRPr="002228E0">
          <w:rPr>
            <w:noProof/>
            <w:webHidden/>
          </w:rPr>
          <w:t>52</w:t>
        </w:r>
        <w:r w:rsidRPr="002228E0">
          <w:rPr>
            <w:noProof/>
            <w:webHidden/>
          </w:rPr>
          <w:fldChar w:fldCharType="end"/>
        </w:r>
      </w:hyperlink>
    </w:p>
    <w:p w14:paraId="143929E8" w14:textId="68AAA817"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222" w:history="1">
        <w:r w:rsidRPr="002228E0">
          <w:rPr>
            <w:rStyle w:val="Hyperlink"/>
            <w:noProof/>
          </w:rPr>
          <w:t>13.1.</w:t>
        </w:r>
        <w:r w:rsidRPr="002228E0">
          <w:rPr>
            <w:rFonts w:asciiTheme="minorHAnsi" w:eastAsiaTheme="minorEastAsia" w:hAnsiTheme="minorHAnsi" w:cstheme="minorBidi"/>
            <w:bCs w:val="0"/>
            <w:noProof/>
            <w:color w:val="auto"/>
            <w:sz w:val="22"/>
            <w:lang w:eastAsia="zh-CN"/>
          </w:rPr>
          <w:tab/>
        </w:r>
        <w:r w:rsidRPr="002228E0">
          <w:rPr>
            <w:rStyle w:val="Hyperlink"/>
            <w:noProof/>
          </w:rPr>
          <w:t>Geographic versus geocentric latitude</w:t>
        </w:r>
        <w:r w:rsidRPr="002228E0">
          <w:rPr>
            <w:noProof/>
            <w:webHidden/>
          </w:rPr>
          <w:tab/>
        </w:r>
        <w:r w:rsidRPr="002228E0">
          <w:rPr>
            <w:noProof/>
            <w:webHidden/>
          </w:rPr>
          <w:fldChar w:fldCharType="begin"/>
        </w:r>
        <w:r w:rsidRPr="002228E0">
          <w:rPr>
            <w:noProof/>
            <w:webHidden/>
          </w:rPr>
          <w:instrText xml:space="preserve"> PAGEREF _Toc62644222 \h </w:instrText>
        </w:r>
        <w:r w:rsidRPr="002228E0">
          <w:rPr>
            <w:noProof/>
            <w:webHidden/>
          </w:rPr>
        </w:r>
        <w:r w:rsidRPr="002228E0">
          <w:rPr>
            <w:noProof/>
            <w:webHidden/>
          </w:rPr>
          <w:fldChar w:fldCharType="separate"/>
        </w:r>
        <w:r w:rsidRPr="002228E0">
          <w:rPr>
            <w:noProof/>
            <w:webHidden/>
          </w:rPr>
          <w:t>52</w:t>
        </w:r>
        <w:r w:rsidRPr="002228E0">
          <w:rPr>
            <w:noProof/>
            <w:webHidden/>
          </w:rPr>
          <w:fldChar w:fldCharType="end"/>
        </w:r>
      </w:hyperlink>
    </w:p>
    <w:p w14:paraId="700964D9" w14:textId="60FFE04E" w:rsidR="00A25F55" w:rsidRPr="002228E0" w:rsidRDefault="00A25F55">
      <w:pPr>
        <w:pStyle w:val="Verzeichnis1"/>
        <w:tabs>
          <w:tab w:val="left" w:pos="600"/>
          <w:tab w:val="right" w:leader="dot" w:pos="10455"/>
        </w:tabs>
        <w:rPr>
          <w:rFonts w:asciiTheme="minorHAnsi" w:eastAsiaTheme="minorEastAsia" w:hAnsiTheme="minorHAnsi" w:cstheme="minorBidi"/>
          <w:bCs w:val="0"/>
          <w:noProof/>
          <w:color w:val="auto"/>
          <w:sz w:val="22"/>
          <w:lang w:eastAsia="zh-CN"/>
        </w:rPr>
      </w:pPr>
      <w:hyperlink w:anchor="_Toc62644223" w:history="1">
        <w:r w:rsidRPr="002228E0">
          <w:rPr>
            <w:rStyle w:val="Hyperlink"/>
            <w:noProof/>
            <w14:scene3d>
              <w14:camera w14:prst="orthographicFront"/>
              <w14:lightRig w14:rig="threePt" w14:dir="t">
                <w14:rot w14:lat="0" w14:lon="0" w14:rev="0"/>
              </w14:lightRig>
            </w14:scene3d>
          </w:rPr>
          <w:t>14.</w:t>
        </w:r>
        <w:r w:rsidRPr="002228E0">
          <w:rPr>
            <w:rFonts w:asciiTheme="minorHAnsi" w:eastAsiaTheme="minorEastAsia" w:hAnsiTheme="minorHAnsi" w:cstheme="minorBidi"/>
            <w:bCs w:val="0"/>
            <w:noProof/>
            <w:color w:val="auto"/>
            <w:sz w:val="22"/>
            <w:lang w:eastAsia="zh-CN"/>
          </w:rPr>
          <w:tab/>
        </w:r>
        <w:r w:rsidRPr="002228E0">
          <w:rPr>
            <w:rStyle w:val="Hyperlink"/>
            <w:noProof/>
          </w:rPr>
          <w:t>House cusp calculation</w:t>
        </w:r>
        <w:r w:rsidRPr="002228E0">
          <w:rPr>
            <w:noProof/>
            <w:webHidden/>
          </w:rPr>
          <w:tab/>
        </w:r>
        <w:r w:rsidRPr="002228E0">
          <w:rPr>
            <w:noProof/>
            <w:webHidden/>
          </w:rPr>
          <w:fldChar w:fldCharType="begin"/>
        </w:r>
        <w:r w:rsidRPr="002228E0">
          <w:rPr>
            <w:noProof/>
            <w:webHidden/>
          </w:rPr>
          <w:instrText xml:space="preserve"> PAGEREF _Toc62644223 \h </w:instrText>
        </w:r>
        <w:r w:rsidRPr="002228E0">
          <w:rPr>
            <w:noProof/>
            <w:webHidden/>
          </w:rPr>
        </w:r>
        <w:r w:rsidRPr="002228E0">
          <w:rPr>
            <w:noProof/>
            <w:webHidden/>
          </w:rPr>
          <w:fldChar w:fldCharType="separate"/>
        </w:r>
        <w:r w:rsidRPr="002228E0">
          <w:rPr>
            <w:noProof/>
            <w:webHidden/>
          </w:rPr>
          <w:t>52</w:t>
        </w:r>
        <w:r w:rsidRPr="002228E0">
          <w:rPr>
            <w:noProof/>
            <w:webHidden/>
          </w:rPr>
          <w:fldChar w:fldCharType="end"/>
        </w:r>
      </w:hyperlink>
    </w:p>
    <w:p w14:paraId="336EC22F" w14:textId="4D2D1F11"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224" w:history="1">
        <w:r w:rsidRPr="002228E0">
          <w:rPr>
            <w:rStyle w:val="Hyperlink"/>
            <w:noProof/>
          </w:rPr>
          <w:t>14.1.</w:t>
        </w:r>
        <w:r w:rsidRPr="002228E0">
          <w:rPr>
            <w:rFonts w:asciiTheme="minorHAnsi" w:eastAsiaTheme="minorEastAsia" w:hAnsiTheme="minorHAnsi" w:cstheme="minorBidi"/>
            <w:bCs w:val="0"/>
            <w:noProof/>
            <w:color w:val="auto"/>
            <w:sz w:val="22"/>
            <w:lang w:eastAsia="zh-CN"/>
          </w:rPr>
          <w:tab/>
        </w:r>
        <w:r w:rsidRPr="002228E0">
          <w:rPr>
            <w:rStyle w:val="Hyperlink"/>
            <w:noProof/>
          </w:rPr>
          <w:t>swe_house_name()</w:t>
        </w:r>
        <w:r w:rsidRPr="002228E0">
          <w:rPr>
            <w:noProof/>
            <w:webHidden/>
          </w:rPr>
          <w:tab/>
        </w:r>
        <w:r w:rsidRPr="002228E0">
          <w:rPr>
            <w:noProof/>
            <w:webHidden/>
          </w:rPr>
          <w:fldChar w:fldCharType="begin"/>
        </w:r>
        <w:r w:rsidRPr="002228E0">
          <w:rPr>
            <w:noProof/>
            <w:webHidden/>
          </w:rPr>
          <w:instrText xml:space="preserve"> PAGEREF _Toc62644224 \h </w:instrText>
        </w:r>
        <w:r w:rsidRPr="002228E0">
          <w:rPr>
            <w:noProof/>
            <w:webHidden/>
          </w:rPr>
        </w:r>
        <w:r w:rsidRPr="002228E0">
          <w:rPr>
            <w:noProof/>
            <w:webHidden/>
          </w:rPr>
          <w:fldChar w:fldCharType="separate"/>
        </w:r>
        <w:r w:rsidRPr="002228E0">
          <w:rPr>
            <w:noProof/>
            <w:webHidden/>
          </w:rPr>
          <w:t>52</w:t>
        </w:r>
        <w:r w:rsidRPr="002228E0">
          <w:rPr>
            <w:noProof/>
            <w:webHidden/>
          </w:rPr>
          <w:fldChar w:fldCharType="end"/>
        </w:r>
      </w:hyperlink>
    </w:p>
    <w:p w14:paraId="3B1C4789" w14:textId="402B665F"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225" w:history="1">
        <w:r w:rsidRPr="002228E0">
          <w:rPr>
            <w:rStyle w:val="Hyperlink"/>
            <w:noProof/>
          </w:rPr>
          <w:t>14.2.</w:t>
        </w:r>
        <w:r w:rsidRPr="002228E0">
          <w:rPr>
            <w:rFonts w:asciiTheme="minorHAnsi" w:eastAsiaTheme="minorEastAsia" w:hAnsiTheme="minorHAnsi" w:cstheme="minorBidi"/>
            <w:bCs w:val="0"/>
            <w:noProof/>
            <w:color w:val="auto"/>
            <w:sz w:val="22"/>
            <w:lang w:eastAsia="zh-CN"/>
          </w:rPr>
          <w:tab/>
        </w:r>
        <w:r w:rsidRPr="002228E0">
          <w:rPr>
            <w:rStyle w:val="Hyperlink"/>
            <w:noProof/>
          </w:rPr>
          <w:t>swe_houses()</w:t>
        </w:r>
        <w:r w:rsidRPr="002228E0">
          <w:rPr>
            <w:noProof/>
            <w:webHidden/>
          </w:rPr>
          <w:tab/>
        </w:r>
        <w:r w:rsidRPr="002228E0">
          <w:rPr>
            <w:noProof/>
            <w:webHidden/>
          </w:rPr>
          <w:fldChar w:fldCharType="begin"/>
        </w:r>
        <w:r w:rsidRPr="002228E0">
          <w:rPr>
            <w:noProof/>
            <w:webHidden/>
          </w:rPr>
          <w:instrText xml:space="preserve"> PAGEREF _Toc62644225 \h </w:instrText>
        </w:r>
        <w:r w:rsidRPr="002228E0">
          <w:rPr>
            <w:noProof/>
            <w:webHidden/>
          </w:rPr>
        </w:r>
        <w:r w:rsidRPr="002228E0">
          <w:rPr>
            <w:noProof/>
            <w:webHidden/>
          </w:rPr>
          <w:fldChar w:fldCharType="separate"/>
        </w:r>
        <w:r w:rsidRPr="002228E0">
          <w:rPr>
            <w:noProof/>
            <w:webHidden/>
          </w:rPr>
          <w:t>52</w:t>
        </w:r>
        <w:r w:rsidRPr="002228E0">
          <w:rPr>
            <w:noProof/>
            <w:webHidden/>
          </w:rPr>
          <w:fldChar w:fldCharType="end"/>
        </w:r>
      </w:hyperlink>
    </w:p>
    <w:p w14:paraId="46F13107" w14:textId="7C82C5CD"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226" w:history="1">
        <w:r w:rsidRPr="002228E0">
          <w:rPr>
            <w:rStyle w:val="Hyperlink"/>
            <w:noProof/>
          </w:rPr>
          <w:t>14.3.</w:t>
        </w:r>
        <w:r w:rsidRPr="002228E0">
          <w:rPr>
            <w:rFonts w:asciiTheme="minorHAnsi" w:eastAsiaTheme="minorEastAsia" w:hAnsiTheme="minorHAnsi" w:cstheme="minorBidi"/>
            <w:bCs w:val="0"/>
            <w:noProof/>
            <w:color w:val="auto"/>
            <w:sz w:val="22"/>
            <w:lang w:eastAsia="zh-CN"/>
          </w:rPr>
          <w:tab/>
        </w:r>
        <w:r w:rsidRPr="002228E0">
          <w:rPr>
            <w:rStyle w:val="Hyperlink"/>
            <w:noProof/>
          </w:rPr>
          <w:t>swe_houses_armc() and swe_houses_armc_ex2()</w:t>
        </w:r>
        <w:r w:rsidRPr="002228E0">
          <w:rPr>
            <w:noProof/>
            <w:webHidden/>
          </w:rPr>
          <w:tab/>
        </w:r>
        <w:r w:rsidRPr="002228E0">
          <w:rPr>
            <w:noProof/>
            <w:webHidden/>
          </w:rPr>
          <w:fldChar w:fldCharType="begin"/>
        </w:r>
        <w:r w:rsidRPr="002228E0">
          <w:rPr>
            <w:noProof/>
            <w:webHidden/>
          </w:rPr>
          <w:instrText xml:space="preserve"> PAGEREF _Toc62644226 \h </w:instrText>
        </w:r>
        <w:r w:rsidRPr="002228E0">
          <w:rPr>
            <w:noProof/>
            <w:webHidden/>
          </w:rPr>
        </w:r>
        <w:r w:rsidRPr="002228E0">
          <w:rPr>
            <w:noProof/>
            <w:webHidden/>
          </w:rPr>
          <w:fldChar w:fldCharType="separate"/>
        </w:r>
        <w:r w:rsidRPr="002228E0">
          <w:rPr>
            <w:noProof/>
            <w:webHidden/>
          </w:rPr>
          <w:t>53</w:t>
        </w:r>
        <w:r w:rsidRPr="002228E0">
          <w:rPr>
            <w:noProof/>
            <w:webHidden/>
          </w:rPr>
          <w:fldChar w:fldCharType="end"/>
        </w:r>
      </w:hyperlink>
    </w:p>
    <w:p w14:paraId="2DF2C6B7" w14:textId="3D2369E0"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227" w:history="1">
        <w:r w:rsidRPr="002228E0">
          <w:rPr>
            <w:rStyle w:val="Hyperlink"/>
            <w:noProof/>
          </w:rPr>
          <w:t>14.4.</w:t>
        </w:r>
        <w:r w:rsidRPr="002228E0">
          <w:rPr>
            <w:rFonts w:asciiTheme="minorHAnsi" w:eastAsiaTheme="minorEastAsia" w:hAnsiTheme="minorHAnsi" w:cstheme="minorBidi"/>
            <w:bCs w:val="0"/>
            <w:noProof/>
            <w:color w:val="auto"/>
            <w:sz w:val="22"/>
            <w:lang w:eastAsia="zh-CN"/>
          </w:rPr>
          <w:tab/>
        </w:r>
        <w:r w:rsidRPr="002228E0">
          <w:rPr>
            <w:rStyle w:val="Hyperlink"/>
            <w:noProof/>
          </w:rPr>
          <w:t>swe_houses_ex() and swe_houses_ex2()</w:t>
        </w:r>
        <w:r w:rsidRPr="002228E0">
          <w:rPr>
            <w:noProof/>
            <w:webHidden/>
          </w:rPr>
          <w:tab/>
        </w:r>
        <w:r w:rsidRPr="002228E0">
          <w:rPr>
            <w:noProof/>
            <w:webHidden/>
          </w:rPr>
          <w:fldChar w:fldCharType="begin"/>
        </w:r>
        <w:r w:rsidRPr="002228E0">
          <w:rPr>
            <w:noProof/>
            <w:webHidden/>
          </w:rPr>
          <w:instrText xml:space="preserve"> PAGEREF _Toc62644227 \h </w:instrText>
        </w:r>
        <w:r w:rsidRPr="002228E0">
          <w:rPr>
            <w:noProof/>
            <w:webHidden/>
          </w:rPr>
        </w:r>
        <w:r w:rsidRPr="002228E0">
          <w:rPr>
            <w:noProof/>
            <w:webHidden/>
          </w:rPr>
          <w:fldChar w:fldCharType="separate"/>
        </w:r>
        <w:r w:rsidRPr="002228E0">
          <w:rPr>
            <w:noProof/>
            <w:webHidden/>
          </w:rPr>
          <w:t>53</w:t>
        </w:r>
        <w:r w:rsidRPr="002228E0">
          <w:rPr>
            <w:noProof/>
            <w:webHidden/>
          </w:rPr>
          <w:fldChar w:fldCharType="end"/>
        </w:r>
      </w:hyperlink>
    </w:p>
    <w:p w14:paraId="55BE26E8" w14:textId="5AF581D9" w:rsidR="00A25F55" w:rsidRPr="002228E0" w:rsidRDefault="00A25F55">
      <w:pPr>
        <w:pStyle w:val="Verzeichnis1"/>
        <w:tabs>
          <w:tab w:val="left" w:pos="600"/>
          <w:tab w:val="right" w:leader="dot" w:pos="10455"/>
        </w:tabs>
        <w:rPr>
          <w:rFonts w:asciiTheme="minorHAnsi" w:eastAsiaTheme="minorEastAsia" w:hAnsiTheme="minorHAnsi" w:cstheme="minorBidi"/>
          <w:bCs w:val="0"/>
          <w:noProof/>
          <w:color w:val="auto"/>
          <w:sz w:val="22"/>
          <w:lang w:eastAsia="zh-CN"/>
        </w:rPr>
      </w:pPr>
      <w:hyperlink w:anchor="_Toc62644228" w:history="1">
        <w:r w:rsidRPr="002228E0">
          <w:rPr>
            <w:rStyle w:val="Hyperlink"/>
            <w:noProof/>
            <w14:scene3d>
              <w14:camera w14:prst="orthographicFront"/>
              <w14:lightRig w14:rig="threePt" w14:dir="t">
                <w14:rot w14:lat="0" w14:lon="0" w14:rev="0"/>
              </w14:lightRig>
            </w14:scene3d>
          </w:rPr>
          <w:t>15.</w:t>
        </w:r>
        <w:r w:rsidRPr="002228E0">
          <w:rPr>
            <w:rFonts w:asciiTheme="minorHAnsi" w:eastAsiaTheme="minorEastAsia" w:hAnsiTheme="minorHAnsi" w:cstheme="minorBidi"/>
            <w:bCs w:val="0"/>
            <w:noProof/>
            <w:color w:val="auto"/>
            <w:sz w:val="22"/>
            <w:lang w:eastAsia="zh-CN"/>
          </w:rPr>
          <w:tab/>
        </w:r>
        <w:r w:rsidRPr="002228E0">
          <w:rPr>
            <w:rStyle w:val="Hyperlink"/>
            <w:noProof/>
          </w:rPr>
          <w:t>House position of a planet: swe_house_pos()</w:t>
        </w:r>
        <w:r w:rsidRPr="002228E0">
          <w:rPr>
            <w:noProof/>
            <w:webHidden/>
          </w:rPr>
          <w:tab/>
        </w:r>
        <w:r w:rsidRPr="002228E0">
          <w:rPr>
            <w:noProof/>
            <w:webHidden/>
          </w:rPr>
          <w:fldChar w:fldCharType="begin"/>
        </w:r>
        <w:r w:rsidRPr="002228E0">
          <w:rPr>
            <w:noProof/>
            <w:webHidden/>
          </w:rPr>
          <w:instrText xml:space="preserve"> PAGEREF _Toc62644228 \h </w:instrText>
        </w:r>
        <w:r w:rsidRPr="002228E0">
          <w:rPr>
            <w:noProof/>
            <w:webHidden/>
          </w:rPr>
        </w:r>
        <w:r w:rsidRPr="002228E0">
          <w:rPr>
            <w:noProof/>
            <w:webHidden/>
          </w:rPr>
          <w:fldChar w:fldCharType="separate"/>
        </w:r>
        <w:r w:rsidRPr="002228E0">
          <w:rPr>
            <w:noProof/>
            <w:webHidden/>
          </w:rPr>
          <w:t>56</w:t>
        </w:r>
        <w:r w:rsidRPr="002228E0">
          <w:rPr>
            <w:noProof/>
            <w:webHidden/>
          </w:rPr>
          <w:fldChar w:fldCharType="end"/>
        </w:r>
      </w:hyperlink>
    </w:p>
    <w:p w14:paraId="7AE7769B" w14:textId="2543B13B"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229" w:history="1">
        <w:r w:rsidRPr="002228E0">
          <w:rPr>
            <w:rStyle w:val="Hyperlink"/>
            <w:noProof/>
          </w:rPr>
          <w:t>15.1.</w:t>
        </w:r>
        <w:r w:rsidRPr="002228E0">
          <w:rPr>
            <w:rFonts w:asciiTheme="minorHAnsi" w:eastAsiaTheme="minorEastAsia" w:hAnsiTheme="minorHAnsi" w:cstheme="minorBidi"/>
            <w:bCs w:val="0"/>
            <w:noProof/>
            <w:color w:val="auto"/>
            <w:sz w:val="22"/>
            <w:lang w:eastAsia="zh-CN"/>
          </w:rPr>
          <w:tab/>
        </w:r>
        <w:r w:rsidRPr="002228E0">
          <w:rPr>
            <w:rStyle w:val="Hyperlink"/>
            <w:noProof/>
          </w:rPr>
          <w:t>Calculating the Gauquelin sector position of a planet with swe_house_pos() or swe_gauquelin_sector()</w:t>
        </w:r>
        <w:r w:rsidRPr="002228E0">
          <w:rPr>
            <w:noProof/>
            <w:webHidden/>
          </w:rPr>
          <w:tab/>
        </w:r>
        <w:r w:rsidRPr="002228E0">
          <w:rPr>
            <w:noProof/>
            <w:webHidden/>
          </w:rPr>
          <w:fldChar w:fldCharType="begin"/>
        </w:r>
        <w:r w:rsidRPr="002228E0">
          <w:rPr>
            <w:noProof/>
            <w:webHidden/>
          </w:rPr>
          <w:instrText xml:space="preserve"> PAGEREF _Toc62644229 \h </w:instrText>
        </w:r>
        <w:r w:rsidRPr="002228E0">
          <w:rPr>
            <w:noProof/>
            <w:webHidden/>
          </w:rPr>
        </w:r>
        <w:r w:rsidRPr="002228E0">
          <w:rPr>
            <w:noProof/>
            <w:webHidden/>
          </w:rPr>
          <w:fldChar w:fldCharType="separate"/>
        </w:r>
        <w:r w:rsidRPr="002228E0">
          <w:rPr>
            <w:noProof/>
            <w:webHidden/>
          </w:rPr>
          <w:t>57</w:t>
        </w:r>
        <w:r w:rsidRPr="002228E0">
          <w:rPr>
            <w:noProof/>
            <w:webHidden/>
          </w:rPr>
          <w:fldChar w:fldCharType="end"/>
        </w:r>
      </w:hyperlink>
    </w:p>
    <w:p w14:paraId="1CBE20D5" w14:textId="706E6A83" w:rsidR="00A25F55" w:rsidRPr="002228E0" w:rsidRDefault="00A25F55">
      <w:pPr>
        <w:pStyle w:val="Verzeichnis1"/>
        <w:tabs>
          <w:tab w:val="left" w:pos="600"/>
          <w:tab w:val="right" w:leader="dot" w:pos="10455"/>
        </w:tabs>
        <w:rPr>
          <w:rFonts w:asciiTheme="minorHAnsi" w:eastAsiaTheme="minorEastAsia" w:hAnsiTheme="minorHAnsi" w:cstheme="minorBidi"/>
          <w:bCs w:val="0"/>
          <w:noProof/>
          <w:color w:val="auto"/>
          <w:sz w:val="22"/>
          <w:lang w:eastAsia="zh-CN"/>
        </w:rPr>
      </w:pPr>
      <w:hyperlink w:anchor="_Toc62644230" w:history="1">
        <w:r w:rsidRPr="002228E0">
          <w:rPr>
            <w:rStyle w:val="Hyperlink"/>
            <w:noProof/>
            <w14:scene3d>
              <w14:camera w14:prst="orthographicFront"/>
              <w14:lightRig w14:rig="threePt" w14:dir="t">
                <w14:rot w14:lat="0" w14:lon="0" w14:rev="0"/>
              </w14:lightRig>
            </w14:scene3d>
          </w:rPr>
          <w:t>16.</w:t>
        </w:r>
        <w:r w:rsidRPr="002228E0">
          <w:rPr>
            <w:rFonts w:asciiTheme="minorHAnsi" w:eastAsiaTheme="minorEastAsia" w:hAnsiTheme="minorHAnsi" w:cstheme="minorBidi"/>
            <w:bCs w:val="0"/>
            <w:noProof/>
            <w:color w:val="auto"/>
            <w:sz w:val="22"/>
            <w:lang w:eastAsia="zh-CN"/>
          </w:rPr>
          <w:tab/>
        </w:r>
        <w:r w:rsidRPr="002228E0">
          <w:rPr>
            <w:rStyle w:val="Hyperlink"/>
            <w:noProof/>
          </w:rPr>
          <w:t>Sidereal time with swe_sidtime() and swe_sidtime0()</w:t>
        </w:r>
        <w:r w:rsidRPr="002228E0">
          <w:rPr>
            <w:noProof/>
            <w:webHidden/>
          </w:rPr>
          <w:tab/>
        </w:r>
        <w:r w:rsidRPr="002228E0">
          <w:rPr>
            <w:noProof/>
            <w:webHidden/>
          </w:rPr>
          <w:fldChar w:fldCharType="begin"/>
        </w:r>
        <w:r w:rsidRPr="002228E0">
          <w:rPr>
            <w:noProof/>
            <w:webHidden/>
          </w:rPr>
          <w:instrText xml:space="preserve"> PAGEREF _Toc62644230 \h </w:instrText>
        </w:r>
        <w:r w:rsidRPr="002228E0">
          <w:rPr>
            <w:noProof/>
            <w:webHidden/>
          </w:rPr>
        </w:r>
        <w:r w:rsidRPr="002228E0">
          <w:rPr>
            <w:noProof/>
            <w:webHidden/>
          </w:rPr>
          <w:fldChar w:fldCharType="separate"/>
        </w:r>
        <w:r w:rsidRPr="002228E0">
          <w:rPr>
            <w:noProof/>
            <w:webHidden/>
          </w:rPr>
          <w:t>58</w:t>
        </w:r>
        <w:r w:rsidRPr="002228E0">
          <w:rPr>
            <w:noProof/>
            <w:webHidden/>
          </w:rPr>
          <w:fldChar w:fldCharType="end"/>
        </w:r>
      </w:hyperlink>
    </w:p>
    <w:p w14:paraId="44FE3D0E" w14:textId="2B277F3A" w:rsidR="00A25F55" w:rsidRPr="002228E0" w:rsidRDefault="00A25F55">
      <w:pPr>
        <w:pStyle w:val="Verzeichnis1"/>
        <w:tabs>
          <w:tab w:val="left" w:pos="600"/>
          <w:tab w:val="right" w:leader="dot" w:pos="10455"/>
        </w:tabs>
        <w:rPr>
          <w:rFonts w:asciiTheme="minorHAnsi" w:eastAsiaTheme="minorEastAsia" w:hAnsiTheme="minorHAnsi" w:cstheme="minorBidi"/>
          <w:bCs w:val="0"/>
          <w:noProof/>
          <w:color w:val="auto"/>
          <w:sz w:val="22"/>
          <w:lang w:eastAsia="zh-CN"/>
        </w:rPr>
      </w:pPr>
      <w:hyperlink w:anchor="_Toc62644231" w:history="1">
        <w:r w:rsidRPr="002228E0">
          <w:rPr>
            <w:rStyle w:val="Hyperlink"/>
            <w:noProof/>
            <w14:scene3d>
              <w14:camera w14:prst="orthographicFront"/>
              <w14:lightRig w14:rig="threePt" w14:dir="t">
                <w14:rot w14:lat="0" w14:lon="0" w14:rev="0"/>
              </w14:lightRig>
            </w14:scene3d>
          </w:rPr>
          <w:t>17.</w:t>
        </w:r>
        <w:r w:rsidRPr="002228E0">
          <w:rPr>
            <w:rFonts w:asciiTheme="minorHAnsi" w:eastAsiaTheme="minorEastAsia" w:hAnsiTheme="minorHAnsi" w:cstheme="minorBidi"/>
            <w:bCs w:val="0"/>
            <w:noProof/>
            <w:color w:val="auto"/>
            <w:sz w:val="22"/>
            <w:lang w:eastAsia="zh-CN"/>
          </w:rPr>
          <w:tab/>
        </w:r>
        <w:r w:rsidRPr="002228E0">
          <w:rPr>
            <w:rStyle w:val="Hyperlink"/>
            <w:noProof/>
          </w:rPr>
          <w:t>Summary of SWISSEPH functions</w:t>
        </w:r>
        <w:r w:rsidRPr="002228E0">
          <w:rPr>
            <w:noProof/>
            <w:webHidden/>
          </w:rPr>
          <w:tab/>
        </w:r>
        <w:r w:rsidRPr="002228E0">
          <w:rPr>
            <w:noProof/>
            <w:webHidden/>
          </w:rPr>
          <w:fldChar w:fldCharType="begin"/>
        </w:r>
        <w:r w:rsidRPr="002228E0">
          <w:rPr>
            <w:noProof/>
            <w:webHidden/>
          </w:rPr>
          <w:instrText xml:space="preserve"> PAGEREF _Toc62644231 \h </w:instrText>
        </w:r>
        <w:r w:rsidRPr="002228E0">
          <w:rPr>
            <w:noProof/>
            <w:webHidden/>
          </w:rPr>
        </w:r>
        <w:r w:rsidRPr="002228E0">
          <w:rPr>
            <w:noProof/>
            <w:webHidden/>
          </w:rPr>
          <w:fldChar w:fldCharType="separate"/>
        </w:r>
        <w:r w:rsidRPr="002228E0">
          <w:rPr>
            <w:noProof/>
            <w:webHidden/>
          </w:rPr>
          <w:t>59</w:t>
        </w:r>
        <w:r w:rsidRPr="002228E0">
          <w:rPr>
            <w:noProof/>
            <w:webHidden/>
          </w:rPr>
          <w:fldChar w:fldCharType="end"/>
        </w:r>
      </w:hyperlink>
    </w:p>
    <w:p w14:paraId="68792C55" w14:textId="6DA6D372"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232" w:history="1">
        <w:r w:rsidRPr="002228E0">
          <w:rPr>
            <w:rStyle w:val="Hyperlink"/>
            <w:noProof/>
          </w:rPr>
          <w:t>17.1.</w:t>
        </w:r>
        <w:r w:rsidRPr="002228E0">
          <w:rPr>
            <w:rFonts w:asciiTheme="minorHAnsi" w:eastAsiaTheme="minorEastAsia" w:hAnsiTheme="minorHAnsi" w:cstheme="minorBidi"/>
            <w:bCs w:val="0"/>
            <w:noProof/>
            <w:color w:val="auto"/>
            <w:sz w:val="22"/>
            <w:lang w:eastAsia="zh-CN"/>
          </w:rPr>
          <w:tab/>
        </w:r>
        <w:r w:rsidRPr="002228E0">
          <w:rPr>
            <w:rStyle w:val="Hyperlink"/>
            <w:noProof/>
          </w:rPr>
          <w:t>Calculation of planets and stars</w:t>
        </w:r>
        <w:r w:rsidRPr="002228E0">
          <w:rPr>
            <w:noProof/>
            <w:webHidden/>
          </w:rPr>
          <w:tab/>
        </w:r>
        <w:r w:rsidRPr="002228E0">
          <w:rPr>
            <w:noProof/>
            <w:webHidden/>
          </w:rPr>
          <w:fldChar w:fldCharType="begin"/>
        </w:r>
        <w:r w:rsidRPr="002228E0">
          <w:rPr>
            <w:noProof/>
            <w:webHidden/>
          </w:rPr>
          <w:instrText xml:space="preserve"> PAGEREF _Toc62644232 \h </w:instrText>
        </w:r>
        <w:r w:rsidRPr="002228E0">
          <w:rPr>
            <w:noProof/>
            <w:webHidden/>
          </w:rPr>
        </w:r>
        <w:r w:rsidRPr="002228E0">
          <w:rPr>
            <w:noProof/>
            <w:webHidden/>
          </w:rPr>
          <w:fldChar w:fldCharType="separate"/>
        </w:r>
        <w:r w:rsidRPr="002228E0">
          <w:rPr>
            <w:noProof/>
            <w:webHidden/>
          </w:rPr>
          <w:t>59</w:t>
        </w:r>
        <w:r w:rsidRPr="002228E0">
          <w:rPr>
            <w:noProof/>
            <w:webHidden/>
          </w:rPr>
          <w:fldChar w:fldCharType="end"/>
        </w:r>
      </w:hyperlink>
    </w:p>
    <w:p w14:paraId="0BA6A873" w14:textId="1B0CA9E9" w:rsidR="00A25F55" w:rsidRPr="002228E0" w:rsidRDefault="00A25F55">
      <w:pPr>
        <w:pStyle w:val="Verzeichnis3"/>
        <w:tabs>
          <w:tab w:val="left" w:pos="1200"/>
        </w:tabs>
        <w:rPr>
          <w:rFonts w:asciiTheme="minorHAnsi" w:eastAsiaTheme="minorEastAsia" w:hAnsiTheme="minorHAnsi" w:cstheme="minorBidi"/>
          <w:color w:val="auto"/>
          <w:sz w:val="22"/>
          <w:szCs w:val="22"/>
          <w:lang w:eastAsia="zh-CN"/>
        </w:rPr>
      </w:pPr>
      <w:hyperlink w:anchor="_Toc62644233" w:history="1">
        <w:r w:rsidRPr="002228E0">
          <w:rPr>
            <w:rStyle w:val="Hyperlink"/>
          </w:rPr>
          <w:t>17.1.1.</w:t>
        </w:r>
        <w:r w:rsidRPr="002228E0">
          <w:rPr>
            <w:rFonts w:asciiTheme="minorHAnsi" w:eastAsiaTheme="minorEastAsia" w:hAnsiTheme="minorHAnsi" w:cstheme="minorBidi"/>
            <w:color w:val="auto"/>
            <w:sz w:val="22"/>
            <w:szCs w:val="22"/>
            <w:lang w:eastAsia="zh-CN"/>
          </w:rPr>
          <w:tab/>
        </w:r>
        <w:r w:rsidRPr="002228E0">
          <w:rPr>
            <w:rStyle w:val="Hyperlink"/>
          </w:rPr>
          <w:t>Planets, moon, asteroids, lunar nodes, apogees, fictitious bodies</w:t>
        </w:r>
        <w:r w:rsidRPr="002228E0">
          <w:rPr>
            <w:webHidden/>
          </w:rPr>
          <w:tab/>
        </w:r>
        <w:r w:rsidRPr="002228E0">
          <w:rPr>
            <w:webHidden/>
          </w:rPr>
          <w:fldChar w:fldCharType="begin"/>
        </w:r>
        <w:r w:rsidRPr="002228E0">
          <w:rPr>
            <w:webHidden/>
          </w:rPr>
          <w:instrText xml:space="preserve"> PAGEREF _Toc62644233 \h </w:instrText>
        </w:r>
        <w:r w:rsidRPr="002228E0">
          <w:rPr>
            <w:webHidden/>
          </w:rPr>
        </w:r>
        <w:r w:rsidRPr="002228E0">
          <w:rPr>
            <w:webHidden/>
          </w:rPr>
          <w:fldChar w:fldCharType="separate"/>
        </w:r>
        <w:r w:rsidRPr="002228E0">
          <w:rPr>
            <w:webHidden/>
          </w:rPr>
          <w:t>59</w:t>
        </w:r>
        <w:r w:rsidRPr="002228E0">
          <w:rPr>
            <w:webHidden/>
          </w:rPr>
          <w:fldChar w:fldCharType="end"/>
        </w:r>
      </w:hyperlink>
    </w:p>
    <w:p w14:paraId="13990904" w14:textId="39A72C83" w:rsidR="00A25F55" w:rsidRPr="002228E0" w:rsidRDefault="00A25F55">
      <w:pPr>
        <w:pStyle w:val="Verzeichnis3"/>
        <w:tabs>
          <w:tab w:val="left" w:pos="1200"/>
        </w:tabs>
        <w:rPr>
          <w:rFonts w:asciiTheme="minorHAnsi" w:eastAsiaTheme="minorEastAsia" w:hAnsiTheme="minorHAnsi" w:cstheme="minorBidi"/>
          <w:color w:val="auto"/>
          <w:sz w:val="22"/>
          <w:szCs w:val="22"/>
          <w:lang w:eastAsia="zh-CN"/>
        </w:rPr>
      </w:pPr>
      <w:hyperlink w:anchor="_Toc62644234" w:history="1">
        <w:r w:rsidRPr="002228E0">
          <w:rPr>
            <w:rStyle w:val="Hyperlink"/>
          </w:rPr>
          <w:t>17.1.2.</w:t>
        </w:r>
        <w:r w:rsidRPr="002228E0">
          <w:rPr>
            <w:rFonts w:asciiTheme="minorHAnsi" w:eastAsiaTheme="minorEastAsia" w:hAnsiTheme="minorHAnsi" w:cstheme="minorBidi"/>
            <w:color w:val="auto"/>
            <w:sz w:val="22"/>
            <w:szCs w:val="22"/>
            <w:lang w:eastAsia="zh-CN"/>
          </w:rPr>
          <w:tab/>
        </w:r>
        <w:r w:rsidRPr="002228E0">
          <w:rPr>
            <w:rStyle w:val="Hyperlink"/>
          </w:rPr>
          <w:t>Fixed stars</w:t>
        </w:r>
        <w:r w:rsidRPr="002228E0">
          <w:rPr>
            <w:webHidden/>
          </w:rPr>
          <w:tab/>
        </w:r>
        <w:r w:rsidRPr="002228E0">
          <w:rPr>
            <w:webHidden/>
          </w:rPr>
          <w:fldChar w:fldCharType="begin"/>
        </w:r>
        <w:r w:rsidRPr="002228E0">
          <w:rPr>
            <w:webHidden/>
          </w:rPr>
          <w:instrText xml:space="preserve"> PAGEREF _Toc62644234 \h </w:instrText>
        </w:r>
        <w:r w:rsidRPr="002228E0">
          <w:rPr>
            <w:webHidden/>
          </w:rPr>
        </w:r>
        <w:r w:rsidRPr="002228E0">
          <w:rPr>
            <w:webHidden/>
          </w:rPr>
          <w:fldChar w:fldCharType="separate"/>
        </w:r>
        <w:r w:rsidRPr="002228E0">
          <w:rPr>
            <w:webHidden/>
          </w:rPr>
          <w:t>60</w:t>
        </w:r>
        <w:r w:rsidRPr="002228E0">
          <w:rPr>
            <w:webHidden/>
          </w:rPr>
          <w:fldChar w:fldCharType="end"/>
        </w:r>
      </w:hyperlink>
    </w:p>
    <w:p w14:paraId="70FB8BA2" w14:textId="4ACCF570" w:rsidR="00A25F55" w:rsidRPr="002228E0" w:rsidRDefault="00A25F55">
      <w:pPr>
        <w:pStyle w:val="Verzeichnis3"/>
        <w:tabs>
          <w:tab w:val="left" w:pos="1200"/>
        </w:tabs>
        <w:rPr>
          <w:rFonts w:asciiTheme="minorHAnsi" w:eastAsiaTheme="minorEastAsia" w:hAnsiTheme="minorHAnsi" w:cstheme="minorBidi"/>
          <w:color w:val="auto"/>
          <w:sz w:val="22"/>
          <w:szCs w:val="22"/>
          <w:lang w:eastAsia="zh-CN"/>
        </w:rPr>
      </w:pPr>
      <w:hyperlink w:anchor="_Toc62644235" w:history="1">
        <w:r w:rsidRPr="002228E0">
          <w:rPr>
            <w:rStyle w:val="Hyperlink"/>
          </w:rPr>
          <w:t>17.1.3.</w:t>
        </w:r>
        <w:r w:rsidRPr="002228E0">
          <w:rPr>
            <w:rFonts w:asciiTheme="minorHAnsi" w:eastAsiaTheme="minorEastAsia" w:hAnsiTheme="minorHAnsi" w:cstheme="minorBidi"/>
            <w:color w:val="auto"/>
            <w:sz w:val="22"/>
            <w:szCs w:val="22"/>
            <w:lang w:eastAsia="zh-CN"/>
          </w:rPr>
          <w:tab/>
        </w:r>
        <w:r w:rsidRPr="002228E0">
          <w:rPr>
            <w:rStyle w:val="Hyperlink"/>
          </w:rPr>
          <w:t>Set the geographic location for topocentric planet computation</w:t>
        </w:r>
        <w:r w:rsidRPr="002228E0">
          <w:rPr>
            <w:webHidden/>
          </w:rPr>
          <w:tab/>
        </w:r>
        <w:r w:rsidRPr="002228E0">
          <w:rPr>
            <w:webHidden/>
          </w:rPr>
          <w:fldChar w:fldCharType="begin"/>
        </w:r>
        <w:r w:rsidRPr="002228E0">
          <w:rPr>
            <w:webHidden/>
          </w:rPr>
          <w:instrText xml:space="preserve"> PAGEREF _Toc62644235 \h </w:instrText>
        </w:r>
        <w:r w:rsidRPr="002228E0">
          <w:rPr>
            <w:webHidden/>
          </w:rPr>
        </w:r>
        <w:r w:rsidRPr="002228E0">
          <w:rPr>
            <w:webHidden/>
          </w:rPr>
          <w:fldChar w:fldCharType="separate"/>
        </w:r>
        <w:r w:rsidRPr="002228E0">
          <w:rPr>
            <w:webHidden/>
          </w:rPr>
          <w:t>60</w:t>
        </w:r>
        <w:r w:rsidRPr="002228E0">
          <w:rPr>
            <w:webHidden/>
          </w:rPr>
          <w:fldChar w:fldCharType="end"/>
        </w:r>
      </w:hyperlink>
    </w:p>
    <w:p w14:paraId="7D28B3FE" w14:textId="2F937CAD" w:rsidR="00A25F55" w:rsidRPr="002228E0" w:rsidRDefault="00A25F55">
      <w:pPr>
        <w:pStyle w:val="Verzeichnis3"/>
        <w:tabs>
          <w:tab w:val="left" w:pos="1200"/>
        </w:tabs>
        <w:rPr>
          <w:rFonts w:asciiTheme="minorHAnsi" w:eastAsiaTheme="minorEastAsia" w:hAnsiTheme="minorHAnsi" w:cstheme="minorBidi"/>
          <w:color w:val="auto"/>
          <w:sz w:val="22"/>
          <w:szCs w:val="22"/>
          <w:lang w:eastAsia="zh-CN"/>
        </w:rPr>
      </w:pPr>
      <w:hyperlink w:anchor="_Toc62644236" w:history="1">
        <w:r w:rsidRPr="002228E0">
          <w:rPr>
            <w:rStyle w:val="Hyperlink"/>
          </w:rPr>
          <w:t>17.1.4.</w:t>
        </w:r>
        <w:r w:rsidRPr="002228E0">
          <w:rPr>
            <w:rFonts w:asciiTheme="minorHAnsi" w:eastAsiaTheme="minorEastAsia" w:hAnsiTheme="minorHAnsi" w:cstheme="minorBidi"/>
            <w:color w:val="auto"/>
            <w:sz w:val="22"/>
            <w:szCs w:val="22"/>
            <w:lang w:eastAsia="zh-CN"/>
          </w:rPr>
          <w:tab/>
        </w:r>
        <w:r w:rsidRPr="002228E0">
          <w:rPr>
            <w:rStyle w:val="Hyperlink"/>
          </w:rPr>
          <w:t>Set the sidereal mode and get ayanamsha values</w:t>
        </w:r>
        <w:r w:rsidRPr="002228E0">
          <w:rPr>
            <w:webHidden/>
          </w:rPr>
          <w:tab/>
        </w:r>
        <w:r w:rsidRPr="002228E0">
          <w:rPr>
            <w:webHidden/>
          </w:rPr>
          <w:fldChar w:fldCharType="begin"/>
        </w:r>
        <w:r w:rsidRPr="002228E0">
          <w:rPr>
            <w:webHidden/>
          </w:rPr>
          <w:instrText xml:space="preserve"> PAGEREF _Toc62644236 \h </w:instrText>
        </w:r>
        <w:r w:rsidRPr="002228E0">
          <w:rPr>
            <w:webHidden/>
          </w:rPr>
        </w:r>
        <w:r w:rsidRPr="002228E0">
          <w:rPr>
            <w:webHidden/>
          </w:rPr>
          <w:fldChar w:fldCharType="separate"/>
        </w:r>
        <w:r w:rsidRPr="002228E0">
          <w:rPr>
            <w:webHidden/>
          </w:rPr>
          <w:t>61</w:t>
        </w:r>
        <w:r w:rsidRPr="002228E0">
          <w:rPr>
            <w:webHidden/>
          </w:rPr>
          <w:fldChar w:fldCharType="end"/>
        </w:r>
      </w:hyperlink>
    </w:p>
    <w:p w14:paraId="1D8E1814" w14:textId="795E6E1A"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237" w:history="1">
        <w:r w:rsidRPr="002228E0">
          <w:rPr>
            <w:rStyle w:val="Hyperlink"/>
            <w:noProof/>
          </w:rPr>
          <w:t>17.2.</w:t>
        </w:r>
        <w:r w:rsidRPr="002228E0">
          <w:rPr>
            <w:rFonts w:asciiTheme="minorHAnsi" w:eastAsiaTheme="minorEastAsia" w:hAnsiTheme="minorHAnsi" w:cstheme="minorBidi"/>
            <w:bCs w:val="0"/>
            <w:noProof/>
            <w:color w:val="auto"/>
            <w:sz w:val="22"/>
            <w:lang w:eastAsia="zh-CN"/>
          </w:rPr>
          <w:tab/>
        </w:r>
        <w:r w:rsidRPr="002228E0">
          <w:rPr>
            <w:rStyle w:val="Hyperlink"/>
            <w:noProof/>
          </w:rPr>
          <w:t>Eclipses and planetary phenomena</w:t>
        </w:r>
        <w:r w:rsidRPr="002228E0">
          <w:rPr>
            <w:noProof/>
            <w:webHidden/>
          </w:rPr>
          <w:tab/>
        </w:r>
        <w:r w:rsidRPr="002228E0">
          <w:rPr>
            <w:noProof/>
            <w:webHidden/>
          </w:rPr>
          <w:fldChar w:fldCharType="begin"/>
        </w:r>
        <w:r w:rsidRPr="002228E0">
          <w:rPr>
            <w:noProof/>
            <w:webHidden/>
          </w:rPr>
          <w:instrText xml:space="preserve"> PAGEREF _Toc62644237 \h </w:instrText>
        </w:r>
        <w:r w:rsidRPr="002228E0">
          <w:rPr>
            <w:noProof/>
            <w:webHidden/>
          </w:rPr>
        </w:r>
        <w:r w:rsidRPr="002228E0">
          <w:rPr>
            <w:noProof/>
            <w:webHidden/>
          </w:rPr>
          <w:fldChar w:fldCharType="separate"/>
        </w:r>
        <w:r w:rsidRPr="002228E0">
          <w:rPr>
            <w:noProof/>
            <w:webHidden/>
          </w:rPr>
          <w:t>61</w:t>
        </w:r>
        <w:r w:rsidRPr="002228E0">
          <w:rPr>
            <w:noProof/>
            <w:webHidden/>
          </w:rPr>
          <w:fldChar w:fldCharType="end"/>
        </w:r>
      </w:hyperlink>
    </w:p>
    <w:p w14:paraId="6F3E7408" w14:textId="02E40C32" w:rsidR="00A25F55" w:rsidRPr="002228E0" w:rsidRDefault="00A25F55">
      <w:pPr>
        <w:pStyle w:val="Verzeichnis3"/>
        <w:tabs>
          <w:tab w:val="left" w:pos="1200"/>
        </w:tabs>
        <w:rPr>
          <w:rFonts w:asciiTheme="minorHAnsi" w:eastAsiaTheme="minorEastAsia" w:hAnsiTheme="minorHAnsi" w:cstheme="minorBidi"/>
          <w:color w:val="auto"/>
          <w:sz w:val="22"/>
          <w:szCs w:val="22"/>
          <w:lang w:eastAsia="zh-CN"/>
        </w:rPr>
      </w:pPr>
      <w:hyperlink w:anchor="_Toc62644238" w:history="1">
        <w:r w:rsidRPr="002228E0">
          <w:rPr>
            <w:rStyle w:val="Hyperlink"/>
          </w:rPr>
          <w:t>17.2.1.</w:t>
        </w:r>
        <w:r w:rsidRPr="002228E0">
          <w:rPr>
            <w:rFonts w:asciiTheme="minorHAnsi" w:eastAsiaTheme="minorEastAsia" w:hAnsiTheme="minorHAnsi" w:cstheme="minorBidi"/>
            <w:color w:val="auto"/>
            <w:sz w:val="22"/>
            <w:szCs w:val="22"/>
            <w:lang w:eastAsia="zh-CN"/>
          </w:rPr>
          <w:tab/>
        </w:r>
        <w:r w:rsidRPr="002228E0">
          <w:rPr>
            <w:rStyle w:val="Hyperlink"/>
          </w:rPr>
          <w:t>Find the next eclipse for a given geographic position</w:t>
        </w:r>
        <w:r w:rsidRPr="002228E0">
          <w:rPr>
            <w:webHidden/>
          </w:rPr>
          <w:tab/>
        </w:r>
        <w:r w:rsidRPr="002228E0">
          <w:rPr>
            <w:webHidden/>
          </w:rPr>
          <w:fldChar w:fldCharType="begin"/>
        </w:r>
        <w:r w:rsidRPr="002228E0">
          <w:rPr>
            <w:webHidden/>
          </w:rPr>
          <w:instrText xml:space="preserve"> PAGEREF _Toc62644238 \h </w:instrText>
        </w:r>
        <w:r w:rsidRPr="002228E0">
          <w:rPr>
            <w:webHidden/>
          </w:rPr>
        </w:r>
        <w:r w:rsidRPr="002228E0">
          <w:rPr>
            <w:webHidden/>
          </w:rPr>
          <w:fldChar w:fldCharType="separate"/>
        </w:r>
        <w:r w:rsidRPr="002228E0">
          <w:rPr>
            <w:webHidden/>
          </w:rPr>
          <w:t>61</w:t>
        </w:r>
        <w:r w:rsidRPr="002228E0">
          <w:rPr>
            <w:webHidden/>
          </w:rPr>
          <w:fldChar w:fldCharType="end"/>
        </w:r>
      </w:hyperlink>
    </w:p>
    <w:p w14:paraId="49F63CA9" w14:textId="075FB61C" w:rsidR="00A25F55" w:rsidRPr="002228E0" w:rsidRDefault="00A25F55">
      <w:pPr>
        <w:pStyle w:val="Verzeichnis3"/>
        <w:tabs>
          <w:tab w:val="left" w:pos="1200"/>
        </w:tabs>
        <w:rPr>
          <w:rFonts w:asciiTheme="minorHAnsi" w:eastAsiaTheme="minorEastAsia" w:hAnsiTheme="minorHAnsi" w:cstheme="minorBidi"/>
          <w:color w:val="auto"/>
          <w:sz w:val="22"/>
          <w:szCs w:val="22"/>
          <w:lang w:eastAsia="zh-CN"/>
        </w:rPr>
      </w:pPr>
      <w:hyperlink w:anchor="_Toc62644239" w:history="1">
        <w:r w:rsidRPr="002228E0">
          <w:rPr>
            <w:rStyle w:val="Hyperlink"/>
          </w:rPr>
          <w:t>17.2.2.</w:t>
        </w:r>
        <w:r w:rsidRPr="002228E0">
          <w:rPr>
            <w:rFonts w:asciiTheme="minorHAnsi" w:eastAsiaTheme="minorEastAsia" w:hAnsiTheme="minorHAnsi" w:cstheme="minorBidi"/>
            <w:color w:val="auto"/>
            <w:sz w:val="22"/>
            <w:szCs w:val="22"/>
            <w:lang w:eastAsia="zh-CN"/>
          </w:rPr>
          <w:tab/>
        </w:r>
        <w:r w:rsidRPr="002228E0">
          <w:rPr>
            <w:rStyle w:val="Hyperlink"/>
          </w:rPr>
          <w:t>Find the next eclipse globally</w:t>
        </w:r>
        <w:r w:rsidRPr="002228E0">
          <w:rPr>
            <w:webHidden/>
          </w:rPr>
          <w:tab/>
        </w:r>
        <w:r w:rsidRPr="002228E0">
          <w:rPr>
            <w:webHidden/>
          </w:rPr>
          <w:fldChar w:fldCharType="begin"/>
        </w:r>
        <w:r w:rsidRPr="002228E0">
          <w:rPr>
            <w:webHidden/>
          </w:rPr>
          <w:instrText xml:space="preserve"> PAGEREF _Toc62644239 \h </w:instrText>
        </w:r>
        <w:r w:rsidRPr="002228E0">
          <w:rPr>
            <w:webHidden/>
          </w:rPr>
        </w:r>
        <w:r w:rsidRPr="002228E0">
          <w:rPr>
            <w:webHidden/>
          </w:rPr>
          <w:fldChar w:fldCharType="separate"/>
        </w:r>
        <w:r w:rsidRPr="002228E0">
          <w:rPr>
            <w:webHidden/>
          </w:rPr>
          <w:t>62</w:t>
        </w:r>
        <w:r w:rsidRPr="002228E0">
          <w:rPr>
            <w:webHidden/>
          </w:rPr>
          <w:fldChar w:fldCharType="end"/>
        </w:r>
      </w:hyperlink>
    </w:p>
    <w:p w14:paraId="0681ECA6" w14:textId="2EC226E3" w:rsidR="00A25F55" w:rsidRPr="002228E0" w:rsidRDefault="00A25F55">
      <w:pPr>
        <w:pStyle w:val="Verzeichnis3"/>
        <w:tabs>
          <w:tab w:val="left" w:pos="1200"/>
        </w:tabs>
        <w:rPr>
          <w:rFonts w:asciiTheme="minorHAnsi" w:eastAsiaTheme="minorEastAsia" w:hAnsiTheme="minorHAnsi" w:cstheme="minorBidi"/>
          <w:color w:val="auto"/>
          <w:sz w:val="22"/>
          <w:szCs w:val="22"/>
          <w:lang w:eastAsia="zh-CN"/>
        </w:rPr>
      </w:pPr>
      <w:hyperlink w:anchor="_Toc62644240" w:history="1">
        <w:r w:rsidRPr="002228E0">
          <w:rPr>
            <w:rStyle w:val="Hyperlink"/>
          </w:rPr>
          <w:t>17.2.3.</w:t>
        </w:r>
        <w:r w:rsidRPr="002228E0">
          <w:rPr>
            <w:rFonts w:asciiTheme="minorHAnsi" w:eastAsiaTheme="minorEastAsia" w:hAnsiTheme="minorHAnsi" w:cstheme="minorBidi"/>
            <w:color w:val="auto"/>
            <w:sz w:val="22"/>
            <w:szCs w:val="22"/>
            <w:lang w:eastAsia="zh-CN"/>
          </w:rPr>
          <w:tab/>
        </w:r>
        <w:r w:rsidRPr="002228E0">
          <w:rPr>
            <w:rStyle w:val="Hyperlink"/>
          </w:rPr>
          <w:t>Compute the attributes of a solar eclipse for a given tjd, geographic long., latit. and height</w:t>
        </w:r>
        <w:r w:rsidRPr="002228E0">
          <w:rPr>
            <w:webHidden/>
          </w:rPr>
          <w:tab/>
        </w:r>
        <w:r w:rsidRPr="002228E0">
          <w:rPr>
            <w:webHidden/>
          </w:rPr>
          <w:fldChar w:fldCharType="begin"/>
        </w:r>
        <w:r w:rsidRPr="002228E0">
          <w:rPr>
            <w:webHidden/>
          </w:rPr>
          <w:instrText xml:space="preserve"> PAGEREF _Toc62644240 \h </w:instrText>
        </w:r>
        <w:r w:rsidRPr="002228E0">
          <w:rPr>
            <w:webHidden/>
          </w:rPr>
        </w:r>
        <w:r w:rsidRPr="002228E0">
          <w:rPr>
            <w:webHidden/>
          </w:rPr>
          <w:fldChar w:fldCharType="separate"/>
        </w:r>
        <w:r w:rsidRPr="002228E0">
          <w:rPr>
            <w:webHidden/>
          </w:rPr>
          <w:t>62</w:t>
        </w:r>
        <w:r w:rsidRPr="002228E0">
          <w:rPr>
            <w:webHidden/>
          </w:rPr>
          <w:fldChar w:fldCharType="end"/>
        </w:r>
      </w:hyperlink>
    </w:p>
    <w:p w14:paraId="41605A32" w14:textId="575FF4B2" w:rsidR="00A25F55" w:rsidRPr="002228E0" w:rsidRDefault="00A25F55">
      <w:pPr>
        <w:pStyle w:val="Verzeichnis3"/>
        <w:tabs>
          <w:tab w:val="left" w:pos="1200"/>
        </w:tabs>
        <w:rPr>
          <w:rFonts w:asciiTheme="minorHAnsi" w:eastAsiaTheme="minorEastAsia" w:hAnsiTheme="minorHAnsi" w:cstheme="minorBidi"/>
          <w:color w:val="auto"/>
          <w:sz w:val="22"/>
          <w:szCs w:val="22"/>
          <w:lang w:eastAsia="zh-CN"/>
        </w:rPr>
      </w:pPr>
      <w:hyperlink w:anchor="_Toc62644241" w:history="1">
        <w:r w:rsidRPr="002228E0">
          <w:rPr>
            <w:rStyle w:val="Hyperlink"/>
          </w:rPr>
          <w:t>17.2.4.</w:t>
        </w:r>
        <w:r w:rsidRPr="002228E0">
          <w:rPr>
            <w:rFonts w:asciiTheme="minorHAnsi" w:eastAsiaTheme="minorEastAsia" w:hAnsiTheme="minorHAnsi" w:cstheme="minorBidi"/>
            <w:color w:val="auto"/>
            <w:sz w:val="22"/>
            <w:szCs w:val="22"/>
            <w:lang w:eastAsia="zh-CN"/>
          </w:rPr>
          <w:tab/>
        </w:r>
        <w:r w:rsidRPr="002228E0">
          <w:rPr>
            <w:rStyle w:val="Hyperlink"/>
          </w:rPr>
          <w:t>Find out the geographic position where a central eclipse is central or a non-central one maximal</w:t>
        </w:r>
        <w:r w:rsidRPr="002228E0">
          <w:rPr>
            <w:webHidden/>
          </w:rPr>
          <w:tab/>
        </w:r>
        <w:r w:rsidRPr="002228E0">
          <w:rPr>
            <w:webHidden/>
          </w:rPr>
          <w:fldChar w:fldCharType="begin"/>
        </w:r>
        <w:r w:rsidRPr="002228E0">
          <w:rPr>
            <w:webHidden/>
          </w:rPr>
          <w:instrText xml:space="preserve"> PAGEREF _Toc62644241 \h </w:instrText>
        </w:r>
        <w:r w:rsidRPr="002228E0">
          <w:rPr>
            <w:webHidden/>
          </w:rPr>
        </w:r>
        <w:r w:rsidRPr="002228E0">
          <w:rPr>
            <w:webHidden/>
          </w:rPr>
          <w:fldChar w:fldCharType="separate"/>
        </w:r>
        <w:r w:rsidRPr="002228E0">
          <w:rPr>
            <w:webHidden/>
          </w:rPr>
          <w:t>62</w:t>
        </w:r>
        <w:r w:rsidRPr="002228E0">
          <w:rPr>
            <w:webHidden/>
          </w:rPr>
          <w:fldChar w:fldCharType="end"/>
        </w:r>
      </w:hyperlink>
    </w:p>
    <w:p w14:paraId="28710B5B" w14:textId="555017B9" w:rsidR="00A25F55" w:rsidRPr="002228E0" w:rsidRDefault="00A25F55">
      <w:pPr>
        <w:pStyle w:val="Verzeichnis3"/>
        <w:tabs>
          <w:tab w:val="left" w:pos="1200"/>
        </w:tabs>
        <w:rPr>
          <w:rFonts w:asciiTheme="minorHAnsi" w:eastAsiaTheme="minorEastAsia" w:hAnsiTheme="minorHAnsi" w:cstheme="minorBidi"/>
          <w:color w:val="auto"/>
          <w:sz w:val="22"/>
          <w:szCs w:val="22"/>
          <w:lang w:eastAsia="zh-CN"/>
        </w:rPr>
      </w:pPr>
      <w:hyperlink w:anchor="_Toc62644242" w:history="1">
        <w:r w:rsidRPr="002228E0">
          <w:rPr>
            <w:rStyle w:val="Hyperlink"/>
          </w:rPr>
          <w:t>17.2.5.</w:t>
        </w:r>
        <w:r w:rsidRPr="002228E0">
          <w:rPr>
            <w:rFonts w:asciiTheme="minorHAnsi" w:eastAsiaTheme="minorEastAsia" w:hAnsiTheme="minorHAnsi" w:cstheme="minorBidi"/>
            <w:color w:val="auto"/>
            <w:sz w:val="22"/>
            <w:szCs w:val="22"/>
            <w:lang w:eastAsia="zh-CN"/>
          </w:rPr>
          <w:tab/>
        </w:r>
        <w:r w:rsidRPr="002228E0">
          <w:rPr>
            <w:rStyle w:val="Hyperlink"/>
          </w:rPr>
          <w:t>Find the next occultation of a body by the moon for a given geographic position</w:t>
        </w:r>
        <w:r w:rsidRPr="002228E0">
          <w:rPr>
            <w:webHidden/>
          </w:rPr>
          <w:tab/>
        </w:r>
        <w:r w:rsidRPr="002228E0">
          <w:rPr>
            <w:webHidden/>
          </w:rPr>
          <w:fldChar w:fldCharType="begin"/>
        </w:r>
        <w:r w:rsidRPr="002228E0">
          <w:rPr>
            <w:webHidden/>
          </w:rPr>
          <w:instrText xml:space="preserve"> PAGEREF _Toc62644242 \h </w:instrText>
        </w:r>
        <w:r w:rsidRPr="002228E0">
          <w:rPr>
            <w:webHidden/>
          </w:rPr>
        </w:r>
        <w:r w:rsidRPr="002228E0">
          <w:rPr>
            <w:webHidden/>
          </w:rPr>
          <w:fldChar w:fldCharType="separate"/>
        </w:r>
        <w:r w:rsidRPr="002228E0">
          <w:rPr>
            <w:webHidden/>
          </w:rPr>
          <w:t>62</w:t>
        </w:r>
        <w:r w:rsidRPr="002228E0">
          <w:rPr>
            <w:webHidden/>
          </w:rPr>
          <w:fldChar w:fldCharType="end"/>
        </w:r>
      </w:hyperlink>
    </w:p>
    <w:p w14:paraId="13CD57B6" w14:textId="449D927B" w:rsidR="00A25F55" w:rsidRPr="002228E0" w:rsidRDefault="00A25F55">
      <w:pPr>
        <w:pStyle w:val="Verzeichnis3"/>
        <w:tabs>
          <w:tab w:val="left" w:pos="1200"/>
        </w:tabs>
        <w:rPr>
          <w:rFonts w:asciiTheme="minorHAnsi" w:eastAsiaTheme="minorEastAsia" w:hAnsiTheme="minorHAnsi" w:cstheme="minorBidi"/>
          <w:color w:val="auto"/>
          <w:sz w:val="22"/>
          <w:szCs w:val="22"/>
          <w:lang w:eastAsia="zh-CN"/>
        </w:rPr>
      </w:pPr>
      <w:hyperlink w:anchor="_Toc62644243" w:history="1">
        <w:r w:rsidRPr="002228E0">
          <w:rPr>
            <w:rStyle w:val="Hyperlink"/>
          </w:rPr>
          <w:t>17.2.6.</w:t>
        </w:r>
        <w:r w:rsidRPr="002228E0">
          <w:rPr>
            <w:rFonts w:asciiTheme="minorHAnsi" w:eastAsiaTheme="minorEastAsia" w:hAnsiTheme="minorHAnsi" w:cstheme="minorBidi"/>
            <w:color w:val="auto"/>
            <w:sz w:val="22"/>
            <w:szCs w:val="22"/>
            <w:lang w:eastAsia="zh-CN"/>
          </w:rPr>
          <w:tab/>
        </w:r>
        <w:r w:rsidRPr="002228E0">
          <w:rPr>
            <w:rStyle w:val="Hyperlink"/>
          </w:rPr>
          <w:t>Find the next occultation globally</w:t>
        </w:r>
        <w:r w:rsidRPr="002228E0">
          <w:rPr>
            <w:webHidden/>
          </w:rPr>
          <w:tab/>
        </w:r>
        <w:r w:rsidRPr="002228E0">
          <w:rPr>
            <w:webHidden/>
          </w:rPr>
          <w:fldChar w:fldCharType="begin"/>
        </w:r>
        <w:r w:rsidRPr="002228E0">
          <w:rPr>
            <w:webHidden/>
          </w:rPr>
          <w:instrText xml:space="preserve"> PAGEREF _Toc62644243 \h </w:instrText>
        </w:r>
        <w:r w:rsidRPr="002228E0">
          <w:rPr>
            <w:webHidden/>
          </w:rPr>
        </w:r>
        <w:r w:rsidRPr="002228E0">
          <w:rPr>
            <w:webHidden/>
          </w:rPr>
          <w:fldChar w:fldCharType="separate"/>
        </w:r>
        <w:r w:rsidRPr="002228E0">
          <w:rPr>
            <w:webHidden/>
          </w:rPr>
          <w:t>63</w:t>
        </w:r>
        <w:r w:rsidRPr="002228E0">
          <w:rPr>
            <w:webHidden/>
          </w:rPr>
          <w:fldChar w:fldCharType="end"/>
        </w:r>
      </w:hyperlink>
    </w:p>
    <w:p w14:paraId="47AA96B1" w14:textId="3AFAC402" w:rsidR="00A25F55" w:rsidRPr="002228E0" w:rsidRDefault="00A25F55">
      <w:pPr>
        <w:pStyle w:val="Verzeichnis3"/>
        <w:tabs>
          <w:tab w:val="left" w:pos="1200"/>
        </w:tabs>
        <w:rPr>
          <w:rFonts w:asciiTheme="minorHAnsi" w:eastAsiaTheme="minorEastAsia" w:hAnsiTheme="minorHAnsi" w:cstheme="minorBidi"/>
          <w:color w:val="auto"/>
          <w:sz w:val="22"/>
          <w:szCs w:val="22"/>
          <w:lang w:eastAsia="zh-CN"/>
        </w:rPr>
      </w:pPr>
      <w:hyperlink w:anchor="_Toc62644244" w:history="1">
        <w:r w:rsidRPr="002228E0">
          <w:rPr>
            <w:rStyle w:val="Hyperlink"/>
          </w:rPr>
          <w:t>17.2.7.</w:t>
        </w:r>
        <w:r w:rsidRPr="002228E0">
          <w:rPr>
            <w:rFonts w:asciiTheme="minorHAnsi" w:eastAsiaTheme="minorEastAsia" w:hAnsiTheme="minorHAnsi" w:cstheme="minorBidi"/>
            <w:color w:val="auto"/>
            <w:sz w:val="22"/>
            <w:szCs w:val="22"/>
            <w:lang w:eastAsia="zh-CN"/>
          </w:rPr>
          <w:tab/>
        </w:r>
        <w:r w:rsidRPr="002228E0">
          <w:rPr>
            <w:rStyle w:val="Hyperlink"/>
          </w:rPr>
          <w:t>Find the next lunar eclipse observable from a geographic location</w:t>
        </w:r>
        <w:r w:rsidRPr="002228E0">
          <w:rPr>
            <w:webHidden/>
          </w:rPr>
          <w:tab/>
        </w:r>
        <w:r w:rsidRPr="002228E0">
          <w:rPr>
            <w:webHidden/>
          </w:rPr>
          <w:fldChar w:fldCharType="begin"/>
        </w:r>
        <w:r w:rsidRPr="002228E0">
          <w:rPr>
            <w:webHidden/>
          </w:rPr>
          <w:instrText xml:space="preserve"> PAGEREF _Toc62644244 \h </w:instrText>
        </w:r>
        <w:r w:rsidRPr="002228E0">
          <w:rPr>
            <w:webHidden/>
          </w:rPr>
        </w:r>
        <w:r w:rsidRPr="002228E0">
          <w:rPr>
            <w:webHidden/>
          </w:rPr>
          <w:fldChar w:fldCharType="separate"/>
        </w:r>
        <w:r w:rsidRPr="002228E0">
          <w:rPr>
            <w:webHidden/>
          </w:rPr>
          <w:t>63</w:t>
        </w:r>
        <w:r w:rsidRPr="002228E0">
          <w:rPr>
            <w:webHidden/>
          </w:rPr>
          <w:fldChar w:fldCharType="end"/>
        </w:r>
      </w:hyperlink>
    </w:p>
    <w:p w14:paraId="7663D944" w14:textId="11FCA924" w:rsidR="00A25F55" w:rsidRPr="002228E0" w:rsidRDefault="00A25F55">
      <w:pPr>
        <w:pStyle w:val="Verzeichnis3"/>
        <w:tabs>
          <w:tab w:val="left" w:pos="1200"/>
        </w:tabs>
        <w:rPr>
          <w:rFonts w:asciiTheme="minorHAnsi" w:eastAsiaTheme="minorEastAsia" w:hAnsiTheme="minorHAnsi" w:cstheme="minorBidi"/>
          <w:color w:val="auto"/>
          <w:sz w:val="22"/>
          <w:szCs w:val="22"/>
          <w:lang w:eastAsia="zh-CN"/>
        </w:rPr>
      </w:pPr>
      <w:hyperlink w:anchor="_Toc62644245" w:history="1">
        <w:r w:rsidRPr="002228E0">
          <w:rPr>
            <w:rStyle w:val="Hyperlink"/>
          </w:rPr>
          <w:t>17.2.8.</w:t>
        </w:r>
        <w:r w:rsidRPr="002228E0">
          <w:rPr>
            <w:rFonts w:asciiTheme="minorHAnsi" w:eastAsiaTheme="minorEastAsia" w:hAnsiTheme="minorHAnsi" w:cstheme="minorBidi"/>
            <w:color w:val="auto"/>
            <w:sz w:val="22"/>
            <w:szCs w:val="22"/>
            <w:lang w:eastAsia="zh-CN"/>
          </w:rPr>
          <w:tab/>
        </w:r>
        <w:r w:rsidRPr="002228E0">
          <w:rPr>
            <w:rStyle w:val="Hyperlink"/>
          </w:rPr>
          <w:t>Find the next lunar eclipse, global function</w:t>
        </w:r>
        <w:r w:rsidRPr="002228E0">
          <w:rPr>
            <w:webHidden/>
          </w:rPr>
          <w:tab/>
        </w:r>
        <w:r w:rsidRPr="002228E0">
          <w:rPr>
            <w:webHidden/>
          </w:rPr>
          <w:fldChar w:fldCharType="begin"/>
        </w:r>
        <w:r w:rsidRPr="002228E0">
          <w:rPr>
            <w:webHidden/>
          </w:rPr>
          <w:instrText xml:space="preserve"> PAGEREF _Toc62644245 \h </w:instrText>
        </w:r>
        <w:r w:rsidRPr="002228E0">
          <w:rPr>
            <w:webHidden/>
          </w:rPr>
        </w:r>
        <w:r w:rsidRPr="002228E0">
          <w:rPr>
            <w:webHidden/>
          </w:rPr>
          <w:fldChar w:fldCharType="separate"/>
        </w:r>
        <w:r w:rsidRPr="002228E0">
          <w:rPr>
            <w:webHidden/>
          </w:rPr>
          <w:t>63</w:t>
        </w:r>
        <w:r w:rsidRPr="002228E0">
          <w:rPr>
            <w:webHidden/>
          </w:rPr>
          <w:fldChar w:fldCharType="end"/>
        </w:r>
      </w:hyperlink>
    </w:p>
    <w:p w14:paraId="6F930527" w14:textId="618CA9AF" w:rsidR="00A25F55" w:rsidRPr="002228E0" w:rsidRDefault="00A25F55">
      <w:pPr>
        <w:pStyle w:val="Verzeichnis3"/>
        <w:tabs>
          <w:tab w:val="left" w:pos="1200"/>
        </w:tabs>
        <w:rPr>
          <w:rFonts w:asciiTheme="minorHAnsi" w:eastAsiaTheme="minorEastAsia" w:hAnsiTheme="minorHAnsi" w:cstheme="minorBidi"/>
          <w:color w:val="auto"/>
          <w:sz w:val="22"/>
          <w:szCs w:val="22"/>
          <w:lang w:eastAsia="zh-CN"/>
        </w:rPr>
      </w:pPr>
      <w:hyperlink w:anchor="_Toc62644246" w:history="1">
        <w:r w:rsidRPr="002228E0">
          <w:rPr>
            <w:rStyle w:val="Hyperlink"/>
          </w:rPr>
          <w:t>17.2.9.</w:t>
        </w:r>
        <w:r w:rsidRPr="002228E0">
          <w:rPr>
            <w:rFonts w:asciiTheme="minorHAnsi" w:eastAsiaTheme="minorEastAsia" w:hAnsiTheme="minorHAnsi" w:cstheme="minorBidi"/>
            <w:color w:val="auto"/>
            <w:sz w:val="22"/>
            <w:szCs w:val="22"/>
            <w:lang w:eastAsia="zh-CN"/>
          </w:rPr>
          <w:tab/>
        </w:r>
        <w:r w:rsidRPr="002228E0">
          <w:rPr>
            <w:rStyle w:val="Hyperlink"/>
          </w:rPr>
          <w:t>Compute the attributes of a lunar eclipse at a given time</w:t>
        </w:r>
        <w:r w:rsidRPr="002228E0">
          <w:rPr>
            <w:webHidden/>
          </w:rPr>
          <w:tab/>
        </w:r>
        <w:r w:rsidRPr="002228E0">
          <w:rPr>
            <w:webHidden/>
          </w:rPr>
          <w:fldChar w:fldCharType="begin"/>
        </w:r>
        <w:r w:rsidRPr="002228E0">
          <w:rPr>
            <w:webHidden/>
          </w:rPr>
          <w:instrText xml:space="preserve"> PAGEREF _Toc62644246 \h </w:instrText>
        </w:r>
        <w:r w:rsidRPr="002228E0">
          <w:rPr>
            <w:webHidden/>
          </w:rPr>
        </w:r>
        <w:r w:rsidRPr="002228E0">
          <w:rPr>
            <w:webHidden/>
          </w:rPr>
          <w:fldChar w:fldCharType="separate"/>
        </w:r>
        <w:r w:rsidRPr="002228E0">
          <w:rPr>
            <w:webHidden/>
          </w:rPr>
          <w:t>64</w:t>
        </w:r>
        <w:r w:rsidRPr="002228E0">
          <w:rPr>
            <w:webHidden/>
          </w:rPr>
          <w:fldChar w:fldCharType="end"/>
        </w:r>
      </w:hyperlink>
    </w:p>
    <w:p w14:paraId="7639A851" w14:textId="4FA925E6" w:rsidR="00A25F55" w:rsidRPr="002228E0" w:rsidRDefault="00A25F55">
      <w:pPr>
        <w:pStyle w:val="Verzeichnis3"/>
        <w:tabs>
          <w:tab w:val="left" w:pos="1400"/>
        </w:tabs>
        <w:rPr>
          <w:rFonts w:asciiTheme="minorHAnsi" w:eastAsiaTheme="minorEastAsia" w:hAnsiTheme="minorHAnsi" w:cstheme="minorBidi"/>
          <w:color w:val="auto"/>
          <w:sz w:val="22"/>
          <w:szCs w:val="22"/>
          <w:lang w:eastAsia="zh-CN"/>
        </w:rPr>
      </w:pPr>
      <w:hyperlink w:anchor="_Toc62644247" w:history="1">
        <w:r w:rsidRPr="002228E0">
          <w:rPr>
            <w:rStyle w:val="Hyperlink"/>
          </w:rPr>
          <w:t>17.2.10.</w:t>
        </w:r>
        <w:r w:rsidRPr="002228E0">
          <w:rPr>
            <w:rFonts w:asciiTheme="minorHAnsi" w:eastAsiaTheme="minorEastAsia" w:hAnsiTheme="minorHAnsi" w:cstheme="minorBidi"/>
            <w:color w:val="auto"/>
            <w:sz w:val="22"/>
            <w:szCs w:val="22"/>
            <w:lang w:eastAsia="zh-CN"/>
          </w:rPr>
          <w:tab/>
        </w:r>
        <w:r w:rsidRPr="002228E0">
          <w:rPr>
            <w:rStyle w:val="Hyperlink"/>
          </w:rPr>
          <w:t>Compute risings, settings and meridian transits of a body</w:t>
        </w:r>
        <w:r w:rsidRPr="002228E0">
          <w:rPr>
            <w:webHidden/>
          </w:rPr>
          <w:tab/>
        </w:r>
        <w:r w:rsidRPr="002228E0">
          <w:rPr>
            <w:webHidden/>
          </w:rPr>
          <w:fldChar w:fldCharType="begin"/>
        </w:r>
        <w:r w:rsidRPr="002228E0">
          <w:rPr>
            <w:webHidden/>
          </w:rPr>
          <w:instrText xml:space="preserve"> PAGEREF _Toc62644247 \h </w:instrText>
        </w:r>
        <w:r w:rsidRPr="002228E0">
          <w:rPr>
            <w:webHidden/>
          </w:rPr>
        </w:r>
        <w:r w:rsidRPr="002228E0">
          <w:rPr>
            <w:webHidden/>
          </w:rPr>
          <w:fldChar w:fldCharType="separate"/>
        </w:r>
        <w:r w:rsidRPr="002228E0">
          <w:rPr>
            <w:webHidden/>
          </w:rPr>
          <w:t>64</w:t>
        </w:r>
        <w:r w:rsidRPr="002228E0">
          <w:rPr>
            <w:webHidden/>
          </w:rPr>
          <w:fldChar w:fldCharType="end"/>
        </w:r>
      </w:hyperlink>
    </w:p>
    <w:p w14:paraId="1CFB3512" w14:textId="0990E16F" w:rsidR="00A25F55" w:rsidRPr="002228E0" w:rsidRDefault="00A25F55">
      <w:pPr>
        <w:pStyle w:val="Verzeichnis3"/>
        <w:tabs>
          <w:tab w:val="left" w:pos="1400"/>
        </w:tabs>
        <w:rPr>
          <w:rFonts w:asciiTheme="minorHAnsi" w:eastAsiaTheme="minorEastAsia" w:hAnsiTheme="minorHAnsi" w:cstheme="minorBidi"/>
          <w:color w:val="auto"/>
          <w:sz w:val="22"/>
          <w:szCs w:val="22"/>
          <w:lang w:eastAsia="zh-CN"/>
        </w:rPr>
      </w:pPr>
      <w:hyperlink w:anchor="_Toc62644248" w:history="1">
        <w:r w:rsidRPr="002228E0">
          <w:rPr>
            <w:rStyle w:val="Hyperlink"/>
          </w:rPr>
          <w:t>17.2.11.</w:t>
        </w:r>
        <w:r w:rsidRPr="002228E0">
          <w:rPr>
            <w:rFonts w:asciiTheme="minorHAnsi" w:eastAsiaTheme="minorEastAsia" w:hAnsiTheme="minorHAnsi" w:cstheme="minorBidi"/>
            <w:color w:val="auto"/>
            <w:sz w:val="22"/>
            <w:szCs w:val="22"/>
            <w:lang w:eastAsia="zh-CN"/>
          </w:rPr>
          <w:tab/>
        </w:r>
        <w:r w:rsidRPr="002228E0">
          <w:rPr>
            <w:rStyle w:val="Hyperlink"/>
          </w:rPr>
          <w:t>Compute heliacal risings and settings and related phenomena</w:t>
        </w:r>
        <w:r w:rsidRPr="002228E0">
          <w:rPr>
            <w:webHidden/>
          </w:rPr>
          <w:tab/>
        </w:r>
        <w:r w:rsidRPr="002228E0">
          <w:rPr>
            <w:webHidden/>
          </w:rPr>
          <w:fldChar w:fldCharType="begin"/>
        </w:r>
        <w:r w:rsidRPr="002228E0">
          <w:rPr>
            <w:webHidden/>
          </w:rPr>
          <w:instrText xml:space="preserve"> PAGEREF _Toc62644248 \h </w:instrText>
        </w:r>
        <w:r w:rsidRPr="002228E0">
          <w:rPr>
            <w:webHidden/>
          </w:rPr>
        </w:r>
        <w:r w:rsidRPr="002228E0">
          <w:rPr>
            <w:webHidden/>
          </w:rPr>
          <w:fldChar w:fldCharType="separate"/>
        </w:r>
        <w:r w:rsidRPr="002228E0">
          <w:rPr>
            <w:webHidden/>
          </w:rPr>
          <w:t>64</w:t>
        </w:r>
        <w:r w:rsidRPr="002228E0">
          <w:rPr>
            <w:webHidden/>
          </w:rPr>
          <w:fldChar w:fldCharType="end"/>
        </w:r>
      </w:hyperlink>
    </w:p>
    <w:p w14:paraId="6C2FC0F0" w14:textId="28B943DA" w:rsidR="00A25F55" w:rsidRPr="002228E0" w:rsidRDefault="00A25F55">
      <w:pPr>
        <w:pStyle w:val="Verzeichnis3"/>
        <w:tabs>
          <w:tab w:val="left" w:pos="1400"/>
        </w:tabs>
        <w:rPr>
          <w:rFonts w:asciiTheme="minorHAnsi" w:eastAsiaTheme="minorEastAsia" w:hAnsiTheme="minorHAnsi" w:cstheme="minorBidi"/>
          <w:color w:val="auto"/>
          <w:sz w:val="22"/>
          <w:szCs w:val="22"/>
          <w:lang w:eastAsia="zh-CN"/>
        </w:rPr>
      </w:pPr>
      <w:hyperlink w:anchor="_Toc62644249" w:history="1">
        <w:r w:rsidRPr="002228E0">
          <w:rPr>
            <w:rStyle w:val="Hyperlink"/>
          </w:rPr>
          <w:t>17.2.12.</w:t>
        </w:r>
        <w:r w:rsidRPr="002228E0">
          <w:rPr>
            <w:rFonts w:asciiTheme="minorHAnsi" w:eastAsiaTheme="minorEastAsia" w:hAnsiTheme="minorHAnsi" w:cstheme="minorBidi"/>
            <w:color w:val="auto"/>
            <w:sz w:val="22"/>
            <w:szCs w:val="22"/>
            <w:lang w:eastAsia="zh-CN"/>
          </w:rPr>
          <w:tab/>
        </w:r>
        <w:r w:rsidRPr="002228E0">
          <w:rPr>
            <w:rStyle w:val="Hyperlink"/>
          </w:rPr>
          <w:t>Compute planetary phenomena</w:t>
        </w:r>
        <w:r w:rsidRPr="002228E0">
          <w:rPr>
            <w:webHidden/>
          </w:rPr>
          <w:tab/>
        </w:r>
        <w:r w:rsidRPr="002228E0">
          <w:rPr>
            <w:webHidden/>
          </w:rPr>
          <w:fldChar w:fldCharType="begin"/>
        </w:r>
        <w:r w:rsidRPr="002228E0">
          <w:rPr>
            <w:webHidden/>
          </w:rPr>
          <w:instrText xml:space="preserve"> PAGEREF _Toc62644249 \h </w:instrText>
        </w:r>
        <w:r w:rsidRPr="002228E0">
          <w:rPr>
            <w:webHidden/>
          </w:rPr>
        </w:r>
        <w:r w:rsidRPr="002228E0">
          <w:rPr>
            <w:webHidden/>
          </w:rPr>
          <w:fldChar w:fldCharType="separate"/>
        </w:r>
        <w:r w:rsidRPr="002228E0">
          <w:rPr>
            <w:webHidden/>
          </w:rPr>
          <w:t>65</w:t>
        </w:r>
        <w:r w:rsidRPr="002228E0">
          <w:rPr>
            <w:webHidden/>
          </w:rPr>
          <w:fldChar w:fldCharType="end"/>
        </w:r>
      </w:hyperlink>
    </w:p>
    <w:p w14:paraId="7F09A960" w14:textId="761D3B26" w:rsidR="00A25F55" w:rsidRPr="002228E0" w:rsidRDefault="00A25F55">
      <w:pPr>
        <w:pStyle w:val="Verzeichnis3"/>
        <w:tabs>
          <w:tab w:val="left" w:pos="1400"/>
        </w:tabs>
        <w:rPr>
          <w:rFonts w:asciiTheme="minorHAnsi" w:eastAsiaTheme="minorEastAsia" w:hAnsiTheme="minorHAnsi" w:cstheme="minorBidi"/>
          <w:color w:val="auto"/>
          <w:sz w:val="22"/>
          <w:szCs w:val="22"/>
          <w:lang w:eastAsia="zh-CN"/>
        </w:rPr>
      </w:pPr>
      <w:hyperlink w:anchor="_Toc62644250" w:history="1">
        <w:r w:rsidRPr="002228E0">
          <w:rPr>
            <w:rStyle w:val="Hyperlink"/>
          </w:rPr>
          <w:t>17.2.13.</w:t>
        </w:r>
        <w:r w:rsidRPr="002228E0">
          <w:rPr>
            <w:rFonts w:asciiTheme="minorHAnsi" w:eastAsiaTheme="minorEastAsia" w:hAnsiTheme="minorHAnsi" w:cstheme="minorBidi"/>
            <w:color w:val="auto"/>
            <w:sz w:val="22"/>
            <w:szCs w:val="22"/>
            <w:lang w:eastAsia="zh-CN"/>
          </w:rPr>
          <w:tab/>
        </w:r>
        <w:r w:rsidRPr="002228E0">
          <w:rPr>
            <w:rStyle w:val="Hyperlink"/>
          </w:rPr>
          <w:t>Compute azimuth/altitude from ecliptic or equator</w:t>
        </w:r>
        <w:r w:rsidRPr="002228E0">
          <w:rPr>
            <w:webHidden/>
          </w:rPr>
          <w:tab/>
        </w:r>
        <w:r w:rsidRPr="002228E0">
          <w:rPr>
            <w:webHidden/>
          </w:rPr>
          <w:fldChar w:fldCharType="begin"/>
        </w:r>
        <w:r w:rsidRPr="002228E0">
          <w:rPr>
            <w:webHidden/>
          </w:rPr>
          <w:instrText xml:space="preserve"> PAGEREF _Toc62644250 \h </w:instrText>
        </w:r>
        <w:r w:rsidRPr="002228E0">
          <w:rPr>
            <w:webHidden/>
          </w:rPr>
        </w:r>
        <w:r w:rsidRPr="002228E0">
          <w:rPr>
            <w:webHidden/>
          </w:rPr>
          <w:fldChar w:fldCharType="separate"/>
        </w:r>
        <w:r w:rsidRPr="002228E0">
          <w:rPr>
            <w:webHidden/>
          </w:rPr>
          <w:t>66</w:t>
        </w:r>
        <w:r w:rsidRPr="002228E0">
          <w:rPr>
            <w:webHidden/>
          </w:rPr>
          <w:fldChar w:fldCharType="end"/>
        </w:r>
      </w:hyperlink>
    </w:p>
    <w:p w14:paraId="30B3C12F" w14:textId="0E27D714" w:rsidR="00A25F55" w:rsidRPr="002228E0" w:rsidRDefault="00A25F55">
      <w:pPr>
        <w:pStyle w:val="Verzeichnis3"/>
        <w:tabs>
          <w:tab w:val="left" w:pos="1400"/>
        </w:tabs>
        <w:rPr>
          <w:rFonts w:asciiTheme="minorHAnsi" w:eastAsiaTheme="minorEastAsia" w:hAnsiTheme="minorHAnsi" w:cstheme="minorBidi"/>
          <w:color w:val="auto"/>
          <w:sz w:val="22"/>
          <w:szCs w:val="22"/>
          <w:lang w:eastAsia="zh-CN"/>
        </w:rPr>
      </w:pPr>
      <w:hyperlink w:anchor="_Toc62644251" w:history="1">
        <w:r w:rsidRPr="002228E0">
          <w:rPr>
            <w:rStyle w:val="Hyperlink"/>
          </w:rPr>
          <w:t>17.2.14.</w:t>
        </w:r>
        <w:r w:rsidRPr="002228E0">
          <w:rPr>
            <w:rFonts w:asciiTheme="minorHAnsi" w:eastAsiaTheme="minorEastAsia" w:hAnsiTheme="minorHAnsi" w:cstheme="minorBidi"/>
            <w:color w:val="auto"/>
            <w:sz w:val="22"/>
            <w:szCs w:val="22"/>
            <w:lang w:eastAsia="zh-CN"/>
          </w:rPr>
          <w:tab/>
        </w:r>
        <w:r w:rsidRPr="002228E0">
          <w:rPr>
            <w:rStyle w:val="Hyperlink"/>
          </w:rPr>
          <w:t>Compute ecliptic or equatorial positions from azimuth/altitude</w:t>
        </w:r>
        <w:r w:rsidRPr="002228E0">
          <w:rPr>
            <w:webHidden/>
          </w:rPr>
          <w:tab/>
        </w:r>
        <w:r w:rsidRPr="002228E0">
          <w:rPr>
            <w:webHidden/>
          </w:rPr>
          <w:fldChar w:fldCharType="begin"/>
        </w:r>
        <w:r w:rsidRPr="002228E0">
          <w:rPr>
            <w:webHidden/>
          </w:rPr>
          <w:instrText xml:space="preserve"> PAGEREF _Toc62644251 \h </w:instrText>
        </w:r>
        <w:r w:rsidRPr="002228E0">
          <w:rPr>
            <w:webHidden/>
          </w:rPr>
        </w:r>
        <w:r w:rsidRPr="002228E0">
          <w:rPr>
            <w:webHidden/>
          </w:rPr>
          <w:fldChar w:fldCharType="separate"/>
        </w:r>
        <w:r w:rsidRPr="002228E0">
          <w:rPr>
            <w:webHidden/>
          </w:rPr>
          <w:t>66</w:t>
        </w:r>
        <w:r w:rsidRPr="002228E0">
          <w:rPr>
            <w:webHidden/>
          </w:rPr>
          <w:fldChar w:fldCharType="end"/>
        </w:r>
      </w:hyperlink>
    </w:p>
    <w:p w14:paraId="7B0704E8" w14:textId="3745816D" w:rsidR="00A25F55" w:rsidRPr="002228E0" w:rsidRDefault="00A25F55">
      <w:pPr>
        <w:pStyle w:val="Verzeichnis3"/>
        <w:tabs>
          <w:tab w:val="left" w:pos="1400"/>
        </w:tabs>
        <w:rPr>
          <w:rFonts w:asciiTheme="minorHAnsi" w:eastAsiaTheme="minorEastAsia" w:hAnsiTheme="minorHAnsi" w:cstheme="minorBidi"/>
          <w:color w:val="auto"/>
          <w:sz w:val="22"/>
          <w:szCs w:val="22"/>
          <w:lang w:eastAsia="zh-CN"/>
        </w:rPr>
      </w:pPr>
      <w:hyperlink w:anchor="_Toc62644252" w:history="1">
        <w:r w:rsidRPr="002228E0">
          <w:rPr>
            <w:rStyle w:val="Hyperlink"/>
          </w:rPr>
          <w:t>17.2.15.</w:t>
        </w:r>
        <w:r w:rsidRPr="002228E0">
          <w:rPr>
            <w:rFonts w:asciiTheme="minorHAnsi" w:eastAsiaTheme="minorEastAsia" w:hAnsiTheme="minorHAnsi" w:cstheme="minorBidi"/>
            <w:color w:val="auto"/>
            <w:sz w:val="22"/>
            <w:szCs w:val="22"/>
            <w:lang w:eastAsia="zh-CN"/>
          </w:rPr>
          <w:tab/>
        </w:r>
        <w:r w:rsidRPr="002228E0">
          <w:rPr>
            <w:rStyle w:val="Hyperlink"/>
          </w:rPr>
          <w:t>Compute refracted altitude from true altitude or reverse</w:t>
        </w:r>
        <w:r w:rsidRPr="002228E0">
          <w:rPr>
            <w:webHidden/>
          </w:rPr>
          <w:tab/>
        </w:r>
        <w:r w:rsidRPr="002228E0">
          <w:rPr>
            <w:webHidden/>
          </w:rPr>
          <w:fldChar w:fldCharType="begin"/>
        </w:r>
        <w:r w:rsidRPr="002228E0">
          <w:rPr>
            <w:webHidden/>
          </w:rPr>
          <w:instrText xml:space="preserve"> PAGEREF _Toc62644252 \h </w:instrText>
        </w:r>
        <w:r w:rsidRPr="002228E0">
          <w:rPr>
            <w:webHidden/>
          </w:rPr>
        </w:r>
        <w:r w:rsidRPr="002228E0">
          <w:rPr>
            <w:webHidden/>
          </w:rPr>
          <w:fldChar w:fldCharType="separate"/>
        </w:r>
        <w:r w:rsidRPr="002228E0">
          <w:rPr>
            <w:webHidden/>
          </w:rPr>
          <w:t>66</w:t>
        </w:r>
        <w:r w:rsidRPr="002228E0">
          <w:rPr>
            <w:webHidden/>
          </w:rPr>
          <w:fldChar w:fldCharType="end"/>
        </w:r>
      </w:hyperlink>
    </w:p>
    <w:p w14:paraId="57543A81" w14:textId="3BC0B60B" w:rsidR="00A25F55" w:rsidRPr="002228E0" w:rsidRDefault="00A25F55">
      <w:pPr>
        <w:pStyle w:val="Verzeichnis3"/>
        <w:tabs>
          <w:tab w:val="left" w:pos="1400"/>
        </w:tabs>
        <w:rPr>
          <w:rFonts w:asciiTheme="minorHAnsi" w:eastAsiaTheme="minorEastAsia" w:hAnsiTheme="minorHAnsi" w:cstheme="minorBidi"/>
          <w:color w:val="auto"/>
          <w:sz w:val="22"/>
          <w:szCs w:val="22"/>
          <w:lang w:eastAsia="zh-CN"/>
        </w:rPr>
      </w:pPr>
      <w:hyperlink w:anchor="_Toc62644253" w:history="1">
        <w:r w:rsidRPr="002228E0">
          <w:rPr>
            <w:rStyle w:val="Hyperlink"/>
          </w:rPr>
          <w:t>17.2.16.</w:t>
        </w:r>
        <w:r w:rsidRPr="002228E0">
          <w:rPr>
            <w:rFonts w:asciiTheme="minorHAnsi" w:eastAsiaTheme="minorEastAsia" w:hAnsiTheme="minorHAnsi" w:cstheme="minorBidi"/>
            <w:color w:val="auto"/>
            <w:sz w:val="22"/>
            <w:szCs w:val="22"/>
            <w:lang w:eastAsia="zh-CN"/>
          </w:rPr>
          <w:tab/>
        </w:r>
        <w:r w:rsidRPr="002228E0">
          <w:rPr>
            <w:rStyle w:val="Hyperlink"/>
          </w:rPr>
          <w:t>Compute Kepler orbital elements of a planet or asteroid</w:t>
        </w:r>
        <w:r w:rsidRPr="002228E0">
          <w:rPr>
            <w:webHidden/>
          </w:rPr>
          <w:tab/>
        </w:r>
        <w:r w:rsidRPr="002228E0">
          <w:rPr>
            <w:webHidden/>
          </w:rPr>
          <w:fldChar w:fldCharType="begin"/>
        </w:r>
        <w:r w:rsidRPr="002228E0">
          <w:rPr>
            <w:webHidden/>
          </w:rPr>
          <w:instrText xml:space="preserve"> PAGEREF _Toc62644253 \h </w:instrText>
        </w:r>
        <w:r w:rsidRPr="002228E0">
          <w:rPr>
            <w:webHidden/>
          </w:rPr>
        </w:r>
        <w:r w:rsidRPr="002228E0">
          <w:rPr>
            <w:webHidden/>
          </w:rPr>
          <w:fldChar w:fldCharType="separate"/>
        </w:r>
        <w:r w:rsidRPr="002228E0">
          <w:rPr>
            <w:webHidden/>
          </w:rPr>
          <w:t>66</w:t>
        </w:r>
        <w:r w:rsidRPr="002228E0">
          <w:rPr>
            <w:webHidden/>
          </w:rPr>
          <w:fldChar w:fldCharType="end"/>
        </w:r>
      </w:hyperlink>
    </w:p>
    <w:p w14:paraId="55555B60" w14:textId="12BB4394" w:rsidR="00A25F55" w:rsidRPr="002228E0" w:rsidRDefault="00A25F55">
      <w:pPr>
        <w:pStyle w:val="Verzeichnis3"/>
        <w:tabs>
          <w:tab w:val="left" w:pos="1400"/>
        </w:tabs>
        <w:rPr>
          <w:rFonts w:asciiTheme="minorHAnsi" w:eastAsiaTheme="minorEastAsia" w:hAnsiTheme="minorHAnsi" w:cstheme="minorBidi"/>
          <w:color w:val="auto"/>
          <w:sz w:val="22"/>
          <w:szCs w:val="22"/>
          <w:lang w:eastAsia="zh-CN"/>
        </w:rPr>
      </w:pPr>
      <w:hyperlink w:anchor="_Toc62644254" w:history="1">
        <w:r w:rsidRPr="002228E0">
          <w:rPr>
            <w:rStyle w:val="Hyperlink"/>
          </w:rPr>
          <w:t>17.2.17.</w:t>
        </w:r>
        <w:r w:rsidRPr="002228E0">
          <w:rPr>
            <w:rFonts w:asciiTheme="minorHAnsi" w:eastAsiaTheme="minorEastAsia" w:hAnsiTheme="minorHAnsi" w:cstheme="minorBidi"/>
            <w:color w:val="auto"/>
            <w:sz w:val="22"/>
            <w:szCs w:val="22"/>
            <w:lang w:eastAsia="zh-CN"/>
          </w:rPr>
          <w:tab/>
        </w:r>
        <w:r w:rsidRPr="002228E0">
          <w:rPr>
            <w:rStyle w:val="Hyperlink"/>
          </w:rPr>
          <w:t>Compute maximum/minimum/current distance of a planet or asteroid</w:t>
        </w:r>
        <w:r w:rsidRPr="002228E0">
          <w:rPr>
            <w:webHidden/>
          </w:rPr>
          <w:tab/>
        </w:r>
        <w:r w:rsidRPr="002228E0">
          <w:rPr>
            <w:webHidden/>
          </w:rPr>
          <w:fldChar w:fldCharType="begin"/>
        </w:r>
        <w:r w:rsidRPr="002228E0">
          <w:rPr>
            <w:webHidden/>
          </w:rPr>
          <w:instrText xml:space="preserve"> PAGEREF _Toc62644254 \h </w:instrText>
        </w:r>
        <w:r w:rsidRPr="002228E0">
          <w:rPr>
            <w:webHidden/>
          </w:rPr>
        </w:r>
        <w:r w:rsidRPr="002228E0">
          <w:rPr>
            <w:webHidden/>
          </w:rPr>
          <w:fldChar w:fldCharType="separate"/>
        </w:r>
        <w:r w:rsidRPr="002228E0">
          <w:rPr>
            <w:webHidden/>
          </w:rPr>
          <w:t>67</w:t>
        </w:r>
        <w:r w:rsidRPr="002228E0">
          <w:rPr>
            <w:webHidden/>
          </w:rPr>
          <w:fldChar w:fldCharType="end"/>
        </w:r>
      </w:hyperlink>
    </w:p>
    <w:p w14:paraId="469F5D06" w14:textId="1627F9E3"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255" w:history="1">
        <w:r w:rsidRPr="002228E0">
          <w:rPr>
            <w:rStyle w:val="Hyperlink"/>
            <w:noProof/>
          </w:rPr>
          <w:t>17.3.</w:t>
        </w:r>
        <w:r w:rsidRPr="002228E0">
          <w:rPr>
            <w:rFonts w:asciiTheme="minorHAnsi" w:eastAsiaTheme="minorEastAsia" w:hAnsiTheme="minorHAnsi" w:cstheme="minorBidi"/>
            <w:bCs w:val="0"/>
            <w:noProof/>
            <w:color w:val="auto"/>
            <w:sz w:val="22"/>
            <w:lang w:eastAsia="zh-CN"/>
          </w:rPr>
          <w:tab/>
        </w:r>
        <w:r w:rsidRPr="002228E0">
          <w:rPr>
            <w:rStyle w:val="Hyperlink"/>
            <w:noProof/>
          </w:rPr>
          <w:t>Date and time conversion</w:t>
        </w:r>
        <w:r w:rsidRPr="002228E0">
          <w:rPr>
            <w:noProof/>
            <w:webHidden/>
          </w:rPr>
          <w:tab/>
        </w:r>
        <w:r w:rsidRPr="002228E0">
          <w:rPr>
            <w:noProof/>
            <w:webHidden/>
          </w:rPr>
          <w:fldChar w:fldCharType="begin"/>
        </w:r>
        <w:r w:rsidRPr="002228E0">
          <w:rPr>
            <w:noProof/>
            <w:webHidden/>
          </w:rPr>
          <w:instrText xml:space="preserve"> PAGEREF _Toc62644255 \h </w:instrText>
        </w:r>
        <w:r w:rsidRPr="002228E0">
          <w:rPr>
            <w:noProof/>
            <w:webHidden/>
          </w:rPr>
        </w:r>
        <w:r w:rsidRPr="002228E0">
          <w:rPr>
            <w:noProof/>
            <w:webHidden/>
          </w:rPr>
          <w:fldChar w:fldCharType="separate"/>
        </w:r>
        <w:r w:rsidRPr="002228E0">
          <w:rPr>
            <w:noProof/>
            <w:webHidden/>
          </w:rPr>
          <w:t>67</w:t>
        </w:r>
        <w:r w:rsidRPr="002228E0">
          <w:rPr>
            <w:noProof/>
            <w:webHidden/>
          </w:rPr>
          <w:fldChar w:fldCharType="end"/>
        </w:r>
      </w:hyperlink>
    </w:p>
    <w:p w14:paraId="6AC07F47" w14:textId="1DA6FBE4" w:rsidR="00A25F55" w:rsidRPr="002228E0" w:rsidRDefault="00A25F55">
      <w:pPr>
        <w:pStyle w:val="Verzeichnis3"/>
        <w:tabs>
          <w:tab w:val="left" w:pos="1200"/>
        </w:tabs>
        <w:rPr>
          <w:rFonts w:asciiTheme="minorHAnsi" w:eastAsiaTheme="minorEastAsia" w:hAnsiTheme="minorHAnsi" w:cstheme="minorBidi"/>
          <w:color w:val="auto"/>
          <w:sz w:val="22"/>
          <w:szCs w:val="22"/>
          <w:lang w:eastAsia="zh-CN"/>
        </w:rPr>
      </w:pPr>
      <w:hyperlink w:anchor="_Toc62644256" w:history="1">
        <w:r w:rsidRPr="002228E0">
          <w:rPr>
            <w:rStyle w:val="Hyperlink"/>
          </w:rPr>
          <w:t>17.3.1.</w:t>
        </w:r>
        <w:r w:rsidRPr="002228E0">
          <w:rPr>
            <w:rFonts w:asciiTheme="minorHAnsi" w:eastAsiaTheme="minorEastAsia" w:hAnsiTheme="minorHAnsi" w:cstheme="minorBidi"/>
            <w:color w:val="auto"/>
            <w:sz w:val="22"/>
            <w:szCs w:val="22"/>
            <w:lang w:eastAsia="zh-CN"/>
          </w:rPr>
          <w:tab/>
        </w:r>
        <w:r w:rsidRPr="002228E0">
          <w:rPr>
            <w:rStyle w:val="Hyperlink"/>
          </w:rPr>
          <w:t>Delta T from Julian day number</w:t>
        </w:r>
        <w:r w:rsidRPr="002228E0">
          <w:rPr>
            <w:webHidden/>
          </w:rPr>
          <w:tab/>
        </w:r>
        <w:r w:rsidRPr="002228E0">
          <w:rPr>
            <w:webHidden/>
          </w:rPr>
          <w:fldChar w:fldCharType="begin"/>
        </w:r>
        <w:r w:rsidRPr="002228E0">
          <w:rPr>
            <w:webHidden/>
          </w:rPr>
          <w:instrText xml:space="preserve"> PAGEREF _Toc62644256 \h </w:instrText>
        </w:r>
        <w:r w:rsidRPr="002228E0">
          <w:rPr>
            <w:webHidden/>
          </w:rPr>
        </w:r>
        <w:r w:rsidRPr="002228E0">
          <w:rPr>
            <w:webHidden/>
          </w:rPr>
          <w:fldChar w:fldCharType="separate"/>
        </w:r>
        <w:r w:rsidRPr="002228E0">
          <w:rPr>
            <w:webHidden/>
          </w:rPr>
          <w:t>67</w:t>
        </w:r>
        <w:r w:rsidRPr="002228E0">
          <w:rPr>
            <w:webHidden/>
          </w:rPr>
          <w:fldChar w:fldCharType="end"/>
        </w:r>
      </w:hyperlink>
    </w:p>
    <w:p w14:paraId="75DFA74C" w14:textId="485A0E85" w:rsidR="00A25F55" w:rsidRPr="002228E0" w:rsidRDefault="00A25F55">
      <w:pPr>
        <w:pStyle w:val="Verzeichnis3"/>
        <w:tabs>
          <w:tab w:val="left" w:pos="1200"/>
        </w:tabs>
        <w:rPr>
          <w:rFonts w:asciiTheme="minorHAnsi" w:eastAsiaTheme="minorEastAsia" w:hAnsiTheme="minorHAnsi" w:cstheme="minorBidi"/>
          <w:color w:val="auto"/>
          <w:sz w:val="22"/>
          <w:szCs w:val="22"/>
          <w:lang w:eastAsia="zh-CN"/>
        </w:rPr>
      </w:pPr>
      <w:hyperlink w:anchor="_Toc62644257" w:history="1">
        <w:r w:rsidRPr="002228E0">
          <w:rPr>
            <w:rStyle w:val="Hyperlink"/>
          </w:rPr>
          <w:t>17.3.2.</w:t>
        </w:r>
        <w:r w:rsidRPr="002228E0">
          <w:rPr>
            <w:rFonts w:asciiTheme="minorHAnsi" w:eastAsiaTheme="minorEastAsia" w:hAnsiTheme="minorHAnsi" w:cstheme="minorBidi"/>
            <w:color w:val="auto"/>
            <w:sz w:val="22"/>
            <w:szCs w:val="22"/>
            <w:lang w:eastAsia="zh-CN"/>
          </w:rPr>
          <w:tab/>
        </w:r>
        <w:r w:rsidRPr="002228E0">
          <w:rPr>
            <w:rStyle w:val="Hyperlink"/>
          </w:rPr>
          <w:t>Julian day number from year, month, day, hour, with check whether date is legal</w:t>
        </w:r>
        <w:r w:rsidRPr="002228E0">
          <w:rPr>
            <w:webHidden/>
          </w:rPr>
          <w:tab/>
        </w:r>
        <w:r w:rsidRPr="002228E0">
          <w:rPr>
            <w:webHidden/>
          </w:rPr>
          <w:fldChar w:fldCharType="begin"/>
        </w:r>
        <w:r w:rsidRPr="002228E0">
          <w:rPr>
            <w:webHidden/>
          </w:rPr>
          <w:instrText xml:space="preserve"> PAGEREF _Toc62644257 \h </w:instrText>
        </w:r>
        <w:r w:rsidRPr="002228E0">
          <w:rPr>
            <w:webHidden/>
          </w:rPr>
        </w:r>
        <w:r w:rsidRPr="002228E0">
          <w:rPr>
            <w:webHidden/>
          </w:rPr>
          <w:fldChar w:fldCharType="separate"/>
        </w:r>
        <w:r w:rsidRPr="002228E0">
          <w:rPr>
            <w:webHidden/>
          </w:rPr>
          <w:t>67</w:t>
        </w:r>
        <w:r w:rsidRPr="002228E0">
          <w:rPr>
            <w:webHidden/>
          </w:rPr>
          <w:fldChar w:fldCharType="end"/>
        </w:r>
      </w:hyperlink>
    </w:p>
    <w:p w14:paraId="20220D04" w14:textId="10EA33E1" w:rsidR="00A25F55" w:rsidRPr="002228E0" w:rsidRDefault="00A25F55">
      <w:pPr>
        <w:pStyle w:val="Verzeichnis3"/>
        <w:tabs>
          <w:tab w:val="left" w:pos="1200"/>
        </w:tabs>
        <w:rPr>
          <w:rFonts w:asciiTheme="minorHAnsi" w:eastAsiaTheme="minorEastAsia" w:hAnsiTheme="minorHAnsi" w:cstheme="minorBidi"/>
          <w:color w:val="auto"/>
          <w:sz w:val="22"/>
          <w:szCs w:val="22"/>
          <w:lang w:eastAsia="zh-CN"/>
        </w:rPr>
      </w:pPr>
      <w:hyperlink w:anchor="_Toc62644258" w:history="1">
        <w:r w:rsidRPr="002228E0">
          <w:rPr>
            <w:rStyle w:val="Hyperlink"/>
          </w:rPr>
          <w:t>17.3.3.</w:t>
        </w:r>
        <w:r w:rsidRPr="002228E0">
          <w:rPr>
            <w:rFonts w:asciiTheme="minorHAnsi" w:eastAsiaTheme="minorEastAsia" w:hAnsiTheme="minorHAnsi" w:cstheme="minorBidi"/>
            <w:color w:val="auto"/>
            <w:sz w:val="22"/>
            <w:szCs w:val="22"/>
            <w:lang w:eastAsia="zh-CN"/>
          </w:rPr>
          <w:tab/>
        </w:r>
        <w:r w:rsidRPr="002228E0">
          <w:rPr>
            <w:rStyle w:val="Hyperlink"/>
          </w:rPr>
          <w:t>Julian day number from year, month, day, hour</w:t>
        </w:r>
        <w:r w:rsidRPr="002228E0">
          <w:rPr>
            <w:webHidden/>
          </w:rPr>
          <w:tab/>
        </w:r>
        <w:r w:rsidRPr="002228E0">
          <w:rPr>
            <w:webHidden/>
          </w:rPr>
          <w:fldChar w:fldCharType="begin"/>
        </w:r>
        <w:r w:rsidRPr="002228E0">
          <w:rPr>
            <w:webHidden/>
          </w:rPr>
          <w:instrText xml:space="preserve"> PAGEREF _Toc62644258 \h </w:instrText>
        </w:r>
        <w:r w:rsidRPr="002228E0">
          <w:rPr>
            <w:webHidden/>
          </w:rPr>
        </w:r>
        <w:r w:rsidRPr="002228E0">
          <w:rPr>
            <w:webHidden/>
          </w:rPr>
          <w:fldChar w:fldCharType="separate"/>
        </w:r>
        <w:r w:rsidRPr="002228E0">
          <w:rPr>
            <w:webHidden/>
          </w:rPr>
          <w:t>67</w:t>
        </w:r>
        <w:r w:rsidRPr="002228E0">
          <w:rPr>
            <w:webHidden/>
          </w:rPr>
          <w:fldChar w:fldCharType="end"/>
        </w:r>
      </w:hyperlink>
    </w:p>
    <w:p w14:paraId="555A166A" w14:textId="1BAD7609" w:rsidR="00A25F55" w:rsidRPr="002228E0" w:rsidRDefault="00A25F55">
      <w:pPr>
        <w:pStyle w:val="Verzeichnis3"/>
        <w:tabs>
          <w:tab w:val="left" w:pos="1200"/>
        </w:tabs>
        <w:rPr>
          <w:rFonts w:asciiTheme="minorHAnsi" w:eastAsiaTheme="minorEastAsia" w:hAnsiTheme="minorHAnsi" w:cstheme="minorBidi"/>
          <w:color w:val="auto"/>
          <w:sz w:val="22"/>
          <w:szCs w:val="22"/>
          <w:lang w:eastAsia="zh-CN"/>
        </w:rPr>
      </w:pPr>
      <w:hyperlink w:anchor="_Toc62644259" w:history="1">
        <w:r w:rsidRPr="002228E0">
          <w:rPr>
            <w:rStyle w:val="Hyperlink"/>
          </w:rPr>
          <w:t>17.3.4.</w:t>
        </w:r>
        <w:r w:rsidRPr="002228E0">
          <w:rPr>
            <w:rFonts w:asciiTheme="minorHAnsi" w:eastAsiaTheme="minorEastAsia" w:hAnsiTheme="minorHAnsi" w:cstheme="minorBidi"/>
            <w:color w:val="auto"/>
            <w:sz w:val="22"/>
            <w:szCs w:val="22"/>
            <w:lang w:eastAsia="zh-CN"/>
          </w:rPr>
          <w:tab/>
        </w:r>
        <w:r w:rsidRPr="002228E0">
          <w:rPr>
            <w:rStyle w:val="Hyperlink"/>
          </w:rPr>
          <w:t>Year, month, day, hour from Julian day number</w:t>
        </w:r>
        <w:r w:rsidRPr="002228E0">
          <w:rPr>
            <w:webHidden/>
          </w:rPr>
          <w:tab/>
        </w:r>
        <w:r w:rsidRPr="002228E0">
          <w:rPr>
            <w:webHidden/>
          </w:rPr>
          <w:fldChar w:fldCharType="begin"/>
        </w:r>
        <w:r w:rsidRPr="002228E0">
          <w:rPr>
            <w:webHidden/>
          </w:rPr>
          <w:instrText xml:space="preserve"> PAGEREF _Toc62644259 \h </w:instrText>
        </w:r>
        <w:r w:rsidRPr="002228E0">
          <w:rPr>
            <w:webHidden/>
          </w:rPr>
        </w:r>
        <w:r w:rsidRPr="002228E0">
          <w:rPr>
            <w:webHidden/>
          </w:rPr>
          <w:fldChar w:fldCharType="separate"/>
        </w:r>
        <w:r w:rsidRPr="002228E0">
          <w:rPr>
            <w:webHidden/>
          </w:rPr>
          <w:t>68</w:t>
        </w:r>
        <w:r w:rsidRPr="002228E0">
          <w:rPr>
            <w:webHidden/>
          </w:rPr>
          <w:fldChar w:fldCharType="end"/>
        </w:r>
      </w:hyperlink>
    </w:p>
    <w:p w14:paraId="7C1AB0AE" w14:textId="5A3EB45A" w:rsidR="00A25F55" w:rsidRPr="002228E0" w:rsidRDefault="00A25F55">
      <w:pPr>
        <w:pStyle w:val="Verzeichnis3"/>
        <w:tabs>
          <w:tab w:val="left" w:pos="1200"/>
        </w:tabs>
        <w:rPr>
          <w:rFonts w:asciiTheme="minorHAnsi" w:eastAsiaTheme="minorEastAsia" w:hAnsiTheme="minorHAnsi" w:cstheme="minorBidi"/>
          <w:color w:val="auto"/>
          <w:sz w:val="22"/>
          <w:szCs w:val="22"/>
          <w:lang w:eastAsia="zh-CN"/>
        </w:rPr>
      </w:pPr>
      <w:hyperlink w:anchor="_Toc62644260" w:history="1">
        <w:r w:rsidRPr="002228E0">
          <w:rPr>
            <w:rStyle w:val="Hyperlink"/>
          </w:rPr>
          <w:t>17.3.5.</w:t>
        </w:r>
        <w:r w:rsidRPr="002228E0">
          <w:rPr>
            <w:rFonts w:asciiTheme="minorHAnsi" w:eastAsiaTheme="minorEastAsia" w:hAnsiTheme="minorHAnsi" w:cstheme="minorBidi"/>
            <w:color w:val="auto"/>
            <w:sz w:val="22"/>
            <w:szCs w:val="22"/>
            <w:lang w:eastAsia="zh-CN"/>
          </w:rPr>
          <w:tab/>
        </w:r>
        <w:r w:rsidRPr="002228E0">
          <w:rPr>
            <w:rStyle w:val="Hyperlink"/>
          </w:rPr>
          <w:t>Local time to UTC and UTC to local time</w:t>
        </w:r>
        <w:r w:rsidRPr="002228E0">
          <w:rPr>
            <w:webHidden/>
          </w:rPr>
          <w:tab/>
        </w:r>
        <w:r w:rsidRPr="002228E0">
          <w:rPr>
            <w:webHidden/>
          </w:rPr>
          <w:fldChar w:fldCharType="begin"/>
        </w:r>
        <w:r w:rsidRPr="002228E0">
          <w:rPr>
            <w:webHidden/>
          </w:rPr>
          <w:instrText xml:space="preserve"> PAGEREF _Toc62644260 \h </w:instrText>
        </w:r>
        <w:r w:rsidRPr="002228E0">
          <w:rPr>
            <w:webHidden/>
          </w:rPr>
        </w:r>
        <w:r w:rsidRPr="002228E0">
          <w:rPr>
            <w:webHidden/>
          </w:rPr>
          <w:fldChar w:fldCharType="separate"/>
        </w:r>
        <w:r w:rsidRPr="002228E0">
          <w:rPr>
            <w:webHidden/>
          </w:rPr>
          <w:t>68</w:t>
        </w:r>
        <w:r w:rsidRPr="002228E0">
          <w:rPr>
            <w:webHidden/>
          </w:rPr>
          <w:fldChar w:fldCharType="end"/>
        </w:r>
      </w:hyperlink>
    </w:p>
    <w:p w14:paraId="26F8EAB0" w14:textId="4EF1E74D" w:rsidR="00A25F55" w:rsidRPr="002228E0" w:rsidRDefault="00A25F55">
      <w:pPr>
        <w:pStyle w:val="Verzeichnis3"/>
        <w:tabs>
          <w:tab w:val="left" w:pos="1200"/>
        </w:tabs>
        <w:rPr>
          <w:rFonts w:asciiTheme="minorHAnsi" w:eastAsiaTheme="minorEastAsia" w:hAnsiTheme="minorHAnsi" w:cstheme="minorBidi"/>
          <w:color w:val="auto"/>
          <w:sz w:val="22"/>
          <w:szCs w:val="22"/>
          <w:lang w:eastAsia="zh-CN"/>
        </w:rPr>
      </w:pPr>
      <w:hyperlink w:anchor="_Toc62644261" w:history="1">
        <w:r w:rsidRPr="002228E0">
          <w:rPr>
            <w:rStyle w:val="Hyperlink"/>
          </w:rPr>
          <w:t>17.3.6.</w:t>
        </w:r>
        <w:r w:rsidRPr="002228E0">
          <w:rPr>
            <w:rFonts w:asciiTheme="minorHAnsi" w:eastAsiaTheme="minorEastAsia" w:hAnsiTheme="minorHAnsi" w:cstheme="minorBidi"/>
            <w:color w:val="auto"/>
            <w:sz w:val="22"/>
            <w:szCs w:val="22"/>
            <w:lang w:eastAsia="zh-CN"/>
          </w:rPr>
          <w:tab/>
        </w:r>
        <w:r w:rsidRPr="002228E0">
          <w:rPr>
            <w:rStyle w:val="Hyperlink"/>
          </w:rPr>
          <w:t>UTC to jd (TT and UT1)</w:t>
        </w:r>
        <w:r w:rsidRPr="002228E0">
          <w:rPr>
            <w:webHidden/>
          </w:rPr>
          <w:tab/>
        </w:r>
        <w:r w:rsidRPr="002228E0">
          <w:rPr>
            <w:webHidden/>
          </w:rPr>
          <w:fldChar w:fldCharType="begin"/>
        </w:r>
        <w:r w:rsidRPr="002228E0">
          <w:rPr>
            <w:webHidden/>
          </w:rPr>
          <w:instrText xml:space="preserve"> PAGEREF _Toc62644261 \h </w:instrText>
        </w:r>
        <w:r w:rsidRPr="002228E0">
          <w:rPr>
            <w:webHidden/>
          </w:rPr>
        </w:r>
        <w:r w:rsidRPr="002228E0">
          <w:rPr>
            <w:webHidden/>
          </w:rPr>
          <w:fldChar w:fldCharType="separate"/>
        </w:r>
        <w:r w:rsidRPr="002228E0">
          <w:rPr>
            <w:webHidden/>
          </w:rPr>
          <w:t>68</w:t>
        </w:r>
        <w:r w:rsidRPr="002228E0">
          <w:rPr>
            <w:webHidden/>
          </w:rPr>
          <w:fldChar w:fldCharType="end"/>
        </w:r>
      </w:hyperlink>
    </w:p>
    <w:p w14:paraId="365035EF" w14:textId="015DEEC5" w:rsidR="00A25F55" w:rsidRPr="002228E0" w:rsidRDefault="00A25F55">
      <w:pPr>
        <w:pStyle w:val="Verzeichnis3"/>
        <w:tabs>
          <w:tab w:val="left" w:pos="1200"/>
        </w:tabs>
        <w:rPr>
          <w:rFonts w:asciiTheme="minorHAnsi" w:eastAsiaTheme="minorEastAsia" w:hAnsiTheme="minorHAnsi" w:cstheme="minorBidi"/>
          <w:color w:val="auto"/>
          <w:sz w:val="22"/>
          <w:szCs w:val="22"/>
          <w:lang w:eastAsia="zh-CN"/>
        </w:rPr>
      </w:pPr>
      <w:hyperlink w:anchor="_Toc62644262" w:history="1">
        <w:r w:rsidRPr="002228E0">
          <w:rPr>
            <w:rStyle w:val="Hyperlink"/>
          </w:rPr>
          <w:t>17.3.7.</w:t>
        </w:r>
        <w:r w:rsidRPr="002228E0">
          <w:rPr>
            <w:rFonts w:asciiTheme="minorHAnsi" w:eastAsiaTheme="minorEastAsia" w:hAnsiTheme="minorHAnsi" w:cstheme="minorBidi"/>
            <w:color w:val="auto"/>
            <w:sz w:val="22"/>
            <w:szCs w:val="22"/>
            <w:lang w:eastAsia="zh-CN"/>
          </w:rPr>
          <w:tab/>
        </w:r>
        <w:r w:rsidRPr="002228E0">
          <w:rPr>
            <w:rStyle w:val="Hyperlink"/>
          </w:rPr>
          <w:t>TT (ET1) to UTC</w:t>
        </w:r>
        <w:r w:rsidRPr="002228E0">
          <w:rPr>
            <w:webHidden/>
          </w:rPr>
          <w:tab/>
        </w:r>
        <w:r w:rsidRPr="002228E0">
          <w:rPr>
            <w:webHidden/>
          </w:rPr>
          <w:fldChar w:fldCharType="begin"/>
        </w:r>
        <w:r w:rsidRPr="002228E0">
          <w:rPr>
            <w:webHidden/>
          </w:rPr>
          <w:instrText xml:space="preserve"> PAGEREF _Toc62644262 \h </w:instrText>
        </w:r>
        <w:r w:rsidRPr="002228E0">
          <w:rPr>
            <w:webHidden/>
          </w:rPr>
        </w:r>
        <w:r w:rsidRPr="002228E0">
          <w:rPr>
            <w:webHidden/>
          </w:rPr>
          <w:fldChar w:fldCharType="separate"/>
        </w:r>
        <w:r w:rsidRPr="002228E0">
          <w:rPr>
            <w:webHidden/>
          </w:rPr>
          <w:t>68</w:t>
        </w:r>
        <w:r w:rsidRPr="002228E0">
          <w:rPr>
            <w:webHidden/>
          </w:rPr>
          <w:fldChar w:fldCharType="end"/>
        </w:r>
      </w:hyperlink>
    </w:p>
    <w:p w14:paraId="3E31DD0D" w14:textId="39909ED8" w:rsidR="00A25F55" w:rsidRPr="002228E0" w:rsidRDefault="00A25F55">
      <w:pPr>
        <w:pStyle w:val="Verzeichnis3"/>
        <w:tabs>
          <w:tab w:val="left" w:pos="1200"/>
        </w:tabs>
        <w:rPr>
          <w:rFonts w:asciiTheme="minorHAnsi" w:eastAsiaTheme="minorEastAsia" w:hAnsiTheme="minorHAnsi" w:cstheme="minorBidi"/>
          <w:color w:val="auto"/>
          <w:sz w:val="22"/>
          <w:szCs w:val="22"/>
          <w:lang w:eastAsia="zh-CN"/>
        </w:rPr>
      </w:pPr>
      <w:hyperlink w:anchor="_Toc62644263" w:history="1">
        <w:r w:rsidRPr="002228E0">
          <w:rPr>
            <w:rStyle w:val="Hyperlink"/>
          </w:rPr>
          <w:t>17.3.8.</w:t>
        </w:r>
        <w:r w:rsidRPr="002228E0">
          <w:rPr>
            <w:rFonts w:asciiTheme="minorHAnsi" w:eastAsiaTheme="minorEastAsia" w:hAnsiTheme="minorHAnsi" w:cstheme="minorBidi"/>
            <w:color w:val="auto"/>
            <w:sz w:val="22"/>
            <w:szCs w:val="22"/>
            <w:lang w:eastAsia="zh-CN"/>
          </w:rPr>
          <w:tab/>
        </w:r>
        <w:r w:rsidRPr="002228E0">
          <w:rPr>
            <w:rStyle w:val="Hyperlink"/>
          </w:rPr>
          <w:t>UTC to TT (ET1)</w:t>
        </w:r>
        <w:r w:rsidRPr="002228E0">
          <w:rPr>
            <w:webHidden/>
          </w:rPr>
          <w:tab/>
        </w:r>
        <w:r w:rsidRPr="002228E0">
          <w:rPr>
            <w:webHidden/>
          </w:rPr>
          <w:fldChar w:fldCharType="begin"/>
        </w:r>
        <w:r w:rsidRPr="002228E0">
          <w:rPr>
            <w:webHidden/>
          </w:rPr>
          <w:instrText xml:space="preserve"> PAGEREF _Toc62644263 \h </w:instrText>
        </w:r>
        <w:r w:rsidRPr="002228E0">
          <w:rPr>
            <w:webHidden/>
          </w:rPr>
        </w:r>
        <w:r w:rsidRPr="002228E0">
          <w:rPr>
            <w:webHidden/>
          </w:rPr>
          <w:fldChar w:fldCharType="separate"/>
        </w:r>
        <w:r w:rsidRPr="002228E0">
          <w:rPr>
            <w:webHidden/>
          </w:rPr>
          <w:t>69</w:t>
        </w:r>
        <w:r w:rsidRPr="002228E0">
          <w:rPr>
            <w:webHidden/>
          </w:rPr>
          <w:fldChar w:fldCharType="end"/>
        </w:r>
      </w:hyperlink>
    </w:p>
    <w:p w14:paraId="19FA23A7" w14:textId="0A4B9B5F" w:rsidR="00A25F55" w:rsidRPr="002228E0" w:rsidRDefault="00A25F55">
      <w:pPr>
        <w:pStyle w:val="Verzeichnis3"/>
        <w:tabs>
          <w:tab w:val="left" w:pos="1200"/>
        </w:tabs>
        <w:rPr>
          <w:rFonts w:asciiTheme="minorHAnsi" w:eastAsiaTheme="minorEastAsia" w:hAnsiTheme="minorHAnsi" w:cstheme="minorBidi"/>
          <w:color w:val="auto"/>
          <w:sz w:val="22"/>
          <w:szCs w:val="22"/>
          <w:lang w:eastAsia="zh-CN"/>
        </w:rPr>
      </w:pPr>
      <w:hyperlink w:anchor="_Toc62644264" w:history="1">
        <w:r w:rsidRPr="002228E0">
          <w:rPr>
            <w:rStyle w:val="Hyperlink"/>
          </w:rPr>
          <w:t>17.3.9.</w:t>
        </w:r>
        <w:r w:rsidRPr="002228E0">
          <w:rPr>
            <w:rFonts w:asciiTheme="minorHAnsi" w:eastAsiaTheme="minorEastAsia" w:hAnsiTheme="minorHAnsi" w:cstheme="minorBidi"/>
            <w:color w:val="auto"/>
            <w:sz w:val="22"/>
            <w:szCs w:val="22"/>
            <w:lang w:eastAsia="zh-CN"/>
          </w:rPr>
          <w:tab/>
        </w:r>
        <w:r w:rsidRPr="002228E0">
          <w:rPr>
            <w:rStyle w:val="Hyperlink"/>
          </w:rPr>
          <w:t>Get tidal acceleration used in swe_deltat()</w:t>
        </w:r>
        <w:r w:rsidRPr="002228E0">
          <w:rPr>
            <w:webHidden/>
          </w:rPr>
          <w:tab/>
        </w:r>
        <w:r w:rsidRPr="002228E0">
          <w:rPr>
            <w:webHidden/>
          </w:rPr>
          <w:fldChar w:fldCharType="begin"/>
        </w:r>
        <w:r w:rsidRPr="002228E0">
          <w:rPr>
            <w:webHidden/>
          </w:rPr>
          <w:instrText xml:space="preserve"> PAGEREF _Toc62644264 \h </w:instrText>
        </w:r>
        <w:r w:rsidRPr="002228E0">
          <w:rPr>
            <w:webHidden/>
          </w:rPr>
        </w:r>
        <w:r w:rsidRPr="002228E0">
          <w:rPr>
            <w:webHidden/>
          </w:rPr>
          <w:fldChar w:fldCharType="separate"/>
        </w:r>
        <w:r w:rsidRPr="002228E0">
          <w:rPr>
            <w:webHidden/>
          </w:rPr>
          <w:t>69</w:t>
        </w:r>
        <w:r w:rsidRPr="002228E0">
          <w:rPr>
            <w:webHidden/>
          </w:rPr>
          <w:fldChar w:fldCharType="end"/>
        </w:r>
      </w:hyperlink>
    </w:p>
    <w:p w14:paraId="2C366EAC" w14:textId="02719CDC" w:rsidR="00A25F55" w:rsidRPr="002228E0" w:rsidRDefault="00A25F55">
      <w:pPr>
        <w:pStyle w:val="Verzeichnis3"/>
        <w:tabs>
          <w:tab w:val="left" w:pos="1400"/>
        </w:tabs>
        <w:rPr>
          <w:rFonts w:asciiTheme="minorHAnsi" w:eastAsiaTheme="minorEastAsia" w:hAnsiTheme="minorHAnsi" w:cstheme="minorBidi"/>
          <w:color w:val="auto"/>
          <w:sz w:val="22"/>
          <w:szCs w:val="22"/>
          <w:lang w:eastAsia="zh-CN"/>
        </w:rPr>
      </w:pPr>
      <w:hyperlink w:anchor="_Toc62644265" w:history="1">
        <w:r w:rsidRPr="002228E0">
          <w:rPr>
            <w:rStyle w:val="Hyperlink"/>
          </w:rPr>
          <w:t>17.3.10.</w:t>
        </w:r>
        <w:r w:rsidRPr="002228E0">
          <w:rPr>
            <w:rFonts w:asciiTheme="minorHAnsi" w:eastAsiaTheme="minorEastAsia" w:hAnsiTheme="minorHAnsi" w:cstheme="minorBidi"/>
            <w:color w:val="auto"/>
            <w:sz w:val="22"/>
            <w:szCs w:val="22"/>
            <w:lang w:eastAsia="zh-CN"/>
          </w:rPr>
          <w:tab/>
        </w:r>
        <w:r w:rsidRPr="002228E0">
          <w:rPr>
            <w:rStyle w:val="Hyperlink"/>
          </w:rPr>
          <w:t>Set tidal acceleration to be used in swe_deltat()</w:t>
        </w:r>
        <w:r w:rsidRPr="002228E0">
          <w:rPr>
            <w:webHidden/>
          </w:rPr>
          <w:tab/>
        </w:r>
        <w:r w:rsidRPr="002228E0">
          <w:rPr>
            <w:webHidden/>
          </w:rPr>
          <w:fldChar w:fldCharType="begin"/>
        </w:r>
        <w:r w:rsidRPr="002228E0">
          <w:rPr>
            <w:webHidden/>
          </w:rPr>
          <w:instrText xml:space="preserve"> PAGEREF _Toc62644265 \h </w:instrText>
        </w:r>
        <w:r w:rsidRPr="002228E0">
          <w:rPr>
            <w:webHidden/>
          </w:rPr>
        </w:r>
        <w:r w:rsidRPr="002228E0">
          <w:rPr>
            <w:webHidden/>
          </w:rPr>
          <w:fldChar w:fldCharType="separate"/>
        </w:r>
        <w:r w:rsidRPr="002228E0">
          <w:rPr>
            <w:webHidden/>
          </w:rPr>
          <w:t>69</w:t>
        </w:r>
        <w:r w:rsidRPr="002228E0">
          <w:rPr>
            <w:webHidden/>
          </w:rPr>
          <w:fldChar w:fldCharType="end"/>
        </w:r>
      </w:hyperlink>
    </w:p>
    <w:p w14:paraId="3F408E62" w14:textId="6E781821" w:rsidR="00A25F55" w:rsidRPr="002228E0" w:rsidRDefault="00A25F55">
      <w:pPr>
        <w:pStyle w:val="Verzeichnis3"/>
        <w:tabs>
          <w:tab w:val="left" w:pos="1400"/>
        </w:tabs>
        <w:rPr>
          <w:rFonts w:asciiTheme="minorHAnsi" w:eastAsiaTheme="minorEastAsia" w:hAnsiTheme="minorHAnsi" w:cstheme="minorBidi"/>
          <w:color w:val="auto"/>
          <w:sz w:val="22"/>
          <w:szCs w:val="22"/>
          <w:lang w:eastAsia="zh-CN"/>
        </w:rPr>
      </w:pPr>
      <w:hyperlink w:anchor="_Toc62644266" w:history="1">
        <w:r w:rsidRPr="002228E0">
          <w:rPr>
            <w:rStyle w:val="Hyperlink"/>
          </w:rPr>
          <w:t>17.3.11.</w:t>
        </w:r>
        <w:r w:rsidRPr="002228E0">
          <w:rPr>
            <w:rFonts w:asciiTheme="minorHAnsi" w:eastAsiaTheme="minorEastAsia" w:hAnsiTheme="minorHAnsi" w:cstheme="minorBidi"/>
            <w:color w:val="auto"/>
            <w:sz w:val="22"/>
            <w:szCs w:val="22"/>
            <w:lang w:eastAsia="zh-CN"/>
          </w:rPr>
          <w:tab/>
        </w:r>
        <w:r w:rsidRPr="002228E0">
          <w:rPr>
            <w:rStyle w:val="Hyperlink"/>
          </w:rPr>
          <w:t>Equation of time</w:t>
        </w:r>
        <w:r w:rsidRPr="002228E0">
          <w:rPr>
            <w:webHidden/>
          </w:rPr>
          <w:tab/>
        </w:r>
        <w:r w:rsidRPr="002228E0">
          <w:rPr>
            <w:webHidden/>
          </w:rPr>
          <w:fldChar w:fldCharType="begin"/>
        </w:r>
        <w:r w:rsidRPr="002228E0">
          <w:rPr>
            <w:webHidden/>
          </w:rPr>
          <w:instrText xml:space="preserve"> PAGEREF _Toc62644266 \h </w:instrText>
        </w:r>
        <w:r w:rsidRPr="002228E0">
          <w:rPr>
            <w:webHidden/>
          </w:rPr>
        </w:r>
        <w:r w:rsidRPr="002228E0">
          <w:rPr>
            <w:webHidden/>
          </w:rPr>
          <w:fldChar w:fldCharType="separate"/>
        </w:r>
        <w:r w:rsidRPr="002228E0">
          <w:rPr>
            <w:webHidden/>
          </w:rPr>
          <w:t>69</w:t>
        </w:r>
        <w:r w:rsidRPr="002228E0">
          <w:rPr>
            <w:webHidden/>
          </w:rPr>
          <w:fldChar w:fldCharType="end"/>
        </w:r>
      </w:hyperlink>
    </w:p>
    <w:p w14:paraId="2AA30D89" w14:textId="63B6C31A"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267" w:history="1">
        <w:r w:rsidRPr="002228E0">
          <w:rPr>
            <w:rStyle w:val="Hyperlink"/>
            <w:noProof/>
          </w:rPr>
          <w:t>17.4.</w:t>
        </w:r>
        <w:r w:rsidRPr="002228E0">
          <w:rPr>
            <w:rFonts w:asciiTheme="minorHAnsi" w:eastAsiaTheme="minorEastAsia" w:hAnsiTheme="minorHAnsi" w:cstheme="minorBidi"/>
            <w:bCs w:val="0"/>
            <w:noProof/>
            <w:color w:val="auto"/>
            <w:sz w:val="22"/>
            <w:lang w:eastAsia="zh-CN"/>
          </w:rPr>
          <w:tab/>
        </w:r>
        <w:r w:rsidRPr="002228E0">
          <w:rPr>
            <w:rStyle w:val="Hyperlink"/>
            <w:noProof/>
          </w:rPr>
          <w:t>Initialization, setup, and closing functions</w:t>
        </w:r>
        <w:r w:rsidRPr="002228E0">
          <w:rPr>
            <w:noProof/>
            <w:webHidden/>
          </w:rPr>
          <w:tab/>
        </w:r>
        <w:r w:rsidRPr="002228E0">
          <w:rPr>
            <w:noProof/>
            <w:webHidden/>
          </w:rPr>
          <w:fldChar w:fldCharType="begin"/>
        </w:r>
        <w:r w:rsidRPr="002228E0">
          <w:rPr>
            <w:noProof/>
            <w:webHidden/>
          </w:rPr>
          <w:instrText xml:space="preserve"> PAGEREF _Toc62644267 \h </w:instrText>
        </w:r>
        <w:r w:rsidRPr="002228E0">
          <w:rPr>
            <w:noProof/>
            <w:webHidden/>
          </w:rPr>
        </w:r>
        <w:r w:rsidRPr="002228E0">
          <w:rPr>
            <w:noProof/>
            <w:webHidden/>
          </w:rPr>
          <w:fldChar w:fldCharType="separate"/>
        </w:r>
        <w:r w:rsidRPr="002228E0">
          <w:rPr>
            <w:noProof/>
            <w:webHidden/>
          </w:rPr>
          <w:t>69</w:t>
        </w:r>
        <w:r w:rsidRPr="002228E0">
          <w:rPr>
            <w:noProof/>
            <w:webHidden/>
          </w:rPr>
          <w:fldChar w:fldCharType="end"/>
        </w:r>
      </w:hyperlink>
    </w:p>
    <w:p w14:paraId="4C4B02A2" w14:textId="247E435B" w:rsidR="00A25F55" w:rsidRPr="002228E0" w:rsidRDefault="00A25F55">
      <w:pPr>
        <w:pStyle w:val="Verzeichnis3"/>
        <w:tabs>
          <w:tab w:val="left" w:pos="1200"/>
        </w:tabs>
        <w:rPr>
          <w:rFonts w:asciiTheme="minorHAnsi" w:eastAsiaTheme="minorEastAsia" w:hAnsiTheme="minorHAnsi" w:cstheme="minorBidi"/>
          <w:color w:val="auto"/>
          <w:sz w:val="22"/>
          <w:szCs w:val="22"/>
          <w:lang w:eastAsia="zh-CN"/>
        </w:rPr>
      </w:pPr>
      <w:hyperlink w:anchor="_Toc62644268" w:history="1">
        <w:r w:rsidRPr="002228E0">
          <w:rPr>
            <w:rStyle w:val="Hyperlink"/>
          </w:rPr>
          <w:t>17.4.1.</w:t>
        </w:r>
        <w:r w:rsidRPr="002228E0">
          <w:rPr>
            <w:rFonts w:asciiTheme="minorHAnsi" w:eastAsiaTheme="minorEastAsia" w:hAnsiTheme="minorHAnsi" w:cstheme="minorBidi"/>
            <w:color w:val="auto"/>
            <w:sz w:val="22"/>
            <w:szCs w:val="22"/>
            <w:lang w:eastAsia="zh-CN"/>
          </w:rPr>
          <w:tab/>
        </w:r>
        <w:r w:rsidRPr="002228E0">
          <w:rPr>
            <w:rStyle w:val="Hyperlink"/>
          </w:rPr>
          <w:t>Set directory path of ephemeris files</w:t>
        </w:r>
        <w:r w:rsidRPr="002228E0">
          <w:rPr>
            <w:webHidden/>
          </w:rPr>
          <w:tab/>
        </w:r>
        <w:r w:rsidRPr="002228E0">
          <w:rPr>
            <w:webHidden/>
          </w:rPr>
          <w:fldChar w:fldCharType="begin"/>
        </w:r>
        <w:r w:rsidRPr="002228E0">
          <w:rPr>
            <w:webHidden/>
          </w:rPr>
          <w:instrText xml:space="preserve"> PAGEREF _Toc62644268 \h </w:instrText>
        </w:r>
        <w:r w:rsidRPr="002228E0">
          <w:rPr>
            <w:webHidden/>
          </w:rPr>
        </w:r>
        <w:r w:rsidRPr="002228E0">
          <w:rPr>
            <w:webHidden/>
          </w:rPr>
          <w:fldChar w:fldCharType="separate"/>
        </w:r>
        <w:r w:rsidRPr="002228E0">
          <w:rPr>
            <w:webHidden/>
          </w:rPr>
          <w:t>69</w:t>
        </w:r>
        <w:r w:rsidRPr="002228E0">
          <w:rPr>
            <w:webHidden/>
          </w:rPr>
          <w:fldChar w:fldCharType="end"/>
        </w:r>
      </w:hyperlink>
    </w:p>
    <w:p w14:paraId="74B0CDBA" w14:textId="3843F01D"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269" w:history="1">
        <w:r w:rsidRPr="002228E0">
          <w:rPr>
            <w:rStyle w:val="Hyperlink"/>
            <w:noProof/>
          </w:rPr>
          <w:t>17.5.</w:t>
        </w:r>
        <w:r w:rsidRPr="002228E0">
          <w:rPr>
            <w:rFonts w:asciiTheme="minorHAnsi" w:eastAsiaTheme="minorEastAsia" w:hAnsiTheme="minorHAnsi" w:cstheme="minorBidi"/>
            <w:bCs w:val="0"/>
            <w:noProof/>
            <w:color w:val="auto"/>
            <w:sz w:val="22"/>
            <w:lang w:eastAsia="zh-CN"/>
          </w:rPr>
          <w:tab/>
        </w:r>
        <w:r w:rsidRPr="002228E0">
          <w:rPr>
            <w:rStyle w:val="Hyperlink"/>
            <w:noProof/>
          </w:rPr>
          <w:t>House calculation</w:t>
        </w:r>
        <w:r w:rsidRPr="002228E0">
          <w:rPr>
            <w:noProof/>
            <w:webHidden/>
          </w:rPr>
          <w:tab/>
        </w:r>
        <w:r w:rsidRPr="002228E0">
          <w:rPr>
            <w:noProof/>
            <w:webHidden/>
          </w:rPr>
          <w:fldChar w:fldCharType="begin"/>
        </w:r>
        <w:r w:rsidRPr="002228E0">
          <w:rPr>
            <w:noProof/>
            <w:webHidden/>
          </w:rPr>
          <w:instrText xml:space="preserve"> PAGEREF _Toc62644269 \h </w:instrText>
        </w:r>
        <w:r w:rsidRPr="002228E0">
          <w:rPr>
            <w:noProof/>
            <w:webHidden/>
          </w:rPr>
        </w:r>
        <w:r w:rsidRPr="002228E0">
          <w:rPr>
            <w:noProof/>
            <w:webHidden/>
          </w:rPr>
          <w:fldChar w:fldCharType="separate"/>
        </w:r>
        <w:r w:rsidRPr="002228E0">
          <w:rPr>
            <w:noProof/>
            <w:webHidden/>
          </w:rPr>
          <w:t>70</w:t>
        </w:r>
        <w:r w:rsidRPr="002228E0">
          <w:rPr>
            <w:noProof/>
            <w:webHidden/>
          </w:rPr>
          <w:fldChar w:fldCharType="end"/>
        </w:r>
      </w:hyperlink>
    </w:p>
    <w:p w14:paraId="3DD14059" w14:textId="639E4AED" w:rsidR="00A25F55" w:rsidRPr="002228E0" w:rsidRDefault="00A25F55">
      <w:pPr>
        <w:pStyle w:val="Verzeichnis3"/>
        <w:tabs>
          <w:tab w:val="left" w:pos="1200"/>
        </w:tabs>
        <w:rPr>
          <w:rFonts w:asciiTheme="minorHAnsi" w:eastAsiaTheme="minorEastAsia" w:hAnsiTheme="minorHAnsi" w:cstheme="minorBidi"/>
          <w:color w:val="auto"/>
          <w:sz w:val="22"/>
          <w:szCs w:val="22"/>
          <w:lang w:eastAsia="zh-CN"/>
        </w:rPr>
      </w:pPr>
      <w:hyperlink w:anchor="_Toc62644270" w:history="1">
        <w:r w:rsidRPr="002228E0">
          <w:rPr>
            <w:rStyle w:val="Hyperlink"/>
          </w:rPr>
          <w:t>17.5.1.</w:t>
        </w:r>
        <w:r w:rsidRPr="002228E0">
          <w:rPr>
            <w:rFonts w:asciiTheme="minorHAnsi" w:eastAsiaTheme="minorEastAsia" w:hAnsiTheme="minorHAnsi" w:cstheme="minorBidi"/>
            <w:color w:val="auto"/>
            <w:sz w:val="22"/>
            <w:szCs w:val="22"/>
            <w:lang w:eastAsia="zh-CN"/>
          </w:rPr>
          <w:tab/>
        </w:r>
        <w:r w:rsidRPr="002228E0">
          <w:rPr>
            <w:rStyle w:val="Hyperlink"/>
          </w:rPr>
          <w:t>Sidereal time</w:t>
        </w:r>
        <w:r w:rsidRPr="002228E0">
          <w:rPr>
            <w:webHidden/>
          </w:rPr>
          <w:tab/>
        </w:r>
        <w:r w:rsidRPr="002228E0">
          <w:rPr>
            <w:webHidden/>
          </w:rPr>
          <w:fldChar w:fldCharType="begin"/>
        </w:r>
        <w:r w:rsidRPr="002228E0">
          <w:rPr>
            <w:webHidden/>
          </w:rPr>
          <w:instrText xml:space="preserve"> PAGEREF _Toc62644270 \h </w:instrText>
        </w:r>
        <w:r w:rsidRPr="002228E0">
          <w:rPr>
            <w:webHidden/>
          </w:rPr>
        </w:r>
        <w:r w:rsidRPr="002228E0">
          <w:rPr>
            <w:webHidden/>
          </w:rPr>
          <w:fldChar w:fldCharType="separate"/>
        </w:r>
        <w:r w:rsidRPr="002228E0">
          <w:rPr>
            <w:webHidden/>
          </w:rPr>
          <w:t>70</w:t>
        </w:r>
        <w:r w:rsidRPr="002228E0">
          <w:rPr>
            <w:webHidden/>
          </w:rPr>
          <w:fldChar w:fldCharType="end"/>
        </w:r>
      </w:hyperlink>
    </w:p>
    <w:p w14:paraId="1F9E5FD7" w14:textId="735DED26" w:rsidR="00A25F55" w:rsidRPr="002228E0" w:rsidRDefault="00A25F55">
      <w:pPr>
        <w:pStyle w:val="Verzeichnis3"/>
        <w:tabs>
          <w:tab w:val="left" w:pos="1200"/>
        </w:tabs>
        <w:rPr>
          <w:rFonts w:asciiTheme="minorHAnsi" w:eastAsiaTheme="minorEastAsia" w:hAnsiTheme="minorHAnsi" w:cstheme="minorBidi"/>
          <w:color w:val="auto"/>
          <w:sz w:val="22"/>
          <w:szCs w:val="22"/>
          <w:lang w:eastAsia="zh-CN"/>
        </w:rPr>
      </w:pPr>
      <w:hyperlink w:anchor="_Toc62644271" w:history="1">
        <w:r w:rsidRPr="002228E0">
          <w:rPr>
            <w:rStyle w:val="Hyperlink"/>
          </w:rPr>
          <w:t>17.5.2.</w:t>
        </w:r>
        <w:r w:rsidRPr="002228E0">
          <w:rPr>
            <w:rFonts w:asciiTheme="minorHAnsi" w:eastAsiaTheme="minorEastAsia" w:hAnsiTheme="minorHAnsi" w:cstheme="minorBidi"/>
            <w:color w:val="auto"/>
            <w:sz w:val="22"/>
            <w:szCs w:val="22"/>
            <w:lang w:eastAsia="zh-CN"/>
          </w:rPr>
          <w:tab/>
        </w:r>
        <w:r w:rsidRPr="002228E0">
          <w:rPr>
            <w:rStyle w:val="Hyperlink"/>
          </w:rPr>
          <w:t>Name of a house method</w:t>
        </w:r>
        <w:r w:rsidRPr="002228E0">
          <w:rPr>
            <w:webHidden/>
          </w:rPr>
          <w:tab/>
        </w:r>
        <w:r w:rsidRPr="002228E0">
          <w:rPr>
            <w:webHidden/>
          </w:rPr>
          <w:fldChar w:fldCharType="begin"/>
        </w:r>
        <w:r w:rsidRPr="002228E0">
          <w:rPr>
            <w:webHidden/>
          </w:rPr>
          <w:instrText xml:space="preserve"> PAGEREF _Toc62644271 \h </w:instrText>
        </w:r>
        <w:r w:rsidRPr="002228E0">
          <w:rPr>
            <w:webHidden/>
          </w:rPr>
        </w:r>
        <w:r w:rsidRPr="002228E0">
          <w:rPr>
            <w:webHidden/>
          </w:rPr>
          <w:fldChar w:fldCharType="separate"/>
        </w:r>
        <w:r w:rsidRPr="002228E0">
          <w:rPr>
            <w:webHidden/>
          </w:rPr>
          <w:t>70</w:t>
        </w:r>
        <w:r w:rsidRPr="002228E0">
          <w:rPr>
            <w:webHidden/>
          </w:rPr>
          <w:fldChar w:fldCharType="end"/>
        </w:r>
      </w:hyperlink>
    </w:p>
    <w:p w14:paraId="19CF75DA" w14:textId="7757D955" w:rsidR="00A25F55" w:rsidRPr="002228E0" w:rsidRDefault="00A25F55">
      <w:pPr>
        <w:pStyle w:val="Verzeichnis3"/>
        <w:tabs>
          <w:tab w:val="left" w:pos="1200"/>
        </w:tabs>
        <w:rPr>
          <w:rFonts w:asciiTheme="minorHAnsi" w:eastAsiaTheme="minorEastAsia" w:hAnsiTheme="minorHAnsi" w:cstheme="minorBidi"/>
          <w:color w:val="auto"/>
          <w:sz w:val="22"/>
          <w:szCs w:val="22"/>
          <w:lang w:eastAsia="zh-CN"/>
        </w:rPr>
      </w:pPr>
      <w:hyperlink w:anchor="_Toc62644272" w:history="1">
        <w:r w:rsidRPr="002228E0">
          <w:rPr>
            <w:rStyle w:val="Hyperlink"/>
          </w:rPr>
          <w:t>17.5.3.</w:t>
        </w:r>
        <w:r w:rsidRPr="002228E0">
          <w:rPr>
            <w:rFonts w:asciiTheme="minorHAnsi" w:eastAsiaTheme="minorEastAsia" w:hAnsiTheme="minorHAnsi" w:cstheme="minorBidi"/>
            <w:color w:val="auto"/>
            <w:sz w:val="22"/>
            <w:szCs w:val="22"/>
            <w:lang w:eastAsia="zh-CN"/>
          </w:rPr>
          <w:tab/>
        </w:r>
        <w:r w:rsidRPr="002228E0">
          <w:rPr>
            <w:rStyle w:val="Hyperlink"/>
          </w:rPr>
          <w:t>House cusps, ascendant and MC</w:t>
        </w:r>
        <w:r w:rsidRPr="002228E0">
          <w:rPr>
            <w:webHidden/>
          </w:rPr>
          <w:tab/>
        </w:r>
        <w:r w:rsidRPr="002228E0">
          <w:rPr>
            <w:webHidden/>
          </w:rPr>
          <w:fldChar w:fldCharType="begin"/>
        </w:r>
        <w:r w:rsidRPr="002228E0">
          <w:rPr>
            <w:webHidden/>
          </w:rPr>
          <w:instrText xml:space="preserve"> PAGEREF _Toc62644272 \h </w:instrText>
        </w:r>
        <w:r w:rsidRPr="002228E0">
          <w:rPr>
            <w:webHidden/>
          </w:rPr>
        </w:r>
        <w:r w:rsidRPr="002228E0">
          <w:rPr>
            <w:webHidden/>
          </w:rPr>
          <w:fldChar w:fldCharType="separate"/>
        </w:r>
        <w:r w:rsidRPr="002228E0">
          <w:rPr>
            <w:webHidden/>
          </w:rPr>
          <w:t>70</w:t>
        </w:r>
        <w:r w:rsidRPr="002228E0">
          <w:rPr>
            <w:webHidden/>
          </w:rPr>
          <w:fldChar w:fldCharType="end"/>
        </w:r>
      </w:hyperlink>
    </w:p>
    <w:p w14:paraId="46E8EF42" w14:textId="3A1F12F7" w:rsidR="00A25F55" w:rsidRPr="002228E0" w:rsidRDefault="00A25F55">
      <w:pPr>
        <w:pStyle w:val="Verzeichnis3"/>
        <w:tabs>
          <w:tab w:val="left" w:pos="1200"/>
        </w:tabs>
        <w:rPr>
          <w:rFonts w:asciiTheme="minorHAnsi" w:eastAsiaTheme="minorEastAsia" w:hAnsiTheme="minorHAnsi" w:cstheme="minorBidi"/>
          <w:color w:val="auto"/>
          <w:sz w:val="22"/>
          <w:szCs w:val="22"/>
          <w:lang w:eastAsia="zh-CN"/>
        </w:rPr>
      </w:pPr>
      <w:hyperlink w:anchor="_Toc62644273" w:history="1">
        <w:r w:rsidRPr="002228E0">
          <w:rPr>
            <w:rStyle w:val="Hyperlink"/>
          </w:rPr>
          <w:t>17.5.4.</w:t>
        </w:r>
        <w:r w:rsidRPr="002228E0">
          <w:rPr>
            <w:rFonts w:asciiTheme="minorHAnsi" w:eastAsiaTheme="minorEastAsia" w:hAnsiTheme="minorHAnsi" w:cstheme="minorBidi"/>
            <w:color w:val="auto"/>
            <w:sz w:val="22"/>
            <w:szCs w:val="22"/>
            <w:lang w:eastAsia="zh-CN"/>
          </w:rPr>
          <w:tab/>
        </w:r>
        <w:r w:rsidRPr="002228E0">
          <w:rPr>
            <w:rStyle w:val="Hyperlink"/>
          </w:rPr>
          <w:t>Extended house function; to compute tropical or sidereal positions</w:t>
        </w:r>
        <w:r w:rsidRPr="002228E0">
          <w:rPr>
            <w:webHidden/>
          </w:rPr>
          <w:tab/>
        </w:r>
        <w:r w:rsidRPr="002228E0">
          <w:rPr>
            <w:webHidden/>
          </w:rPr>
          <w:fldChar w:fldCharType="begin"/>
        </w:r>
        <w:r w:rsidRPr="002228E0">
          <w:rPr>
            <w:webHidden/>
          </w:rPr>
          <w:instrText xml:space="preserve"> PAGEREF _Toc62644273 \h </w:instrText>
        </w:r>
        <w:r w:rsidRPr="002228E0">
          <w:rPr>
            <w:webHidden/>
          </w:rPr>
        </w:r>
        <w:r w:rsidRPr="002228E0">
          <w:rPr>
            <w:webHidden/>
          </w:rPr>
          <w:fldChar w:fldCharType="separate"/>
        </w:r>
        <w:r w:rsidRPr="002228E0">
          <w:rPr>
            <w:webHidden/>
          </w:rPr>
          <w:t>70</w:t>
        </w:r>
        <w:r w:rsidRPr="002228E0">
          <w:rPr>
            <w:webHidden/>
          </w:rPr>
          <w:fldChar w:fldCharType="end"/>
        </w:r>
      </w:hyperlink>
    </w:p>
    <w:p w14:paraId="712F8041" w14:textId="62785AB6" w:rsidR="00A25F55" w:rsidRPr="002228E0" w:rsidRDefault="00A25F55">
      <w:pPr>
        <w:pStyle w:val="Verzeichnis3"/>
        <w:tabs>
          <w:tab w:val="left" w:pos="1200"/>
        </w:tabs>
        <w:rPr>
          <w:rFonts w:asciiTheme="minorHAnsi" w:eastAsiaTheme="minorEastAsia" w:hAnsiTheme="minorHAnsi" w:cstheme="minorBidi"/>
          <w:color w:val="auto"/>
          <w:sz w:val="22"/>
          <w:szCs w:val="22"/>
          <w:lang w:eastAsia="zh-CN"/>
        </w:rPr>
      </w:pPr>
      <w:hyperlink w:anchor="_Toc62644274" w:history="1">
        <w:r w:rsidRPr="002228E0">
          <w:rPr>
            <w:rStyle w:val="Hyperlink"/>
          </w:rPr>
          <w:t>17.5.5.</w:t>
        </w:r>
        <w:r w:rsidRPr="002228E0">
          <w:rPr>
            <w:rFonts w:asciiTheme="minorHAnsi" w:eastAsiaTheme="minorEastAsia" w:hAnsiTheme="minorHAnsi" w:cstheme="minorBidi"/>
            <w:color w:val="auto"/>
            <w:sz w:val="22"/>
            <w:szCs w:val="22"/>
            <w:lang w:eastAsia="zh-CN"/>
          </w:rPr>
          <w:tab/>
        </w:r>
        <w:r w:rsidRPr="002228E0">
          <w:rPr>
            <w:rStyle w:val="Hyperlink"/>
          </w:rPr>
          <w:t>Get the house position of a celestial point</w:t>
        </w:r>
        <w:r w:rsidRPr="002228E0">
          <w:rPr>
            <w:webHidden/>
          </w:rPr>
          <w:tab/>
        </w:r>
        <w:r w:rsidRPr="002228E0">
          <w:rPr>
            <w:webHidden/>
          </w:rPr>
          <w:fldChar w:fldCharType="begin"/>
        </w:r>
        <w:r w:rsidRPr="002228E0">
          <w:rPr>
            <w:webHidden/>
          </w:rPr>
          <w:instrText xml:space="preserve"> PAGEREF _Toc62644274 \h </w:instrText>
        </w:r>
        <w:r w:rsidRPr="002228E0">
          <w:rPr>
            <w:webHidden/>
          </w:rPr>
        </w:r>
        <w:r w:rsidRPr="002228E0">
          <w:rPr>
            <w:webHidden/>
          </w:rPr>
          <w:fldChar w:fldCharType="separate"/>
        </w:r>
        <w:r w:rsidRPr="002228E0">
          <w:rPr>
            <w:webHidden/>
          </w:rPr>
          <w:t>71</w:t>
        </w:r>
        <w:r w:rsidRPr="002228E0">
          <w:rPr>
            <w:webHidden/>
          </w:rPr>
          <w:fldChar w:fldCharType="end"/>
        </w:r>
      </w:hyperlink>
    </w:p>
    <w:p w14:paraId="4658302E" w14:textId="3E52558C" w:rsidR="00A25F55" w:rsidRPr="002228E0" w:rsidRDefault="00A25F55">
      <w:pPr>
        <w:pStyle w:val="Verzeichnis3"/>
        <w:tabs>
          <w:tab w:val="left" w:pos="1200"/>
        </w:tabs>
        <w:rPr>
          <w:rFonts w:asciiTheme="minorHAnsi" w:eastAsiaTheme="minorEastAsia" w:hAnsiTheme="minorHAnsi" w:cstheme="minorBidi"/>
          <w:color w:val="auto"/>
          <w:sz w:val="22"/>
          <w:szCs w:val="22"/>
          <w:lang w:eastAsia="zh-CN"/>
        </w:rPr>
      </w:pPr>
      <w:hyperlink w:anchor="_Toc62644275" w:history="1">
        <w:r w:rsidRPr="002228E0">
          <w:rPr>
            <w:rStyle w:val="Hyperlink"/>
          </w:rPr>
          <w:t>17.5.6.</w:t>
        </w:r>
        <w:r w:rsidRPr="002228E0">
          <w:rPr>
            <w:rFonts w:asciiTheme="minorHAnsi" w:eastAsiaTheme="minorEastAsia" w:hAnsiTheme="minorHAnsi" w:cstheme="minorBidi"/>
            <w:color w:val="auto"/>
            <w:sz w:val="22"/>
            <w:szCs w:val="22"/>
            <w:lang w:eastAsia="zh-CN"/>
          </w:rPr>
          <w:tab/>
        </w:r>
        <w:r w:rsidRPr="002228E0">
          <w:rPr>
            <w:rStyle w:val="Hyperlink"/>
          </w:rPr>
          <w:t>Get the Gauquelin sector position for a body</w:t>
        </w:r>
        <w:r w:rsidRPr="002228E0">
          <w:rPr>
            <w:webHidden/>
          </w:rPr>
          <w:tab/>
        </w:r>
        <w:r w:rsidRPr="002228E0">
          <w:rPr>
            <w:webHidden/>
          </w:rPr>
          <w:fldChar w:fldCharType="begin"/>
        </w:r>
        <w:r w:rsidRPr="002228E0">
          <w:rPr>
            <w:webHidden/>
          </w:rPr>
          <w:instrText xml:space="preserve"> PAGEREF _Toc62644275 \h </w:instrText>
        </w:r>
        <w:r w:rsidRPr="002228E0">
          <w:rPr>
            <w:webHidden/>
          </w:rPr>
        </w:r>
        <w:r w:rsidRPr="002228E0">
          <w:rPr>
            <w:webHidden/>
          </w:rPr>
          <w:fldChar w:fldCharType="separate"/>
        </w:r>
        <w:r w:rsidRPr="002228E0">
          <w:rPr>
            <w:webHidden/>
          </w:rPr>
          <w:t>72</w:t>
        </w:r>
        <w:r w:rsidRPr="002228E0">
          <w:rPr>
            <w:webHidden/>
          </w:rPr>
          <w:fldChar w:fldCharType="end"/>
        </w:r>
      </w:hyperlink>
    </w:p>
    <w:p w14:paraId="403D2436" w14:textId="1DA00D97"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276" w:history="1">
        <w:r w:rsidRPr="002228E0">
          <w:rPr>
            <w:rStyle w:val="Hyperlink"/>
            <w:noProof/>
          </w:rPr>
          <w:t>17.6.</w:t>
        </w:r>
        <w:r w:rsidRPr="002228E0">
          <w:rPr>
            <w:rFonts w:asciiTheme="minorHAnsi" w:eastAsiaTheme="minorEastAsia" w:hAnsiTheme="minorHAnsi" w:cstheme="minorBidi"/>
            <w:bCs w:val="0"/>
            <w:noProof/>
            <w:color w:val="auto"/>
            <w:sz w:val="22"/>
            <w:lang w:eastAsia="zh-CN"/>
          </w:rPr>
          <w:tab/>
        </w:r>
        <w:r w:rsidRPr="002228E0">
          <w:rPr>
            <w:rStyle w:val="Hyperlink"/>
            <w:noProof/>
          </w:rPr>
          <w:t>Auxiliary functions</w:t>
        </w:r>
        <w:r w:rsidRPr="002228E0">
          <w:rPr>
            <w:noProof/>
            <w:webHidden/>
          </w:rPr>
          <w:tab/>
        </w:r>
        <w:r w:rsidRPr="002228E0">
          <w:rPr>
            <w:noProof/>
            <w:webHidden/>
          </w:rPr>
          <w:fldChar w:fldCharType="begin"/>
        </w:r>
        <w:r w:rsidRPr="002228E0">
          <w:rPr>
            <w:noProof/>
            <w:webHidden/>
          </w:rPr>
          <w:instrText xml:space="preserve"> PAGEREF _Toc62644276 \h </w:instrText>
        </w:r>
        <w:r w:rsidRPr="002228E0">
          <w:rPr>
            <w:noProof/>
            <w:webHidden/>
          </w:rPr>
        </w:r>
        <w:r w:rsidRPr="002228E0">
          <w:rPr>
            <w:noProof/>
            <w:webHidden/>
          </w:rPr>
          <w:fldChar w:fldCharType="separate"/>
        </w:r>
        <w:r w:rsidRPr="002228E0">
          <w:rPr>
            <w:noProof/>
            <w:webHidden/>
          </w:rPr>
          <w:t>72</w:t>
        </w:r>
        <w:r w:rsidRPr="002228E0">
          <w:rPr>
            <w:noProof/>
            <w:webHidden/>
          </w:rPr>
          <w:fldChar w:fldCharType="end"/>
        </w:r>
      </w:hyperlink>
    </w:p>
    <w:p w14:paraId="04A2FABF" w14:textId="57C96399" w:rsidR="00A25F55" w:rsidRPr="002228E0" w:rsidRDefault="00A25F55">
      <w:pPr>
        <w:pStyle w:val="Verzeichnis3"/>
        <w:tabs>
          <w:tab w:val="left" w:pos="1200"/>
        </w:tabs>
        <w:rPr>
          <w:rFonts w:asciiTheme="minorHAnsi" w:eastAsiaTheme="minorEastAsia" w:hAnsiTheme="minorHAnsi" w:cstheme="minorBidi"/>
          <w:color w:val="auto"/>
          <w:sz w:val="22"/>
          <w:szCs w:val="22"/>
          <w:lang w:eastAsia="zh-CN"/>
        </w:rPr>
      </w:pPr>
      <w:hyperlink w:anchor="_Toc62644277" w:history="1">
        <w:r w:rsidRPr="002228E0">
          <w:rPr>
            <w:rStyle w:val="Hyperlink"/>
          </w:rPr>
          <w:t>17.6.1.</w:t>
        </w:r>
        <w:r w:rsidRPr="002228E0">
          <w:rPr>
            <w:rFonts w:asciiTheme="minorHAnsi" w:eastAsiaTheme="minorEastAsia" w:hAnsiTheme="minorHAnsi" w:cstheme="minorBidi"/>
            <w:color w:val="auto"/>
            <w:sz w:val="22"/>
            <w:szCs w:val="22"/>
            <w:lang w:eastAsia="zh-CN"/>
          </w:rPr>
          <w:tab/>
        </w:r>
        <w:r w:rsidRPr="002228E0">
          <w:rPr>
            <w:rStyle w:val="Hyperlink"/>
          </w:rPr>
          <w:t>swe_cotrans(): coordinate transformation, from ecliptic to equator or vice-versa</w:t>
        </w:r>
        <w:r w:rsidRPr="002228E0">
          <w:rPr>
            <w:webHidden/>
          </w:rPr>
          <w:tab/>
        </w:r>
        <w:r w:rsidRPr="002228E0">
          <w:rPr>
            <w:webHidden/>
          </w:rPr>
          <w:fldChar w:fldCharType="begin"/>
        </w:r>
        <w:r w:rsidRPr="002228E0">
          <w:rPr>
            <w:webHidden/>
          </w:rPr>
          <w:instrText xml:space="preserve"> PAGEREF _Toc62644277 \h </w:instrText>
        </w:r>
        <w:r w:rsidRPr="002228E0">
          <w:rPr>
            <w:webHidden/>
          </w:rPr>
        </w:r>
        <w:r w:rsidRPr="002228E0">
          <w:rPr>
            <w:webHidden/>
          </w:rPr>
          <w:fldChar w:fldCharType="separate"/>
        </w:r>
        <w:r w:rsidRPr="002228E0">
          <w:rPr>
            <w:webHidden/>
          </w:rPr>
          <w:t>72</w:t>
        </w:r>
        <w:r w:rsidRPr="002228E0">
          <w:rPr>
            <w:webHidden/>
          </w:rPr>
          <w:fldChar w:fldCharType="end"/>
        </w:r>
      </w:hyperlink>
    </w:p>
    <w:p w14:paraId="7B7A1DAB" w14:textId="3F93FEA1" w:rsidR="00A25F55" w:rsidRPr="002228E0" w:rsidRDefault="00A25F55">
      <w:pPr>
        <w:pStyle w:val="Verzeichnis3"/>
        <w:tabs>
          <w:tab w:val="left" w:pos="1200"/>
        </w:tabs>
        <w:rPr>
          <w:rFonts w:asciiTheme="minorHAnsi" w:eastAsiaTheme="minorEastAsia" w:hAnsiTheme="minorHAnsi" w:cstheme="minorBidi"/>
          <w:color w:val="auto"/>
          <w:sz w:val="22"/>
          <w:szCs w:val="22"/>
          <w:lang w:eastAsia="zh-CN"/>
        </w:rPr>
      </w:pPr>
      <w:hyperlink w:anchor="_Toc62644278" w:history="1">
        <w:r w:rsidRPr="002228E0">
          <w:rPr>
            <w:rStyle w:val="Hyperlink"/>
          </w:rPr>
          <w:t>17.6.2.</w:t>
        </w:r>
        <w:r w:rsidRPr="002228E0">
          <w:rPr>
            <w:rFonts w:asciiTheme="minorHAnsi" w:eastAsiaTheme="minorEastAsia" w:hAnsiTheme="minorHAnsi" w:cstheme="minorBidi"/>
            <w:color w:val="auto"/>
            <w:sz w:val="22"/>
            <w:szCs w:val="22"/>
            <w:lang w:eastAsia="zh-CN"/>
          </w:rPr>
          <w:tab/>
        </w:r>
        <w:r w:rsidRPr="002228E0">
          <w:rPr>
            <w:rStyle w:val="Hyperlink"/>
          </w:rPr>
          <w:t>swe_cotrans_sp(): coordinate transformation of position and speed, from ecliptic to equator or vice-versa</w:t>
        </w:r>
        <w:r w:rsidRPr="002228E0">
          <w:rPr>
            <w:webHidden/>
          </w:rPr>
          <w:tab/>
        </w:r>
        <w:r w:rsidRPr="002228E0">
          <w:rPr>
            <w:webHidden/>
          </w:rPr>
          <w:fldChar w:fldCharType="begin"/>
        </w:r>
        <w:r w:rsidRPr="002228E0">
          <w:rPr>
            <w:webHidden/>
          </w:rPr>
          <w:instrText xml:space="preserve"> PAGEREF _Toc62644278 \h </w:instrText>
        </w:r>
        <w:r w:rsidRPr="002228E0">
          <w:rPr>
            <w:webHidden/>
          </w:rPr>
        </w:r>
        <w:r w:rsidRPr="002228E0">
          <w:rPr>
            <w:webHidden/>
          </w:rPr>
          <w:fldChar w:fldCharType="separate"/>
        </w:r>
        <w:r w:rsidRPr="002228E0">
          <w:rPr>
            <w:webHidden/>
          </w:rPr>
          <w:t>72</w:t>
        </w:r>
        <w:r w:rsidRPr="002228E0">
          <w:rPr>
            <w:webHidden/>
          </w:rPr>
          <w:fldChar w:fldCharType="end"/>
        </w:r>
      </w:hyperlink>
    </w:p>
    <w:p w14:paraId="16D11060" w14:textId="250360B0" w:rsidR="00A25F55" w:rsidRPr="002228E0" w:rsidRDefault="00A25F55">
      <w:pPr>
        <w:pStyle w:val="Verzeichnis3"/>
        <w:tabs>
          <w:tab w:val="left" w:pos="1200"/>
        </w:tabs>
        <w:rPr>
          <w:rFonts w:asciiTheme="minorHAnsi" w:eastAsiaTheme="minorEastAsia" w:hAnsiTheme="minorHAnsi" w:cstheme="minorBidi"/>
          <w:color w:val="auto"/>
          <w:sz w:val="22"/>
          <w:szCs w:val="22"/>
          <w:lang w:eastAsia="zh-CN"/>
        </w:rPr>
      </w:pPr>
      <w:hyperlink w:anchor="_Toc62644279" w:history="1">
        <w:r w:rsidRPr="002228E0">
          <w:rPr>
            <w:rStyle w:val="Hyperlink"/>
          </w:rPr>
          <w:t>17.6.3.</w:t>
        </w:r>
        <w:r w:rsidRPr="002228E0">
          <w:rPr>
            <w:rFonts w:asciiTheme="minorHAnsi" w:eastAsiaTheme="minorEastAsia" w:hAnsiTheme="minorHAnsi" w:cstheme="minorBidi"/>
            <w:color w:val="auto"/>
            <w:sz w:val="22"/>
            <w:szCs w:val="22"/>
            <w:lang w:eastAsia="zh-CN"/>
          </w:rPr>
          <w:tab/>
        </w:r>
        <w:r w:rsidRPr="002228E0">
          <w:rPr>
            <w:rStyle w:val="Hyperlink"/>
          </w:rPr>
          <w:t>swe_get_planet_name(): get the name of a planet</w:t>
        </w:r>
        <w:r w:rsidRPr="002228E0">
          <w:rPr>
            <w:webHidden/>
          </w:rPr>
          <w:tab/>
        </w:r>
        <w:r w:rsidRPr="002228E0">
          <w:rPr>
            <w:webHidden/>
          </w:rPr>
          <w:fldChar w:fldCharType="begin"/>
        </w:r>
        <w:r w:rsidRPr="002228E0">
          <w:rPr>
            <w:webHidden/>
          </w:rPr>
          <w:instrText xml:space="preserve"> PAGEREF _Toc62644279 \h </w:instrText>
        </w:r>
        <w:r w:rsidRPr="002228E0">
          <w:rPr>
            <w:webHidden/>
          </w:rPr>
        </w:r>
        <w:r w:rsidRPr="002228E0">
          <w:rPr>
            <w:webHidden/>
          </w:rPr>
          <w:fldChar w:fldCharType="separate"/>
        </w:r>
        <w:r w:rsidRPr="002228E0">
          <w:rPr>
            <w:webHidden/>
          </w:rPr>
          <w:t>72</w:t>
        </w:r>
        <w:r w:rsidRPr="002228E0">
          <w:rPr>
            <w:webHidden/>
          </w:rPr>
          <w:fldChar w:fldCharType="end"/>
        </w:r>
      </w:hyperlink>
    </w:p>
    <w:p w14:paraId="6D6DF209" w14:textId="77024900" w:rsidR="00A25F55" w:rsidRPr="002228E0" w:rsidRDefault="00A25F55">
      <w:pPr>
        <w:pStyle w:val="Verzeichnis3"/>
        <w:tabs>
          <w:tab w:val="left" w:pos="1200"/>
        </w:tabs>
        <w:rPr>
          <w:rFonts w:asciiTheme="minorHAnsi" w:eastAsiaTheme="minorEastAsia" w:hAnsiTheme="minorHAnsi" w:cstheme="minorBidi"/>
          <w:color w:val="auto"/>
          <w:sz w:val="22"/>
          <w:szCs w:val="22"/>
          <w:lang w:eastAsia="zh-CN"/>
        </w:rPr>
      </w:pPr>
      <w:hyperlink w:anchor="_Toc62644280" w:history="1">
        <w:r w:rsidRPr="002228E0">
          <w:rPr>
            <w:rStyle w:val="Hyperlink"/>
          </w:rPr>
          <w:t>17.6.4.</w:t>
        </w:r>
        <w:r w:rsidRPr="002228E0">
          <w:rPr>
            <w:rFonts w:asciiTheme="minorHAnsi" w:eastAsiaTheme="minorEastAsia" w:hAnsiTheme="minorHAnsi" w:cstheme="minorBidi"/>
            <w:color w:val="auto"/>
            <w:sz w:val="22"/>
            <w:szCs w:val="22"/>
            <w:lang w:eastAsia="zh-CN"/>
          </w:rPr>
          <w:tab/>
        </w:r>
        <w:r w:rsidRPr="002228E0">
          <w:rPr>
            <w:rStyle w:val="Hyperlink"/>
          </w:rPr>
          <w:t>swe_degnorm(): normalize degrees to the range 0 ... 360</w:t>
        </w:r>
        <w:r w:rsidRPr="002228E0">
          <w:rPr>
            <w:webHidden/>
          </w:rPr>
          <w:tab/>
        </w:r>
        <w:r w:rsidRPr="002228E0">
          <w:rPr>
            <w:webHidden/>
          </w:rPr>
          <w:fldChar w:fldCharType="begin"/>
        </w:r>
        <w:r w:rsidRPr="002228E0">
          <w:rPr>
            <w:webHidden/>
          </w:rPr>
          <w:instrText xml:space="preserve"> PAGEREF _Toc62644280 \h </w:instrText>
        </w:r>
        <w:r w:rsidRPr="002228E0">
          <w:rPr>
            <w:webHidden/>
          </w:rPr>
        </w:r>
        <w:r w:rsidRPr="002228E0">
          <w:rPr>
            <w:webHidden/>
          </w:rPr>
          <w:fldChar w:fldCharType="separate"/>
        </w:r>
        <w:r w:rsidRPr="002228E0">
          <w:rPr>
            <w:webHidden/>
          </w:rPr>
          <w:t>73</w:t>
        </w:r>
        <w:r w:rsidRPr="002228E0">
          <w:rPr>
            <w:webHidden/>
          </w:rPr>
          <w:fldChar w:fldCharType="end"/>
        </w:r>
      </w:hyperlink>
    </w:p>
    <w:p w14:paraId="2DEB4832" w14:textId="70845B6B" w:rsidR="00A25F55" w:rsidRPr="002228E0" w:rsidRDefault="00A25F55">
      <w:pPr>
        <w:pStyle w:val="Verzeichnis3"/>
        <w:tabs>
          <w:tab w:val="left" w:pos="1200"/>
        </w:tabs>
        <w:rPr>
          <w:rFonts w:asciiTheme="minorHAnsi" w:eastAsiaTheme="minorEastAsia" w:hAnsiTheme="minorHAnsi" w:cstheme="minorBidi"/>
          <w:color w:val="auto"/>
          <w:sz w:val="22"/>
          <w:szCs w:val="22"/>
          <w:lang w:eastAsia="zh-CN"/>
        </w:rPr>
      </w:pPr>
      <w:hyperlink w:anchor="_Toc62644281" w:history="1">
        <w:r w:rsidRPr="002228E0">
          <w:rPr>
            <w:rStyle w:val="Hyperlink"/>
          </w:rPr>
          <w:t>17.6.5.</w:t>
        </w:r>
        <w:r w:rsidRPr="002228E0">
          <w:rPr>
            <w:rFonts w:asciiTheme="minorHAnsi" w:eastAsiaTheme="minorEastAsia" w:hAnsiTheme="minorHAnsi" w:cstheme="minorBidi"/>
            <w:color w:val="auto"/>
            <w:sz w:val="22"/>
            <w:szCs w:val="22"/>
            <w:lang w:eastAsia="zh-CN"/>
          </w:rPr>
          <w:tab/>
        </w:r>
        <w:r w:rsidRPr="002228E0">
          <w:rPr>
            <w:rStyle w:val="Hyperlink"/>
          </w:rPr>
          <w:t>swe_radnorm(): normalize radians to the range 0 ... 2 PI</w:t>
        </w:r>
        <w:r w:rsidRPr="002228E0">
          <w:rPr>
            <w:webHidden/>
          </w:rPr>
          <w:tab/>
        </w:r>
        <w:r w:rsidRPr="002228E0">
          <w:rPr>
            <w:webHidden/>
          </w:rPr>
          <w:fldChar w:fldCharType="begin"/>
        </w:r>
        <w:r w:rsidRPr="002228E0">
          <w:rPr>
            <w:webHidden/>
          </w:rPr>
          <w:instrText xml:space="preserve"> PAGEREF _Toc62644281 \h </w:instrText>
        </w:r>
        <w:r w:rsidRPr="002228E0">
          <w:rPr>
            <w:webHidden/>
          </w:rPr>
        </w:r>
        <w:r w:rsidRPr="002228E0">
          <w:rPr>
            <w:webHidden/>
          </w:rPr>
          <w:fldChar w:fldCharType="separate"/>
        </w:r>
        <w:r w:rsidRPr="002228E0">
          <w:rPr>
            <w:webHidden/>
          </w:rPr>
          <w:t>73</w:t>
        </w:r>
        <w:r w:rsidRPr="002228E0">
          <w:rPr>
            <w:webHidden/>
          </w:rPr>
          <w:fldChar w:fldCharType="end"/>
        </w:r>
      </w:hyperlink>
    </w:p>
    <w:p w14:paraId="363D62A2" w14:textId="336EF7BA" w:rsidR="00A25F55" w:rsidRPr="002228E0" w:rsidRDefault="00A25F55">
      <w:pPr>
        <w:pStyle w:val="Verzeichnis3"/>
        <w:tabs>
          <w:tab w:val="left" w:pos="1200"/>
        </w:tabs>
        <w:rPr>
          <w:rFonts w:asciiTheme="minorHAnsi" w:eastAsiaTheme="minorEastAsia" w:hAnsiTheme="minorHAnsi" w:cstheme="minorBidi"/>
          <w:color w:val="auto"/>
          <w:sz w:val="22"/>
          <w:szCs w:val="22"/>
          <w:lang w:eastAsia="zh-CN"/>
        </w:rPr>
      </w:pPr>
      <w:hyperlink w:anchor="_Toc62644282" w:history="1">
        <w:r w:rsidRPr="002228E0">
          <w:rPr>
            <w:rStyle w:val="Hyperlink"/>
          </w:rPr>
          <w:t>17.6.6.</w:t>
        </w:r>
        <w:r w:rsidRPr="002228E0">
          <w:rPr>
            <w:rFonts w:asciiTheme="minorHAnsi" w:eastAsiaTheme="minorEastAsia" w:hAnsiTheme="minorHAnsi" w:cstheme="minorBidi"/>
            <w:color w:val="auto"/>
            <w:sz w:val="22"/>
            <w:szCs w:val="22"/>
            <w:lang w:eastAsia="zh-CN"/>
          </w:rPr>
          <w:tab/>
        </w:r>
        <w:r w:rsidRPr="002228E0">
          <w:rPr>
            <w:rStyle w:val="Hyperlink"/>
          </w:rPr>
          <w:t>swe_split_deg(): split degrees to sign/nakshatra, degrees, minutes, seconds of arc</w:t>
        </w:r>
        <w:r w:rsidRPr="002228E0">
          <w:rPr>
            <w:webHidden/>
          </w:rPr>
          <w:tab/>
        </w:r>
        <w:r w:rsidRPr="002228E0">
          <w:rPr>
            <w:webHidden/>
          </w:rPr>
          <w:fldChar w:fldCharType="begin"/>
        </w:r>
        <w:r w:rsidRPr="002228E0">
          <w:rPr>
            <w:webHidden/>
          </w:rPr>
          <w:instrText xml:space="preserve"> PAGEREF _Toc62644282 \h </w:instrText>
        </w:r>
        <w:r w:rsidRPr="002228E0">
          <w:rPr>
            <w:webHidden/>
          </w:rPr>
        </w:r>
        <w:r w:rsidRPr="002228E0">
          <w:rPr>
            <w:webHidden/>
          </w:rPr>
          <w:fldChar w:fldCharType="separate"/>
        </w:r>
        <w:r w:rsidRPr="002228E0">
          <w:rPr>
            <w:webHidden/>
          </w:rPr>
          <w:t>73</w:t>
        </w:r>
        <w:r w:rsidRPr="002228E0">
          <w:rPr>
            <w:webHidden/>
          </w:rPr>
          <w:fldChar w:fldCharType="end"/>
        </w:r>
      </w:hyperlink>
    </w:p>
    <w:p w14:paraId="6BFDAABA" w14:textId="1CA4C8A3"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283" w:history="1">
        <w:r w:rsidRPr="002228E0">
          <w:rPr>
            <w:rStyle w:val="Hyperlink"/>
            <w:noProof/>
          </w:rPr>
          <w:t>17.7.</w:t>
        </w:r>
        <w:r w:rsidRPr="002228E0">
          <w:rPr>
            <w:rFonts w:asciiTheme="minorHAnsi" w:eastAsiaTheme="minorEastAsia" w:hAnsiTheme="minorHAnsi" w:cstheme="minorBidi"/>
            <w:bCs w:val="0"/>
            <w:noProof/>
            <w:color w:val="auto"/>
            <w:sz w:val="22"/>
            <w:lang w:eastAsia="zh-CN"/>
          </w:rPr>
          <w:tab/>
        </w:r>
        <w:r w:rsidRPr="002228E0">
          <w:rPr>
            <w:rStyle w:val="Hyperlink"/>
            <w:noProof/>
          </w:rPr>
          <w:t>Other functions that may be useful</w:t>
        </w:r>
        <w:r w:rsidRPr="002228E0">
          <w:rPr>
            <w:noProof/>
            <w:webHidden/>
          </w:rPr>
          <w:tab/>
        </w:r>
        <w:r w:rsidRPr="002228E0">
          <w:rPr>
            <w:noProof/>
            <w:webHidden/>
          </w:rPr>
          <w:fldChar w:fldCharType="begin"/>
        </w:r>
        <w:r w:rsidRPr="002228E0">
          <w:rPr>
            <w:noProof/>
            <w:webHidden/>
          </w:rPr>
          <w:instrText xml:space="preserve"> PAGEREF _Toc62644283 \h </w:instrText>
        </w:r>
        <w:r w:rsidRPr="002228E0">
          <w:rPr>
            <w:noProof/>
            <w:webHidden/>
          </w:rPr>
        </w:r>
        <w:r w:rsidRPr="002228E0">
          <w:rPr>
            <w:noProof/>
            <w:webHidden/>
          </w:rPr>
          <w:fldChar w:fldCharType="separate"/>
        </w:r>
        <w:r w:rsidRPr="002228E0">
          <w:rPr>
            <w:noProof/>
            <w:webHidden/>
          </w:rPr>
          <w:t>73</w:t>
        </w:r>
        <w:r w:rsidRPr="002228E0">
          <w:rPr>
            <w:noProof/>
            <w:webHidden/>
          </w:rPr>
          <w:fldChar w:fldCharType="end"/>
        </w:r>
      </w:hyperlink>
    </w:p>
    <w:p w14:paraId="7D8BA584" w14:textId="5980C80C" w:rsidR="00A25F55" w:rsidRPr="002228E0" w:rsidRDefault="00A25F55">
      <w:pPr>
        <w:pStyle w:val="Verzeichnis3"/>
        <w:tabs>
          <w:tab w:val="left" w:pos="1200"/>
        </w:tabs>
        <w:rPr>
          <w:rFonts w:asciiTheme="minorHAnsi" w:eastAsiaTheme="minorEastAsia" w:hAnsiTheme="minorHAnsi" w:cstheme="minorBidi"/>
          <w:color w:val="auto"/>
          <w:sz w:val="22"/>
          <w:szCs w:val="22"/>
          <w:lang w:eastAsia="zh-CN"/>
        </w:rPr>
      </w:pPr>
      <w:hyperlink w:anchor="_Toc62644284" w:history="1">
        <w:r w:rsidRPr="002228E0">
          <w:rPr>
            <w:rStyle w:val="Hyperlink"/>
          </w:rPr>
          <w:t>17.7.1.</w:t>
        </w:r>
        <w:r w:rsidRPr="002228E0">
          <w:rPr>
            <w:rFonts w:asciiTheme="minorHAnsi" w:eastAsiaTheme="minorEastAsia" w:hAnsiTheme="minorHAnsi" w:cstheme="minorBidi"/>
            <w:color w:val="auto"/>
            <w:sz w:val="22"/>
            <w:szCs w:val="22"/>
            <w:lang w:eastAsia="zh-CN"/>
          </w:rPr>
          <w:tab/>
        </w:r>
        <w:r w:rsidRPr="002228E0">
          <w:rPr>
            <w:rStyle w:val="Hyperlink"/>
          </w:rPr>
          <w:t>Normalize argument into interval [0..DEG360]</w:t>
        </w:r>
        <w:r w:rsidRPr="002228E0">
          <w:rPr>
            <w:webHidden/>
          </w:rPr>
          <w:tab/>
        </w:r>
        <w:r w:rsidRPr="002228E0">
          <w:rPr>
            <w:webHidden/>
          </w:rPr>
          <w:fldChar w:fldCharType="begin"/>
        </w:r>
        <w:r w:rsidRPr="002228E0">
          <w:rPr>
            <w:webHidden/>
          </w:rPr>
          <w:instrText xml:space="preserve"> PAGEREF _Toc62644284 \h </w:instrText>
        </w:r>
        <w:r w:rsidRPr="002228E0">
          <w:rPr>
            <w:webHidden/>
          </w:rPr>
        </w:r>
        <w:r w:rsidRPr="002228E0">
          <w:rPr>
            <w:webHidden/>
          </w:rPr>
          <w:fldChar w:fldCharType="separate"/>
        </w:r>
        <w:r w:rsidRPr="002228E0">
          <w:rPr>
            <w:webHidden/>
          </w:rPr>
          <w:t>74</w:t>
        </w:r>
        <w:r w:rsidRPr="002228E0">
          <w:rPr>
            <w:webHidden/>
          </w:rPr>
          <w:fldChar w:fldCharType="end"/>
        </w:r>
      </w:hyperlink>
    </w:p>
    <w:p w14:paraId="7159B435" w14:textId="2E7C4471" w:rsidR="00A25F55" w:rsidRPr="002228E0" w:rsidRDefault="00A25F55">
      <w:pPr>
        <w:pStyle w:val="Verzeichnis3"/>
        <w:tabs>
          <w:tab w:val="left" w:pos="1200"/>
        </w:tabs>
        <w:rPr>
          <w:rFonts w:asciiTheme="minorHAnsi" w:eastAsiaTheme="minorEastAsia" w:hAnsiTheme="minorHAnsi" w:cstheme="minorBidi"/>
          <w:color w:val="auto"/>
          <w:sz w:val="22"/>
          <w:szCs w:val="22"/>
          <w:lang w:eastAsia="zh-CN"/>
        </w:rPr>
      </w:pPr>
      <w:hyperlink w:anchor="_Toc62644285" w:history="1">
        <w:r w:rsidRPr="002228E0">
          <w:rPr>
            <w:rStyle w:val="Hyperlink"/>
          </w:rPr>
          <w:t>17.7.2.</w:t>
        </w:r>
        <w:r w:rsidRPr="002228E0">
          <w:rPr>
            <w:rFonts w:asciiTheme="minorHAnsi" w:eastAsiaTheme="minorEastAsia" w:hAnsiTheme="minorHAnsi" w:cstheme="minorBidi"/>
            <w:color w:val="auto"/>
            <w:sz w:val="22"/>
            <w:szCs w:val="22"/>
            <w:lang w:eastAsia="zh-CN"/>
          </w:rPr>
          <w:tab/>
        </w:r>
        <w:r w:rsidRPr="002228E0">
          <w:rPr>
            <w:rStyle w:val="Hyperlink"/>
          </w:rPr>
          <w:t>Distance in centisecs p1 - p2 normalized to [0..360]</w:t>
        </w:r>
        <w:r w:rsidRPr="002228E0">
          <w:rPr>
            <w:webHidden/>
          </w:rPr>
          <w:tab/>
        </w:r>
        <w:r w:rsidRPr="002228E0">
          <w:rPr>
            <w:webHidden/>
          </w:rPr>
          <w:fldChar w:fldCharType="begin"/>
        </w:r>
        <w:r w:rsidRPr="002228E0">
          <w:rPr>
            <w:webHidden/>
          </w:rPr>
          <w:instrText xml:space="preserve"> PAGEREF _Toc62644285 \h </w:instrText>
        </w:r>
        <w:r w:rsidRPr="002228E0">
          <w:rPr>
            <w:webHidden/>
          </w:rPr>
        </w:r>
        <w:r w:rsidRPr="002228E0">
          <w:rPr>
            <w:webHidden/>
          </w:rPr>
          <w:fldChar w:fldCharType="separate"/>
        </w:r>
        <w:r w:rsidRPr="002228E0">
          <w:rPr>
            <w:webHidden/>
          </w:rPr>
          <w:t>74</w:t>
        </w:r>
        <w:r w:rsidRPr="002228E0">
          <w:rPr>
            <w:webHidden/>
          </w:rPr>
          <w:fldChar w:fldCharType="end"/>
        </w:r>
      </w:hyperlink>
    </w:p>
    <w:p w14:paraId="19634DD1" w14:textId="57D566C3" w:rsidR="00A25F55" w:rsidRPr="002228E0" w:rsidRDefault="00A25F55">
      <w:pPr>
        <w:pStyle w:val="Verzeichnis3"/>
        <w:tabs>
          <w:tab w:val="left" w:pos="1200"/>
        </w:tabs>
        <w:rPr>
          <w:rFonts w:asciiTheme="minorHAnsi" w:eastAsiaTheme="minorEastAsia" w:hAnsiTheme="minorHAnsi" w:cstheme="minorBidi"/>
          <w:color w:val="auto"/>
          <w:sz w:val="22"/>
          <w:szCs w:val="22"/>
          <w:lang w:eastAsia="zh-CN"/>
        </w:rPr>
      </w:pPr>
      <w:hyperlink w:anchor="_Toc62644286" w:history="1">
        <w:r w:rsidRPr="002228E0">
          <w:rPr>
            <w:rStyle w:val="Hyperlink"/>
          </w:rPr>
          <w:t>17.7.3.</w:t>
        </w:r>
        <w:r w:rsidRPr="002228E0">
          <w:rPr>
            <w:rFonts w:asciiTheme="minorHAnsi" w:eastAsiaTheme="minorEastAsia" w:hAnsiTheme="minorHAnsi" w:cstheme="minorBidi"/>
            <w:color w:val="auto"/>
            <w:sz w:val="22"/>
            <w:szCs w:val="22"/>
            <w:lang w:eastAsia="zh-CN"/>
          </w:rPr>
          <w:tab/>
        </w:r>
        <w:r w:rsidRPr="002228E0">
          <w:rPr>
            <w:rStyle w:val="Hyperlink"/>
          </w:rPr>
          <w:t>Distance in degrees</w:t>
        </w:r>
        <w:r w:rsidRPr="002228E0">
          <w:rPr>
            <w:webHidden/>
          </w:rPr>
          <w:tab/>
        </w:r>
        <w:r w:rsidRPr="002228E0">
          <w:rPr>
            <w:webHidden/>
          </w:rPr>
          <w:fldChar w:fldCharType="begin"/>
        </w:r>
        <w:r w:rsidRPr="002228E0">
          <w:rPr>
            <w:webHidden/>
          </w:rPr>
          <w:instrText xml:space="preserve"> PAGEREF _Toc62644286 \h </w:instrText>
        </w:r>
        <w:r w:rsidRPr="002228E0">
          <w:rPr>
            <w:webHidden/>
          </w:rPr>
        </w:r>
        <w:r w:rsidRPr="002228E0">
          <w:rPr>
            <w:webHidden/>
          </w:rPr>
          <w:fldChar w:fldCharType="separate"/>
        </w:r>
        <w:r w:rsidRPr="002228E0">
          <w:rPr>
            <w:webHidden/>
          </w:rPr>
          <w:t>74</w:t>
        </w:r>
        <w:r w:rsidRPr="002228E0">
          <w:rPr>
            <w:webHidden/>
          </w:rPr>
          <w:fldChar w:fldCharType="end"/>
        </w:r>
      </w:hyperlink>
    </w:p>
    <w:p w14:paraId="11AD0872" w14:textId="55AE7C9B" w:rsidR="00A25F55" w:rsidRPr="002228E0" w:rsidRDefault="00A25F55">
      <w:pPr>
        <w:pStyle w:val="Verzeichnis3"/>
        <w:tabs>
          <w:tab w:val="left" w:pos="1200"/>
        </w:tabs>
        <w:rPr>
          <w:rFonts w:asciiTheme="minorHAnsi" w:eastAsiaTheme="minorEastAsia" w:hAnsiTheme="minorHAnsi" w:cstheme="minorBidi"/>
          <w:color w:val="auto"/>
          <w:sz w:val="22"/>
          <w:szCs w:val="22"/>
          <w:lang w:eastAsia="zh-CN"/>
        </w:rPr>
      </w:pPr>
      <w:hyperlink w:anchor="_Toc62644287" w:history="1">
        <w:r w:rsidRPr="002228E0">
          <w:rPr>
            <w:rStyle w:val="Hyperlink"/>
          </w:rPr>
          <w:t>17.7.4.</w:t>
        </w:r>
        <w:r w:rsidRPr="002228E0">
          <w:rPr>
            <w:rFonts w:asciiTheme="minorHAnsi" w:eastAsiaTheme="minorEastAsia" w:hAnsiTheme="minorHAnsi" w:cstheme="minorBidi"/>
            <w:color w:val="auto"/>
            <w:sz w:val="22"/>
            <w:szCs w:val="22"/>
            <w:lang w:eastAsia="zh-CN"/>
          </w:rPr>
          <w:tab/>
        </w:r>
        <w:r w:rsidRPr="002228E0">
          <w:rPr>
            <w:rStyle w:val="Hyperlink"/>
          </w:rPr>
          <w:t>Distance in centisecs p1 - p2 normalized to [-180..180]</w:t>
        </w:r>
        <w:r w:rsidRPr="002228E0">
          <w:rPr>
            <w:webHidden/>
          </w:rPr>
          <w:tab/>
        </w:r>
        <w:r w:rsidRPr="002228E0">
          <w:rPr>
            <w:webHidden/>
          </w:rPr>
          <w:fldChar w:fldCharType="begin"/>
        </w:r>
        <w:r w:rsidRPr="002228E0">
          <w:rPr>
            <w:webHidden/>
          </w:rPr>
          <w:instrText xml:space="preserve"> PAGEREF _Toc62644287 \h </w:instrText>
        </w:r>
        <w:r w:rsidRPr="002228E0">
          <w:rPr>
            <w:webHidden/>
          </w:rPr>
        </w:r>
        <w:r w:rsidRPr="002228E0">
          <w:rPr>
            <w:webHidden/>
          </w:rPr>
          <w:fldChar w:fldCharType="separate"/>
        </w:r>
        <w:r w:rsidRPr="002228E0">
          <w:rPr>
            <w:webHidden/>
          </w:rPr>
          <w:t>74</w:t>
        </w:r>
        <w:r w:rsidRPr="002228E0">
          <w:rPr>
            <w:webHidden/>
          </w:rPr>
          <w:fldChar w:fldCharType="end"/>
        </w:r>
      </w:hyperlink>
    </w:p>
    <w:p w14:paraId="3629B5C3" w14:textId="6E57DBF9" w:rsidR="00A25F55" w:rsidRPr="002228E0" w:rsidRDefault="00A25F55">
      <w:pPr>
        <w:pStyle w:val="Verzeichnis3"/>
        <w:tabs>
          <w:tab w:val="left" w:pos="1200"/>
        </w:tabs>
        <w:rPr>
          <w:rFonts w:asciiTheme="minorHAnsi" w:eastAsiaTheme="minorEastAsia" w:hAnsiTheme="minorHAnsi" w:cstheme="minorBidi"/>
          <w:color w:val="auto"/>
          <w:sz w:val="22"/>
          <w:szCs w:val="22"/>
          <w:lang w:eastAsia="zh-CN"/>
        </w:rPr>
      </w:pPr>
      <w:hyperlink w:anchor="_Toc62644288" w:history="1">
        <w:r w:rsidRPr="002228E0">
          <w:rPr>
            <w:rStyle w:val="Hyperlink"/>
          </w:rPr>
          <w:t>17.7.5.</w:t>
        </w:r>
        <w:r w:rsidRPr="002228E0">
          <w:rPr>
            <w:rFonts w:asciiTheme="minorHAnsi" w:eastAsiaTheme="minorEastAsia" w:hAnsiTheme="minorHAnsi" w:cstheme="minorBidi"/>
            <w:color w:val="auto"/>
            <w:sz w:val="22"/>
            <w:szCs w:val="22"/>
            <w:lang w:eastAsia="zh-CN"/>
          </w:rPr>
          <w:tab/>
        </w:r>
        <w:r w:rsidRPr="002228E0">
          <w:rPr>
            <w:rStyle w:val="Hyperlink"/>
          </w:rPr>
          <w:t>Distance in degrees</w:t>
        </w:r>
        <w:r w:rsidRPr="002228E0">
          <w:rPr>
            <w:webHidden/>
          </w:rPr>
          <w:tab/>
        </w:r>
        <w:r w:rsidRPr="002228E0">
          <w:rPr>
            <w:webHidden/>
          </w:rPr>
          <w:fldChar w:fldCharType="begin"/>
        </w:r>
        <w:r w:rsidRPr="002228E0">
          <w:rPr>
            <w:webHidden/>
          </w:rPr>
          <w:instrText xml:space="preserve"> PAGEREF _Toc62644288 \h </w:instrText>
        </w:r>
        <w:r w:rsidRPr="002228E0">
          <w:rPr>
            <w:webHidden/>
          </w:rPr>
        </w:r>
        <w:r w:rsidRPr="002228E0">
          <w:rPr>
            <w:webHidden/>
          </w:rPr>
          <w:fldChar w:fldCharType="separate"/>
        </w:r>
        <w:r w:rsidRPr="002228E0">
          <w:rPr>
            <w:webHidden/>
          </w:rPr>
          <w:t>74</w:t>
        </w:r>
        <w:r w:rsidRPr="002228E0">
          <w:rPr>
            <w:webHidden/>
          </w:rPr>
          <w:fldChar w:fldCharType="end"/>
        </w:r>
      </w:hyperlink>
    </w:p>
    <w:p w14:paraId="792EC417" w14:textId="5792B82D" w:rsidR="00A25F55" w:rsidRPr="002228E0" w:rsidRDefault="00A25F55">
      <w:pPr>
        <w:pStyle w:val="Verzeichnis3"/>
        <w:tabs>
          <w:tab w:val="left" w:pos="1200"/>
        </w:tabs>
        <w:rPr>
          <w:rFonts w:asciiTheme="minorHAnsi" w:eastAsiaTheme="minorEastAsia" w:hAnsiTheme="minorHAnsi" w:cstheme="minorBidi"/>
          <w:color w:val="auto"/>
          <w:sz w:val="22"/>
          <w:szCs w:val="22"/>
          <w:lang w:eastAsia="zh-CN"/>
        </w:rPr>
      </w:pPr>
      <w:hyperlink w:anchor="_Toc62644289" w:history="1">
        <w:r w:rsidRPr="002228E0">
          <w:rPr>
            <w:rStyle w:val="Hyperlink"/>
          </w:rPr>
          <w:t>17.7.6.</w:t>
        </w:r>
        <w:r w:rsidRPr="002228E0">
          <w:rPr>
            <w:rFonts w:asciiTheme="minorHAnsi" w:eastAsiaTheme="minorEastAsia" w:hAnsiTheme="minorHAnsi" w:cstheme="minorBidi"/>
            <w:color w:val="auto"/>
            <w:sz w:val="22"/>
            <w:szCs w:val="22"/>
            <w:lang w:eastAsia="zh-CN"/>
          </w:rPr>
          <w:tab/>
        </w:r>
        <w:r w:rsidRPr="002228E0">
          <w:rPr>
            <w:rStyle w:val="Hyperlink"/>
          </w:rPr>
          <w:t>Round second, but at 29.5959 always down</w:t>
        </w:r>
        <w:r w:rsidRPr="002228E0">
          <w:rPr>
            <w:webHidden/>
          </w:rPr>
          <w:tab/>
        </w:r>
        <w:r w:rsidRPr="002228E0">
          <w:rPr>
            <w:webHidden/>
          </w:rPr>
          <w:fldChar w:fldCharType="begin"/>
        </w:r>
        <w:r w:rsidRPr="002228E0">
          <w:rPr>
            <w:webHidden/>
          </w:rPr>
          <w:instrText xml:space="preserve"> PAGEREF _Toc62644289 \h </w:instrText>
        </w:r>
        <w:r w:rsidRPr="002228E0">
          <w:rPr>
            <w:webHidden/>
          </w:rPr>
        </w:r>
        <w:r w:rsidRPr="002228E0">
          <w:rPr>
            <w:webHidden/>
          </w:rPr>
          <w:fldChar w:fldCharType="separate"/>
        </w:r>
        <w:r w:rsidRPr="002228E0">
          <w:rPr>
            <w:webHidden/>
          </w:rPr>
          <w:t>74</w:t>
        </w:r>
        <w:r w:rsidRPr="002228E0">
          <w:rPr>
            <w:webHidden/>
          </w:rPr>
          <w:fldChar w:fldCharType="end"/>
        </w:r>
      </w:hyperlink>
    </w:p>
    <w:p w14:paraId="1225A6C9" w14:textId="389E32A6" w:rsidR="00A25F55" w:rsidRPr="002228E0" w:rsidRDefault="00A25F55">
      <w:pPr>
        <w:pStyle w:val="Verzeichnis3"/>
        <w:tabs>
          <w:tab w:val="left" w:pos="1200"/>
        </w:tabs>
        <w:rPr>
          <w:rFonts w:asciiTheme="minorHAnsi" w:eastAsiaTheme="minorEastAsia" w:hAnsiTheme="minorHAnsi" w:cstheme="minorBidi"/>
          <w:color w:val="auto"/>
          <w:sz w:val="22"/>
          <w:szCs w:val="22"/>
          <w:lang w:eastAsia="zh-CN"/>
        </w:rPr>
      </w:pPr>
      <w:hyperlink w:anchor="_Toc62644290" w:history="1">
        <w:r w:rsidRPr="002228E0">
          <w:rPr>
            <w:rStyle w:val="Hyperlink"/>
          </w:rPr>
          <w:t>17.7.7.</w:t>
        </w:r>
        <w:r w:rsidRPr="002228E0">
          <w:rPr>
            <w:rFonts w:asciiTheme="minorHAnsi" w:eastAsiaTheme="minorEastAsia" w:hAnsiTheme="minorHAnsi" w:cstheme="minorBidi"/>
            <w:color w:val="auto"/>
            <w:sz w:val="22"/>
            <w:szCs w:val="22"/>
            <w:lang w:eastAsia="zh-CN"/>
          </w:rPr>
          <w:tab/>
        </w:r>
        <w:r w:rsidRPr="002228E0">
          <w:rPr>
            <w:rStyle w:val="Hyperlink"/>
          </w:rPr>
          <w:t>Double to long with rounding, no overflow check</w:t>
        </w:r>
        <w:r w:rsidRPr="002228E0">
          <w:rPr>
            <w:webHidden/>
          </w:rPr>
          <w:tab/>
        </w:r>
        <w:r w:rsidRPr="002228E0">
          <w:rPr>
            <w:webHidden/>
          </w:rPr>
          <w:fldChar w:fldCharType="begin"/>
        </w:r>
        <w:r w:rsidRPr="002228E0">
          <w:rPr>
            <w:webHidden/>
          </w:rPr>
          <w:instrText xml:space="preserve"> PAGEREF _Toc62644290 \h </w:instrText>
        </w:r>
        <w:r w:rsidRPr="002228E0">
          <w:rPr>
            <w:webHidden/>
          </w:rPr>
        </w:r>
        <w:r w:rsidRPr="002228E0">
          <w:rPr>
            <w:webHidden/>
          </w:rPr>
          <w:fldChar w:fldCharType="separate"/>
        </w:r>
        <w:r w:rsidRPr="002228E0">
          <w:rPr>
            <w:webHidden/>
          </w:rPr>
          <w:t>74</w:t>
        </w:r>
        <w:r w:rsidRPr="002228E0">
          <w:rPr>
            <w:webHidden/>
          </w:rPr>
          <w:fldChar w:fldCharType="end"/>
        </w:r>
      </w:hyperlink>
    </w:p>
    <w:p w14:paraId="497C2D62" w14:textId="1EA78F6F" w:rsidR="00A25F55" w:rsidRPr="002228E0" w:rsidRDefault="00A25F55">
      <w:pPr>
        <w:pStyle w:val="Verzeichnis3"/>
        <w:tabs>
          <w:tab w:val="left" w:pos="1200"/>
        </w:tabs>
        <w:rPr>
          <w:rFonts w:asciiTheme="minorHAnsi" w:eastAsiaTheme="minorEastAsia" w:hAnsiTheme="minorHAnsi" w:cstheme="minorBidi"/>
          <w:color w:val="auto"/>
          <w:sz w:val="22"/>
          <w:szCs w:val="22"/>
          <w:lang w:eastAsia="zh-CN"/>
        </w:rPr>
      </w:pPr>
      <w:hyperlink w:anchor="_Toc62644291" w:history="1">
        <w:r w:rsidRPr="002228E0">
          <w:rPr>
            <w:rStyle w:val="Hyperlink"/>
          </w:rPr>
          <w:t>17.7.8.</w:t>
        </w:r>
        <w:r w:rsidRPr="002228E0">
          <w:rPr>
            <w:rFonts w:asciiTheme="minorHAnsi" w:eastAsiaTheme="minorEastAsia" w:hAnsiTheme="minorHAnsi" w:cstheme="minorBidi"/>
            <w:color w:val="auto"/>
            <w:sz w:val="22"/>
            <w:szCs w:val="22"/>
            <w:lang w:eastAsia="zh-CN"/>
          </w:rPr>
          <w:tab/>
        </w:r>
        <w:r w:rsidRPr="002228E0">
          <w:rPr>
            <w:rStyle w:val="Hyperlink"/>
          </w:rPr>
          <w:t>Day of week</w:t>
        </w:r>
        <w:r w:rsidRPr="002228E0">
          <w:rPr>
            <w:webHidden/>
          </w:rPr>
          <w:tab/>
        </w:r>
        <w:r w:rsidRPr="002228E0">
          <w:rPr>
            <w:webHidden/>
          </w:rPr>
          <w:fldChar w:fldCharType="begin"/>
        </w:r>
        <w:r w:rsidRPr="002228E0">
          <w:rPr>
            <w:webHidden/>
          </w:rPr>
          <w:instrText xml:space="preserve"> PAGEREF _Toc62644291 \h </w:instrText>
        </w:r>
        <w:r w:rsidRPr="002228E0">
          <w:rPr>
            <w:webHidden/>
          </w:rPr>
        </w:r>
        <w:r w:rsidRPr="002228E0">
          <w:rPr>
            <w:webHidden/>
          </w:rPr>
          <w:fldChar w:fldCharType="separate"/>
        </w:r>
        <w:r w:rsidRPr="002228E0">
          <w:rPr>
            <w:webHidden/>
          </w:rPr>
          <w:t>74</w:t>
        </w:r>
        <w:r w:rsidRPr="002228E0">
          <w:rPr>
            <w:webHidden/>
          </w:rPr>
          <w:fldChar w:fldCharType="end"/>
        </w:r>
      </w:hyperlink>
    </w:p>
    <w:p w14:paraId="3BE5E391" w14:textId="49FAAAF5" w:rsidR="00A25F55" w:rsidRPr="002228E0" w:rsidRDefault="00A25F55">
      <w:pPr>
        <w:pStyle w:val="Verzeichnis3"/>
        <w:tabs>
          <w:tab w:val="left" w:pos="1200"/>
        </w:tabs>
        <w:rPr>
          <w:rFonts w:asciiTheme="minorHAnsi" w:eastAsiaTheme="minorEastAsia" w:hAnsiTheme="minorHAnsi" w:cstheme="minorBidi"/>
          <w:color w:val="auto"/>
          <w:sz w:val="22"/>
          <w:szCs w:val="22"/>
          <w:lang w:eastAsia="zh-CN"/>
        </w:rPr>
      </w:pPr>
      <w:hyperlink w:anchor="_Toc62644292" w:history="1">
        <w:r w:rsidRPr="002228E0">
          <w:rPr>
            <w:rStyle w:val="Hyperlink"/>
          </w:rPr>
          <w:t>17.7.9.</w:t>
        </w:r>
        <w:r w:rsidRPr="002228E0">
          <w:rPr>
            <w:rFonts w:asciiTheme="minorHAnsi" w:eastAsiaTheme="minorEastAsia" w:hAnsiTheme="minorHAnsi" w:cstheme="minorBidi"/>
            <w:color w:val="auto"/>
            <w:sz w:val="22"/>
            <w:szCs w:val="22"/>
            <w:lang w:eastAsia="zh-CN"/>
          </w:rPr>
          <w:tab/>
        </w:r>
        <w:r w:rsidRPr="002228E0">
          <w:rPr>
            <w:rStyle w:val="Hyperlink"/>
          </w:rPr>
          <w:t>Centiseconds -&gt; time string</w:t>
        </w:r>
        <w:r w:rsidRPr="002228E0">
          <w:rPr>
            <w:webHidden/>
          </w:rPr>
          <w:tab/>
        </w:r>
        <w:r w:rsidRPr="002228E0">
          <w:rPr>
            <w:webHidden/>
          </w:rPr>
          <w:fldChar w:fldCharType="begin"/>
        </w:r>
        <w:r w:rsidRPr="002228E0">
          <w:rPr>
            <w:webHidden/>
          </w:rPr>
          <w:instrText xml:space="preserve"> PAGEREF _Toc62644292 \h </w:instrText>
        </w:r>
        <w:r w:rsidRPr="002228E0">
          <w:rPr>
            <w:webHidden/>
          </w:rPr>
        </w:r>
        <w:r w:rsidRPr="002228E0">
          <w:rPr>
            <w:webHidden/>
          </w:rPr>
          <w:fldChar w:fldCharType="separate"/>
        </w:r>
        <w:r w:rsidRPr="002228E0">
          <w:rPr>
            <w:webHidden/>
          </w:rPr>
          <w:t>74</w:t>
        </w:r>
        <w:r w:rsidRPr="002228E0">
          <w:rPr>
            <w:webHidden/>
          </w:rPr>
          <w:fldChar w:fldCharType="end"/>
        </w:r>
      </w:hyperlink>
    </w:p>
    <w:p w14:paraId="7D57F8C8" w14:textId="5566BD0B" w:rsidR="00A25F55" w:rsidRPr="002228E0" w:rsidRDefault="00A25F55">
      <w:pPr>
        <w:pStyle w:val="Verzeichnis3"/>
        <w:tabs>
          <w:tab w:val="left" w:pos="1400"/>
        </w:tabs>
        <w:rPr>
          <w:rFonts w:asciiTheme="minorHAnsi" w:eastAsiaTheme="minorEastAsia" w:hAnsiTheme="minorHAnsi" w:cstheme="minorBidi"/>
          <w:color w:val="auto"/>
          <w:sz w:val="22"/>
          <w:szCs w:val="22"/>
          <w:lang w:eastAsia="zh-CN"/>
        </w:rPr>
      </w:pPr>
      <w:hyperlink w:anchor="_Toc62644293" w:history="1">
        <w:r w:rsidRPr="002228E0">
          <w:rPr>
            <w:rStyle w:val="Hyperlink"/>
          </w:rPr>
          <w:t>17.7.10.</w:t>
        </w:r>
        <w:r w:rsidRPr="002228E0">
          <w:rPr>
            <w:rFonts w:asciiTheme="minorHAnsi" w:eastAsiaTheme="minorEastAsia" w:hAnsiTheme="minorHAnsi" w:cstheme="minorBidi"/>
            <w:color w:val="auto"/>
            <w:sz w:val="22"/>
            <w:szCs w:val="22"/>
            <w:lang w:eastAsia="zh-CN"/>
          </w:rPr>
          <w:tab/>
        </w:r>
        <w:r w:rsidRPr="002228E0">
          <w:rPr>
            <w:rStyle w:val="Hyperlink"/>
          </w:rPr>
          <w:t>Centiseconds -&gt; longitude or latitude string</w:t>
        </w:r>
        <w:r w:rsidRPr="002228E0">
          <w:rPr>
            <w:webHidden/>
          </w:rPr>
          <w:tab/>
        </w:r>
        <w:r w:rsidRPr="002228E0">
          <w:rPr>
            <w:webHidden/>
          </w:rPr>
          <w:fldChar w:fldCharType="begin"/>
        </w:r>
        <w:r w:rsidRPr="002228E0">
          <w:rPr>
            <w:webHidden/>
          </w:rPr>
          <w:instrText xml:space="preserve"> PAGEREF _Toc62644293 \h </w:instrText>
        </w:r>
        <w:r w:rsidRPr="002228E0">
          <w:rPr>
            <w:webHidden/>
          </w:rPr>
        </w:r>
        <w:r w:rsidRPr="002228E0">
          <w:rPr>
            <w:webHidden/>
          </w:rPr>
          <w:fldChar w:fldCharType="separate"/>
        </w:r>
        <w:r w:rsidRPr="002228E0">
          <w:rPr>
            <w:webHidden/>
          </w:rPr>
          <w:t>74</w:t>
        </w:r>
        <w:r w:rsidRPr="002228E0">
          <w:rPr>
            <w:webHidden/>
          </w:rPr>
          <w:fldChar w:fldCharType="end"/>
        </w:r>
      </w:hyperlink>
    </w:p>
    <w:p w14:paraId="32EFF8F5" w14:textId="7F731770" w:rsidR="00A25F55" w:rsidRPr="002228E0" w:rsidRDefault="00A25F55">
      <w:pPr>
        <w:pStyle w:val="Verzeichnis3"/>
        <w:tabs>
          <w:tab w:val="left" w:pos="1400"/>
        </w:tabs>
        <w:rPr>
          <w:rFonts w:asciiTheme="minorHAnsi" w:eastAsiaTheme="minorEastAsia" w:hAnsiTheme="minorHAnsi" w:cstheme="minorBidi"/>
          <w:color w:val="auto"/>
          <w:sz w:val="22"/>
          <w:szCs w:val="22"/>
          <w:lang w:eastAsia="zh-CN"/>
        </w:rPr>
      </w:pPr>
      <w:hyperlink w:anchor="_Toc62644294" w:history="1">
        <w:r w:rsidRPr="002228E0">
          <w:rPr>
            <w:rStyle w:val="Hyperlink"/>
          </w:rPr>
          <w:t>17.7.11.</w:t>
        </w:r>
        <w:r w:rsidRPr="002228E0">
          <w:rPr>
            <w:rFonts w:asciiTheme="minorHAnsi" w:eastAsiaTheme="minorEastAsia" w:hAnsiTheme="minorHAnsi" w:cstheme="minorBidi"/>
            <w:color w:val="auto"/>
            <w:sz w:val="22"/>
            <w:szCs w:val="22"/>
            <w:lang w:eastAsia="zh-CN"/>
          </w:rPr>
          <w:tab/>
        </w:r>
        <w:r w:rsidRPr="002228E0">
          <w:rPr>
            <w:rStyle w:val="Hyperlink"/>
          </w:rPr>
          <w:t>Centiseconds -&gt; degrees string</w:t>
        </w:r>
        <w:r w:rsidRPr="002228E0">
          <w:rPr>
            <w:webHidden/>
          </w:rPr>
          <w:tab/>
        </w:r>
        <w:r w:rsidRPr="002228E0">
          <w:rPr>
            <w:webHidden/>
          </w:rPr>
          <w:fldChar w:fldCharType="begin"/>
        </w:r>
        <w:r w:rsidRPr="002228E0">
          <w:rPr>
            <w:webHidden/>
          </w:rPr>
          <w:instrText xml:space="preserve"> PAGEREF _Toc62644294 \h </w:instrText>
        </w:r>
        <w:r w:rsidRPr="002228E0">
          <w:rPr>
            <w:webHidden/>
          </w:rPr>
        </w:r>
        <w:r w:rsidRPr="002228E0">
          <w:rPr>
            <w:webHidden/>
          </w:rPr>
          <w:fldChar w:fldCharType="separate"/>
        </w:r>
        <w:r w:rsidRPr="002228E0">
          <w:rPr>
            <w:webHidden/>
          </w:rPr>
          <w:t>75</w:t>
        </w:r>
        <w:r w:rsidRPr="002228E0">
          <w:rPr>
            <w:webHidden/>
          </w:rPr>
          <w:fldChar w:fldCharType="end"/>
        </w:r>
      </w:hyperlink>
    </w:p>
    <w:p w14:paraId="3B2EA2D9" w14:textId="12E914ED" w:rsidR="00A25F55" w:rsidRPr="002228E0" w:rsidRDefault="00A25F55">
      <w:pPr>
        <w:pStyle w:val="Verzeichnis1"/>
        <w:tabs>
          <w:tab w:val="left" w:pos="600"/>
          <w:tab w:val="right" w:leader="dot" w:pos="10455"/>
        </w:tabs>
        <w:rPr>
          <w:rFonts w:asciiTheme="minorHAnsi" w:eastAsiaTheme="minorEastAsia" w:hAnsiTheme="minorHAnsi" w:cstheme="minorBidi"/>
          <w:bCs w:val="0"/>
          <w:noProof/>
          <w:color w:val="auto"/>
          <w:sz w:val="22"/>
          <w:lang w:eastAsia="zh-CN"/>
        </w:rPr>
      </w:pPr>
      <w:hyperlink w:anchor="_Toc62644295" w:history="1">
        <w:r w:rsidRPr="002228E0">
          <w:rPr>
            <w:rStyle w:val="Hyperlink"/>
            <w:noProof/>
            <w14:scene3d>
              <w14:camera w14:prst="orthographicFront"/>
              <w14:lightRig w14:rig="threePt" w14:dir="t">
                <w14:rot w14:lat="0" w14:lon="0" w14:rev="0"/>
              </w14:lightRig>
            </w14:scene3d>
          </w:rPr>
          <w:t>18.</w:t>
        </w:r>
        <w:r w:rsidRPr="002228E0">
          <w:rPr>
            <w:rFonts w:asciiTheme="minorHAnsi" w:eastAsiaTheme="minorEastAsia" w:hAnsiTheme="minorHAnsi" w:cstheme="minorBidi"/>
            <w:bCs w:val="0"/>
            <w:noProof/>
            <w:color w:val="auto"/>
            <w:sz w:val="22"/>
            <w:lang w:eastAsia="zh-CN"/>
          </w:rPr>
          <w:tab/>
        </w:r>
        <w:r w:rsidRPr="002228E0">
          <w:rPr>
            <w:rStyle w:val="Hyperlink"/>
            <w:noProof/>
          </w:rPr>
          <w:t>The SWISSEPH DLLs</w:t>
        </w:r>
        <w:r w:rsidRPr="002228E0">
          <w:rPr>
            <w:noProof/>
            <w:webHidden/>
          </w:rPr>
          <w:tab/>
        </w:r>
        <w:r w:rsidRPr="002228E0">
          <w:rPr>
            <w:noProof/>
            <w:webHidden/>
          </w:rPr>
          <w:fldChar w:fldCharType="begin"/>
        </w:r>
        <w:r w:rsidRPr="002228E0">
          <w:rPr>
            <w:noProof/>
            <w:webHidden/>
          </w:rPr>
          <w:instrText xml:space="preserve"> PAGEREF _Toc62644295 \h </w:instrText>
        </w:r>
        <w:r w:rsidRPr="002228E0">
          <w:rPr>
            <w:noProof/>
            <w:webHidden/>
          </w:rPr>
        </w:r>
        <w:r w:rsidRPr="002228E0">
          <w:rPr>
            <w:noProof/>
            <w:webHidden/>
          </w:rPr>
          <w:fldChar w:fldCharType="separate"/>
        </w:r>
        <w:r w:rsidRPr="002228E0">
          <w:rPr>
            <w:noProof/>
            <w:webHidden/>
          </w:rPr>
          <w:t>75</w:t>
        </w:r>
        <w:r w:rsidRPr="002228E0">
          <w:rPr>
            <w:noProof/>
            <w:webHidden/>
          </w:rPr>
          <w:fldChar w:fldCharType="end"/>
        </w:r>
      </w:hyperlink>
    </w:p>
    <w:p w14:paraId="072A427E" w14:textId="7D927CB1" w:rsidR="00A25F55" w:rsidRPr="002228E0" w:rsidRDefault="00A25F55">
      <w:pPr>
        <w:pStyle w:val="Verzeichnis1"/>
        <w:tabs>
          <w:tab w:val="left" w:pos="600"/>
          <w:tab w:val="right" w:leader="dot" w:pos="10455"/>
        </w:tabs>
        <w:rPr>
          <w:rFonts w:asciiTheme="minorHAnsi" w:eastAsiaTheme="minorEastAsia" w:hAnsiTheme="minorHAnsi" w:cstheme="minorBidi"/>
          <w:bCs w:val="0"/>
          <w:noProof/>
          <w:color w:val="auto"/>
          <w:sz w:val="22"/>
          <w:lang w:eastAsia="zh-CN"/>
        </w:rPr>
      </w:pPr>
      <w:hyperlink w:anchor="_Toc62644296" w:history="1">
        <w:r w:rsidRPr="002228E0">
          <w:rPr>
            <w:rStyle w:val="Hyperlink"/>
            <w:noProof/>
            <w14:scene3d>
              <w14:camera w14:prst="orthographicFront"/>
              <w14:lightRig w14:rig="threePt" w14:dir="t">
                <w14:rot w14:lat="0" w14:lon="0" w14:rev="0"/>
              </w14:lightRig>
            </w14:scene3d>
          </w:rPr>
          <w:t>19.</w:t>
        </w:r>
        <w:r w:rsidRPr="002228E0">
          <w:rPr>
            <w:rFonts w:asciiTheme="minorHAnsi" w:eastAsiaTheme="minorEastAsia" w:hAnsiTheme="minorHAnsi" w:cstheme="minorBidi"/>
            <w:bCs w:val="0"/>
            <w:noProof/>
            <w:color w:val="auto"/>
            <w:sz w:val="22"/>
            <w:lang w:eastAsia="zh-CN"/>
          </w:rPr>
          <w:tab/>
        </w:r>
        <w:r w:rsidRPr="002228E0">
          <w:rPr>
            <w:rStyle w:val="Hyperlink"/>
            <w:noProof/>
          </w:rPr>
          <w:t>Using the DLL with Visual Basic 5.0</w:t>
        </w:r>
        <w:r w:rsidRPr="002228E0">
          <w:rPr>
            <w:noProof/>
            <w:webHidden/>
          </w:rPr>
          <w:tab/>
        </w:r>
        <w:r w:rsidRPr="002228E0">
          <w:rPr>
            <w:noProof/>
            <w:webHidden/>
          </w:rPr>
          <w:fldChar w:fldCharType="begin"/>
        </w:r>
        <w:r w:rsidRPr="002228E0">
          <w:rPr>
            <w:noProof/>
            <w:webHidden/>
          </w:rPr>
          <w:instrText xml:space="preserve"> PAGEREF _Toc62644296 \h </w:instrText>
        </w:r>
        <w:r w:rsidRPr="002228E0">
          <w:rPr>
            <w:noProof/>
            <w:webHidden/>
          </w:rPr>
        </w:r>
        <w:r w:rsidRPr="002228E0">
          <w:rPr>
            <w:noProof/>
            <w:webHidden/>
          </w:rPr>
          <w:fldChar w:fldCharType="separate"/>
        </w:r>
        <w:r w:rsidRPr="002228E0">
          <w:rPr>
            <w:noProof/>
            <w:webHidden/>
          </w:rPr>
          <w:t>75</w:t>
        </w:r>
        <w:r w:rsidRPr="002228E0">
          <w:rPr>
            <w:noProof/>
            <w:webHidden/>
          </w:rPr>
          <w:fldChar w:fldCharType="end"/>
        </w:r>
      </w:hyperlink>
    </w:p>
    <w:p w14:paraId="7B457F36" w14:textId="15430F64" w:rsidR="00A25F55" w:rsidRPr="002228E0" w:rsidRDefault="00A25F55">
      <w:pPr>
        <w:pStyle w:val="Verzeichnis1"/>
        <w:tabs>
          <w:tab w:val="left" w:pos="600"/>
          <w:tab w:val="right" w:leader="dot" w:pos="10455"/>
        </w:tabs>
        <w:rPr>
          <w:rFonts w:asciiTheme="minorHAnsi" w:eastAsiaTheme="minorEastAsia" w:hAnsiTheme="minorHAnsi" w:cstheme="minorBidi"/>
          <w:bCs w:val="0"/>
          <w:noProof/>
          <w:color w:val="auto"/>
          <w:sz w:val="22"/>
          <w:lang w:eastAsia="zh-CN"/>
        </w:rPr>
      </w:pPr>
      <w:hyperlink w:anchor="_Toc62644297" w:history="1">
        <w:r w:rsidRPr="002228E0">
          <w:rPr>
            <w:rStyle w:val="Hyperlink"/>
            <w:noProof/>
            <w14:scene3d>
              <w14:camera w14:prst="orthographicFront"/>
              <w14:lightRig w14:rig="threePt" w14:dir="t">
                <w14:rot w14:lat="0" w14:lon="0" w14:rev="0"/>
              </w14:lightRig>
            </w14:scene3d>
          </w:rPr>
          <w:t>20.</w:t>
        </w:r>
        <w:r w:rsidRPr="002228E0">
          <w:rPr>
            <w:rFonts w:asciiTheme="minorHAnsi" w:eastAsiaTheme="minorEastAsia" w:hAnsiTheme="minorHAnsi" w:cstheme="minorBidi"/>
            <w:bCs w:val="0"/>
            <w:noProof/>
            <w:color w:val="auto"/>
            <w:sz w:val="22"/>
            <w:lang w:eastAsia="zh-CN"/>
          </w:rPr>
          <w:tab/>
        </w:r>
        <w:r w:rsidRPr="002228E0">
          <w:rPr>
            <w:rStyle w:val="Hyperlink"/>
            <w:noProof/>
          </w:rPr>
          <w:t>Using the DLL with Borland Delphi and C++ Builder</w:t>
        </w:r>
        <w:r w:rsidRPr="002228E0">
          <w:rPr>
            <w:noProof/>
            <w:webHidden/>
          </w:rPr>
          <w:tab/>
        </w:r>
        <w:r w:rsidRPr="002228E0">
          <w:rPr>
            <w:noProof/>
            <w:webHidden/>
          </w:rPr>
          <w:fldChar w:fldCharType="begin"/>
        </w:r>
        <w:r w:rsidRPr="002228E0">
          <w:rPr>
            <w:noProof/>
            <w:webHidden/>
          </w:rPr>
          <w:instrText xml:space="preserve"> PAGEREF _Toc62644297 \h </w:instrText>
        </w:r>
        <w:r w:rsidRPr="002228E0">
          <w:rPr>
            <w:noProof/>
            <w:webHidden/>
          </w:rPr>
        </w:r>
        <w:r w:rsidRPr="002228E0">
          <w:rPr>
            <w:noProof/>
            <w:webHidden/>
          </w:rPr>
          <w:fldChar w:fldCharType="separate"/>
        </w:r>
        <w:r w:rsidRPr="002228E0">
          <w:rPr>
            <w:noProof/>
            <w:webHidden/>
          </w:rPr>
          <w:t>76</w:t>
        </w:r>
        <w:r w:rsidRPr="002228E0">
          <w:rPr>
            <w:noProof/>
            <w:webHidden/>
          </w:rPr>
          <w:fldChar w:fldCharType="end"/>
        </w:r>
      </w:hyperlink>
    </w:p>
    <w:p w14:paraId="342E3799" w14:textId="792C999F"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298" w:history="1">
        <w:r w:rsidRPr="002228E0">
          <w:rPr>
            <w:rStyle w:val="Hyperlink"/>
            <w:noProof/>
          </w:rPr>
          <w:t>20.1.</w:t>
        </w:r>
        <w:r w:rsidRPr="002228E0">
          <w:rPr>
            <w:rFonts w:asciiTheme="minorHAnsi" w:eastAsiaTheme="minorEastAsia" w:hAnsiTheme="minorHAnsi" w:cstheme="minorBidi"/>
            <w:bCs w:val="0"/>
            <w:noProof/>
            <w:color w:val="auto"/>
            <w:sz w:val="22"/>
            <w:lang w:eastAsia="zh-CN"/>
          </w:rPr>
          <w:tab/>
        </w:r>
        <w:r w:rsidRPr="002228E0">
          <w:rPr>
            <w:rStyle w:val="Hyperlink"/>
            <w:noProof/>
          </w:rPr>
          <w:t>Delphi 2.0 and higher (32-bit)</w:t>
        </w:r>
        <w:r w:rsidRPr="002228E0">
          <w:rPr>
            <w:noProof/>
            <w:webHidden/>
          </w:rPr>
          <w:tab/>
        </w:r>
        <w:r w:rsidRPr="002228E0">
          <w:rPr>
            <w:noProof/>
            <w:webHidden/>
          </w:rPr>
          <w:fldChar w:fldCharType="begin"/>
        </w:r>
        <w:r w:rsidRPr="002228E0">
          <w:rPr>
            <w:noProof/>
            <w:webHidden/>
          </w:rPr>
          <w:instrText xml:space="preserve"> PAGEREF _Toc62644298 \h </w:instrText>
        </w:r>
        <w:r w:rsidRPr="002228E0">
          <w:rPr>
            <w:noProof/>
            <w:webHidden/>
          </w:rPr>
        </w:r>
        <w:r w:rsidRPr="002228E0">
          <w:rPr>
            <w:noProof/>
            <w:webHidden/>
          </w:rPr>
          <w:fldChar w:fldCharType="separate"/>
        </w:r>
        <w:r w:rsidRPr="002228E0">
          <w:rPr>
            <w:noProof/>
            <w:webHidden/>
          </w:rPr>
          <w:t>76</w:t>
        </w:r>
        <w:r w:rsidRPr="002228E0">
          <w:rPr>
            <w:noProof/>
            <w:webHidden/>
          </w:rPr>
          <w:fldChar w:fldCharType="end"/>
        </w:r>
      </w:hyperlink>
    </w:p>
    <w:p w14:paraId="6C17C185" w14:textId="23514659"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299" w:history="1">
        <w:r w:rsidRPr="002228E0">
          <w:rPr>
            <w:rStyle w:val="Hyperlink"/>
            <w:noProof/>
          </w:rPr>
          <w:t>20.2.</w:t>
        </w:r>
        <w:r w:rsidRPr="002228E0">
          <w:rPr>
            <w:rFonts w:asciiTheme="minorHAnsi" w:eastAsiaTheme="minorEastAsia" w:hAnsiTheme="minorHAnsi" w:cstheme="minorBidi"/>
            <w:bCs w:val="0"/>
            <w:noProof/>
            <w:color w:val="auto"/>
            <w:sz w:val="22"/>
            <w:lang w:eastAsia="zh-CN"/>
          </w:rPr>
          <w:tab/>
        </w:r>
        <w:r w:rsidRPr="002228E0">
          <w:rPr>
            <w:rStyle w:val="Hyperlink"/>
            <w:noProof/>
          </w:rPr>
          <w:t>Borland C++ Builder</w:t>
        </w:r>
        <w:r w:rsidRPr="002228E0">
          <w:rPr>
            <w:noProof/>
            <w:webHidden/>
          </w:rPr>
          <w:tab/>
        </w:r>
        <w:r w:rsidRPr="002228E0">
          <w:rPr>
            <w:noProof/>
            <w:webHidden/>
          </w:rPr>
          <w:fldChar w:fldCharType="begin"/>
        </w:r>
        <w:r w:rsidRPr="002228E0">
          <w:rPr>
            <w:noProof/>
            <w:webHidden/>
          </w:rPr>
          <w:instrText xml:space="preserve"> PAGEREF _Toc62644299 \h </w:instrText>
        </w:r>
        <w:r w:rsidRPr="002228E0">
          <w:rPr>
            <w:noProof/>
            <w:webHidden/>
          </w:rPr>
        </w:r>
        <w:r w:rsidRPr="002228E0">
          <w:rPr>
            <w:noProof/>
            <w:webHidden/>
          </w:rPr>
          <w:fldChar w:fldCharType="separate"/>
        </w:r>
        <w:r w:rsidRPr="002228E0">
          <w:rPr>
            <w:noProof/>
            <w:webHidden/>
          </w:rPr>
          <w:t>76</w:t>
        </w:r>
        <w:r w:rsidRPr="002228E0">
          <w:rPr>
            <w:noProof/>
            <w:webHidden/>
          </w:rPr>
          <w:fldChar w:fldCharType="end"/>
        </w:r>
      </w:hyperlink>
    </w:p>
    <w:p w14:paraId="6667FC75" w14:textId="471EAA3E" w:rsidR="00A25F55" w:rsidRPr="002228E0" w:rsidRDefault="00A25F55">
      <w:pPr>
        <w:pStyle w:val="Verzeichnis1"/>
        <w:tabs>
          <w:tab w:val="left" w:pos="600"/>
          <w:tab w:val="right" w:leader="dot" w:pos="10455"/>
        </w:tabs>
        <w:rPr>
          <w:rFonts w:asciiTheme="minorHAnsi" w:eastAsiaTheme="minorEastAsia" w:hAnsiTheme="minorHAnsi" w:cstheme="minorBidi"/>
          <w:bCs w:val="0"/>
          <w:noProof/>
          <w:color w:val="auto"/>
          <w:sz w:val="22"/>
          <w:lang w:eastAsia="zh-CN"/>
        </w:rPr>
      </w:pPr>
      <w:hyperlink w:anchor="_Toc62644300" w:history="1">
        <w:r w:rsidRPr="002228E0">
          <w:rPr>
            <w:rStyle w:val="Hyperlink"/>
            <w:noProof/>
            <w14:scene3d>
              <w14:camera w14:prst="orthographicFront"/>
              <w14:lightRig w14:rig="threePt" w14:dir="t">
                <w14:rot w14:lat="0" w14:lon="0" w14:rev="0"/>
              </w14:lightRig>
            </w14:scene3d>
          </w:rPr>
          <w:t>21.</w:t>
        </w:r>
        <w:r w:rsidRPr="002228E0">
          <w:rPr>
            <w:rFonts w:asciiTheme="minorHAnsi" w:eastAsiaTheme="minorEastAsia" w:hAnsiTheme="minorHAnsi" w:cstheme="minorBidi"/>
            <w:bCs w:val="0"/>
            <w:noProof/>
            <w:color w:val="auto"/>
            <w:sz w:val="22"/>
            <w:lang w:eastAsia="zh-CN"/>
          </w:rPr>
          <w:tab/>
        </w:r>
        <w:r w:rsidRPr="002228E0">
          <w:rPr>
            <w:rStyle w:val="Hyperlink"/>
            <w:noProof/>
          </w:rPr>
          <w:t>Using the Swiss Ephemeris with Perl</w:t>
        </w:r>
        <w:r w:rsidRPr="002228E0">
          <w:rPr>
            <w:noProof/>
            <w:webHidden/>
          </w:rPr>
          <w:tab/>
        </w:r>
        <w:r w:rsidRPr="002228E0">
          <w:rPr>
            <w:noProof/>
            <w:webHidden/>
          </w:rPr>
          <w:fldChar w:fldCharType="begin"/>
        </w:r>
        <w:r w:rsidRPr="002228E0">
          <w:rPr>
            <w:noProof/>
            <w:webHidden/>
          </w:rPr>
          <w:instrText xml:space="preserve"> PAGEREF _Toc62644300 \h </w:instrText>
        </w:r>
        <w:r w:rsidRPr="002228E0">
          <w:rPr>
            <w:noProof/>
            <w:webHidden/>
          </w:rPr>
        </w:r>
        <w:r w:rsidRPr="002228E0">
          <w:rPr>
            <w:noProof/>
            <w:webHidden/>
          </w:rPr>
          <w:fldChar w:fldCharType="separate"/>
        </w:r>
        <w:r w:rsidRPr="002228E0">
          <w:rPr>
            <w:noProof/>
            <w:webHidden/>
          </w:rPr>
          <w:t>76</w:t>
        </w:r>
        <w:r w:rsidRPr="002228E0">
          <w:rPr>
            <w:noProof/>
            <w:webHidden/>
          </w:rPr>
          <w:fldChar w:fldCharType="end"/>
        </w:r>
      </w:hyperlink>
    </w:p>
    <w:p w14:paraId="3E4CF922" w14:textId="0A10D479" w:rsidR="00A25F55" w:rsidRPr="002228E0" w:rsidRDefault="00A25F55">
      <w:pPr>
        <w:pStyle w:val="Verzeichnis1"/>
        <w:tabs>
          <w:tab w:val="left" w:pos="600"/>
          <w:tab w:val="right" w:leader="dot" w:pos="10455"/>
        </w:tabs>
        <w:rPr>
          <w:rFonts w:asciiTheme="minorHAnsi" w:eastAsiaTheme="minorEastAsia" w:hAnsiTheme="minorHAnsi" w:cstheme="minorBidi"/>
          <w:bCs w:val="0"/>
          <w:noProof/>
          <w:color w:val="auto"/>
          <w:sz w:val="22"/>
          <w:lang w:eastAsia="zh-CN"/>
        </w:rPr>
      </w:pPr>
      <w:hyperlink w:anchor="_Toc62644301" w:history="1">
        <w:r w:rsidRPr="002228E0">
          <w:rPr>
            <w:rStyle w:val="Hyperlink"/>
            <w:noProof/>
            <w14:scene3d>
              <w14:camera w14:prst="orthographicFront"/>
              <w14:lightRig w14:rig="threePt" w14:dir="t">
                <w14:rot w14:lat="0" w14:lon="0" w14:rev="0"/>
              </w14:lightRig>
            </w14:scene3d>
          </w:rPr>
          <w:t>22.</w:t>
        </w:r>
        <w:r w:rsidRPr="002228E0">
          <w:rPr>
            <w:rFonts w:asciiTheme="minorHAnsi" w:eastAsiaTheme="minorEastAsia" w:hAnsiTheme="minorHAnsi" w:cstheme="minorBidi"/>
            <w:bCs w:val="0"/>
            <w:noProof/>
            <w:color w:val="auto"/>
            <w:sz w:val="22"/>
            <w:lang w:eastAsia="zh-CN"/>
          </w:rPr>
          <w:tab/>
        </w:r>
        <w:r w:rsidRPr="002228E0">
          <w:rPr>
            <w:rStyle w:val="Hyperlink"/>
            <w:noProof/>
          </w:rPr>
          <w:t>The C sample program</w:t>
        </w:r>
        <w:r w:rsidRPr="002228E0">
          <w:rPr>
            <w:noProof/>
            <w:webHidden/>
          </w:rPr>
          <w:tab/>
        </w:r>
        <w:r w:rsidRPr="002228E0">
          <w:rPr>
            <w:noProof/>
            <w:webHidden/>
          </w:rPr>
          <w:fldChar w:fldCharType="begin"/>
        </w:r>
        <w:r w:rsidRPr="002228E0">
          <w:rPr>
            <w:noProof/>
            <w:webHidden/>
          </w:rPr>
          <w:instrText xml:space="preserve"> PAGEREF _Toc62644301 \h </w:instrText>
        </w:r>
        <w:r w:rsidRPr="002228E0">
          <w:rPr>
            <w:noProof/>
            <w:webHidden/>
          </w:rPr>
        </w:r>
        <w:r w:rsidRPr="002228E0">
          <w:rPr>
            <w:noProof/>
            <w:webHidden/>
          </w:rPr>
          <w:fldChar w:fldCharType="separate"/>
        </w:r>
        <w:r w:rsidRPr="002228E0">
          <w:rPr>
            <w:noProof/>
            <w:webHidden/>
          </w:rPr>
          <w:t>77</w:t>
        </w:r>
        <w:r w:rsidRPr="002228E0">
          <w:rPr>
            <w:noProof/>
            <w:webHidden/>
          </w:rPr>
          <w:fldChar w:fldCharType="end"/>
        </w:r>
      </w:hyperlink>
    </w:p>
    <w:p w14:paraId="29FE6505" w14:textId="07A0D4E6" w:rsidR="00A25F55" w:rsidRPr="002228E0" w:rsidRDefault="00A25F55">
      <w:pPr>
        <w:pStyle w:val="Verzeichnis1"/>
        <w:tabs>
          <w:tab w:val="left" w:pos="600"/>
          <w:tab w:val="right" w:leader="dot" w:pos="10455"/>
        </w:tabs>
        <w:rPr>
          <w:rFonts w:asciiTheme="minorHAnsi" w:eastAsiaTheme="minorEastAsia" w:hAnsiTheme="minorHAnsi" w:cstheme="minorBidi"/>
          <w:bCs w:val="0"/>
          <w:noProof/>
          <w:color w:val="auto"/>
          <w:sz w:val="22"/>
          <w:lang w:eastAsia="zh-CN"/>
        </w:rPr>
      </w:pPr>
      <w:hyperlink w:anchor="_Toc62644302" w:history="1">
        <w:r w:rsidRPr="002228E0">
          <w:rPr>
            <w:rStyle w:val="Hyperlink"/>
            <w:noProof/>
            <w14:scene3d>
              <w14:camera w14:prst="orthographicFront"/>
              <w14:lightRig w14:rig="threePt" w14:dir="t">
                <w14:rot w14:lat="0" w14:lon="0" w14:rev="0"/>
              </w14:lightRig>
            </w14:scene3d>
          </w:rPr>
          <w:t>23.</w:t>
        </w:r>
        <w:r w:rsidRPr="002228E0">
          <w:rPr>
            <w:rFonts w:asciiTheme="minorHAnsi" w:eastAsiaTheme="minorEastAsia" w:hAnsiTheme="minorHAnsi" w:cstheme="minorBidi"/>
            <w:bCs w:val="0"/>
            <w:noProof/>
            <w:color w:val="auto"/>
            <w:sz w:val="22"/>
            <w:lang w:eastAsia="zh-CN"/>
          </w:rPr>
          <w:tab/>
        </w:r>
        <w:r w:rsidRPr="002228E0">
          <w:rPr>
            <w:rStyle w:val="Hyperlink"/>
            <w:noProof/>
          </w:rPr>
          <w:t>The source code distribution</w:t>
        </w:r>
        <w:r w:rsidRPr="002228E0">
          <w:rPr>
            <w:noProof/>
            <w:webHidden/>
          </w:rPr>
          <w:tab/>
        </w:r>
        <w:r w:rsidRPr="002228E0">
          <w:rPr>
            <w:noProof/>
            <w:webHidden/>
          </w:rPr>
          <w:fldChar w:fldCharType="begin"/>
        </w:r>
        <w:r w:rsidRPr="002228E0">
          <w:rPr>
            <w:noProof/>
            <w:webHidden/>
          </w:rPr>
          <w:instrText xml:space="preserve"> PAGEREF _Toc62644302 \h </w:instrText>
        </w:r>
        <w:r w:rsidRPr="002228E0">
          <w:rPr>
            <w:noProof/>
            <w:webHidden/>
          </w:rPr>
        </w:r>
        <w:r w:rsidRPr="002228E0">
          <w:rPr>
            <w:noProof/>
            <w:webHidden/>
          </w:rPr>
          <w:fldChar w:fldCharType="separate"/>
        </w:r>
        <w:r w:rsidRPr="002228E0">
          <w:rPr>
            <w:noProof/>
            <w:webHidden/>
          </w:rPr>
          <w:t>78</w:t>
        </w:r>
        <w:r w:rsidRPr="002228E0">
          <w:rPr>
            <w:noProof/>
            <w:webHidden/>
          </w:rPr>
          <w:fldChar w:fldCharType="end"/>
        </w:r>
      </w:hyperlink>
    </w:p>
    <w:p w14:paraId="1F76383A" w14:textId="609F601D" w:rsidR="00A25F55" w:rsidRPr="002228E0" w:rsidRDefault="00A25F55">
      <w:pPr>
        <w:pStyle w:val="Verzeichnis1"/>
        <w:tabs>
          <w:tab w:val="left" w:pos="600"/>
          <w:tab w:val="right" w:leader="dot" w:pos="10455"/>
        </w:tabs>
        <w:rPr>
          <w:rFonts w:asciiTheme="minorHAnsi" w:eastAsiaTheme="minorEastAsia" w:hAnsiTheme="minorHAnsi" w:cstheme="minorBidi"/>
          <w:bCs w:val="0"/>
          <w:noProof/>
          <w:color w:val="auto"/>
          <w:sz w:val="22"/>
          <w:lang w:eastAsia="zh-CN"/>
        </w:rPr>
      </w:pPr>
      <w:hyperlink w:anchor="_Toc62644303" w:history="1">
        <w:r w:rsidRPr="002228E0">
          <w:rPr>
            <w:rStyle w:val="Hyperlink"/>
            <w:noProof/>
            <w14:scene3d>
              <w14:camera w14:prst="orthographicFront"/>
              <w14:lightRig w14:rig="threePt" w14:dir="t">
                <w14:rot w14:lat="0" w14:lon="0" w14:rev="0"/>
              </w14:lightRig>
            </w14:scene3d>
          </w:rPr>
          <w:t>24.</w:t>
        </w:r>
        <w:r w:rsidRPr="002228E0">
          <w:rPr>
            <w:rFonts w:asciiTheme="minorHAnsi" w:eastAsiaTheme="minorEastAsia" w:hAnsiTheme="minorHAnsi" w:cstheme="minorBidi"/>
            <w:bCs w:val="0"/>
            <w:noProof/>
            <w:color w:val="auto"/>
            <w:sz w:val="22"/>
            <w:lang w:eastAsia="zh-CN"/>
          </w:rPr>
          <w:tab/>
        </w:r>
        <w:r w:rsidRPr="002228E0">
          <w:rPr>
            <w:rStyle w:val="Hyperlink"/>
            <w:noProof/>
          </w:rPr>
          <w:t>The PLACALC compatibility API (chapter removed)</w:t>
        </w:r>
        <w:r w:rsidRPr="002228E0">
          <w:rPr>
            <w:noProof/>
            <w:webHidden/>
          </w:rPr>
          <w:tab/>
        </w:r>
        <w:r w:rsidRPr="002228E0">
          <w:rPr>
            <w:noProof/>
            <w:webHidden/>
          </w:rPr>
          <w:fldChar w:fldCharType="begin"/>
        </w:r>
        <w:r w:rsidRPr="002228E0">
          <w:rPr>
            <w:noProof/>
            <w:webHidden/>
          </w:rPr>
          <w:instrText xml:space="preserve"> PAGEREF _Toc62644303 \h </w:instrText>
        </w:r>
        <w:r w:rsidRPr="002228E0">
          <w:rPr>
            <w:noProof/>
            <w:webHidden/>
          </w:rPr>
        </w:r>
        <w:r w:rsidRPr="002228E0">
          <w:rPr>
            <w:noProof/>
            <w:webHidden/>
          </w:rPr>
          <w:fldChar w:fldCharType="separate"/>
        </w:r>
        <w:r w:rsidRPr="002228E0">
          <w:rPr>
            <w:noProof/>
            <w:webHidden/>
          </w:rPr>
          <w:t>79</w:t>
        </w:r>
        <w:r w:rsidRPr="002228E0">
          <w:rPr>
            <w:noProof/>
            <w:webHidden/>
          </w:rPr>
          <w:fldChar w:fldCharType="end"/>
        </w:r>
      </w:hyperlink>
    </w:p>
    <w:p w14:paraId="1557C085" w14:textId="253BB960" w:rsidR="00A25F55" w:rsidRPr="002228E0" w:rsidRDefault="00A25F55">
      <w:pPr>
        <w:pStyle w:val="Verzeichnis1"/>
        <w:tabs>
          <w:tab w:val="left" w:pos="600"/>
          <w:tab w:val="right" w:leader="dot" w:pos="10455"/>
        </w:tabs>
        <w:rPr>
          <w:rFonts w:asciiTheme="minorHAnsi" w:eastAsiaTheme="minorEastAsia" w:hAnsiTheme="minorHAnsi" w:cstheme="minorBidi"/>
          <w:bCs w:val="0"/>
          <w:noProof/>
          <w:color w:val="auto"/>
          <w:sz w:val="22"/>
          <w:lang w:eastAsia="zh-CN"/>
        </w:rPr>
      </w:pPr>
      <w:hyperlink w:anchor="_Toc62644304" w:history="1">
        <w:r w:rsidRPr="002228E0">
          <w:rPr>
            <w:rStyle w:val="Hyperlink"/>
            <w:noProof/>
            <w14:scene3d>
              <w14:camera w14:prst="orthographicFront"/>
              <w14:lightRig w14:rig="threePt" w14:dir="t">
                <w14:rot w14:lat="0" w14:lon="0" w14:rev="0"/>
              </w14:lightRig>
            </w14:scene3d>
          </w:rPr>
          <w:t>25.</w:t>
        </w:r>
        <w:r w:rsidRPr="002228E0">
          <w:rPr>
            <w:rFonts w:asciiTheme="minorHAnsi" w:eastAsiaTheme="minorEastAsia" w:hAnsiTheme="minorHAnsi" w:cstheme="minorBidi"/>
            <w:bCs w:val="0"/>
            <w:noProof/>
            <w:color w:val="auto"/>
            <w:sz w:val="22"/>
            <w:lang w:eastAsia="zh-CN"/>
          </w:rPr>
          <w:tab/>
        </w:r>
        <w:r w:rsidRPr="002228E0">
          <w:rPr>
            <w:rStyle w:val="Hyperlink"/>
            <w:noProof/>
          </w:rPr>
          <w:t>Documentation files</w:t>
        </w:r>
        <w:r w:rsidRPr="002228E0">
          <w:rPr>
            <w:noProof/>
            <w:webHidden/>
          </w:rPr>
          <w:tab/>
        </w:r>
        <w:r w:rsidRPr="002228E0">
          <w:rPr>
            <w:noProof/>
            <w:webHidden/>
          </w:rPr>
          <w:fldChar w:fldCharType="begin"/>
        </w:r>
        <w:r w:rsidRPr="002228E0">
          <w:rPr>
            <w:noProof/>
            <w:webHidden/>
          </w:rPr>
          <w:instrText xml:space="preserve"> PAGEREF _Toc62644304 \h </w:instrText>
        </w:r>
        <w:r w:rsidRPr="002228E0">
          <w:rPr>
            <w:noProof/>
            <w:webHidden/>
          </w:rPr>
        </w:r>
        <w:r w:rsidRPr="002228E0">
          <w:rPr>
            <w:noProof/>
            <w:webHidden/>
          </w:rPr>
          <w:fldChar w:fldCharType="separate"/>
        </w:r>
        <w:r w:rsidRPr="002228E0">
          <w:rPr>
            <w:noProof/>
            <w:webHidden/>
          </w:rPr>
          <w:t>79</w:t>
        </w:r>
        <w:r w:rsidRPr="002228E0">
          <w:rPr>
            <w:noProof/>
            <w:webHidden/>
          </w:rPr>
          <w:fldChar w:fldCharType="end"/>
        </w:r>
      </w:hyperlink>
    </w:p>
    <w:p w14:paraId="628171AD" w14:textId="57A81F96" w:rsidR="00A25F55" w:rsidRPr="002228E0" w:rsidRDefault="00A25F55">
      <w:pPr>
        <w:pStyle w:val="Verzeichnis1"/>
        <w:tabs>
          <w:tab w:val="left" w:pos="600"/>
          <w:tab w:val="right" w:leader="dot" w:pos="10455"/>
        </w:tabs>
        <w:rPr>
          <w:rFonts w:asciiTheme="minorHAnsi" w:eastAsiaTheme="minorEastAsia" w:hAnsiTheme="minorHAnsi" w:cstheme="minorBidi"/>
          <w:bCs w:val="0"/>
          <w:noProof/>
          <w:color w:val="auto"/>
          <w:sz w:val="22"/>
          <w:lang w:eastAsia="zh-CN"/>
        </w:rPr>
      </w:pPr>
      <w:hyperlink w:anchor="_Toc62644305" w:history="1">
        <w:r w:rsidRPr="002228E0">
          <w:rPr>
            <w:rStyle w:val="Hyperlink"/>
            <w:noProof/>
            <w14:scene3d>
              <w14:camera w14:prst="orthographicFront"/>
              <w14:lightRig w14:rig="threePt" w14:dir="t">
                <w14:rot w14:lat="0" w14:lon="0" w14:rev="0"/>
              </w14:lightRig>
            </w14:scene3d>
          </w:rPr>
          <w:t>26.</w:t>
        </w:r>
        <w:r w:rsidRPr="002228E0">
          <w:rPr>
            <w:rFonts w:asciiTheme="minorHAnsi" w:eastAsiaTheme="minorEastAsia" w:hAnsiTheme="minorHAnsi" w:cstheme="minorBidi"/>
            <w:bCs w:val="0"/>
            <w:noProof/>
            <w:color w:val="auto"/>
            <w:sz w:val="22"/>
            <w:lang w:eastAsia="zh-CN"/>
          </w:rPr>
          <w:tab/>
        </w:r>
        <w:r w:rsidRPr="002228E0">
          <w:rPr>
            <w:rStyle w:val="Hyperlink"/>
            <w:noProof/>
          </w:rPr>
          <w:t>Swisseph with different hardware and compilers</w:t>
        </w:r>
        <w:r w:rsidRPr="002228E0">
          <w:rPr>
            <w:noProof/>
            <w:webHidden/>
          </w:rPr>
          <w:tab/>
        </w:r>
        <w:r w:rsidRPr="002228E0">
          <w:rPr>
            <w:noProof/>
            <w:webHidden/>
          </w:rPr>
          <w:fldChar w:fldCharType="begin"/>
        </w:r>
        <w:r w:rsidRPr="002228E0">
          <w:rPr>
            <w:noProof/>
            <w:webHidden/>
          </w:rPr>
          <w:instrText xml:space="preserve"> PAGEREF _Toc62644305 \h </w:instrText>
        </w:r>
        <w:r w:rsidRPr="002228E0">
          <w:rPr>
            <w:noProof/>
            <w:webHidden/>
          </w:rPr>
        </w:r>
        <w:r w:rsidRPr="002228E0">
          <w:rPr>
            <w:noProof/>
            <w:webHidden/>
          </w:rPr>
          <w:fldChar w:fldCharType="separate"/>
        </w:r>
        <w:r w:rsidRPr="002228E0">
          <w:rPr>
            <w:noProof/>
            <w:webHidden/>
          </w:rPr>
          <w:t>79</w:t>
        </w:r>
        <w:r w:rsidRPr="002228E0">
          <w:rPr>
            <w:noProof/>
            <w:webHidden/>
          </w:rPr>
          <w:fldChar w:fldCharType="end"/>
        </w:r>
      </w:hyperlink>
    </w:p>
    <w:p w14:paraId="1AF2DF01" w14:textId="4810EC23" w:rsidR="00A25F55" w:rsidRPr="002228E0" w:rsidRDefault="00A25F55">
      <w:pPr>
        <w:pStyle w:val="Verzeichnis1"/>
        <w:tabs>
          <w:tab w:val="left" w:pos="600"/>
          <w:tab w:val="right" w:leader="dot" w:pos="10455"/>
        </w:tabs>
        <w:rPr>
          <w:rFonts w:asciiTheme="minorHAnsi" w:eastAsiaTheme="minorEastAsia" w:hAnsiTheme="minorHAnsi" w:cstheme="minorBidi"/>
          <w:bCs w:val="0"/>
          <w:noProof/>
          <w:color w:val="auto"/>
          <w:sz w:val="22"/>
          <w:lang w:eastAsia="zh-CN"/>
        </w:rPr>
      </w:pPr>
      <w:hyperlink w:anchor="_Toc62644306" w:history="1">
        <w:r w:rsidRPr="002228E0">
          <w:rPr>
            <w:rStyle w:val="Hyperlink"/>
            <w:noProof/>
            <w14:scene3d>
              <w14:camera w14:prst="orthographicFront"/>
              <w14:lightRig w14:rig="threePt" w14:dir="t">
                <w14:rot w14:lat="0" w14:lon="0" w14:rev="0"/>
              </w14:lightRig>
            </w14:scene3d>
          </w:rPr>
          <w:t>27.</w:t>
        </w:r>
        <w:r w:rsidRPr="002228E0">
          <w:rPr>
            <w:rFonts w:asciiTheme="minorHAnsi" w:eastAsiaTheme="minorEastAsia" w:hAnsiTheme="minorHAnsi" w:cstheme="minorBidi"/>
            <w:bCs w:val="0"/>
            <w:noProof/>
            <w:color w:val="auto"/>
            <w:sz w:val="22"/>
            <w:lang w:eastAsia="zh-CN"/>
          </w:rPr>
          <w:tab/>
        </w:r>
        <w:r w:rsidRPr="002228E0">
          <w:rPr>
            <w:rStyle w:val="Hyperlink"/>
            <w:noProof/>
          </w:rPr>
          <w:t>Debugging and Tracing Swisseph</w:t>
        </w:r>
        <w:r w:rsidRPr="002228E0">
          <w:rPr>
            <w:noProof/>
            <w:webHidden/>
          </w:rPr>
          <w:tab/>
        </w:r>
        <w:r w:rsidRPr="002228E0">
          <w:rPr>
            <w:noProof/>
            <w:webHidden/>
          </w:rPr>
          <w:fldChar w:fldCharType="begin"/>
        </w:r>
        <w:r w:rsidRPr="002228E0">
          <w:rPr>
            <w:noProof/>
            <w:webHidden/>
          </w:rPr>
          <w:instrText xml:space="preserve"> PAGEREF _Toc62644306 \h </w:instrText>
        </w:r>
        <w:r w:rsidRPr="002228E0">
          <w:rPr>
            <w:noProof/>
            <w:webHidden/>
          </w:rPr>
        </w:r>
        <w:r w:rsidRPr="002228E0">
          <w:rPr>
            <w:noProof/>
            <w:webHidden/>
          </w:rPr>
          <w:fldChar w:fldCharType="separate"/>
        </w:r>
        <w:r w:rsidRPr="002228E0">
          <w:rPr>
            <w:noProof/>
            <w:webHidden/>
          </w:rPr>
          <w:t>80</w:t>
        </w:r>
        <w:r w:rsidRPr="002228E0">
          <w:rPr>
            <w:noProof/>
            <w:webHidden/>
          </w:rPr>
          <w:fldChar w:fldCharType="end"/>
        </w:r>
      </w:hyperlink>
    </w:p>
    <w:p w14:paraId="7261E514" w14:textId="48935434"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307" w:history="1">
        <w:r w:rsidRPr="002228E0">
          <w:rPr>
            <w:rStyle w:val="Hyperlink"/>
            <w:noProof/>
          </w:rPr>
          <w:t>27.1.</w:t>
        </w:r>
        <w:r w:rsidRPr="002228E0">
          <w:rPr>
            <w:rFonts w:asciiTheme="minorHAnsi" w:eastAsiaTheme="minorEastAsia" w:hAnsiTheme="minorHAnsi" w:cstheme="minorBidi"/>
            <w:bCs w:val="0"/>
            <w:noProof/>
            <w:color w:val="auto"/>
            <w:sz w:val="22"/>
            <w:lang w:eastAsia="zh-CN"/>
          </w:rPr>
          <w:tab/>
        </w:r>
        <w:r w:rsidRPr="002228E0">
          <w:rPr>
            <w:rStyle w:val="Hyperlink"/>
            <w:noProof/>
          </w:rPr>
          <w:t>If you are using the DLL</w:t>
        </w:r>
        <w:r w:rsidRPr="002228E0">
          <w:rPr>
            <w:noProof/>
            <w:webHidden/>
          </w:rPr>
          <w:tab/>
        </w:r>
        <w:r w:rsidRPr="002228E0">
          <w:rPr>
            <w:noProof/>
            <w:webHidden/>
          </w:rPr>
          <w:fldChar w:fldCharType="begin"/>
        </w:r>
        <w:r w:rsidRPr="002228E0">
          <w:rPr>
            <w:noProof/>
            <w:webHidden/>
          </w:rPr>
          <w:instrText xml:space="preserve"> PAGEREF _Toc62644307 \h </w:instrText>
        </w:r>
        <w:r w:rsidRPr="002228E0">
          <w:rPr>
            <w:noProof/>
            <w:webHidden/>
          </w:rPr>
        </w:r>
        <w:r w:rsidRPr="002228E0">
          <w:rPr>
            <w:noProof/>
            <w:webHidden/>
          </w:rPr>
          <w:fldChar w:fldCharType="separate"/>
        </w:r>
        <w:r w:rsidRPr="002228E0">
          <w:rPr>
            <w:noProof/>
            <w:webHidden/>
          </w:rPr>
          <w:t>80</w:t>
        </w:r>
        <w:r w:rsidRPr="002228E0">
          <w:rPr>
            <w:noProof/>
            <w:webHidden/>
          </w:rPr>
          <w:fldChar w:fldCharType="end"/>
        </w:r>
      </w:hyperlink>
    </w:p>
    <w:p w14:paraId="309E278D" w14:textId="71634091"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308" w:history="1">
        <w:r w:rsidRPr="002228E0">
          <w:rPr>
            <w:rStyle w:val="Hyperlink"/>
            <w:noProof/>
          </w:rPr>
          <w:t>27.2.</w:t>
        </w:r>
        <w:r w:rsidRPr="002228E0">
          <w:rPr>
            <w:rFonts w:asciiTheme="minorHAnsi" w:eastAsiaTheme="minorEastAsia" w:hAnsiTheme="minorHAnsi" w:cstheme="minorBidi"/>
            <w:bCs w:val="0"/>
            <w:noProof/>
            <w:color w:val="auto"/>
            <w:sz w:val="22"/>
            <w:lang w:eastAsia="zh-CN"/>
          </w:rPr>
          <w:tab/>
        </w:r>
        <w:r w:rsidRPr="002228E0">
          <w:rPr>
            <w:rStyle w:val="Hyperlink"/>
            <w:noProof/>
          </w:rPr>
          <w:t>If you are using the source code</w:t>
        </w:r>
        <w:r w:rsidRPr="002228E0">
          <w:rPr>
            <w:noProof/>
            <w:webHidden/>
          </w:rPr>
          <w:tab/>
        </w:r>
        <w:r w:rsidRPr="002228E0">
          <w:rPr>
            <w:noProof/>
            <w:webHidden/>
          </w:rPr>
          <w:fldChar w:fldCharType="begin"/>
        </w:r>
        <w:r w:rsidRPr="002228E0">
          <w:rPr>
            <w:noProof/>
            <w:webHidden/>
          </w:rPr>
          <w:instrText xml:space="preserve"> PAGEREF _Toc62644308 \h </w:instrText>
        </w:r>
        <w:r w:rsidRPr="002228E0">
          <w:rPr>
            <w:noProof/>
            <w:webHidden/>
          </w:rPr>
        </w:r>
        <w:r w:rsidRPr="002228E0">
          <w:rPr>
            <w:noProof/>
            <w:webHidden/>
          </w:rPr>
          <w:fldChar w:fldCharType="separate"/>
        </w:r>
        <w:r w:rsidRPr="002228E0">
          <w:rPr>
            <w:noProof/>
            <w:webHidden/>
          </w:rPr>
          <w:t>81</w:t>
        </w:r>
        <w:r w:rsidRPr="002228E0">
          <w:rPr>
            <w:noProof/>
            <w:webHidden/>
          </w:rPr>
          <w:fldChar w:fldCharType="end"/>
        </w:r>
      </w:hyperlink>
    </w:p>
    <w:p w14:paraId="3E602CA8" w14:textId="27064FFE" w:rsidR="00A25F55" w:rsidRPr="002228E0" w:rsidRDefault="00A25F55">
      <w:pPr>
        <w:pStyle w:val="Verzeichnis1"/>
        <w:tabs>
          <w:tab w:val="left" w:pos="600"/>
          <w:tab w:val="right" w:leader="dot" w:pos="10455"/>
        </w:tabs>
        <w:rPr>
          <w:rFonts w:asciiTheme="minorHAnsi" w:eastAsiaTheme="minorEastAsia" w:hAnsiTheme="minorHAnsi" w:cstheme="minorBidi"/>
          <w:bCs w:val="0"/>
          <w:noProof/>
          <w:color w:val="auto"/>
          <w:sz w:val="22"/>
          <w:lang w:eastAsia="zh-CN"/>
        </w:rPr>
      </w:pPr>
      <w:hyperlink w:anchor="_Toc62644309" w:history="1">
        <w:r w:rsidRPr="002228E0">
          <w:rPr>
            <w:rStyle w:val="Hyperlink"/>
            <w:noProof/>
            <w14:scene3d>
              <w14:camera w14:prst="orthographicFront"/>
              <w14:lightRig w14:rig="threePt" w14:dir="t">
                <w14:rot w14:lat="0" w14:lon="0" w14:rev="0"/>
              </w14:lightRig>
            </w14:scene3d>
          </w:rPr>
          <w:t>28.</w:t>
        </w:r>
        <w:r w:rsidRPr="002228E0">
          <w:rPr>
            <w:rFonts w:asciiTheme="minorHAnsi" w:eastAsiaTheme="minorEastAsia" w:hAnsiTheme="minorHAnsi" w:cstheme="minorBidi"/>
            <w:bCs w:val="0"/>
            <w:noProof/>
            <w:color w:val="auto"/>
            <w:sz w:val="22"/>
            <w:lang w:eastAsia="zh-CN"/>
          </w:rPr>
          <w:tab/>
        </w:r>
        <w:r w:rsidRPr="002228E0">
          <w:rPr>
            <w:rStyle w:val="Hyperlink"/>
            <w:noProof/>
          </w:rPr>
          <w:t>Updates</w:t>
        </w:r>
        <w:r w:rsidRPr="002228E0">
          <w:rPr>
            <w:noProof/>
            <w:webHidden/>
          </w:rPr>
          <w:tab/>
        </w:r>
        <w:r w:rsidRPr="002228E0">
          <w:rPr>
            <w:noProof/>
            <w:webHidden/>
          </w:rPr>
          <w:fldChar w:fldCharType="begin"/>
        </w:r>
        <w:r w:rsidRPr="002228E0">
          <w:rPr>
            <w:noProof/>
            <w:webHidden/>
          </w:rPr>
          <w:instrText xml:space="preserve"> PAGEREF _Toc62644309 \h </w:instrText>
        </w:r>
        <w:r w:rsidRPr="002228E0">
          <w:rPr>
            <w:noProof/>
            <w:webHidden/>
          </w:rPr>
        </w:r>
        <w:r w:rsidRPr="002228E0">
          <w:rPr>
            <w:noProof/>
            <w:webHidden/>
          </w:rPr>
          <w:fldChar w:fldCharType="separate"/>
        </w:r>
        <w:r w:rsidRPr="002228E0">
          <w:rPr>
            <w:noProof/>
            <w:webHidden/>
          </w:rPr>
          <w:t>81</w:t>
        </w:r>
        <w:r w:rsidRPr="002228E0">
          <w:rPr>
            <w:noProof/>
            <w:webHidden/>
          </w:rPr>
          <w:fldChar w:fldCharType="end"/>
        </w:r>
      </w:hyperlink>
    </w:p>
    <w:p w14:paraId="0A9DFA1B" w14:textId="47542190"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310" w:history="1">
        <w:r w:rsidRPr="002228E0">
          <w:rPr>
            <w:rStyle w:val="Hyperlink"/>
            <w:noProof/>
          </w:rPr>
          <w:t>28.1.</w:t>
        </w:r>
        <w:r w:rsidRPr="002228E0">
          <w:rPr>
            <w:rFonts w:asciiTheme="minorHAnsi" w:eastAsiaTheme="minorEastAsia" w:hAnsiTheme="minorHAnsi" w:cstheme="minorBidi"/>
            <w:bCs w:val="0"/>
            <w:noProof/>
            <w:color w:val="auto"/>
            <w:sz w:val="22"/>
            <w:lang w:eastAsia="zh-CN"/>
          </w:rPr>
          <w:tab/>
        </w:r>
        <w:r w:rsidRPr="002228E0">
          <w:rPr>
            <w:rStyle w:val="Hyperlink"/>
            <w:noProof/>
          </w:rPr>
          <w:t>U</w:t>
        </w:r>
        <w:r w:rsidRPr="002228E0">
          <w:rPr>
            <w:rStyle w:val="Hyperlink"/>
            <w:noProof/>
          </w:rPr>
          <w:t>p</w:t>
        </w:r>
        <w:r w:rsidRPr="002228E0">
          <w:rPr>
            <w:rStyle w:val="Hyperlink"/>
            <w:noProof/>
          </w:rPr>
          <w:t>dates of documention</w:t>
        </w:r>
        <w:r w:rsidRPr="002228E0">
          <w:rPr>
            <w:noProof/>
            <w:webHidden/>
          </w:rPr>
          <w:tab/>
        </w:r>
        <w:r w:rsidRPr="002228E0">
          <w:rPr>
            <w:noProof/>
            <w:webHidden/>
          </w:rPr>
          <w:fldChar w:fldCharType="begin"/>
        </w:r>
        <w:r w:rsidRPr="002228E0">
          <w:rPr>
            <w:noProof/>
            <w:webHidden/>
          </w:rPr>
          <w:instrText xml:space="preserve"> PAGEREF _Toc62644310 \h </w:instrText>
        </w:r>
        <w:r w:rsidRPr="002228E0">
          <w:rPr>
            <w:noProof/>
            <w:webHidden/>
          </w:rPr>
        </w:r>
        <w:r w:rsidRPr="002228E0">
          <w:rPr>
            <w:noProof/>
            <w:webHidden/>
          </w:rPr>
          <w:fldChar w:fldCharType="separate"/>
        </w:r>
        <w:r w:rsidRPr="002228E0">
          <w:rPr>
            <w:noProof/>
            <w:webHidden/>
          </w:rPr>
          <w:t>81</w:t>
        </w:r>
        <w:r w:rsidRPr="002228E0">
          <w:rPr>
            <w:noProof/>
            <w:webHidden/>
          </w:rPr>
          <w:fldChar w:fldCharType="end"/>
        </w:r>
      </w:hyperlink>
    </w:p>
    <w:p w14:paraId="6990A5D0" w14:textId="4ED22EA9"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311" w:history="1">
        <w:r w:rsidRPr="002228E0">
          <w:rPr>
            <w:rStyle w:val="Hyperlink"/>
            <w:noProof/>
          </w:rPr>
          <w:t>28.2.</w:t>
        </w:r>
        <w:r w:rsidRPr="002228E0">
          <w:rPr>
            <w:rFonts w:asciiTheme="minorHAnsi" w:eastAsiaTheme="minorEastAsia" w:hAnsiTheme="minorHAnsi" w:cstheme="minorBidi"/>
            <w:bCs w:val="0"/>
            <w:noProof/>
            <w:color w:val="auto"/>
            <w:sz w:val="22"/>
            <w:lang w:eastAsia="zh-CN"/>
          </w:rPr>
          <w:tab/>
        </w:r>
        <w:r w:rsidRPr="002228E0">
          <w:rPr>
            <w:rStyle w:val="Hyperlink"/>
            <w:noProof/>
          </w:rPr>
          <w:t>Release History</w:t>
        </w:r>
        <w:r w:rsidRPr="002228E0">
          <w:rPr>
            <w:noProof/>
            <w:webHidden/>
          </w:rPr>
          <w:tab/>
        </w:r>
        <w:r w:rsidRPr="002228E0">
          <w:rPr>
            <w:noProof/>
            <w:webHidden/>
          </w:rPr>
          <w:fldChar w:fldCharType="begin"/>
        </w:r>
        <w:r w:rsidRPr="002228E0">
          <w:rPr>
            <w:noProof/>
            <w:webHidden/>
          </w:rPr>
          <w:instrText xml:space="preserve"> PAGEREF _Toc62644311 \h </w:instrText>
        </w:r>
        <w:r w:rsidRPr="002228E0">
          <w:rPr>
            <w:noProof/>
            <w:webHidden/>
          </w:rPr>
        </w:r>
        <w:r w:rsidRPr="002228E0">
          <w:rPr>
            <w:noProof/>
            <w:webHidden/>
          </w:rPr>
          <w:fldChar w:fldCharType="separate"/>
        </w:r>
        <w:r w:rsidRPr="002228E0">
          <w:rPr>
            <w:noProof/>
            <w:webHidden/>
          </w:rPr>
          <w:t>82</w:t>
        </w:r>
        <w:r w:rsidRPr="002228E0">
          <w:rPr>
            <w:noProof/>
            <w:webHidden/>
          </w:rPr>
          <w:fldChar w:fldCharType="end"/>
        </w:r>
      </w:hyperlink>
    </w:p>
    <w:p w14:paraId="6D360BC1" w14:textId="0298BDB5"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312" w:history="1">
        <w:r w:rsidRPr="002228E0">
          <w:rPr>
            <w:rStyle w:val="Hyperlink"/>
            <w:noProof/>
          </w:rPr>
          <w:t>28.3.</w:t>
        </w:r>
        <w:r w:rsidRPr="002228E0">
          <w:rPr>
            <w:rFonts w:asciiTheme="minorHAnsi" w:eastAsiaTheme="minorEastAsia" w:hAnsiTheme="minorHAnsi" w:cstheme="minorBidi"/>
            <w:bCs w:val="0"/>
            <w:noProof/>
            <w:color w:val="auto"/>
            <w:sz w:val="22"/>
            <w:lang w:eastAsia="zh-CN"/>
          </w:rPr>
          <w:tab/>
        </w:r>
        <w:r w:rsidRPr="002228E0">
          <w:rPr>
            <w:rStyle w:val="Hyperlink"/>
            <w:noProof/>
          </w:rPr>
          <w:t>Changes from version 2.09.03 to 2.10</w:t>
        </w:r>
        <w:r w:rsidRPr="002228E0">
          <w:rPr>
            <w:noProof/>
            <w:webHidden/>
          </w:rPr>
          <w:tab/>
        </w:r>
        <w:r w:rsidRPr="002228E0">
          <w:rPr>
            <w:noProof/>
            <w:webHidden/>
          </w:rPr>
          <w:fldChar w:fldCharType="begin"/>
        </w:r>
        <w:r w:rsidRPr="002228E0">
          <w:rPr>
            <w:noProof/>
            <w:webHidden/>
          </w:rPr>
          <w:instrText xml:space="preserve"> PAGEREF _Toc62644312 \h </w:instrText>
        </w:r>
        <w:r w:rsidRPr="002228E0">
          <w:rPr>
            <w:noProof/>
            <w:webHidden/>
          </w:rPr>
        </w:r>
        <w:r w:rsidRPr="002228E0">
          <w:rPr>
            <w:noProof/>
            <w:webHidden/>
          </w:rPr>
          <w:fldChar w:fldCharType="separate"/>
        </w:r>
        <w:r w:rsidRPr="002228E0">
          <w:rPr>
            <w:noProof/>
            <w:webHidden/>
          </w:rPr>
          <w:t>84</w:t>
        </w:r>
        <w:r w:rsidRPr="002228E0">
          <w:rPr>
            <w:noProof/>
            <w:webHidden/>
          </w:rPr>
          <w:fldChar w:fldCharType="end"/>
        </w:r>
      </w:hyperlink>
    </w:p>
    <w:p w14:paraId="4D6DDA3B" w14:textId="2FC55298"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313" w:history="1">
        <w:r w:rsidRPr="002228E0">
          <w:rPr>
            <w:rStyle w:val="Hyperlink"/>
            <w:noProof/>
          </w:rPr>
          <w:t>28.4.</w:t>
        </w:r>
        <w:r w:rsidRPr="002228E0">
          <w:rPr>
            <w:rFonts w:asciiTheme="minorHAnsi" w:eastAsiaTheme="minorEastAsia" w:hAnsiTheme="minorHAnsi" w:cstheme="minorBidi"/>
            <w:bCs w:val="0"/>
            <w:noProof/>
            <w:color w:val="auto"/>
            <w:sz w:val="22"/>
            <w:lang w:eastAsia="zh-CN"/>
          </w:rPr>
          <w:tab/>
        </w:r>
        <w:r w:rsidRPr="002228E0">
          <w:rPr>
            <w:rStyle w:val="Hyperlink"/>
            <w:noProof/>
          </w:rPr>
          <w:t>Changes from version 2.09.02 to 2.09.03</w:t>
        </w:r>
        <w:r w:rsidRPr="002228E0">
          <w:rPr>
            <w:noProof/>
            <w:webHidden/>
          </w:rPr>
          <w:tab/>
        </w:r>
        <w:r w:rsidRPr="002228E0">
          <w:rPr>
            <w:noProof/>
            <w:webHidden/>
          </w:rPr>
          <w:fldChar w:fldCharType="begin"/>
        </w:r>
        <w:r w:rsidRPr="002228E0">
          <w:rPr>
            <w:noProof/>
            <w:webHidden/>
          </w:rPr>
          <w:instrText xml:space="preserve"> PAGEREF _Toc62644313 \h </w:instrText>
        </w:r>
        <w:r w:rsidRPr="002228E0">
          <w:rPr>
            <w:noProof/>
            <w:webHidden/>
          </w:rPr>
        </w:r>
        <w:r w:rsidRPr="002228E0">
          <w:rPr>
            <w:noProof/>
            <w:webHidden/>
          </w:rPr>
          <w:fldChar w:fldCharType="separate"/>
        </w:r>
        <w:r w:rsidRPr="002228E0">
          <w:rPr>
            <w:noProof/>
            <w:webHidden/>
          </w:rPr>
          <w:t>84</w:t>
        </w:r>
        <w:r w:rsidRPr="002228E0">
          <w:rPr>
            <w:noProof/>
            <w:webHidden/>
          </w:rPr>
          <w:fldChar w:fldCharType="end"/>
        </w:r>
      </w:hyperlink>
    </w:p>
    <w:p w14:paraId="0A59F1AA" w14:textId="1ED3CAD2"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314" w:history="1">
        <w:r w:rsidRPr="002228E0">
          <w:rPr>
            <w:rStyle w:val="Hyperlink"/>
            <w:noProof/>
          </w:rPr>
          <w:t>28.5.</w:t>
        </w:r>
        <w:r w:rsidRPr="002228E0">
          <w:rPr>
            <w:rFonts w:asciiTheme="minorHAnsi" w:eastAsiaTheme="minorEastAsia" w:hAnsiTheme="minorHAnsi" w:cstheme="minorBidi"/>
            <w:bCs w:val="0"/>
            <w:noProof/>
            <w:color w:val="auto"/>
            <w:sz w:val="22"/>
            <w:lang w:eastAsia="zh-CN"/>
          </w:rPr>
          <w:tab/>
        </w:r>
        <w:r w:rsidRPr="002228E0">
          <w:rPr>
            <w:rStyle w:val="Hyperlink"/>
            <w:noProof/>
          </w:rPr>
          <w:t>Changes from version 2.09.01 to 2.09.02</w:t>
        </w:r>
        <w:r w:rsidRPr="002228E0">
          <w:rPr>
            <w:noProof/>
            <w:webHidden/>
          </w:rPr>
          <w:tab/>
        </w:r>
        <w:r w:rsidRPr="002228E0">
          <w:rPr>
            <w:noProof/>
            <w:webHidden/>
          </w:rPr>
          <w:fldChar w:fldCharType="begin"/>
        </w:r>
        <w:r w:rsidRPr="002228E0">
          <w:rPr>
            <w:noProof/>
            <w:webHidden/>
          </w:rPr>
          <w:instrText xml:space="preserve"> PAGEREF _Toc62644314 \h </w:instrText>
        </w:r>
        <w:r w:rsidRPr="002228E0">
          <w:rPr>
            <w:noProof/>
            <w:webHidden/>
          </w:rPr>
        </w:r>
        <w:r w:rsidRPr="002228E0">
          <w:rPr>
            <w:noProof/>
            <w:webHidden/>
          </w:rPr>
          <w:fldChar w:fldCharType="separate"/>
        </w:r>
        <w:r w:rsidRPr="002228E0">
          <w:rPr>
            <w:noProof/>
            <w:webHidden/>
          </w:rPr>
          <w:t>85</w:t>
        </w:r>
        <w:r w:rsidRPr="002228E0">
          <w:rPr>
            <w:noProof/>
            <w:webHidden/>
          </w:rPr>
          <w:fldChar w:fldCharType="end"/>
        </w:r>
      </w:hyperlink>
    </w:p>
    <w:p w14:paraId="3798AD46" w14:textId="525EE335"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315" w:history="1">
        <w:r w:rsidRPr="002228E0">
          <w:rPr>
            <w:rStyle w:val="Hyperlink"/>
            <w:noProof/>
          </w:rPr>
          <w:t>28.6.</w:t>
        </w:r>
        <w:r w:rsidRPr="002228E0">
          <w:rPr>
            <w:rFonts w:asciiTheme="minorHAnsi" w:eastAsiaTheme="minorEastAsia" w:hAnsiTheme="minorHAnsi" w:cstheme="minorBidi"/>
            <w:bCs w:val="0"/>
            <w:noProof/>
            <w:color w:val="auto"/>
            <w:sz w:val="22"/>
            <w:lang w:eastAsia="zh-CN"/>
          </w:rPr>
          <w:tab/>
        </w:r>
        <w:r w:rsidRPr="002228E0">
          <w:rPr>
            <w:rStyle w:val="Hyperlink"/>
            <w:noProof/>
          </w:rPr>
          <w:t>Changes from version 2.09 to 2.09.01</w:t>
        </w:r>
        <w:r w:rsidRPr="002228E0">
          <w:rPr>
            <w:noProof/>
            <w:webHidden/>
          </w:rPr>
          <w:tab/>
        </w:r>
        <w:r w:rsidRPr="002228E0">
          <w:rPr>
            <w:noProof/>
            <w:webHidden/>
          </w:rPr>
          <w:fldChar w:fldCharType="begin"/>
        </w:r>
        <w:r w:rsidRPr="002228E0">
          <w:rPr>
            <w:noProof/>
            <w:webHidden/>
          </w:rPr>
          <w:instrText xml:space="preserve"> PAGEREF _Toc62644315 \h </w:instrText>
        </w:r>
        <w:r w:rsidRPr="002228E0">
          <w:rPr>
            <w:noProof/>
            <w:webHidden/>
          </w:rPr>
        </w:r>
        <w:r w:rsidRPr="002228E0">
          <w:rPr>
            <w:noProof/>
            <w:webHidden/>
          </w:rPr>
          <w:fldChar w:fldCharType="separate"/>
        </w:r>
        <w:r w:rsidRPr="002228E0">
          <w:rPr>
            <w:noProof/>
            <w:webHidden/>
          </w:rPr>
          <w:t>85</w:t>
        </w:r>
        <w:r w:rsidRPr="002228E0">
          <w:rPr>
            <w:noProof/>
            <w:webHidden/>
          </w:rPr>
          <w:fldChar w:fldCharType="end"/>
        </w:r>
      </w:hyperlink>
    </w:p>
    <w:p w14:paraId="773C17D7" w14:textId="1E16CD0F"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316" w:history="1">
        <w:r w:rsidRPr="002228E0">
          <w:rPr>
            <w:rStyle w:val="Hyperlink"/>
            <w:noProof/>
          </w:rPr>
          <w:t>28.7.</w:t>
        </w:r>
        <w:r w:rsidRPr="002228E0">
          <w:rPr>
            <w:rFonts w:asciiTheme="minorHAnsi" w:eastAsiaTheme="minorEastAsia" w:hAnsiTheme="minorHAnsi" w:cstheme="minorBidi"/>
            <w:bCs w:val="0"/>
            <w:noProof/>
            <w:color w:val="auto"/>
            <w:sz w:val="22"/>
            <w:lang w:eastAsia="zh-CN"/>
          </w:rPr>
          <w:tab/>
        </w:r>
        <w:r w:rsidRPr="002228E0">
          <w:rPr>
            <w:rStyle w:val="Hyperlink"/>
            <w:noProof/>
          </w:rPr>
          <w:t>Changes from version 2.08 to 2.09</w:t>
        </w:r>
        <w:r w:rsidRPr="002228E0">
          <w:rPr>
            <w:noProof/>
            <w:webHidden/>
          </w:rPr>
          <w:tab/>
        </w:r>
        <w:r w:rsidRPr="002228E0">
          <w:rPr>
            <w:noProof/>
            <w:webHidden/>
          </w:rPr>
          <w:fldChar w:fldCharType="begin"/>
        </w:r>
        <w:r w:rsidRPr="002228E0">
          <w:rPr>
            <w:noProof/>
            <w:webHidden/>
          </w:rPr>
          <w:instrText xml:space="preserve"> PAGEREF _Toc62644316 \h </w:instrText>
        </w:r>
        <w:r w:rsidRPr="002228E0">
          <w:rPr>
            <w:noProof/>
            <w:webHidden/>
          </w:rPr>
        </w:r>
        <w:r w:rsidRPr="002228E0">
          <w:rPr>
            <w:noProof/>
            <w:webHidden/>
          </w:rPr>
          <w:fldChar w:fldCharType="separate"/>
        </w:r>
        <w:r w:rsidRPr="002228E0">
          <w:rPr>
            <w:noProof/>
            <w:webHidden/>
          </w:rPr>
          <w:t>85</w:t>
        </w:r>
        <w:r w:rsidRPr="002228E0">
          <w:rPr>
            <w:noProof/>
            <w:webHidden/>
          </w:rPr>
          <w:fldChar w:fldCharType="end"/>
        </w:r>
      </w:hyperlink>
    </w:p>
    <w:p w14:paraId="576B82E6" w14:textId="10DB487D"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317" w:history="1">
        <w:r w:rsidRPr="002228E0">
          <w:rPr>
            <w:rStyle w:val="Hyperlink"/>
            <w:noProof/>
          </w:rPr>
          <w:t>28.8.</w:t>
        </w:r>
        <w:r w:rsidRPr="002228E0">
          <w:rPr>
            <w:rFonts w:asciiTheme="minorHAnsi" w:eastAsiaTheme="minorEastAsia" w:hAnsiTheme="minorHAnsi" w:cstheme="minorBidi"/>
            <w:bCs w:val="0"/>
            <w:noProof/>
            <w:color w:val="auto"/>
            <w:sz w:val="22"/>
            <w:lang w:eastAsia="zh-CN"/>
          </w:rPr>
          <w:tab/>
        </w:r>
        <w:r w:rsidRPr="002228E0">
          <w:rPr>
            <w:rStyle w:val="Hyperlink"/>
            <w:noProof/>
          </w:rPr>
          <w:t>Changes from version 2.07.01 to 2.08</w:t>
        </w:r>
        <w:r w:rsidRPr="002228E0">
          <w:rPr>
            <w:noProof/>
            <w:webHidden/>
          </w:rPr>
          <w:tab/>
        </w:r>
        <w:r w:rsidRPr="002228E0">
          <w:rPr>
            <w:noProof/>
            <w:webHidden/>
          </w:rPr>
          <w:fldChar w:fldCharType="begin"/>
        </w:r>
        <w:r w:rsidRPr="002228E0">
          <w:rPr>
            <w:noProof/>
            <w:webHidden/>
          </w:rPr>
          <w:instrText xml:space="preserve"> PAGEREF _Toc62644317 \h </w:instrText>
        </w:r>
        <w:r w:rsidRPr="002228E0">
          <w:rPr>
            <w:noProof/>
            <w:webHidden/>
          </w:rPr>
        </w:r>
        <w:r w:rsidRPr="002228E0">
          <w:rPr>
            <w:noProof/>
            <w:webHidden/>
          </w:rPr>
          <w:fldChar w:fldCharType="separate"/>
        </w:r>
        <w:r w:rsidRPr="002228E0">
          <w:rPr>
            <w:noProof/>
            <w:webHidden/>
          </w:rPr>
          <w:t>86</w:t>
        </w:r>
        <w:r w:rsidRPr="002228E0">
          <w:rPr>
            <w:noProof/>
            <w:webHidden/>
          </w:rPr>
          <w:fldChar w:fldCharType="end"/>
        </w:r>
      </w:hyperlink>
    </w:p>
    <w:p w14:paraId="52898BB1" w14:textId="7705225C"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318" w:history="1">
        <w:r w:rsidRPr="002228E0">
          <w:rPr>
            <w:rStyle w:val="Hyperlink"/>
            <w:noProof/>
          </w:rPr>
          <w:t>28.9.</w:t>
        </w:r>
        <w:r w:rsidRPr="002228E0">
          <w:rPr>
            <w:rFonts w:asciiTheme="minorHAnsi" w:eastAsiaTheme="minorEastAsia" w:hAnsiTheme="minorHAnsi" w:cstheme="minorBidi"/>
            <w:bCs w:val="0"/>
            <w:noProof/>
            <w:color w:val="auto"/>
            <w:sz w:val="22"/>
            <w:lang w:eastAsia="zh-CN"/>
          </w:rPr>
          <w:tab/>
        </w:r>
        <w:r w:rsidRPr="002228E0">
          <w:rPr>
            <w:rStyle w:val="Hyperlink"/>
            <w:noProof/>
          </w:rPr>
          <w:t>Changes from version 2.07 to 2.07.01</w:t>
        </w:r>
        <w:r w:rsidRPr="002228E0">
          <w:rPr>
            <w:noProof/>
            <w:webHidden/>
          </w:rPr>
          <w:tab/>
        </w:r>
        <w:r w:rsidRPr="002228E0">
          <w:rPr>
            <w:noProof/>
            <w:webHidden/>
          </w:rPr>
          <w:fldChar w:fldCharType="begin"/>
        </w:r>
        <w:r w:rsidRPr="002228E0">
          <w:rPr>
            <w:noProof/>
            <w:webHidden/>
          </w:rPr>
          <w:instrText xml:space="preserve"> PAGEREF _Toc62644318 \h </w:instrText>
        </w:r>
        <w:r w:rsidRPr="002228E0">
          <w:rPr>
            <w:noProof/>
            <w:webHidden/>
          </w:rPr>
        </w:r>
        <w:r w:rsidRPr="002228E0">
          <w:rPr>
            <w:noProof/>
            <w:webHidden/>
          </w:rPr>
          <w:fldChar w:fldCharType="separate"/>
        </w:r>
        <w:r w:rsidRPr="002228E0">
          <w:rPr>
            <w:noProof/>
            <w:webHidden/>
          </w:rPr>
          <w:t>87</w:t>
        </w:r>
        <w:r w:rsidRPr="002228E0">
          <w:rPr>
            <w:noProof/>
            <w:webHidden/>
          </w:rPr>
          <w:fldChar w:fldCharType="end"/>
        </w:r>
      </w:hyperlink>
    </w:p>
    <w:p w14:paraId="01C0F2DA" w14:textId="07B80FCF"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319" w:history="1">
        <w:r w:rsidRPr="002228E0">
          <w:rPr>
            <w:rStyle w:val="Hyperlink"/>
            <w:noProof/>
          </w:rPr>
          <w:t>28.10.</w:t>
        </w:r>
        <w:r w:rsidRPr="002228E0">
          <w:rPr>
            <w:rFonts w:asciiTheme="minorHAnsi" w:eastAsiaTheme="minorEastAsia" w:hAnsiTheme="minorHAnsi" w:cstheme="minorBidi"/>
            <w:bCs w:val="0"/>
            <w:noProof/>
            <w:color w:val="auto"/>
            <w:sz w:val="22"/>
            <w:lang w:eastAsia="zh-CN"/>
          </w:rPr>
          <w:tab/>
        </w:r>
        <w:r w:rsidRPr="002228E0">
          <w:rPr>
            <w:rStyle w:val="Hyperlink"/>
            <w:noProof/>
          </w:rPr>
          <w:t>Changes from version 2.06 to 2.07</w:t>
        </w:r>
        <w:r w:rsidRPr="002228E0">
          <w:rPr>
            <w:noProof/>
            <w:webHidden/>
          </w:rPr>
          <w:tab/>
        </w:r>
        <w:r w:rsidRPr="002228E0">
          <w:rPr>
            <w:noProof/>
            <w:webHidden/>
          </w:rPr>
          <w:fldChar w:fldCharType="begin"/>
        </w:r>
        <w:r w:rsidRPr="002228E0">
          <w:rPr>
            <w:noProof/>
            <w:webHidden/>
          </w:rPr>
          <w:instrText xml:space="preserve"> PAGEREF _Toc62644319 \h </w:instrText>
        </w:r>
        <w:r w:rsidRPr="002228E0">
          <w:rPr>
            <w:noProof/>
            <w:webHidden/>
          </w:rPr>
        </w:r>
        <w:r w:rsidRPr="002228E0">
          <w:rPr>
            <w:noProof/>
            <w:webHidden/>
          </w:rPr>
          <w:fldChar w:fldCharType="separate"/>
        </w:r>
        <w:r w:rsidRPr="002228E0">
          <w:rPr>
            <w:noProof/>
            <w:webHidden/>
          </w:rPr>
          <w:t>87</w:t>
        </w:r>
        <w:r w:rsidRPr="002228E0">
          <w:rPr>
            <w:noProof/>
            <w:webHidden/>
          </w:rPr>
          <w:fldChar w:fldCharType="end"/>
        </w:r>
      </w:hyperlink>
    </w:p>
    <w:p w14:paraId="623137BC" w14:textId="1A6E0357"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320" w:history="1">
        <w:r w:rsidRPr="002228E0">
          <w:rPr>
            <w:rStyle w:val="Hyperlink"/>
            <w:noProof/>
          </w:rPr>
          <w:t>28.11.</w:t>
        </w:r>
        <w:r w:rsidRPr="002228E0">
          <w:rPr>
            <w:rFonts w:asciiTheme="minorHAnsi" w:eastAsiaTheme="minorEastAsia" w:hAnsiTheme="minorHAnsi" w:cstheme="minorBidi"/>
            <w:bCs w:val="0"/>
            <w:noProof/>
            <w:color w:val="auto"/>
            <w:sz w:val="22"/>
            <w:lang w:eastAsia="zh-CN"/>
          </w:rPr>
          <w:tab/>
        </w:r>
        <w:r w:rsidRPr="002228E0">
          <w:rPr>
            <w:rStyle w:val="Hyperlink"/>
            <w:noProof/>
          </w:rPr>
          <w:t>Changes from version 2.05.01 to 2.06</w:t>
        </w:r>
        <w:r w:rsidRPr="002228E0">
          <w:rPr>
            <w:noProof/>
            <w:webHidden/>
          </w:rPr>
          <w:tab/>
        </w:r>
        <w:r w:rsidRPr="002228E0">
          <w:rPr>
            <w:noProof/>
            <w:webHidden/>
          </w:rPr>
          <w:fldChar w:fldCharType="begin"/>
        </w:r>
        <w:r w:rsidRPr="002228E0">
          <w:rPr>
            <w:noProof/>
            <w:webHidden/>
          </w:rPr>
          <w:instrText xml:space="preserve"> PAGEREF _Toc62644320 \h </w:instrText>
        </w:r>
        <w:r w:rsidRPr="002228E0">
          <w:rPr>
            <w:noProof/>
            <w:webHidden/>
          </w:rPr>
        </w:r>
        <w:r w:rsidRPr="002228E0">
          <w:rPr>
            <w:noProof/>
            <w:webHidden/>
          </w:rPr>
          <w:fldChar w:fldCharType="separate"/>
        </w:r>
        <w:r w:rsidRPr="002228E0">
          <w:rPr>
            <w:noProof/>
            <w:webHidden/>
          </w:rPr>
          <w:t>89</w:t>
        </w:r>
        <w:r w:rsidRPr="002228E0">
          <w:rPr>
            <w:noProof/>
            <w:webHidden/>
          </w:rPr>
          <w:fldChar w:fldCharType="end"/>
        </w:r>
      </w:hyperlink>
    </w:p>
    <w:p w14:paraId="15341D64" w14:textId="7FC924DA"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321" w:history="1">
        <w:r w:rsidRPr="002228E0">
          <w:rPr>
            <w:rStyle w:val="Hyperlink"/>
            <w:noProof/>
          </w:rPr>
          <w:t>28.12.</w:t>
        </w:r>
        <w:r w:rsidRPr="002228E0">
          <w:rPr>
            <w:rFonts w:asciiTheme="minorHAnsi" w:eastAsiaTheme="minorEastAsia" w:hAnsiTheme="minorHAnsi" w:cstheme="minorBidi"/>
            <w:bCs w:val="0"/>
            <w:noProof/>
            <w:color w:val="auto"/>
            <w:sz w:val="22"/>
            <w:lang w:eastAsia="zh-CN"/>
          </w:rPr>
          <w:tab/>
        </w:r>
        <w:r w:rsidRPr="002228E0">
          <w:rPr>
            <w:rStyle w:val="Hyperlink"/>
            <w:noProof/>
          </w:rPr>
          <w:t>Changes from version 2.05 to 2.05.01</w:t>
        </w:r>
        <w:r w:rsidRPr="002228E0">
          <w:rPr>
            <w:noProof/>
            <w:webHidden/>
          </w:rPr>
          <w:tab/>
        </w:r>
        <w:r w:rsidRPr="002228E0">
          <w:rPr>
            <w:noProof/>
            <w:webHidden/>
          </w:rPr>
          <w:fldChar w:fldCharType="begin"/>
        </w:r>
        <w:r w:rsidRPr="002228E0">
          <w:rPr>
            <w:noProof/>
            <w:webHidden/>
          </w:rPr>
          <w:instrText xml:space="preserve"> PAGEREF _Toc62644321 \h </w:instrText>
        </w:r>
        <w:r w:rsidRPr="002228E0">
          <w:rPr>
            <w:noProof/>
            <w:webHidden/>
          </w:rPr>
        </w:r>
        <w:r w:rsidRPr="002228E0">
          <w:rPr>
            <w:noProof/>
            <w:webHidden/>
          </w:rPr>
          <w:fldChar w:fldCharType="separate"/>
        </w:r>
        <w:r w:rsidRPr="002228E0">
          <w:rPr>
            <w:noProof/>
            <w:webHidden/>
          </w:rPr>
          <w:t>89</w:t>
        </w:r>
        <w:r w:rsidRPr="002228E0">
          <w:rPr>
            <w:noProof/>
            <w:webHidden/>
          </w:rPr>
          <w:fldChar w:fldCharType="end"/>
        </w:r>
      </w:hyperlink>
    </w:p>
    <w:p w14:paraId="0B5833A3" w14:textId="713AAD86"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322" w:history="1">
        <w:r w:rsidRPr="002228E0">
          <w:rPr>
            <w:rStyle w:val="Hyperlink"/>
            <w:noProof/>
          </w:rPr>
          <w:t>28.13.</w:t>
        </w:r>
        <w:r w:rsidRPr="002228E0">
          <w:rPr>
            <w:rFonts w:asciiTheme="minorHAnsi" w:eastAsiaTheme="minorEastAsia" w:hAnsiTheme="minorHAnsi" w:cstheme="minorBidi"/>
            <w:bCs w:val="0"/>
            <w:noProof/>
            <w:color w:val="auto"/>
            <w:sz w:val="22"/>
            <w:lang w:eastAsia="zh-CN"/>
          </w:rPr>
          <w:tab/>
        </w:r>
        <w:r w:rsidRPr="002228E0">
          <w:rPr>
            <w:rStyle w:val="Hyperlink"/>
            <w:noProof/>
          </w:rPr>
          <w:t>Changes from version 2.04 to 2.05</w:t>
        </w:r>
        <w:r w:rsidRPr="002228E0">
          <w:rPr>
            <w:noProof/>
            <w:webHidden/>
          </w:rPr>
          <w:tab/>
        </w:r>
        <w:r w:rsidRPr="002228E0">
          <w:rPr>
            <w:noProof/>
            <w:webHidden/>
          </w:rPr>
          <w:fldChar w:fldCharType="begin"/>
        </w:r>
        <w:r w:rsidRPr="002228E0">
          <w:rPr>
            <w:noProof/>
            <w:webHidden/>
          </w:rPr>
          <w:instrText xml:space="preserve"> PAGEREF _Toc62644322 \h </w:instrText>
        </w:r>
        <w:r w:rsidRPr="002228E0">
          <w:rPr>
            <w:noProof/>
            <w:webHidden/>
          </w:rPr>
        </w:r>
        <w:r w:rsidRPr="002228E0">
          <w:rPr>
            <w:noProof/>
            <w:webHidden/>
          </w:rPr>
          <w:fldChar w:fldCharType="separate"/>
        </w:r>
        <w:r w:rsidRPr="002228E0">
          <w:rPr>
            <w:noProof/>
            <w:webHidden/>
          </w:rPr>
          <w:t>89</w:t>
        </w:r>
        <w:r w:rsidRPr="002228E0">
          <w:rPr>
            <w:noProof/>
            <w:webHidden/>
          </w:rPr>
          <w:fldChar w:fldCharType="end"/>
        </w:r>
      </w:hyperlink>
    </w:p>
    <w:p w14:paraId="51C1B16E" w14:textId="273893FE"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323" w:history="1">
        <w:r w:rsidRPr="002228E0">
          <w:rPr>
            <w:rStyle w:val="Hyperlink"/>
            <w:noProof/>
          </w:rPr>
          <w:t>28.14.</w:t>
        </w:r>
        <w:r w:rsidRPr="002228E0">
          <w:rPr>
            <w:rFonts w:asciiTheme="minorHAnsi" w:eastAsiaTheme="minorEastAsia" w:hAnsiTheme="minorHAnsi" w:cstheme="minorBidi"/>
            <w:bCs w:val="0"/>
            <w:noProof/>
            <w:color w:val="auto"/>
            <w:sz w:val="22"/>
            <w:lang w:eastAsia="zh-CN"/>
          </w:rPr>
          <w:tab/>
        </w:r>
        <w:r w:rsidRPr="002228E0">
          <w:rPr>
            <w:rStyle w:val="Hyperlink"/>
            <w:noProof/>
          </w:rPr>
          <w:t>Changes from version 2.03 to 2.04</w:t>
        </w:r>
        <w:r w:rsidRPr="002228E0">
          <w:rPr>
            <w:noProof/>
            <w:webHidden/>
          </w:rPr>
          <w:tab/>
        </w:r>
        <w:r w:rsidRPr="002228E0">
          <w:rPr>
            <w:noProof/>
            <w:webHidden/>
          </w:rPr>
          <w:fldChar w:fldCharType="begin"/>
        </w:r>
        <w:r w:rsidRPr="002228E0">
          <w:rPr>
            <w:noProof/>
            <w:webHidden/>
          </w:rPr>
          <w:instrText xml:space="preserve"> PAGEREF _Toc62644323 \h </w:instrText>
        </w:r>
        <w:r w:rsidRPr="002228E0">
          <w:rPr>
            <w:noProof/>
            <w:webHidden/>
          </w:rPr>
        </w:r>
        <w:r w:rsidRPr="002228E0">
          <w:rPr>
            <w:noProof/>
            <w:webHidden/>
          </w:rPr>
          <w:fldChar w:fldCharType="separate"/>
        </w:r>
        <w:r w:rsidRPr="002228E0">
          <w:rPr>
            <w:noProof/>
            <w:webHidden/>
          </w:rPr>
          <w:t>91</w:t>
        </w:r>
        <w:r w:rsidRPr="002228E0">
          <w:rPr>
            <w:noProof/>
            <w:webHidden/>
          </w:rPr>
          <w:fldChar w:fldCharType="end"/>
        </w:r>
      </w:hyperlink>
    </w:p>
    <w:p w14:paraId="0EC0B22A" w14:textId="4336D125"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324" w:history="1">
        <w:r w:rsidRPr="002228E0">
          <w:rPr>
            <w:rStyle w:val="Hyperlink"/>
            <w:noProof/>
          </w:rPr>
          <w:t>28.15.</w:t>
        </w:r>
        <w:r w:rsidRPr="002228E0">
          <w:rPr>
            <w:rFonts w:asciiTheme="minorHAnsi" w:eastAsiaTheme="minorEastAsia" w:hAnsiTheme="minorHAnsi" w:cstheme="minorBidi"/>
            <w:bCs w:val="0"/>
            <w:noProof/>
            <w:color w:val="auto"/>
            <w:sz w:val="22"/>
            <w:lang w:eastAsia="zh-CN"/>
          </w:rPr>
          <w:tab/>
        </w:r>
        <w:r w:rsidRPr="002228E0">
          <w:rPr>
            <w:rStyle w:val="Hyperlink"/>
            <w:noProof/>
          </w:rPr>
          <w:t>Changes from version 2.02.01 to 2.03</w:t>
        </w:r>
        <w:r w:rsidRPr="002228E0">
          <w:rPr>
            <w:noProof/>
            <w:webHidden/>
          </w:rPr>
          <w:tab/>
        </w:r>
        <w:r w:rsidRPr="002228E0">
          <w:rPr>
            <w:noProof/>
            <w:webHidden/>
          </w:rPr>
          <w:fldChar w:fldCharType="begin"/>
        </w:r>
        <w:r w:rsidRPr="002228E0">
          <w:rPr>
            <w:noProof/>
            <w:webHidden/>
          </w:rPr>
          <w:instrText xml:space="preserve"> PAGEREF _Toc62644324 \h </w:instrText>
        </w:r>
        <w:r w:rsidRPr="002228E0">
          <w:rPr>
            <w:noProof/>
            <w:webHidden/>
          </w:rPr>
        </w:r>
        <w:r w:rsidRPr="002228E0">
          <w:rPr>
            <w:noProof/>
            <w:webHidden/>
          </w:rPr>
          <w:fldChar w:fldCharType="separate"/>
        </w:r>
        <w:r w:rsidRPr="002228E0">
          <w:rPr>
            <w:noProof/>
            <w:webHidden/>
          </w:rPr>
          <w:t>91</w:t>
        </w:r>
        <w:r w:rsidRPr="002228E0">
          <w:rPr>
            <w:noProof/>
            <w:webHidden/>
          </w:rPr>
          <w:fldChar w:fldCharType="end"/>
        </w:r>
      </w:hyperlink>
    </w:p>
    <w:p w14:paraId="117FA9A3" w14:textId="59C21E53"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325" w:history="1">
        <w:r w:rsidRPr="002228E0">
          <w:rPr>
            <w:rStyle w:val="Hyperlink"/>
            <w:noProof/>
          </w:rPr>
          <w:t>28.16.</w:t>
        </w:r>
        <w:r w:rsidRPr="002228E0">
          <w:rPr>
            <w:rFonts w:asciiTheme="minorHAnsi" w:eastAsiaTheme="minorEastAsia" w:hAnsiTheme="minorHAnsi" w:cstheme="minorBidi"/>
            <w:bCs w:val="0"/>
            <w:noProof/>
            <w:color w:val="auto"/>
            <w:sz w:val="22"/>
            <w:lang w:eastAsia="zh-CN"/>
          </w:rPr>
          <w:tab/>
        </w:r>
        <w:r w:rsidRPr="002228E0">
          <w:rPr>
            <w:rStyle w:val="Hyperlink"/>
            <w:noProof/>
          </w:rPr>
          <w:t>Changes from version 2.02 to 2.02.01</w:t>
        </w:r>
        <w:r w:rsidRPr="002228E0">
          <w:rPr>
            <w:noProof/>
            <w:webHidden/>
          </w:rPr>
          <w:tab/>
        </w:r>
        <w:r w:rsidRPr="002228E0">
          <w:rPr>
            <w:noProof/>
            <w:webHidden/>
          </w:rPr>
          <w:fldChar w:fldCharType="begin"/>
        </w:r>
        <w:r w:rsidRPr="002228E0">
          <w:rPr>
            <w:noProof/>
            <w:webHidden/>
          </w:rPr>
          <w:instrText xml:space="preserve"> PAGEREF _Toc62644325 \h </w:instrText>
        </w:r>
        <w:r w:rsidRPr="002228E0">
          <w:rPr>
            <w:noProof/>
            <w:webHidden/>
          </w:rPr>
        </w:r>
        <w:r w:rsidRPr="002228E0">
          <w:rPr>
            <w:noProof/>
            <w:webHidden/>
          </w:rPr>
          <w:fldChar w:fldCharType="separate"/>
        </w:r>
        <w:r w:rsidRPr="002228E0">
          <w:rPr>
            <w:noProof/>
            <w:webHidden/>
          </w:rPr>
          <w:t>91</w:t>
        </w:r>
        <w:r w:rsidRPr="002228E0">
          <w:rPr>
            <w:noProof/>
            <w:webHidden/>
          </w:rPr>
          <w:fldChar w:fldCharType="end"/>
        </w:r>
      </w:hyperlink>
    </w:p>
    <w:p w14:paraId="699B846A" w14:textId="642342C4"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326" w:history="1">
        <w:r w:rsidRPr="002228E0">
          <w:rPr>
            <w:rStyle w:val="Hyperlink"/>
            <w:noProof/>
          </w:rPr>
          <w:t>28.17.</w:t>
        </w:r>
        <w:r w:rsidRPr="002228E0">
          <w:rPr>
            <w:rFonts w:asciiTheme="minorHAnsi" w:eastAsiaTheme="minorEastAsia" w:hAnsiTheme="minorHAnsi" w:cstheme="minorBidi"/>
            <w:bCs w:val="0"/>
            <w:noProof/>
            <w:color w:val="auto"/>
            <w:sz w:val="22"/>
            <w:lang w:eastAsia="zh-CN"/>
          </w:rPr>
          <w:tab/>
        </w:r>
        <w:r w:rsidRPr="002228E0">
          <w:rPr>
            <w:rStyle w:val="Hyperlink"/>
            <w:noProof/>
          </w:rPr>
          <w:t>Changes from version 2.01 to 2.02</w:t>
        </w:r>
        <w:r w:rsidRPr="002228E0">
          <w:rPr>
            <w:noProof/>
            <w:webHidden/>
          </w:rPr>
          <w:tab/>
        </w:r>
        <w:r w:rsidRPr="002228E0">
          <w:rPr>
            <w:noProof/>
            <w:webHidden/>
          </w:rPr>
          <w:fldChar w:fldCharType="begin"/>
        </w:r>
        <w:r w:rsidRPr="002228E0">
          <w:rPr>
            <w:noProof/>
            <w:webHidden/>
          </w:rPr>
          <w:instrText xml:space="preserve"> PAGEREF _Toc62644326 \h </w:instrText>
        </w:r>
        <w:r w:rsidRPr="002228E0">
          <w:rPr>
            <w:noProof/>
            <w:webHidden/>
          </w:rPr>
        </w:r>
        <w:r w:rsidRPr="002228E0">
          <w:rPr>
            <w:noProof/>
            <w:webHidden/>
          </w:rPr>
          <w:fldChar w:fldCharType="separate"/>
        </w:r>
        <w:r w:rsidRPr="002228E0">
          <w:rPr>
            <w:noProof/>
            <w:webHidden/>
          </w:rPr>
          <w:t>92</w:t>
        </w:r>
        <w:r w:rsidRPr="002228E0">
          <w:rPr>
            <w:noProof/>
            <w:webHidden/>
          </w:rPr>
          <w:fldChar w:fldCharType="end"/>
        </w:r>
      </w:hyperlink>
    </w:p>
    <w:p w14:paraId="0E33CB2D" w14:textId="250A2A3D"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327" w:history="1">
        <w:r w:rsidRPr="002228E0">
          <w:rPr>
            <w:rStyle w:val="Hyperlink"/>
            <w:noProof/>
          </w:rPr>
          <w:t>28.18.</w:t>
        </w:r>
        <w:r w:rsidRPr="002228E0">
          <w:rPr>
            <w:rFonts w:asciiTheme="minorHAnsi" w:eastAsiaTheme="minorEastAsia" w:hAnsiTheme="minorHAnsi" w:cstheme="minorBidi"/>
            <w:bCs w:val="0"/>
            <w:noProof/>
            <w:color w:val="auto"/>
            <w:sz w:val="22"/>
            <w:lang w:eastAsia="zh-CN"/>
          </w:rPr>
          <w:tab/>
        </w:r>
        <w:r w:rsidRPr="002228E0">
          <w:rPr>
            <w:rStyle w:val="Hyperlink"/>
            <w:noProof/>
          </w:rPr>
          <w:t>Changes from version 2.00 to 2.01</w:t>
        </w:r>
        <w:r w:rsidRPr="002228E0">
          <w:rPr>
            <w:noProof/>
            <w:webHidden/>
          </w:rPr>
          <w:tab/>
        </w:r>
        <w:r w:rsidRPr="002228E0">
          <w:rPr>
            <w:noProof/>
            <w:webHidden/>
          </w:rPr>
          <w:fldChar w:fldCharType="begin"/>
        </w:r>
        <w:r w:rsidRPr="002228E0">
          <w:rPr>
            <w:noProof/>
            <w:webHidden/>
          </w:rPr>
          <w:instrText xml:space="preserve"> PAGEREF _Toc62644327 \h </w:instrText>
        </w:r>
        <w:r w:rsidRPr="002228E0">
          <w:rPr>
            <w:noProof/>
            <w:webHidden/>
          </w:rPr>
        </w:r>
        <w:r w:rsidRPr="002228E0">
          <w:rPr>
            <w:noProof/>
            <w:webHidden/>
          </w:rPr>
          <w:fldChar w:fldCharType="separate"/>
        </w:r>
        <w:r w:rsidRPr="002228E0">
          <w:rPr>
            <w:noProof/>
            <w:webHidden/>
          </w:rPr>
          <w:t>93</w:t>
        </w:r>
        <w:r w:rsidRPr="002228E0">
          <w:rPr>
            <w:noProof/>
            <w:webHidden/>
          </w:rPr>
          <w:fldChar w:fldCharType="end"/>
        </w:r>
      </w:hyperlink>
    </w:p>
    <w:p w14:paraId="740629B4" w14:textId="1C1252DB"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328" w:history="1">
        <w:r w:rsidRPr="002228E0">
          <w:rPr>
            <w:rStyle w:val="Hyperlink"/>
            <w:noProof/>
          </w:rPr>
          <w:t>28.19.</w:t>
        </w:r>
        <w:r w:rsidRPr="002228E0">
          <w:rPr>
            <w:rFonts w:asciiTheme="minorHAnsi" w:eastAsiaTheme="minorEastAsia" w:hAnsiTheme="minorHAnsi" w:cstheme="minorBidi"/>
            <w:bCs w:val="0"/>
            <w:noProof/>
            <w:color w:val="auto"/>
            <w:sz w:val="22"/>
            <w:lang w:eastAsia="zh-CN"/>
          </w:rPr>
          <w:tab/>
        </w:r>
        <w:r w:rsidRPr="002228E0">
          <w:rPr>
            <w:rStyle w:val="Hyperlink"/>
            <w:noProof/>
          </w:rPr>
          <w:t>Changes from version 1.80 to 2.00</w:t>
        </w:r>
        <w:r w:rsidRPr="002228E0">
          <w:rPr>
            <w:noProof/>
            <w:webHidden/>
          </w:rPr>
          <w:tab/>
        </w:r>
        <w:r w:rsidRPr="002228E0">
          <w:rPr>
            <w:noProof/>
            <w:webHidden/>
          </w:rPr>
          <w:fldChar w:fldCharType="begin"/>
        </w:r>
        <w:r w:rsidRPr="002228E0">
          <w:rPr>
            <w:noProof/>
            <w:webHidden/>
          </w:rPr>
          <w:instrText xml:space="preserve"> PAGEREF _Toc62644328 \h </w:instrText>
        </w:r>
        <w:r w:rsidRPr="002228E0">
          <w:rPr>
            <w:noProof/>
            <w:webHidden/>
          </w:rPr>
        </w:r>
        <w:r w:rsidRPr="002228E0">
          <w:rPr>
            <w:noProof/>
            <w:webHidden/>
          </w:rPr>
          <w:fldChar w:fldCharType="separate"/>
        </w:r>
        <w:r w:rsidRPr="002228E0">
          <w:rPr>
            <w:noProof/>
            <w:webHidden/>
          </w:rPr>
          <w:t>94</w:t>
        </w:r>
        <w:r w:rsidRPr="002228E0">
          <w:rPr>
            <w:noProof/>
            <w:webHidden/>
          </w:rPr>
          <w:fldChar w:fldCharType="end"/>
        </w:r>
      </w:hyperlink>
    </w:p>
    <w:p w14:paraId="2B7ACC9D" w14:textId="7BFF9567"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329" w:history="1">
        <w:r w:rsidRPr="002228E0">
          <w:rPr>
            <w:rStyle w:val="Hyperlink"/>
            <w:noProof/>
          </w:rPr>
          <w:t>28.20.</w:t>
        </w:r>
        <w:r w:rsidRPr="002228E0">
          <w:rPr>
            <w:rFonts w:asciiTheme="minorHAnsi" w:eastAsiaTheme="minorEastAsia" w:hAnsiTheme="minorHAnsi" w:cstheme="minorBidi"/>
            <w:bCs w:val="0"/>
            <w:noProof/>
            <w:color w:val="auto"/>
            <w:sz w:val="22"/>
            <w:lang w:eastAsia="zh-CN"/>
          </w:rPr>
          <w:tab/>
        </w:r>
        <w:r w:rsidRPr="002228E0">
          <w:rPr>
            <w:rStyle w:val="Hyperlink"/>
            <w:noProof/>
          </w:rPr>
          <w:t>Changes from version 1.79 to 1.80</w:t>
        </w:r>
        <w:r w:rsidRPr="002228E0">
          <w:rPr>
            <w:noProof/>
            <w:webHidden/>
          </w:rPr>
          <w:tab/>
        </w:r>
        <w:r w:rsidRPr="002228E0">
          <w:rPr>
            <w:noProof/>
            <w:webHidden/>
          </w:rPr>
          <w:fldChar w:fldCharType="begin"/>
        </w:r>
        <w:r w:rsidRPr="002228E0">
          <w:rPr>
            <w:noProof/>
            <w:webHidden/>
          </w:rPr>
          <w:instrText xml:space="preserve"> PAGEREF _Toc62644329 \h </w:instrText>
        </w:r>
        <w:r w:rsidRPr="002228E0">
          <w:rPr>
            <w:noProof/>
            <w:webHidden/>
          </w:rPr>
        </w:r>
        <w:r w:rsidRPr="002228E0">
          <w:rPr>
            <w:noProof/>
            <w:webHidden/>
          </w:rPr>
          <w:fldChar w:fldCharType="separate"/>
        </w:r>
        <w:r w:rsidRPr="002228E0">
          <w:rPr>
            <w:noProof/>
            <w:webHidden/>
          </w:rPr>
          <w:t>95</w:t>
        </w:r>
        <w:r w:rsidRPr="002228E0">
          <w:rPr>
            <w:noProof/>
            <w:webHidden/>
          </w:rPr>
          <w:fldChar w:fldCharType="end"/>
        </w:r>
      </w:hyperlink>
    </w:p>
    <w:p w14:paraId="21085E02" w14:textId="640A7C3B"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330" w:history="1">
        <w:r w:rsidRPr="002228E0">
          <w:rPr>
            <w:rStyle w:val="Hyperlink"/>
            <w:noProof/>
          </w:rPr>
          <w:t>28.21.</w:t>
        </w:r>
        <w:r w:rsidRPr="002228E0">
          <w:rPr>
            <w:rFonts w:asciiTheme="minorHAnsi" w:eastAsiaTheme="minorEastAsia" w:hAnsiTheme="minorHAnsi" w:cstheme="minorBidi"/>
            <w:bCs w:val="0"/>
            <w:noProof/>
            <w:color w:val="auto"/>
            <w:sz w:val="22"/>
            <w:lang w:eastAsia="zh-CN"/>
          </w:rPr>
          <w:tab/>
        </w:r>
        <w:r w:rsidRPr="002228E0">
          <w:rPr>
            <w:rStyle w:val="Hyperlink"/>
            <w:noProof/>
          </w:rPr>
          <w:t>Changes from version 1.78 to 1.79</w:t>
        </w:r>
        <w:r w:rsidRPr="002228E0">
          <w:rPr>
            <w:noProof/>
            <w:webHidden/>
          </w:rPr>
          <w:tab/>
        </w:r>
        <w:r w:rsidRPr="002228E0">
          <w:rPr>
            <w:noProof/>
            <w:webHidden/>
          </w:rPr>
          <w:fldChar w:fldCharType="begin"/>
        </w:r>
        <w:r w:rsidRPr="002228E0">
          <w:rPr>
            <w:noProof/>
            <w:webHidden/>
          </w:rPr>
          <w:instrText xml:space="preserve"> PAGEREF _Toc62644330 \h </w:instrText>
        </w:r>
        <w:r w:rsidRPr="002228E0">
          <w:rPr>
            <w:noProof/>
            <w:webHidden/>
          </w:rPr>
        </w:r>
        <w:r w:rsidRPr="002228E0">
          <w:rPr>
            <w:noProof/>
            <w:webHidden/>
          </w:rPr>
          <w:fldChar w:fldCharType="separate"/>
        </w:r>
        <w:r w:rsidRPr="002228E0">
          <w:rPr>
            <w:noProof/>
            <w:webHidden/>
          </w:rPr>
          <w:t>95</w:t>
        </w:r>
        <w:r w:rsidRPr="002228E0">
          <w:rPr>
            <w:noProof/>
            <w:webHidden/>
          </w:rPr>
          <w:fldChar w:fldCharType="end"/>
        </w:r>
      </w:hyperlink>
    </w:p>
    <w:p w14:paraId="590B2454" w14:textId="7C5E660D"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331" w:history="1">
        <w:r w:rsidRPr="002228E0">
          <w:rPr>
            <w:rStyle w:val="Hyperlink"/>
            <w:noProof/>
          </w:rPr>
          <w:t>28.22.</w:t>
        </w:r>
        <w:r w:rsidRPr="002228E0">
          <w:rPr>
            <w:rFonts w:asciiTheme="minorHAnsi" w:eastAsiaTheme="minorEastAsia" w:hAnsiTheme="minorHAnsi" w:cstheme="minorBidi"/>
            <w:bCs w:val="0"/>
            <w:noProof/>
            <w:color w:val="auto"/>
            <w:sz w:val="22"/>
            <w:lang w:eastAsia="zh-CN"/>
          </w:rPr>
          <w:tab/>
        </w:r>
        <w:r w:rsidRPr="002228E0">
          <w:rPr>
            <w:rStyle w:val="Hyperlink"/>
            <w:noProof/>
          </w:rPr>
          <w:t>Changes from version 1.77 to 1.78</w:t>
        </w:r>
        <w:r w:rsidRPr="002228E0">
          <w:rPr>
            <w:noProof/>
            <w:webHidden/>
          </w:rPr>
          <w:tab/>
        </w:r>
        <w:r w:rsidRPr="002228E0">
          <w:rPr>
            <w:noProof/>
            <w:webHidden/>
          </w:rPr>
          <w:fldChar w:fldCharType="begin"/>
        </w:r>
        <w:r w:rsidRPr="002228E0">
          <w:rPr>
            <w:noProof/>
            <w:webHidden/>
          </w:rPr>
          <w:instrText xml:space="preserve"> PAGEREF _Toc62644331 \h </w:instrText>
        </w:r>
        <w:r w:rsidRPr="002228E0">
          <w:rPr>
            <w:noProof/>
            <w:webHidden/>
          </w:rPr>
        </w:r>
        <w:r w:rsidRPr="002228E0">
          <w:rPr>
            <w:noProof/>
            <w:webHidden/>
          </w:rPr>
          <w:fldChar w:fldCharType="separate"/>
        </w:r>
        <w:r w:rsidRPr="002228E0">
          <w:rPr>
            <w:noProof/>
            <w:webHidden/>
          </w:rPr>
          <w:t>96</w:t>
        </w:r>
        <w:r w:rsidRPr="002228E0">
          <w:rPr>
            <w:noProof/>
            <w:webHidden/>
          </w:rPr>
          <w:fldChar w:fldCharType="end"/>
        </w:r>
      </w:hyperlink>
    </w:p>
    <w:p w14:paraId="1B7D8DCC" w14:textId="159AE7FB"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332" w:history="1">
        <w:r w:rsidRPr="002228E0">
          <w:rPr>
            <w:rStyle w:val="Hyperlink"/>
            <w:noProof/>
          </w:rPr>
          <w:t>28.23.</w:t>
        </w:r>
        <w:r w:rsidRPr="002228E0">
          <w:rPr>
            <w:rFonts w:asciiTheme="minorHAnsi" w:eastAsiaTheme="minorEastAsia" w:hAnsiTheme="minorHAnsi" w:cstheme="minorBidi"/>
            <w:bCs w:val="0"/>
            <w:noProof/>
            <w:color w:val="auto"/>
            <w:sz w:val="22"/>
            <w:lang w:eastAsia="zh-CN"/>
          </w:rPr>
          <w:tab/>
        </w:r>
        <w:r w:rsidRPr="002228E0">
          <w:rPr>
            <w:rStyle w:val="Hyperlink"/>
            <w:noProof/>
          </w:rPr>
          <w:t>Changes from version 1.76 to 1.77</w:t>
        </w:r>
        <w:r w:rsidRPr="002228E0">
          <w:rPr>
            <w:noProof/>
            <w:webHidden/>
          </w:rPr>
          <w:tab/>
        </w:r>
        <w:r w:rsidRPr="002228E0">
          <w:rPr>
            <w:noProof/>
            <w:webHidden/>
          </w:rPr>
          <w:fldChar w:fldCharType="begin"/>
        </w:r>
        <w:r w:rsidRPr="002228E0">
          <w:rPr>
            <w:noProof/>
            <w:webHidden/>
          </w:rPr>
          <w:instrText xml:space="preserve"> PAGEREF _Toc62644332 \h </w:instrText>
        </w:r>
        <w:r w:rsidRPr="002228E0">
          <w:rPr>
            <w:noProof/>
            <w:webHidden/>
          </w:rPr>
        </w:r>
        <w:r w:rsidRPr="002228E0">
          <w:rPr>
            <w:noProof/>
            <w:webHidden/>
          </w:rPr>
          <w:fldChar w:fldCharType="separate"/>
        </w:r>
        <w:r w:rsidRPr="002228E0">
          <w:rPr>
            <w:noProof/>
            <w:webHidden/>
          </w:rPr>
          <w:t>96</w:t>
        </w:r>
        <w:r w:rsidRPr="002228E0">
          <w:rPr>
            <w:noProof/>
            <w:webHidden/>
          </w:rPr>
          <w:fldChar w:fldCharType="end"/>
        </w:r>
      </w:hyperlink>
    </w:p>
    <w:p w14:paraId="3AB59870" w14:textId="20ED6EC4"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333" w:history="1">
        <w:r w:rsidRPr="002228E0">
          <w:rPr>
            <w:rStyle w:val="Hyperlink"/>
            <w:noProof/>
          </w:rPr>
          <w:t>28.24.</w:t>
        </w:r>
        <w:r w:rsidRPr="002228E0">
          <w:rPr>
            <w:rFonts w:asciiTheme="minorHAnsi" w:eastAsiaTheme="minorEastAsia" w:hAnsiTheme="minorHAnsi" w:cstheme="minorBidi"/>
            <w:bCs w:val="0"/>
            <w:noProof/>
            <w:color w:val="auto"/>
            <w:sz w:val="22"/>
            <w:lang w:eastAsia="zh-CN"/>
          </w:rPr>
          <w:tab/>
        </w:r>
        <w:r w:rsidRPr="002228E0">
          <w:rPr>
            <w:rStyle w:val="Hyperlink"/>
            <w:noProof/>
          </w:rPr>
          <w:t>Changes from version 1.75 to 1.76</w:t>
        </w:r>
        <w:r w:rsidRPr="002228E0">
          <w:rPr>
            <w:noProof/>
            <w:webHidden/>
          </w:rPr>
          <w:tab/>
        </w:r>
        <w:r w:rsidRPr="002228E0">
          <w:rPr>
            <w:noProof/>
            <w:webHidden/>
          </w:rPr>
          <w:fldChar w:fldCharType="begin"/>
        </w:r>
        <w:r w:rsidRPr="002228E0">
          <w:rPr>
            <w:noProof/>
            <w:webHidden/>
          </w:rPr>
          <w:instrText xml:space="preserve"> PAGEREF _Toc62644333 \h </w:instrText>
        </w:r>
        <w:r w:rsidRPr="002228E0">
          <w:rPr>
            <w:noProof/>
            <w:webHidden/>
          </w:rPr>
        </w:r>
        <w:r w:rsidRPr="002228E0">
          <w:rPr>
            <w:noProof/>
            <w:webHidden/>
          </w:rPr>
          <w:fldChar w:fldCharType="separate"/>
        </w:r>
        <w:r w:rsidRPr="002228E0">
          <w:rPr>
            <w:noProof/>
            <w:webHidden/>
          </w:rPr>
          <w:t>97</w:t>
        </w:r>
        <w:r w:rsidRPr="002228E0">
          <w:rPr>
            <w:noProof/>
            <w:webHidden/>
          </w:rPr>
          <w:fldChar w:fldCharType="end"/>
        </w:r>
      </w:hyperlink>
    </w:p>
    <w:p w14:paraId="63A5C58B" w14:textId="721B2615"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334" w:history="1">
        <w:r w:rsidRPr="002228E0">
          <w:rPr>
            <w:rStyle w:val="Hyperlink"/>
            <w:noProof/>
          </w:rPr>
          <w:t>28.25.</w:t>
        </w:r>
        <w:r w:rsidRPr="002228E0">
          <w:rPr>
            <w:rFonts w:asciiTheme="minorHAnsi" w:eastAsiaTheme="minorEastAsia" w:hAnsiTheme="minorHAnsi" w:cstheme="minorBidi"/>
            <w:bCs w:val="0"/>
            <w:noProof/>
            <w:color w:val="auto"/>
            <w:sz w:val="22"/>
            <w:lang w:eastAsia="zh-CN"/>
          </w:rPr>
          <w:tab/>
        </w:r>
        <w:r w:rsidRPr="002228E0">
          <w:rPr>
            <w:rStyle w:val="Hyperlink"/>
            <w:noProof/>
          </w:rPr>
          <w:t>Changes from version 1.74 to version 1.75</w:t>
        </w:r>
        <w:r w:rsidRPr="002228E0">
          <w:rPr>
            <w:noProof/>
            <w:webHidden/>
          </w:rPr>
          <w:tab/>
        </w:r>
        <w:r w:rsidRPr="002228E0">
          <w:rPr>
            <w:noProof/>
            <w:webHidden/>
          </w:rPr>
          <w:fldChar w:fldCharType="begin"/>
        </w:r>
        <w:r w:rsidRPr="002228E0">
          <w:rPr>
            <w:noProof/>
            <w:webHidden/>
          </w:rPr>
          <w:instrText xml:space="preserve"> PAGEREF _Toc62644334 \h </w:instrText>
        </w:r>
        <w:r w:rsidRPr="002228E0">
          <w:rPr>
            <w:noProof/>
            <w:webHidden/>
          </w:rPr>
        </w:r>
        <w:r w:rsidRPr="002228E0">
          <w:rPr>
            <w:noProof/>
            <w:webHidden/>
          </w:rPr>
          <w:fldChar w:fldCharType="separate"/>
        </w:r>
        <w:r w:rsidRPr="002228E0">
          <w:rPr>
            <w:noProof/>
            <w:webHidden/>
          </w:rPr>
          <w:t>97</w:t>
        </w:r>
        <w:r w:rsidRPr="002228E0">
          <w:rPr>
            <w:noProof/>
            <w:webHidden/>
          </w:rPr>
          <w:fldChar w:fldCharType="end"/>
        </w:r>
      </w:hyperlink>
    </w:p>
    <w:p w14:paraId="699862ED" w14:textId="508853E7"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335" w:history="1">
        <w:r w:rsidRPr="002228E0">
          <w:rPr>
            <w:rStyle w:val="Hyperlink"/>
            <w:noProof/>
          </w:rPr>
          <w:t>28.26.</w:t>
        </w:r>
        <w:r w:rsidRPr="002228E0">
          <w:rPr>
            <w:rFonts w:asciiTheme="minorHAnsi" w:eastAsiaTheme="minorEastAsia" w:hAnsiTheme="minorHAnsi" w:cstheme="minorBidi"/>
            <w:bCs w:val="0"/>
            <w:noProof/>
            <w:color w:val="auto"/>
            <w:sz w:val="22"/>
            <w:lang w:eastAsia="zh-CN"/>
          </w:rPr>
          <w:tab/>
        </w:r>
        <w:r w:rsidRPr="002228E0">
          <w:rPr>
            <w:rStyle w:val="Hyperlink"/>
            <w:noProof/>
          </w:rPr>
          <w:t>Changes from version 1.73 to version 1.74</w:t>
        </w:r>
        <w:r w:rsidRPr="002228E0">
          <w:rPr>
            <w:noProof/>
            <w:webHidden/>
          </w:rPr>
          <w:tab/>
        </w:r>
        <w:r w:rsidRPr="002228E0">
          <w:rPr>
            <w:noProof/>
            <w:webHidden/>
          </w:rPr>
          <w:fldChar w:fldCharType="begin"/>
        </w:r>
        <w:r w:rsidRPr="002228E0">
          <w:rPr>
            <w:noProof/>
            <w:webHidden/>
          </w:rPr>
          <w:instrText xml:space="preserve"> PAGEREF _Toc62644335 \h </w:instrText>
        </w:r>
        <w:r w:rsidRPr="002228E0">
          <w:rPr>
            <w:noProof/>
            <w:webHidden/>
          </w:rPr>
        </w:r>
        <w:r w:rsidRPr="002228E0">
          <w:rPr>
            <w:noProof/>
            <w:webHidden/>
          </w:rPr>
          <w:fldChar w:fldCharType="separate"/>
        </w:r>
        <w:r w:rsidRPr="002228E0">
          <w:rPr>
            <w:noProof/>
            <w:webHidden/>
          </w:rPr>
          <w:t>97</w:t>
        </w:r>
        <w:r w:rsidRPr="002228E0">
          <w:rPr>
            <w:noProof/>
            <w:webHidden/>
          </w:rPr>
          <w:fldChar w:fldCharType="end"/>
        </w:r>
      </w:hyperlink>
    </w:p>
    <w:p w14:paraId="1617FA7D" w14:textId="55F797EA"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336" w:history="1">
        <w:r w:rsidRPr="002228E0">
          <w:rPr>
            <w:rStyle w:val="Hyperlink"/>
            <w:noProof/>
          </w:rPr>
          <w:t>28.27.</w:t>
        </w:r>
        <w:r w:rsidRPr="002228E0">
          <w:rPr>
            <w:rFonts w:asciiTheme="minorHAnsi" w:eastAsiaTheme="minorEastAsia" w:hAnsiTheme="minorHAnsi" w:cstheme="minorBidi"/>
            <w:bCs w:val="0"/>
            <w:noProof/>
            <w:color w:val="auto"/>
            <w:sz w:val="22"/>
            <w:lang w:eastAsia="zh-CN"/>
          </w:rPr>
          <w:tab/>
        </w:r>
        <w:r w:rsidRPr="002228E0">
          <w:rPr>
            <w:rStyle w:val="Hyperlink"/>
            <w:noProof/>
          </w:rPr>
          <w:t>Changes from version 1.72 to version 1.73</w:t>
        </w:r>
        <w:r w:rsidRPr="002228E0">
          <w:rPr>
            <w:noProof/>
            <w:webHidden/>
          </w:rPr>
          <w:tab/>
        </w:r>
        <w:r w:rsidRPr="002228E0">
          <w:rPr>
            <w:noProof/>
            <w:webHidden/>
          </w:rPr>
          <w:fldChar w:fldCharType="begin"/>
        </w:r>
        <w:r w:rsidRPr="002228E0">
          <w:rPr>
            <w:noProof/>
            <w:webHidden/>
          </w:rPr>
          <w:instrText xml:space="preserve"> PAGEREF _Toc62644336 \h </w:instrText>
        </w:r>
        <w:r w:rsidRPr="002228E0">
          <w:rPr>
            <w:noProof/>
            <w:webHidden/>
          </w:rPr>
        </w:r>
        <w:r w:rsidRPr="002228E0">
          <w:rPr>
            <w:noProof/>
            <w:webHidden/>
          </w:rPr>
          <w:fldChar w:fldCharType="separate"/>
        </w:r>
        <w:r w:rsidRPr="002228E0">
          <w:rPr>
            <w:noProof/>
            <w:webHidden/>
          </w:rPr>
          <w:t>97</w:t>
        </w:r>
        <w:r w:rsidRPr="002228E0">
          <w:rPr>
            <w:noProof/>
            <w:webHidden/>
          </w:rPr>
          <w:fldChar w:fldCharType="end"/>
        </w:r>
      </w:hyperlink>
    </w:p>
    <w:p w14:paraId="30F13F77" w14:textId="0A4911FC"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337" w:history="1">
        <w:r w:rsidRPr="002228E0">
          <w:rPr>
            <w:rStyle w:val="Hyperlink"/>
            <w:noProof/>
          </w:rPr>
          <w:t>28.28.</w:t>
        </w:r>
        <w:r w:rsidRPr="002228E0">
          <w:rPr>
            <w:rFonts w:asciiTheme="minorHAnsi" w:eastAsiaTheme="minorEastAsia" w:hAnsiTheme="minorHAnsi" w:cstheme="minorBidi"/>
            <w:bCs w:val="0"/>
            <w:noProof/>
            <w:color w:val="auto"/>
            <w:sz w:val="22"/>
            <w:lang w:eastAsia="zh-CN"/>
          </w:rPr>
          <w:tab/>
        </w:r>
        <w:r w:rsidRPr="002228E0">
          <w:rPr>
            <w:rStyle w:val="Hyperlink"/>
            <w:noProof/>
          </w:rPr>
          <w:t>Changes from version 1.71 to version 1.72</w:t>
        </w:r>
        <w:r w:rsidRPr="002228E0">
          <w:rPr>
            <w:noProof/>
            <w:webHidden/>
          </w:rPr>
          <w:tab/>
        </w:r>
        <w:r w:rsidRPr="002228E0">
          <w:rPr>
            <w:noProof/>
            <w:webHidden/>
          </w:rPr>
          <w:fldChar w:fldCharType="begin"/>
        </w:r>
        <w:r w:rsidRPr="002228E0">
          <w:rPr>
            <w:noProof/>
            <w:webHidden/>
          </w:rPr>
          <w:instrText xml:space="preserve"> PAGEREF _Toc62644337 \h </w:instrText>
        </w:r>
        <w:r w:rsidRPr="002228E0">
          <w:rPr>
            <w:noProof/>
            <w:webHidden/>
          </w:rPr>
        </w:r>
        <w:r w:rsidRPr="002228E0">
          <w:rPr>
            <w:noProof/>
            <w:webHidden/>
          </w:rPr>
          <w:fldChar w:fldCharType="separate"/>
        </w:r>
        <w:r w:rsidRPr="002228E0">
          <w:rPr>
            <w:noProof/>
            <w:webHidden/>
          </w:rPr>
          <w:t>97</w:t>
        </w:r>
        <w:r w:rsidRPr="002228E0">
          <w:rPr>
            <w:noProof/>
            <w:webHidden/>
          </w:rPr>
          <w:fldChar w:fldCharType="end"/>
        </w:r>
      </w:hyperlink>
    </w:p>
    <w:p w14:paraId="321C7898" w14:textId="2C2F406A"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338" w:history="1">
        <w:r w:rsidRPr="002228E0">
          <w:rPr>
            <w:rStyle w:val="Hyperlink"/>
            <w:noProof/>
          </w:rPr>
          <w:t>28.29.</w:t>
        </w:r>
        <w:r w:rsidRPr="002228E0">
          <w:rPr>
            <w:rFonts w:asciiTheme="minorHAnsi" w:eastAsiaTheme="minorEastAsia" w:hAnsiTheme="minorHAnsi" w:cstheme="minorBidi"/>
            <w:bCs w:val="0"/>
            <w:noProof/>
            <w:color w:val="auto"/>
            <w:sz w:val="22"/>
            <w:lang w:eastAsia="zh-CN"/>
          </w:rPr>
          <w:tab/>
        </w:r>
        <w:r w:rsidRPr="002228E0">
          <w:rPr>
            <w:rStyle w:val="Hyperlink"/>
            <w:noProof/>
          </w:rPr>
          <w:t>Changes from version 1.70.03 to version 1.71</w:t>
        </w:r>
        <w:r w:rsidRPr="002228E0">
          <w:rPr>
            <w:noProof/>
            <w:webHidden/>
          </w:rPr>
          <w:tab/>
        </w:r>
        <w:r w:rsidRPr="002228E0">
          <w:rPr>
            <w:noProof/>
            <w:webHidden/>
          </w:rPr>
          <w:fldChar w:fldCharType="begin"/>
        </w:r>
        <w:r w:rsidRPr="002228E0">
          <w:rPr>
            <w:noProof/>
            <w:webHidden/>
          </w:rPr>
          <w:instrText xml:space="preserve"> PAGEREF _Toc62644338 \h </w:instrText>
        </w:r>
        <w:r w:rsidRPr="002228E0">
          <w:rPr>
            <w:noProof/>
            <w:webHidden/>
          </w:rPr>
        </w:r>
        <w:r w:rsidRPr="002228E0">
          <w:rPr>
            <w:noProof/>
            <w:webHidden/>
          </w:rPr>
          <w:fldChar w:fldCharType="separate"/>
        </w:r>
        <w:r w:rsidRPr="002228E0">
          <w:rPr>
            <w:noProof/>
            <w:webHidden/>
          </w:rPr>
          <w:t>98</w:t>
        </w:r>
        <w:r w:rsidRPr="002228E0">
          <w:rPr>
            <w:noProof/>
            <w:webHidden/>
          </w:rPr>
          <w:fldChar w:fldCharType="end"/>
        </w:r>
      </w:hyperlink>
    </w:p>
    <w:p w14:paraId="094B3A2F" w14:textId="0C304F7B"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339" w:history="1">
        <w:r w:rsidRPr="002228E0">
          <w:rPr>
            <w:rStyle w:val="Hyperlink"/>
            <w:noProof/>
          </w:rPr>
          <w:t>28.30.</w:t>
        </w:r>
        <w:r w:rsidRPr="002228E0">
          <w:rPr>
            <w:rFonts w:asciiTheme="minorHAnsi" w:eastAsiaTheme="minorEastAsia" w:hAnsiTheme="minorHAnsi" w:cstheme="minorBidi"/>
            <w:bCs w:val="0"/>
            <w:noProof/>
            <w:color w:val="auto"/>
            <w:sz w:val="22"/>
            <w:lang w:eastAsia="zh-CN"/>
          </w:rPr>
          <w:tab/>
        </w:r>
        <w:r w:rsidRPr="002228E0">
          <w:rPr>
            <w:rStyle w:val="Hyperlink"/>
            <w:noProof/>
          </w:rPr>
          <w:t>Changes from version 1.70.02 to version 1.70.03</w:t>
        </w:r>
        <w:r w:rsidRPr="002228E0">
          <w:rPr>
            <w:noProof/>
            <w:webHidden/>
          </w:rPr>
          <w:tab/>
        </w:r>
        <w:r w:rsidRPr="002228E0">
          <w:rPr>
            <w:noProof/>
            <w:webHidden/>
          </w:rPr>
          <w:fldChar w:fldCharType="begin"/>
        </w:r>
        <w:r w:rsidRPr="002228E0">
          <w:rPr>
            <w:noProof/>
            <w:webHidden/>
          </w:rPr>
          <w:instrText xml:space="preserve"> PAGEREF _Toc62644339 \h </w:instrText>
        </w:r>
        <w:r w:rsidRPr="002228E0">
          <w:rPr>
            <w:noProof/>
            <w:webHidden/>
          </w:rPr>
        </w:r>
        <w:r w:rsidRPr="002228E0">
          <w:rPr>
            <w:noProof/>
            <w:webHidden/>
          </w:rPr>
          <w:fldChar w:fldCharType="separate"/>
        </w:r>
        <w:r w:rsidRPr="002228E0">
          <w:rPr>
            <w:noProof/>
            <w:webHidden/>
          </w:rPr>
          <w:t>98</w:t>
        </w:r>
        <w:r w:rsidRPr="002228E0">
          <w:rPr>
            <w:noProof/>
            <w:webHidden/>
          </w:rPr>
          <w:fldChar w:fldCharType="end"/>
        </w:r>
      </w:hyperlink>
    </w:p>
    <w:p w14:paraId="2603E42F" w14:textId="42FFA86F"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340" w:history="1">
        <w:r w:rsidRPr="002228E0">
          <w:rPr>
            <w:rStyle w:val="Hyperlink"/>
            <w:noProof/>
          </w:rPr>
          <w:t>28.31.</w:t>
        </w:r>
        <w:r w:rsidRPr="002228E0">
          <w:rPr>
            <w:rFonts w:asciiTheme="minorHAnsi" w:eastAsiaTheme="minorEastAsia" w:hAnsiTheme="minorHAnsi" w:cstheme="minorBidi"/>
            <w:bCs w:val="0"/>
            <w:noProof/>
            <w:color w:val="auto"/>
            <w:sz w:val="22"/>
            <w:lang w:eastAsia="zh-CN"/>
          </w:rPr>
          <w:tab/>
        </w:r>
        <w:r w:rsidRPr="002228E0">
          <w:rPr>
            <w:rStyle w:val="Hyperlink"/>
            <w:noProof/>
          </w:rPr>
          <w:t>Changes from version 1.70.01 to version 1.70.02</w:t>
        </w:r>
        <w:r w:rsidRPr="002228E0">
          <w:rPr>
            <w:noProof/>
            <w:webHidden/>
          </w:rPr>
          <w:tab/>
        </w:r>
        <w:r w:rsidRPr="002228E0">
          <w:rPr>
            <w:noProof/>
            <w:webHidden/>
          </w:rPr>
          <w:fldChar w:fldCharType="begin"/>
        </w:r>
        <w:r w:rsidRPr="002228E0">
          <w:rPr>
            <w:noProof/>
            <w:webHidden/>
          </w:rPr>
          <w:instrText xml:space="preserve"> PAGEREF _Toc62644340 \h </w:instrText>
        </w:r>
        <w:r w:rsidRPr="002228E0">
          <w:rPr>
            <w:noProof/>
            <w:webHidden/>
          </w:rPr>
        </w:r>
        <w:r w:rsidRPr="002228E0">
          <w:rPr>
            <w:noProof/>
            <w:webHidden/>
          </w:rPr>
          <w:fldChar w:fldCharType="separate"/>
        </w:r>
        <w:r w:rsidRPr="002228E0">
          <w:rPr>
            <w:noProof/>
            <w:webHidden/>
          </w:rPr>
          <w:t>98</w:t>
        </w:r>
        <w:r w:rsidRPr="002228E0">
          <w:rPr>
            <w:noProof/>
            <w:webHidden/>
          </w:rPr>
          <w:fldChar w:fldCharType="end"/>
        </w:r>
      </w:hyperlink>
    </w:p>
    <w:p w14:paraId="7E55A102" w14:textId="095E1521"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341" w:history="1">
        <w:r w:rsidRPr="002228E0">
          <w:rPr>
            <w:rStyle w:val="Hyperlink"/>
            <w:noProof/>
          </w:rPr>
          <w:t>28.32.</w:t>
        </w:r>
        <w:r w:rsidRPr="002228E0">
          <w:rPr>
            <w:rFonts w:asciiTheme="minorHAnsi" w:eastAsiaTheme="minorEastAsia" w:hAnsiTheme="minorHAnsi" w:cstheme="minorBidi"/>
            <w:bCs w:val="0"/>
            <w:noProof/>
            <w:color w:val="auto"/>
            <w:sz w:val="22"/>
            <w:lang w:eastAsia="zh-CN"/>
          </w:rPr>
          <w:tab/>
        </w:r>
        <w:r w:rsidRPr="002228E0">
          <w:rPr>
            <w:rStyle w:val="Hyperlink"/>
            <w:noProof/>
          </w:rPr>
          <w:t>Changes from version 1.70.00 to version 1.70.01</w:t>
        </w:r>
        <w:r w:rsidRPr="002228E0">
          <w:rPr>
            <w:noProof/>
            <w:webHidden/>
          </w:rPr>
          <w:tab/>
        </w:r>
        <w:r w:rsidRPr="002228E0">
          <w:rPr>
            <w:noProof/>
            <w:webHidden/>
          </w:rPr>
          <w:fldChar w:fldCharType="begin"/>
        </w:r>
        <w:r w:rsidRPr="002228E0">
          <w:rPr>
            <w:noProof/>
            <w:webHidden/>
          </w:rPr>
          <w:instrText xml:space="preserve"> PAGEREF _Toc62644341 \h </w:instrText>
        </w:r>
        <w:r w:rsidRPr="002228E0">
          <w:rPr>
            <w:noProof/>
            <w:webHidden/>
          </w:rPr>
        </w:r>
        <w:r w:rsidRPr="002228E0">
          <w:rPr>
            <w:noProof/>
            <w:webHidden/>
          </w:rPr>
          <w:fldChar w:fldCharType="separate"/>
        </w:r>
        <w:r w:rsidRPr="002228E0">
          <w:rPr>
            <w:noProof/>
            <w:webHidden/>
          </w:rPr>
          <w:t>98</w:t>
        </w:r>
        <w:r w:rsidRPr="002228E0">
          <w:rPr>
            <w:noProof/>
            <w:webHidden/>
          </w:rPr>
          <w:fldChar w:fldCharType="end"/>
        </w:r>
      </w:hyperlink>
    </w:p>
    <w:p w14:paraId="360EC3EF" w14:textId="09C6FC05"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342" w:history="1">
        <w:r w:rsidRPr="002228E0">
          <w:rPr>
            <w:rStyle w:val="Hyperlink"/>
            <w:noProof/>
          </w:rPr>
          <w:t>28.33.</w:t>
        </w:r>
        <w:r w:rsidRPr="002228E0">
          <w:rPr>
            <w:rFonts w:asciiTheme="minorHAnsi" w:eastAsiaTheme="minorEastAsia" w:hAnsiTheme="minorHAnsi" w:cstheme="minorBidi"/>
            <w:bCs w:val="0"/>
            <w:noProof/>
            <w:color w:val="auto"/>
            <w:sz w:val="22"/>
            <w:lang w:eastAsia="zh-CN"/>
          </w:rPr>
          <w:tab/>
        </w:r>
        <w:r w:rsidRPr="002228E0">
          <w:rPr>
            <w:rStyle w:val="Hyperlink"/>
            <w:noProof/>
          </w:rPr>
          <w:t>Changes from version 1.67 to version 1.70</w:t>
        </w:r>
        <w:r w:rsidRPr="002228E0">
          <w:rPr>
            <w:noProof/>
            <w:webHidden/>
          </w:rPr>
          <w:tab/>
        </w:r>
        <w:r w:rsidRPr="002228E0">
          <w:rPr>
            <w:noProof/>
            <w:webHidden/>
          </w:rPr>
          <w:fldChar w:fldCharType="begin"/>
        </w:r>
        <w:r w:rsidRPr="002228E0">
          <w:rPr>
            <w:noProof/>
            <w:webHidden/>
          </w:rPr>
          <w:instrText xml:space="preserve"> PAGEREF _Toc62644342 \h </w:instrText>
        </w:r>
        <w:r w:rsidRPr="002228E0">
          <w:rPr>
            <w:noProof/>
            <w:webHidden/>
          </w:rPr>
        </w:r>
        <w:r w:rsidRPr="002228E0">
          <w:rPr>
            <w:noProof/>
            <w:webHidden/>
          </w:rPr>
          <w:fldChar w:fldCharType="separate"/>
        </w:r>
        <w:r w:rsidRPr="002228E0">
          <w:rPr>
            <w:noProof/>
            <w:webHidden/>
          </w:rPr>
          <w:t>98</w:t>
        </w:r>
        <w:r w:rsidRPr="002228E0">
          <w:rPr>
            <w:noProof/>
            <w:webHidden/>
          </w:rPr>
          <w:fldChar w:fldCharType="end"/>
        </w:r>
      </w:hyperlink>
    </w:p>
    <w:p w14:paraId="6F7F8B8D" w14:textId="06BF38A6"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343" w:history="1">
        <w:r w:rsidRPr="002228E0">
          <w:rPr>
            <w:rStyle w:val="Hyperlink"/>
            <w:noProof/>
          </w:rPr>
          <w:t>28.34.</w:t>
        </w:r>
        <w:r w:rsidRPr="002228E0">
          <w:rPr>
            <w:rFonts w:asciiTheme="minorHAnsi" w:eastAsiaTheme="minorEastAsia" w:hAnsiTheme="minorHAnsi" w:cstheme="minorBidi"/>
            <w:bCs w:val="0"/>
            <w:noProof/>
            <w:color w:val="auto"/>
            <w:sz w:val="22"/>
            <w:lang w:eastAsia="zh-CN"/>
          </w:rPr>
          <w:tab/>
        </w:r>
        <w:r w:rsidRPr="002228E0">
          <w:rPr>
            <w:rStyle w:val="Hyperlink"/>
            <w:noProof/>
          </w:rPr>
          <w:t>Changes from version 1.66 to version 1.67</w:t>
        </w:r>
        <w:r w:rsidRPr="002228E0">
          <w:rPr>
            <w:noProof/>
            <w:webHidden/>
          </w:rPr>
          <w:tab/>
        </w:r>
        <w:r w:rsidRPr="002228E0">
          <w:rPr>
            <w:noProof/>
            <w:webHidden/>
          </w:rPr>
          <w:fldChar w:fldCharType="begin"/>
        </w:r>
        <w:r w:rsidRPr="002228E0">
          <w:rPr>
            <w:noProof/>
            <w:webHidden/>
          </w:rPr>
          <w:instrText xml:space="preserve"> PAGEREF _Toc62644343 \h </w:instrText>
        </w:r>
        <w:r w:rsidRPr="002228E0">
          <w:rPr>
            <w:noProof/>
            <w:webHidden/>
          </w:rPr>
        </w:r>
        <w:r w:rsidRPr="002228E0">
          <w:rPr>
            <w:noProof/>
            <w:webHidden/>
          </w:rPr>
          <w:fldChar w:fldCharType="separate"/>
        </w:r>
        <w:r w:rsidRPr="002228E0">
          <w:rPr>
            <w:noProof/>
            <w:webHidden/>
          </w:rPr>
          <w:t>99</w:t>
        </w:r>
        <w:r w:rsidRPr="002228E0">
          <w:rPr>
            <w:noProof/>
            <w:webHidden/>
          </w:rPr>
          <w:fldChar w:fldCharType="end"/>
        </w:r>
      </w:hyperlink>
    </w:p>
    <w:p w14:paraId="0B19975D" w14:textId="49AB8585"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344" w:history="1">
        <w:r w:rsidRPr="002228E0">
          <w:rPr>
            <w:rStyle w:val="Hyperlink"/>
            <w:noProof/>
          </w:rPr>
          <w:t>28.35.</w:t>
        </w:r>
        <w:r w:rsidRPr="002228E0">
          <w:rPr>
            <w:rFonts w:asciiTheme="minorHAnsi" w:eastAsiaTheme="minorEastAsia" w:hAnsiTheme="minorHAnsi" w:cstheme="minorBidi"/>
            <w:bCs w:val="0"/>
            <w:noProof/>
            <w:color w:val="auto"/>
            <w:sz w:val="22"/>
            <w:lang w:eastAsia="zh-CN"/>
          </w:rPr>
          <w:tab/>
        </w:r>
        <w:r w:rsidRPr="002228E0">
          <w:rPr>
            <w:rStyle w:val="Hyperlink"/>
            <w:noProof/>
          </w:rPr>
          <w:t>Changes from version 1.65 to version 1.66</w:t>
        </w:r>
        <w:r w:rsidRPr="002228E0">
          <w:rPr>
            <w:noProof/>
            <w:webHidden/>
          </w:rPr>
          <w:tab/>
        </w:r>
        <w:r w:rsidRPr="002228E0">
          <w:rPr>
            <w:noProof/>
            <w:webHidden/>
          </w:rPr>
          <w:fldChar w:fldCharType="begin"/>
        </w:r>
        <w:r w:rsidRPr="002228E0">
          <w:rPr>
            <w:noProof/>
            <w:webHidden/>
          </w:rPr>
          <w:instrText xml:space="preserve"> PAGEREF _Toc62644344 \h </w:instrText>
        </w:r>
        <w:r w:rsidRPr="002228E0">
          <w:rPr>
            <w:noProof/>
            <w:webHidden/>
          </w:rPr>
        </w:r>
        <w:r w:rsidRPr="002228E0">
          <w:rPr>
            <w:noProof/>
            <w:webHidden/>
          </w:rPr>
          <w:fldChar w:fldCharType="separate"/>
        </w:r>
        <w:r w:rsidRPr="002228E0">
          <w:rPr>
            <w:noProof/>
            <w:webHidden/>
          </w:rPr>
          <w:t>99</w:t>
        </w:r>
        <w:r w:rsidRPr="002228E0">
          <w:rPr>
            <w:noProof/>
            <w:webHidden/>
          </w:rPr>
          <w:fldChar w:fldCharType="end"/>
        </w:r>
      </w:hyperlink>
    </w:p>
    <w:p w14:paraId="6FD07711" w14:textId="09DDCA4F"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345" w:history="1">
        <w:r w:rsidRPr="002228E0">
          <w:rPr>
            <w:rStyle w:val="Hyperlink"/>
            <w:noProof/>
          </w:rPr>
          <w:t>28.36.</w:t>
        </w:r>
        <w:r w:rsidRPr="002228E0">
          <w:rPr>
            <w:rFonts w:asciiTheme="minorHAnsi" w:eastAsiaTheme="minorEastAsia" w:hAnsiTheme="minorHAnsi" w:cstheme="minorBidi"/>
            <w:bCs w:val="0"/>
            <w:noProof/>
            <w:color w:val="auto"/>
            <w:sz w:val="22"/>
            <w:lang w:eastAsia="zh-CN"/>
          </w:rPr>
          <w:tab/>
        </w:r>
        <w:r w:rsidRPr="002228E0">
          <w:rPr>
            <w:rStyle w:val="Hyperlink"/>
            <w:noProof/>
          </w:rPr>
          <w:t>Changes from version 1.64.01 to version 1.65.00</w:t>
        </w:r>
        <w:r w:rsidRPr="002228E0">
          <w:rPr>
            <w:noProof/>
            <w:webHidden/>
          </w:rPr>
          <w:tab/>
        </w:r>
        <w:r w:rsidRPr="002228E0">
          <w:rPr>
            <w:noProof/>
            <w:webHidden/>
          </w:rPr>
          <w:fldChar w:fldCharType="begin"/>
        </w:r>
        <w:r w:rsidRPr="002228E0">
          <w:rPr>
            <w:noProof/>
            <w:webHidden/>
          </w:rPr>
          <w:instrText xml:space="preserve"> PAGEREF _Toc62644345 \h </w:instrText>
        </w:r>
        <w:r w:rsidRPr="002228E0">
          <w:rPr>
            <w:noProof/>
            <w:webHidden/>
          </w:rPr>
        </w:r>
        <w:r w:rsidRPr="002228E0">
          <w:rPr>
            <w:noProof/>
            <w:webHidden/>
          </w:rPr>
          <w:fldChar w:fldCharType="separate"/>
        </w:r>
        <w:r w:rsidRPr="002228E0">
          <w:rPr>
            <w:noProof/>
            <w:webHidden/>
          </w:rPr>
          <w:t>99</w:t>
        </w:r>
        <w:r w:rsidRPr="002228E0">
          <w:rPr>
            <w:noProof/>
            <w:webHidden/>
          </w:rPr>
          <w:fldChar w:fldCharType="end"/>
        </w:r>
      </w:hyperlink>
    </w:p>
    <w:p w14:paraId="2B74AE6E" w14:textId="48B4238E"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346" w:history="1">
        <w:r w:rsidRPr="002228E0">
          <w:rPr>
            <w:rStyle w:val="Hyperlink"/>
            <w:noProof/>
          </w:rPr>
          <w:t>28.37.</w:t>
        </w:r>
        <w:r w:rsidRPr="002228E0">
          <w:rPr>
            <w:rFonts w:asciiTheme="minorHAnsi" w:eastAsiaTheme="minorEastAsia" w:hAnsiTheme="minorHAnsi" w:cstheme="minorBidi"/>
            <w:bCs w:val="0"/>
            <w:noProof/>
            <w:color w:val="auto"/>
            <w:sz w:val="22"/>
            <w:lang w:eastAsia="zh-CN"/>
          </w:rPr>
          <w:tab/>
        </w:r>
        <w:r w:rsidRPr="002228E0">
          <w:rPr>
            <w:rStyle w:val="Hyperlink"/>
            <w:noProof/>
          </w:rPr>
          <w:t>Changes from version 1.64 to version 1.64.01</w:t>
        </w:r>
        <w:r w:rsidRPr="002228E0">
          <w:rPr>
            <w:noProof/>
            <w:webHidden/>
          </w:rPr>
          <w:tab/>
        </w:r>
        <w:r w:rsidRPr="002228E0">
          <w:rPr>
            <w:noProof/>
            <w:webHidden/>
          </w:rPr>
          <w:fldChar w:fldCharType="begin"/>
        </w:r>
        <w:r w:rsidRPr="002228E0">
          <w:rPr>
            <w:noProof/>
            <w:webHidden/>
          </w:rPr>
          <w:instrText xml:space="preserve"> PAGEREF _Toc62644346 \h </w:instrText>
        </w:r>
        <w:r w:rsidRPr="002228E0">
          <w:rPr>
            <w:noProof/>
            <w:webHidden/>
          </w:rPr>
        </w:r>
        <w:r w:rsidRPr="002228E0">
          <w:rPr>
            <w:noProof/>
            <w:webHidden/>
          </w:rPr>
          <w:fldChar w:fldCharType="separate"/>
        </w:r>
        <w:r w:rsidRPr="002228E0">
          <w:rPr>
            <w:noProof/>
            <w:webHidden/>
          </w:rPr>
          <w:t>99</w:t>
        </w:r>
        <w:r w:rsidRPr="002228E0">
          <w:rPr>
            <w:noProof/>
            <w:webHidden/>
          </w:rPr>
          <w:fldChar w:fldCharType="end"/>
        </w:r>
      </w:hyperlink>
    </w:p>
    <w:p w14:paraId="36547120" w14:textId="3AC8FB94"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347" w:history="1">
        <w:r w:rsidRPr="002228E0">
          <w:rPr>
            <w:rStyle w:val="Hyperlink"/>
            <w:noProof/>
          </w:rPr>
          <w:t>28.38.</w:t>
        </w:r>
        <w:r w:rsidRPr="002228E0">
          <w:rPr>
            <w:rFonts w:asciiTheme="minorHAnsi" w:eastAsiaTheme="minorEastAsia" w:hAnsiTheme="minorHAnsi" w:cstheme="minorBidi"/>
            <w:bCs w:val="0"/>
            <w:noProof/>
            <w:color w:val="auto"/>
            <w:sz w:val="22"/>
            <w:lang w:eastAsia="zh-CN"/>
          </w:rPr>
          <w:tab/>
        </w:r>
        <w:r w:rsidRPr="002228E0">
          <w:rPr>
            <w:rStyle w:val="Hyperlink"/>
            <w:noProof/>
          </w:rPr>
          <w:t>Changes from version 1.63 to version 1.64</w:t>
        </w:r>
        <w:r w:rsidRPr="002228E0">
          <w:rPr>
            <w:noProof/>
            <w:webHidden/>
          </w:rPr>
          <w:tab/>
        </w:r>
        <w:r w:rsidRPr="002228E0">
          <w:rPr>
            <w:noProof/>
            <w:webHidden/>
          </w:rPr>
          <w:fldChar w:fldCharType="begin"/>
        </w:r>
        <w:r w:rsidRPr="002228E0">
          <w:rPr>
            <w:noProof/>
            <w:webHidden/>
          </w:rPr>
          <w:instrText xml:space="preserve"> PAGEREF _Toc62644347 \h </w:instrText>
        </w:r>
        <w:r w:rsidRPr="002228E0">
          <w:rPr>
            <w:noProof/>
            <w:webHidden/>
          </w:rPr>
        </w:r>
        <w:r w:rsidRPr="002228E0">
          <w:rPr>
            <w:noProof/>
            <w:webHidden/>
          </w:rPr>
          <w:fldChar w:fldCharType="separate"/>
        </w:r>
        <w:r w:rsidRPr="002228E0">
          <w:rPr>
            <w:noProof/>
            <w:webHidden/>
          </w:rPr>
          <w:t>99</w:t>
        </w:r>
        <w:r w:rsidRPr="002228E0">
          <w:rPr>
            <w:noProof/>
            <w:webHidden/>
          </w:rPr>
          <w:fldChar w:fldCharType="end"/>
        </w:r>
      </w:hyperlink>
    </w:p>
    <w:p w14:paraId="6084B72F" w14:textId="743815B1"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348" w:history="1">
        <w:r w:rsidRPr="002228E0">
          <w:rPr>
            <w:rStyle w:val="Hyperlink"/>
            <w:noProof/>
          </w:rPr>
          <w:t>28.39.</w:t>
        </w:r>
        <w:r w:rsidRPr="002228E0">
          <w:rPr>
            <w:rFonts w:asciiTheme="minorHAnsi" w:eastAsiaTheme="minorEastAsia" w:hAnsiTheme="minorHAnsi" w:cstheme="minorBidi"/>
            <w:bCs w:val="0"/>
            <w:noProof/>
            <w:color w:val="auto"/>
            <w:sz w:val="22"/>
            <w:lang w:eastAsia="zh-CN"/>
          </w:rPr>
          <w:tab/>
        </w:r>
        <w:r w:rsidRPr="002228E0">
          <w:rPr>
            <w:rStyle w:val="Hyperlink"/>
            <w:noProof/>
          </w:rPr>
          <w:t>Changes from version 1.62 to version 1.63</w:t>
        </w:r>
        <w:r w:rsidRPr="002228E0">
          <w:rPr>
            <w:noProof/>
            <w:webHidden/>
          </w:rPr>
          <w:tab/>
        </w:r>
        <w:r w:rsidRPr="002228E0">
          <w:rPr>
            <w:noProof/>
            <w:webHidden/>
          </w:rPr>
          <w:fldChar w:fldCharType="begin"/>
        </w:r>
        <w:r w:rsidRPr="002228E0">
          <w:rPr>
            <w:noProof/>
            <w:webHidden/>
          </w:rPr>
          <w:instrText xml:space="preserve"> PAGEREF _Toc62644348 \h </w:instrText>
        </w:r>
        <w:r w:rsidRPr="002228E0">
          <w:rPr>
            <w:noProof/>
            <w:webHidden/>
          </w:rPr>
        </w:r>
        <w:r w:rsidRPr="002228E0">
          <w:rPr>
            <w:noProof/>
            <w:webHidden/>
          </w:rPr>
          <w:fldChar w:fldCharType="separate"/>
        </w:r>
        <w:r w:rsidRPr="002228E0">
          <w:rPr>
            <w:noProof/>
            <w:webHidden/>
          </w:rPr>
          <w:t>99</w:t>
        </w:r>
        <w:r w:rsidRPr="002228E0">
          <w:rPr>
            <w:noProof/>
            <w:webHidden/>
          </w:rPr>
          <w:fldChar w:fldCharType="end"/>
        </w:r>
      </w:hyperlink>
    </w:p>
    <w:p w14:paraId="5E7468C1" w14:textId="24DE802B"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349" w:history="1">
        <w:r w:rsidRPr="002228E0">
          <w:rPr>
            <w:rStyle w:val="Hyperlink"/>
            <w:noProof/>
          </w:rPr>
          <w:t>28.40.</w:t>
        </w:r>
        <w:r w:rsidRPr="002228E0">
          <w:rPr>
            <w:rFonts w:asciiTheme="minorHAnsi" w:eastAsiaTheme="minorEastAsia" w:hAnsiTheme="minorHAnsi" w:cstheme="minorBidi"/>
            <w:bCs w:val="0"/>
            <w:noProof/>
            <w:color w:val="auto"/>
            <w:sz w:val="22"/>
            <w:lang w:eastAsia="zh-CN"/>
          </w:rPr>
          <w:tab/>
        </w:r>
        <w:r w:rsidRPr="002228E0">
          <w:rPr>
            <w:rStyle w:val="Hyperlink"/>
            <w:noProof/>
          </w:rPr>
          <w:t>Changes from version 1.61.03 to version 1.62</w:t>
        </w:r>
        <w:r w:rsidRPr="002228E0">
          <w:rPr>
            <w:noProof/>
            <w:webHidden/>
          </w:rPr>
          <w:tab/>
        </w:r>
        <w:r w:rsidRPr="002228E0">
          <w:rPr>
            <w:noProof/>
            <w:webHidden/>
          </w:rPr>
          <w:fldChar w:fldCharType="begin"/>
        </w:r>
        <w:r w:rsidRPr="002228E0">
          <w:rPr>
            <w:noProof/>
            <w:webHidden/>
          </w:rPr>
          <w:instrText xml:space="preserve"> PAGEREF _Toc62644349 \h </w:instrText>
        </w:r>
        <w:r w:rsidRPr="002228E0">
          <w:rPr>
            <w:noProof/>
            <w:webHidden/>
          </w:rPr>
        </w:r>
        <w:r w:rsidRPr="002228E0">
          <w:rPr>
            <w:noProof/>
            <w:webHidden/>
          </w:rPr>
          <w:fldChar w:fldCharType="separate"/>
        </w:r>
        <w:r w:rsidRPr="002228E0">
          <w:rPr>
            <w:noProof/>
            <w:webHidden/>
          </w:rPr>
          <w:t>100</w:t>
        </w:r>
        <w:r w:rsidRPr="002228E0">
          <w:rPr>
            <w:noProof/>
            <w:webHidden/>
          </w:rPr>
          <w:fldChar w:fldCharType="end"/>
        </w:r>
      </w:hyperlink>
    </w:p>
    <w:p w14:paraId="32E3966C" w14:textId="048C6A05"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350" w:history="1">
        <w:r w:rsidRPr="002228E0">
          <w:rPr>
            <w:rStyle w:val="Hyperlink"/>
            <w:noProof/>
          </w:rPr>
          <w:t>28.41.</w:t>
        </w:r>
        <w:r w:rsidRPr="002228E0">
          <w:rPr>
            <w:rFonts w:asciiTheme="minorHAnsi" w:eastAsiaTheme="minorEastAsia" w:hAnsiTheme="minorHAnsi" w:cstheme="minorBidi"/>
            <w:bCs w:val="0"/>
            <w:noProof/>
            <w:color w:val="auto"/>
            <w:sz w:val="22"/>
            <w:lang w:eastAsia="zh-CN"/>
          </w:rPr>
          <w:tab/>
        </w:r>
        <w:r w:rsidRPr="002228E0">
          <w:rPr>
            <w:rStyle w:val="Hyperlink"/>
            <w:noProof/>
          </w:rPr>
          <w:t>Changes from version 1.61 to 1.61.01</w:t>
        </w:r>
        <w:r w:rsidRPr="002228E0">
          <w:rPr>
            <w:noProof/>
            <w:webHidden/>
          </w:rPr>
          <w:tab/>
        </w:r>
        <w:r w:rsidRPr="002228E0">
          <w:rPr>
            <w:noProof/>
            <w:webHidden/>
          </w:rPr>
          <w:fldChar w:fldCharType="begin"/>
        </w:r>
        <w:r w:rsidRPr="002228E0">
          <w:rPr>
            <w:noProof/>
            <w:webHidden/>
          </w:rPr>
          <w:instrText xml:space="preserve"> PAGEREF _Toc62644350 \h </w:instrText>
        </w:r>
        <w:r w:rsidRPr="002228E0">
          <w:rPr>
            <w:noProof/>
            <w:webHidden/>
          </w:rPr>
        </w:r>
        <w:r w:rsidRPr="002228E0">
          <w:rPr>
            <w:noProof/>
            <w:webHidden/>
          </w:rPr>
          <w:fldChar w:fldCharType="separate"/>
        </w:r>
        <w:r w:rsidRPr="002228E0">
          <w:rPr>
            <w:noProof/>
            <w:webHidden/>
          </w:rPr>
          <w:t>100</w:t>
        </w:r>
        <w:r w:rsidRPr="002228E0">
          <w:rPr>
            <w:noProof/>
            <w:webHidden/>
          </w:rPr>
          <w:fldChar w:fldCharType="end"/>
        </w:r>
      </w:hyperlink>
    </w:p>
    <w:p w14:paraId="600E6CB2" w14:textId="3EC5047B"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351" w:history="1">
        <w:r w:rsidRPr="002228E0">
          <w:rPr>
            <w:rStyle w:val="Hyperlink"/>
            <w:noProof/>
          </w:rPr>
          <w:t>28.42.</w:t>
        </w:r>
        <w:r w:rsidRPr="002228E0">
          <w:rPr>
            <w:rFonts w:asciiTheme="minorHAnsi" w:eastAsiaTheme="minorEastAsia" w:hAnsiTheme="minorHAnsi" w:cstheme="minorBidi"/>
            <w:bCs w:val="0"/>
            <w:noProof/>
            <w:color w:val="auto"/>
            <w:sz w:val="22"/>
            <w:lang w:eastAsia="zh-CN"/>
          </w:rPr>
          <w:tab/>
        </w:r>
        <w:r w:rsidRPr="002228E0">
          <w:rPr>
            <w:rStyle w:val="Hyperlink"/>
            <w:noProof/>
          </w:rPr>
          <w:t>Changes from version 1.60 to 1.61</w:t>
        </w:r>
        <w:r w:rsidRPr="002228E0">
          <w:rPr>
            <w:noProof/>
            <w:webHidden/>
          </w:rPr>
          <w:tab/>
        </w:r>
        <w:r w:rsidRPr="002228E0">
          <w:rPr>
            <w:noProof/>
            <w:webHidden/>
          </w:rPr>
          <w:fldChar w:fldCharType="begin"/>
        </w:r>
        <w:r w:rsidRPr="002228E0">
          <w:rPr>
            <w:noProof/>
            <w:webHidden/>
          </w:rPr>
          <w:instrText xml:space="preserve"> PAGEREF _Toc62644351 \h </w:instrText>
        </w:r>
        <w:r w:rsidRPr="002228E0">
          <w:rPr>
            <w:noProof/>
            <w:webHidden/>
          </w:rPr>
        </w:r>
        <w:r w:rsidRPr="002228E0">
          <w:rPr>
            <w:noProof/>
            <w:webHidden/>
          </w:rPr>
          <w:fldChar w:fldCharType="separate"/>
        </w:r>
        <w:r w:rsidRPr="002228E0">
          <w:rPr>
            <w:noProof/>
            <w:webHidden/>
          </w:rPr>
          <w:t>100</w:t>
        </w:r>
        <w:r w:rsidRPr="002228E0">
          <w:rPr>
            <w:noProof/>
            <w:webHidden/>
          </w:rPr>
          <w:fldChar w:fldCharType="end"/>
        </w:r>
      </w:hyperlink>
    </w:p>
    <w:p w14:paraId="246CE319" w14:textId="5336CDD3"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352" w:history="1">
        <w:r w:rsidRPr="002228E0">
          <w:rPr>
            <w:rStyle w:val="Hyperlink"/>
            <w:noProof/>
          </w:rPr>
          <w:t>28.43.</w:t>
        </w:r>
        <w:r w:rsidRPr="002228E0">
          <w:rPr>
            <w:rFonts w:asciiTheme="minorHAnsi" w:eastAsiaTheme="minorEastAsia" w:hAnsiTheme="minorHAnsi" w:cstheme="minorBidi"/>
            <w:bCs w:val="0"/>
            <w:noProof/>
            <w:color w:val="auto"/>
            <w:sz w:val="22"/>
            <w:lang w:eastAsia="zh-CN"/>
          </w:rPr>
          <w:tab/>
        </w:r>
        <w:r w:rsidRPr="002228E0">
          <w:rPr>
            <w:rStyle w:val="Hyperlink"/>
            <w:noProof/>
          </w:rPr>
          <w:t>Changes from version 1.51 to 1.60</w:t>
        </w:r>
        <w:r w:rsidRPr="002228E0">
          <w:rPr>
            <w:noProof/>
            <w:webHidden/>
          </w:rPr>
          <w:tab/>
        </w:r>
        <w:r w:rsidRPr="002228E0">
          <w:rPr>
            <w:noProof/>
            <w:webHidden/>
          </w:rPr>
          <w:fldChar w:fldCharType="begin"/>
        </w:r>
        <w:r w:rsidRPr="002228E0">
          <w:rPr>
            <w:noProof/>
            <w:webHidden/>
          </w:rPr>
          <w:instrText xml:space="preserve"> PAGEREF _Toc62644352 \h </w:instrText>
        </w:r>
        <w:r w:rsidRPr="002228E0">
          <w:rPr>
            <w:noProof/>
            <w:webHidden/>
          </w:rPr>
        </w:r>
        <w:r w:rsidRPr="002228E0">
          <w:rPr>
            <w:noProof/>
            <w:webHidden/>
          </w:rPr>
          <w:fldChar w:fldCharType="separate"/>
        </w:r>
        <w:r w:rsidRPr="002228E0">
          <w:rPr>
            <w:noProof/>
            <w:webHidden/>
          </w:rPr>
          <w:t>100</w:t>
        </w:r>
        <w:r w:rsidRPr="002228E0">
          <w:rPr>
            <w:noProof/>
            <w:webHidden/>
          </w:rPr>
          <w:fldChar w:fldCharType="end"/>
        </w:r>
      </w:hyperlink>
    </w:p>
    <w:p w14:paraId="00510848" w14:textId="53C79150"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353" w:history="1">
        <w:r w:rsidRPr="002228E0">
          <w:rPr>
            <w:rStyle w:val="Hyperlink"/>
            <w:noProof/>
          </w:rPr>
          <w:t>28.44.</w:t>
        </w:r>
        <w:r w:rsidRPr="002228E0">
          <w:rPr>
            <w:rFonts w:asciiTheme="minorHAnsi" w:eastAsiaTheme="minorEastAsia" w:hAnsiTheme="minorHAnsi" w:cstheme="minorBidi"/>
            <w:bCs w:val="0"/>
            <w:noProof/>
            <w:color w:val="auto"/>
            <w:sz w:val="22"/>
            <w:lang w:eastAsia="zh-CN"/>
          </w:rPr>
          <w:tab/>
        </w:r>
        <w:r w:rsidRPr="002228E0">
          <w:rPr>
            <w:rStyle w:val="Hyperlink"/>
            <w:noProof/>
          </w:rPr>
          <w:t>Changes from version 1.50 to 1.51</w:t>
        </w:r>
        <w:r w:rsidRPr="002228E0">
          <w:rPr>
            <w:noProof/>
            <w:webHidden/>
          </w:rPr>
          <w:tab/>
        </w:r>
        <w:r w:rsidRPr="002228E0">
          <w:rPr>
            <w:noProof/>
            <w:webHidden/>
          </w:rPr>
          <w:fldChar w:fldCharType="begin"/>
        </w:r>
        <w:r w:rsidRPr="002228E0">
          <w:rPr>
            <w:noProof/>
            <w:webHidden/>
          </w:rPr>
          <w:instrText xml:space="preserve"> PAGEREF _Toc62644353 \h </w:instrText>
        </w:r>
        <w:r w:rsidRPr="002228E0">
          <w:rPr>
            <w:noProof/>
            <w:webHidden/>
          </w:rPr>
        </w:r>
        <w:r w:rsidRPr="002228E0">
          <w:rPr>
            <w:noProof/>
            <w:webHidden/>
          </w:rPr>
          <w:fldChar w:fldCharType="separate"/>
        </w:r>
        <w:r w:rsidRPr="002228E0">
          <w:rPr>
            <w:noProof/>
            <w:webHidden/>
          </w:rPr>
          <w:t>100</w:t>
        </w:r>
        <w:r w:rsidRPr="002228E0">
          <w:rPr>
            <w:noProof/>
            <w:webHidden/>
          </w:rPr>
          <w:fldChar w:fldCharType="end"/>
        </w:r>
      </w:hyperlink>
    </w:p>
    <w:p w14:paraId="3FB76F99" w14:textId="7223EAA7"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354" w:history="1">
        <w:r w:rsidRPr="002228E0">
          <w:rPr>
            <w:rStyle w:val="Hyperlink"/>
            <w:noProof/>
          </w:rPr>
          <w:t>28.45.</w:t>
        </w:r>
        <w:r w:rsidRPr="002228E0">
          <w:rPr>
            <w:rFonts w:asciiTheme="minorHAnsi" w:eastAsiaTheme="minorEastAsia" w:hAnsiTheme="minorHAnsi" w:cstheme="minorBidi"/>
            <w:bCs w:val="0"/>
            <w:noProof/>
            <w:color w:val="auto"/>
            <w:sz w:val="22"/>
            <w:lang w:eastAsia="zh-CN"/>
          </w:rPr>
          <w:tab/>
        </w:r>
        <w:r w:rsidRPr="002228E0">
          <w:rPr>
            <w:rStyle w:val="Hyperlink"/>
            <w:noProof/>
          </w:rPr>
          <w:t>Changes from version 1.40 to 1.50</w:t>
        </w:r>
        <w:r w:rsidRPr="002228E0">
          <w:rPr>
            <w:noProof/>
            <w:webHidden/>
          </w:rPr>
          <w:tab/>
        </w:r>
        <w:r w:rsidRPr="002228E0">
          <w:rPr>
            <w:noProof/>
            <w:webHidden/>
          </w:rPr>
          <w:fldChar w:fldCharType="begin"/>
        </w:r>
        <w:r w:rsidRPr="002228E0">
          <w:rPr>
            <w:noProof/>
            <w:webHidden/>
          </w:rPr>
          <w:instrText xml:space="preserve"> PAGEREF _Toc62644354 \h </w:instrText>
        </w:r>
        <w:r w:rsidRPr="002228E0">
          <w:rPr>
            <w:noProof/>
            <w:webHidden/>
          </w:rPr>
        </w:r>
        <w:r w:rsidRPr="002228E0">
          <w:rPr>
            <w:noProof/>
            <w:webHidden/>
          </w:rPr>
          <w:fldChar w:fldCharType="separate"/>
        </w:r>
        <w:r w:rsidRPr="002228E0">
          <w:rPr>
            <w:noProof/>
            <w:webHidden/>
          </w:rPr>
          <w:t>101</w:t>
        </w:r>
        <w:r w:rsidRPr="002228E0">
          <w:rPr>
            <w:noProof/>
            <w:webHidden/>
          </w:rPr>
          <w:fldChar w:fldCharType="end"/>
        </w:r>
      </w:hyperlink>
    </w:p>
    <w:p w14:paraId="7B411852" w14:textId="539AF2FC"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355" w:history="1">
        <w:r w:rsidRPr="002228E0">
          <w:rPr>
            <w:rStyle w:val="Hyperlink"/>
            <w:noProof/>
          </w:rPr>
          <w:t>28.46.</w:t>
        </w:r>
        <w:r w:rsidRPr="002228E0">
          <w:rPr>
            <w:rFonts w:asciiTheme="minorHAnsi" w:eastAsiaTheme="minorEastAsia" w:hAnsiTheme="minorHAnsi" w:cstheme="minorBidi"/>
            <w:bCs w:val="0"/>
            <w:noProof/>
            <w:color w:val="auto"/>
            <w:sz w:val="22"/>
            <w:lang w:eastAsia="zh-CN"/>
          </w:rPr>
          <w:tab/>
        </w:r>
        <w:r w:rsidRPr="002228E0">
          <w:rPr>
            <w:rStyle w:val="Hyperlink"/>
            <w:noProof/>
          </w:rPr>
          <w:t>Changes from version 1.31 to 1.40</w:t>
        </w:r>
        <w:r w:rsidRPr="002228E0">
          <w:rPr>
            <w:noProof/>
            <w:webHidden/>
          </w:rPr>
          <w:tab/>
        </w:r>
        <w:r w:rsidRPr="002228E0">
          <w:rPr>
            <w:noProof/>
            <w:webHidden/>
          </w:rPr>
          <w:fldChar w:fldCharType="begin"/>
        </w:r>
        <w:r w:rsidRPr="002228E0">
          <w:rPr>
            <w:noProof/>
            <w:webHidden/>
          </w:rPr>
          <w:instrText xml:space="preserve"> PAGEREF _Toc62644355 \h </w:instrText>
        </w:r>
        <w:r w:rsidRPr="002228E0">
          <w:rPr>
            <w:noProof/>
            <w:webHidden/>
          </w:rPr>
        </w:r>
        <w:r w:rsidRPr="002228E0">
          <w:rPr>
            <w:noProof/>
            <w:webHidden/>
          </w:rPr>
          <w:fldChar w:fldCharType="separate"/>
        </w:r>
        <w:r w:rsidRPr="002228E0">
          <w:rPr>
            <w:noProof/>
            <w:webHidden/>
          </w:rPr>
          <w:t>101</w:t>
        </w:r>
        <w:r w:rsidRPr="002228E0">
          <w:rPr>
            <w:noProof/>
            <w:webHidden/>
          </w:rPr>
          <w:fldChar w:fldCharType="end"/>
        </w:r>
      </w:hyperlink>
    </w:p>
    <w:p w14:paraId="0B4F04EB" w14:textId="170A938B"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356" w:history="1">
        <w:r w:rsidRPr="002228E0">
          <w:rPr>
            <w:rStyle w:val="Hyperlink"/>
            <w:noProof/>
          </w:rPr>
          <w:t>28.47.</w:t>
        </w:r>
        <w:r w:rsidRPr="002228E0">
          <w:rPr>
            <w:rFonts w:asciiTheme="minorHAnsi" w:eastAsiaTheme="minorEastAsia" w:hAnsiTheme="minorHAnsi" w:cstheme="minorBidi"/>
            <w:bCs w:val="0"/>
            <w:noProof/>
            <w:color w:val="auto"/>
            <w:sz w:val="22"/>
            <w:lang w:eastAsia="zh-CN"/>
          </w:rPr>
          <w:tab/>
        </w:r>
        <w:r w:rsidRPr="002228E0">
          <w:rPr>
            <w:rStyle w:val="Hyperlink"/>
            <w:noProof/>
          </w:rPr>
          <w:t>Changes from version 1.30 to 1.31</w:t>
        </w:r>
        <w:r w:rsidRPr="002228E0">
          <w:rPr>
            <w:noProof/>
            <w:webHidden/>
          </w:rPr>
          <w:tab/>
        </w:r>
        <w:r w:rsidRPr="002228E0">
          <w:rPr>
            <w:noProof/>
            <w:webHidden/>
          </w:rPr>
          <w:fldChar w:fldCharType="begin"/>
        </w:r>
        <w:r w:rsidRPr="002228E0">
          <w:rPr>
            <w:noProof/>
            <w:webHidden/>
          </w:rPr>
          <w:instrText xml:space="preserve"> PAGEREF _Toc62644356 \h </w:instrText>
        </w:r>
        <w:r w:rsidRPr="002228E0">
          <w:rPr>
            <w:noProof/>
            <w:webHidden/>
          </w:rPr>
        </w:r>
        <w:r w:rsidRPr="002228E0">
          <w:rPr>
            <w:noProof/>
            <w:webHidden/>
          </w:rPr>
          <w:fldChar w:fldCharType="separate"/>
        </w:r>
        <w:r w:rsidRPr="002228E0">
          <w:rPr>
            <w:noProof/>
            <w:webHidden/>
          </w:rPr>
          <w:t>101</w:t>
        </w:r>
        <w:r w:rsidRPr="002228E0">
          <w:rPr>
            <w:noProof/>
            <w:webHidden/>
          </w:rPr>
          <w:fldChar w:fldCharType="end"/>
        </w:r>
      </w:hyperlink>
    </w:p>
    <w:p w14:paraId="717C5A0C" w14:textId="0782E6FD"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357" w:history="1">
        <w:r w:rsidRPr="002228E0">
          <w:rPr>
            <w:rStyle w:val="Hyperlink"/>
            <w:noProof/>
          </w:rPr>
          <w:t>28.48.</w:t>
        </w:r>
        <w:r w:rsidRPr="002228E0">
          <w:rPr>
            <w:rFonts w:asciiTheme="minorHAnsi" w:eastAsiaTheme="minorEastAsia" w:hAnsiTheme="minorHAnsi" w:cstheme="minorBidi"/>
            <w:bCs w:val="0"/>
            <w:noProof/>
            <w:color w:val="auto"/>
            <w:sz w:val="22"/>
            <w:lang w:eastAsia="zh-CN"/>
          </w:rPr>
          <w:tab/>
        </w:r>
        <w:r w:rsidRPr="002228E0">
          <w:rPr>
            <w:rStyle w:val="Hyperlink"/>
            <w:noProof/>
          </w:rPr>
          <w:t>Changes from version 1.27 to 1.30</w:t>
        </w:r>
        <w:r w:rsidRPr="002228E0">
          <w:rPr>
            <w:noProof/>
            <w:webHidden/>
          </w:rPr>
          <w:tab/>
        </w:r>
        <w:r w:rsidRPr="002228E0">
          <w:rPr>
            <w:noProof/>
            <w:webHidden/>
          </w:rPr>
          <w:fldChar w:fldCharType="begin"/>
        </w:r>
        <w:r w:rsidRPr="002228E0">
          <w:rPr>
            <w:noProof/>
            <w:webHidden/>
          </w:rPr>
          <w:instrText xml:space="preserve"> PAGEREF _Toc62644357 \h </w:instrText>
        </w:r>
        <w:r w:rsidRPr="002228E0">
          <w:rPr>
            <w:noProof/>
            <w:webHidden/>
          </w:rPr>
        </w:r>
        <w:r w:rsidRPr="002228E0">
          <w:rPr>
            <w:noProof/>
            <w:webHidden/>
          </w:rPr>
          <w:fldChar w:fldCharType="separate"/>
        </w:r>
        <w:r w:rsidRPr="002228E0">
          <w:rPr>
            <w:noProof/>
            <w:webHidden/>
          </w:rPr>
          <w:t>101</w:t>
        </w:r>
        <w:r w:rsidRPr="002228E0">
          <w:rPr>
            <w:noProof/>
            <w:webHidden/>
          </w:rPr>
          <w:fldChar w:fldCharType="end"/>
        </w:r>
      </w:hyperlink>
    </w:p>
    <w:p w14:paraId="4A9784C8" w14:textId="24587B84"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358" w:history="1">
        <w:r w:rsidRPr="002228E0">
          <w:rPr>
            <w:rStyle w:val="Hyperlink"/>
            <w:noProof/>
          </w:rPr>
          <w:t>28.49.</w:t>
        </w:r>
        <w:r w:rsidRPr="002228E0">
          <w:rPr>
            <w:rFonts w:asciiTheme="minorHAnsi" w:eastAsiaTheme="minorEastAsia" w:hAnsiTheme="minorHAnsi" w:cstheme="minorBidi"/>
            <w:bCs w:val="0"/>
            <w:noProof/>
            <w:color w:val="auto"/>
            <w:sz w:val="22"/>
            <w:lang w:eastAsia="zh-CN"/>
          </w:rPr>
          <w:tab/>
        </w:r>
        <w:r w:rsidRPr="002228E0">
          <w:rPr>
            <w:rStyle w:val="Hyperlink"/>
            <w:noProof/>
          </w:rPr>
          <w:t>Changes from version 1.26 to 1.27</w:t>
        </w:r>
        <w:r w:rsidRPr="002228E0">
          <w:rPr>
            <w:noProof/>
            <w:webHidden/>
          </w:rPr>
          <w:tab/>
        </w:r>
        <w:r w:rsidRPr="002228E0">
          <w:rPr>
            <w:noProof/>
            <w:webHidden/>
          </w:rPr>
          <w:fldChar w:fldCharType="begin"/>
        </w:r>
        <w:r w:rsidRPr="002228E0">
          <w:rPr>
            <w:noProof/>
            <w:webHidden/>
          </w:rPr>
          <w:instrText xml:space="preserve"> PAGEREF _Toc62644358 \h </w:instrText>
        </w:r>
        <w:r w:rsidRPr="002228E0">
          <w:rPr>
            <w:noProof/>
            <w:webHidden/>
          </w:rPr>
        </w:r>
        <w:r w:rsidRPr="002228E0">
          <w:rPr>
            <w:noProof/>
            <w:webHidden/>
          </w:rPr>
          <w:fldChar w:fldCharType="separate"/>
        </w:r>
        <w:r w:rsidRPr="002228E0">
          <w:rPr>
            <w:noProof/>
            <w:webHidden/>
          </w:rPr>
          <w:t>101</w:t>
        </w:r>
        <w:r w:rsidRPr="002228E0">
          <w:rPr>
            <w:noProof/>
            <w:webHidden/>
          </w:rPr>
          <w:fldChar w:fldCharType="end"/>
        </w:r>
      </w:hyperlink>
    </w:p>
    <w:p w14:paraId="31CDC167" w14:textId="6DC35DF8"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359" w:history="1">
        <w:r w:rsidRPr="002228E0">
          <w:rPr>
            <w:rStyle w:val="Hyperlink"/>
            <w:noProof/>
          </w:rPr>
          <w:t>28.50.</w:t>
        </w:r>
        <w:r w:rsidRPr="002228E0">
          <w:rPr>
            <w:rFonts w:asciiTheme="minorHAnsi" w:eastAsiaTheme="minorEastAsia" w:hAnsiTheme="minorHAnsi" w:cstheme="minorBidi"/>
            <w:bCs w:val="0"/>
            <w:noProof/>
            <w:color w:val="auto"/>
            <w:sz w:val="22"/>
            <w:lang w:eastAsia="zh-CN"/>
          </w:rPr>
          <w:tab/>
        </w:r>
        <w:r w:rsidRPr="002228E0">
          <w:rPr>
            <w:rStyle w:val="Hyperlink"/>
            <w:noProof/>
          </w:rPr>
          <w:t>Changes from version 1.25 to 1.26</w:t>
        </w:r>
        <w:r w:rsidRPr="002228E0">
          <w:rPr>
            <w:noProof/>
            <w:webHidden/>
          </w:rPr>
          <w:tab/>
        </w:r>
        <w:r w:rsidRPr="002228E0">
          <w:rPr>
            <w:noProof/>
            <w:webHidden/>
          </w:rPr>
          <w:fldChar w:fldCharType="begin"/>
        </w:r>
        <w:r w:rsidRPr="002228E0">
          <w:rPr>
            <w:noProof/>
            <w:webHidden/>
          </w:rPr>
          <w:instrText xml:space="preserve"> PAGEREF _Toc62644359 \h </w:instrText>
        </w:r>
        <w:r w:rsidRPr="002228E0">
          <w:rPr>
            <w:noProof/>
            <w:webHidden/>
          </w:rPr>
        </w:r>
        <w:r w:rsidRPr="002228E0">
          <w:rPr>
            <w:noProof/>
            <w:webHidden/>
          </w:rPr>
          <w:fldChar w:fldCharType="separate"/>
        </w:r>
        <w:r w:rsidRPr="002228E0">
          <w:rPr>
            <w:noProof/>
            <w:webHidden/>
          </w:rPr>
          <w:t>101</w:t>
        </w:r>
        <w:r w:rsidRPr="002228E0">
          <w:rPr>
            <w:noProof/>
            <w:webHidden/>
          </w:rPr>
          <w:fldChar w:fldCharType="end"/>
        </w:r>
      </w:hyperlink>
    </w:p>
    <w:p w14:paraId="3D81509A" w14:textId="3A1F0D6E"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360" w:history="1">
        <w:r w:rsidRPr="002228E0">
          <w:rPr>
            <w:rStyle w:val="Hyperlink"/>
            <w:noProof/>
          </w:rPr>
          <w:t>28.51.</w:t>
        </w:r>
        <w:r w:rsidRPr="002228E0">
          <w:rPr>
            <w:rFonts w:asciiTheme="minorHAnsi" w:eastAsiaTheme="minorEastAsia" w:hAnsiTheme="minorHAnsi" w:cstheme="minorBidi"/>
            <w:bCs w:val="0"/>
            <w:noProof/>
            <w:color w:val="auto"/>
            <w:sz w:val="22"/>
            <w:lang w:eastAsia="zh-CN"/>
          </w:rPr>
          <w:tab/>
        </w:r>
        <w:r w:rsidRPr="002228E0">
          <w:rPr>
            <w:rStyle w:val="Hyperlink"/>
            <w:noProof/>
          </w:rPr>
          <w:t>Changes from version 1.22 to 1.23</w:t>
        </w:r>
        <w:r w:rsidRPr="002228E0">
          <w:rPr>
            <w:noProof/>
            <w:webHidden/>
          </w:rPr>
          <w:tab/>
        </w:r>
        <w:r w:rsidRPr="002228E0">
          <w:rPr>
            <w:noProof/>
            <w:webHidden/>
          </w:rPr>
          <w:fldChar w:fldCharType="begin"/>
        </w:r>
        <w:r w:rsidRPr="002228E0">
          <w:rPr>
            <w:noProof/>
            <w:webHidden/>
          </w:rPr>
          <w:instrText xml:space="preserve"> PAGEREF _Toc62644360 \h </w:instrText>
        </w:r>
        <w:r w:rsidRPr="002228E0">
          <w:rPr>
            <w:noProof/>
            <w:webHidden/>
          </w:rPr>
        </w:r>
        <w:r w:rsidRPr="002228E0">
          <w:rPr>
            <w:noProof/>
            <w:webHidden/>
          </w:rPr>
          <w:fldChar w:fldCharType="separate"/>
        </w:r>
        <w:r w:rsidRPr="002228E0">
          <w:rPr>
            <w:noProof/>
            <w:webHidden/>
          </w:rPr>
          <w:t>102</w:t>
        </w:r>
        <w:r w:rsidRPr="002228E0">
          <w:rPr>
            <w:noProof/>
            <w:webHidden/>
          </w:rPr>
          <w:fldChar w:fldCharType="end"/>
        </w:r>
      </w:hyperlink>
    </w:p>
    <w:p w14:paraId="24FE0907" w14:textId="0DB14B16"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361" w:history="1">
        <w:r w:rsidRPr="002228E0">
          <w:rPr>
            <w:rStyle w:val="Hyperlink"/>
            <w:noProof/>
          </w:rPr>
          <w:t>28.52.</w:t>
        </w:r>
        <w:r w:rsidRPr="002228E0">
          <w:rPr>
            <w:rFonts w:asciiTheme="minorHAnsi" w:eastAsiaTheme="minorEastAsia" w:hAnsiTheme="minorHAnsi" w:cstheme="minorBidi"/>
            <w:bCs w:val="0"/>
            <w:noProof/>
            <w:color w:val="auto"/>
            <w:sz w:val="22"/>
            <w:lang w:eastAsia="zh-CN"/>
          </w:rPr>
          <w:tab/>
        </w:r>
        <w:r w:rsidRPr="002228E0">
          <w:rPr>
            <w:rStyle w:val="Hyperlink"/>
            <w:noProof/>
          </w:rPr>
          <w:t>Changes from version 1.21 to 1.22</w:t>
        </w:r>
        <w:r w:rsidRPr="002228E0">
          <w:rPr>
            <w:noProof/>
            <w:webHidden/>
          </w:rPr>
          <w:tab/>
        </w:r>
        <w:r w:rsidRPr="002228E0">
          <w:rPr>
            <w:noProof/>
            <w:webHidden/>
          </w:rPr>
          <w:fldChar w:fldCharType="begin"/>
        </w:r>
        <w:r w:rsidRPr="002228E0">
          <w:rPr>
            <w:noProof/>
            <w:webHidden/>
          </w:rPr>
          <w:instrText xml:space="preserve"> PAGEREF _Toc62644361 \h </w:instrText>
        </w:r>
        <w:r w:rsidRPr="002228E0">
          <w:rPr>
            <w:noProof/>
            <w:webHidden/>
          </w:rPr>
        </w:r>
        <w:r w:rsidRPr="002228E0">
          <w:rPr>
            <w:noProof/>
            <w:webHidden/>
          </w:rPr>
          <w:fldChar w:fldCharType="separate"/>
        </w:r>
        <w:r w:rsidRPr="002228E0">
          <w:rPr>
            <w:noProof/>
            <w:webHidden/>
          </w:rPr>
          <w:t>102</w:t>
        </w:r>
        <w:r w:rsidRPr="002228E0">
          <w:rPr>
            <w:noProof/>
            <w:webHidden/>
          </w:rPr>
          <w:fldChar w:fldCharType="end"/>
        </w:r>
      </w:hyperlink>
    </w:p>
    <w:p w14:paraId="40AD064B" w14:textId="675BAA49"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362" w:history="1">
        <w:r w:rsidRPr="002228E0">
          <w:rPr>
            <w:rStyle w:val="Hyperlink"/>
            <w:noProof/>
          </w:rPr>
          <w:t>28.53.</w:t>
        </w:r>
        <w:r w:rsidRPr="002228E0">
          <w:rPr>
            <w:rFonts w:asciiTheme="minorHAnsi" w:eastAsiaTheme="minorEastAsia" w:hAnsiTheme="minorHAnsi" w:cstheme="minorBidi"/>
            <w:bCs w:val="0"/>
            <w:noProof/>
            <w:color w:val="auto"/>
            <w:sz w:val="22"/>
            <w:lang w:eastAsia="zh-CN"/>
          </w:rPr>
          <w:tab/>
        </w:r>
        <w:r w:rsidRPr="002228E0">
          <w:rPr>
            <w:rStyle w:val="Hyperlink"/>
            <w:noProof/>
          </w:rPr>
          <w:t>Changes from version 1.20 to 1.21</w:t>
        </w:r>
        <w:r w:rsidRPr="002228E0">
          <w:rPr>
            <w:noProof/>
            <w:webHidden/>
          </w:rPr>
          <w:tab/>
        </w:r>
        <w:r w:rsidRPr="002228E0">
          <w:rPr>
            <w:noProof/>
            <w:webHidden/>
          </w:rPr>
          <w:fldChar w:fldCharType="begin"/>
        </w:r>
        <w:r w:rsidRPr="002228E0">
          <w:rPr>
            <w:noProof/>
            <w:webHidden/>
          </w:rPr>
          <w:instrText xml:space="preserve"> PAGEREF _Toc62644362 \h </w:instrText>
        </w:r>
        <w:r w:rsidRPr="002228E0">
          <w:rPr>
            <w:noProof/>
            <w:webHidden/>
          </w:rPr>
        </w:r>
        <w:r w:rsidRPr="002228E0">
          <w:rPr>
            <w:noProof/>
            <w:webHidden/>
          </w:rPr>
          <w:fldChar w:fldCharType="separate"/>
        </w:r>
        <w:r w:rsidRPr="002228E0">
          <w:rPr>
            <w:noProof/>
            <w:webHidden/>
          </w:rPr>
          <w:t>102</w:t>
        </w:r>
        <w:r w:rsidRPr="002228E0">
          <w:rPr>
            <w:noProof/>
            <w:webHidden/>
          </w:rPr>
          <w:fldChar w:fldCharType="end"/>
        </w:r>
      </w:hyperlink>
    </w:p>
    <w:p w14:paraId="48D7404A" w14:textId="24D66FDA"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363" w:history="1">
        <w:r w:rsidRPr="002228E0">
          <w:rPr>
            <w:rStyle w:val="Hyperlink"/>
            <w:noProof/>
          </w:rPr>
          <w:t>28.54.</w:t>
        </w:r>
        <w:r w:rsidRPr="002228E0">
          <w:rPr>
            <w:rFonts w:asciiTheme="minorHAnsi" w:eastAsiaTheme="minorEastAsia" w:hAnsiTheme="minorHAnsi" w:cstheme="minorBidi"/>
            <w:bCs w:val="0"/>
            <w:noProof/>
            <w:color w:val="auto"/>
            <w:sz w:val="22"/>
            <w:lang w:eastAsia="zh-CN"/>
          </w:rPr>
          <w:tab/>
        </w:r>
        <w:r w:rsidRPr="002228E0">
          <w:rPr>
            <w:rStyle w:val="Hyperlink"/>
            <w:noProof/>
          </w:rPr>
          <w:t>Changes from version 1.11 to 1.20</w:t>
        </w:r>
        <w:r w:rsidRPr="002228E0">
          <w:rPr>
            <w:noProof/>
            <w:webHidden/>
          </w:rPr>
          <w:tab/>
        </w:r>
        <w:r w:rsidRPr="002228E0">
          <w:rPr>
            <w:noProof/>
            <w:webHidden/>
          </w:rPr>
          <w:fldChar w:fldCharType="begin"/>
        </w:r>
        <w:r w:rsidRPr="002228E0">
          <w:rPr>
            <w:noProof/>
            <w:webHidden/>
          </w:rPr>
          <w:instrText xml:space="preserve"> PAGEREF _Toc62644363 \h </w:instrText>
        </w:r>
        <w:r w:rsidRPr="002228E0">
          <w:rPr>
            <w:noProof/>
            <w:webHidden/>
          </w:rPr>
        </w:r>
        <w:r w:rsidRPr="002228E0">
          <w:rPr>
            <w:noProof/>
            <w:webHidden/>
          </w:rPr>
          <w:fldChar w:fldCharType="separate"/>
        </w:r>
        <w:r w:rsidRPr="002228E0">
          <w:rPr>
            <w:noProof/>
            <w:webHidden/>
          </w:rPr>
          <w:t>102</w:t>
        </w:r>
        <w:r w:rsidRPr="002228E0">
          <w:rPr>
            <w:noProof/>
            <w:webHidden/>
          </w:rPr>
          <w:fldChar w:fldCharType="end"/>
        </w:r>
      </w:hyperlink>
    </w:p>
    <w:p w14:paraId="04CA36F2" w14:textId="497D64C0"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364" w:history="1">
        <w:r w:rsidRPr="002228E0">
          <w:rPr>
            <w:rStyle w:val="Hyperlink"/>
            <w:noProof/>
          </w:rPr>
          <w:t>28.55.</w:t>
        </w:r>
        <w:r w:rsidRPr="002228E0">
          <w:rPr>
            <w:rFonts w:asciiTheme="minorHAnsi" w:eastAsiaTheme="minorEastAsia" w:hAnsiTheme="minorHAnsi" w:cstheme="minorBidi"/>
            <w:bCs w:val="0"/>
            <w:noProof/>
            <w:color w:val="auto"/>
            <w:sz w:val="22"/>
            <w:lang w:eastAsia="zh-CN"/>
          </w:rPr>
          <w:tab/>
        </w:r>
        <w:r w:rsidRPr="002228E0">
          <w:rPr>
            <w:rStyle w:val="Hyperlink"/>
            <w:noProof/>
          </w:rPr>
          <w:t>Changes from version 1.10 to 1.11</w:t>
        </w:r>
        <w:r w:rsidRPr="002228E0">
          <w:rPr>
            <w:noProof/>
            <w:webHidden/>
          </w:rPr>
          <w:tab/>
        </w:r>
        <w:r w:rsidRPr="002228E0">
          <w:rPr>
            <w:noProof/>
            <w:webHidden/>
          </w:rPr>
          <w:fldChar w:fldCharType="begin"/>
        </w:r>
        <w:r w:rsidRPr="002228E0">
          <w:rPr>
            <w:noProof/>
            <w:webHidden/>
          </w:rPr>
          <w:instrText xml:space="preserve"> PAGEREF _Toc62644364 \h </w:instrText>
        </w:r>
        <w:r w:rsidRPr="002228E0">
          <w:rPr>
            <w:noProof/>
            <w:webHidden/>
          </w:rPr>
        </w:r>
        <w:r w:rsidRPr="002228E0">
          <w:rPr>
            <w:noProof/>
            <w:webHidden/>
          </w:rPr>
          <w:fldChar w:fldCharType="separate"/>
        </w:r>
        <w:r w:rsidRPr="002228E0">
          <w:rPr>
            <w:noProof/>
            <w:webHidden/>
          </w:rPr>
          <w:t>102</w:t>
        </w:r>
        <w:r w:rsidRPr="002228E0">
          <w:rPr>
            <w:noProof/>
            <w:webHidden/>
          </w:rPr>
          <w:fldChar w:fldCharType="end"/>
        </w:r>
      </w:hyperlink>
    </w:p>
    <w:p w14:paraId="5CAA9025" w14:textId="0BF818F1"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365" w:history="1">
        <w:r w:rsidRPr="002228E0">
          <w:rPr>
            <w:rStyle w:val="Hyperlink"/>
            <w:noProof/>
          </w:rPr>
          <w:t>28.56.</w:t>
        </w:r>
        <w:r w:rsidRPr="002228E0">
          <w:rPr>
            <w:rFonts w:asciiTheme="minorHAnsi" w:eastAsiaTheme="minorEastAsia" w:hAnsiTheme="minorHAnsi" w:cstheme="minorBidi"/>
            <w:bCs w:val="0"/>
            <w:noProof/>
            <w:color w:val="auto"/>
            <w:sz w:val="22"/>
            <w:lang w:eastAsia="zh-CN"/>
          </w:rPr>
          <w:tab/>
        </w:r>
        <w:r w:rsidRPr="002228E0">
          <w:rPr>
            <w:rStyle w:val="Hyperlink"/>
            <w:noProof/>
          </w:rPr>
          <w:t>Changes from version 1.04 to 1.10</w:t>
        </w:r>
        <w:r w:rsidRPr="002228E0">
          <w:rPr>
            <w:noProof/>
            <w:webHidden/>
          </w:rPr>
          <w:tab/>
        </w:r>
        <w:r w:rsidRPr="002228E0">
          <w:rPr>
            <w:noProof/>
            <w:webHidden/>
          </w:rPr>
          <w:fldChar w:fldCharType="begin"/>
        </w:r>
        <w:r w:rsidRPr="002228E0">
          <w:rPr>
            <w:noProof/>
            <w:webHidden/>
          </w:rPr>
          <w:instrText xml:space="preserve"> PAGEREF _Toc62644365 \h </w:instrText>
        </w:r>
        <w:r w:rsidRPr="002228E0">
          <w:rPr>
            <w:noProof/>
            <w:webHidden/>
          </w:rPr>
        </w:r>
        <w:r w:rsidRPr="002228E0">
          <w:rPr>
            <w:noProof/>
            <w:webHidden/>
          </w:rPr>
          <w:fldChar w:fldCharType="separate"/>
        </w:r>
        <w:r w:rsidRPr="002228E0">
          <w:rPr>
            <w:noProof/>
            <w:webHidden/>
          </w:rPr>
          <w:t>103</w:t>
        </w:r>
        <w:r w:rsidRPr="002228E0">
          <w:rPr>
            <w:noProof/>
            <w:webHidden/>
          </w:rPr>
          <w:fldChar w:fldCharType="end"/>
        </w:r>
      </w:hyperlink>
    </w:p>
    <w:p w14:paraId="1668B80E" w14:textId="31D9E8A6"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366" w:history="1">
        <w:r w:rsidRPr="002228E0">
          <w:rPr>
            <w:rStyle w:val="Hyperlink"/>
            <w:noProof/>
          </w:rPr>
          <w:t>28.57.</w:t>
        </w:r>
        <w:r w:rsidRPr="002228E0">
          <w:rPr>
            <w:rFonts w:asciiTheme="minorHAnsi" w:eastAsiaTheme="minorEastAsia" w:hAnsiTheme="minorHAnsi" w:cstheme="minorBidi"/>
            <w:bCs w:val="0"/>
            <w:noProof/>
            <w:color w:val="auto"/>
            <w:sz w:val="22"/>
            <w:lang w:eastAsia="zh-CN"/>
          </w:rPr>
          <w:tab/>
        </w:r>
        <w:r w:rsidRPr="002228E0">
          <w:rPr>
            <w:rStyle w:val="Hyperlink"/>
            <w:noProof/>
          </w:rPr>
          <w:t>Changes from Version 1.03 to 1.04</w:t>
        </w:r>
        <w:r w:rsidRPr="002228E0">
          <w:rPr>
            <w:noProof/>
            <w:webHidden/>
          </w:rPr>
          <w:tab/>
        </w:r>
        <w:r w:rsidRPr="002228E0">
          <w:rPr>
            <w:noProof/>
            <w:webHidden/>
          </w:rPr>
          <w:fldChar w:fldCharType="begin"/>
        </w:r>
        <w:r w:rsidRPr="002228E0">
          <w:rPr>
            <w:noProof/>
            <w:webHidden/>
          </w:rPr>
          <w:instrText xml:space="preserve"> PAGEREF _Toc62644366 \h </w:instrText>
        </w:r>
        <w:r w:rsidRPr="002228E0">
          <w:rPr>
            <w:noProof/>
            <w:webHidden/>
          </w:rPr>
        </w:r>
        <w:r w:rsidRPr="002228E0">
          <w:rPr>
            <w:noProof/>
            <w:webHidden/>
          </w:rPr>
          <w:fldChar w:fldCharType="separate"/>
        </w:r>
        <w:r w:rsidRPr="002228E0">
          <w:rPr>
            <w:noProof/>
            <w:webHidden/>
          </w:rPr>
          <w:t>103</w:t>
        </w:r>
        <w:r w:rsidRPr="002228E0">
          <w:rPr>
            <w:noProof/>
            <w:webHidden/>
          </w:rPr>
          <w:fldChar w:fldCharType="end"/>
        </w:r>
      </w:hyperlink>
    </w:p>
    <w:p w14:paraId="4A69B80B" w14:textId="2AE23839"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367" w:history="1">
        <w:r w:rsidRPr="002228E0">
          <w:rPr>
            <w:rStyle w:val="Hyperlink"/>
            <w:noProof/>
          </w:rPr>
          <w:t>28.58.</w:t>
        </w:r>
        <w:r w:rsidRPr="002228E0">
          <w:rPr>
            <w:rFonts w:asciiTheme="minorHAnsi" w:eastAsiaTheme="minorEastAsia" w:hAnsiTheme="minorHAnsi" w:cstheme="minorBidi"/>
            <w:bCs w:val="0"/>
            <w:noProof/>
            <w:color w:val="auto"/>
            <w:sz w:val="22"/>
            <w:lang w:eastAsia="zh-CN"/>
          </w:rPr>
          <w:tab/>
        </w:r>
        <w:r w:rsidRPr="002228E0">
          <w:rPr>
            <w:rStyle w:val="Hyperlink"/>
            <w:noProof/>
          </w:rPr>
          <w:t>Changes from Version 1.02 to 1.03</w:t>
        </w:r>
        <w:r w:rsidRPr="002228E0">
          <w:rPr>
            <w:noProof/>
            <w:webHidden/>
          </w:rPr>
          <w:tab/>
        </w:r>
        <w:r w:rsidRPr="002228E0">
          <w:rPr>
            <w:noProof/>
            <w:webHidden/>
          </w:rPr>
          <w:fldChar w:fldCharType="begin"/>
        </w:r>
        <w:r w:rsidRPr="002228E0">
          <w:rPr>
            <w:noProof/>
            <w:webHidden/>
          </w:rPr>
          <w:instrText xml:space="preserve"> PAGEREF _Toc62644367 \h </w:instrText>
        </w:r>
        <w:r w:rsidRPr="002228E0">
          <w:rPr>
            <w:noProof/>
            <w:webHidden/>
          </w:rPr>
        </w:r>
        <w:r w:rsidRPr="002228E0">
          <w:rPr>
            <w:noProof/>
            <w:webHidden/>
          </w:rPr>
          <w:fldChar w:fldCharType="separate"/>
        </w:r>
        <w:r w:rsidRPr="002228E0">
          <w:rPr>
            <w:noProof/>
            <w:webHidden/>
          </w:rPr>
          <w:t>103</w:t>
        </w:r>
        <w:r w:rsidRPr="002228E0">
          <w:rPr>
            <w:noProof/>
            <w:webHidden/>
          </w:rPr>
          <w:fldChar w:fldCharType="end"/>
        </w:r>
      </w:hyperlink>
    </w:p>
    <w:p w14:paraId="54C6585C" w14:textId="12C3FA6B"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368" w:history="1">
        <w:r w:rsidRPr="002228E0">
          <w:rPr>
            <w:rStyle w:val="Hyperlink"/>
            <w:noProof/>
          </w:rPr>
          <w:t>28.59.</w:t>
        </w:r>
        <w:r w:rsidRPr="002228E0">
          <w:rPr>
            <w:rFonts w:asciiTheme="minorHAnsi" w:eastAsiaTheme="minorEastAsia" w:hAnsiTheme="minorHAnsi" w:cstheme="minorBidi"/>
            <w:bCs w:val="0"/>
            <w:noProof/>
            <w:color w:val="auto"/>
            <w:sz w:val="22"/>
            <w:lang w:eastAsia="zh-CN"/>
          </w:rPr>
          <w:tab/>
        </w:r>
        <w:r w:rsidRPr="002228E0">
          <w:rPr>
            <w:rStyle w:val="Hyperlink"/>
            <w:noProof/>
          </w:rPr>
          <w:t>Changes from Version 1.01 to 1.02</w:t>
        </w:r>
        <w:r w:rsidRPr="002228E0">
          <w:rPr>
            <w:noProof/>
            <w:webHidden/>
          </w:rPr>
          <w:tab/>
        </w:r>
        <w:r w:rsidRPr="002228E0">
          <w:rPr>
            <w:noProof/>
            <w:webHidden/>
          </w:rPr>
          <w:fldChar w:fldCharType="begin"/>
        </w:r>
        <w:r w:rsidRPr="002228E0">
          <w:rPr>
            <w:noProof/>
            <w:webHidden/>
          </w:rPr>
          <w:instrText xml:space="preserve"> PAGEREF _Toc62644368 \h </w:instrText>
        </w:r>
        <w:r w:rsidRPr="002228E0">
          <w:rPr>
            <w:noProof/>
            <w:webHidden/>
          </w:rPr>
        </w:r>
        <w:r w:rsidRPr="002228E0">
          <w:rPr>
            <w:noProof/>
            <w:webHidden/>
          </w:rPr>
          <w:fldChar w:fldCharType="separate"/>
        </w:r>
        <w:r w:rsidRPr="002228E0">
          <w:rPr>
            <w:noProof/>
            <w:webHidden/>
          </w:rPr>
          <w:t>103</w:t>
        </w:r>
        <w:r w:rsidRPr="002228E0">
          <w:rPr>
            <w:noProof/>
            <w:webHidden/>
          </w:rPr>
          <w:fldChar w:fldCharType="end"/>
        </w:r>
      </w:hyperlink>
    </w:p>
    <w:p w14:paraId="58389D82" w14:textId="2AA73536" w:rsidR="00A25F55" w:rsidRPr="002228E0" w:rsidRDefault="00A25F55">
      <w:pPr>
        <w:pStyle w:val="Verzeichnis2"/>
        <w:tabs>
          <w:tab w:val="left" w:pos="1000"/>
          <w:tab w:val="right" w:leader="dot" w:pos="10455"/>
        </w:tabs>
        <w:rPr>
          <w:rFonts w:asciiTheme="minorHAnsi" w:eastAsiaTheme="minorEastAsia" w:hAnsiTheme="minorHAnsi" w:cstheme="minorBidi"/>
          <w:bCs w:val="0"/>
          <w:noProof/>
          <w:color w:val="auto"/>
          <w:sz w:val="22"/>
          <w:lang w:eastAsia="zh-CN"/>
        </w:rPr>
      </w:pPr>
      <w:hyperlink w:anchor="_Toc62644369" w:history="1">
        <w:r w:rsidRPr="002228E0">
          <w:rPr>
            <w:rStyle w:val="Hyperlink"/>
            <w:noProof/>
          </w:rPr>
          <w:t>28.60.</w:t>
        </w:r>
        <w:r w:rsidRPr="002228E0">
          <w:rPr>
            <w:rFonts w:asciiTheme="minorHAnsi" w:eastAsiaTheme="minorEastAsia" w:hAnsiTheme="minorHAnsi" w:cstheme="minorBidi"/>
            <w:bCs w:val="0"/>
            <w:noProof/>
            <w:color w:val="auto"/>
            <w:sz w:val="22"/>
            <w:lang w:eastAsia="zh-CN"/>
          </w:rPr>
          <w:tab/>
        </w:r>
        <w:r w:rsidRPr="002228E0">
          <w:rPr>
            <w:rStyle w:val="Hyperlink"/>
            <w:noProof/>
          </w:rPr>
          <w:t>Changes from Version 1.00 to 1.01</w:t>
        </w:r>
        <w:r w:rsidRPr="002228E0">
          <w:rPr>
            <w:noProof/>
            <w:webHidden/>
          </w:rPr>
          <w:tab/>
        </w:r>
        <w:r w:rsidRPr="002228E0">
          <w:rPr>
            <w:noProof/>
            <w:webHidden/>
          </w:rPr>
          <w:fldChar w:fldCharType="begin"/>
        </w:r>
        <w:r w:rsidRPr="002228E0">
          <w:rPr>
            <w:noProof/>
            <w:webHidden/>
          </w:rPr>
          <w:instrText xml:space="preserve"> PAGEREF _Toc62644369 \h </w:instrText>
        </w:r>
        <w:r w:rsidRPr="002228E0">
          <w:rPr>
            <w:noProof/>
            <w:webHidden/>
          </w:rPr>
        </w:r>
        <w:r w:rsidRPr="002228E0">
          <w:rPr>
            <w:noProof/>
            <w:webHidden/>
          </w:rPr>
          <w:fldChar w:fldCharType="separate"/>
        </w:r>
        <w:r w:rsidRPr="002228E0">
          <w:rPr>
            <w:noProof/>
            <w:webHidden/>
          </w:rPr>
          <w:t>103</w:t>
        </w:r>
        <w:r w:rsidRPr="002228E0">
          <w:rPr>
            <w:noProof/>
            <w:webHidden/>
          </w:rPr>
          <w:fldChar w:fldCharType="end"/>
        </w:r>
      </w:hyperlink>
    </w:p>
    <w:p w14:paraId="0EFF6723" w14:textId="0617D921" w:rsidR="00A25F55" w:rsidRPr="002228E0" w:rsidRDefault="00A25F55">
      <w:pPr>
        <w:pStyle w:val="Verzeichnis3"/>
        <w:tabs>
          <w:tab w:val="left" w:pos="1400"/>
        </w:tabs>
        <w:rPr>
          <w:rFonts w:asciiTheme="minorHAnsi" w:eastAsiaTheme="minorEastAsia" w:hAnsiTheme="minorHAnsi" w:cstheme="minorBidi"/>
          <w:color w:val="auto"/>
          <w:sz w:val="22"/>
          <w:szCs w:val="22"/>
          <w:lang w:eastAsia="zh-CN"/>
        </w:rPr>
      </w:pPr>
      <w:hyperlink w:anchor="_Toc62644370" w:history="1">
        <w:r w:rsidRPr="002228E0">
          <w:rPr>
            <w:rStyle w:val="Hyperlink"/>
          </w:rPr>
          <w:t>28.60.1.</w:t>
        </w:r>
        <w:r w:rsidRPr="002228E0">
          <w:rPr>
            <w:rFonts w:asciiTheme="minorHAnsi" w:eastAsiaTheme="minorEastAsia" w:hAnsiTheme="minorHAnsi" w:cstheme="minorBidi"/>
            <w:color w:val="auto"/>
            <w:sz w:val="22"/>
            <w:szCs w:val="22"/>
            <w:lang w:eastAsia="zh-CN"/>
          </w:rPr>
          <w:tab/>
        </w:r>
        <w:r w:rsidRPr="002228E0">
          <w:rPr>
            <w:rStyle w:val="Hyperlink"/>
          </w:rPr>
          <w:t>Sidereal time</w:t>
        </w:r>
        <w:r w:rsidRPr="002228E0">
          <w:rPr>
            <w:webHidden/>
          </w:rPr>
          <w:tab/>
        </w:r>
        <w:r w:rsidRPr="002228E0">
          <w:rPr>
            <w:webHidden/>
          </w:rPr>
          <w:fldChar w:fldCharType="begin"/>
        </w:r>
        <w:r w:rsidRPr="002228E0">
          <w:rPr>
            <w:webHidden/>
          </w:rPr>
          <w:instrText xml:space="preserve"> PAGEREF _Toc62644370 \h </w:instrText>
        </w:r>
        <w:r w:rsidRPr="002228E0">
          <w:rPr>
            <w:webHidden/>
          </w:rPr>
        </w:r>
        <w:r w:rsidRPr="002228E0">
          <w:rPr>
            <w:webHidden/>
          </w:rPr>
          <w:fldChar w:fldCharType="separate"/>
        </w:r>
        <w:r w:rsidRPr="002228E0">
          <w:rPr>
            <w:webHidden/>
          </w:rPr>
          <w:t>103</w:t>
        </w:r>
        <w:r w:rsidRPr="002228E0">
          <w:rPr>
            <w:webHidden/>
          </w:rPr>
          <w:fldChar w:fldCharType="end"/>
        </w:r>
      </w:hyperlink>
    </w:p>
    <w:p w14:paraId="77245432" w14:textId="5C32DF09" w:rsidR="00A25F55" w:rsidRPr="002228E0" w:rsidRDefault="00A25F55">
      <w:pPr>
        <w:pStyle w:val="Verzeichnis3"/>
        <w:tabs>
          <w:tab w:val="left" w:pos="1400"/>
        </w:tabs>
        <w:rPr>
          <w:rFonts w:asciiTheme="minorHAnsi" w:eastAsiaTheme="minorEastAsia" w:hAnsiTheme="minorHAnsi" w:cstheme="minorBidi"/>
          <w:color w:val="auto"/>
          <w:sz w:val="22"/>
          <w:szCs w:val="22"/>
          <w:lang w:eastAsia="zh-CN"/>
        </w:rPr>
      </w:pPr>
      <w:hyperlink w:anchor="_Toc62644371" w:history="1">
        <w:r w:rsidRPr="002228E0">
          <w:rPr>
            <w:rStyle w:val="Hyperlink"/>
          </w:rPr>
          <w:t>28.60.2.</w:t>
        </w:r>
        <w:r w:rsidRPr="002228E0">
          <w:rPr>
            <w:rFonts w:asciiTheme="minorHAnsi" w:eastAsiaTheme="minorEastAsia" w:hAnsiTheme="minorHAnsi" w:cstheme="minorBidi"/>
            <w:color w:val="auto"/>
            <w:sz w:val="22"/>
            <w:szCs w:val="22"/>
            <w:lang w:eastAsia="zh-CN"/>
          </w:rPr>
          <w:tab/>
        </w:r>
        <w:r w:rsidRPr="002228E0">
          <w:rPr>
            <w:rStyle w:val="Hyperlink"/>
          </w:rPr>
          <w:t>Houses</w:t>
        </w:r>
        <w:r w:rsidRPr="002228E0">
          <w:rPr>
            <w:webHidden/>
          </w:rPr>
          <w:tab/>
        </w:r>
        <w:r w:rsidRPr="002228E0">
          <w:rPr>
            <w:webHidden/>
          </w:rPr>
          <w:fldChar w:fldCharType="begin"/>
        </w:r>
        <w:r w:rsidRPr="002228E0">
          <w:rPr>
            <w:webHidden/>
          </w:rPr>
          <w:instrText xml:space="preserve"> PAGEREF _Toc62644371 \h </w:instrText>
        </w:r>
        <w:r w:rsidRPr="002228E0">
          <w:rPr>
            <w:webHidden/>
          </w:rPr>
        </w:r>
        <w:r w:rsidRPr="002228E0">
          <w:rPr>
            <w:webHidden/>
          </w:rPr>
          <w:fldChar w:fldCharType="separate"/>
        </w:r>
        <w:r w:rsidRPr="002228E0">
          <w:rPr>
            <w:webHidden/>
          </w:rPr>
          <w:t>104</w:t>
        </w:r>
        <w:r w:rsidRPr="002228E0">
          <w:rPr>
            <w:webHidden/>
          </w:rPr>
          <w:fldChar w:fldCharType="end"/>
        </w:r>
      </w:hyperlink>
    </w:p>
    <w:p w14:paraId="47BF01FE" w14:textId="6145407A" w:rsidR="00A25F55" w:rsidRPr="002228E0" w:rsidRDefault="00A25F55">
      <w:pPr>
        <w:pStyle w:val="Verzeichnis3"/>
        <w:tabs>
          <w:tab w:val="left" w:pos="1400"/>
        </w:tabs>
        <w:rPr>
          <w:rFonts w:asciiTheme="minorHAnsi" w:eastAsiaTheme="minorEastAsia" w:hAnsiTheme="minorHAnsi" w:cstheme="minorBidi"/>
          <w:color w:val="auto"/>
          <w:sz w:val="22"/>
          <w:szCs w:val="22"/>
          <w:lang w:eastAsia="zh-CN"/>
        </w:rPr>
      </w:pPr>
      <w:hyperlink w:anchor="_Toc62644372" w:history="1">
        <w:r w:rsidRPr="002228E0">
          <w:rPr>
            <w:rStyle w:val="Hyperlink"/>
          </w:rPr>
          <w:t>28.60.3.</w:t>
        </w:r>
        <w:r w:rsidRPr="002228E0">
          <w:rPr>
            <w:rFonts w:asciiTheme="minorHAnsi" w:eastAsiaTheme="minorEastAsia" w:hAnsiTheme="minorHAnsi" w:cstheme="minorBidi"/>
            <w:color w:val="auto"/>
            <w:sz w:val="22"/>
            <w:szCs w:val="22"/>
            <w:lang w:eastAsia="zh-CN"/>
          </w:rPr>
          <w:tab/>
        </w:r>
        <w:r w:rsidRPr="002228E0">
          <w:rPr>
            <w:rStyle w:val="Hyperlink"/>
          </w:rPr>
          <w:t>Ecliptic obliquity and nutation</w:t>
        </w:r>
        <w:r w:rsidRPr="002228E0">
          <w:rPr>
            <w:webHidden/>
          </w:rPr>
          <w:tab/>
        </w:r>
        <w:r w:rsidRPr="002228E0">
          <w:rPr>
            <w:webHidden/>
          </w:rPr>
          <w:fldChar w:fldCharType="begin"/>
        </w:r>
        <w:r w:rsidRPr="002228E0">
          <w:rPr>
            <w:webHidden/>
          </w:rPr>
          <w:instrText xml:space="preserve"> PAGEREF _Toc62644372 \h </w:instrText>
        </w:r>
        <w:r w:rsidRPr="002228E0">
          <w:rPr>
            <w:webHidden/>
          </w:rPr>
        </w:r>
        <w:r w:rsidRPr="002228E0">
          <w:rPr>
            <w:webHidden/>
          </w:rPr>
          <w:fldChar w:fldCharType="separate"/>
        </w:r>
        <w:r w:rsidRPr="002228E0">
          <w:rPr>
            <w:webHidden/>
          </w:rPr>
          <w:t>104</w:t>
        </w:r>
        <w:r w:rsidRPr="002228E0">
          <w:rPr>
            <w:webHidden/>
          </w:rPr>
          <w:fldChar w:fldCharType="end"/>
        </w:r>
      </w:hyperlink>
    </w:p>
    <w:p w14:paraId="05BC429F" w14:textId="559FFE76" w:rsidR="00A25F55" w:rsidRPr="002228E0" w:rsidRDefault="00A25F55">
      <w:pPr>
        <w:pStyle w:val="Verzeichnis1"/>
        <w:tabs>
          <w:tab w:val="left" w:pos="600"/>
          <w:tab w:val="right" w:leader="dot" w:pos="10455"/>
        </w:tabs>
        <w:rPr>
          <w:rFonts w:asciiTheme="minorHAnsi" w:eastAsiaTheme="minorEastAsia" w:hAnsiTheme="minorHAnsi" w:cstheme="minorBidi"/>
          <w:bCs w:val="0"/>
          <w:noProof/>
          <w:color w:val="auto"/>
          <w:sz w:val="22"/>
          <w:lang w:eastAsia="zh-CN"/>
        </w:rPr>
      </w:pPr>
      <w:hyperlink w:anchor="_Toc62644373" w:history="1">
        <w:r w:rsidRPr="002228E0">
          <w:rPr>
            <w:rStyle w:val="Hyperlink"/>
            <w:noProof/>
            <w14:scene3d>
              <w14:camera w14:prst="orthographicFront"/>
              <w14:lightRig w14:rig="threePt" w14:dir="t">
                <w14:rot w14:lat="0" w14:lon="0" w14:rev="0"/>
              </w14:lightRig>
            </w14:scene3d>
          </w:rPr>
          <w:t>29.</w:t>
        </w:r>
        <w:r w:rsidRPr="002228E0">
          <w:rPr>
            <w:rFonts w:asciiTheme="minorHAnsi" w:eastAsiaTheme="minorEastAsia" w:hAnsiTheme="minorHAnsi" w:cstheme="minorBidi"/>
            <w:bCs w:val="0"/>
            <w:noProof/>
            <w:color w:val="auto"/>
            <w:sz w:val="22"/>
            <w:lang w:eastAsia="zh-CN"/>
          </w:rPr>
          <w:tab/>
        </w:r>
        <w:r w:rsidRPr="002228E0">
          <w:rPr>
            <w:rStyle w:val="Hyperlink"/>
            <w:noProof/>
          </w:rPr>
          <w:t>What is missing ?</w:t>
        </w:r>
        <w:r w:rsidRPr="002228E0">
          <w:rPr>
            <w:noProof/>
            <w:webHidden/>
          </w:rPr>
          <w:tab/>
        </w:r>
        <w:r w:rsidRPr="002228E0">
          <w:rPr>
            <w:noProof/>
            <w:webHidden/>
          </w:rPr>
          <w:fldChar w:fldCharType="begin"/>
        </w:r>
        <w:r w:rsidRPr="002228E0">
          <w:rPr>
            <w:noProof/>
            <w:webHidden/>
          </w:rPr>
          <w:instrText xml:space="preserve"> PAGEREF _Toc62644373 \h </w:instrText>
        </w:r>
        <w:r w:rsidRPr="002228E0">
          <w:rPr>
            <w:noProof/>
            <w:webHidden/>
          </w:rPr>
        </w:r>
        <w:r w:rsidRPr="002228E0">
          <w:rPr>
            <w:noProof/>
            <w:webHidden/>
          </w:rPr>
          <w:fldChar w:fldCharType="separate"/>
        </w:r>
        <w:r w:rsidRPr="002228E0">
          <w:rPr>
            <w:noProof/>
            <w:webHidden/>
          </w:rPr>
          <w:t>104</w:t>
        </w:r>
        <w:r w:rsidRPr="002228E0">
          <w:rPr>
            <w:noProof/>
            <w:webHidden/>
          </w:rPr>
          <w:fldChar w:fldCharType="end"/>
        </w:r>
      </w:hyperlink>
    </w:p>
    <w:p w14:paraId="22547CF8" w14:textId="58490AC9" w:rsidR="00A25F55" w:rsidRPr="002228E0" w:rsidRDefault="00A25F55">
      <w:pPr>
        <w:pStyle w:val="Verzeichnis1"/>
        <w:tabs>
          <w:tab w:val="left" w:pos="600"/>
          <w:tab w:val="right" w:leader="dot" w:pos="10455"/>
        </w:tabs>
        <w:rPr>
          <w:rFonts w:asciiTheme="minorHAnsi" w:eastAsiaTheme="minorEastAsia" w:hAnsiTheme="minorHAnsi" w:cstheme="minorBidi"/>
          <w:bCs w:val="0"/>
          <w:noProof/>
          <w:color w:val="auto"/>
          <w:sz w:val="22"/>
          <w:lang w:eastAsia="zh-CN"/>
        </w:rPr>
      </w:pPr>
      <w:hyperlink w:anchor="_Toc62644374" w:history="1">
        <w:r w:rsidRPr="002228E0">
          <w:rPr>
            <w:rStyle w:val="Hyperlink"/>
            <w:noProof/>
            <w14:scene3d>
              <w14:camera w14:prst="orthographicFront"/>
              <w14:lightRig w14:rig="threePt" w14:dir="t">
                <w14:rot w14:lat="0" w14:lon="0" w14:rev="0"/>
              </w14:lightRig>
            </w14:scene3d>
          </w:rPr>
          <w:t>30.</w:t>
        </w:r>
        <w:r w:rsidRPr="002228E0">
          <w:rPr>
            <w:rFonts w:asciiTheme="minorHAnsi" w:eastAsiaTheme="minorEastAsia" w:hAnsiTheme="minorHAnsi" w:cstheme="minorBidi"/>
            <w:bCs w:val="0"/>
            <w:noProof/>
            <w:color w:val="auto"/>
            <w:sz w:val="22"/>
            <w:lang w:eastAsia="zh-CN"/>
          </w:rPr>
          <w:tab/>
        </w:r>
        <w:r w:rsidRPr="002228E0">
          <w:rPr>
            <w:rStyle w:val="Hyperlink"/>
            <w:noProof/>
          </w:rPr>
          <w:t>In</w:t>
        </w:r>
        <w:r w:rsidRPr="002228E0">
          <w:rPr>
            <w:rStyle w:val="Hyperlink"/>
            <w:noProof/>
          </w:rPr>
          <w:t>d</w:t>
        </w:r>
        <w:r w:rsidRPr="002228E0">
          <w:rPr>
            <w:rStyle w:val="Hyperlink"/>
            <w:noProof/>
          </w:rPr>
          <w:t>ex</w:t>
        </w:r>
        <w:r w:rsidRPr="002228E0">
          <w:rPr>
            <w:noProof/>
            <w:webHidden/>
          </w:rPr>
          <w:tab/>
        </w:r>
        <w:r w:rsidRPr="002228E0">
          <w:rPr>
            <w:noProof/>
            <w:webHidden/>
          </w:rPr>
          <w:fldChar w:fldCharType="begin"/>
        </w:r>
        <w:r w:rsidRPr="002228E0">
          <w:rPr>
            <w:noProof/>
            <w:webHidden/>
          </w:rPr>
          <w:instrText xml:space="preserve"> PAGEREF _Toc62644374 \h </w:instrText>
        </w:r>
        <w:r w:rsidRPr="002228E0">
          <w:rPr>
            <w:noProof/>
            <w:webHidden/>
          </w:rPr>
        </w:r>
        <w:r w:rsidRPr="002228E0">
          <w:rPr>
            <w:noProof/>
            <w:webHidden/>
          </w:rPr>
          <w:fldChar w:fldCharType="separate"/>
        </w:r>
        <w:r w:rsidRPr="002228E0">
          <w:rPr>
            <w:noProof/>
            <w:webHidden/>
          </w:rPr>
          <w:t>105</w:t>
        </w:r>
        <w:r w:rsidRPr="002228E0">
          <w:rPr>
            <w:noProof/>
            <w:webHidden/>
          </w:rPr>
          <w:fldChar w:fldCharType="end"/>
        </w:r>
      </w:hyperlink>
    </w:p>
    <w:p w14:paraId="1D042FB5" w14:textId="1E4AFA35" w:rsidR="00BF3510" w:rsidRPr="002228E0" w:rsidRDefault="007D5F7C" w:rsidP="00CC1B5C">
      <w:pPr>
        <w:sectPr w:rsidR="00BF3510" w:rsidRPr="002228E0" w:rsidSect="00464113">
          <w:headerReference w:type="default" r:id="rId14"/>
          <w:footerReference w:type="default" r:id="rId15"/>
          <w:footnotePr>
            <w:pos w:val="beneathText"/>
          </w:footnotePr>
          <w:pgSz w:w="11905" w:h="16837"/>
          <w:pgMar w:top="567" w:right="720" w:bottom="720" w:left="720" w:header="283" w:footer="170" w:gutter="0"/>
          <w:pgNumType w:fmt="upperRoman" w:start="1"/>
          <w:cols w:space="720"/>
          <w:docGrid w:linePitch="360"/>
        </w:sectPr>
      </w:pPr>
      <w:r w:rsidRPr="002228E0">
        <w:fldChar w:fldCharType="end"/>
      </w:r>
    </w:p>
    <w:p w14:paraId="44A6E242" w14:textId="77777777" w:rsidR="00BF3510" w:rsidRPr="002228E0" w:rsidRDefault="00BF3510" w:rsidP="00877D89">
      <w:pPr>
        <w:pStyle w:val="berschrift1"/>
      </w:pPr>
      <w:bookmarkStart w:id="1" w:name="c1"/>
      <w:bookmarkStart w:id="2" w:name="_Toc62644152"/>
      <w:bookmarkEnd w:id="1"/>
      <w:r w:rsidRPr="002228E0">
        <w:lastRenderedPageBreak/>
        <w:t>The programming steps to get a planet’s position</w:t>
      </w:r>
      <w:bookmarkEnd w:id="2"/>
    </w:p>
    <w:p w14:paraId="5142DDF5" w14:textId="77777777" w:rsidR="00BF3510" w:rsidRPr="002228E0" w:rsidRDefault="00BF3510" w:rsidP="00CC1B5C">
      <w:bookmarkStart w:id="3" w:name="_Hlk477829414"/>
      <w:r w:rsidRPr="002228E0">
        <w:t xml:space="preserve">To </w:t>
      </w:r>
      <w:bookmarkStart w:id="4" w:name="_Hlk477409073"/>
      <w:bookmarkStart w:id="5" w:name="OLE_LINK2"/>
      <w:r w:rsidRPr="002228E0">
        <w:t>compute</w:t>
      </w:r>
      <w:bookmarkEnd w:id="3"/>
      <w:r w:rsidRPr="002228E0">
        <w:t xml:space="preserve"> a celestial body</w:t>
      </w:r>
      <w:bookmarkEnd w:id="4"/>
      <w:r w:rsidRPr="002228E0">
        <w:t xml:space="preserve"> </w:t>
      </w:r>
      <w:bookmarkEnd w:id="5"/>
      <w:r w:rsidRPr="002228E0">
        <w:t>or point with SWISSEPH, you have to do the following steps (use</w:t>
      </w:r>
      <w:r w:rsidRPr="002228E0">
        <w:rPr>
          <w:rStyle w:val="FileName"/>
        </w:rPr>
        <w:t xml:space="preserve"> swetest.c</w:t>
      </w:r>
      <w:r w:rsidRPr="002228E0">
        <w:t xml:space="preserve"> as an example). The details of the functions will be explained in the following chapters.</w:t>
      </w:r>
    </w:p>
    <w:p w14:paraId="0D49F3FF" w14:textId="77777777" w:rsidR="00BF3510" w:rsidRPr="002228E0" w:rsidRDefault="00BF3510" w:rsidP="00CF15FD">
      <w:pPr>
        <w:pStyle w:val="listnumbered"/>
        <w:ind w:left="284" w:hanging="284"/>
      </w:pPr>
      <w:r w:rsidRPr="002228E0">
        <w:t>Set the directory path of the ephemeris files, e.g.:</w:t>
      </w:r>
    </w:p>
    <w:p w14:paraId="69223801" w14:textId="77777777" w:rsidR="00BF3510" w:rsidRPr="002228E0" w:rsidRDefault="00BF3510" w:rsidP="00CF15FD">
      <w:pPr>
        <w:ind w:firstLine="426"/>
        <w:rPr>
          <w:rStyle w:val="sourcecode"/>
        </w:rPr>
      </w:pPr>
      <w:r w:rsidRPr="002228E0">
        <w:rPr>
          <w:rStyle w:val="functions"/>
        </w:rPr>
        <w:t>swe_set_ephe_path</w:t>
      </w:r>
      <w:r w:rsidRPr="002228E0">
        <w:rPr>
          <w:rStyle w:val="sourcecode"/>
        </w:rPr>
        <w:t>(”C:\\SWEPH\\EPHE”);</w:t>
      </w:r>
    </w:p>
    <w:p w14:paraId="60CB6B4F" w14:textId="77777777" w:rsidR="00BF3510" w:rsidRPr="002228E0" w:rsidRDefault="00BF3510" w:rsidP="00CF15FD">
      <w:pPr>
        <w:pStyle w:val="listnumbered"/>
        <w:ind w:left="284" w:hanging="284"/>
      </w:pPr>
      <w:r w:rsidRPr="002228E0">
        <w:t>From the birth date, compute the Julian day number:</w:t>
      </w:r>
    </w:p>
    <w:p w14:paraId="76E09395" w14:textId="77777777" w:rsidR="00BF3510" w:rsidRPr="002228E0" w:rsidRDefault="00BF3510" w:rsidP="00CF15FD">
      <w:pPr>
        <w:ind w:firstLine="426"/>
        <w:rPr>
          <w:rStyle w:val="sourcecode"/>
        </w:rPr>
      </w:pPr>
      <w:r w:rsidRPr="002228E0">
        <w:rPr>
          <w:rStyle w:val="sourcecode"/>
        </w:rPr>
        <w:t xml:space="preserve">jul_day_UT = </w:t>
      </w:r>
      <w:r w:rsidRPr="002228E0">
        <w:rPr>
          <w:rStyle w:val="functions"/>
        </w:rPr>
        <w:t>swe_julday</w:t>
      </w:r>
      <w:r w:rsidRPr="002228E0">
        <w:rPr>
          <w:rStyle w:val="sourcecode"/>
        </w:rPr>
        <w:t>(year, month, day, hour, gregflag);</w:t>
      </w:r>
    </w:p>
    <w:p w14:paraId="208AABD3" w14:textId="77777777" w:rsidR="00BF3510" w:rsidRPr="002228E0" w:rsidRDefault="00BF3510" w:rsidP="00CF15FD">
      <w:pPr>
        <w:pStyle w:val="listnumbered"/>
        <w:ind w:left="284" w:hanging="284"/>
      </w:pPr>
      <w:r w:rsidRPr="002228E0">
        <w:t>Compute a planet or other bodies:</w:t>
      </w:r>
    </w:p>
    <w:p w14:paraId="02EE7853" w14:textId="77777777" w:rsidR="00283E02" w:rsidRPr="002228E0" w:rsidRDefault="00BF3510" w:rsidP="00CF15FD">
      <w:pPr>
        <w:ind w:firstLine="426"/>
        <w:rPr>
          <w:rStyle w:val="sourcecode"/>
        </w:rPr>
      </w:pPr>
      <w:r w:rsidRPr="002228E0">
        <w:rPr>
          <w:rStyle w:val="sourcecode"/>
        </w:rPr>
        <w:t xml:space="preserve">ret_flag = </w:t>
      </w:r>
      <w:r w:rsidRPr="002228E0">
        <w:rPr>
          <w:rStyle w:val="functions"/>
        </w:rPr>
        <w:t>swe_calc_ut</w:t>
      </w:r>
      <w:r w:rsidRPr="002228E0">
        <w:rPr>
          <w:rStyle w:val="sourcecode"/>
        </w:rPr>
        <w:t>(jul_day_UT, planet_no, flag, lon_lat_rad, err_msg);</w:t>
      </w:r>
    </w:p>
    <w:p w14:paraId="118AC43F" w14:textId="77777777" w:rsidR="00BF3510" w:rsidRPr="002228E0" w:rsidRDefault="00BF3510" w:rsidP="00D90ECC">
      <w:pPr>
        <w:ind w:left="426" w:hanging="426"/>
      </w:pPr>
      <w:r w:rsidRPr="002228E0">
        <w:t>or a fixed star:</w:t>
      </w:r>
    </w:p>
    <w:p w14:paraId="1397724B" w14:textId="77777777" w:rsidR="00BF3510" w:rsidRPr="002228E0" w:rsidRDefault="00BF3510" w:rsidP="00CF15FD">
      <w:pPr>
        <w:ind w:firstLine="426"/>
        <w:rPr>
          <w:rStyle w:val="sourcecode"/>
        </w:rPr>
      </w:pPr>
      <w:r w:rsidRPr="002228E0">
        <w:rPr>
          <w:rStyle w:val="sourcecode"/>
        </w:rPr>
        <w:t xml:space="preserve">ret_flag = </w:t>
      </w:r>
      <w:r w:rsidRPr="002228E0">
        <w:rPr>
          <w:rStyle w:val="functions"/>
        </w:rPr>
        <w:t>swe_fixstar_ut</w:t>
      </w:r>
      <w:r w:rsidRPr="002228E0">
        <w:rPr>
          <w:rStyle w:val="sourcecode"/>
        </w:rPr>
        <w:t>(star_nam, jul_day_UT, flag, lon_lat_rad, err_msg);</w:t>
      </w:r>
    </w:p>
    <w:p w14:paraId="340863B7" w14:textId="77777777" w:rsidR="00BF3510" w:rsidRPr="002228E0" w:rsidRDefault="006F1A14" w:rsidP="00CC1B5C">
      <w:r w:rsidRPr="002228E0">
        <w:rPr>
          <w:b/>
          <w:bCs/>
          <w:color w:val="FF0000"/>
        </w:rPr>
        <w:t>NOTE</w:t>
      </w:r>
      <w:r w:rsidR="00BF3510" w:rsidRPr="002228E0">
        <w:t>:</w:t>
      </w:r>
    </w:p>
    <w:p w14:paraId="40E62D5C" w14:textId="77777777" w:rsidR="00BF3510" w:rsidRPr="002228E0" w:rsidRDefault="00BF3510" w:rsidP="00CC1B5C">
      <w:r w:rsidRPr="002228E0">
        <w:t xml:space="preserve">The functions </w:t>
      </w:r>
      <w:r w:rsidRPr="002228E0">
        <w:rPr>
          <w:rStyle w:val="functions"/>
        </w:rPr>
        <w:t>swe_calc_ut()</w:t>
      </w:r>
      <w:r w:rsidRPr="002228E0">
        <w:t xml:space="preserve"> and </w:t>
      </w:r>
      <w:r w:rsidRPr="002228E0">
        <w:rPr>
          <w:rStyle w:val="functions"/>
        </w:rPr>
        <w:t>swe_fixstar_ut()</w:t>
      </w:r>
      <w:r w:rsidRPr="002228E0">
        <w:t xml:space="preserve"> were introduced with Swisseph version 1.60.</w:t>
      </w:r>
    </w:p>
    <w:p w14:paraId="59670002" w14:textId="77777777" w:rsidR="00BF3510" w:rsidRPr="002228E0" w:rsidRDefault="00BF3510" w:rsidP="00CC1B5C">
      <w:r w:rsidRPr="002228E0">
        <w:t xml:space="preserve">If you use a Swisseph version older than 1.60 or if you want to work with </w:t>
      </w:r>
      <w:r w:rsidRPr="002228E0">
        <w:rPr>
          <w:rStyle w:val="FileName"/>
        </w:rPr>
        <w:t>Ephemeris Time</w:t>
      </w:r>
      <w:r w:rsidRPr="002228E0">
        <w:t>, you have to proceed as follows instead:</w:t>
      </w:r>
    </w:p>
    <w:p w14:paraId="5F78218B" w14:textId="77777777" w:rsidR="00BF3510" w:rsidRPr="002228E0" w:rsidRDefault="00D90ECC" w:rsidP="00DE5833">
      <w:pPr>
        <w:numPr>
          <w:ilvl w:val="0"/>
          <w:numId w:val="4"/>
        </w:numPr>
        <w:ind w:left="426" w:hanging="426"/>
      </w:pPr>
      <w:r w:rsidRPr="002228E0">
        <w:t>first</w:t>
      </w:r>
      <w:r w:rsidR="00BF3510" w:rsidRPr="002228E0">
        <w:t xml:space="preserve">, if necessary, convert </w:t>
      </w:r>
      <w:r w:rsidRPr="002228E0">
        <w:t xml:space="preserve">universal time </w:t>
      </w:r>
      <w:r w:rsidR="00BF3510" w:rsidRPr="002228E0">
        <w:t xml:space="preserve">(UT) to </w:t>
      </w:r>
      <w:r w:rsidRPr="002228E0">
        <w:t xml:space="preserve">ephemeris time </w:t>
      </w:r>
      <w:r w:rsidR="00BF3510" w:rsidRPr="002228E0">
        <w:t>(ET):</w:t>
      </w:r>
    </w:p>
    <w:p w14:paraId="1EABC304" w14:textId="77777777" w:rsidR="00BF3510" w:rsidRPr="002228E0" w:rsidRDefault="00BF3510" w:rsidP="00CC1B5C">
      <w:pPr>
        <w:rPr>
          <w:rStyle w:val="sourcecode"/>
        </w:rPr>
      </w:pPr>
      <w:r w:rsidRPr="002228E0">
        <w:rPr>
          <w:rStyle w:val="sourcecode"/>
        </w:rPr>
        <w:tab/>
        <w:t xml:space="preserve">jul_day_ET = jul_day_UT + </w:t>
      </w:r>
      <w:r w:rsidRPr="002228E0">
        <w:rPr>
          <w:rStyle w:val="functions"/>
        </w:rPr>
        <w:t>swe_deltat</w:t>
      </w:r>
      <w:r w:rsidRPr="002228E0">
        <w:rPr>
          <w:rStyle w:val="sourcecode"/>
        </w:rPr>
        <w:t>(jul_day_UT);</w:t>
      </w:r>
    </w:p>
    <w:p w14:paraId="3E652B0C" w14:textId="77777777" w:rsidR="00BF3510" w:rsidRPr="002228E0" w:rsidRDefault="00D90ECC" w:rsidP="00DE5833">
      <w:pPr>
        <w:numPr>
          <w:ilvl w:val="0"/>
          <w:numId w:val="4"/>
        </w:numPr>
        <w:ind w:left="426" w:hanging="426"/>
      </w:pPr>
      <w:r w:rsidRPr="002228E0">
        <w:t>then compute a planet or other bodies:</w:t>
      </w:r>
    </w:p>
    <w:p w14:paraId="4A3146D9" w14:textId="77777777" w:rsidR="00283E02" w:rsidRPr="002228E0" w:rsidRDefault="00BF3510" w:rsidP="00CC1B5C">
      <w:pPr>
        <w:rPr>
          <w:rStyle w:val="sourcecode"/>
        </w:rPr>
      </w:pPr>
      <w:r w:rsidRPr="002228E0">
        <w:rPr>
          <w:rStyle w:val="sourcecode"/>
        </w:rPr>
        <w:tab/>
        <w:t xml:space="preserve">ret_flag = </w:t>
      </w:r>
      <w:r w:rsidRPr="002228E0">
        <w:rPr>
          <w:rStyle w:val="functions"/>
        </w:rPr>
        <w:t>swe_calc</w:t>
      </w:r>
      <w:r w:rsidRPr="002228E0">
        <w:rPr>
          <w:rStyle w:val="sourcecode"/>
        </w:rPr>
        <w:t>(jul_day_ET, planet_no, flag, lon_lat_rad, err_msg);</w:t>
      </w:r>
    </w:p>
    <w:p w14:paraId="5F77C45A" w14:textId="77777777" w:rsidR="00BF3510" w:rsidRPr="002228E0" w:rsidRDefault="00BF3510" w:rsidP="00DE5833">
      <w:pPr>
        <w:numPr>
          <w:ilvl w:val="0"/>
          <w:numId w:val="4"/>
        </w:numPr>
        <w:ind w:left="426" w:hanging="426"/>
      </w:pPr>
      <w:r w:rsidRPr="002228E0">
        <w:t>or a fixed star:</w:t>
      </w:r>
    </w:p>
    <w:p w14:paraId="10B4A284" w14:textId="77777777" w:rsidR="00BF3510" w:rsidRPr="002228E0" w:rsidRDefault="00BF3510" w:rsidP="00CC1B5C">
      <w:pPr>
        <w:rPr>
          <w:rStyle w:val="sourcecode"/>
        </w:rPr>
      </w:pPr>
      <w:r w:rsidRPr="002228E0">
        <w:rPr>
          <w:rStyle w:val="sourcecode"/>
        </w:rPr>
        <w:tab/>
        <w:t xml:space="preserve">ret_flag = </w:t>
      </w:r>
      <w:r w:rsidRPr="002228E0">
        <w:rPr>
          <w:rStyle w:val="functions"/>
        </w:rPr>
        <w:t>swe_fixstar</w:t>
      </w:r>
      <w:r w:rsidRPr="002228E0">
        <w:rPr>
          <w:rStyle w:val="sourcecode"/>
        </w:rPr>
        <w:t>(star_nam, jul_day_ET, flag, lon_lat_rad, err_msg);</w:t>
      </w:r>
    </w:p>
    <w:p w14:paraId="7CCB520E" w14:textId="77777777" w:rsidR="00BF3510" w:rsidRPr="002228E0" w:rsidRDefault="00BF3510" w:rsidP="00CF15FD">
      <w:pPr>
        <w:pStyle w:val="listnumbered"/>
        <w:ind w:left="284" w:hanging="284"/>
        <w:rPr>
          <w:rStyle w:val="functions"/>
        </w:rPr>
      </w:pPr>
      <w:r w:rsidRPr="002228E0">
        <w:t xml:space="preserve">At the end of your computations close all files and free memory calling </w:t>
      </w:r>
      <w:r w:rsidRPr="002228E0">
        <w:rPr>
          <w:rStyle w:val="functions"/>
        </w:rPr>
        <w:t>swe_close();</w:t>
      </w:r>
    </w:p>
    <w:p w14:paraId="1F17D474" w14:textId="77777777" w:rsidR="00BF3510" w:rsidRPr="002228E0" w:rsidRDefault="00443E81" w:rsidP="00CC1B5C">
      <w:pPr>
        <w:rPr>
          <w:rStyle w:val="FileName"/>
        </w:rPr>
      </w:pPr>
      <w:r w:rsidRPr="002228E0">
        <w:t>Here is a miniature sam</w:t>
      </w:r>
      <w:r w:rsidR="00BF3510" w:rsidRPr="002228E0">
        <w:t xml:space="preserve">ple program, it is in the source distribution as </w:t>
      </w:r>
      <w:r w:rsidR="00BF3510" w:rsidRPr="002228E0">
        <w:rPr>
          <w:rStyle w:val="FileName"/>
        </w:rPr>
        <w:t>swemini.c</w:t>
      </w:r>
      <w:r w:rsidR="006F1A14" w:rsidRPr="002228E0">
        <w:t>:</w:t>
      </w:r>
    </w:p>
    <w:p w14:paraId="703E393C" w14:textId="77777777" w:rsidR="00BF3510" w:rsidRPr="002228E0" w:rsidRDefault="00BF3510" w:rsidP="00CC1B5C">
      <w:pPr>
        <w:rPr>
          <w:rStyle w:val="sourcecode"/>
        </w:rPr>
      </w:pPr>
      <w:r w:rsidRPr="002228E0">
        <w:rPr>
          <w:rStyle w:val="sourcecode"/>
        </w:rPr>
        <w:t>#include "swephexp.h"</w:t>
      </w:r>
      <w:r w:rsidR="0021556A" w:rsidRPr="002228E0">
        <w:rPr>
          <w:rStyle w:val="sourcecode"/>
        </w:rPr>
        <w:tab/>
      </w:r>
      <w:r w:rsidRPr="002228E0">
        <w:rPr>
          <w:rStyle w:val="sourcecode"/>
        </w:rPr>
        <w:t>/* this includes</w:t>
      </w:r>
      <w:r w:rsidR="00446B06" w:rsidRPr="002228E0">
        <w:rPr>
          <w:rStyle w:val="sourcecode"/>
        </w:rPr>
        <w:t xml:space="preserve"> </w:t>
      </w:r>
      <w:r w:rsidRPr="002228E0">
        <w:rPr>
          <w:rStyle w:val="sourcecode"/>
        </w:rPr>
        <w:t>"sweodef.h" */</w:t>
      </w:r>
    </w:p>
    <w:p w14:paraId="1E269D7F" w14:textId="77777777" w:rsidR="00BF3510" w:rsidRPr="002228E0" w:rsidRDefault="00BF3510" w:rsidP="00CC1B5C">
      <w:pPr>
        <w:rPr>
          <w:rStyle w:val="sourcecode"/>
        </w:rPr>
      </w:pPr>
      <w:r w:rsidRPr="002228E0">
        <w:rPr>
          <w:rStyle w:val="sourcecode"/>
        </w:rPr>
        <w:t>int main()</w:t>
      </w:r>
    </w:p>
    <w:p w14:paraId="4A74DDCA" w14:textId="77777777" w:rsidR="00BF3510" w:rsidRPr="002228E0" w:rsidRDefault="00BF3510" w:rsidP="00CC1B5C">
      <w:pPr>
        <w:rPr>
          <w:rStyle w:val="sourcecode"/>
        </w:rPr>
      </w:pPr>
      <w:r w:rsidRPr="002228E0">
        <w:rPr>
          <w:rStyle w:val="sourcecode"/>
        </w:rPr>
        <w:t>{</w:t>
      </w:r>
    </w:p>
    <w:p w14:paraId="006D6142" w14:textId="77777777" w:rsidR="00283E02" w:rsidRPr="002228E0" w:rsidRDefault="00BF3510" w:rsidP="00CC1B5C">
      <w:pPr>
        <w:rPr>
          <w:rStyle w:val="sourcecode"/>
        </w:rPr>
      </w:pPr>
      <w:r w:rsidRPr="002228E0">
        <w:rPr>
          <w:rStyle w:val="sourcecode"/>
        </w:rPr>
        <w:t>char *sp, sdate[AS_MAXCH], snam[40], serr[AS_MAXCH];</w:t>
      </w:r>
    </w:p>
    <w:p w14:paraId="7F38D067" w14:textId="77777777" w:rsidR="00BF3510" w:rsidRPr="002228E0" w:rsidRDefault="00BF3510" w:rsidP="00CC1B5C">
      <w:pPr>
        <w:rPr>
          <w:rStyle w:val="sourcecode"/>
        </w:rPr>
      </w:pPr>
      <w:r w:rsidRPr="002228E0">
        <w:rPr>
          <w:rStyle w:val="sourcecode"/>
        </w:rPr>
        <w:t>int jday = 1, jmon = 1, jyear = 2000;</w:t>
      </w:r>
    </w:p>
    <w:p w14:paraId="419FFECC" w14:textId="77777777" w:rsidR="00BF3510" w:rsidRPr="002228E0" w:rsidRDefault="00BF3510" w:rsidP="00CC1B5C">
      <w:pPr>
        <w:rPr>
          <w:rStyle w:val="sourcecode"/>
        </w:rPr>
      </w:pPr>
      <w:r w:rsidRPr="002228E0">
        <w:rPr>
          <w:rStyle w:val="sourcecode"/>
        </w:rPr>
        <w:t>double jut = 0.0;</w:t>
      </w:r>
    </w:p>
    <w:p w14:paraId="31FEB565" w14:textId="77777777" w:rsidR="00BF3510" w:rsidRPr="002228E0" w:rsidRDefault="00BF3510" w:rsidP="00CC1B5C">
      <w:pPr>
        <w:rPr>
          <w:rStyle w:val="sourcecode"/>
        </w:rPr>
      </w:pPr>
      <w:r w:rsidRPr="002228E0">
        <w:rPr>
          <w:rStyle w:val="sourcecode"/>
        </w:rPr>
        <w:t>double tjd_ut, te, x2[6];</w:t>
      </w:r>
    </w:p>
    <w:p w14:paraId="1381C301" w14:textId="77777777" w:rsidR="00BF3510" w:rsidRPr="002228E0" w:rsidRDefault="00BF3510" w:rsidP="00CC1B5C">
      <w:pPr>
        <w:rPr>
          <w:rStyle w:val="sourcecode"/>
        </w:rPr>
      </w:pPr>
      <w:r w:rsidRPr="002228E0">
        <w:rPr>
          <w:rStyle w:val="sourcecode"/>
        </w:rPr>
        <w:t>long iflag, iflgret;</w:t>
      </w:r>
    </w:p>
    <w:p w14:paraId="7422B2A2" w14:textId="77777777" w:rsidR="00BF3510" w:rsidRPr="002228E0" w:rsidRDefault="00BF3510" w:rsidP="00CC1B5C">
      <w:pPr>
        <w:rPr>
          <w:rStyle w:val="sourcecode"/>
        </w:rPr>
      </w:pPr>
      <w:r w:rsidRPr="002228E0">
        <w:rPr>
          <w:rStyle w:val="sourcecode"/>
        </w:rPr>
        <w:t>int p;</w:t>
      </w:r>
    </w:p>
    <w:p w14:paraId="722BF6AC" w14:textId="77777777" w:rsidR="00BF3510" w:rsidRPr="002228E0" w:rsidRDefault="00BF3510" w:rsidP="00CC1B5C">
      <w:pPr>
        <w:rPr>
          <w:rStyle w:val="sourcecode"/>
        </w:rPr>
      </w:pPr>
      <w:r w:rsidRPr="002228E0">
        <w:rPr>
          <w:rStyle w:val="functions"/>
        </w:rPr>
        <w:t>swe_set_ephe_path</w:t>
      </w:r>
      <w:r w:rsidRPr="002228E0">
        <w:rPr>
          <w:rStyle w:val="sourcecode"/>
        </w:rPr>
        <w:t>(NULL);</w:t>
      </w:r>
    </w:p>
    <w:p w14:paraId="1BA30E36" w14:textId="77777777" w:rsidR="004E52D3" w:rsidRPr="002228E0" w:rsidRDefault="00BF3510" w:rsidP="00CC1B5C">
      <w:pPr>
        <w:rPr>
          <w:rStyle w:val="sourcecode"/>
        </w:rPr>
      </w:pPr>
      <w:r w:rsidRPr="002228E0">
        <w:rPr>
          <w:rStyle w:val="sourcecode"/>
        </w:rPr>
        <w:t>iflag = SEFLG_SPEED;</w:t>
      </w:r>
    </w:p>
    <w:p w14:paraId="5964EC7B" w14:textId="77777777" w:rsidR="004E52D3" w:rsidRPr="002228E0" w:rsidRDefault="00BF3510" w:rsidP="00CC1B5C">
      <w:pPr>
        <w:rPr>
          <w:rStyle w:val="sourcecode"/>
        </w:rPr>
      </w:pPr>
      <w:r w:rsidRPr="002228E0">
        <w:rPr>
          <w:rStyle w:val="sourcecode"/>
        </w:rPr>
        <w:t>while (TRUE) {</w:t>
      </w:r>
    </w:p>
    <w:p w14:paraId="0FD113BC" w14:textId="77777777" w:rsidR="004E52D3" w:rsidRPr="002228E0" w:rsidRDefault="00BF3510" w:rsidP="00CC1B5C">
      <w:pPr>
        <w:rPr>
          <w:rStyle w:val="sourcecode"/>
        </w:rPr>
      </w:pPr>
      <w:r w:rsidRPr="002228E0">
        <w:rPr>
          <w:rStyle w:val="sourcecode"/>
        </w:rPr>
        <w:t>printf("\nDate (d.m.y) ?");</w:t>
      </w:r>
    </w:p>
    <w:p w14:paraId="62EEE019" w14:textId="77777777" w:rsidR="00BF3510" w:rsidRPr="002228E0" w:rsidRDefault="00BF3510" w:rsidP="00CC1B5C">
      <w:pPr>
        <w:rPr>
          <w:rStyle w:val="sourcecode"/>
        </w:rPr>
      </w:pPr>
      <w:r w:rsidRPr="002228E0">
        <w:rPr>
          <w:rStyle w:val="sourcecode"/>
        </w:rPr>
        <w:t>gets(sdate);</w:t>
      </w:r>
    </w:p>
    <w:p w14:paraId="0117FFE5" w14:textId="77777777" w:rsidR="004E52D3" w:rsidRPr="002228E0" w:rsidRDefault="00BF3510" w:rsidP="00CC1B5C">
      <w:pPr>
        <w:rPr>
          <w:rStyle w:val="sourcecode"/>
        </w:rPr>
      </w:pPr>
      <w:r w:rsidRPr="002228E0">
        <w:rPr>
          <w:rStyle w:val="sourcecode"/>
        </w:rPr>
        <w:tab/>
        <w:t>/* stop if a period . is entered */</w:t>
      </w:r>
    </w:p>
    <w:p w14:paraId="10C09B62" w14:textId="77777777" w:rsidR="00283E02" w:rsidRPr="002228E0" w:rsidRDefault="00BF3510" w:rsidP="00CC1B5C">
      <w:pPr>
        <w:rPr>
          <w:rStyle w:val="sourcecode"/>
        </w:rPr>
      </w:pPr>
      <w:r w:rsidRPr="002228E0">
        <w:rPr>
          <w:rStyle w:val="sourcecode"/>
        </w:rPr>
        <w:t>if (*sdate == '.')</w:t>
      </w:r>
    </w:p>
    <w:p w14:paraId="4815B201" w14:textId="77777777" w:rsidR="004E52D3" w:rsidRPr="002228E0" w:rsidRDefault="00BF3510" w:rsidP="00CC1B5C">
      <w:pPr>
        <w:rPr>
          <w:rStyle w:val="sourcecode"/>
        </w:rPr>
      </w:pPr>
      <w:r w:rsidRPr="002228E0">
        <w:rPr>
          <w:rStyle w:val="sourcecode"/>
        </w:rPr>
        <w:t>return OK;</w:t>
      </w:r>
    </w:p>
    <w:p w14:paraId="035AA693" w14:textId="77777777" w:rsidR="00BF3510" w:rsidRPr="002228E0" w:rsidRDefault="00BF3510" w:rsidP="00CC1B5C">
      <w:pPr>
        <w:rPr>
          <w:rStyle w:val="sourcecode"/>
        </w:rPr>
      </w:pPr>
      <w:r w:rsidRPr="002228E0">
        <w:rPr>
          <w:rStyle w:val="sourcecode"/>
        </w:rPr>
        <w:t>if (sscanf (sdate, "%d%*c%d%*c%d", &amp;jday,</w:t>
      </w:r>
      <w:r w:rsidR="005044E1" w:rsidRPr="002228E0">
        <w:rPr>
          <w:rStyle w:val="sourcecode"/>
        </w:rPr>
        <w:t xml:space="preserve"> </w:t>
      </w:r>
      <w:r w:rsidRPr="002228E0">
        <w:rPr>
          <w:rStyle w:val="sourcecode"/>
        </w:rPr>
        <w:t>&amp;jmon,</w:t>
      </w:r>
      <w:r w:rsidR="005044E1" w:rsidRPr="002228E0">
        <w:rPr>
          <w:rStyle w:val="sourcecode"/>
        </w:rPr>
        <w:t xml:space="preserve"> </w:t>
      </w:r>
      <w:r w:rsidRPr="002228E0">
        <w:rPr>
          <w:rStyle w:val="sourcecode"/>
        </w:rPr>
        <w:t>&amp;jyear) &lt; 1) exit(1);</w:t>
      </w:r>
    </w:p>
    <w:p w14:paraId="47B4F4DF" w14:textId="77777777" w:rsidR="00BF3510" w:rsidRPr="002228E0" w:rsidRDefault="00BF3510" w:rsidP="00CC1B5C">
      <w:pPr>
        <w:rPr>
          <w:rStyle w:val="sourcecode"/>
        </w:rPr>
      </w:pPr>
      <w:r w:rsidRPr="002228E0">
        <w:rPr>
          <w:rStyle w:val="sourcecode"/>
        </w:rPr>
        <w:tab/>
        <w:t>/*</w:t>
      </w:r>
    </w:p>
    <w:p w14:paraId="0422F3F2" w14:textId="77777777" w:rsidR="00BF3510" w:rsidRPr="002228E0" w:rsidRDefault="00BF3510" w:rsidP="00CC1B5C">
      <w:pPr>
        <w:rPr>
          <w:rStyle w:val="sourcecode"/>
        </w:rPr>
      </w:pPr>
      <w:r w:rsidRPr="002228E0">
        <w:rPr>
          <w:rStyle w:val="sourcecode"/>
        </w:rPr>
        <w:tab/>
        <w:t>* we have day, month and year and convert to Julian day number</w:t>
      </w:r>
    </w:p>
    <w:p w14:paraId="4BF531BA" w14:textId="77777777" w:rsidR="004E52D3" w:rsidRPr="002228E0" w:rsidRDefault="00BF3510" w:rsidP="00CC1B5C">
      <w:pPr>
        <w:rPr>
          <w:rStyle w:val="sourcecode"/>
        </w:rPr>
      </w:pPr>
      <w:r w:rsidRPr="002228E0">
        <w:rPr>
          <w:rStyle w:val="sourcecode"/>
        </w:rPr>
        <w:tab/>
        <w:t>*/</w:t>
      </w:r>
    </w:p>
    <w:p w14:paraId="188189DC" w14:textId="77777777" w:rsidR="00283E02" w:rsidRPr="002228E0" w:rsidRDefault="00BF3510" w:rsidP="00CC1B5C">
      <w:pPr>
        <w:rPr>
          <w:rStyle w:val="sourcecode"/>
        </w:rPr>
      </w:pPr>
      <w:r w:rsidRPr="002228E0">
        <w:rPr>
          <w:rStyle w:val="sourcecode"/>
        </w:rPr>
        <w:t xml:space="preserve">tjd_ut = </w:t>
      </w:r>
      <w:r w:rsidRPr="002228E0">
        <w:rPr>
          <w:rStyle w:val="functions"/>
        </w:rPr>
        <w:t>swe_julday</w:t>
      </w:r>
      <w:r w:rsidRPr="002228E0">
        <w:rPr>
          <w:rStyle w:val="sourcecode"/>
        </w:rPr>
        <w:t>(jyear,</w:t>
      </w:r>
      <w:r w:rsidR="001E37BC" w:rsidRPr="002228E0">
        <w:rPr>
          <w:rStyle w:val="sourcecode"/>
        </w:rPr>
        <w:t xml:space="preserve"> </w:t>
      </w:r>
      <w:r w:rsidRPr="002228E0">
        <w:rPr>
          <w:rStyle w:val="sourcecode"/>
        </w:rPr>
        <w:t>jmon,</w:t>
      </w:r>
      <w:r w:rsidR="001E37BC" w:rsidRPr="002228E0">
        <w:rPr>
          <w:rStyle w:val="sourcecode"/>
        </w:rPr>
        <w:t xml:space="preserve"> </w:t>
      </w:r>
      <w:r w:rsidRPr="002228E0">
        <w:rPr>
          <w:rStyle w:val="sourcecode"/>
        </w:rPr>
        <w:t>jday,</w:t>
      </w:r>
      <w:r w:rsidR="001E37BC" w:rsidRPr="002228E0">
        <w:rPr>
          <w:rStyle w:val="sourcecode"/>
        </w:rPr>
        <w:t xml:space="preserve"> </w:t>
      </w:r>
      <w:r w:rsidRPr="002228E0">
        <w:rPr>
          <w:rStyle w:val="sourcecode"/>
        </w:rPr>
        <w:t>jut,</w:t>
      </w:r>
      <w:r w:rsidR="001E37BC" w:rsidRPr="002228E0">
        <w:rPr>
          <w:rStyle w:val="sourcecode"/>
        </w:rPr>
        <w:t xml:space="preserve"> </w:t>
      </w:r>
      <w:r w:rsidRPr="002228E0">
        <w:rPr>
          <w:rStyle w:val="sourcecode"/>
        </w:rPr>
        <w:t>SE_GREG_CAL);</w:t>
      </w:r>
    </w:p>
    <w:p w14:paraId="3C9275DE" w14:textId="77777777" w:rsidR="00BF3510" w:rsidRPr="002228E0" w:rsidRDefault="00BF3510" w:rsidP="00CC1B5C">
      <w:pPr>
        <w:rPr>
          <w:rStyle w:val="sourcecode"/>
        </w:rPr>
      </w:pPr>
      <w:r w:rsidRPr="002228E0">
        <w:rPr>
          <w:rStyle w:val="sourcecode"/>
        </w:rPr>
        <w:tab/>
        <w:t>/*</w:t>
      </w:r>
    </w:p>
    <w:p w14:paraId="59C0A149" w14:textId="77777777" w:rsidR="00BF3510" w:rsidRPr="002228E0" w:rsidRDefault="00BF3510" w:rsidP="00CC1B5C">
      <w:pPr>
        <w:rPr>
          <w:rStyle w:val="sourcecode"/>
        </w:rPr>
      </w:pPr>
      <w:r w:rsidRPr="002228E0">
        <w:rPr>
          <w:rStyle w:val="sourcecode"/>
        </w:rPr>
        <w:tab/>
        <w:t>* compute Ephemeris time from Universal time by adding delta_t</w:t>
      </w:r>
    </w:p>
    <w:p w14:paraId="4DF84CFA" w14:textId="77777777" w:rsidR="00BF3510" w:rsidRPr="002228E0" w:rsidRDefault="00BF3510" w:rsidP="00CC1B5C">
      <w:pPr>
        <w:rPr>
          <w:rStyle w:val="sourcecode"/>
        </w:rPr>
      </w:pPr>
      <w:r w:rsidRPr="002228E0">
        <w:rPr>
          <w:rStyle w:val="sourcecode"/>
        </w:rPr>
        <w:tab/>
        <w:t>* not required for Swisseph versions smaller than 1.60</w:t>
      </w:r>
    </w:p>
    <w:p w14:paraId="49ADFC65" w14:textId="77777777" w:rsidR="00BF3510" w:rsidRPr="002228E0" w:rsidRDefault="00BF3510" w:rsidP="00CC1B5C">
      <w:pPr>
        <w:rPr>
          <w:rStyle w:val="sourcecode"/>
        </w:rPr>
      </w:pPr>
      <w:r w:rsidRPr="002228E0">
        <w:rPr>
          <w:rStyle w:val="sourcecode"/>
        </w:rPr>
        <w:lastRenderedPageBreak/>
        <w:tab/>
        <w:t>*/</w:t>
      </w:r>
    </w:p>
    <w:p w14:paraId="32B885E9" w14:textId="77777777" w:rsidR="004E52D3" w:rsidRPr="002228E0" w:rsidRDefault="00BF3510" w:rsidP="00CC1B5C">
      <w:pPr>
        <w:rPr>
          <w:rStyle w:val="sourcecode"/>
        </w:rPr>
      </w:pPr>
      <w:r w:rsidRPr="002228E0">
        <w:rPr>
          <w:rStyle w:val="sourcecode"/>
        </w:rPr>
        <w:t xml:space="preserve">/* te = tjd_ut + </w:t>
      </w:r>
      <w:r w:rsidRPr="002228E0">
        <w:rPr>
          <w:rStyle w:val="functions"/>
        </w:rPr>
        <w:t>swe_deltat</w:t>
      </w:r>
      <w:r w:rsidRPr="002228E0">
        <w:rPr>
          <w:rStyle w:val="sourcecode"/>
        </w:rPr>
        <w:t>(tjd_ut); */</w:t>
      </w:r>
    </w:p>
    <w:p w14:paraId="6BF5FF9A" w14:textId="77777777" w:rsidR="004E52D3" w:rsidRPr="002228E0" w:rsidRDefault="00BF3510" w:rsidP="00CC1B5C">
      <w:pPr>
        <w:rPr>
          <w:rStyle w:val="sourcecode"/>
        </w:rPr>
      </w:pPr>
      <w:r w:rsidRPr="002228E0">
        <w:rPr>
          <w:rStyle w:val="sourcecode"/>
        </w:rPr>
        <w:t>printf("date: %02d.%02d.%d at 0:00 Universal time\n", jday, jmon, jyear);</w:t>
      </w:r>
    </w:p>
    <w:p w14:paraId="575BAD7B" w14:textId="77777777" w:rsidR="00BF3510" w:rsidRPr="002228E0" w:rsidRDefault="00BF3510" w:rsidP="00CC1B5C">
      <w:pPr>
        <w:rPr>
          <w:rStyle w:val="sourcecode"/>
        </w:rPr>
      </w:pPr>
      <w:r w:rsidRPr="002228E0">
        <w:rPr>
          <w:rStyle w:val="sourcecode"/>
        </w:rPr>
        <w:t>printf("planet</w:t>
      </w:r>
      <w:r w:rsidR="00446B06" w:rsidRPr="002228E0">
        <w:rPr>
          <w:rStyle w:val="sourcecode"/>
        </w:rPr>
        <w:t xml:space="preserve"> </w:t>
      </w:r>
      <w:r w:rsidRPr="002228E0">
        <w:rPr>
          <w:rStyle w:val="sourcecode"/>
        </w:rPr>
        <w:t>\tlongitude\tlatitude\tdistance\tspeed long.\n");</w:t>
      </w:r>
    </w:p>
    <w:p w14:paraId="731B2F4E" w14:textId="77777777" w:rsidR="00BF3510" w:rsidRPr="002228E0" w:rsidRDefault="00BF3510" w:rsidP="00CC1B5C">
      <w:pPr>
        <w:rPr>
          <w:rStyle w:val="sourcecode"/>
        </w:rPr>
      </w:pPr>
      <w:r w:rsidRPr="002228E0">
        <w:rPr>
          <w:rStyle w:val="sourcecode"/>
        </w:rPr>
        <w:tab/>
        <w:t>/*</w:t>
      </w:r>
    </w:p>
    <w:p w14:paraId="74F2CB8D" w14:textId="77777777" w:rsidR="00BF3510" w:rsidRPr="002228E0" w:rsidRDefault="00BF3510" w:rsidP="00CC1B5C">
      <w:pPr>
        <w:rPr>
          <w:rStyle w:val="sourcecode"/>
        </w:rPr>
      </w:pPr>
      <w:r w:rsidRPr="002228E0">
        <w:rPr>
          <w:rStyle w:val="sourcecode"/>
        </w:rPr>
        <w:tab/>
        <w:t>* a loop over all planets</w:t>
      </w:r>
    </w:p>
    <w:p w14:paraId="2177E91E" w14:textId="77777777" w:rsidR="004E52D3" w:rsidRPr="002228E0" w:rsidRDefault="00BF3510" w:rsidP="00CC1B5C">
      <w:pPr>
        <w:rPr>
          <w:rStyle w:val="sourcecode"/>
        </w:rPr>
      </w:pPr>
      <w:r w:rsidRPr="002228E0">
        <w:rPr>
          <w:rStyle w:val="sourcecode"/>
        </w:rPr>
        <w:tab/>
        <w:t>*/</w:t>
      </w:r>
    </w:p>
    <w:p w14:paraId="1036F859" w14:textId="77777777" w:rsidR="004E52D3" w:rsidRPr="002228E0" w:rsidRDefault="00BF3510" w:rsidP="00CC1B5C">
      <w:pPr>
        <w:rPr>
          <w:rStyle w:val="sourcecode"/>
        </w:rPr>
      </w:pPr>
      <w:r w:rsidRPr="002228E0">
        <w:rPr>
          <w:rStyle w:val="sourcecode"/>
        </w:rPr>
        <w:t>for (p = SE_SUN; p &lt;= SE_CHIRON; p++) {</w:t>
      </w:r>
    </w:p>
    <w:p w14:paraId="27E216A5" w14:textId="77777777" w:rsidR="00BF3510" w:rsidRPr="002228E0" w:rsidRDefault="00BF3510" w:rsidP="00CC1B5C">
      <w:pPr>
        <w:rPr>
          <w:rStyle w:val="sourcecode"/>
        </w:rPr>
      </w:pPr>
      <w:r w:rsidRPr="002228E0">
        <w:rPr>
          <w:rStyle w:val="sourcecode"/>
        </w:rPr>
        <w:t>if (p == SE_</w:t>
      </w:r>
      <w:r w:rsidR="009B68B0" w:rsidRPr="002228E0">
        <w:rPr>
          <w:rStyle w:val="sourcecode"/>
        </w:rPr>
        <w:t>EARTH</w:t>
      </w:r>
      <w:r w:rsidRPr="002228E0">
        <w:rPr>
          <w:rStyle w:val="sourcecode"/>
        </w:rPr>
        <w:t>) continue;</w:t>
      </w:r>
    </w:p>
    <w:p w14:paraId="278B8724" w14:textId="77777777" w:rsidR="00BF3510" w:rsidRPr="002228E0" w:rsidRDefault="00BF3510" w:rsidP="00CC1B5C">
      <w:pPr>
        <w:rPr>
          <w:rStyle w:val="sourcecode"/>
        </w:rPr>
      </w:pPr>
      <w:r w:rsidRPr="002228E0">
        <w:rPr>
          <w:rStyle w:val="sourcecode"/>
        </w:rPr>
        <w:tab/>
        <w:t>/*</w:t>
      </w:r>
    </w:p>
    <w:p w14:paraId="2ECC49B2" w14:textId="77777777" w:rsidR="00BF3510" w:rsidRPr="002228E0" w:rsidRDefault="00BF3510" w:rsidP="00CC1B5C">
      <w:pPr>
        <w:rPr>
          <w:rStyle w:val="sourcecode"/>
        </w:rPr>
      </w:pPr>
      <w:r w:rsidRPr="002228E0">
        <w:rPr>
          <w:rStyle w:val="sourcecode"/>
        </w:rPr>
        <w:tab/>
        <w:t>* do the coordinate calculation for this planet p</w:t>
      </w:r>
    </w:p>
    <w:p w14:paraId="6E33EE6E" w14:textId="77777777" w:rsidR="00BF3510" w:rsidRPr="002228E0" w:rsidRDefault="00BF3510" w:rsidP="00CC1B5C">
      <w:pPr>
        <w:rPr>
          <w:rStyle w:val="sourcecode"/>
        </w:rPr>
      </w:pPr>
      <w:r w:rsidRPr="002228E0">
        <w:rPr>
          <w:rStyle w:val="sourcecode"/>
        </w:rPr>
        <w:tab/>
        <w:t>*/</w:t>
      </w:r>
    </w:p>
    <w:p w14:paraId="594ED7B6" w14:textId="77777777" w:rsidR="00BF3510" w:rsidRPr="002228E0" w:rsidRDefault="00BF3510" w:rsidP="00CC1B5C">
      <w:pPr>
        <w:rPr>
          <w:rStyle w:val="sourcecode"/>
        </w:rPr>
      </w:pPr>
      <w:r w:rsidRPr="002228E0">
        <w:rPr>
          <w:rStyle w:val="sourcecode"/>
        </w:rPr>
        <w:t xml:space="preserve">iflgret = </w:t>
      </w:r>
      <w:r w:rsidRPr="002228E0">
        <w:rPr>
          <w:rStyle w:val="functions"/>
        </w:rPr>
        <w:t>swe_calc_ut</w:t>
      </w:r>
      <w:r w:rsidRPr="002228E0">
        <w:rPr>
          <w:rStyle w:val="sourcecode"/>
        </w:rPr>
        <w:t>(tjd_ut, p, iflag, x2, serr);</w:t>
      </w:r>
    </w:p>
    <w:p w14:paraId="40B654BB" w14:textId="77777777" w:rsidR="00283E02" w:rsidRPr="002228E0" w:rsidRDefault="00BF3510" w:rsidP="00CC1B5C">
      <w:pPr>
        <w:rPr>
          <w:rStyle w:val="sourcecode"/>
        </w:rPr>
      </w:pPr>
      <w:r w:rsidRPr="002228E0">
        <w:rPr>
          <w:rStyle w:val="sourcecode"/>
        </w:rPr>
        <w:t>/* Swisseph versions older than 1.60 require the following</w:t>
      </w:r>
    </w:p>
    <w:p w14:paraId="2DDD6E30" w14:textId="77777777" w:rsidR="00BF3510" w:rsidRPr="002228E0" w:rsidRDefault="00BF3510" w:rsidP="00CC1B5C">
      <w:pPr>
        <w:rPr>
          <w:rStyle w:val="sourcecode"/>
        </w:rPr>
      </w:pPr>
      <w:r w:rsidRPr="002228E0">
        <w:rPr>
          <w:rStyle w:val="sourcecode"/>
        </w:rPr>
        <w:t>* statement instead */</w:t>
      </w:r>
    </w:p>
    <w:p w14:paraId="22D902A1" w14:textId="77777777" w:rsidR="00BF3510" w:rsidRPr="002228E0" w:rsidRDefault="00BF3510" w:rsidP="00CC1B5C">
      <w:pPr>
        <w:rPr>
          <w:rStyle w:val="sourcecode"/>
        </w:rPr>
      </w:pPr>
      <w:r w:rsidRPr="002228E0">
        <w:rPr>
          <w:rStyle w:val="sourcecode"/>
        </w:rPr>
        <w:t xml:space="preserve">/* iflgret = </w:t>
      </w:r>
      <w:r w:rsidRPr="002228E0">
        <w:rPr>
          <w:rStyle w:val="functions"/>
        </w:rPr>
        <w:t>swe_calc</w:t>
      </w:r>
      <w:r w:rsidRPr="002228E0">
        <w:rPr>
          <w:rStyle w:val="sourcecode"/>
        </w:rPr>
        <w:t>(te, p, iflag, x2, serr); */</w:t>
      </w:r>
    </w:p>
    <w:p w14:paraId="7A469022" w14:textId="77777777" w:rsidR="00283E02" w:rsidRPr="002228E0" w:rsidRDefault="00BF3510" w:rsidP="00CC1B5C">
      <w:pPr>
        <w:rPr>
          <w:rStyle w:val="sourcecode"/>
        </w:rPr>
      </w:pPr>
      <w:r w:rsidRPr="002228E0">
        <w:rPr>
          <w:rStyle w:val="sourcecode"/>
        </w:rPr>
        <w:tab/>
      </w:r>
      <w:r w:rsidR="00A55FCE" w:rsidRPr="002228E0">
        <w:rPr>
          <w:rStyle w:val="sourcecode"/>
        </w:rPr>
        <w:t xml:space="preserve">/* </w:t>
      </w:r>
      <w:r w:rsidRPr="002228E0">
        <w:rPr>
          <w:rStyle w:val="sourcecode"/>
        </w:rPr>
        <w:t>if there is a problem, a negative value is returned and an</w:t>
      </w:r>
    </w:p>
    <w:p w14:paraId="00146AA8" w14:textId="77777777" w:rsidR="00BF3510" w:rsidRPr="002228E0" w:rsidRDefault="00BF3510" w:rsidP="00CC1B5C">
      <w:pPr>
        <w:rPr>
          <w:rStyle w:val="sourcecode"/>
        </w:rPr>
      </w:pPr>
      <w:r w:rsidRPr="002228E0">
        <w:rPr>
          <w:rStyle w:val="sourcecode"/>
        </w:rPr>
        <w:tab/>
        <w:t>* error message is in serr.</w:t>
      </w:r>
    </w:p>
    <w:p w14:paraId="2A4C5DB7" w14:textId="77777777" w:rsidR="00BF3510" w:rsidRPr="002228E0" w:rsidRDefault="00BF3510" w:rsidP="00CC1B5C">
      <w:pPr>
        <w:rPr>
          <w:rStyle w:val="sourcecode"/>
        </w:rPr>
      </w:pPr>
      <w:r w:rsidRPr="002228E0">
        <w:rPr>
          <w:rStyle w:val="sourcecode"/>
        </w:rPr>
        <w:tab/>
        <w:t>*/</w:t>
      </w:r>
    </w:p>
    <w:p w14:paraId="4EB3EF2D" w14:textId="77777777" w:rsidR="00283E02" w:rsidRPr="002228E0" w:rsidRDefault="00BF3510" w:rsidP="00CC1B5C">
      <w:pPr>
        <w:rPr>
          <w:rStyle w:val="sourcecode"/>
        </w:rPr>
      </w:pPr>
      <w:r w:rsidRPr="002228E0">
        <w:rPr>
          <w:rStyle w:val="sourcecode"/>
        </w:rPr>
        <w:t>if (iflgret &lt; 0)</w:t>
      </w:r>
    </w:p>
    <w:p w14:paraId="67EB7394" w14:textId="77777777" w:rsidR="00BF3510" w:rsidRPr="002228E0" w:rsidRDefault="00BF3510" w:rsidP="00CC1B5C">
      <w:pPr>
        <w:rPr>
          <w:rStyle w:val="sourcecode"/>
        </w:rPr>
      </w:pPr>
      <w:r w:rsidRPr="002228E0">
        <w:rPr>
          <w:rStyle w:val="sourcecode"/>
        </w:rPr>
        <w:tab/>
        <w:t>printf("error: %s\n", serr);</w:t>
      </w:r>
    </w:p>
    <w:p w14:paraId="4EBDD3A0" w14:textId="77777777" w:rsidR="00BF3510" w:rsidRPr="002228E0" w:rsidRDefault="00BF3510" w:rsidP="00CC1B5C">
      <w:pPr>
        <w:rPr>
          <w:rStyle w:val="sourcecode"/>
        </w:rPr>
      </w:pPr>
      <w:r w:rsidRPr="002228E0">
        <w:rPr>
          <w:rStyle w:val="sourcecode"/>
        </w:rPr>
        <w:tab/>
        <w:t>/*</w:t>
      </w:r>
    </w:p>
    <w:p w14:paraId="636C7950" w14:textId="77777777" w:rsidR="00BF3510" w:rsidRPr="002228E0" w:rsidRDefault="00BF3510" w:rsidP="00CC1B5C">
      <w:pPr>
        <w:rPr>
          <w:rStyle w:val="sourcecode"/>
        </w:rPr>
      </w:pPr>
      <w:r w:rsidRPr="002228E0">
        <w:rPr>
          <w:rStyle w:val="sourcecode"/>
        </w:rPr>
        <w:tab/>
        <w:t>* get the name of the planet p</w:t>
      </w:r>
    </w:p>
    <w:p w14:paraId="5376EA3F" w14:textId="77777777" w:rsidR="00BF3510" w:rsidRPr="002228E0" w:rsidRDefault="00BF3510" w:rsidP="00CC1B5C">
      <w:pPr>
        <w:rPr>
          <w:rStyle w:val="sourcecode"/>
        </w:rPr>
      </w:pPr>
      <w:r w:rsidRPr="002228E0">
        <w:rPr>
          <w:rStyle w:val="sourcecode"/>
        </w:rPr>
        <w:tab/>
        <w:t>*/</w:t>
      </w:r>
    </w:p>
    <w:p w14:paraId="14055A37" w14:textId="77777777" w:rsidR="00BF3510" w:rsidRPr="002228E0" w:rsidRDefault="00BF3510" w:rsidP="00CC1B5C">
      <w:pPr>
        <w:rPr>
          <w:rStyle w:val="sourcecode"/>
        </w:rPr>
      </w:pPr>
      <w:r w:rsidRPr="002228E0">
        <w:rPr>
          <w:rStyle w:val="functions"/>
        </w:rPr>
        <w:t>swe_get_planet_name</w:t>
      </w:r>
      <w:r w:rsidRPr="002228E0">
        <w:rPr>
          <w:rStyle w:val="sourcecode"/>
        </w:rPr>
        <w:t>(p, snam);</w:t>
      </w:r>
    </w:p>
    <w:p w14:paraId="2C62B5F7" w14:textId="77777777" w:rsidR="00BF3510" w:rsidRPr="002228E0" w:rsidRDefault="00BF3510" w:rsidP="00CC1B5C">
      <w:pPr>
        <w:rPr>
          <w:rStyle w:val="sourcecode"/>
        </w:rPr>
      </w:pPr>
      <w:r w:rsidRPr="002228E0">
        <w:rPr>
          <w:rStyle w:val="sourcecode"/>
        </w:rPr>
        <w:tab/>
        <w:t>/*</w:t>
      </w:r>
    </w:p>
    <w:p w14:paraId="61EB913B" w14:textId="77777777" w:rsidR="00BF3510" w:rsidRPr="002228E0" w:rsidRDefault="00BF3510" w:rsidP="00CC1B5C">
      <w:pPr>
        <w:rPr>
          <w:rStyle w:val="sourcecode"/>
        </w:rPr>
      </w:pPr>
      <w:r w:rsidRPr="002228E0">
        <w:rPr>
          <w:rStyle w:val="sourcecode"/>
        </w:rPr>
        <w:tab/>
        <w:t>* print the coordinates</w:t>
      </w:r>
    </w:p>
    <w:p w14:paraId="252F6FBC" w14:textId="77777777" w:rsidR="004E52D3" w:rsidRPr="002228E0" w:rsidRDefault="00BF3510" w:rsidP="00CC1B5C">
      <w:pPr>
        <w:rPr>
          <w:rStyle w:val="sourcecode"/>
        </w:rPr>
      </w:pPr>
      <w:r w:rsidRPr="002228E0">
        <w:rPr>
          <w:rStyle w:val="sourcecode"/>
        </w:rPr>
        <w:tab/>
        <w:t>*/</w:t>
      </w:r>
    </w:p>
    <w:p w14:paraId="27DE36F8" w14:textId="77777777" w:rsidR="00BF3510" w:rsidRPr="002228E0" w:rsidRDefault="00BF3510" w:rsidP="00CC1B5C">
      <w:pPr>
        <w:rPr>
          <w:rStyle w:val="sourcecode"/>
        </w:rPr>
      </w:pPr>
      <w:r w:rsidRPr="002228E0">
        <w:rPr>
          <w:rStyle w:val="sourcecode"/>
        </w:rPr>
        <w:t>printf("%10s\t%11.7f\t%10.7f\t%10.7f\t%10.7f\n",</w:t>
      </w:r>
    </w:p>
    <w:p w14:paraId="12EFA05D" w14:textId="77777777" w:rsidR="004E52D3" w:rsidRPr="002228E0" w:rsidRDefault="00BF3510" w:rsidP="00CC1B5C">
      <w:pPr>
        <w:rPr>
          <w:rStyle w:val="sourcecode"/>
        </w:rPr>
      </w:pPr>
      <w:r w:rsidRPr="002228E0">
        <w:rPr>
          <w:rStyle w:val="sourcecode"/>
        </w:rPr>
        <w:tab/>
        <w:t>snam, x2[0], x2[1], x2[2], x2[3]);</w:t>
      </w:r>
    </w:p>
    <w:p w14:paraId="0DE7C237" w14:textId="77777777" w:rsidR="004E52D3" w:rsidRPr="002228E0" w:rsidRDefault="00BF3510" w:rsidP="00CC1B5C">
      <w:pPr>
        <w:rPr>
          <w:rStyle w:val="sourcecode"/>
        </w:rPr>
      </w:pPr>
      <w:r w:rsidRPr="002228E0">
        <w:rPr>
          <w:rStyle w:val="sourcecode"/>
        </w:rPr>
        <w:t>}</w:t>
      </w:r>
    </w:p>
    <w:p w14:paraId="0F1274D3" w14:textId="77777777" w:rsidR="004E52D3" w:rsidRPr="002228E0" w:rsidRDefault="00BF3510" w:rsidP="00CC1B5C">
      <w:pPr>
        <w:rPr>
          <w:rStyle w:val="sourcecode"/>
        </w:rPr>
      </w:pPr>
      <w:r w:rsidRPr="002228E0">
        <w:rPr>
          <w:rStyle w:val="sourcecode"/>
        </w:rPr>
        <w:t>}</w:t>
      </w:r>
    </w:p>
    <w:p w14:paraId="52188902" w14:textId="77777777" w:rsidR="00BF3510" w:rsidRPr="002228E0" w:rsidRDefault="00BF3510" w:rsidP="00CC1B5C">
      <w:pPr>
        <w:rPr>
          <w:rStyle w:val="sourcecode"/>
        </w:rPr>
      </w:pPr>
      <w:r w:rsidRPr="002228E0">
        <w:rPr>
          <w:rStyle w:val="sourcecode"/>
        </w:rPr>
        <w:t>return OK;</w:t>
      </w:r>
    </w:p>
    <w:p w14:paraId="124D0113" w14:textId="77777777" w:rsidR="00283E02" w:rsidRPr="002228E0" w:rsidRDefault="00BF3510" w:rsidP="00CC1B5C">
      <w:pPr>
        <w:rPr>
          <w:rStyle w:val="sourcecode"/>
        </w:rPr>
      </w:pPr>
      <w:r w:rsidRPr="002228E0">
        <w:rPr>
          <w:rStyle w:val="sourcecode"/>
        </w:rPr>
        <w:t>}</w:t>
      </w:r>
    </w:p>
    <w:p w14:paraId="2F2EE63C" w14:textId="77777777" w:rsidR="00283E02" w:rsidRPr="002228E0" w:rsidRDefault="00BF3510" w:rsidP="00877D89">
      <w:pPr>
        <w:pStyle w:val="berschrift1"/>
      </w:pPr>
      <w:bookmarkStart w:id="6" w:name="swe_set_ephe_path"/>
      <w:bookmarkStart w:id="7" w:name="_Toc62644153"/>
      <w:bookmarkEnd w:id="6"/>
      <w:r w:rsidRPr="002228E0">
        <w:t>The Ephemeris file related functions</w:t>
      </w:r>
      <w:bookmarkEnd w:id="7"/>
    </w:p>
    <w:p w14:paraId="35434558" w14:textId="77777777" w:rsidR="00BF3510" w:rsidRPr="002228E0" w:rsidRDefault="00BF3510" w:rsidP="00877D89">
      <w:pPr>
        <w:pStyle w:val="berschrift2"/>
      </w:pPr>
      <w:bookmarkStart w:id="8" w:name="_Toc62644154"/>
      <w:r w:rsidRPr="002228E0">
        <w:t>swe_set_ephe_path()</w:t>
      </w:r>
      <w:bookmarkEnd w:id="8"/>
    </w:p>
    <w:p w14:paraId="70C807A0" w14:textId="77777777" w:rsidR="00283E02" w:rsidRPr="002228E0" w:rsidRDefault="00BF3510" w:rsidP="00CC1B5C">
      <w:r w:rsidRPr="002228E0">
        <w:t xml:space="preserve">This is the first function that should be called before any other function of the Swiss Ephemeris. Even if you don’t want to set an ephemeris path and use the Moshier ephemeris, it is nevertheless recommended to call </w:t>
      </w:r>
      <w:r w:rsidRPr="002228E0">
        <w:rPr>
          <w:rStyle w:val="functions"/>
        </w:rPr>
        <w:t>swe_set_ephe_path</w:t>
      </w:r>
      <w:r w:rsidRPr="002228E0">
        <w:rPr>
          <w:rStyle w:val="sourcecode"/>
        </w:rPr>
        <w:t>(NULL)</w:t>
      </w:r>
      <w:r w:rsidRPr="002228E0">
        <w:t>, because this function makes important initializations. If you don’t do that, the Swiss Ephemeris may work, but the results may be not 100% consistent.</w:t>
      </w:r>
    </w:p>
    <w:p w14:paraId="44D969FB" w14:textId="77777777" w:rsidR="00283E02" w:rsidRPr="002228E0" w:rsidRDefault="00BF3510" w:rsidP="00CC1B5C">
      <w:r w:rsidRPr="002228E0">
        <w:t xml:space="preserve">If the environment variable </w:t>
      </w:r>
      <w:r w:rsidRPr="002228E0">
        <w:rPr>
          <w:rStyle w:val="sourcecode"/>
        </w:rPr>
        <w:t>SE_EPHE_PATH</w:t>
      </w:r>
      <w:r w:rsidR="00446B06" w:rsidRPr="002228E0">
        <w:t xml:space="preserve"> </w:t>
      </w:r>
      <w:r w:rsidRPr="002228E0">
        <w:t xml:space="preserve">exists in the environment where Swiss Ephemeris is used, its content is used to find the ephemeris files. The variable can contain a directory name, or a list of directory names separated by </w:t>
      </w:r>
      <w:r w:rsidRPr="002228E0">
        <w:rPr>
          <w:rStyle w:val="sourcecode"/>
        </w:rPr>
        <w:t>;</w:t>
      </w:r>
      <w:r w:rsidRPr="002228E0">
        <w:t xml:space="preserve"> (semicolon) on Windows or </w:t>
      </w:r>
      <w:r w:rsidRPr="002228E0">
        <w:rPr>
          <w:rStyle w:val="sourcecode"/>
        </w:rPr>
        <w:t>:</w:t>
      </w:r>
      <w:r w:rsidRPr="002228E0">
        <w:t xml:space="preserve"> (colon) on Unix.</w:t>
      </w:r>
    </w:p>
    <w:p w14:paraId="63C3888A" w14:textId="77777777" w:rsidR="007874A5" w:rsidRPr="002228E0" w:rsidRDefault="00BF3510" w:rsidP="007874A5">
      <w:pPr>
        <w:rPr>
          <w:rStyle w:val="sourcecode"/>
        </w:rPr>
      </w:pPr>
      <w:r w:rsidRPr="002228E0">
        <w:rPr>
          <w:rStyle w:val="sourcecode"/>
        </w:rPr>
        <w:t xml:space="preserve">void </w:t>
      </w:r>
      <w:r w:rsidRPr="002228E0">
        <w:rPr>
          <w:rStyle w:val="functions"/>
        </w:rPr>
        <w:t>swe_set_ephe_path</w:t>
      </w:r>
      <w:r w:rsidRPr="002228E0">
        <w:rPr>
          <w:rStyle w:val="sourcecode"/>
        </w:rPr>
        <w:t>(</w:t>
      </w:r>
    </w:p>
    <w:p w14:paraId="5F5A057A" w14:textId="77777777" w:rsidR="00BF3510" w:rsidRPr="002228E0" w:rsidRDefault="00BF3510" w:rsidP="007874A5">
      <w:pPr>
        <w:ind w:firstLine="567"/>
        <w:rPr>
          <w:rStyle w:val="sourcecode"/>
        </w:rPr>
      </w:pPr>
      <w:r w:rsidRPr="002228E0">
        <w:rPr>
          <w:rStyle w:val="sourcecode"/>
        </w:rPr>
        <w:t>char *path);</w:t>
      </w:r>
    </w:p>
    <w:p w14:paraId="1B90F004" w14:textId="77777777" w:rsidR="00BF3510" w:rsidRPr="002228E0" w:rsidRDefault="00BF3510" w:rsidP="00CC1B5C">
      <w:r w:rsidRPr="002228E0">
        <w:t>Usually an application will want to set its own ephemeris, e.g. as follows:</w:t>
      </w:r>
    </w:p>
    <w:p w14:paraId="22548300" w14:textId="77777777" w:rsidR="00283E02" w:rsidRPr="002228E0" w:rsidRDefault="00BF3510" w:rsidP="007874A5">
      <w:pPr>
        <w:ind w:firstLine="567"/>
        <w:rPr>
          <w:rStyle w:val="sourcecode"/>
        </w:rPr>
      </w:pPr>
      <w:r w:rsidRPr="002228E0">
        <w:rPr>
          <w:rStyle w:val="functions"/>
        </w:rPr>
        <w:t>swe_set_ephe_path</w:t>
      </w:r>
      <w:r w:rsidRPr="002228E0">
        <w:rPr>
          <w:rStyle w:val="sourcecode"/>
        </w:rPr>
        <w:t>(”C:\\SWEPH\\EPHE”);</w:t>
      </w:r>
    </w:p>
    <w:p w14:paraId="1F325DA9" w14:textId="77777777" w:rsidR="00283E02" w:rsidRPr="002228E0" w:rsidRDefault="00BF3510" w:rsidP="00CC1B5C">
      <w:r w:rsidRPr="002228E0">
        <w:t xml:space="preserve">The argument can be a single directory name or a list of directories, which are then searched in sequence. The argument of this call is ignored if the environment variable </w:t>
      </w:r>
      <w:r w:rsidRPr="002228E0">
        <w:rPr>
          <w:rStyle w:val="sourcecode"/>
        </w:rPr>
        <w:t>SE_EPHE_PATH</w:t>
      </w:r>
      <w:r w:rsidRPr="002228E0">
        <w:t xml:space="preserve"> exists and is not empty.</w:t>
      </w:r>
      <w:r w:rsidRPr="002228E0">
        <w:br/>
      </w:r>
      <w:r w:rsidRPr="002228E0">
        <w:lastRenderedPageBreak/>
        <w:t xml:space="preserve">If you want to make sure that your program overrides any environment variable setting, you can use </w:t>
      </w:r>
      <w:r w:rsidRPr="002228E0">
        <w:rPr>
          <w:rStyle w:val="functions"/>
        </w:rPr>
        <w:t>putenv()</w:t>
      </w:r>
      <w:r w:rsidRPr="002228E0">
        <w:t xml:space="preserve"> to set it to an empty string.</w:t>
      </w:r>
    </w:p>
    <w:p w14:paraId="6A3FDAE2" w14:textId="77777777" w:rsidR="00BF3510" w:rsidRPr="002228E0" w:rsidRDefault="00BF3510" w:rsidP="00CC1B5C">
      <w:r w:rsidRPr="002228E0">
        <w:t xml:space="preserve">If the path is longer than </w:t>
      </w:r>
      <w:r w:rsidRPr="002228E0">
        <w:rPr>
          <w:b/>
          <w:bCs/>
          <w:color w:val="FF0000"/>
        </w:rPr>
        <w:t>256 bytes</w:t>
      </w:r>
      <w:r w:rsidRPr="002228E0">
        <w:t xml:space="preserve">, </w:t>
      </w:r>
      <w:r w:rsidRPr="002228E0">
        <w:rPr>
          <w:rStyle w:val="functions"/>
        </w:rPr>
        <w:t>swe_set_ephe_path()</w:t>
      </w:r>
      <w:r w:rsidRPr="002228E0">
        <w:t xml:space="preserve"> sets the path </w:t>
      </w:r>
      <w:r w:rsidRPr="002228E0">
        <w:rPr>
          <w:rStyle w:val="FileName"/>
        </w:rPr>
        <w:t>\SWEPH\EPHE</w:t>
      </w:r>
      <w:r w:rsidRPr="002228E0">
        <w:t xml:space="preserve"> instead.</w:t>
      </w:r>
    </w:p>
    <w:p w14:paraId="2EBCFCAD" w14:textId="77777777" w:rsidR="00BF3510" w:rsidRPr="002228E0" w:rsidRDefault="00BF3510" w:rsidP="00CC1B5C">
      <w:pPr>
        <w:rPr>
          <w:rStyle w:val="FileName"/>
        </w:rPr>
      </w:pPr>
      <w:r w:rsidRPr="002228E0">
        <w:t xml:space="preserve">If no environment variable exists and </w:t>
      </w:r>
      <w:r w:rsidRPr="002228E0">
        <w:rPr>
          <w:rStyle w:val="functions"/>
        </w:rPr>
        <w:t>swe_set_ephe_path()</w:t>
      </w:r>
      <w:r w:rsidRPr="002228E0">
        <w:t xml:space="preserve"> is never called, the built-in ephemeris path is used. On Windows it is </w:t>
      </w:r>
      <w:r w:rsidRPr="002228E0">
        <w:rPr>
          <w:rStyle w:val="FileName"/>
        </w:rPr>
        <w:t>”\sweph\ephe”</w:t>
      </w:r>
      <w:r w:rsidRPr="002228E0">
        <w:t xml:space="preserve"> relative to the current working drive, on Unix it is </w:t>
      </w:r>
      <w:r w:rsidRPr="002228E0">
        <w:rPr>
          <w:rStyle w:val="FileName"/>
        </w:rPr>
        <w:t>"/users/ephe".</w:t>
      </w:r>
    </w:p>
    <w:p w14:paraId="233633E5" w14:textId="77777777" w:rsidR="00283E02" w:rsidRPr="002228E0" w:rsidRDefault="00BF3510" w:rsidP="00CC1B5C">
      <w:r w:rsidRPr="002228E0">
        <w:t xml:space="preserve">Asteroid ephemerides are looked for in the subdirectories </w:t>
      </w:r>
      <w:r w:rsidRPr="002228E0">
        <w:rPr>
          <w:rStyle w:val="FileName"/>
        </w:rPr>
        <w:t xml:space="preserve">ast0, ast1, ast2 .. ast9 </w:t>
      </w:r>
      <w:r w:rsidRPr="002228E0">
        <w:t xml:space="preserve">of the ephemeris directory and, if not found there, in the ephemeris directory itself. Asteroids with numbers 0 – 999 are expected in directory </w:t>
      </w:r>
      <w:r w:rsidRPr="002228E0">
        <w:rPr>
          <w:rStyle w:val="FileName"/>
        </w:rPr>
        <w:t>ast0</w:t>
      </w:r>
      <w:r w:rsidRPr="002228E0">
        <w:t xml:space="preserve">, those with numbers 1000 – 1999 in directory </w:t>
      </w:r>
      <w:r w:rsidRPr="002228E0">
        <w:rPr>
          <w:rStyle w:val="FileName"/>
        </w:rPr>
        <w:t>ast1</w:t>
      </w:r>
      <w:r w:rsidRPr="002228E0">
        <w:t xml:space="preserve"> etc.</w:t>
      </w:r>
    </w:p>
    <w:p w14:paraId="717190C2" w14:textId="77777777" w:rsidR="00283E02" w:rsidRPr="002228E0" w:rsidRDefault="00BF3510" w:rsidP="00CC1B5C">
      <w:r w:rsidRPr="002228E0">
        <w:t xml:space="preserve">The environment variable </w:t>
      </w:r>
      <w:r w:rsidRPr="002228E0">
        <w:rPr>
          <w:rStyle w:val="sourcecode"/>
        </w:rPr>
        <w:t>SE_EPHE_PATH</w:t>
      </w:r>
      <w:r w:rsidRPr="002228E0">
        <w:t xml:space="preserve"> is most convenient when a user has several applications installed which all use the Swiss Ephemeris but would normally expect the ephemeris files in different application-specific directories. The use can override this by setting the environment variable, which forces all the different applications to use the same ephemeris directory. This allows him to use only one set of installed ephemeris files for all different applications. A developer should accept this override feature and allow the sophisticated users to exploit it.</w:t>
      </w:r>
    </w:p>
    <w:p w14:paraId="2CCB6800" w14:textId="77777777" w:rsidR="00BF3510" w:rsidRPr="002228E0" w:rsidRDefault="00BF3510" w:rsidP="00877D89">
      <w:pPr>
        <w:pStyle w:val="berschrift2"/>
      </w:pPr>
      <w:bookmarkStart w:id="9" w:name="_Toc62644155"/>
      <w:r w:rsidRPr="002228E0">
        <w:t>swe_close()</w:t>
      </w:r>
      <w:bookmarkEnd w:id="9"/>
    </w:p>
    <w:p w14:paraId="126195DB" w14:textId="77777777" w:rsidR="00BF3510" w:rsidRPr="002228E0" w:rsidRDefault="00BF3510" w:rsidP="00CC1B5C">
      <w:pPr>
        <w:rPr>
          <w:rStyle w:val="sourcecode"/>
        </w:rPr>
      </w:pPr>
      <w:r w:rsidRPr="002228E0">
        <w:rPr>
          <w:rStyle w:val="sourcecode"/>
        </w:rPr>
        <w:t>/* close Swiss Ephemeris */</w:t>
      </w:r>
    </w:p>
    <w:p w14:paraId="44BE9B78" w14:textId="77777777" w:rsidR="007874A5" w:rsidRPr="002228E0" w:rsidRDefault="00BF3510" w:rsidP="00A068C7">
      <w:pPr>
        <w:rPr>
          <w:rStyle w:val="sourcecode"/>
        </w:rPr>
      </w:pPr>
      <w:r w:rsidRPr="002228E0">
        <w:rPr>
          <w:rStyle w:val="sourcecode"/>
        </w:rPr>
        <w:t xml:space="preserve">void </w:t>
      </w:r>
      <w:r w:rsidRPr="002228E0">
        <w:rPr>
          <w:rStyle w:val="functions"/>
        </w:rPr>
        <w:t>swe_close</w:t>
      </w:r>
      <w:r w:rsidRPr="002228E0">
        <w:rPr>
          <w:rStyle w:val="sourcecode"/>
        </w:rPr>
        <w:t>(</w:t>
      </w:r>
    </w:p>
    <w:p w14:paraId="5F5F2B2D" w14:textId="77777777" w:rsidR="00283E02" w:rsidRPr="002228E0" w:rsidRDefault="00BF3510" w:rsidP="007874A5">
      <w:pPr>
        <w:ind w:firstLine="567"/>
        <w:rPr>
          <w:rStyle w:val="sourcecode"/>
        </w:rPr>
      </w:pPr>
      <w:r w:rsidRPr="002228E0">
        <w:rPr>
          <w:rStyle w:val="sourcecode"/>
        </w:rPr>
        <w:t>void);</w:t>
      </w:r>
    </w:p>
    <w:p w14:paraId="61083C5B" w14:textId="77777777" w:rsidR="00283E02" w:rsidRPr="002228E0" w:rsidRDefault="00BF3510" w:rsidP="00CC1B5C">
      <w:r w:rsidRPr="002228E0">
        <w:t xml:space="preserve">At the end of your computations you can release </w:t>
      </w:r>
      <w:r w:rsidR="003E7D44" w:rsidRPr="002228E0">
        <w:t>all</w:t>
      </w:r>
      <w:r w:rsidRPr="002228E0">
        <w:t xml:space="preserve"> resources (open files and allocated memory) used by the Swiss Ephemeris DLL.</w:t>
      </w:r>
    </w:p>
    <w:p w14:paraId="14005530" w14:textId="77777777" w:rsidR="00283E02" w:rsidRPr="002228E0" w:rsidRDefault="00CA4DB6" w:rsidP="00CC1B5C">
      <w:r w:rsidRPr="002228E0">
        <w:t xml:space="preserve">After </w:t>
      </w:r>
      <w:r w:rsidRPr="002228E0">
        <w:rPr>
          <w:rStyle w:val="functions"/>
        </w:rPr>
        <w:t>swe_close()</w:t>
      </w:r>
      <w:r w:rsidRPr="002228E0">
        <w:t xml:space="preserve">, </w:t>
      </w:r>
      <w:r w:rsidRPr="002228E0">
        <w:rPr>
          <w:b/>
          <w:bCs/>
          <w:color w:val="FF0000"/>
        </w:rPr>
        <w:t>no</w:t>
      </w:r>
      <w:r w:rsidRPr="002228E0">
        <w:t xml:space="preserve"> Swiss Ephemeris functions should be used unless you call </w:t>
      </w:r>
      <w:r w:rsidRPr="002228E0">
        <w:rPr>
          <w:rStyle w:val="functions"/>
        </w:rPr>
        <w:t>swe_set_ephe_path()</w:t>
      </w:r>
      <w:r w:rsidRPr="002228E0">
        <w:t xml:space="preserve"> again and, if required, </w:t>
      </w:r>
      <w:r w:rsidRPr="002228E0">
        <w:rPr>
          <w:rStyle w:val="functions"/>
        </w:rPr>
        <w:t>swe_set_jpl_file()</w:t>
      </w:r>
      <w:r w:rsidRPr="002228E0">
        <w:t>.</w:t>
      </w:r>
    </w:p>
    <w:p w14:paraId="6BD0DC04" w14:textId="77777777" w:rsidR="00283E02" w:rsidRPr="002228E0" w:rsidRDefault="00BF3510" w:rsidP="00877D89">
      <w:pPr>
        <w:pStyle w:val="berschrift2"/>
      </w:pPr>
      <w:bookmarkStart w:id="10" w:name="_Toc62644156"/>
      <w:r w:rsidRPr="002228E0">
        <w:t>swe_set_jpl_file()</w:t>
      </w:r>
      <w:bookmarkEnd w:id="10"/>
    </w:p>
    <w:p w14:paraId="46956D87" w14:textId="77777777" w:rsidR="00BF3510" w:rsidRPr="002228E0" w:rsidRDefault="00BF3510" w:rsidP="00CC1B5C">
      <w:pPr>
        <w:rPr>
          <w:rStyle w:val="sourcecode"/>
        </w:rPr>
      </w:pPr>
      <w:r w:rsidRPr="002228E0">
        <w:rPr>
          <w:rStyle w:val="sourcecode"/>
        </w:rPr>
        <w:t>/* set name of JPL ephemeris file */</w:t>
      </w:r>
    </w:p>
    <w:p w14:paraId="6D97B96B" w14:textId="77777777" w:rsidR="007874A5" w:rsidRPr="002228E0" w:rsidRDefault="00BF3510" w:rsidP="00CC1B5C">
      <w:pPr>
        <w:rPr>
          <w:rStyle w:val="sourcecode"/>
        </w:rPr>
      </w:pPr>
      <w:r w:rsidRPr="002228E0">
        <w:rPr>
          <w:rStyle w:val="sourcecode"/>
        </w:rPr>
        <w:t xml:space="preserve">void </w:t>
      </w:r>
      <w:r w:rsidRPr="002228E0">
        <w:rPr>
          <w:rStyle w:val="functions"/>
        </w:rPr>
        <w:t>swe_set_jpl_file</w:t>
      </w:r>
      <w:r w:rsidRPr="002228E0">
        <w:rPr>
          <w:rStyle w:val="sourcecode"/>
        </w:rPr>
        <w:t>(</w:t>
      </w:r>
    </w:p>
    <w:p w14:paraId="70B134DB" w14:textId="77777777" w:rsidR="00283E02" w:rsidRPr="002228E0" w:rsidRDefault="00BF3510" w:rsidP="007874A5">
      <w:pPr>
        <w:ind w:firstLine="567"/>
        <w:rPr>
          <w:rStyle w:val="sourcecode"/>
        </w:rPr>
      </w:pPr>
      <w:r w:rsidRPr="002228E0">
        <w:rPr>
          <w:rStyle w:val="sourcecode"/>
        </w:rPr>
        <w:t>char *fname);</w:t>
      </w:r>
    </w:p>
    <w:p w14:paraId="5945A07B" w14:textId="77777777" w:rsidR="00BF3510" w:rsidRPr="002228E0" w:rsidRDefault="00BF3510" w:rsidP="00CC1B5C">
      <w:r w:rsidRPr="002228E0">
        <w:t xml:space="preserve">If you work with the JPL ephemeris, SwissEph uses the default file name which is defined in </w:t>
      </w:r>
      <w:r w:rsidRPr="002228E0">
        <w:rPr>
          <w:rStyle w:val="FileName"/>
        </w:rPr>
        <w:t>swephexp.h</w:t>
      </w:r>
      <w:r w:rsidRPr="002228E0">
        <w:t xml:space="preserve"> as </w:t>
      </w:r>
      <w:r w:rsidRPr="002228E0">
        <w:rPr>
          <w:rStyle w:val="sourcecode"/>
        </w:rPr>
        <w:t>SE_FNAME_DFT</w:t>
      </w:r>
      <w:r w:rsidRPr="002228E0">
        <w:t xml:space="preserve">. Currently, it has the value </w:t>
      </w:r>
      <w:r w:rsidRPr="002228E0">
        <w:rPr>
          <w:rStyle w:val="FileName"/>
        </w:rPr>
        <w:t>”de406.eph” or ”de431.eph”</w:t>
      </w:r>
      <w:r w:rsidRPr="002228E0">
        <w:t>.</w:t>
      </w:r>
    </w:p>
    <w:p w14:paraId="5F2A7050" w14:textId="77777777" w:rsidR="00283E02" w:rsidRPr="002228E0" w:rsidRDefault="00BF3510" w:rsidP="00CC1B5C">
      <w:r w:rsidRPr="002228E0">
        <w:t xml:space="preserve">If a different JPL ephemeris file is required, call the function </w:t>
      </w:r>
      <w:r w:rsidRPr="002228E0">
        <w:rPr>
          <w:rStyle w:val="functions"/>
        </w:rPr>
        <w:t>swe_set_jpl_file()</w:t>
      </w:r>
      <w:r w:rsidRPr="002228E0">
        <w:rPr>
          <w:i/>
          <w:iCs/>
        </w:rPr>
        <w:t xml:space="preserve"> </w:t>
      </w:r>
      <w:r w:rsidRPr="002228E0">
        <w:t>to make the file name known to the software, e.g.</w:t>
      </w:r>
    </w:p>
    <w:p w14:paraId="7A23A0E6" w14:textId="77777777" w:rsidR="00283E02" w:rsidRPr="002228E0" w:rsidRDefault="00BF3510" w:rsidP="00CC1B5C">
      <w:pPr>
        <w:rPr>
          <w:rStyle w:val="sourcecode"/>
        </w:rPr>
      </w:pPr>
      <w:r w:rsidRPr="002228E0">
        <w:rPr>
          <w:rStyle w:val="functions"/>
        </w:rPr>
        <w:t>swe_set_jpl_file</w:t>
      </w:r>
      <w:r w:rsidRPr="002228E0">
        <w:rPr>
          <w:rStyle w:val="sourcecode"/>
        </w:rPr>
        <w:t>(”de405.eph”);</w:t>
      </w:r>
    </w:p>
    <w:p w14:paraId="43E090B7" w14:textId="77777777" w:rsidR="00BF3510" w:rsidRPr="002228E0" w:rsidRDefault="00BF3510" w:rsidP="00CC1B5C">
      <w:r w:rsidRPr="002228E0">
        <w:t>This file must reside in the ephemeris path you are using for all your ephemeris files.</w:t>
      </w:r>
    </w:p>
    <w:p w14:paraId="191C8B62" w14:textId="77777777" w:rsidR="00283E02" w:rsidRPr="002228E0" w:rsidRDefault="00BF3510" w:rsidP="00CC1B5C">
      <w:r w:rsidRPr="002228E0">
        <w:t xml:space="preserve">If the file name is longer than 256 byte, </w:t>
      </w:r>
      <w:r w:rsidRPr="002228E0">
        <w:rPr>
          <w:rStyle w:val="functions"/>
        </w:rPr>
        <w:t>swe_set_jpl_file()</w:t>
      </w:r>
      <w:r w:rsidRPr="002228E0">
        <w:t xml:space="preserve"> cuts the file name to a length of 256 bytes. The error will become visible after the first call of </w:t>
      </w:r>
      <w:r w:rsidRPr="002228E0">
        <w:rPr>
          <w:rStyle w:val="functions"/>
        </w:rPr>
        <w:t>swe_calc()</w:t>
      </w:r>
      <w:r w:rsidRPr="002228E0">
        <w:t>, when it will return zero positions and an error message.</w:t>
      </w:r>
    </w:p>
    <w:p w14:paraId="771BEC57" w14:textId="77777777" w:rsidR="00283E02" w:rsidRPr="002228E0" w:rsidRDefault="00BF3510" w:rsidP="00877D89">
      <w:pPr>
        <w:pStyle w:val="berschrift2"/>
      </w:pPr>
      <w:bookmarkStart w:id="11" w:name="_Toc62644157"/>
      <w:r w:rsidRPr="002228E0">
        <w:t>swe_version()</w:t>
      </w:r>
      <w:bookmarkEnd w:id="11"/>
    </w:p>
    <w:p w14:paraId="0546B939" w14:textId="77777777" w:rsidR="00BF3510" w:rsidRPr="002228E0" w:rsidRDefault="00BF3510" w:rsidP="00CC1B5C">
      <w:pPr>
        <w:rPr>
          <w:rStyle w:val="sourcecode"/>
        </w:rPr>
      </w:pPr>
      <w:r w:rsidRPr="002228E0">
        <w:rPr>
          <w:rStyle w:val="sourcecode"/>
        </w:rPr>
        <w:t>/* find out version number of your Swiss Ephemeris version */</w:t>
      </w:r>
    </w:p>
    <w:p w14:paraId="053C7DAD" w14:textId="77777777" w:rsidR="007874A5" w:rsidRPr="002228E0" w:rsidRDefault="00BF3510" w:rsidP="00CC1B5C">
      <w:pPr>
        <w:rPr>
          <w:rStyle w:val="sourcecode"/>
        </w:rPr>
      </w:pPr>
      <w:r w:rsidRPr="002228E0">
        <w:rPr>
          <w:rStyle w:val="sourcecode"/>
        </w:rPr>
        <w:t>char *</w:t>
      </w:r>
      <w:r w:rsidRPr="002228E0">
        <w:rPr>
          <w:rStyle w:val="functions"/>
        </w:rPr>
        <w:t>swe_version</w:t>
      </w:r>
      <w:r w:rsidRPr="002228E0">
        <w:rPr>
          <w:rStyle w:val="sourcecode"/>
        </w:rPr>
        <w:t>(</w:t>
      </w:r>
    </w:p>
    <w:p w14:paraId="7CAE11A3" w14:textId="77777777" w:rsidR="00283E02" w:rsidRPr="002228E0" w:rsidRDefault="00BF3510" w:rsidP="007874A5">
      <w:pPr>
        <w:ind w:firstLine="567"/>
        <w:rPr>
          <w:rStyle w:val="sourcecode"/>
        </w:rPr>
      </w:pPr>
      <w:r w:rsidRPr="002228E0">
        <w:rPr>
          <w:rStyle w:val="sourcecode"/>
        </w:rPr>
        <w:t>char *svers);</w:t>
      </w:r>
    </w:p>
    <w:p w14:paraId="3CE79878" w14:textId="77777777" w:rsidR="00283E02" w:rsidRPr="002228E0" w:rsidRDefault="00BF3510" w:rsidP="00CC1B5C">
      <w:pPr>
        <w:rPr>
          <w:rStyle w:val="sourcecode"/>
        </w:rPr>
      </w:pPr>
      <w:r w:rsidRPr="002228E0">
        <w:rPr>
          <w:rStyle w:val="sourcecode"/>
        </w:rPr>
        <w:t>/* svers is a string variable with sufficient space to contain the version number (255 char) */</w:t>
      </w:r>
    </w:p>
    <w:p w14:paraId="1BD10FFC" w14:textId="77777777" w:rsidR="00283E02" w:rsidRPr="002228E0" w:rsidRDefault="00BF3510" w:rsidP="00CC1B5C">
      <w:r w:rsidRPr="002228E0">
        <w:t>The function returns a pointer to the string svers, i.e. to the version number of the Swiss Ephemeris that your software is using.</w:t>
      </w:r>
      <w:bookmarkStart w:id="12" w:name="_Hlk477399311"/>
    </w:p>
    <w:p w14:paraId="3E5EE899" w14:textId="77777777" w:rsidR="00283E02" w:rsidRPr="002228E0" w:rsidRDefault="00BF3510" w:rsidP="00877D89">
      <w:pPr>
        <w:pStyle w:val="berschrift2"/>
      </w:pPr>
      <w:bookmarkStart w:id="13" w:name="_Toc62644158"/>
      <w:r w:rsidRPr="002228E0">
        <w:t>swe_get_library_path()</w:t>
      </w:r>
      <w:bookmarkEnd w:id="13"/>
    </w:p>
    <w:p w14:paraId="5A0E1C4F" w14:textId="77777777" w:rsidR="00BF3510" w:rsidRPr="002228E0" w:rsidRDefault="00BF3510" w:rsidP="00CC1B5C">
      <w:pPr>
        <w:rPr>
          <w:rStyle w:val="sourcecode"/>
        </w:rPr>
      </w:pPr>
      <w:r w:rsidRPr="002228E0">
        <w:rPr>
          <w:rStyle w:val="sourcecode"/>
        </w:rPr>
        <w:t>/* find out the library path of the DLL or executable */</w:t>
      </w:r>
    </w:p>
    <w:p w14:paraId="6A60DDA9" w14:textId="77777777" w:rsidR="007874A5" w:rsidRPr="002228E0" w:rsidRDefault="00BF3510" w:rsidP="00CC1B5C">
      <w:pPr>
        <w:rPr>
          <w:rStyle w:val="sourcecode"/>
        </w:rPr>
      </w:pPr>
      <w:r w:rsidRPr="002228E0">
        <w:rPr>
          <w:rStyle w:val="sourcecode"/>
        </w:rPr>
        <w:t>char *</w:t>
      </w:r>
      <w:r w:rsidRPr="002228E0">
        <w:rPr>
          <w:rStyle w:val="functions"/>
        </w:rPr>
        <w:t>swe_get_library_path</w:t>
      </w:r>
      <w:r w:rsidRPr="002228E0">
        <w:rPr>
          <w:rStyle w:val="sourcecode"/>
        </w:rPr>
        <w:t>(</w:t>
      </w:r>
    </w:p>
    <w:p w14:paraId="212489DE" w14:textId="77777777" w:rsidR="00283E02" w:rsidRPr="002228E0" w:rsidRDefault="00BF3510" w:rsidP="007874A5">
      <w:pPr>
        <w:ind w:firstLine="567"/>
        <w:rPr>
          <w:rStyle w:val="sourcecode"/>
        </w:rPr>
      </w:pPr>
      <w:r w:rsidRPr="002228E0">
        <w:rPr>
          <w:rStyle w:val="sourcecode"/>
        </w:rPr>
        <w:t>char *spath);</w:t>
      </w:r>
    </w:p>
    <w:p w14:paraId="11C9CB97" w14:textId="77777777" w:rsidR="00283E02" w:rsidRPr="002228E0" w:rsidRDefault="00BF3510" w:rsidP="00CC1B5C">
      <w:pPr>
        <w:rPr>
          <w:rStyle w:val="sourcecode"/>
        </w:rPr>
      </w:pPr>
      <w:r w:rsidRPr="002228E0">
        <w:rPr>
          <w:rStyle w:val="sourcecode"/>
        </w:rPr>
        <w:t>/* spath is a string variable with sufficient space to contain the library path (255 char) */</w:t>
      </w:r>
    </w:p>
    <w:p w14:paraId="3818F6CE" w14:textId="7211B21D" w:rsidR="009F6CEE" w:rsidRPr="002228E0" w:rsidRDefault="00BF3510" w:rsidP="009F6CEE">
      <w:r w:rsidRPr="002228E0">
        <w:lastRenderedPageBreak/>
        <w:t>The function returns a pointer to the string spath, which contains the path in which the executable resides. If it is running with a DLL, then spath contains the path of the DLL.</w:t>
      </w:r>
    </w:p>
    <w:p w14:paraId="30C11FE4" w14:textId="0931F3C8" w:rsidR="009F6CEE" w:rsidRPr="002228E0" w:rsidRDefault="009F6CEE" w:rsidP="009F6CEE">
      <w:pPr>
        <w:pStyle w:val="berschrift2"/>
      </w:pPr>
      <w:bookmarkStart w:id="14" w:name="_Toc62644159"/>
      <w:r w:rsidRPr="002228E0">
        <w:t>swe_get_current_file_data()</w:t>
      </w:r>
      <w:bookmarkEnd w:id="14"/>
    </w:p>
    <w:p w14:paraId="6D9939C5" w14:textId="4CDB0042" w:rsidR="009365AB" w:rsidRPr="002228E0" w:rsidRDefault="009365AB" w:rsidP="009365AB">
      <w:pPr>
        <w:rPr>
          <w:rStyle w:val="sourcecode"/>
          <w:rFonts w:ascii="Segoe UI" w:hAnsi="Segoe UI"/>
          <w:color w:val="auto"/>
        </w:rPr>
      </w:pPr>
      <w:r w:rsidRPr="002228E0">
        <w:rPr>
          <w:rStyle w:val="sourcecode"/>
          <w:rFonts w:ascii="Segoe UI" w:hAnsi="Segoe UI"/>
          <w:color w:val="auto"/>
        </w:rPr>
        <w:t>This is function can be used to find out the start and end date of an *se1 ephemeris file after a call of swe_calc().</w:t>
      </w:r>
    </w:p>
    <w:p w14:paraId="7A117BFC" w14:textId="1E796462" w:rsidR="002A24FE" w:rsidRPr="002228E0" w:rsidRDefault="009F6CEE" w:rsidP="002A24FE">
      <w:pPr>
        <w:rPr>
          <w:rStyle w:val="sourcecode"/>
          <w:rFonts w:ascii="Segoe UI" w:hAnsi="Segoe UI"/>
          <w:color w:val="auto"/>
          <w:szCs w:val="20"/>
        </w:rPr>
      </w:pPr>
      <w:r w:rsidRPr="002228E0">
        <w:rPr>
          <w:rStyle w:val="sourcecode"/>
          <w:rFonts w:ascii="Segoe UI" w:hAnsi="Segoe UI"/>
          <w:color w:val="auto"/>
          <w:szCs w:val="20"/>
        </w:rPr>
        <w:t xml:space="preserve">The function </w:t>
      </w:r>
      <w:r w:rsidR="002A24FE" w:rsidRPr="002228E0">
        <w:rPr>
          <w:rStyle w:val="sourcecode"/>
          <w:rFonts w:ascii="Segoe UI" w:hAnsi="Segoe UI"/>
          <w:color w:val="auto"/>
          <w:szCs w:val="20"/>
        </w:rPr>
        <w:t xml:space="preserve">returns </w:t>
      </w:r>
      <w:r w:rsidRPr="002228E0">
        <w:rPr>
          <w:rStyle w:val="sourcecode"/>
          <w:rFonts w:ascii="Segoe UI" w:hAnsi="Segoe UI"/>
          <w:color w:val="auto"/>
          <w:szCs w:val="20"/>
        </w:rPr>
        <w:t>data from internal file structures sweph.fidat used in</w:t>
      </w:r>
      <w:r w:rsidR="009365AB" w:rsidRPr="002228E0">
        <w:rPr>
          <w:rStyle w:val="sourcecode"/>
          <w:rFonts w:ascii="Segoe UI" w:hAnsi="Segoe UI"/>
          <w:color w:val="auto"/>
          <w:szCs w:val="20"/>
        </w:rPr>
        <w:t xml:space="preserve"> the</w:t>
      </w:r>
      <w:r w:rsidRPr="002228E0">
        <w:rPr>
          <w:rStyle w:val="sourcecode"/>
          <w:rFonts w:ascii="Segoe UI" w:hAnsi="Segoe UI"/>
          <w:color w:val="auto"/>
          <w:szCs w:val="20"/>
        </w:rPr>
        <w:t xml:space="preserve"> </w:t>
      </w:r>
      <w:r w:rsidRPr="002228E0">
        <w:rPr>
          <w:rStyle w:val="sourcecode"/>
          <w:rFonts w:ascii="Segoe UI" w:hAnsi="Segoe UI"/>
          <w:i/>
          <w:iCs/>
          <w:color w:val="auto"/>
          <w:szCs w:val="20"/>
        </w:rPr>
        <w:t>last cal</w:t>
      </w:r>
      <w:r w:rsidR="002A24FE" w:rsidRPr="002228E0">
        <w:rPr>
          <w:rStyle w:val="sourcecode"/>
          <w:rFonts w:ascii="Segoe UI" w:hAnsi="Segoe UI"/>
          <w:i/>
          <w:iCs/>
          <w:color w:val="auto"/>
          <w:szCs w:val="20"/>
        </w:rPr>
        <w:t>l</w:t>
      </w:r>
      <w:r w:rsidRPr="002228E0">
        <w:rPr>
          <w:rStyle w:val="sourcecode"/>
          <w:rFonts w:ascii="Segoe UI" w:hAnsi="Segoe UI"/>
          <w:color w:val="auto"/>
          <w:szCs w:val="20"/>
        </w:rPr>
        <w:t xml:space="preserve"> to swe_calc() or swe_fixstar().</w:t>
      </w:r>
      <w:r w:rsidR="002A24FE" w:rsidRPr="002228E0">
        <w:rPr>
          <w:rStyle w:val="sourcecode"/>
          <w:rFonts w:ascii="Segoe UI" w:hAnsi="Segoe UI"/>
          <w:color w:val="auto"/>
          <w:szCs w:val="20"/>
        </w:rPr>
        <w:t xml:space="preserve"> Data returned are (currently) 0 with JPL files and fixed star files. Thus, the function is only useful for ephemerides of planets or asteroids that are based on *.se1 files.</w:t>
      </w:r>
      <w:r w:rsidR="009365AB" w:rsidRPr="002228E0">
        <w:rPr>
          <w:rStyle w:val="sourcecode"/>
          <w:rFonts w:ascii="Segoe UI" w:hAnsi="Segoe UI"/>
          <w:color w:val="auto"/>
          <w:szCs w:val="20"/>
        </w:rPr>
        <w:t xml:space="preserve"> </w:t>
      </w:r>
    </w:p>
    <w:p w14:paraId="6BA0734C" w14:textId="77777777" w:rsidR="009F6CEE" w:rsidRPr="002228E0" w:rsidRDefault="009F6CEE" w:rsidP="009F6CEE">
      <w:pPr>
        <w:rPr>
          <w:rStyle w:val="sourcecode"/>
          <w:rFonts w:ascii="Segoe UI" w:hAnsi="Segoe UI"/>
          <w:color w:val="auto"/>
          <w:szCs w:val="20"/>
        </w:rPr>
      </w:pPr>
    </w:p>
    <w:p w14:paraId="43A7272E" w14:textId="77777777" w:rsidR="009F6CEE" w:rsidRPr="002228E0" w:rsidRDefault="009F6CEE" w:rsidP="009F6CEE">
      <w:pPr>
        <w:rPr>
          <w:rStyle w:val="sourcecode"/>
        </w:rPr>
      </w:pPr>
      <w:r w:rsidRPr="002228E0">
        <w:rPr>
          <w:rStyle w:val="sourcecode"/>
        </w:rPr>
        <w:t>// ifno = 0     planet file sepl_xxx, used for Sun .. Pluto, or jpl file</w:t>
      </w:r>
    </w:p>
    <w:p w14:paraId="7E96EE31" w14:textId="77777777" w:rsidR="009F6CEE" w:rsidRPr="002228E0" w:rsidRDefault="009F6CEE" w:rsidP="009F6CEE">
      <w:pPr>
        <w:rPr>
          <w:rStyle w:val="sourcecode"/>
        </w:rPr>
      </w:pPr>
      <w:r w:rsidRPr="002228E0">
        <w:rPr>
          <w:rStyle w:val="sourcecode"/>
        </w:rPr>
        <w:t>// ifno = 1     moon file semo_xxx</w:t>
      </w:r>
    </w:p>
    <w:p w14:paraId="7F3CCFDF" w14:textId="77777777" w:rsidR="009F6CEE" w:rsidRPr="002228E0" w:rsidRDefault="009F6CEE" w:rsidP="009F6CEE">
      <w:pPr>
        <w:rPr>
          <w:rStyle w:val="sourcecode"/>
        </w:rPr>
      </w:pPr>
      <w:r w:rsidRPr="002228E0">
        <w:rPr>
          <w:rStyle w:val="sourcecode"/>
        </w:rPr>
        <w:t>// ifno = 2     main asteroid file seas_xxx  if such an object was computed</w:t>
      </w:r>
    </w:p>
    <w:p w14:paraId="5AFFAACD" w14:textId="77777777" w:rsidR="009F6CEE" w:rsidRPr="002228E0" w:rsidRDefault="009F6CEE" w:rsidP="009F6CEE">
      <w:pPr>
        <w:rPr>
          <w:rStyle w:val="sourcecode"/>
        </w:rPr>
      </w:pPr>
      <w:r w:rsidRPr="002228E0">
        <w:rPr>
          <w:rStyle w:val="sourcecode"/>
        </w:rPr>
        <w:t>// ifno = 3     other asteroid or planetary moon file, if such object was computed</w:t>
      </w:r>
    </w:p>
    <w:p w14:paraId="1D486001" w14:textId="77777777" w:rsidR="009F6CEE" w:rsidRPr="002228E0" w:rsidRDefault="009F6CEE" w:rsidP="009F6CEE">
      <w:pPr>
        <w:rPr>
          <w:rStyle w:val="sourcecode"/>
        </w:rPr>
      </w:pPr>
      <w:r w:rsidRPr="002228E0">
        <w:rPr>
          <w:rStyle w:val="sourcecode"/>
        </w:rPr>
        <w:t>// ifno = 4     star file</w:t>
      </w:r>
    </w:p>
    <w:p w14:paraId="7C97BE8E" w14:textId="77777777" w:rsidR="009F6CEE" w:rsidRPr="002228E0" w:rsidRDefault="009F6CEE" w:rsidP="009F6CEE">
      <w:pPr>
        <w:rPr>
          <w:rStyle w:val="sourcecode"/>
        </w:rPr>
      </w:pPr>
      <w:r w:rsidRPr="002228E0">
        <w:rPr>
          <w:rStyle w:val="sourcecode"/>
        </w:rPr>
        <w:t>// Return value: full file pathname, or NULL if no data</w:t>
      </w:r>
    </w:p>
    <w:p w14:paraId="647656A1" w14:textId="77777777" w:rsidR="009F6CEE" w:rsidRPr="002228E0" w:rsidRDefault="009F6CEE" w:rsidP="009F6CEE">
      <w:pPr>
        <w:rPr>
          <w:rStyle w:val="sourcecode"/>
        </w:rPr>
      </w:pPr>
      <w:r w:rsidRPr="002228E0">
        <w:rPr>
          <w:rStyle w:val="sourcecode"/>
        </w:rPr>
        <w:t>// tfstart = start date of file,</w:t>
      </w:r>
    </w:p>
    <w:p w14:paraId="2AE640DF" w14:textId="77777777" w:rsidR="009F6CEE" w:rsidRPr="002228E0" w:rsidRDefault="009F6CEE" w:rsidP="009F6CEE">
      <w:pPr>
        <w:rPr>
          <w:rStyle w:val="sourcecode"/>
        </w:rPr>
      </w:pPr>
      <w:r w:rsidRPr="002228E0">
        <w:rPr>
          <w:rStyle w:val="sourcecode"/>
        </w:rPr>
        <w:t>// tfend   = end data of fila,</w:t>
      </w:r>
    </w:p>
    <w:p w14:paraId="5E537171" w14:textId="77777777" w:rsidR="009F6CEE" w:rsidRPr="002228E0" w:rsidRDefault="009F6CEE" w:rsidP="009F6CEE">
      <w:pPr>
        <w:rPr>
          <w:rStyle w:val="sourcecode"/>
        </w:rPr>
      </w:pPr>
      <w:r w:rsidRPr="002228E0">
        <w:rPr>
          <w:rStyle w:val="sourcecode"/>
        </w:rPr>
        <w:t>// denum   = jpl ephemeris number 406 or 431 from which file was derived</w:t>
      </w:r>
    </w:p>
    <w:p w14:paraId="04C35C29" w14:textId="4233F25D" w:rsidR="009F6CEE" w:rsidRPr="002228E0" w:rsidRDefault="009F6CEE" w:rsidP="009F6CEE">
      <w:pPr>
        <w:rPr>
          <w:rStyle w:val="sourcecode"/>
        </w:rPr>
      </w:pPr>
      <w:r w:rsidRPr="002228E0">
        <w:rPr>
          <w:rStyle w:val="sourcecode"/>
        </w:rPr>
        <w:t>// all three return values are zero for a jpl file or a star file.</w:t>
      </w:r>
    </w:p>
    <w:p w14:paraId="0C3BFE34" w14:textId="77777777" w:rsidR="009F6CEE" w:rsidRPr="002228E0" w:rsidRDefault="009F6CEE" w:rsidP="009F6CEE">
      <w:pPr>
        <w:rPr>
          <w:rStyle w:val="sourcecode"/>
        </w:rPr>
      </w:pPr>
      <w:r w:rsidRPr="002228E0">
        <w:rPr>
          <w:rStyle w:val="sourcecode"/>
        </w:rPr>
        <w:t xml:space="preserve">const char *CALL_CONV </w:t>
      </w:r>
      <w:r w:rsidRPr="002228E0">
        <w:rPr>
          <w:rStyle w:val="functions"/>
        </w:rPr>
        <w:t>swe_get_current_file_data</w:t>
      </w:r>
      <w:r w:rsidRPr="002228E0">
        <w:rPr>
          <w:rStyle w:val="sourcecode"/>
        </w:rPr>
        <w:t>(</w:t>
      </w:r>
    </w:p>
    <w:p w14:paraId="51FBE43B" w14:textId="77777777" w:rsidR="009F6CEE" w:rsidRPr="002228E0" w:rsidRDefault="009F6CEE" w:rsidP="009F6CEE">
      <w:pPr>
        <w:rPr>
          <w:rStyle w:val="sourcecode"/>
        </w:rPr>
      </w:pPr>
      <w:r w:rsidRPr="002228E0">
        <w:rPr>
          <w:rStyle w:val="sourcecode"/>
        </w:rPr>
        <w:t xml:space="preserve">  int ifno, </w:t>
      </w:r>
    </w:p>
    <w:p w14:paraId="306D18DC" w14:textId="77777777" w:rsidR="009F6CEE" w:rsidRPr="002228E0" w:rsidRDefault="009F6CEE" w:rsidP="009F6CEE">
      <w:pPr>
        <w:rPr>
          <w:rStyle w:val="sourcecode"/>
        </w:rPr>
      </w:pPr>
      <w:r w:rsidRPr="002228E0">
        <w:rPr>
          <w:rStyle w:val="sourcecode"/>
        </w:rPr>
        <w:t xml:space="preserve">  double *tfstart, </w:t>
      </w:r>
    </w:p>
    <w:p w14:paraId="7F40FC50" w14:textId="77777777" w:rsidR="009F6CEE" w:rsidRPr="002228E0" w:rsidRDefault="009F6CEE" w:rsidP="009F6CEE">
      <w:pPr>
        <w:rPr>
          <w:rStyle w:val="sourcecode"/>
        </w:rPr>
      </w:pPr>
      <w:r w:rsidRPr="002228E0">
        <w:rPr>
          <w:rStyle w:val="sourcecode"/>
        </w:rPr>
        <w:t xml:space="preserve">  double *tfend, </w:t>
      </w:r>
    </w:p>
    <w:p w14:paraId="7159EB9D" w14:textId="7FAAEEAB" w:rsidR="009F6CEE" w:rsidRPr="002228E0" w:rsidRDefault="009F6CEE" w:rsidP="009F6CEE">
      <w:pPr>
        <w:rPr>
          <w:rStyle w:val="sourcecode"/>
        </w:rPr>
      </w:pPr>
      <w:r w:rsidRPr="002228E0">
        <w:rPr>
          <w:rStyle w:val="sourcecode"/>
        </w:rPr>
        <w:t xml:space="preserve">  int *denum);</w:t>
      </w:r>
    </w:p>
    <w:p w14:paraId="40312083" w14:textId="77777777" w:rsidR="009F6CEE" w:rsidRPr="002228E0" w:rsidRDefault="009F6CEE" w:rsidP="00CC1B5C"/>
    <w:p w14:paraId="1BD07FE6" w14:textId="67850103" w:rsidR="00BF3510" w:rsidRPr="002228E0" w:rsidRDefault="00F41273" w:rsidP="00877D89">
      <w:pPr>
        <w:pStyle w:val="berschrift1"/>
      </w:pPr>
      <w:bookmarkStart w:id="15" w:name="_Toc62644160"/>
      <w:r w:rsidRPr="002228E0">
        <w:t xml:space="preserve">Planetary Positions: </w:t>
      </w:r>
      <w:r w:rsidR="00BF3510" w:rsidRPr="002228E0">
        <w:t>The functions swe_calc_ut()</w:t>
      </w:r>
      <w:r w:rsidR="003B756D" w:rsidRPr="002228E0">
        <w:t xml:space="preserve">, </w:t>
      </w:r>
      <w:r w:rsidR="00BF3510" w:rsidRPr="002228E0">
        <w:t>swe_calc()</w:t>
      </w:r>
      <w:r w:rsidR="003B756D" w:rsidRPr="002228E0">
        <w:t>, and swe_calc_pctr()</w:t>
      </w:r>
      <w:bookmarkEnd w:id="15"/>
    </w:p>
    <w:bookmarkEnd w:id="12"/>
    <w:p w14:paraId="28C7645C" w14:textId="77777777" w:rsidR="00BF3510" w:rsidRPr="002228E0" w:rsidRDefault="00BF3510" w:rsidP="00CC1B5C">
      <w:r w:rsidRPr="002228E0">
        <w:t xml:space="preserve">Before calling one of these functions or any other Swiss Ephemeris function, </w:t>
      </w:r>
      <w:r w:rsidRPr="002228E0">
        <w:rPr>
          <w:b/>
          <w:bCs/>
          <w:color w:val="FF0000"/>
        </w:rPr>
        <w:t>it is strongly recommended</w:t>
      </w:r>
      <w:r w:rsidRPr="002228E0">
        <w:t xml:space="preserve"> to call the function </w:t>
      </w:r>
      <w:r w:rsidRPr="002228E0">
        <w:rPr>
          <w:rStyle w:val="functions"/>
        </w:rPr>
        <w:t>swe_set_ephe_path()</w:t>
      </w:r>
      <w:r w:rsidRPr="002228E0">
        <w:t xml:space="preserve">. Even if you don’t want to set an ephemeris path and use the Moshier ephemeris, it is nevertheless recommended to call </w:t>
      </w:r>
      <w:r w:rsidRPr="002228E0">
        <w:rPr>
          <w:rStyle w:val="functions"/>
        </w:rPr>
        <w:t>swe_set_ephe_path</w:t>
      </w:r>
      <w:r w:rsidRPr="002228E0">
        <w:rPr>
          <w:rStyle w:val="sourcecode"/>
        </w:rPr>
        <w:t>(NULL)</w:t>
      </w:r>
      <w:r w:rsidRPr="002228E0">
        <w:t xml:space="preserve">, because </w:t>
      </w:r>
      <w:r w:rsidRPr="002228E0">
        <w:rPr>
          <w:b/>
          <w:bCs/>
        </w:rPr>
        <w:t>this</w:t>
      </w:r>
      <w:r w:rsidRPr="002228E0">
        <w:t xml:space="preserve"> </w:t>
      </w:r>
      <w:r w:rsidRPr="002228E0">
        <w:rPr>
          <w:b/>
          <w:bCs/>
        </w:rPr>
        <w:t>function makes important initializations</w:t>
      </w:r>
      <w:r w:rsidRPr="002228E0">
        <w:t xml:space="preserve">. If you don’t do that, the Swiss Ephemeris may work but the results </w:t>
      </w:r>
      <w:r w:rsidRPr="002228E0">
        <w:rPr>
          <w:color w:val="FF0000"/>
        </w:rPr>
        <w:t>may be not 100% consistent</w:t>
      </w:r>
      <w:r w:rsidRPr="002228E0">
        <w:t>.</w:t>
      </w:r>
    </w:p>
    <w:p w14:paraId="0461F40B" w14:textId="77777777" w:rsidR="00BF3510" w:rsidRPr="002228E0" w:rsidRDefault="00BF3510" w:rsidP="00877D89">
      <w:pPr>
        <w:pStyle w:val="berschrift2"/>
      </w:pPr>
      <w:bookmarkStart w:id="16" w:name="_Toc62644161"/>
      <w:r w:rsidRPr="002228E0">
        <w:t>The call parameters</w:t>
      </w:r>
      <w:bookmarkEnd w:id="16"/>
    </w:p>
    <w:p w14:paraId="3CDBFC93" w14:textId="77777777" w:rsidR="00BF3510" w:rsidRPr="002228E0" w:rsidRDefault="00BF3510" w:rsidP="006F3A21">
      <w:r w:rsidRPr="002228E0">
        <w:rPr>
          <w:rStyle w:val="functions"/>
        </w:rPr>
        <w:t>swe_calc_ut()</w:t>
      </w:r>
      <w:r w:rsidRPr="002228E0">
        <w:t xml:space="preserve"> was introduced with Swisseph </w:t>
      </w:r>
      <w:r w:rsidRPr="002228E0">
        <w:rPr>
          <w:b/>
          <w:bCs/>
        </w:rPr>
        <w:t>version 1.60</w:t>
      </w:r>
      <w:r w:rsidRPr="002228E0">
        <w:t xml:space="preserve"> and makes planetary calculations a bit simpler. For the steps required, see the chapter</w:t>
      </w:r>
      <w:r w:rsidR="00446B06" w:rsidRPr="002228E0">
        <w:t xml:space="preserve"> </w:t>
      </w:r>
      <w:hyperlink w:anchor="_Toc476664303" w:history="1">
        <w:r w:rsidRPr="002228E0">
          <w:rPr>
            <w:rStyle w:val="Hyperlink"/>
          </w:rPr>
          <w:t>The programming steps to get a planet’s position</w:t>
        </w:r>
      </w:hyperlink>
      <w:r w:rsidRPr="002228E0">
        <w:rPr>
          <w:rStyle w:val="FileName"/>
        </w:rPr>
        <w:t>.</w:t>
      </w:r>
    </w:p>
    <w:p w14:paraId="5E755E2E" w14:textId="3A78C610" w:rsidR="00BF3510" w:rsidRPr="002228E0" w:rsidRDefault="00BF3510" w:rsidP="00CC1B5C">
      <w:pPr>
        <w:rPr>
          <w:szCs w:val="20"/>
        </w:rPr>
      </w:pPr>
      <w:r w:rsidRPr="002228E0">
        <w:rPr>
          <w:rStyle w:val="functions"/>
        </w:rPr>
        <w:t>swe_calc_ut()</w:t>
      </w:r>
      <w:r w:rsidRPr="002228E0">
        <w:t xml:space="preserve"> and </w:t>
      </w:r>
      <w:r w:rsidRPr="002228E0">
        <w:rPr>
          <w:rStyle w:val="functions"/>
        </w:rPr>
        <w:t>swe_calc()</w:t>
      </w:r>
      <w:r w:rsidRPr="002228E0">
        <w:t xml:space="preserve"> work exactly the same way except that </w:t>
      </w:r>
      <w:r w:rsidRPr="002228E0">
        <w:rPr>
          <w:rStyle w:val="functions"/>
        </w:rPr>
        <w:t>swe_calc()</w:t>
      </w:r>
      <w:r w:rsidRPr="002228E0">
        <w:t xml:space="preserve"> requires </w:t>
      </w:r>
      <w:hyperlink w:anchor="_Hlk477830987" w:history="1">
        <w:r w:rsidRPr="002228E0">
          <w:rPr>
            <w:rStyle w:val="Hyperlink"/>
          </w:rPr>
          <w:t>Ephemeris</w:t>
        </w:r>
        <w:r w:rsidRPr="002228E0">
          <w:rPr>
            <w:rStyle w:val="Hyperlink"/>
            <w:sz w:val="22"/>
            <w:szCs w:val="22"/>
          </w:rPr>
          <w:t xml:space="preserve"> Time</w:t>
        </w:r>
      </w:hyperlink>
      <w:r w:rsidRPr="002228E0">
        <w:rPr>
          <w:rStyle w:val="FileName"/>
        </w:rPr>
        <w:t xml:space="preserve"> </w:t>
      </w:r>
      <w:r w:rsidR="007F40B2" w:rsidRPr="002228E0">
        <w:t>(</w:t>
      </w:r>
      <w:r w:rsidRPr="002228E0">
        <w:t xml:space="preserve">more accurate: </w:t>
      </w:r>
      <w:bookmarkStart w:id="17" w:name="_Hlk477831317"/>
      <w:r w:rsidR="00F41273" w:rsidRPr="002228E0">
        <w:rPr>
          <w:rStyle w:val="FileName"/>
        </w:rPr>
        <w:t>Terrestri</w:t>
      </w:r>
      <w:r w:rsidRPr="002228E0">
        <w:rPr>
          <w:rStyle w:val="FileName"/>
        </w:rPr>
        <w:t>al Time</w:t>
      </w:r>
      <w:bookmarkEnd w:id="17"/>
      <w:r w:rsidR="00F41273" w:rsidRPr="002228E0">
        <w:rPr>
          <w:rStyle w:val="FileName"/>
        </w:rPr>
        <w:t xml:space="preserve"> (TT)</w:t>
      </w:r>
      <w:r w:rsidR="007F40B2" w:rsidRPr="002228E0">
        <w:t>)</w:t>
      </w:r>
      <w:r w:rsidRPr="002228E0">
        <w:t xml:space="preserve"> as a parameter whereas </w:t>
      </w:r>
      <w:r w:rsidRPr="002228E0">
        <w:rPr>
          <w:rStyle w:val="functions"/>
        </w:rPr>
        <w:t>swe_calc_ut()</w:t>
      </w:r>
      <w:r w:rsidRPr="002228E0">
        <w:t xml:space="preserve"> expects </w:t>
      </w:r>
      <w:r w:rsidRPr="002228E0">
        <w:rPr>
          <w:rStyle w:val="FileName"/>
        </w:rPr>
        <w:t>Universal Time</w:t>
      </w:r>
      <w:r w:rsidR="00F41273" w:rsidRPr="002228E0">
        <w:rPr>
          <w:rStyle w:val="FileName"/>
        </w:rPr>
        <w:t xml:space="preserve"> (UT)</w:t>
      </w:r>
      <w:r w:rsidRPr="002228E0">
        <w:t xml:space="preserve">. For common astrological calculations, you will only need </w:t>
      </w:r>
      <w:r w:rsidRPr="002228E0">
        <w:rPr>
          <w:rStyle w:val="functions"/>
        </w:rPr>
        <w:t>swe_calc_ut()</w:t>
      </w:r>
      <w:r w:rsidRPr="002228E0">
        <w:t xml:space="preserve"> and will not have to think </w:t>
      </w:r>
      <w:r w:rsidR="00C655E6" w:rsidRPr="002228E0">
        <w:t>any more</w:t>
      </w:r>
      <w:r w:rsidRPr="002228E0">
        <w:t xml:space="preserve"> </w:t>
      </w:r>
      <w:r w:rsidRPr="002228E0">
        <w:rPr>
          <w:szCs w:val="20"/>
        </w:rPr>
        <w:t>about the conversion between Universal Time and Ephemeris Time.</w:t>
      </w:r>
    </w:p>
    <w:p w14:paraId="57AAEF30" w14:textId="77777777" w:rsidR="00283E02" w:rsidRPr="002228E0" w:rsidRDefault="00BF3510" w:rsidP="00CC1B5C">
      <w:r w:rsidRPr="002228E0">
        <w:rPr>
          <w:rStyle w:val="functions"/>
        </w:rPr>
        <w:t>swe_calc_ut()</w:t>
      </w:r>
      <w:r w:rsidRPr="002228E0">
        <w:t xml:space="preserve"> and </w:t>
      </w:r>
      <w:r w:rsidRPr="002228E0">
        <w:rPr>
          <w:rStyle w:val="functions"/>
        </w:rPr>
        <w:t>swe_calc()</w:t>
      </w:r>
      <w:r w:rsidRPr="002228E0">
        <w:t xml:space="preserve"> </w:t>
      </w:r>
      <w:r w:rsidRPr="002228E0">
        <w:rPr>
          <w:sz w:val="22"/>
        </w:rPr>
        <w:t>compute</w:t>
      </w:r>
      <w:r w:rsidRPr="002228E0">
        <w:t xml:space="preserve"> positions of planets, asteroids, lunar nodes and apogees. They are defined as follows:</w:t>
      </w:r>
    </w:p>
    <w:p w14:paraId="53A6F488" w14:textId="0463E788" w:rsidR="007874A5" w:rsidRPr="002228E0" w:rsidRDefault="00F653C7" w:rsidP="00CC1B5C">
      <w:pPr>
        <w:rPr>
          <w:rStyle w:val="sourcecode"/>
        </w:rPr>
      </w:pPr>
      <w:bookmarkStart w:id="18" w:name="_Hlk477319384"/>
      <w:bookmarkStart w:id="19" w:name="_Hlk477830210"/>
      <w:bookmarkStart w:id="20" w:name="_Hlk477412409"/>
      <w:r w:rsidRPr="002228E0">
        <w:rPr>
          <w:rStyle w:val="sourcecode"/>
        </w:rPr>
        <w:t xml:space="preserve">int32 </w:t>
      </w:r>
      <w:r w:rsidR="00BF3510" w:rsidRPr="002228E0">
        <w:rPr>
          <w:rStyle w:val="functions"/>
        </w:rPr>
        <w:t>swe_calc_ut</w:t>
      </w:r>
      <w:bookmarkEnd w:id="19"/>
      <w:bookmarkEnd w:id="20"/>
      <w:r w:rsidR="007F40B2" w:rsidRPr="002228E0">
        <w:rPr>
          <w:rStyle w:val="sourcecode"/>
        </w:rPr>
        <w:t>(</w:t>
      </w:r>
    </w:p>
    <w:p w14:paraId="46FFD50E" w14:textId="77777777" w:rsidR="007874A5" w:rsidRPr="002228E0" w:rsidRDefault="00BF3510" w:rsidP="007874A5">
      <w:pPr>
        <w:ind w:firstLine="567"/>
        <w:rPr>
          <w:rStyle w:val="sourcecode"/>
        </w:rPr>
      </w:pPr>
      <w:r w:rsidRPr="002228E0">
        <w:rPr>
          <w:rStyle w:val="sourcecode"/>
        </w:rPr>
        <w:t>double tjd_ut,</w:t>
      </w:r>
    </w:p>
    <w:p w14:paraId="5F9D5725" w14:textId="1503C9AA" w:rsidR="007874A5" w:rsidRPr="002228E0" w:rsidRDefault="00F653C7" w:rsidP="007874A5">
      <w:pPr>
        <w:ind w:firstLine="567"/>
        <w:rPr>
          <w:rStyle w:val="sourcecode"/>
        </w:rPr>
      </w:pPr>
      <w:r w:rsidRPr="002228E0">
        <w:rPr>
          <w:rStyle w:val="sourcecode"/>
        </w:rPr>
        <w:t xml:space="preserve">int32 </w:t>
      </w:r>
      <w:r w:rsidR="00BF3510" w:rsidRPr="002228E0">
        <w:rPr>
          <w:rStyle w:val="sourcecode"/>
        </w:rPr>
        <w:t>ipl,</w:t>
      </w:r>
    </w:p>
    <w:p w14:paraId="32251736" w14:textId="572F6714" w:rsidR="007874A5" w:rsidRPr="002228E0" w:rsidRDefault="00F653C7" w:rsidP="007874A5">
      <w:pPr>
        <w:ind w:firstLine="567"/>
        <w:rPr>
          <w:rStyle w:val="sourcecode"/>
        </w:rPr>
      </w:pPr>
      <w:r w:rsidRPr="002228E0">
        <w:rPr>
          <w:rStyle w:val="sourcecode"/>
        </w:rPr>
        <w:t xml:space="preserve">int32 </w:t>
      </w:r>
      <w:r w:rsidR="00BF3510" w:rsidRPr="002228E0">
        <w:rPr>
          <w:rStyle w:val="sourcecode"/>
        </w:rPr>
        <w:t>iflag,</w:t>
      </w:r>
    </w:p>
    <w:p w14:paraId="53F83441" w14:textId="77777777" w:rsidR="007874A5" w:rsidRPr="002228E0" w:rsidRDefault="00BF3510" w:rsidP="007874A5">
      <w:pPr>
        <w:ind w:firstLine="567"/>
        <w:rPr>
          <w:rStyle w:val="sourcecode"/>
        </w:rPr>
      </w:pPr>
      <w:r w:rsidRPr="002228E0">
        <w:rPr>
          <w:rStyle w:val="sourcecode"/>
        </w:rPr>
        <w:t>double* xx,</w:t>
      </w:r>
    </w:p>
    <w:p w14:paraId="73F97FF2" w14:textId="77777777" w:rsidR="00BF3510" w:rsidRPr="002228E0" w:rsidRDefault="00BF3510" w:rsidP="007874A5">
      <w:pPr>
        <w:ind w:firstLine="567"/>
        <w:rPr>
          <w:rStyle w:val="sourcecode"/>
        </w:rPr>
      </w:pPr>
      <w:r w:rsidRPr="002228E0">
        <w:rPr>
          <w:rStyle w:val="sourcecode"/>
        </w:rPr>
        <w:t>char* serr)</w:t>
      </w:r>
      <w:bookmarkEnd w:id="18"/>
      <w:r w:rsidR="007874A5" w:rsidRPr="002228E0">
        <w:rPr>
          <w:rStyle w:val="sourcecode"/>
        </w:rPr>
        <w:t>;</w:t>
      </w:r>
    </w:p>
    <w:p w14:paraId="45AE5B0E" w14:textId="77777777" w:rsidR="00BF3510" w:rsidRPr="002228E0" w:rsidRDefault="00BF3510" w:rsidP="00CC1B5C">
      <w:r w:rsidRPr="002228E0">
        <w:t>where</w:t>
      </w:r>
      <w:bookmarkStart w:id="21" w:name="F_Ref401629455"/>
      <w:bookmarkEnd w:id="21"/>
    </w:p>
    <w:p w14:paraId="4CE7F08B" w14:textId="77777777" w:rsidR="00BF3510" w:rsidRPr="002228E0" w:rsidRDefault="00BF3510" w:rsidP="006F3A21">
      <w:pPr>
        <w:tabs>
          <w:tab w:val="left" w:pos="993"/>
        </w:tabs>
        <w:rPr>
          <w:rStyle w:val="sourcecode"/>
        </w:rPr>
      </w:pPr>
      <w:r w:rsidRPr="002228E0">
        <w:rPr>
          <w:rStyle w:val="sourcecode"/>
        </w:rPr>
        <w:t>tjd_ut</w:t>
      </w:r>
      <w:r w:rsidR="006F3A21" w:rsidRPr="002228E0">
        <w:rPr>
          <w:rStyle w:val="sourcecode"/>
        </w:rPr>
        <w:tab/>
      </w:r>
      <w:r w:rsidRPr="002228E0">
        <w:rPr>
          <w:rStyle w:val="sourcecode"/>
        </w:rPr>
        <w:t>=</w:t>
      </w:r>
      <w:r w:rsidR="006F3A21" w:rsidRPr="002228E0">
        <w:rPr>
          <w:rStyle w:val="sourcecode"/>
        </w:rPr>
        <w:t xml:space="preserve"> </w:t>
      </w:r>
      <w:hyperlink w:anchor="_Hlk477330118" w:history="1">
        <w:r w:rsidRPr="002228E0">
          <w:t>Julian day</w:t>
        </w:r>
      </w:hyperlink>
      <w:r w:rsidRPr="002228E0">
        <w:t>, Universal Time</w:t>
      </w:r>
    </w:p>
    <w:p w14:paraId="7903D0C5" w14:textId="77777777" w:rsidR="00BF3510" w:rsidRPr="002228E0" w:rsidRDefault="00BF3510" w:rsidP="006F3A21">
      <w:pPr>
        <w:tabs>
          <w:tab w:val="left" w:pos="993"/>
        </w:tabs>
        <w:rPr>
          <w:rStyle w:val="sourcecode"/>
        </w:rPr>
      </w:pPr>
      <w:r w:rsidRPr="002228E0">
        <w:rPr>
          <w:rStyle w:val="sourcecode"/>
        </w:rPr>
        <w:lastRenderedPageBreak/>
        <w:t>ipl</w:t>
      </w:r>
      <w:r w:rsidRPr="002228E0">
        <w:rPr>
          <w:rStyle w:val="sourcecode"/>
        </w:rPr>
        <w:tab/>
        <w:t>=</w:t>
      </w:r>
      <w:r w:rsidR="006F3A21" w:rsidRPr="002228E0">
        <w:rPr>
          <w:rStyle w:val="sourcecode"/>
        </w:rPr>
        <w:t xml:space="preserve"> </w:t>
      </w:r>
      <w:r w:rsidRPr="002228E0">
        <w:t>body number</w:t>
      </w:r>
    </w:p>
    <w:p w14:paraId="226D1253" w14:textId="77777777" w:rsidR="00BF3510" w:rsidRPr="002228E0" w:rsidRDefault="00BF3510" w:rsidP="006F3A21">
      <w:pPr>
        <w:tabs>
          <w:tab w:val="left" w:pos="993"/>
        </w:tabs>
        <w:rPr>
          <w:rStyle w:val="sourcecode"/>
        </w:rPr>
      </w:pPr>
      <w:r w:rsidRPr="002228E0">
        <w:rPr>
          <w:rStyle w:val="sourcecode"/>
        </w:rPr>
        <w:t>iflag</w:t>
      </w:r>
      <w:r w:rsidRPr="002228E0">
        <w:rPr>
          <w:rStyle w:val="sourcecode"/>
        </w:rPr>
        <w:tab/>
        <w:t>=</w:t>
      </w:r>
      <w:r w:rsidR="006F3A21" w:rsidRPr="002228E0">
        <w:rPr>
          <w:rStyle w:val="sourcecode"/>
        </w:rPr>
        <w:t xml:space="preserve"> </w:t>
      </w:r>
      <w:r w:rsidRPr="002228E0">
        <w:t>a 32 bit integer containing bit flags that indicate what kind of computation is wanted</w:t>
      </w:r>
    </w:p>
    <w:p w14:paraId="4D64BE43" w14:textId="77777777" w:rsidR="00BF3510" w:rsidRPr="002228E0" w:rsidRDefault="00BF3510" w:rsidP="006F3A21">
      <w:pPr>
        <w:tabs>
          <w:tab w:val="left" w:pos="993"/>
        </w:tabs>
      </w:pPr>
      <w:r w:rsidRPr="002228E0">
        <w:rPr>
          <w:rStyle w:val="sourcecode"/>
        </w:rPr>
        <w:t>xx</w:t>
      </w:r>
      <w:r w:rsidR="0021556A" w:rsidRPr="002228E0">
        <w:rPr>
          <w:rStyle w:val="sourcecode"/>
        </w:rPr>
        <w:tab/>
      </w:r>
      <w:r w:rsidRPr="002228E0">
        <w:rPr>
          <w:rStyle w:val="sourcecode"/>
        </w:rPr>
        <w:t>=</w:t>
      </w:r>
      <w:r w:rsidR="006F3A21" w:rsidRPr="002228E0">
        <w:rPr>
          <w:rStyle w:val="sourcecode"/>
        </w:rPr>
        <w:t xml:space="preserve"> </w:t>
      </w:r>
      <w:r w:rsidRPr="002228E0">
        <w:t>array of 6 doubles for longitude, latitude, distance, speed in long., speed in lat., and speed in dist.</w:t>
      </w:r>
    </w:p>
    <w:p w14:paraId="2CE3EE74" w14:textId="77777777" w:rsidR="00283E02" w:rsidRPr="002228E0" w:rsidRDefault="00BF3510" w:rsidP="006F3A21">
      <w:pPr>
        <w:tabs>
          <w:tab w:val="left" w:pos="993"/>
        </w:tabs>
      </w:pPr>
      <w:r w:rsidRPr="002228E0">
        <w:rPr>
          <w:rStyle w:val="sourcecode"/>
        </w:rPr>
        <w:t>serr[256]</w:t>
      </w:r>
      <w:r w:rsidR="006F3A21" w:rsidRPr="002228E0">
        <w:rPr>
          <w:rStyle w:val="sourcecode"/>
        </w:rPr>
        <w:tab/>
      </w:r>
      <w:r w:rsidRPr="002228E0">
        <w:rPr>
          <w:rStyle w:val="sourcecode"/>
        </w:rPr>
        <w:t>=</w:t>
      </w:r>
      <w:r w:rsidR="006F3A21" w:rsidRPr="002228E0">
        <w:rPr>
          <w:rStyle w:val="sourcecode"/>
        </w:rPr>
        <w:t xml:space="preserve"> </w:t>
      </w:r>
      <w:r w:rsidRPr="002228E0">
        <w:t>character string to return error messages in case of error.</w:t>
      </w:r>
    </w:p>
    <w:p w14:paraId="3F3F9103" w14:textId="77777777" w:rsidR="00BF3510" w:rsidRPr="002228E0" w:rsidRDefault="00BF3510" w:rsidP="00CC1B5C">
      <w:r w:rsidRPr="002228E0">
        <w:t>and</w:t>
      </w:r>
    </w:p>
    <w:p w14:paraId="04AAF4C3" w14:textId="7D24D517" w:rsidR="007874A5" w:rsidRPr="002228E0" w:rsidRDefault="00F653C7" w:rsidP="00CC1B5C">
      <w:pPr>
        <w:rPr>
          <w:rStyle w:val="sourcecode"/>
        </w:rPr>
      </w:pPr>
      <w:bookmarkStart w:id="22" w:name="_Hlk477320293"/>
      <w:r w:rsidRPr="002228E0">
        <w:rPr>
          <w:rStyle w:val="sourcecode"/>
        </w:rPr>
        <w:t xml:space="preserve">int32 </w:t>
      </w:r>
      <w:r w:rsidR="00BF3510" w:rsidRPr="002228E0">
        <w:rPr>
          <w:rStyle w:val="functions"/>
        </w:rPr>
        <w:t>swe_calc</w:t>
      </w:r>
      <w:bookmarkEnd w:id="22"/>
      <w:r w:rsidR="00BF3510" w:rsidRPr="002228E0">
        <w:rPr>
          <w:rStyle w:val="sourcecode"/>
        </w:rPr>
        <w:t>(</w:t>
      </w:r>
    </w:p>
    <w:p w14:paraId="2D7C9A0F" w14:textId="77777777" w:rsidR="007874A5" w:rsidRPr="002228E0" w:rsidRDefault="00BF3510" w:rsidP="007874A5">
      <w:pPr>
        <w:ind w:firstLine="567"/>
        <w:rPr>
          <w:rStyle w:val="sourcecode"/>
        </w:rPr>
      </w:pPr>
      <w:r w:rsidRPr="002228E0">
        <w:rPr>
          <w:rStyle w:val="sourcecode"/>
        </w:rPr>
        <w:t>double tjd_et,</w:t>
      </w:r>
    </w:p>
    <w:p w14:paraId="202EF44A" w14:textId="6EBF0C14" w:rsidR="007874A5" w:rsidRPr="002228E0" w:rsidRDefault="00F653C7" w:rsidP="007874A5">
      <w:pPr>
        <w:ind w:firstLine="567"/>
        <w:rPr>
          <w:rStyle w:val="sourcecode"/>
        </w:rPr>
      </w:pPr>
      <w:r w:rsidRPr="002228E0">
        <w:rPr>
          <w:rStyle w:val="sourcecode"/>
        </w:rPr>
        <w:t xml:space="preserve">int32 </w:t>
      </w:r>
      <w:r w:rsidR="00BF3510" w:rsidRPr="002228E0">
        <w:rPr>
          <w:rStyle w:val="sourcecode"/>
        </w:rPr>
        <w:t>ipl,</w:t>
      </w:r>
    </w:p>
    <w:p w14:paraId="445E6F42" w14:textId="5CF85865" w:rsidR="007874A5" w:rsidRPr="002228E0" w:rsidRDefault="00F653C7" w:rsidP="007874A5">
      <w:pPr>
        <w:ind w:firstLine="567"/>
        <w:rPr>
          <w:rStyle w:val="sourcecode"/>
        </w:rPr>
      </w:pPr>
      <w:r w:rsidRPr="002228E0">
        <w:rPr>
          <w:rStyle w:val="sourcecode"/>
        </w:rPr>
        <w:t xml:space="preserve">int32 </w:t>
      </w:r>
      <w:r w:rsidR="00BF3510" w:rsidRPr="002228E0">
        <w:rPr>
          <w:rStyle w:val="sourcecode"/>
        </w:rPr>
        <w:t>iflag,</w:t>
      </w:r>
    </w:p>
    <w:p w14:paraId="75DF0F8A" w14:textId="77777777" w:rsidR="007874A5" w:rsidRPr="002228E0" w:rsidRDefault="00BF3510" w:rsidP="007874A5">
      <w:pPr>
        <w:ind w:firstLine="567"/>
        <w:rPr>
          <w:rStyle w:val="sourcecode"/>
        </w:rPr>
      </w:pPr>
      <w:r w:rsidRPr="002228E0">
        <w:rPr>
          <w:rStyle w:val="sourcecode"/>
        </w:rPr>
        <w:t>double *xx,</w:t>
      </w:r>
    </w:p>
    <w:p w14:paraId="096415CD" w14:textId="77777777" w:rsidR="00BF3510" w:rsidRPr="002228E0" w:rsidRDefault="00BF3510" w:rsidP="007874A5">
      <w:pPr>
        <w:ind w:firstLine="567"/>
        <w:rPr>
          <w:rStyle w:val="sourcecode"/>
        </w:rPr>
      </w:pPr>
      <w:r w:rsidRPr="002228E0">
        <w:rPr>
          <w:rStyle w:val="sourcecode"/>
        </w:rPr>
        <w:t>char *serr)</w:t>
      </w:r>
      <w:r w:rsidR="007874A5" w:rsidRPr="002228E0">
        <w:rPr>
          <w:rStyle w:val="sourcecode"/>
        </w:rPr>
        <w:t>;</w:t>
      </w:r>
    </w:p>
    <w:p w14:paraId="5FA505E7" w14:textId="77777777" w:rsidR="00BF3510" w:rsidRPr="002228E0" w:rsidRDefault="00BF3510" w:rsidP="00CC1B5C">
      <w:r w:rsidRPr="002228E0">
        <w:t>same but</w:t>
      </w:r>
    </w:p>
    <w:p w14:paraId="58E0641B" w14:textId="77777777" w:rsidR="00283E02" w:rsidRPr="002228E0" w:rsidRDefault="00BF3510" w:rsidP="00AF4980">
      <w:pPr>
        <w:tabs>
          <w:tab w:val="left" w:pos="993"/>
        </w:tabs>
        <w:rPr>
          <w:rStyle w:val="sourcecode"/>
        </w:rPr>
      </w:pPr>
      <w:r w:rsidRPr="002228E0">
        <w:rPr>
          <w:rStyle w:val="sourcecode"/>
        </w:rPr>
        <w:t>tjd_et</w:t>
      </w:r>
      <w:r w:rsidRPr="002228E0">
        <w:rPr>
          <w:rStyle w:val="sourcecode"/>
        </w:rPr>
        <w:tab/>
        <w:t>=</w:t>
      </w:r>
      <w:r w:rsidR="00AF4980" w:rsidRPr="002228E0">
        <w:rPr>
          <w:rStyle w:val="sourcecode"/>
        </w:rPr>
        <w:t xml:space="preserve"> </w:t>
      </w:r>
      <w:r w:rsidRPr="002228E0">
        <w:t>Julian day, Ephemeris time,</w:t>
      </w:r>
      <w:r w:rsidR="00446B06" w:rsidRPr="002228E0">
        <w:t xml:space="preserve"> </w:t>
      </w:r>
      <w:r w:rsidRPr="002228E0">
        <w:t>where</w:t>
      </w:r>
      <w:r w:rsidRPr="002228E0">
        <w:rPr>
          <w:rStyle w:val="sourcecode"/>
        </w:rPr>
        <w:t xml:space="preserve"> tjd_et = tjd_ut + </w:t>
      </w:r>
      <w:r w:rsidRPr="002228E0">
        <w:rPr>
          <w:rStyle w:val="sourcecode"/>
          <w:b/>
          <w:bCs/>
        </w:rPr>
        <w:t>swe_deltat</w:t>
      </w:r>
      <w:r w:rsidRPr="002228E0">
        <w:rPr>
          <w:rStyle w:val="sourcecode"/>
        </w:rPr>
        <w:t>(tjd_ut)</w:t>
      </w:r>
    </w:p>
    <w:p w14:paraId="336D3CF2" w14:textId="35FCE77F" w:rsidR="00283E02" w:rsidRPr="002228E0" w:rsidRDefault="00BF3510" w:rsidP="00CC1B5C">
      <w:r w:rsidRPr="002228E0">
        <w:t>A detailed description of these variables will be given in the following sections.</w:t>
      </w:r>
    </w:p>
    <w:p w14:paraId="4249B440" w14:textId="624C23A6" w:rsidR="00F41273" w:rsidRPr="002228E0" w:rsidRDefault="00F41273" w:rsidP="00CC1B5C">
      <w:r w:rsidRPr="002228E0">
        <w:rPr>
          <w:rStyle w:val="functions"/>
        </w:rPr>
        <w:t>swe_calc_pctr()</w:t>
      </w:r>
      <w:r w:rsidRPr="002228E0">
        <w:t xml:space="preserve"> calculates planetocentric positions of planets, i. e. positions as observed from some different planet, e.g. Jupiter-centric ephemerides. Th</w:t>
      </w:r>
      <w:r w:rsidR="00F655E8" w:rsidRPr="002228E0">
        <w:t>e</w:t>
      </w:r>
      <w:r w:rsidRPr="002228E0">
        <w:t xml:space="preserve"> function can actually calculate any object as observed from any other object, e.g. also the position of some asteroid as observed from another asteroid or from a planetary moon. The function declaration is as follows:</w:t>
      </w:r>
    </w:p>
    <w:p w14:paraId="1E85002C" w14:textId="45BAFB5E" w:rsidR="00F41273" w:rsidRPr="002228E0" w:rsidRDefault="00F653C7" w:rsidP="00CC1B5C">
      <w:pPr>
        <w:rPr>
          <w:rStyle w:val="sourcecode"/>
        </w:rPr>
      </w:pPr>
      <w:r w:rsidRPr="002228E0">
        <w:rPr>
          <w:rStyle w:val="sourcecode"/>
        </w:rPr>
        <w:t xml:space="preserve">int32 </w:t>
      </w:r>
      <w:r w:rsidR="00F41273" w:rsidRPr="002228E0">
        <w:rPr>
          <w:rStyle w:val="functions"/>
        </w:rPr>
        <w:t>swe_calc_pctr</w:t>
      </w:r>
      <w:r w:rsidR="00F41273" w:rsidRPr="002228E0">
        <w:rPr>
          <w:rStyle w:val="sourcecode"/>
        </w:rPr>
        <w:t>(</w:t>
      </w:r>
    </w:p>
    <w:p w14:paraId="31331749" w14:textId="134E2B4B" w:rsidR="00F41273" w:rsidRPr="002228E0" w:rsidRDefault="00F41273" w:rsidP="00F41273">
      <w:pPr>
        <w:ind w:firstLine="567"/>
        <w:rPr>
          <w:rStyle w:val="sourcecode"/>
        </w:rPr>
      </w:pPr>
      <w:r w:rsidRPr="002228E0">
        <w:rPr>
          <w:rStyle w:val="sourcecode"/>
        </w:rPr>
        <w:t xml:space="preserve">double tjd, </w:t>
      </w:r>
      <w:r w:rsidR="00086117" w:rsidRPr="002228E0">
        <w:rPr>
          <w:rStyle w:val="sourcecode"/>
        </w:rPr>
        <w:t xml:space="preserve">   // input time in TT</w:t>
      </w:r>
    </w:p>
    <w:p w14:paraId="2A4A9FBF" w14:textId="629F04C1" w:rsidR="00F41273" w:rsidRPr="002228E0" w:rsidRDefault="00F41273" w:rsidP="00F41273">
      <w:pPr>
        <w:ind w:firstLine="567"/>
        <w:rPr>
          <w:rStyle w:val="sourcecode"/>
        </w:rPr>
      </w:pPr>
      <w:r w:rsidRPr="002228E0">
        <w:rPr>
          <w:rStyle w:val="sourcecode"/>
        </w:rPr>
        <w:t xml:space="preserve">int32 ipl, </w:t>
      </w:r>
      <w:r w:rsidR="00086117" w:rsidRPr="002228E0">
        <w:rPr>
          <w:rStyle w:val="sourcecode"/>
        </w:rPr>
        <w:tab/>
        <w:t>// target object</w:t>
      </w:r>
    </w:p>
    <w:p w14:paraId="79B94060" w14:textId="1144B87A" w:rsidR="00F41273" w:rsidRPr="002228E0" w:rsidRDefault="00F41273" w:rsidP="00F41273">
      <w:pPr>
        <w:ind w:firstLine="567"/>
        <w:rPr>
          <w:rStyle w:val="sourcecode"/>
        </w:rPr>
      </w:pPr>
      <w:r w:rsidRPr="002228E0">
        <w:rPr>
          <w:rStyle w:val="sourcecode"/>
        </w:rPr>
        <w:t xml:space="preserve">int32 iplctr, </w:t>
      </w:r>
      <w:r w:rsidR="00086117" w:rsidRPr="002228E0">
        <w:rPr>
          <w:rStyle w:val="sourcecode"/>
        </w:rPr>
        <w:t xml:space="preserve"> // center object </w:t>
      </w:r>
    </w:p>
    <w:p w14:paraId="064E9932" w14:textId="77777777" w:rsidR="00F41273" w:rsidRPr="002228E0" w:rsidRDefault="00F41273" w:rsidP="00F41273">
      <w:pPr>
        <w:ind w:firstLine="567"/>
        <w:rPr>
          <w:rStyle w:val="sourcecode"/>
        </w:rPr>
      </w:pPr>
      <w:r w:rsidRPr="002228E0">
        <w:rPr>
          <w:rStyle w:val="sourcecode"/>
        </w:rPr>
        <w:t xml:space="preserve">int32 iflag, </w:t>
      </w:r>
    </w:p>
    <w:p w14:paraId="575C6721" w14:textId="77777777" w:rsidR="00F41273" w:rsidRPr="002228E0" w:rsidRDefault="00F41273" w:rsidP="00F41273">
      <w:pPr>
        <w:ind w:firstLine="567"/>
        <w:rPr>
          <w:rStyle w:val="sourcecode"/>
        </w:rPr>
      </w:pPr>
      <w:r w:rsidRPr="002228E0">
        <w:rPr>
          <w:rStyle w:val="sourcecode"/>
        </w:rPr>
        <w:t xml:space="preserve">double *xxret, </w:t>
      </w:r>
    </w:p>
    <w:p w14:paraId="79A48865" w14:textId="3C886375" w:rsidR="00F41273" w:rsidRPr="002228E0" w:rsidRDefault="00F41273" w:rsidP="00F41273">
      <w:pPr>
        <w:ind w:firstLine="567"/>
        <w:rPr>
          <w:rStyle w:val="sourcecode"/>
        </w:rPr>
      </w:pPr>
      <w:r w:rsidRPr="002228E0">
        <w:rPr>
          <w:rStyle w:val="sourcecode"/>
        </w:rPr>
        <w:t>char *serr);</w:t>
      </w:r>
    </w:p>
    <w:p w14:paraId="1B693883" w14:textId="77777777" w:rsidR="00F41273" w:rsidRPr="002228E0" w:rsidRDefault="00F41273" w:rsidP="00CC1B5C"/>
    <w:p w14:paraId="00C7E14A" w14:textId="77777777" w:rsidR="00BF3510" w:rsidRPr="002228E0" w:rsidRDefault="00BF3510" w:rsidP="00877D89">
      <w:pPr>
        <w:pStyle w:val="berschrift2"/>
      </w:pPr>
      <w:bookmarkStart w:id="23" w:name="_Toc62644162"/>
      <w:r w:rsidRPr="002228E0">
        <w:t xml:space="preserve">Bodies </w:t>
      </w:r>
      <w:r w:rsidR="007F40B2" w:rsidRPr="002228E0">
        <w:t>(</w:t>
      </w:r>
      <w:r w:rsidRPr="002228E0">
        <w:t>int ipl</w:t>
      </w:r>
      <w:r w:rsidR="007F40B2" w:rsidRPr="002228E0">
        <w:t>)</w:t>
      </w:r>
      <w:bookmarkEnd w:id="23"/>
    </w:p>
    <w:p w14:paraId="0F1A9167" w14:textId="77777777" w:rsidR="00BF3510" w:rsidRPr="002228E0" w:rsidRDefault="00BF3510" w:rsidP="00CC1B5C">
      <w:pPr>
        <w:rPr>
          <w:rStyle w:val="FileName"/>
        </w:rPr>
      </w:pPr>
      <w:r w:rsidRPr="002228E0">
        <w:t>To tell</w:t>
      </w:r>
      <w:r w:rsidRPr="002228E0">
        <w:rPr>
          <w:b/>
          <w:bCs/>
        </w:rPr>
        <w:t xml:space="preserve"> </w:t>
      </w:r>
      <w:r w:rsidRPr="002228E0">
        <w:rPr>
          <w:rStyle w:val="functions"/>
        </w:rPr>
        <w:t>swe_calc()</w:t>
      </w:r>
      <w:r w:rsidRPr="002228E0">
        <w:rPr>
          <w:i/>
          <w:iCs/>
        </w:rPr>
        <w:t xml:space="preserve"> </w:t>
      </w:r>
      <w:r w:rsidRPr="002228E0">
        <w:t xml:space="preserve">which celestial body or factor should be computed, a fixed set of body numbers is used. The </w:t>
      </w:r>
      <w:bookmarkStart w:id="24" w:name="_Hlk477832010"/>
      <w:r w:rsidRPr="002228E0">
        <w:t>body number</w:t>
      </w:r>
      <w:bookmarkEnd w:id="24"/>
      <w:r w:rsidRPr="002228E0">
        <w:t xml:space="preserve">s are defined in </w:t>
      </w:r>
      <w:r w:rsidRPr="002228E0">
        <w:rPr>
          <w:rStyle w:val="FileName"/>
        </w:rPr>
        <w:t>swephexp.h:</w:t>
      </w:r>
    </w:p>
    <w:p w14:paraId="0948D4C5" w14:textId="77777777" w:rsidR="00BF3510" w:rsidRPr="002228E0" w:rsidRDefault="00BF3510" w:rsidP="00CC1B5C">
      <w:pPr>
        <w:rPr>
          <w:rStyle w:val="sourcecode"/>
        </w:rPr>
      </w:pPr>
      <w:r w:rsidRPr="002228E0">
        <w:rPr>
          <w:rStyle w:val="sourcecode"/>
        </w:rPr>
        <w:t>/* planet numbers for the ipl parameter in swe_calc() */</w:t>
      </w:r>
    </w:p>
    <w:p w14:paraId="4A1738F5" w14:textId="77777777" w:rsidR="00283E02" w:rsidRPr="002228E0" w:rsidRDefault="00BF3510" w:rsidP="006F3A21">
      <w:pPr>
        <w:tabs>
          <w:tab w:val="left" w:pos="3686"/>
        </w:tabs>
        <w:rPr>
          <w:rStyle w:val="sourcecode"/>
        </w:rPr>
      </w:pPr>
      <w:r w:rsidRPr="002228E0">
        <w:rPr>
          <w:rStyle w:val="sourcecode"/>
        </w:rPr>
        <w:t>#define SE_ECL_NUT</w:t>
      </w:r>
      <w:r w:rsidRPr="002228E0">
        <w:rPr>
          <w:rStyle w:val="sourcecode"/>
        </w:rPr>
        <w:tab/>
        <w:t>-1</w:t>
      </w:r>
    </w:p>
    <w:p w14:paraId="77F0F7B7" w14:textId="77777777" w:rsidR="00283E02" w:rsidRPr="002228E0" w:rsidRDefault="00BF3510" w:rsidP="006F3A21">
      <w:pPr>
        <w:tabs>
          <w:tab w:val="left" w:pos="3686"/>
        </w:tabs>
        <w:rPr>
          <w:rStyle w:val="sourcecode"/>
        </w:rPr>
      </w:pPr>
      <w:r w:rsidRPr="002228E0">
        <w:rPr>
          <w:rStyle w:val="sourcecode"/>
        </w:rPr>
        <w:t>#define SE_SUN</w:t>
      </w:r>
      <w:r w:rsidR="0021556A" w:rsidRPr="002228E0">
        <w:rPr>
          <w:rStyle w:val="sourcecode"/>
        </w:rPr>
        <w:tab/>
      </w:r>
      <w:r w:rsidRPr="002228E0">
        <w:rPr>
          <w:rStyle w:val="sourcecode"/>
        </w:rPr>
        <w:t>0</w:t>
      </w:r>
    </w:p>
    <w:p w14:paraId="725C0E6E" w14:textId="77777777" w:rsidR="00283E02" w:rsidRPr="002228E0" w:rsidRDefault="00BF3510" w:rsidP="006F3A21">
      <w:pPr>
        <w:tabs>
          <w:tab w:val="left" w:pos="3686"/>
        </w:tabs>
        <w:rPr>
          <w:rStyle w:val="sourcecode"/>
        </w:rPr>
      </w:pPr>
      <w:r w:rsidRPr="002228E0">
        <w:rPr>
          <w:rStyle w:val="sourcecode"/>
        </w:rPr>
        <w:t>#define SE_MOON</w:t>
      </w:r>
      <w:r w:rsidR="0021556A" w:rsidRPr="002228E0">
        <w:rPr>
          <w:rStyle w:val="sourcecode"/>
        </w:rPr>
        <w:tab/>
      </w:r>
      <w:r w:rsidRPr="002228E0">
        <w:rPr>
          <w:rStyle w:val="sourcecode"/>
        </w:rPr>
        <w:t>1</w:t>
      </w:r>
    </w:p>
    <w:p w14:paraId="50A281FA" w14:textId="77777777" w:rsidR="00283E02" w:rsidRPr="002228E0" w:rsidRDefault="00BF3510" w:rsidP="006F3A21">
      <w:pPr>
        <w:tabs>
          <w:tab w:val="left" w:pos="3686"/>
        </w:tabs>
        <w:rPr>
          <w:rStyle w:val="sourcecode"/>
        </w:rPr>
      </w:pPr>
      <w:r w:rsidRPr="002228E0">
        <w:rPr>
          <w:rStyle w:val="sourcecode"/>
        </w:rPr>
        <w:t>#define SE_MERCURY</w:t>
      </w:r>
      <w:r w:rsidR="0021556A" w:rsidRPr="002228E0">
        <w:rPr>
          <w:rStyle w:val="sourcecode"/>
        </w:rPr>
        <w:tab/>
      </w:r>
      <w:r w:rsidRPr="002228E0">
        <w:rPr>
          <w:rStyle w:val="sourcecode"/>
        </w:rPr>
        <w:t>2</w:t>
      </w:r>
    </w:p>
    <w:p w14:paraId="056142F1" w14:textId="77777777" w:rsidR="00283E02" w:rsidRPr="002228E0" w:rsidRDefault="00BF3510" w:rsidP="006F3A21">
      <w:pPr>
        <w:tabs>
          <w:tab w:val="left" w:pos="3686"/>
        </w:tabs>
        <w:rPr>
          <w:rStyle w:val="sourcecode"/>
        </w:rPr>
      </w:pPr>
      <w:r w:rsidRPr="002228E0">
        <w:rPr>
          <w:rStyle w:val="sourcecode"/>
        </w:rPr>
        <w:t>#define SE_VENUS</w:t>
      </w:r>
      <w:r w:rsidR="0021556A" w:rsidRPr="002228E0">
        <w:rPr>
          <w:rStyle w:val="sourcecode"/>
        </w:rPr>
        <w:tab/>
      </w:r>
      <w:r w:rsidRPr="002228E0">
        <w:rPr>
          <w:rStyle w:val="sourcecode"/>
        </w:rPr>
        <w:t>3</w:t>
      </w:r>
    </w:p>
    <w:p w14:paraId="7F51D956" w14:textId="77777777" w:rsidR="00283E02" w:rsidRPr="002228E0" w:rsidRDefault="00BF3510" w:rsidP="006F3A21">
      <w:pPr>
        <w:tabs>
          <w:tab w:val="left" w:pos="3686"/>
        </w:tabs>
        <w:rPr>
          <w:rStyle w:val="sourcecode"/>
        </w:rPr>
      </w:pPr>
      <w:r w:rsidRPr="002228E0">
        <w:rPr>
          <w:rStyle w:val="sourcecode"/>
        </w:rPr>
        <w:t>#define SE_MARS</w:t>
      </w:r>
      <w:r w:rsidR="0021556A" w:rsidRPr="002228E0">
        <w:rPr>
          <w:rStyle w:val="sourcecode"/>
        </w:rPr>
        <w:tab/>
      </w:r>
      <w:r w:rsidRPr="002228E0">
        <w:rPr>
          <w:rStyle w:val="sourcecode"/>
        </w:rPr>
        <w:t>4</w:t>
      </w:r>
    </w:p>
    <w:p w14:paraId="020BA485" w14:textId="77777777" w:rsidR="00283E02" w:rsidRPr="002228E0" w:rsidRDefault="00BF3510" w:rsidP="006F3A21">
      <w:pPr>
        <w:tabs>
          <w:tab w:val="left" w:pos="3686"/>
        </w:tabs>
        <w:rPr>
          <w:rStyle w:val="sourcecode"/>
        </w:rPr>
      </w:pPr>
      <w:r w:rsidRPr="002228E0">
        <w:rPr>
          <w:rStyle w:val="sourcecode"/>
        </w:rPr>
        <w:t>#define SE_JUPITER</w:t>
      </w:r>
      <w:r w:rsidR="0021556A" w:rsidRPr="002228E0">
        <w:rPr>
          <w:rStyle w:val="sourcecode"/>
        </w:rPr>
        <w:tab/>
      </w:r>
      <w:r w:rsidRPr="002228E0">
        <w:rPr>
          <w:rStyle w:val="sourcecode"/>
        </w:rPr>
        <w:t>5</w:t>
      </w:r>
    </w:p>
    <w:p w14:paraId="13B32191" w14:textId="77777777" w:rsidR="00283E02" w:rsidRPr="002228E0" w:rsidRDefault="00BF3510" w:rsidP="006F3A21">
      <w:pPr>
        <w:tabs>
          <w:tab w:val="left" w:pos="3686"/>
        </w:tabs>
        <w:rPr>
          <w:rStyle w:val="sourcecode"/>
        </w:rPr>
      </w:pPr>
      <w:r w:rsidRPr="002228E0">
        <w:rPr>
          <w:rStyle w:val="sourcecode"/>
        </w:rPr>
        <w:t>#define SE_SATURN</w:t>
      </w:r>
      <w:r w:rsidR="0021556A" w:rsidRPr="002228E0">
        <w:rPr>
          <w:rStyle w:val="sourcecode"/>
        </w:rPr>
        <w:tab/>
      </w:r>
      <w:r w:rsidRPr="002228E0">
        <w:rPr>
          <w:rStyle w:val="sourcecode"/>
        </w:rPr>
        <w:t>6</w:t>
      </w:r>
    </w:p>
    <w:p w14:paraId="5A1B6156" w14:textId="77777777" w:rsidR="00283E02" w:rsidRPr="002228E0" w:rsidRDefault="00BF3510" w:rsidP="006F3A21">
      <w:pPr>
        <w:tabs>
          <w:tab w:val="left" w:pos="3686"/>
        </w:tabs>
        <w:rPr>
          <w:rStyle w:val="sourcecode"/>
        </w:rPr>
      </w:pPr>
      <w:r w:rsidRPr="002228E0">
        <w:rPr>
          <w:rStyle w:val="sourcecode"/>
        </w:rPr>
        <w:t>#define SE_URANUS</w:t>
      </w:r>
      <w:r w:rsidR="0021556A" w:rsidRPr="002228E0">
        <w:rPr>
          <w:rStyle w:val="sourcecode"/>
        </w:rPr>
        <w:tab/>
      </w:r>
      <w:r w:rsidRPr="002228E0">
        <w:rPr>
          <w:rStyle w:val="sourcecode"/>
        </w:rPr>
        <w:t>7</w:t>
      </w:r>
    </w:p>
    <w:p w14:paraId="677210C8" w14:textId="77777777" w:rsidR="00283E02" w:rsidRPr="002228E0" w:rsidRDefault="00BF3510" w:rsidP="006F3A21">
      <w:pPr>
        <w:tabs>
          <w:tab w:val="left" w:pos="3686"/>
        </w:tabs>
        <w:rPr>
          <w:rStyle w:val="sourcecode"/>
        </w:rPr>
      </w:pPr>
      <w:r w:rsidRPr="002228E0">
        <w:rPr>
          <w:rStyle w:val="sourcecode"/>
        </w:rPr>
        <w:t>#define SE_NEPTUNE</w:t>
      </w:r>
      <w:r w:rsidR="0021556A" w:rsidRPr="002228E0">
        <w:rPr>
          <w:rStyle w:val="sourcecode"/>
        </w:rPr>
        <w:tab/>
      </w:r>
      <w:r w:rsidRPr="002228E0">
        <w:rPr>
          <w:rStyle w:val="sourcecode"/>
        </w:rPr>
        <w:t>8</w:t>
      </w:r>
    </w:p>
    <w:p w14:paraId="1DFAC21E" w14:textId="77777777" w:rsidR="00283E02" w:rsidRPr="002228E0" w:rsidRDefault="00BF3510" w:rsidP="006F3A21">
      <w:pPr>
        <w:tabs>
          <w:tab w:val="left" w:pos="3686"/>
        </w:tabs>
        <w:rPr>
          <w:rStyle w:val="sourcecode"/>
        </w:rPr>
      </w:pPr>
      <w:r w:rsidRPr="002228E0">
        <w:rPr>
          <w:rStyle w:val="sourcecode"/>
        </w:rPr>
        <w:t>#define SE_PLUTO</w:t>
      </w:r>
      <w:r w:rsidR="0021556A" w:rsidRPr="002228E0">
        <w:rPr>
          <w:rStyle w:val="sourcecode"/>
        </w:rPr>
        <w:tab/>
      </w:r>
      <w:r w:rsidRPr="002228E0">
        <w:rPr>
          <w:rStyle w:val="sourcecode"/>
        </w:rPr>
        <w:t>9</w:t>
      </w:r>
    </w:p>
    <w:p w14:paraId="37F5BD3C" w14:textId="77777777" w:rsidR="00283E02" w:rsidRPr="002228E0" w:rsidRDefault="00BF3510" w:rsidP="006F3A21">
      <w:pPr>
        <w:tabs>
          <w:tab w:val="left" w:pos="3686"/>
        </w:tabs>
        <w:rPr>
          <w:rStyle w:val="sourcecode"/>
        </w:rPr>
      </w:pPr>
      <w:r w:rsidRPr="002228E0">
        <w:rPr>
          <w:rStyle w:val="sourcecode"/>
        </w:rPr>
        <w:t>#define SE_MEAN_NODE</w:t>
      </w:r>
      <w:r w:rsidR="0021556A" w:rsidRPr="002228E0">
        <w:rPr>
          <w:rStyle w:val="sourcecode"/>
        </w:rPr>
        <w:tab/>
      </w:r>
      <w:r w:rsidRPr="002228E0">
        <w:rPr>
          <w:rStyle w:val="sourcecode"/>
        </w:rPr>
        <w:t>10</w:t>
      </w:r>
    </w:p>
    <w:p w14:paraId="69697372" w14:textId="77777777" w:rsidR="00BF3510" w:rsidRPr="002228E0" w:rsidRDefault="00BF3510" w:rsidP="006F3A21">
      <w:pPr>
        <w:tabs>
          <w:tab w:val="left" w:pos="3686"/>
        </w:tabs>
        <w:rPr>
          <w:rStyle w:val="sourcecode"/>
        </w:rPr>
      </w:pPr>
      <w:r w:rsidRPr="002228E0">
        <w:rPr>
          <w:rStyle w:val="sourcecode"/>
        </w:rPr>
        <w:t>#define SE_TRUE_NODE</w:t>
      </w:r>
      <w:r w:rsidR="0021556A" w:rsidRPr="002228E0">
        <w:rPr>
          <w:rStyle w:val="sourcecode"/>
        </w:rPr>
        <w:tab/>
      </w:r>
      <w:r w:rsidRPr="002228E0">
        <w:rPr>
          <w:rStyle w:val="sourcecode"/>
        </w:rPr>
        <w:t>11</w:t>
      </w:r>
    </w:p>
    <w:p w14:paraId="0D7ED5A7" w14:textId="77777777" w:rsidR="00283E02" w:rsidRPr="002228E0" w:rsidRDefault="00BF3510" w:rsidP="006F3A21">
      <w:pPr>
        <w:tabs>
          <w:tab w:val="left" w:pos="3686"/>
        </w:tabs>
        <w:rPr>
          <w:rStyle w:val="sourcecode"/>
        </w:rPr>
      </w:pPr>
      <w:r w:rsidRPr="002228E0">
        <w:rPr>
          <w:rStyle w:val="sourcecode"/>
        </w:rPr>
        <w:t>#define SE_MEAN_APOG</w:t>
      </w:r>
      <w:r w:rsidR="0021556A" w:rsidRPr="002228E0">
        <w:rPr>
          <w:rStyle w:val="sourcecode"/>
        </w:rPr>
        <w:tab/>
      </w:r>
      <w:r w:rsidRPr="002228E0">
        <w:rPr>
          <w:rStyle w:val="sourcecode"/>
        </w:rPr>
        <w:t>12</w:t>
      </w:r>
    </w:p>
    <w:p w14:paraId="55D71719" w14:textId="77777777" w:rsidR="00283E02" w:rsidRPr="002228E0" w:rsidRDefault="00BF3510" w:rsidP="006F3A21">
      <w:pPr>
        <w:tabs>
          <w:tab w:val="left" w:pos="3686"/>
        </w:tabs>
        <w:rPr>
          <w:rStyle w:val="sourcecode"/>
        </w:rPr>
      </w:pPr>
      <w:r w:rsidRPr="002228E0">
        <w:rPr>
          <w:rStyle w:val="sourcecode"/>
        </w:rPr>
        <w:t>#define SE_OSCU_APOG</w:t>
      </w:r>
      <w:r w:rsidR="0021556A" w:rsidRPr="002228E0">
        <w:rPr>
          <w:rStyle w:val="sourcecode"/>
        </w:rPr>
        <w:tab/>
      </w:r>
      <w:r w:rsidRPr="002228E0">
        <w:rPr>
          <w:rStyle w:val="sourcecode"/>
        </w:rPr>
        <w:t>13</w:t>
      </w:r>
    </w:p>
    <w:p w14:paraId="379DF319" w14:textId="77777777" w:rsidR="00283E02" w:rsidRPr="002228E0" w:rsidRDefault="00BF3510" w:rsidP="006F3A21">
      <w:pPr>
        <w:tabs>
          <w:tab w:val="left" w:pos="3686"/>
        </w:tabs>
        <w:rPr>
          <w:rStyle w:val="sourcecode"/>
        </w:rPr>
      </w:pPr>
      <w:r w:rsidRPr="002228E0">
        <w:rPr>
          <w:rStyle w:val="sourcecode"/>
        </w:rPr>
        <w:t>#define SE_</w:t>
      </w:r>
      <w:r w:rsidR="009B68B0" w:rsidRPr="002228E0">
        <w:rPr>
          <w:rStyle w:val="sourcecode"/>
        </w:rPr>
        <w:t>EARTH</w:t>
      </w:r>
      <w:r w:rsidR="0021556A" w:rsidRPr="002228E0">
        <w:rPr>
          <w:rStyle w:val="sourcecode"/>
        </w:rPr>
        <w:tab/>
      </w:r>
      <w:r w:rsidRPr="002228E0">
        <w:rPr>
          <w:rStyle w:val="sourcecode"/>
        </w:rPr>
        <w:t>14</w:t>
      </w:r>
    </w:p>
    <w:p w14:paraId="4183D7D4" w14:textId="77777777" w:rsidR="00283E02" w:rsidRPr="002228E0" w:rsidRDefault="00BF3510" w:rsidP="006F3A21">
      <w:pPr>
        <w:tabs>
          <w:tab w:val="left" w:pos="3686"/>
        </w:tabs>
        <w:rPr>
          <w:rStyle w:val="sourcecode"/>
        </w:rPr>
      </w:pPr>
      <w:r w:rsidRPr="002228E0">
        <w:rPr>
          <w:rStyle w:val="sourcecode"/>
        </w:rPr>
        <w:t>#define SE_CHIRON</w:t>
      </w:r>
      <w:r w:rsidR="0021556A" w:rsidRPr="002228E0">
        <w:rPr>
          <w:rStyle w:val="sourcecode"/>
        </w:rPr>
        <w:tab/>
      </w:r>
      <w:r w:rsidRPr="002228E0">
        <w:rPr>
          <w:rStyle w:val="sourcecode"/>
        </w:rPr>
        <w:t>15</w:t>
      </w:r>
    </w:p>
    <w:p w14:paraId="79FBC05F" w14:textId="77777777" w:rsidR="00283E02" w:rsidRPr="002228E0" w:rsidRDefault="00BF3510" w:rsidP="006F3A21">
      <w:pPr>
        <w:tabs>
          <w:tab w:val="left" w:pos="3686"/>
        </w:tabs>
        <w:rPr>
          <w:rStyle w:val="sourcecode"/>
        </w:rPr>
      </w:pPr>
      <w:r w:rsidRPr="002228E0">
        <w:rPr>
          <w:rStyle w:val="sourcecode"/>
        </w:rPr>
        <w:t>#define SE_PHOLUS</w:t>
      </w:r>
      <w:r w:rsidR="0021556A" w:rsidRPr="002228E0">
        <w:rPr>
          <w:rStyle w:val="sourcecode"/>
        </w:rPr>
        <w:tab/>
      </w:r>
      <w:r w:rsidRPr="002228E0">
        <w:rPr>
          <w:rStyle w:val="sourcecode"/>
        </w:rPr>
        <w:t>16</w:t>
      </w:r>
    </w:p>
    <w:p w14:paraId="4A0FECFB" w14:textId="77777777" w:rsidR="00283E02" w:rsidRPr="002228E0" w:rsidRDefault="00BF3510" w:rsidP="006F3A21">
      <w:pPr>
        <w:tabs>
          <w:tab w:val="left" w:pos="3686"/>
        </w:tabs>
        <w:rPr>
          <w:rStyle w:val="sourcecode"/>
        </w:rPr>
      </w:pPr>
      <w:r w:rsidRPr="002228E0">
        <w:rPr>
          <w:rStyle w:val="sourcecode"/>
        </w:rPr>
        <w:t>#define SE_CERES</w:t>
      </w:r>
      <w:r w:rsidR="0021556A" w:rsidRPr="002228E0">
        <w:rPr>
          <w:rStyle w:val="sourcecode"/>
        </w:rPr>
        <w:tab/>
      </w:r>
      <w:r w:rsidRPr="002228E0">
        <w:rPr>
          <w:rStyle w:val="sourcecode"/>
        </w:rPr>
        <w:t>17</w:t>
      </w:r>
    </w:p>
    <w:p w14:paraId="60032562" w14:textId="77777777" w:rsidR="00283E02" w:rsidRPr="002228E0" w:rsidRDefault="00BF3510" w:rsidP="006F3A21">
      <w:pPr>
        <w:tabs>
          <w:tab w:val="left" w:pos="3686"/>
        </w:tabs>
        <w:rPr>
          <w:rStyle w:val="sourcecode"/>
        </w:rPr>
      </w:pPr>
      <w:r w:rsidRPr="002228E0">
        <w:rPr>
          <w:rStyle w:val="sourcecode"/>
        </w:rPr>
        <w:lastRenderedPageBreak/>
        <w:t>#define SE_PALLAS</w:t>
      </w:r>
      <w:r w:rsidR="0021556A" w:rsidRPr="002228E0">
        <w:rPr>
          <w:rStyle w:val="sourcecode"/>
        </w:rPr>
        <w:tab/>
      </w:r>
      <w:r w:rsidRPr="002228E0">
        <w:rPr>
          <w:rStyle w:val="sourcecode"/>
        </w:rPr>
        <w:t>18</w:t>
      </w:r>
    </w:p>
    <w:p w14:paraId="73BE1663" w14:textId="77777777" w:rsidR="00BF3510" w:rsidRPr="002228E0" w:rsidRDefault="00BF3510" w:rsidP="006F3A21">
      <w:pPr>
        <w:tabs>
          <w:tab w:val="left" w:pos="3686"/>
        </w:tabs>
        <w:rPr>
          <w:rStyle w:val="sourcecode"/>
        </w:rPr>
      </w:pPr>
      <w:r w:rsidRPr="002228E0">
        <w:rPr>
          <w:rStyle w:val="sourcecode"/>
        </w:rPr>
        <w:t>#define SE_JUNO</w:t>
      </w:r>
      <w:r w:rsidR="0021556A" w:rsidRPr="002228E0">
        <w:rPr>
          <w:rStyle w:val="sourcecode"/>
        </w:rPr>
        <w:tab/>
      </w:r>
      <w:r w:rsidRPr="002228E0">
        <w:rPr>
          <w:rStyle w:val="sourcecode"/>
        </w:rPr>
        <w:t>19</w:t>
      </w:r>
    </w:p>
    <w:p w14:paraId="5E6DC27C" w14:textId="77777777" w:rsidR="00BF3510" w:rsidRPr="002228E0" w:rsidRDefault="00BF3510" w:rsidP="006F3A21">
      <w:pPr>
        <w:tabs>
          <w:tab w:val="left" w:pos="3686"/>
        </w:tabs>
        <w:rPr>
          <w:rStyle w:val="sourcecode"/>
        </w:rPr>
      </w:pPr>
      <w:r w:rsidRPr="002228E0">
        <w:rPr>
          <w:rStyle w:val="sourcecode"/>
        </w:rPr>
        <w:t>#define SE_VESTA</w:t>
      </w:r>
      <w:r w:rsidR="0021556A" w:rsidRPr="002228E0">
        <w:rPr>
          <w:rStyle w:val="sourcecode"/>
        </w:rPr>
        <w:tab/>
      </w:r>
      <w:r w:rsidRPr="002228E0">
        <w:rPr>
          <w:rStyle w:val="sourcecode"/>
        </w:rPr>
        <w:t>20</w:t>
      </w:r>
    </w:p>
    <w:p w14:paraId="33CAE5E4" w14:textId="77777777" w:rsidR="00BF3510" w:rsidRPr="002228E0" w:rsidRDefault="00BF3510" w:rsidP="006F3A21">
      <w:pPr>
        <w:tabs>
          <w:tab w:val="left" w:pos="3686"/>
        </w:tabs>
        <w:rPr>
          <w:rStyle w:val="sourcecode"/>
        </w:rPr>
      </w:pPr>
      <w:r w:rsidRPr="002228E0">
        <w:rPr>
          <w:rStyle w:val="sourcecode"/>
        </w:rPr>
        <w:t>#define SE_INTP_APOG</w:t>
      </w:r>
      <w:r w:rsidR="0021556A" w:rsidRPr="002228E0">
        <w:rPr>
          <w:rStyle w:val="sourcecode"/>
        </w:rPr>
        <w:tab/>
      </w:r>
      <w:r w:rsidRPr="002228E0">
        <w:rPr>
          <w:rStyle w:val="sourcecode"/>
        </w:rPr>
        <w:t>21</w:t>
      </w:r>
    </w:p>
    <w:p w14:paraId="09E22350" w14:textId="77777777" w:rsidR="00283E02" w:rsidRPr="002228E0" w:rsidRDefault="00BF3510" w:rsidP="006F3A21">
      <w:pPr>
        <w:tabs>
          <w:tab w:val="left" w:pos="3686"/>
        </w:tabs>
        <w:rPr>
          <w:rStyle w:val="sourcecode"/>
        </w:rPr>
      </w:pPr>
      <w:r w:rsidRPr="002228E0">
        <w:rPr>
          <w:rStyle w:val="sourcecode"/>
        </w:rPr>
        <w:t>#define SE_INTP_PERG</w:t>
      </w:r>
      <w:r w:rsidR="0021556A" w:rsidRPr="002228E0">
        <w:rPr>
          <w:rStyle w:val="sourcecode"/>
        </w:rPr>
        <w:tab/>
      </w:r>
      <w:r w:rsidRPr="002228E0">
        <w:rPr>
          <w:rStyle w:val="sourcecode"/>
        </w:rPr>
        <w:t>22</w:t>
      </w:r>
    </w:p>
    <w:p w14:paraId="4371727A" w14:textId="77777777" w:rsidR="00BF3510" w:rsidRPr="002228E0" w:rsidRDefault="00BF3510" w:rsidP="006F3A21">
      <w:pPr>
        <w:tabs>
          <w:tab w:val="left" w:pos="3686"/>
        </w:tabs>
        <w:rPr>
          <w:rStyle w:val="sourcecode"/>
        </w:rPr>
      </w:pPr>
      <w:r w:rsidRPr="002228E0">
        <w:rPr>
          <w:rStyle w:val="sourcecode"/>
        </w:rPr>
        <w:t>#define SE_NPLANETS</w:t>
      </w:r>
      <w:r w:rsidR="0021556A" w:rsidRPr="002228E0">
        <w:rPr>
          <w:rStyle w:val="sourcecode"/>
        </w:rPr>
        <w:tab/>
      </w:r>
      <w:r w:rsidRPr="002228E0">
        <w:rPr>
          <w:rStyle w:val="sourcecode"/>
        </w:rPr>
        <w:t>23</w:t>
      </w:r>
    </w:p>
    <w:p w14:paraId="724197EC" w14:textId="602CB378" w:rsidR="00BF3510" w:rsidRPr="002228E0" w:rsidRDefault="00BF3510" w:rsidP="006F3A21">
      <w:pPr>
        <w:tabs>
          <w:tab w:val="left" w:pos="3686"/>
        </w:tabs>
        <w:rPr>
          <w:rStyle w:val="sourcecode"/>
        </w:rPr>
      </w:pPr>
      <w:r w:rsidRPr="002228E0">
        <w:rPr>
          <w:rStyle w:val="sourcecode"/>
        </w:rPr>
        <w:t>#define SE_FICT_OFFSET</w:t>
      </w:r>
      <w:r w:rsidR="0021556A" w:rsidRPr="002228E0">
        <w:rPr>
          <w:rStyle w:val="sourcecode"/>
        </w:rPr>
        <w:tab/>
      </w:r>
      <w:r w:rsidRPr="002228E0">
        <w:rPr>
          <w:rStyle w:val="sourcecode"/>
        </w:rPr>
        <w:t>40</w:t>
      </w:r>
      <w:r w:rsidR="00C620AF" w:rsidRPr="002228E0">
        <w:rPr>
          <w:rStyle w:val="sourcecode"/>
        </w:rPr>
        <w:t xml:space="preserve">    // offset for fictitious objects</w:t>
      </w:r>
    </w:p>
    <w:p w14:paraId="596E1E43" w14:textId="3B2F9A8F" w:rsidR="00BF3510" w:rsidRPr="002228E0" w:rsidRDefault="00BF3510" w:rsidP="006F3A21">
      <w:pPr>
        <w:tabs>
          <w:tab w:val="left" w:pos="3686"/>
        </w:tabs>
        <w:rPr>
          <w:rStyle w:val="sourcecode"/>
        </w:rPr>
      </w:pPr>
      <w:r w:rsidRPr="002228E0">
        <w:rPr>
          <w:rStyle w:val="sourcecode"/>
        </w:rPr>
        <w:t>#define SE_NFICT_ELEM</w:t>
      </w:r>
      <w:r w:rsidR="0021556A" w:rsidRPr="002228E0">
        <w:rPr>
          <w:rStyle w:val="sourcecode"/>
        </w:rPr>
        <w:tab/>
      </w:r>
      <w:r w:rsidRPr="002228E0">
        <w:rPr>
          <w:rStyle w:val="sourcecode"/>
        </w:rPr>
        <w:t>15</w:t>
      </w:r>
    </w:p>
    <w:p w14:paraId="2C49434E" w14:textId="1B3C7B8F" w:rsidR="00C620AF" w:rsidRPr="002228E0" w:rsidRDefault="00C620AF" w:rsidP="006F3A21">
      <w:pPr>
        <w:tabs>
          <w:tab w:val="left" w:pos="3686"/>
        </w:tabs>
        <w:rPr>
          <w:rStyle w:val="sourcecode"/>
        </w:rPr>
      </w:pPr>
      <w:r w:rsidRPr="002228E0">
        <w:rPr>
          <w:rStyle w:val="sourcecode"/>
        </w:rPr>
        <w:t xml:space="preserve">#define SE_PLMOON_OFFSET   </w:t>
      </w:r>
      <w:r w:rsidRPr="002228E0">
        <w:rPr>
          <w:rStyle w:val="sourcecode"/>
        </w:rPr>
        <w:tab/>
        <w:t>9000  // offset for planetary moons</w:t>
      </w:r>
    </w:p>
    <w:p w14:paraId="708BCEF9" w14:textId="201664E5" w:rsidR="00283E02" w:rsidRPr="002228E0" w:rsidRDefault="00BF3510" w:rsidP="006F3A21">
      <w:pPr>
        <w:tabs>
          <w:tab w:val="left" w:pos="3686"/>
        </w:tabs>
        <w:rPr>
          <w:rStyle w:val="sourcecode"/>
        </w:rPr>
      </w:pPr>
      <w:r w:rsidRPr="002228E0">
        <w:rPr>
          <w:rStyle w:val="sourcecode"/>
        </w:rPr>
        <w:t>#define SE_AST_OFFSET</w:t>
      </w:r>
      <w:r w:rsidRPr="002228E0">
        <w:rPr>
          <w:rStyle w:val="sourcecode"/>
        </w:rPr>
        <w:tab/>
        <w:t>10000</w:t>
      </w:r>
      <w:r w:rsidR="00C620AF" w:rsidRPr="002228E0">
        <w:rPr>
          <w:rStyle w:val="sourcecode"/>
        </w:rPr>
        <w:t xml:space="preserve"> // offset for asteroids</w:t>
      </w:r>
    </w:p>
    <w:p w14:paraId="3E90101B" w14:textId="77777777" w:rsidR="00BF3510" w:rsidRPr="002228E0" w:rsidRDefault="00BF3510" w:rsidP="006F3A21">
      <w:pPr>
        <w:tabs>
          <w:tab w:val="left" w:pos="3686"/>
        </w:tabs>
        <w:rPr>
          <w:rStyle w:val="sourcecode"/>
        </w:rPr>
      </w:pPr>
      <w:r w:rsidRPr="002228E0">
        <w:rPr>
          <w:rStyle w:val="sourcecode"/>
        </w:rPr>
        <w:t xml:space="preserve">/* Hamburger or </w:t>
      </w:r>
      <w:bookmarkStart w:id="25" w:name="_Hlk477832209"/>
      <w:bookmarkStart w:id="26" w:name="_Hlk477832724"/>
      <w:r w:rsidRPr="002228E0">
        <w:rPr>
          <w:rStyle w:val="sourcecode"/>
        </w:rPr>
        <w:t>Uranian "planets"</w:t>
      </w:r>
      <w:bookmarkEnd w:id="25"/>
      <w:r w:rsidRPr="002228E0">
        <w:rPr>
          <w:rStyle w:val="sourcecode"/>
        </w:rPr>
        <w:t xml:space="preserve"> </w:t>
      </w:r>
      <w:bookmarkEnd w:id="26"/>
      <w:r w:rsidRPr="002228E0">
        <w:rPr>
          <w:rStyle w:val="sourcecode"/>
        </w:rPr>
        <w:t>*/</w:t>
      </w:r>
    </w:p>
    <w:p w14:paraId="37C6BA25" w14:textId="77777777" w:rsidR="00BF3510" w:rsidRPr="002228E0" w:rsidRDefault="00BF3510" w:rsidP="006F3A21">
      <w:pPr>
        <w:tabs>
          <w:tab w:val="left" w:pos="3686"/>
        </w:tabs>
        <w:rPr>
          <w:rStyle w:val="sourcecode"/>
        </w:rPr>
      </w:pPr>
      <w:r w:rsidRPr="002228E0">
        <w:rPr>
          <w:rStyle w:val="sourcecode"/>
        </w:rPr>
        <w:t>#define SE_CUPIDO</w:t>
      </w:r>
      <w:r w:rsidR="0021556A" w:rsidRPr="002228E0">
        <w:rPr>
          <w:rStyle w:val="sourcecode"/>
        </w:rPr>
        <w:tab/>
      </w:r>
      <w:r w:rsidRPr="002228E0">
        <w:rPr>
          <w:rStyle w:val="sourcecode"/>
        </w:rPr>
        <w:t>40</w:t>
      </w:r>
    </w:p>
    <w:p w14:paraId="5DDFEB37" w14:textId="77777777" w:rsidR="00BF3510" w:rsidRPr="002228E0" w:rsidRDefault="00BF3510" w:rsidP="006F3A21">
      <w:pPr>
        <w:tabs>
          <w:tab w:val="left" w:pos="3686"/>
        </w:tabs>
        <w:rPr>
          <w:rStyle w:val="sourcecode"/>
        </w:rPr>
      </w:pPr>
      <w:r w:rsidRPr="002228E0">
        <w:rPr>
          <w:rStyle w:val="sourcecode"/>
        </w:rPr>
        <w:t>#define SE_HADES</w:t>
      </w:r>
      <w:r w:rsidR="0021556A" w:rsidRPr="002228E0">
        <w:rPr>
          <w:rStyle w:val="sourcecode"/>
        </w:rPr>
        <w:tab/>
      </w:r>
      <w:r w:rsidRPr="002228E0">
        <w:rPr>
          <w:rStyle w:val="sourcecode"/>
        </w:rPr>
        <w:t>41</w:t>
      </w:r>
    </w:p>
    <w:p w14:paraId="724F8BA6" w14:textId="77777777" w:rsidR="00BF3510" w:rsidRPr="002228E0" w:rsidRDefault="00BF3510" w:rsidP="006F3A21">
      <w:pPr>
        <w:tabs>
          <w:tab w:val="left" w:pos="3686"/>
        </w:tabs>
        <w:rPr>
          <w:rStyle w:val="sourcecode"/>
        </w:rPr>
      </w:pPr>
      <w:r w:rsidRPr="002228E0">
        <w:rPr>
          <w:rStyle w:val="sourcecode"/>
        </w:rPr>
        <w:t>#define SE_ZEUS</w:t>
      </w:r>
      <w:r w:rsidR="0021556A" w:rsidRPr="002228E0">
        <w:rPr>
          <w:rStyle w:val="sourcecode"/>
        </w:rPr>
        <w:tab/>
      </w:r>
      <w:r w:rsidRPr="002228E0">
        <w:rPr>
          <w:rStyle w:val="sourcecode"/>
        </w:rPr>
        <w:t>42</w:t>
      </w:r>
    </w:p>
    <w:p w14:paraId="70AD4401" w14:textId="77777777" w:rsidR="00BF3510" w:rsidRPr="002228E0" w:rsidRDefault="00BF3510" w:rsidP="006F3A21">
      <w:pPr>
        <w:tabs>
          <w:tab w:val="left" w:pos="3686"/>
        </w:tabs>
        <w:rPr>
          <w:rStyle w:val="sourcecode"/>
        </w:rPr>
      </w:pPr>
      <w:r w:rsidRPr="002228E0">
        <w:rPr>
          <w:rStyle w:val="sourcecode"/>
        </w:rPr>
        <w:t>#define SE_KRONOS</w:t>
      </w:r>
      <w:r w:rsidR="0021556A" w:rsidRPr="002228E0">
        <w:rPr>
          <w:rStyle w:val="sourcecode"/>
        </w:rPr>
        <w:tab/>
      </w:r>
      <w:r w:rsidRPr="002228E0">
        <w:rPr>
          <w:rStyle w:val="sourcecode"/>
        </w:rPr>
        <w:t>43</w:t>
      </w:r>
    </w:p>
    <w:p w14:paraId="4216DF5C" w14:textId="77777777" w:rsidR="00BF3510" w:rsidRPr="002228E0" w:rsidRDefault="00BF3510" w:rsidP="006F3A21">
      <w:pPr>
        <w:tabs>
          <w:tab w:val="left" w:pos="3686"/>
        </w:tabs>
        <w:rPr>
          <w:rStyle w:val="sourcecode"/>
        </w:rPr>
      </w:pPr>
      <w:r w:rsidRPr="002228E0">
        <w:rPr>
          <w:rStyle w:val="sourcecode"/>
        </w:rPr>
        <w:t>#define SE_APOLLON</w:t>
      </w:r>
      <w:r w:rsidR="0021556A" w:rsidRPr="002228E0">
        <w:rPr>
          <w:rStyle w:val="sourcecode"/>
        </w:rPr>
        <w:tab/>
      </w:r>
      <w:r w:rsidRPr="002228E0">
        <w:rPr>
          <w:rStyle w:val="sourcecode"/>
        </w:rPr>
        <w:t>44</w:t>
      </w:r>
    </w:p>
    <w:p w14:paraId="0283B626" w14:textId="77777777" w:rsidR="00BF3510" w:rsidRPr="002228E0" w:rsidRDefault="00BF3510" w:rsidP="006F3A21">
      <w:pPr>
        <w:tabs>
          <w:tab w:val="left" w:pos="3686"/>
        </w:tabs>
        <w:rPr>
          <w:rStyle w:val="sourcecode"/>
        </w:rPr>
      </w:pPr>
      <w:r w:rsidRPr="002228E0">
        <w:rPr>
          <w:rStyle w:val="sourcecode"/>
        </w:rPr>
        <w:t>#define SE_ADMETOS</w:t>
      </w:r>
      <w:r w:rsidR="0021556A" w:rsidRPr="002228E0">
        <w:rPr>
          <w:rStyle w:val="sourcecode"/>
        </w:rPr>
        <w:tab/>
      </w:r>
      <w:r w:rsidRPr="002228E0">
        <w:rPr>
          <w:rStyle w:val="sourcecode"/>
        </w:rPr>
        <w:t>45</w:t>
      </w:r>
    </w:p>
    <w:p w14:paraId="11EF8E99" w14:textId="77777777" w:rsidR="00BF3510" w:rsidRPr="002228E0" w:rsidRDefault="00BF3510" w:rsidP="006F3A21">
      <w:pPr>
        <w:tabs>
          <w:tab w:val="left" w:pos="3686"/>
        </w:tabs>
        <w:rPr>
          <w:rStyle w:val="sourcecode"/>
        </w:rPr>
      </w:pPr>
      <w:r w:rsidRPr="002228E0">
        <w:rPr>
          <w:rStyle w:val="sourcecode"/>
        </w:rPr>
        <w:t>#define SE_VULKANUS</w:t>
      </w:r>
      <w:r w:rsidR="0021556A" w:rsidRPr="002228E0">
        <w:rPr>
          <w:rStyle w:val="sourcecode"/>
        </w:rPr>
        <w:tab/>
      </w:r>
      <w:r w:rsidRPr="002228E0">
        <w:rPr>
          <w:rStyle w:val="sourcecode"/>
        </w:rPr>
        <w:t>46</w:t>
      </w:r>
    </w:p>
    <w:p w14:paraId="2E3E3F4E" w14:textId="77777777" w:rsidR="00283E02" w:rsidRPr="002228E0" w:rsidRDefault="00BF3510" w:rsidP="006F3A21">
      <w:pPr>
        <w:tabs>
          <w:tab w:val="left" w:pos="3686"/>
        </w:tabs>
        <w:rPr>
          <w:rStyle w:val="sourcecode"/>
        </w:rPr>
      </w:pPr>
      <w:r w:rsidRPr="002228E0">
        <w:rPr>
          <w:rStyle w:val="sourcecode"/>
        </w:rPr>
        <w:t>#define SE_POSEIDON</w:t>
      </w:r>
      <w:r w:rsidR="0021556A" w:rsidRPr="002228E0">
        <w:rPr>
          <w:rStyle w:val="sourcecode"/>
        </w:rPr>
        <w:tab/>
      </w:r>
      <w:r w:rsidRPr="002228E0">
        <w:rPr>
          <w:rStyle w:val="sourcecode"/>
        </w:rPr>
        <w:t>47</w:t>
      </w:r>
    </w:p>
    <w:p w14:paraId="250F54E6" w14:textId="77777777" w:rsidR="00BF3510" w:rsidRPr="002228E0" w:rsidRDefault="00BF3510" w:rsidP="006F3A21">
      <w:pPr>
        <w:tabs>
          <w:tab w:val="left" w:pos="3686"/>
        </w:tabs>
        <w:rPr>
          <w:rStyle w:val="sourcecode"/>
        </w:rPr>
      </w:pPr>
      <w:r w:rsidRPr="002228E0">
        <w:rPr>
          <w:rStyle w:val="sourcecode"/>
        </w:rPr>
        <w:t>/* other fictitious bodies */</w:t>
      </w:r>
    </w:p>
    <w:p w14:paraId="5838D2EC" w14:textId="77777777" w:rsidR="00BF3510" w:rsidRPr="002228E0" w:rsidRDefault="00BF3510" w:rsidP="006F3A21">
      <w:pPr>
        <w:tabs>
          <w:tab w:val="left" w:pos="3686"/>
        </w:tabs>
        <w:rPr>
          <w:rStyle w:val="sourcecode"/>
        </w:rPr>
      </w:pPr>
      <w:r w:rsidRPr="002228E0">
        <w:rPr>
          <w:rStyle w:val="sourcecode"/>
        </w:rPr>
        <w:t>#define SE_ISIS</w:t>
      </w:r>
      <w:r w:rsidR="0021556A" w:rsidRPr="002228E0">
        <w:rPr>
          <w:rStyle w:val="sourcecode"/>
        </w:rPr>
        <w:tab/>
      </w:r>
      <w:r w:rsidRPr="002228E0">
        <w:rPr>
          <w:rStyle w:val="sourcecode"/>
        </w:rPr>
        <w:t>48</w:t>
      </w:r>
    </w:p>
    <w:p w14:paraId="170079A2" w14:textId="77777777" w:rsidR="00BF3510" w:rsidRPr="002228E0" w:rsidRDefault="00BF3510" w:rsidP="006F3A21">
      <w:pPr>
        <w:tabs>
          <w:tab w:val="left" w:pos="3686"/>
        </w:tabs>
        <w:rPr>
          <w:rStyle w:val="sourcecode"/>
        </w:rPr>
      </w:pPr>
      <w:r w:rsidRPr="002228E0">
        <w:rPr>
          <w:rStyle w:val="sourcecode"/>
        </w:rPr>
        <w:t>#define SE_NIBIRU</w:t>
      </w:r>
      <w:r w:rsidR="0021556A" w:rsidRPr="002228E0">
        <w:rPr>
          <w:rStyle w:val="sourcecode"/>
        </w:rPr>
        <w:tab/>
      </w:r>
      <w:r w:rsidRPr="002228E0">
        <w:rPr>
          <w:rStyle w:val="sourcecode"/>
        </w:rPr>
        <w:t>49</w:t>
      </w:r>
    </w:p>
    <w:p w14:paraId="084703C9" w14:textId="77777777" w:rsidR="00BF3510" w:rsidRPr="002228E0" w:rsidRDefault="00BF3510" w:rsidP="006F3A21">
      <w:pPr>
        <w:tabs>
          <w:tab w:val="left" w:pos="3686"/>
        </w:tabs>
        <w:rPr>
          <w:rStyle w:val="sourcecode"/>
        </w:rPr>
      </w:pPr>
      <w:r w:rsidRPr="002228E0">
        <w:rPr>
          <w:rStyle w:val="sourcecode"/>
        </w:rPr>
        <w:t>#define SE_HARRINGTON</w:t>
      </w:r>
      <w:r w:rsidR="0021556A" w:rsidRPr="002228E0">
        <w:rPr>
          <w:rStyle w:val="sourcecode"/>
        </w:rPr>
        <w:tab/>
      </w:r>
      <w:r w:rsidRPr="002228E0">
        <w:rPr>
          <w:rStyle w:val="sourcecode"/>
        </w:rPr>
        <w:t>50</w:t>
      </w:r>
    </w:p>
    <w:p w14:paraId="2768F7E2" w14:textId="77777777" w:rsidR="00BF3510" w:rsidRPr="002228E0" w:rsidRDefault="00BF3510" w:rsidP="006F3A21">
      <w:pPr>
        <w:tabs>
          <w:tab w:val="left" w:pos="3686"/>
        </w:tabs>
        <w:rPr>
          <w:rStyle w:val="sourcecode"/>
        </w:rPr>
      </w:pPr>
      <w:r w:rsidRPr="002228E0">
        <w:rPr>
          <w:rStyle w:val="sourcecode"/>
        </w:rPr>
        <w:t>#define SE_NEPTUNE_LEVERRIER</w:t>
      </w:r>
      <w:r w:rsidR="0021556A" w:rsidRPr="002228E0">
        <w:rPr>
          <w:rStyle w:val="sourcecode"/>
        </w:rPr>
        <w:tab/>
      </w:r>
      <w:r w:rsidRPr="002228E0">
        <w:rPr>
          <w:rStyle w:val="sourcecode"/>
        </w:rPr>
        <w:t>51</w:t>
      </w:r>
    </w:p>
    <w:p w14:paraId="00FA65FB" w14:textId="77777777" w:rsidR="00BF3510" w:rsidRPr="002228E0" w:rsidRDefault="00BF3510" w:rsidP="006F3A21">
      <w:pPr>
        <w:tabs>
          <w:tab w:val="left" w:pos="3686"/>
        </w:tabs>
        <w:rPr>
          <w:rStyle w:val="sourcecode"/>
        </w:rPr>
      </w:pPr>
      <w:r w:rsidRPr="002228E0">
        <w:rPr>
          <w:rStyle w:val="sourcecode"/>
        </w:rPr>
        <w:t>#define SE_NEPTUNE_ADAMS</w:t>
      </w:r>
      <w:r w:rsidR="0021556A" w:rsidRPr="002228E0">
        <w:rPr>
          <w:rStyle w:val="sourcecode"/>
        </w:rPr>
        <w:tab/>
      </w:r>
      <w:r w:rsidRPr="002228E0">
        <w:rPr>
          <w:rStyle w:val="sourcecode"/>
        </w:rPr>
        <w:t>52</w:t>
      </w:r>
    </w:p>
    <w:p w14:paraId="21270F99" w14:textId="77777777" w:rsidR="00BF3510" w:rsidRPr="002228E0" w:rsidRDefault="00BF3510" w:rsidP="006F3A21">
      <w:pPr>
        <w:tabs>
          <w:tab w:val="left" w:pos="3686"/>
        </w:tabs>
        <w:rPr>
          <w:rStyle w:val="sourcecode"/>
        </w:rPr>
      </w:pPr>
      <w:r w:rsidRPr="002228E0">
        <w:rPr>
          <w:rStyle w:val="sourcecode"/>
        </w:rPr>
        <w:t>#define SE_PLUTO_LOWELL</w:t>
      </w:r>
      <w:r w:rsidR="0021556A" w:rsidRPr="002228E0">
        <w:rPr>
          <w:rStyle w:val="sourcecode"/>
        </w:rPr>
        <w:tab/>
      </w:r>
      <w:r w:rsidRPr="002228E0">
        <w:rPr>
          <w:rStyle w:val="sourcecode"/>
        </w:rPr>
        <w:t>53</w:t>
      </w:r>
    </w:p>
    <w:p w14:paraId="728E2A03" w14:textId="51FFB6AF" w:rsidR="00283E02" w:rsidRPr="002228E0" w:rsidRDefault="00BF3510" w:rsidP="006F3A21">
      <w:pPr>
        <w:tabs>
          <w:tab w:val="left" w:pos="3686"/>
        </w:tabs>
        <w:rPr>
          <w:rStyle w:val="sourcecode"/>
        </w:rPr>
      </w:pPr>
      <w:r w:rsidRPr="002228E0">
        <w:rPr>
          <w:rStyle w:val="sourcecode"/>
        </w:rPr>
        <w:t>#define SE_PLUTO_PICKERING</w:t>
      </w:r>
      <w:r w:rsidR="0021556A" w:rsidRPr="002228E0">
        <w:rPr>
          <w:rStyle w:val="sourcecode"/>
        </w:rPr>
        <w:tab/>
      </w:r>
      <w:r w:rsidRPr="002228E0">
        <w:rPr>
          <w:rStyle w:val="sourcecode"/>
        </w:rPr>
        <w:t>54</w:t>
      </w:r>
    </w:p>
    <w:p w14:paraId="5A1041E5" w14:textId="77777777" w:rsidR="00C620AF" w:rsidRPr="002228E0" w:rsidRDefault="00C620AF" w:rsidP="006F3A21">
      <w:pPr>
        <w:tabs>
          <w:tab w:val="left" w:pos="3686"/>
        </w:tabs>
        <w:rPr>
          <w:rStyle w:val="sourcecode"/>
        </w:rPr>
      </w:pPr>
    </w:p>
    <w:p w14:paraId="52EE9ABB" w14:textId="77777777" w:rsidR="00BF3510" w:rsidRPr="002228E0" w:rsidRDefault="00BF3510" w:rsidP="002E5836">
      <w:pPr>
        <w:pStyle w:val="berschrift3"/>
      </w:pPr>
      <w:bookmarkStart w:id="27" w:name="_Hlk477320798"/>
      <w:bookmarkStart w:id="28" w:name="_Toc62644163"/>
      <w:r w:rsidRPr="002228E0">
        <w:t>Additional asteroids</w:t>
      </w:r>
      <w:bookmarkEnd w:id="27"/>
      <w:bookmarkEnd w:id="28"/>
    </w:p>
    <w:p w14:paraId="26B2CDE1" w14:textId="77777777" w:rsidR="00BF3510" w:rsidRPr="002228E0" w:rsidRDefault="00BF3510" w:rsidP="00CC1B5C">
      <w:r w:rsidRPr="002228E0">
        <w:t xml:space="preserve">Body numbers of other asteroids are above </w:t>
      </w:r>
      <w:r w:rsidRPr="002228E0">
        <w:rPr>
          <w:rStyle w:val="sourcecode"/>
        </w:rPr>
        <w:t>SE_AST_OFFSET (=</w:t>
      </w:r>
      <w:r w:rsidR="00DC2615" w:rsidRPr="002228E0">
        <w:rPr>
          <w:rStyle w:val="sourcecode"/>
        </w:rPr>
        <w:t xml:space="preserve"> </w:t>
      </w:r>
      <w:r w:rsidRPr="002228E0">
        <w:rPr>
          <w:rStyle w:val="sourcecode"/>
        </w:rPr>
        <w:t>10000)</w:t>
      </w:r>
      <w:r w:rsidRPr="002228E0">
        <w:t xml:space="preserve"> and have to be constructed as follows:</w:t>
      </w:r>
    </w:p>
    <w:p w14:paraId="3490F154" w14:textId="77777777" w:rsidR="00BF3510" w:rsidRPr="002228E0" w:rsidRDefault="00BF3510" w:rsidP="00CC1B5C">
      <w:r w:rsidRPr="002228E0">
        <w:rPr>
          <w:rStyle w:val="sourcecode"/>
        </w:rPr>
        <w:t>ipl = SE_AST_OFFSET</w:t>
      </w:r>
      <w:r w:rsidRPr="002228E0">
        <w:t xml:space="preserve"> + </w:t>
      </w:r>
      <w:r w:rsidR="00A068C7" w:rsidRPr="002228E0">
        <w:t>minor_planet_catalogue</w:t>
      </w:r>
      <w:r w:rsidRPr="002228E0">
        <w:t>_number;</w:t>
      </w:r>
    </w:p>
    <w:p w14:paraId="3786ED05" w14:textId="719AFDDB" w:rsidR="00283E02" w:rsidRPr="002228E0" w:rsidRDefault="00BF3510" w:rsidP="00CC1B5C">
      <w:pPr>
        <w:rPr>
          <w:rStyle w:val="sourcecode"/>
        </w:rPr>
      </w:pPr>
      <w:r w:rsidRPr="002228E0">
        <w:t>e.g. Eros :</w:t>
      </w:r>
      <w:r w:rsidR="00446B06" w:rsidRPr="002228E0">
        <w:t xml:space="preserve"> </w:t>
      </w:r>
      <w:r w:rsidRPr="002228E0">
        <w:rPr>
          <w:rStyle w:val="sourcecode"/>
        </w:rPr>
        <w:t>ipl = SE_AST_OFFSET +</w:t>
      </w:r>
      <w:r w:rsidR="00446B06" w:rsidRPr="002228E0">
        <w:rPr>
          <w:rStyle w:val="sourcecode"/>
        </w:rPr>
        <w:t xml:space="preserve"> </w:t>
      </w:r>
      <w:r w:rsidRPr="002228E0">
        <w:rPr>
          <w:rStyle w:val="sourcecode"/>
        </w:rPr>
        <w:t>433</w:t>
      </w:r>
      <w:r w:rsidR="00AB6991" w:rsidRPr="002228E0">
        <w:rPr>
          <w:rStyle w:val="sourcecode"/>
        </w:rPr>
        <w:t xml:space="preserve"> (= 10433)</w:t>
      </w:r>
    </w:p>
    <w:p w14:paraId="4E3FB9EC" w14:textId="77777777" w:rsidR="00283E02" w:rsidRPr="002228E0" w:rsidRDefault="00BF3510" w:rsidP="00CC1B5C">
      <w:r w:rsidRPr="002228E0">
        <w:t xml:space="preserve">The names of the asteroids and their catalogue numbers can be found in </w:t>
      </w:r>
      <w:r w:rsidRPr="002228E0">
        <w:rPr>
          <w:rStyle w:val="FileName"/>
        </w:rPr>
        <w:t>seasnam.txt.</w:t>
      </w:r>
    </w:p>
    <w:p w14:paraId="7DCC7C28" w14:textId="77777777" w:rsidR="00283E02" w:rsidRPr="002228E0" w:rsidRDefault="00BF3510" w:rsidP="006F3A21">
      <w:r w:rsidRPr="002228E0">
        <w:t>Examples are:</w:t>
      </w:r>
    </w:p>
    <w:p w14:paraId="28C3FA2D" w14:textId="77777777" w:rsidR="00BF3510" w:rsidRPr="002228E0" w:rsidRDefault="00BF3510" w:rsidP="00DC2615">
      <w:pPr>
        <w:tabs>
          <w:tab w:val="left" w:pos="709"/>
          <w:tab w:val="left" w:pos="1985"/>
        </w:tabs>
      </w:pPr>
      <w:r w:rsidRPr="002228E0">
        <w:t>5</w:t>
      </w:r>
      <w:r w:rsidRPr="002228E0">
        <w:tab/>
        <w:t>Astraea</w:t>
      </w:r>
    </w:p>
    <w:p w14:paraId="01615CB4" w14:textId="77777777" w:rsidR="00BF3510" w:rsidRPr="002228E0" w:rsidRDefault="00BF3510" w:rsidP="00DC2615">
      <w:pPr>
        <w:tabs>
          <w:tab w:val="left" w:pos="709"/>
          <w:tab w:val="left" w:pos="1985"/>
        </w:tabs>
      </w:pPr>
      <w:r w:rsidRPr="002228E0">
        <w:t>6</w:t>
      </w:r>
      <w:r w:rsidRPr="002228E0">
        <w:tab/>
        <w:t>Hebe</w:t>
      </w:r>
    </w:p>
    <w:p w14:paraId="0F2E1C64" w14:textId="77777777" w:rsidR="00BF3510" w:rsidRPr="002228E0" w:rsidRDefault="00BF3510" w:rsidP="00DC2615">
      <w:pPr>
        <w:tabs>
          <w:tab w:val="left" w:pos="709"/>
          <w:tab w:val="left" w:pos="1985"/>
        </w:tabs>
      </w:pPr>
      <w:r w:rsidRPr="002228E0">
        <w:t>7</w:t>
      </w:r>
      <w:r w:rsidRPr="002228E0">
        <w:tab/>
        <w:t>Iris</w:t>
      </w:r>
    </w:p>
    <w:p w14:paraId="7703E83D" w14:textId="77777777" w:rsidR="00BF3510" w:rsidRPr="002228E0" w:rsidRDefault="00BF3510" w:rsidP="00DC2615">
      <w:pPr>
        <w:tabs>
          <w:tab w:val="left" w:pos="709"/>
          <w:tab w:val="left" w:pos="1985"/>
        </w:tabs>
      </w:pPr>
      <w:r w:rsidRPr="002228E0">
        <w:t>8</w:t>
      </w:r>
      <w:r w:rsidRPr="002228E0">
        <w:tab/>
        <w:t>Flora</w:t>
      </w:r>
    </w:p>
    <w:p w14:paraId="6BF1758A" w14:textId="77777777" w:rsidR="00BF3510" w:rsidRPr="002228E0" w:rsidRDefault="00BF3510" w:rsidP="00DC2615">
      <w:pPr>
        <w:tabs>
          <w:tab w:val="left" w:pos="709"/>
          <w:tab w:val="left" w:pos="1985"/>
        </w:tabs>
      </w:pPr>
      <w:r w:rsidRPr="002228E0">
        <w:t>9</w:t>
      </w:r>
      <w:r w:rsidRPr="002228E0">
        <w:tab/>
        <w:t>Metis</w:t>
      </w:r>
    </w:p>
    <w:p w14:paraId="29371DA7" w14:textId="77777777" w:rsidR="00BF3510" w:rsidRPr="002228E0" w:rsidRDefault="00BF3510" w:rsidP="00DC2615">
      <w:pPr>
        <w:tabs>
          <w:tab w:val="left" w:pos="709"/>
          <w:tab w:val="left" w:pos="1985"/>
        </w:tabs>
      </w:pPr>
      <w:r w:rsidRPr="002228E0">
        <w:t>10</w:t>
      </w:r>
      <w:r w:rsidRPr="002228E0">
        <w:tab/>
        <w:t>Hygiea</w:t>
      </w:r>
    </w:p>
    <w:p w14:paraId="42796683" w14:textId="77777777" w:rsidR="00BF3510" w:rsidRPr="002228E0" w:rsidRDefault="00BF3510" w:rsidP="00DC2615">
      <w:pPr>
        <w:tabs>
          <w:tab w:val="left" w:pos="709"/>
          <w:tab w:val="left" w:pos="1985"/>
        </w:tabs>
      </w:pPr>
      <w:r w:rsidRPr="002228E0">
        <w:t>30</w:t>
      </w:r>
      <w:r w:rsidRPr="002228E0">
        <w:tab/>
        <w:t>Urania</w:t>
      </w:r>
    </w:p>
    <w:p w14:paraId="465E7712" w14:textId="77777777" w:rsidR="00BF3510" w:rsidRPr="002228E0" w:rsidRDefault="00BF3510" w:rsidP="00DC2615">
      <w:pPr>
        <w:tabs>
          <w:tab w:val="left" w:pos="709"/>
          <w:tab w:val="left" w:pos="1985"/>
        </w:tabs>
      </w:pPr>
      <w:r w:rsidRPr="002228E0">
        <w:t>42</w:t>
      </w:r>
      <w:r w:rsidRPr="002228E0">
        <w:tab/>
        <w:t>Isis</w:t>
      </w:r>
      <w:r w:rsidR="00DC2615" w:rsidRPr="002228E0">
        <w:tab/>
      </w:r>
      <w:r w:rsidRPr="002228E0">
        <w:t>not identical with "Isis-Transpluto"</w:t>
      </w:r>
    </w:p>
    <w:p w14:paraId="310AD252" w14:textId="77777777" w:rsidR="00BF3510" w:rsidRPr="002228E0" w:rsidRDefault="00BF3510" w:rsidP="00DC2615">
      <w:pPr>
        <w:tabs>
          <w:tab w:val="left" w:pos="709"/>
          <w:tab w:val="left" w:pos="1985"/>
        </w:tabs>
      </w:pPr>
      <w:r w:rsidRPr="002228E0">
        <w:t>153</w:t>
      </w:r>
      <w:r w:rsidRPr="002228E0">
        <w:tab/>
        <w:t>Hilda</w:t>
      </w:r>
      <w:r w:rsidR="00DC2615" w:rsidRPr="002228E0">
        <w:tab/>
      </w:r>
      <w:r w:rsidRPr="002228E0">
        <w:t>has an own asteroid belt at 4 AU</w:t>
      </w:r>
    </w:p>
    <w:p w14:paraId="07335308" w14:textId="77777777" w:rsidR="00BF3510" w:rsidRPr="002228E0" w:rsidRDefault="00BF3510" w:rsidP="00DC2615">
      <w:pPr>
        <w:tabs>
          <w:tab w:val="left" w:pos="709"/>
          <w:tab w:val="left" w:pos="1985"/>
        </w:tabs>
      </w:pPr>
      <w:r w:rsidRPr="002228E0">
        <w:t>227</w:t>
      </w:r>
      <w:r w:rsidRPr="002228E0">
        <w:tab/>
        <w:t>Philosophia</w:t>
      </w:r>
    </w:p>
    <w:p w14:paraId="57051912" w14:textId="77777777" w:rsidR="00BF3510" w:rsidRPr="002228E0" w:rsidRDefault="00BF3510" w:rsidP="00DC2615">
      <w:pPr>
        <w:tabs>
          <w:tab w:val="left" w:pos="709"/>
          <w:tab w:val="left" w:pos="1985"/>
        </w:tabs>
      </w:pPr>
      <w:r w:rsidRPr="002228E0">
        <w:t>251</w:t>
      </w:r>
      <w:r w:rsidRPr="002228E0">
        <w:tab/>
        <w:t>Sophia</w:t>
      </w:r>
    </w:p>
    <w:p w14:paraId="799FA618" w14:textId="77777777" w:rsidR="00BF3510" w:rsidRPr="002228E0" w:rsidRDefault="00BF3510" w:rsidP="00DC2615">
      <w:pPr>
        <w:tabs>
          <w:tab w:val="left" w:pos="709"/>
          <w:tab w:val="left" w:pos="1985"/>
        </w:tabs>
      </w:pPr>
      <w:r w:rsidRPr="002228E0">
        <w:t>259</w:t>
      </w:r>
      <w:r w:rsidRPr="002228E0">
        <w:tab/>
        <w:t>Aletheia</w:t>
      </w:r>
    </w:p>
    <w:p w14:paraId="7CB3EFC2" w14:textId="77777777" w:rsidR="00BF3510" w:rsidRPr="002228E0" w:rsidRDefault="00BF3510" w:rsidP="00DC2615">
      <w:pPr>
        <w:tabs>
          <w:tab w:val="left" w:pos="709"/>
          <w:tab w:val="left" w:pos="1985"/>
        </w:tabs>
      </w:pPr>
      <w:r w:rsidRPr="002228E0">
        <w:t>275</w:t>
      </w:r>
      <w:r w:rsidRPr="002228E0">
        <w:tab/>
        <w:t>Sapientia</w:t>
      </w:r>
    </w:p>
    <w:p w14:paraId="1E01EE39" w14:textId="77777777" w:rsidR="00BF3510" w:rsidRPr="002228E0" w:rsidRDefault="00BF3510" w:rsidP="00DC2615">
      <w:pPr>
        <w:tabs>
          <w:tab w:val="left" w:pos="709"/>
          <w:tab w:val="left" w:pos="1985"/>
        </w:tabs>
      </w:pPr>
      <w:r w:rsidRPr="002228E0">
        <w:t>279</w:t>
      </w:r>
      <w:r w:rsidRPr="002228E0">
        <w:tab/>
        <w:t>Thule</w:t>
      </w:r>
      <w:r w:rsidR="00DC2615" w:rsidRPr="002228E0">
        <w:tab/>
      </w:r>
      <w:r w:rsidRPr="002228E0">
        <w:t>asteroid close to Jupiter</w:t>
      </w:r>
    </w:p>
    <w:p w14:paraId="4B1CC737" w14:textId="77777777" w:rsidR="00BF3510" w:rsidRPr="002228E0" w:rsidRDefault="00BF3510" w:rsidP="00DC2615">
      <w:pPr>
        <w:tabs>
          <w:tab w:val="left" w:pos="709"/>
          <w:tab w:val="left" w:pos="1985"/>
        </w:tabs>
      </w:pPr>
      <w:r w:rsidRPr="002228E0">
        <w:lastRenderedPageBreak/>
        <w:t>375</w:t>
      </w:r>
      <w:r w:rsidRPr="002228E0">
        <w:tab/>
        <w:t>Ursula</w:t>
      </w:r>
    </w:p>
    <w:p w14:paraId="2A135FE6" w14:textId="77777777" w:rsidR="00BF3510" w:rsidRPr="002228E0" w:rsidRDefault="00BF3510" w:rsidP="00DC2615">
      <w:pPr>
        <w:tabs>
          <w:tab w:val="left" w:pos="709"/>
          <w:tab w:val="left" w:pos="1985"/>
        </w:tabs>
      </w:pPr>
      <w:r w:rsidRPr="002228E0">
        <w:t>433</w:t>
      </w:r>
      <w:r w:rsidRPr="002228E0">
        <w:tab/>
        <w:t>Eros</w:t>
      </w:r>
    </w:p>
    <w:p w14:paraId="4452C901" w14:textId="77777777" w:rsidR="00BF3510" w:rsidRPr="002228E0" w:rsidRDefault="00BF3510" w:rsidP="00DC2615">
      <w:pPr>
        <w:tabs>
          <w:tab w:val="left" w:pos="709"/>
          <w:tab w:val="left" w:pos="1985"/>
        </w:tabs>
      </w:pPr>
      <w:r w:rsidRPr="002228E0">
        <w:t>763</w:t>
      </w:r>
      <w:r w:rsidRPr="002228E0">
        <w:tab/>
        <w:t>Cupido</w:t>
      </w:r>
      <w:r w:rsidR="00DC2615" w:rsidRPr="002228E0">
        <w:tab/>
      </w:r>
      <w:r w:rsidRPr="002228E0">
        <w:t>different from Witte's Cupido</w:t>
      </w:r>
    </w:p>
    <w:p w14:paraId="36F60C06" w14:textId="77777777" w:rsidR="00BF3510" w:rsidRPr="002228E0" w:rsidRDefault="00BF3510" w:rsidP="00DC2615">
      <w:pPr>
        <w:tabs>
          <w:tab w:val="left" w:pos="709"/>
          <w:tab w:val="left" w:pos="1985"/>
        </w:tabs>
      </w:pPr>
      <w:r w:rsidRPr="002228E0">
        <w:t>944</w:t>
      </w:r>
      <w:r w:rsidRPr="002228E0">
        <w:tab/>
        <w:t>Hidalgo</w:t>
      </w:r>
    </w:p>
    <w:p w14:paraId="183801CC" w14:textId="77777777" w:rsidR="00BF3510" w:rsidRPr="002228E0" w:rsidRDefault="00BF3510" w:rsidP="00DC2615">
      <w:pPr>
        <w:tabs>
          <w:tab w:val="left" w:pos="709"/>
          <w:tab w:val="left" w:pos="1985"/>
        </w:tabs>
      </w:pPr>
      <w:r w:rsidRPr="002228E0">
        <w:t>1181</w:t>
      </w:r>
      <w:r w:rsidRPr="002228E0">
        <w:tab/>
        <w:t>Lilith</w:t>
      </w:r>
      <w:r w:rsidR="00DC2615" w:rsidRPr="002228E0">
        <w:tab/>
      </w:r>
      <w:r w:rsidRPr="002228E0">
        <w:t>not identical with Dark Moon 'Lilith'</w:t>
      </w:r>
    </w:p>
    <w:p w14:paraId="37A9AAC1" w14:textId="77777777" w:rsidR="00BF3510" w:rsidRPr="002228E0" w:rsidRDefault="00BF3510" w:rsidP="00DC2615">
      <w:pPr>
        <w:tabs>
          <w:tab w:val="left" w:pos="709"/>
          <w:tab w:val="left" w:pos="1985"/>
        </w:tabs>
      </w:pPr>
      <w:r w:rsidRPr="002228E0">
        <w:t>1221</w:t>
      </w:r>
      <w:r w:rsidRPr="002228E0">
        <w:tab/>
        <w:t>Amor</w:t>
      </w:r>
    </w:p>
    <w:p w14:paraId="03087812" w14:textId="77777777" w:rsidR="00BF3510" w:rsidRPr="002228E0" w:rsidRDefault="00BF3510" w:rsidP="00DC2615">
      <w:pPr>
        <w:tabs>
          <w:tab w:val="left" w:pos="709"/>
          <w:tab w:val="left" w:pos="1985"/>
        </w:tabs>
      </w:pPr>
      <w:r w:rsidRPr="002228E0">
        <w:t>1387</w:t>
      </w:r>
      <w:r w:rsidRPr="002228E0">
        <w:tab/>
        <w:t>Kama</w:t>
      </w:r>
    </w:p>
    <w:p w14:paraId="76F308BA" w14:textId="77777777" w:rsidR="00BF3510" w:rsidRPr="002228E0" w:rsidRDefault="00BF3510" w:rsidP="00DC2615">
      <w:pPr>
        <w:tabs>
          <w:tab w:val="left" w:pos="709"/>
          <w:tab w:val="left" w:pos="1985"/>
        </w:tabs>
      </w:pPr>
      <w:r w:rsidRPr="002228E0">
        <w:t>1388</w:t>
      </w:r>
      <w:r w:rsidRPr="002228E0">
        <w:tab/>
        <w:t>Aphrodite</w:t>
      </w:r>
    </w:p>
    <w:p w14:paraId="64A2BEA2" w14:textId="77777777" w:rsidR="00BF3510" w:rsidRPr="002228E0" w:rsidRDefault="00BF3510" w:rsidP="00DC2615">
      <w:pPr>
        <w:tabs>
          <w:tab w:val="left" w:pos="709"/>
          <w:tab w:val="left" w:pos="1985"/>
        </w:tabs>
      </w:pPr>
      <w:r w:rsidRPr="002228E0">
        <w:t>1862</w:t>
      </w:r>
      <w:r w:rsidRPr="002228E0">
        <w:tab/>
        <w:t>Apollo</w:t>
      </w:r>
      <w:r w:rsidR="00DC2615" w:rsidRPr="002228E0">
        <w:tab/>
      </w:r>
      <w:r w:rsidRPr="002228E0">
        <w:t>different from Witte's Apollon</w:t>
      </w:r>
    </w:p>
    <w:p w14:paraId="52782F62" w14:textId="77777777" w:rsidR="00BF3510" w:rsidRPr="002228E0" w:rsidRDefault="00BF3510" w:rsidP="00DC2615">
      <w:pPr>
        <w:tabs>
          <w:tab w:val="left" w:pos="709"/>
          <w:tab w:val="left" w:pos="1985"/>
        </w:tabs>
      </w:pPr>
      <w:r w:rsidRPr="002228E0">
        <w:t>3553</w:t>
      </w:r>
      <w:r w:rsidRPr="002228E0">
        <w:tab/>
        <w:t>Damocles</w:t>
      </w:r>
      <w:r w:rsidR="00DC2615" w:rsidRPr="002228E0">
        <w:tab/>
      </w:r>
      <w:r w:rsidRPr="002228E0">
        <w:t>highly eccentric orbit betw</w:t>
      </w:r>
      <w:r w:rsidR="00C655E6" w:rsidRPr="002228E0">
        <w:t>een</w:t>
      </w:r>
      <w:r w:rsidRPr="002228E0">
        <w:t xml:space="preserve"> Mars and Uranus</w:t>
      </w:r>
    </w:p>
    <w:p w14:paraId="67BE96F8" w14:textId="77777777" w:rsidR="00BF3510" w:rsidRPr="002228E0" w:rsidRDefault="00BF3510" w:rsidP="00DC2615">
      <w:pPr>
        <w:tabs>
          <w:tab w:val="left" w:pos="709"/>
          <w:tab w:val="left" w:pos="1985"/>
        </w:tabs>
      </w:pPr>
      <w:r w:rsidRPr="002228E0">
        <w:t>3753</w:t>
      </w:r>
      <w:r w:rsidRPr="002228E0">
        <w:tab/>
        <w:t>Cruithne</w:t>
      </w:r>
      <w:r w:rsidR="00DC2615" w:rsidRPr="002228E0">
        <w:tab/>
      </w:r>
      <w:r w:rsidRPr="002228E0">
        <w:t xml:space="preserve">"second moon" of </w:t>
      </w:r>
      <w:r w:rsidR="009B68B0" w:rsidRPr="002228E0">
        <w:t>Earth</w:t>
      </w:r>
    </w:p>
    <w:p w14:paraId="15B2962B" w14:textId="77777777" w:rsidR="00BF3510" w:rsidRPr="002228E0" w:rsidRDefault="00BF3510" w:rsidP="00DC2615">
      <w:pPr>
        <w:tabs>
          <w:tab w:val="left" w:pos="709"/>
          <w:tab w:val="left" w:pos="1985"/>
        </w:tabs>
      </w:pPr>
      <w:r w:rsidRPr="002228E0">
        <w:t>4341</w:t>
      </w:r>
      <w:r w:rsidRPr="002228E0">
        <w:tab/>
        <w:t>Poseidon</w:t>
      </w:r>
      <w:r w:rsidR="00DC2615" w:rsidRPr="002228E0">
        <w:tab/>
      </w:r>
      <w:r w:rsidRPr="002228E0">
        <w:t xml:space="preserve">Greek Neptune </w:t>
      </w:r>
      <w:r w:rsidR="006F3A21" w:rsidRPr="002228E0">
        <w:t xml:space="preserve">- </w:t>
      </w:r>
      <w:r w:rsidRPr="002228E0">
        <w:t>different from Witte's Poseidon</w:t>
      </w:r>
    </w:p>
    <w:p w14:paraId="7F379C93" w14:textId="77777777" w:rsidR="00BF3510" w:rsidRPr="002228E0" w:rsidRDefault="00BF3510" w:rsidP="00DC2615">
      <w:pPr>
        <w:tabs>
          <w:tab w:val="left" w:pos="709"/>
          <w:tab w:val="left" w:pos="1985"/>
        </w:tabs>
      </w:pPr>
      <w:r w:rsidRPr="002228E0">
        <w:t>4464</w:t>
      </w:r>
      <w:r w:rsidRPr="002228E0">
        <w:tab/>
        <w:t>Vulcano</w:t>
      </w:r>
      <w:r w:rsidR="00DC2615" w:rsidRPr="002228E0">
        <w:tab/>
      </w:r>
      <w:r w:rsidRPr="002228E0">
        <w:t xml:space="preserve">fire god </w:t>
      </w:r>
      <w:r w:rsidR="006F3A21" w:rsidRPr="002228E0">
        <w:t xml:space="preserve">- </w:t>
      </w:r>
      <w:r w:rsidRPr="002228E0">
        <w:t>different from Witte's Vulkanus and intramercurian Vulcan</w:t>
      </w:r>
    </w:p>
    <w:p w14:paraId="137EB302" w14:textId="77777777" w:rsidR="00BF3510" w:rsidRPr="002228E0" w:rsidRDefault="00BF3510" w:rsidP="00DC2615">
      <w:pPr>
        <w:tabs>
          <w:tab w:val="left" w:pos="709"/>
          <w:tab w:val="left" w:pos="1985"/>
        </w:tabs>
      </w:pPr>
      <w:r w:rsidRPr="002228E0">
        <w:t>5731</w:t>
      </w:r>
      <w:r w:rsidRPr="002228E0">
        <w:tab/>
        <w:t>Zeus</w:t>
      </w:r>
      <w:r w:rsidR="00DC2615" w:rsidRPr="002228E0">
        <w:tab/>
      </w:r>
      <w:r w:rsidRPr="002228E0">
        <w:t xml:space="preserve">Greek Jupiter </w:t>
      </w:r>
      <w:r w:rsidR="006F3A21" w:rsidRPr="002228E0">
        <w:t xml:space="preserve">- </w:t>
      </w:r>
      <w:r w:rsidRPr="002228E0">
        <w:t>different from Witte's Zeus</w:t>
      </w:r>
    </w:p>
    <w:p w14:paraId="7EA61416" w14:textId="77777777" w:rsidR="00283E02" w:rsidRPr="002228E0" w:rsidRDefault="00BF3510" w:rsidP="00DC2615">
      <w:pPr>
        <w:tabs>
          <w:tab w:val="left" w:pos="709"/>
          <w:tab w:val="left" w:pos="1985"/>
        </w:tabs>
      </w:pPr>
      <w:r w:rsidRPr="002228E0">
        <w:t>7066</w:t>
      </w:r>
      <w:r w:rsidRPr="002228E0">
        <w:tab/>
        <w:t>Nessus</w:t>
      </w:r>
      <w:r w:rsidR="00DC2615" w:rsidRPr="002228E0">
        <w:tab/>
      </w:r>
      <w:r w:rsidRPr="002228E0">
        <w:t xml:space="preserve">third named Centaur </w:t>
      </w:r>
      <w:r w:rsidR="006F3A21" w:rsidRPr="002228E0">
        <w:t xml:space="preserve">- </w:t>
      </w:r>
      <w:r w:rsidRPr="002228E0">
        <w:t>be</w:t>
      </w:r>
      <w:r w:rsidR="00C655E6" w:rsidRPr="002228E0">
        <w:t>t</w:t>
      </w:r>
      <w:r w:rsidRPr="002228E0">
        <w:t>ween Saturn and Pluto</w:t>
      </w:r>
    </w:p>
    <w:p w14:paraId="445D9152" w14:textId="77777777" w:rsidR="00283E02" w:rsidRPr="002228E0" w:rsidRDefault="00BF3510" w:rsidP="00CC1B5C">
      <w:r w:rsidRPr="002228E0">
        <w:t>There are two ephemeris files for each asteroid (except the main asteroids), a long one and a short one:</w:t>
      </w:r>
    </w:p>
    <w:p w14:paraId="549CBE0C" w14:textId="4DD66BE8" w:rsidR="00BF3510" w:rsidRPr="002228E0" w:rsidRDefault="00BF3510" w:rsidP="006F3A21">
      <w:pPr>
        <w:tabs>
          <w:tab w:val="left" w:pos="1701"/>
        </w:tabs>
        <w:rPr>
          <w:rStyle w:val="sourcecode"/>
        </w:rPr>
      </w:pPr>
      <w:r w:rsidRPr="002228E0">
        <w:rPr>
          <w:rStyle w:val="sourcecode"/>
        </w:rPr>
        <w:t>se09999.se1</w:t>
      </w:r>
      <w:r w:rsidRPr="002228E0">
        <w:rPr>
          <w:rStyle w:val="sourcecode"/>
        </w:rPr>
        <w:tab/>
      </w:r>
      <w:r w:rsidRPr="002228E0">
        <w:t xml:space="preserve">long-term ephemeris of asteroid number 9999, 3000 </w:t>
      </w:r>
      <w:r w:rsidR="00E85F55" w:rsidRPr="002228E0">
        <w:t>BCE</w:t>
      </w:r>
      <w:r w:rsidRPr="002228E0">
        <w:t xml:space="preserve"> – 3000 </w:t>
      </w:r>
      <w:r w:rsidR="00E85F55" w:rsidRPr="002228E0">
        <w:t>CE</w:t>
      </w:r>
    </w:p>
    <w:p w14:paraId="1C33A23C" w14:textId="1FEE1AEC" w:rsidR="00283E02" w:rsidRPr="002228E0" w:rsidRDefault="00BF3510" w:rsidP="006F3A21">
      <w:pPr>
        <w:tabs>
          <w:tab w:val="left" w:pos="1701"/>
        </w:tabs>
        <w:rPr>
          <w:rStyle w:val="sourcecode"/>
        </w:rPr>
      </w:pPr>
      <w:r w:rsidRPr="002228E0">
        <w:rPr>
          <w:rStyle w:val="sourcecode"/>
        </w:rPr>
        <w:t>se09999s.se1</w:t>
      </w:r>
      <w:r w:rsidRPr="002228E0">
        <w:rPr>
          <w:rStyle w:val="sourcecode"/>
        </w:rPr>
        <w:tab/>
      </w:r>
      <w:r w:rsidRPr="002228E0">
        <w:t xml:space="preserve">short ephemeris of asteroid number 9999, 1500 – 2100 </w:t>
      </w:r>
      <w:r w:rsidR="00E85F55" w:rsidRPr="002228E0">
        <w:t>CE</w:t>
      </w:r>
    </w:p>
    <w:p w14:paraId="03E3A367" w14:textId="77777777" w:rsidR="00BF3510" w:rsidRPr="002228E0" w:rsidRDefault="00BF3510" w:rsidP="00CC1B5C">
      <w:r w:rsidRPr="002228E0">
        <w:t xml:space="preserve">The larger file is about 10 times the size of the short ephemeris. If the user does not want an ephemeris for the time before 1500 he might prefer to work with the short files. If so, just copy the files ending with </w:t>
      </w:r>
      <w:r w:rsidRPr="002228E0">
        <w:rPr>
          <w:rStyle w:val="FileName"/>
        </w:rPr>
        <w:t>”s.se1”</w:t>
      </w:r>
      <w:r w:rsidRPr="002228E0">
        <w:t xml:space="preserve"> to your hard disk. </w:t>
      </w:r>
      <w:r w:rsidR="006F3A21" w:rsidRPr="002228E0">
        <w:rPr>
          <w:rStyle w:val="functions"/>
        </w:rPr>
        <w:t>s</w:t>
      </w:r>
      <w:r w:rsidRPr="002228E0">
        <w:rPr>
          <w:rStyle w:val="functions"/>
        </w:rPr>
        <w:t>we_calc()</w:t>
      </w:r>
      <w:r w:rsidRPr="002228E0">
        <w:rPr>
          <w:i/>
          <w:iCs/>
        </w:rPr>
        <w:t xml:space="preserve"> </w:t>
      </w:r>
      <w:r w:rsidRPr="002228E0">
        <w:t>tries the long one and on failure automatically takes the short one.</w:t>
      </w:r>
    </w:p>
    <w:p w14:paraId="4F006475" w14:textId="77777777" w:rsidR="00283E02" w:rsidRPr="002228E0" w:rsidRDefault="00BF3510" w:rsidP="00CC1B5C">
      <w:r w:rsidRPr="002228E0">
        <w:t xml:space="preserve">Asteroid ephemerides are looked for in the subdirectories </w:t>
      </w:r>
      <w:r w:rsidRPr="002228E0">
        <w:rPr>
          <w:rStyle w:val="FileName"/>
        </w:rPr>
        <w:t xml:space="preserve">ast0, ast1, ast2 .. ast9 </w:t>
      </w:r>
      <w:r w:rsidR="00C655E6" w:rsidRPr="002228E0">
        <w:rPr>
          <w:rStyle w:val="FileName"/>
        </w:rPr>
        <w:t>etc.</w:t>
      </w:r>
      <w:r w:rsidRPr="002228E0">
        <w:t xml:space="preserve"> of the ephemeris directory and, if not found there, in the ephemeris directory itself. Asteroids with numbers 0 – 999 are expected in directory </w:t>
      </w:r>
      <w:r w:rsidRPr="002228E0">
        <w:rPr>
          <w:rStyle w:val="FileName"/>
        </w:rPr>
        <w:t>ast0</w:t>
      </w:r>
      <w:r w:rsidRPr="002228E0">
        <w:t xml:space="preserve">, those with numbers 1000 – 1999 in directory </w:t>
      </w:r>
      <w:r w:rsidRPr="002228E0">
        <w:rPr>
          <w:rStyle w:val="FileName"/>
        </w:rPr>
        <w:t>ast1</w:t>
      </w:r>
      <w:r w:rsidRPr="002228E0">
        <w:t xml:space="preserve"> etc.</w:t>
      </w:r>
    </w:p>
    <w:p w14:paraId="5D1AC5A0" w14:textId="0BEFE573" w:rsidR="00BF3510" w:rsidRPr="002228E0" w:rsidRDefault="00BF3510" w:rsidP="005242D2">
      <w:r w:rsidRPr="002228E0">
        <w:t>Note that</w:t>
      </w:r>
      <w:r w:rsidR="00446B06" w:rsidRPr="002228E0">
        <w:t xml:space="preserve"> </w:t>
      </w:r>
      <w:r w:rsidRPr="002228E0">
        <w:t xml:space="preserve">not all </w:t>
      </w:r>
      <w:bookmarkStart w:id="29" w:name="_Hlk477863570"/>
      <w:r w:rsidRPr="002228E0">
        <w:t>asteroids</w:t>
      </w:r>
      <w:bookmarkEnd w:id="29"/>
      <w:r w:rsidR="00446B06" w:rsidRPr="002228E0">
        <w:t xml:space="preserve"> </w:t>
      </w:r>
      <w:r w:rsidRPr="002228E0">
        <w:rPr>
          <w:rStyle w:val="FileName"/>
        </w:rPr>
        <w:t>can be computed</w:t>
      </w:r>
      <w:r w:rsidRPr="002228E0">
        <w:rPr>
          <w:color w:val="000000"/>
        </w:rPr>
        <w:t xml:space="preserve"> </w:t>
      </w:r>
      <w:r w:rsidRPr="002228E0">
        <w:t xml:space="preserve">for the whole period of Swiss Ephemeris. The orbits of some </w:t>
      </w:r>
      <w:r w:rsidRPr="002228E0">
        <w:rPr>
          <w:color w:val="000000"/>
        </w:rPr>
        <w:t xml:space="preserve">of </w:t>
      </w:r>
      <w:r w:rsidRPr="002228E0">
        <w:t xml:space="preserve">them are extremely sensitive to perturbations by major planets. E.g. </w:t>
      </w:r>
      <w:bookmarkStart w:id="30" w:name="_Hlk478116834"/>
      <w:r w:rsidRPr="002228E0">
        <w:rPr>
          <w:b/>
          <w:bCs/>
        </w:rPr>
        <w:t>CHIRON</w:t>
      </w:r>
      <w:bookmarkEnd w:id="30"/>
      <w:r w:rsidRPr="002228E0">
        <w:t xml:space="preserve">, cannot be computed for the time before </w:t>
      </w:r>
      <w:r w:rsidRPr="002228E0">
        <w:rPr>
          <w:b/>
          <w:bCs/>
        </w:rPr>
        <w:t xml:space="preserve">650 </w:t>
      </w:r>
      <w:r w:rsidR="00E85F55" w:rsidRPr="002228E0">
        <w:rPr>
          <w:b/>
          <w:bCs/>
        </w:rPr>
        <w:t>CE</w:t>
      </w:r>
      <w:r w:rsidRPr="002228E0">
        <w:t xml:space="preserve"> and after </w:t>
      </w:r>
      <w:r w:rsidRPr="002228E0">
        <w:rPr>
          <w:b/>
          <w:bCs/>
        </w:rPr>
        <w:t xml:space="preserve">4650 </w:t>
      </w:r>
      <w:r w:rsidR="00E85F55" w:rsidRPr="002228E0">
        <w:rPr>
          <w:b/>
          <w:bCs/>
        </w:rPr>
        <w:t>CE</w:t>
      </w:r>
      <w:r w:rsidRPr="002228E0">
        <w:t xml:space="preserve"> because of close encounters with Saturn. Outside this time range, Swiss Ephemeris returns the error code, an error message, and a position value 0. Be aware, that the user will </w:t>
      </w:r>
      <w:r w:rsidRPr="002228E0">
        <w:rPr>
          <w:b/>
          <w:bCs/>
        </w:rPr>
        <w:t>have to handle</w:t>
      </w:r>
      <w:r w:rsidRPr="002228E0">
        <w:rPr>
          <w:i/>
          <w:iCs/>
        </w:rPr>
        <w:t xml:space="preserve"> </w:t>
      </w:r>
      <w:r w:rsidRPr="002228E0">
        <w:t>this case in his program. Computing Chiron transits for Jesus or Alexander the Great will not work.</w:t>
      </w:r>
    </w:p>
    <w:p w14:paraId="671C8542" w14:textId="097D0647" w:rsidR="00283E02" w:rsidRPr="002228E0" w:rsidRDefault="00BF3510" w:rsidP="00CC1B5C">
      <w:r w:rsidRPr="002228E0">
        <w:t xml:space="preserve">The same is true for Pholus before </w:t>
      </w:r>
      <w:r w:rsidRPr="002228E0">
        <w:rPr>
          <w:b/>
          <w:bCs/>
        </w:rPr>
        <w:t xml:space="preserve">3850 </w:t>
      </w:r>
      <w:r w:rsidR="00E85F55" w:rsidRPr="002228E0">
        <w:rPr>
          <w:b/>
          <w:bCs/>
        </w:rPr>
        <w:t>BCE</w:t>
      </w:r>
      <w:r w:rsidRPr="002228E0">
        <w:t xml:space="preserve">, and for many other asteroids, as e.g. 1862 Apollo. He becomes chaotic before the year </w:t>
      </w:r>
      <w:r w:rsidRPr="002228E0">
        <w:rPr>
          <w:b/>
          <w:bCs/>
        </w:rPr>
        <w:t xml:space="preserve">1870 </w:t>
      </w:r>
      <w:r w:rsidR="00E85F55" w:rsidRPr="002228E0">
        <w:rPr>
          <w:b/>
          <w:bCs/>
        </w:rPr>
        <w:t>CE</w:t>
      </w:r>
      <w:r w:rsidRPr="002228E0">
        <w:t>, when he approaches Venus very closely. Swiss Ephemeris does not provide positions of Apollo for earlier centuries !</w:t>
      </w:r>
    </w:p>
    <w:p w14:paraId="4C3111AA" w14:textId="77777777" w:rsidR="00BF3510" w:rsidRPr="002228E0" w:rsidRDefault="00DE5FBD" w:rsidP="00CC1B5C">
      <w:r w:rsidRPr="002228E0">
        <w:rPr>
          <w:b/>
          <w:bCs/>
          <w:color w:val="FF0000"/>
        </w:rPr>
        <w:t>NOTE</w:t>
      </w:r>
      <w:r w:rsidRPr="002228E0">
        <w:t xml:space="preserve"> </w:t>
      </w:r>
      <w:r w:rsidR="00BF3510" w:rsidRPr="002228E0">
        <w:t>on asteroid names</w:t>
      </w:r>
      <w:r w:rsidRPr="002228E0">
        <w:t>:</w:t>
      </w:r>
    </w:p>
    <w:p w14:paraId="117F74B0" w14:textId="0B547BF9" w:rsidR="00BF3510" w:rsidRPr="002228E0" w:rsidRDefault="00BF3510" w:rsidP="00CC1B5C">
      <w:r w:rsidRPr="002228E0">
        <w:t xml:space="preserve">Asteroid names are listed in the file </w:t>
      </w:r>
      <w:r w:rsidRPr="002228E0">
        <w:rPr>
          <w:rStyle w:val="FileName"/>
        </w:rPr>
        <w:t>seasnam.txt</w:t>
      </w:r>
      <w:r w:rsidRPr="002228E0">
        <w:t>. This file is in the ephemeris directory.</w:t>
      </w:r>
    </w:p>
    <w:p w14:paraId="59E58F3B" w14:textId="16D0AA7C" w:rsidR="00AB6991" w:rsidRPr="002228E0" w:rsidRDefault="00AB6991" w:rsidP="00AB6991">
      <w:pPr>
        <w:pStyle w:val="berschrift3"/>
      </w:pPr>
      <w:bookmarkStart w:id="31" w:name="_Toc62644164"/>
      <w:r w:rsidRPr="002228E0">
        <w:t>Planetary moons and body centers</w:t>
      </w:r>
      <w:bookmarkEnd w:id="31"/>
    </w:p>
    <w:p w14:paraId="33407B83" w14:textId="6CB6BC35" w:rsidR="00AB6991" w:rsidRPr="002228E0" w:rsidRDefault="00AB6991" w:rsidP="00AB6991">
      <w:r w:rsidRPr="002228E0">
        <w:t xml:space="preserve">Ephemerides of planetary moons </w:t>
      </w:r>
      <w:r w:rsidR="00971A0E" w:rsidRPr="002228E0">
        <w:t xml:space="preserve">and centers </w:t>
      </w:r>
      <w:r w:rsidR="00432147" w:rsidRPr="002228E0">
        <w:t xml:space="preserve">of body (COB) </w:t>
      </w:r>
      <w:r w:rsidRPr="002228E0">
        <w:t>were introduced with Swiss Ephemeris version 2.10.</w:t>
      </w:r>
    </w:p>
    <w:p w14:paraId="4324B6D4" w14:textId="59ADF5DF" w:rsidR="00AB6991" w:rsidRPr="002228E0" w:rsidRDefault="00AB6991" w:rsidP="00971A0E">
      <w:pPr>
        <w:spacing w:after="0"/>
      </w:pPr>
      <w:r w:rsidRPr="002228E0">
        <w:t xml:space="preserve">Their Swiss Ephemeris body numbers are between SE_PLMOON_OFFSET (= 9000) and SE_AST_OFFSET (= 10000) and are constructed as follows:  </w:t>
      </w:r>
    </w:p>
    <w:p w14:paraId="3442A79C" w14:textId="2B270361" w:rsidR="00AB6991" w:rsidRPr="002228E0" w:rsidRDefault="00AB6991" w:rsidP="00971A0E">
      <w:pPr>
        <w:spacing w:after="0"/>
        <w:rPr>
          <w:rStyle w:val="sourcecode"/>
        </w:rPr>
      </w:pPr>
      <w:r w:rsidRPr="002228E0">
        <w:rPr>
          <w:rStyle w:val="sourcecode"/>
        </w:rPr>
        <w:t>ipl = SE_PLMOON_OFFSET</w:t>
      </w:r>
      <w:r w:rsidRPr="002228E0">
        <w:t xml:space="preserve"> </w:t>
      </w:r>
      <w:r w:rsidR="00971A0E" w:rsidRPr="002228E0">
        <w:t xml:space="preserve">+ </w:t>
      </w:r>
      <w:r w:rsidR="00971A0E" w:rsidRPr="002228E0">
        <w:rPr>
          <w:rStyle w:val="sourcecode"/>
        </w:rPr>
        <w:t xml:space="preserve">planet_number * 100 </w:t>
      </w:r>
      <w:r w:rsidRPr="002228E0">
        <w:rPr>
          <w:rStyle w:val="sourcecode"/>
        </w:rPr>
        <w:t>+ moon number in JPL Horizons;</w:t>
      </w:r>
    </w:p>
    <w:p w14:paraId="11214287" w14:textId="34987386" w:rsidR="00AB6991" w:rsidRPr="002228E0" w:rsidRDefault="00AB6991" w:rsidP="00AB6991">
      <w:pPr>
        <w:rPr>
          <w:rStyle w:val="sourcecode"/>
        </w:rPr>
      </w:pPr>
      <w:r w:rsidRPr="002228E0">
        <w:t xml:space="preserve">e.g., Jupiter moon Io: </w:t>
      </w:r>
      <w:r w:rsidRPr="002228E0">
        <w:rPr>
          <w:rStyle w:val="sourcecode"/>
        </w:rPr>
        <w:t xml:space="preserve">ipl = SE_PLMOON_OFFSET + </w:t>
      </w:r>
      <w:r w:rsidR="00971A0E" w:rsidRPr="002228E0">
        <w:rPr>
          <w:rStyle w:val="sourcecode"/>
        </w:rPr>
        <w:t xml:space="preserve">SE_JUPITER (= 5) * 100 + </w:t>
      </w:r>
      <w:r w:rsidRPr="002228E0">
        <w:rPr>
          <w:rStyle w:val="sourcecode"/>
        </w:rPr>
        <w:t>1 (= 9501).</w:t>
      </w:r>
    </w:p>
    <w:p w14:paraId="65EC9BFE" w14:textId="07CFA677" w:rsidR="00971A0E" w:rsidRPr="002228E0" w:rsidRDefault="00971A0E" w:rsidP="004F38C2">
      <w:pPr>
        <w:spacing w:after="0"/>
        <w:rPr>
          <w:rStyle w:val="sourcecode"/>
          <w:rFonts w:ascii="Segoe UI" w:hAnsi="Segoe UI"/>
          <w:color w:val="auto"/>
        </w:rPr>
      </w:pPr>
      <w:r w:rsidRPr="002228E0">
        <w:rPr>
          <w:rStyle w:val="sourcecode"/>
          <w:rFonts w:ascii="Segoe UI" w:hAnsi="Segoe UI"/>
          <w:color w:val="auto"/>
        </w:rPr>
        <w:t>Centers of body</w:t>
      </w:r>
      <w:r w:rsidR="00432147" w:rsidRPr="002228E0">
        <w:rPr>
          <w:rStyle w:val="sourcecode"/>
          <w:rFonts w:ascii="Segoe UI" w:hAnsi="Segoe UI"/>
          <w:color w:val="auto"/>
        </w:rPr>
        <w:t xml:space="preserve"> (COB)</w:t>
      </w:r>
      <w:r w:rsidRPr="002228E0">
        <w:rPr>
          <w:rStyle w:val="sourcecode"/>
          <w:rFonts w:ascii="Segoe UI" w:hAnsi="Segoe UI"/>
          <w:color w:val="auto"/>
        </w:rPr>
        <w:t xml:space="preserve"> are calculated the same way, i.e. like a planetary moon but </w:t>
      </w:r>
      <w:r w:rsidR="004F38C2" w:rsidRPr="002228E0">
        <w:rPr>
          <w:rStyle w:val="sourcecode"/>
          <w:rFonts w:ascii="Segoe UI" w:hAnsi="Segoe UI"/>
          <w:color w:val="auto"/>
        </w:rPr>
        <w:t>with</w:t>
      </w:r>
      <w:r w:rsidRPr="002228E0">
        <w:rPr>
          <w:rStyle w:val="sourcecode"/>
          <w:rFonts w:ascii="Segoe UI" w:hAnsi="Segoe UI"/>
          <w:color w:val="auto"/>
        </w:rPr>
        <w:t xml:space="preserve"> </w:t>
      </w:r>
      <w:r w:rsidR="004F38C2" w:rsidRPr="002228E0">
        <w:rPr>
          <w:rStyle w:val="sourcecode"/>
          <w:rFonts w:ascii="Segoe UI" w:hAnsi="Segoe UI"/>
          <w:color w:val="auto"/>
        </w:rPr>
        <w:t xml:space="preserve">the “moon number” </w:t>
      </w:r>
      <w:r w:rsidRPr="002228E0">
        <w:rPr>
          <w:rStyle w:val="sourcecode"/>
          <w:rFonts w:ascii="Segoe UI" w:hAnsi="Segoe UI"/>
          <w:color w:val="auto"/>
        </w:rPr>
        <w:t>99;</w:t>
      </w:r>
    </w:p>
    <w:p w14:paraId="6FE0353F" w14:textId="65D3A93F" w:rsidR="00971A0E" w:rsidRPr="002228E0" w:rsidRDefault="00971A0E" w:rsidP="00971A0E">
      <w:pPr>
        <w:rPr>
          <w:rStyle w:val="sourcecode"/>
        </w:rPr>
      </w:pPr>
      <w:r w:rsidRPr="002228E0">
        <w:rPr>
          <w:rStyle w:val="sourcecode"/>
          <w:rFonts w:ascii="Segoe UI" w:hAnsi="Segoe UI"/>
          <w:color w:val="auto"/>
        </w:rPr>
        <w:t>e.g. Jupiter</w:t>
      </w:r>
      <w:r w:rsidR="004F38C2" w:rsidRPr="002228E0">
        <w:rPr>
          <w:rStyle w:val="sourcecode"/>
          <w:rFonts w:ascii="Segoe UI" w:hAnsi="Segoe UI"/>
          <w:color w:val="auto"/>
        </w:rPr>
        <w:t xml:space="preserve"> center of body: </w:t>
      </w:r>
      <w:r w:rsidR="004F38C2" w:rsidRPr="002228E0">
        <w:rPr>
          <w:rStyle w:val="sourcecode"/>
        </w:rPr>
        <w:t>ipl = SE_PLMOON_OFFSET + SE_JUPITER * 100 + 99 (= 9599)</w:t>
      </w:r>
    </w:p>
    <w:p w14:paraId="5CFFE962" w14:textId="52BFFEFE" w:rsidR="00245C72" w:rsidRPr="002228E0" w:rsidRDefault="00245C72" w:rsidP="00971A0E">
      <w:pPr>
        <w:spacing w:after="0"/>
        <w:rPr>
          <w:rStyle w:val="sourcecode"/>
        </w:rPr>
      </w:pPr>
      <w:r w:rsidRPr="002228E0">
        <w:rPr>
          <w:rStyle w:val="sourcecode"/>
        </w:rPr>
        <w:t>Moon</w:t>
      </w:r>
      <w:r w:rsidR="00971A0E" w:rsidRPr="002228E0">
        <w:rPr>
          <w:rStyle w:val="sourcecode"/>
        </w:rPr>
        <w:t>s</w:t>
      </w:r>
      <w:r w:rsidRPr="002228E0">
        <w:rPr>
          <w:rStyle w:val="sourcecode"/>
        </w:rPr>
        <w:t xml:space="preserve"> of Mars: </w:t>
      </w:r>
      <w:r w:rsidRPr="002228E0">
        <w:rPr>
          <w:rStyle w:val="sourcecode"/>
        </w:rPr>
        <w:tab/>
      </w:r>
      <w:r w:rsidR="00971A0E" w:rsidRPr="002228E0">
        <w:rPr>
          <w:rStyle w:val="sourcecode"/>
        </w:rPr>
        <w:tab/>
        <w:t>9</w:t>
      </w:r>
      <w:r w:rsidRPr="002228E0">
        <w:rPr>
          <w:rStyle w:val="sourcecode"/>
        </w:rPr>
        <w:t xml:space="preserve">401 – </w:t>
      </w:r>
      <w:r w:rsidR="00971A0E" w:rsidRPr="002228E0">
        <w:rPr>
          <w:rStyle w:val="sourcecode"/>
        </w:rPr>
        <w:t>9</w:t>
      </w:r>
      <w:r w:rsidRPr="002228E0">
        <w:rPr>
          <w:rStyle w:val="sourcecode"/>
        </w:rPr>
        <w:t>402</w:t>
      </w:r>
    </w:p>
    <w:p w14:paraId="12689EA8" w14:textId="0956ACEF" w:rsidR="00245C72" w:rsidRPr="002228E0" w:rsidRDefault="00245C72" w:rsidP="00971A0E">
      <w:pPr>
        <w:spacing w:after="0"/>
        <w:rPr>
          <w:rStyle w:val="sourcecode"/>
        </w:rPr>
      </w:pPr>
      <w:r w:rsidRPr="002228E0">
        <w:rPr>
          <w:rStyle w:val="sourcecode"/>
        </w:rPr>
        <w:t>Moon</w:t>
      </w:r>
      <w:r w:rsidR="00971A0E" w:rsidRPr="002228E0">
        <w:rPr>
          <w:rStyle w:val="sourcecode"/>
        </w:rPr>
        <w:t>s</w:t>
      </w:r>
      <w:r w:rsidRPr="002228E0">
        <w:rPr>
          <w:rStyle w:val="sourcecode"/>
        </w:rPr>
        <w:t xml:space="preserve"> of Jupiter: </w:t>
      </w:r>
      <w:r w:rsidRPr="002228E0">
        <w:rPr>
          <w:rStyle w:val="sourcecode"/>
        </w:rPr>
        <w:tab/>
      </w:r>
      <w:r w:rsidR="00971A0E" w:rsidRPr="002228E0">
        <w:rPr>
          <w:rStyle w:val="sourcecode"/>
        </w:rPr>
        <w:t>95</w:t>
      </w:r>
      <w:r w:rsidRPr="002228E0">
        <w:rPr>
          <w:rStyle w:val="sourcecode"/>
        </w:rPr>
        <w:t xml:space="preserve">01 – </w:t>
      </w:r>
      <w:r w:rsidR="00971A0E" w:rsidRPr="002228E0">
        <w:rPr>
          <w:rStyle w:val="sourcecode"/>
        </w:rPr>
        <w:t>95xx;</w:t>
      </w:r>
      <w:r w:rsidR="00971A0E" w:rsidRPr="002228E0">
        <w:rPr>
          <w:rStyle w:val="sourcecode"/>
        </w:rPr>
        <w:tab/>
      </w:r>
      <w:r w:rsidR="00971A0E" w:rsidRPr="002228E0">
        <w:rPr>
          <w:rStyle w:val="sourcecode"/>
        </w:rPr>
        <w:tab/>
        <w:t>Center of body:</w:t>
      </w:r>
      <w:r w:rsidR="00971A0E" w:rsidRPr="002228E0">
        <w:rPr>
          <w:rStyle w:val="sourcecode"/>
        </w:rPr>
        <w:tab/>
      </w:r>
      <w:r w:rsidR="004F38C2" w:rsidRPr="002228E0">
        <w:rPr>
          <w:rStyle w:val="sourcecode"/>
        </w:rPr>
        <w:t>9</w:t>
      </w:r>
      <w:r w:rsidR="00971A0E" w:rsidRPr="002228E0">
        <w:rPr>
          <w:rStyle w:val="sourcecode"/>
        </w:rPr>
        <w:t>599</w:t>
      </w:r>
    </w:p>
    <w:p w14:paraId="5ED36E57" w14:textId="3AFF29C6" w:rsidR="00971A0E" w:rsidRPr="002228E0" w:rsidRDefault="00971A0E" w:rsidP="00971A0E">
      <w:pPr>
        <w:spacing w:after="0"/>
        <w:rPr>
          <w:rStyle w:val="sourcecode"/>
        </w:rPr>
      </w:pPr>
      <w:r w:rsidRPr="002228E0">
        <w:rPr>
          <w:rStyle w:val="sourcecode"/>
        </w:rPr>
        <w:t xml:space="preserve">Moons of Saturn: </w:t>
      </w:r>
      <w:r w:rsidRPr="002228E0">
        <w:rPr>
          <w:rStyle w:val="sourcecode"/>
        </w:rPr>
        <w:tab/>
        <w:t>9601 – 96xx;</w:t>
      </w:r>
      <w:r w:rsidRPr="002228E0">
        <w:rPr>
          <w:rStyle w:val="sourcecode"/>
        </w:rPr>
        <w:tab/>
      </w:r>
      <w:r w:rsidRPr="002228E0">
        <w:rPr>
          <w:rStyle w:val="sourcecode"/>
        </w:rPr>
        <w:tab/>
        <w:t>Center of body:</w:t>
      </w:r>
      <w:r w:rsidRPr="002228E0">
        <w:rPr>
          <w:rStyle w:val="sourcecode"/>
        </w:rPr>
        <w:tab/>
      </w:r>
      <w:r w:rsidR="004F38C2" w:rsidRPr="002228E0">
        <w:rPr>
          <w:rStyle w:val="sourcecode"/>
        </w:rPr>
        <w:t>9</w:t>
      </w:r>
      <w:r w:rsidRPr="002228E0">
        <w:rPr>
          <w:rStyle w:val="sourcecode"/>
        </w:rPr>
        <w:t>699</w:t>
      </w:r>
    </w:p>
    <w:p w14:paraId="3BF079E1" w14:textId="6A3D6307" w:rsidR="00971A0E" w:rsidRPr="002228E0" w:rsidRDefault="00971A0E" w:rsidP="00971A0E">
      <w:pPr>
        <w:spacing w:after="0"/>
        <w:rPr>
          <w:rStyle w:val="sourcecode"/>
        </w:rPr>
      </w:pPr>
      <w:r w:rsidRPr="002228E0">
        <w:rPr>
          <w:rStyle w:val="sourcecode"/>
        </w:rPr>
        <w:t xml:space="preserve">Moons of Uranus: </w:t>
      </w:r>
      <w:r w:rsidRPr="002228E0">
        <w:rPr>
          <w:rStyle w:val="sourcecode"/>
        </w:rPr>
        <w:tab/>
        <w:t>9701 – 97xx;</w:t>
      </w:r>
      <w:r w:rsidRPr="002228E0">
        <w:rPr>
          <w:rStyle w:val="sourcecode"/>
        </w:rPr>
        <w:tab/>
      </w:r>
      <w:r w:rsidRPr="002228E0">
        <w:rPr>
          <w:rStyle w:val="sourcecode"/>
        </w:rPr>
        <w:tab/>
        <w:t>Center of body:</w:t>
      </w:r>
      <w:r w:rsidRPr="002228E0">
        <w:rPr>
          <w:rStyle w:val="sourcecode"/>
        </w:rPr>
        <w:tab/>
      </w:r>
      <w:r w:rsidR="004F38C2" w:rsidRPr="002228E0">
        <w:rPr>
          <w:rStyle w:val="sourcecode"/>
        </w:rPr>
        <w:t>9</w:t>
      </w:r>
      <w:r w:rsidRPr="002228E0">
        <w:rPr>
          <w:rStyle w:val="sourcecode"/>
        </w:rPr>
        <w:t xml:space="preserve">799 </w:t>
      </w:r>
    </w:p>
    <w:p w14:paraId="119CBDFD" w14:textId="66138CF7" w:rsidR="00971A0E" w:rsidRPr="002228E0" w:rsidRDefault="00971A0E" w:rsidP="00971A0E">
      <w:pPr>
        <w:spacing w:after="0"/>
        <w:rPr>
          <w:rStyle w:val="sourcecode"/>
        </w:rPr>
      </w:pPr>
      <w:r w:rsidRPr="002228E0">
        <w:rPr>
          <w:rStyle w:val="sourcecode"/>
        </w:rPr>
        <w:t xml:space="preserve">Moons of Neptune: </w:t>
      </w:r>
      <w:r w:rsidRPr="002228E0">
        <w:rPr>
          <w:rStyle w:val="sourcecode"/>
        </w:rPr>
        <w:tab/>
        <w:t>9801 – 98xx;</w:t>
      </w:r>
      <w:r w:rsidRPr="002228E0">
        <w:rPr>
          <w:rStyle w:val="sourcecode"/>
        </w:rPr>
        <w:tab/>
      </w:r>
      <w:r w:rsidRPr="002228E0">
        <w:rPr>
          <w:rStyle w:val="sourcecode"/>
        </w:rPr>
        <w:tab/>
        <w:t>Center of body:</w:t>
      </w:r>
      <w:r w:rsidRPr="002228E0">
        <w:rPr>
          <w:rStyle w:val="sourcecode"/>
        </w:rPr>
        <w:tab/>
      </w:r>
      <w:r w:rsidR="004F38C2" w:rsidRPr="002228E0">
        <w:rPr>
          <w:rStyle w:val="sourcecode"/>
        </w:rPr>
        <w:t>9</w:t>
      </w:r>
      <w:r w:rsidRPr="002228E0">
        <w:rPr>
          <w:rStyle w:val="sourcecode"/>
        </w:rPr>
        <w:t xml:space="preserve">899 </w:t>
      </w:r>
    </w:p>
    <w:p w14:paraId="1A52932F" w14:textId="733DC0EF" w:rsidR="00971A0E" w:rsidRPr="002228E0" w:rsidRDefault="00971A0E" w:rsidP="00971A0E">
      <w:pPr>
        <w:rPr>
          <w:rStyle w:val="sourcecode"/>
        </w:rPr>
      </w:pPr>
      <w:r w:rsidRPr="002228E0">
        <w:rPr>
          <w:rStyle w:val="sourcecode"/>
        </w:rPr>
        <w:t xml:space="preserve">Moons of Pluto: </w:t>
      </w:r>
      <w:r w:rsidRPr="002228E0">
        <w:rPr>
          <w:rStyle w:val="sourcecode"/>
        </w:rPr>
        <w:tab/>
        <w:t>9901 – 99xx;</w:t>
      </w:r>
      <w:r w:rsidRPr="002228E0">
        <w:rPr>
          <w:rStyle w:val="sourcecode"/>
        </w:rPr>
        <w:tab/>
      </w:r>
      <w:r w:rsidRPr="002228E0">
        <w:rPr>
          <w:rStyle w:val="sourcecode"/>
        </w:rPr>
        <w:tab/>
        <w:t>Center of body:</w:t>
      </w:r>
      <w:r w:rsidRPr="002228E0">
        <w:rPr>
          <w:rStyle w:val="sourcecode"/>
        </w:rPr>
        <w:tab/>
      </w:r>
      <w:r w:rsidR="004F38C2" w:rsidRPr="002228E0">
        <w:rPr>
          <w:rStyle w:val="sourcecode"/>
        </w:rPr>
        <w:t>9</w:t>
      </w:r>
      <w:r w:rsidRPr="002228E0">
        <w:rPr>
          <w:rStyle w:val="sourcecode"/>
        </w:rPr>
        <w:t xml:space="preserve">999 </w:t>
      </w:r>
    </w:p>
    <w:p w14:paraId="01BE5298" w14:textId="67316B84" w:rsidR="00AB6991" w:rsidRPr="002228E0" w:rsidRDefault="00157F3F" w:rsidP="00AB6991">
      <w:r w:rsidRPr="002228E0">
        <w:t>A full list of existing planetary moons is found here: https://en.wikipedia.org/wiki/List_of_natural_satellites .</w:t>
      </w:r>
    </w:p>
    <w:p w14:paraId="69ADC979" w14:textId="46F41A7F" w:rsidR="004B02FE" w:rsidRPr="002228E0" w:rsidRDefault="004B02FE" w:rsidP="00AB6991">
      <w:r w:rsidRPr="002228E0">
        <w:lastRenderedPageBreak/>
        <w:t xml:space="preserve">The ephemeris files of the planetary moons and COB are in </w:t>
      </w:r>
      <w:r w:rsidRPr="002228E0">
        <w:rPr>
          <w:b/>
          <w:bCs/>
        </w:rPr>
        <w:t xml:space="preserve">the subdirectory sat. </w:t>
      </w:r>
      <w:r w:rsidRPr="002228E0">
        <w:t>Like the subdirectories of asteroids, the directory sat must be created in the path which is defined using the function swe_set_ephe_path</w:t>
      </w:r>
      <w:r w:rsidR="00CE74E6" w:rsidRPr="002228E0">
        <w:t>()</w:t>
      </w:r>
      <w:r w:rsidRPr="002228E0">
        <w:t>.</w:t>
      </w:r>
    </w:p>
    <w:p w14:paraId="247EAAC7" w14:textId="052D9B85" w:rsidR="004B02FE" w:rsidRPr="002228E0" w:rsidRDefault="004B02FE" w:rsidP="00AB6991">
      <w:r w:rsidRPr="002228E0">
        <w:t>The</w:t>
      </w:r>
      <w:r w:rsidR="00CE74E6" w:rsidRPr="002228E0">
        <w:t xml:space="preserve"> ephemeris</w:t>
      </w:r>
      <w:r w:rsidRPr="002228E0">
        <w:t xml:space="preserve"> files can be downloaded from here:</w:t>
      </w:r>
    </w:p>
    <w:p w14:paraId="31A70FB9" w14:textId="1273A1E0" w:rsidR="004B02FE" w:rsidRPr="002228E0" w:rsidRDefault="009F3366" w:rsidP="00AB6991">
      <w:hyperlink r:id="rId16" w:history="1">
        <w:r w:rsidR="004B02FE" w:rsidRPr="002228E0">
          <w:rPr>
            <w:rStyle w:val="Hyperlink"/>
            <w:szCs w:val="22"/>
          </w:rPr>
          <w:t>https://www.astro.com/ftp/swisseph/ephe/sat/</w:t>
        </w:r>
      </w:hyperlink>
      <w:r w:rsidR="004B02FE" w:rsidRPr="002228E0">
        <w:t xml:space="preserve">. </w:t>
      </w:r>
    </w:p>
    <w:p w14:paraId="08CA417A" w14:textId="41558FE4" w:rsidR="00157F3F" w:rsidRPr="002228E0" w:rsidRDefault="00157F3F" w:rsidP="00AB6991">
      <w:r w:rsidRPr="002228E0">
        <w:t xml:space="preserve">The list of </w:t>
      </w:r>
      <w:r w:rsidR="00800D24" w:rsidRPr="002228E0">
        <w:t>objects</w:t>
      </w:r>
      <w:r w:rsidRPr="002228E0">
        <w:t xml:space="preserve"> available in the Swiss Ephemeris is:</w:t>
      </w:r>
    </w:p>
    <w:p w14:paraId="51209E4C" w14:textId="77777777" w:rsidR="00800D24" w:rsidRPr="002228E0" w:rsidRDefault="00800D24" w:rsidP="00800D24">
      <w:pPr>
        <w:rPr>
          <w:rStyle w:val="sourcecode"/>
        </w:rPr>
      </w:pPr>
      <w:r w:rsidRPr="002228E0">
        <w:rPr>
          <w:rStyle w:val="sourcecode"/>
        </w:rPr>
        <w:t>9401  Phobos/Mars</w:t>
      </w:r>
    </w:p>
    <w:p w14:paraId="6B659EA7" w14:textId="77777777" w:rsidR="00800D24" w:rsidRPr="002228E0" w:rsidRDefault="00800D24" w:rsidP="00800D24">
      <w:pPr>
        <w:rPr>
          <w:rStyle w:val="sourcecode"/>
        </w:rPr>
      </w:pPr>
      <w:r w:rsidRPr="002228E0">
        <w:rPr>
          <w:rStyle w:val="sourcecode"/>
        </w:rPr>
        <w:t>9402  Deimos/Mars</w:t>
      </w:r>
    </w:p>
    <w:p w14:paraId="34844CBA" w14:textId="77777777" w:rsidR="00800D24" w:rsidRPr="002228E0" w:rsidRDefault="00800D24" w:rsidP="00800D24">
      <w:pPr>
        <w:rPr>
          <w:rStyle w:val="sourcecode"/>
        </w:rPr>
      </w:pPr>
      <w:r w:rsidRPr="002228E0">
        <w:rPr>
          <w:rStyle w:val="sourcecode"/>
        </w:rPr>
        <w:t>9501  Io/Jupiter</w:t>
      </w:r>
    </w:p>
    <w:p w14:paraId="52805050" w14:textId="77777777" w:rsidR="00800D24" w:rsidRPr="002228E0" w:rsidRDefault="00800D24" w:rsidP="00800D24">
      <w:pPr>
        <w:rPr>
          <w:rStyle w:val="sourcecode"/>
        </w:rPr>
      </w:pPr>
      <w:r w:rsidRPr="002228E0">
        <w:rPr>
          <w:rStyle w:val="sourcecode"/>
        </w:rPr>
        <w:t>9502  Europa/Jupiter</w:t>
      </w:r>
    </w:p>
    <w:p w14:paraId="1F95F79D" w14:textId="77777777" w:rsidR="00800D24" w:rsidRPr="002228E0" w:rsidRDefault="00800D24" w:rsidP="00800D24">
      <w:pPr>
        <w:rPr>
          <w:rStyle w:val="sourcecode"/>
        </w:rPr>
      </w:pPr>
      <w:r w:rsidRPr="002228E0">
        <w:rPr>
          <w:rStyle w:val="sourcecode"/>
        </w:rPr>
        <w:t>9503  Ganymede/Jupiter</w:t>
      </w:r>
    </w:p>
    <w:p w14:paraId="574900C0" w14:textId="77777777" w:rsidR="00800D24" w:rsidRPr="002228E0" w:rsidRDefault="00800D24" w:rsidP="00800D24">
      <w:pPr>
        <w:rPr>
          <w:rStyle w:val="sourcecode"/>
        </w:rPr>
      </w:pPr>
      <w:r w:rsidRPr="002228E0">
        <w:rPr>
          <w:rStyle w:val="sourcecode"/>
        </w:rPr>
        <w:t>9504  Callisto/Jupiter</w:t>
      </w:r>
    </w:p>
    <w:p w14:paraId="26AEA0DD" w14:textId="77777777" w:rsidR="00800D24" w:rsidRPr="002228E0" w:rsidRDefault="00800D24" w:rsidP="00800D24">
      <w:pPr>
        <w:rPr>
          <w:rStyle w:val="sourcecode"/>
        </w:rPr>
      </w:pPr>
      <w:r w:rsidRPr="002228E0">
        <w:rPr>
          <w:rStyle w:val="sourcecode"/>
        </w:rPr>
        <w:t>9599  Jupiter/COB</w:t>
      </w:r>
    </w:p>
    <w:p w14:paraId="145E1355" w14:textId="77777777" w:rsidR="00800D24" w:rsidRPr="002228E0" w:rsidRDefault="00800D24" w:rsidP="00800D24">
      <w:pPr>
        <w:rPr>
          <w:rStyle w:val="sourcecode"/>
        </w:rPr>
      </w:pPr>
      <w:r w:rsidRPr="002228E0">
        <w:rPr>
          <w:rStyle w:val="sourcecode"/>
        </w:rPr>
        <w:t>9601  Mimas/Saturn</w:t>
      </w:r>
    </w:p>
    <w:p w14:paraId="78185D92" w14:textId="77777777" w:rsidR="00800D24" w:rsidRPr="002228E0" w:rsidRDefault="00800D24" w:rsidP="00800D24">
      <w:pPr>
        <w:rPr>
          <w:rStyle w:val="sourcecode"/>
        </w:rPr>
      </w:pPr>
      <w:r w:rsidRPr="002228E0">
        <w:rPr>
          <w:rStyle w:val="sourcecode"/>
        </w:rPr>
        <w:t>9602  Enceladus/Saturn</w:t>
      </w:r>
    </w:p>
    <w:p w14:paraId="59CAA4FF" w14:textId="77777777" w:rsidR="00800D24" w:rsidRPr="002228E0" w:rsidRDefault="00800D24" w:rsidP="00800D24">
      <w:pPr>
        <w:rPr>
          <w:rStyle w:val="sourcecode"/>
        </w:rPr>
      </w:pPr>
      <w:r w:rsidRPr="002228E0">
        <w:rPr>
          <w:rStyle w:val="sourcecode"/>
        </w:rPr>
        <w:t>9603  Tethys/Saturn</w:t>
      </w:r>
    </w:p>
    <w:p w14:paraId="4E28A753" w14:textId="77777777" w:rsidR="00800D24" w:rsidRPr="002228E0" w:rsidRDefault="00800D24" w:rsidP="00800D24">
      <w:pPr>
        <w:rPr>
          <w:rStyle w:val="sourcecode"/>
        </w:rPr>
      </w:pPr>
      <w:r w:rsidRPr="002228E0">
        <w:rPr>
          <w:rStyle w:val="sourcecode"/>
        </w:rPr>
        <w:t>9604  Dione/Saturn</w:t>
      </w:r>
    </w:p>
    <w:p w14:paraId="08A7E915" w14:textId="77777777" w:rsidR="00800D24" w:rsidRPr="002228E0" w:rsidRDefault="00800D24" w:rsidP="00800D24">
      <w:pPr>
        <w:rPr>
          <w:rStyle w:val="sourcecode"/>
        </w:rPr>
      </w:pPr>
      <w:r w:rsidRPr="002228E0">
        <w:rPr>
          <w:rStyle w:val="sourcecode"/>
        </w:rPr>
        <w:t>9605  Rhea/Saturn</w:t>
      </w:r>
    </w:p>
    <w:p w14:paraId="2CA57A82" w14:textId="77777777" w:rsidR="00800D24" w:rsidRPr="002228E0" w:rsidRDefault="00800D24" w:rsidP="00800D24">
      <w:pPr>
        <w:rPr>
          <w:rStyle w:val="sourcecode"/>
        </w:rPr>
      </w:pPr>
      <w:r w:rsidRPr="002228E0">
        <w:rPr>
          <w:rStyle w:val="sourcecode"/>
        </w:rPr>
        <w:t>9606  Titan/Saturn</w:t>
      </w:r>
    </w:p>
    <w:p w14:paraId="6359A9B0" w14:textId="77777777" w:rsidR="00800D24" w:rsidRPr="002228E0" w:rsidRDefault="00800D24" w:rsidP="00800D24">
      <w:pPr>
        <w:rPr>
          <w:rStyle w:val="sourcecode"/>
        </w:rPr>
      </w:pPr>
      <w:r w:rsidRPr="002228E0">
        <w:rPr>
          <w:rStyle w:val="sourcecode"/>
        </w:rPr>
        <w:t>9607  Hyperion/Saturn</w:t>
      </w:r>
    </w:p>
    <w:p w14:paraId="01CFA453" w14:textId="77777777" w:rsidR="00800D24" w:rsidRPr="002228E0" w:rsidRDefault="00800D24" w:rsidP="00800D24">
      <w:pPr>
        <w:rPr>
          <w:rStyle w:val="sourcecode"/>
        </w:rPr>
      </w:pPr>
      <w:r w:rsidRPr="002228E0">
        <w:rPr>
          <w:rStyle w:val="sourcecode"/>
        </w:rPr>
        <w:t>9608  Iapetus/Saturn</w:t>
      </w:r>
    </w:p>
    <w:p w14:paraId="15DFC066" w14:textId="77777777" w:rsidR="00800D24" w:rsidRPr="002228E0" w:rsidRDefault="00800D24" w:rsidP="00800D24">
      <w:pPr>
        <w:rPr>
          <w:rStyle w:val="sourcecode"/>
        </w:rPr>
      </w:pPr>
      <w:r w:rsidRPr="002228E0">
        <w:rPr>
          <w:rStyle w:val="sourcecode"/>
        </w:rPr>
        <w:t>9699  Saturn/COB</w:t>
      </w:r>
    </w:p>
    <w:p w14:paraId="43E4BE08" w14:textId="77777777" w:rsidR="00800D24" w:rsidRPr="002228E0" w:rsidRDefault="00800D24" w:rsidP="00800D24">
      <w:pPr>
        <w:rPr>
          <w:rStyle w:val="sourcecode"/>
        </w:rPr>
      </w:pPr>
      <w:r w:rsidRPr="002228E0">
        <w:rPr>
          <w:rStyle w:val="sourcecode"/>
        </w:rPr>
        <w:t>9701  Ariel/Uranus</w:t>
      </w:r>
    </w:p>
    <w:p w14:paraId="395B137F" w14:textId="77777777" w:rsidR="00800D24" w:rsidRPr="002228E0" w:rsidRDefault="00800D24" w:rsidP="00800D24">
      <w:pPr>
        <w:rPr>
          <w:rStyle w:val="sourcecode"/>
        </w:rPr>
      </w:pPr>
      <w:r w:rsidRPr="002228E0">
        <w:rPr>
          <w:rStyle w:val="sourcecode"/>
        </w:rPr>
        <w:t>9702  Umbriel/Uranus</w:t>
      </w:r>
    </w:p>
    <w:p w14:paraId="7607B9C3" w14:textId="77777777" w:rsidR="00800D24" w:rsidRPr="002228E0" w:rsidRDefault="00800D24" w:rsidP="00800D24">
      <w:pPr>
        <w:rPr>
          <w:rStyle w:val="sourcecode"/>
        </w:rPr>
      </w:pPr>
      <w:r w:rsidRPr="002228E0">
        <w:rPr>
          <w:rStyle w:val="sourcecode"/>
        </w:rPr>
        <w:t>9703  Titania/Uranus</w:t>
      </w:r>
    </w:p>
    <w:p w14:paraId="216E6ABF" w14:textId="77777777" w:rsidR="00800D24" w:rsidRPr="002228E0" w:rsidRDefault="00800D24" w:rsidP="00800D24">
      <w:pPr>
        <w:rPr>
          <w:rStyle w:val="sourcecode"/>
        </w:rPr>
      </w:pPr>
      <w:r w:rsidRPr="002228E0">
        <w:rPr>
          <w:rStyle w:val="sourcecode"/>
        </w:rPr>
        <w:t>9704  Oberon/Uranus</w:t>
      </w:r>
    </w:p>
    <w:p w14:paraId="2401F36F" w14:textId="77777777" w:rsidR="00800D24" w:rsidRPr="002228E0" w:rsidRDefault="00800D24" w:rsidP="00800D24">
      <w:pPr>
        <w:rPr>
          <w:rStyle w:val="sourcecode"/>
        </w:rPr>
      </w:pPr>
      <w:r w:rsidRPr="002228E0">
        <w:rPr>
          <w:rStyle w:val="sourcecode"/>
        </w:rPr>
        <w:t>9705  Miranda/Uranus</w:t>
      </w:r>
    </w:p>
    <w:p w14:paraId="79E4BF30" w14:textId="77777777" w:rsidR="00800D24" w:rsidRPr="002228E0" w:rsidRDefault="00800D24" w:rsidP="00800D24">
      <w:pPr>
        <w:rPr>
          <w:rStyle w:val="sourcecode"/>
        </w:rPr>
      </w:pPr>
      <w:r w:rsidRPr="002228E0">
        <w:rPr>
          <w:rStyle w:val="sourcecode"/>
        </w:rPr>
        <w:t>9799  Uranus/COB</w:t>
      </w:r>
    </w:p>
    <w:p w14:paraId="57879AC8" w14:textId="77777777" w:rsidR="00800D24" w:rsidRPr="002228E0" w:rsidRDefault="00800D24" w:rsidP="00800D24">
      <w:pPr>
        <w:rPr>
          <w:rStyle w:val="sourcecode"/>
        </w:rPr>
      </w:pPr>
      <w:r w:rsidRPr="002228E0">
        <w:rPr>
          <w:rStyle w:val="sourcecode"/>
        </w:rPr>
        <w:t>9801  Triton/Neptune</w:t>
      </w:r>
    </w:p>
    <w:p w14:paraId="0849DEB9" w14:textId="77777777" w:rsidR="00800D24" w:rsidRPr="002228E0" w:rsidRDefault="00800D24" w:rsidP="00800D24">
      <w:pPr>
        <w:rPr>
          <w:rStyle w:val="sourcecode"/>
        </w:rPr>
      </w:pPr>
      <w:r w:rsidRPr="002228E0">
        <w:rPr>
          <w:rStyle w:val="sourcecode"/>
        </w:rPr>
        <w:t>9802  Triton/Nereid</w:t>
      </w:r>
    </w:p>
    <w:p w14:paraId="14F2208C" w14:textId="77777777" w:rsidR="00800D24" w:rsidRPr="002228E0" w:rsidRDefault="00800D24" w:rsidP="00800D24">
      <w:pPr>
        <w:rPr>
          <w:rStyle w:val="sourcecode"/>
        </w:rPr>
      </w:pPr>
      <w:r w:rsidRPr="002228E0">
        <w:rPr>
          <w:rStyle w:val="sourcecode"/>
        </w:rPr>
        <w:t>9808  Proteus/Neptune</w:t>
      </w:r>
    </w:p>
    <w:p w14:paraId="27D75D53" w14:textId="77777777" w:rsidR="00800D24" w:rsidRPr="002228E0" w:rsidRDefault="00800D24" w:rsidP="00800D24">
      <w:pPr>
        <w:rPr>
          <w:rStyle w:val="sourcecode"/>
        </w:rPr>
      </w:pPr>
      <w:r w:rsidRPr="002228E0">
        <w:rPr>
          <w:rStyle w:val="sourcecode"/>
        </w:rPr>
        <w:t>9899  Neptune/COB</w:t>
      </w:r>
    </w:p>
    <w:p w14:paraId="0C23F10D" w14:textId="77777777" w:rsidR="00800D24" w:rsidRPr="002228E0" w:rsidRDefault="00800D24" w:rsidP="00800D24">
      <w:pPr>
        <w:rPr>
          <w:rStyle w:val="sourcecode"/>
        </w:rPr>
      </w:pPr>
      <w:r w:rsidRPr="002228E0">
        <w:rPr>
          <w:rStyle w:val="sourcecode"/>
        </w:rPr>
        <w:t>9901  Charon/Pluto</w:t>
      </w:r>
    </w:p>
    <w:p w14:paraId="59E34687" w14:textId="77777777" w:rsidR="00800D24" w:rsidRPr="002228E0" w:rsidRDefault="00800D24" w:rsidP="00800D24">
      <w:pPr>
        <w:rPr>
          <w:rStyle w:val="sourcecode"/>
        </w:rPr>
      </w:pPr>
      <w:r w:rsidRPr="002228E0">
        <w:rPr>
          <w:rStyle w:val="sourcecode"/>
        </w:rPr>
        <w:t>9902  Nix/Pluto</w:t>
      </w:r>
    </w:p>
    <w:p w14:paraId="7F159BD4" w14:textId="77777777" w:rsidR="00800D24" w:rsidRPr="002228E0" w:rsidRDefault="00800D24" w:rsidP="00800D24">
      <w:pPr>
        <w:rPr>
          <w:rStyle w:val="sourcecode"/>
        </w:rPr>
      </w:pPr>
      <w:r w:rsidRPr="002228E0">
        <w:rPr>
          <w:rStyle w:val="sourcecode"/>
        </w:rPr>
        <w:t>9903  Hydra/Pluto</w:t>
      </w:r>
    </w:p>
    <w:p w14:paraId="7B081EB4" w14:textId="77777777" w:rsidR="00800D24" w:rsidRPr="002228E0" w:rsidRDefault="00800D24" w:rsidP="00800D24">
      <w:pPr>
        <w:rPr>
          <w:rStyle w:val="sourcecode"/>
        </w:rPr>
      </w:pPr>
      <w:r w:rsidRPr="002228E0">
        <w:rPr>
          <w:rStyle w:val="sourcecode"/>
        </w:rPr>
        <w:t>9904  Kerberos/Pluto</w:t>
      </w:r>
    </w:p>
    <w:p w14:paraId="018EE7FD" w14:textId="77777777" w:rsidR="00800D24" w:rsidRPr="002228E0" w:rsidRDefault="00800D24" w:rsidP="00800D24">
      <w:pPr>
        <w:rPr>
          <w:rStyle w:val="sourcecode"/>
        </w:rPr>
      </w:pPr>
      <w:r w:rsidRPr="002228E0">
        <w:rPr>
          <w:rStyle w:val="sourcecode"/>
        </w:rPr>
        <w:t>9905  Styx/Pluto</w:t>
      </w:r>
    </w:p>
    <w:p w14:paraId="6043ECFB" w14:textId="62668D7B" w:rsidR="00800D24" w:rsidRPr="002228E0" w:rsidRDefault="00800D24" w:rsidP="00800D24">
      <w:pPr>
        <w:rPr>
          <w:rStyle w:val="sourcecode"/>
        </w:rPr>
      </w:pPr>
      <w:r w:rsidRPr="002228E0">
        <w:rPr>
          <w:rStyle w:val="sourcecode"/>
        </w:rPr>
        <w:t>9999  Pluto/COB</w:t>
      </w:r>
    </w:p>
    <w:p w14:paraId="523D176A" w14:textId="31B44E70" w:rsidR="00157F3F" w:rsidRPr="002228E0" w:rsidRDefault="00157F3F" w:rsidP="005C52F9"/>
    <w:p w14:paraId="692FA6C8" w14:textId="6FDF04AF" w:rsidR="00FD0428" w:rsidRPr="002228E0" w:rsidRDefault="00FD0428" w:rsidP="00FD0428">
      <w:r w:rsidRPr="002228E0">
        <w:t xml:space="preserve">The maximum differences between barycenter and center </w:t>
      </w:r>
      <w:r w:rsidR="00DB5822" w:rsidRPr="002228E0">
        <w:t xml:space="preserve">of body (COB) </w:t>
      </w:r>
      <w:r w:rsidRPr="002228E0">
        <w:t>are:</w:t>
      </w:r>
    </w:p>
    <w:p w14:paraId="641E3819" w14:textId="77777777" w:rsidR="00FD0428" w:rsidRPr="002228E0" w:rsidRDefault="00FD0428" w:rsidP="00FD0428">
      <w:pPr>
        <w:widowControl/>
        <w:suppressAutoHyphens w:val="0"/>
        <w:autoSpaceDE/>
        <w:snapToGrid/>
        <w:spacing w:after="0"/>
        <w:jc w:val="left"/>
        <w:rPr>
          <w:rStyle w:val="sourcecode"/>
          <w:lang w:eastAsia="zh-CN"/>
        </w:rPr>
      </w:pPr>
      <w:r w:rsidRPr="002228E0">
        <w:rPr>
          <w:rStyle w:val="sourcecode"/>
          <w:lang w:eastAsia="zh-CN"/>
        </w:rPr>
        <w:t xml:space="preserve">Mars       </w:t>
      </w:r>
      <w:r w:rsidRPr="002228E0">
        <w:rPr>
          <w:rStyle w:val="sourcecode"/>
          <w:lang w:eastAsia="zh-CN"/>
        </w:rPr>
        <w:tab/>
        <w:t>(0.2 m, irrelevant to us)</w:t>
      </w:r>
    </w:p>
    <w:p w14:paraId="765AF111" w14:textId="77777777" w:rsidR="00FD0428" w:rsidRPr="002228E0" w:rsidRDefault="00FD0428" w:rsidP="00FD0428">
      <w:pPr>
        <w:widowControl/>
        <w:suppressAutoHyphens w:val="0"/>
        <w:autoSpaceDE/>
        <w:snapToGrid/>
        <w:spacing w:after="0"/>
        <w:jc w:val="left"/>
        <w:rPr>
          <w:rStyle w:val="sourcecode"/>
          <w:lang w:eastAsia="zh-CN"/>
        </w:rPr>
      </w:pPr>
      <w:r w:rsidRPr="002228E0">
        <w:rPr>
          <w:rStyle w:val="sourcecode"/>
          <w:lang w:eastAsia="zh-CN"/>
        </w:rPr>
        <w:t xml:space="preserve">Jupiter    </w:t>
      </w:r>
      <w:r w:rsidRPr="002228E0">
        <w:rPr>
          <w:rStyle w:val="sourcecode"/>
          <w:lang w:eastAsia="zh-CN"/>
        </w:rPr>
        <w:tab/>
        <w:t xml:space="preserve">0.075  arcsec </w:t>
      </w:r>
      <w:r w:rsidRPr="002228E0">
        <w:rPr>
          <w:rStyle w:val="sourcecode"/>
          <w:lang w:eastAsia="zh-CN"/>
        </w:rPr>
        <w:tab/>
        <w:t>(jd 2468233.5)</w:t>
      </w:r>
    </w:p>
    <w:p w14:paraId="19DF1F26" w14:textId="77777777" w:rsidR="00FD0428" w:rsidRPr="002228E0" w:rsidRDefault="00FD0428" w:rsidP="00FD0428">
      <w:pPr>
        <w:widowControl/>
        <w:suppressAutoHyphens w:val="0"/>
        <w:autoSpaceDE/>
        <w:snapToGrid/>
        <w:spacing w:after="0"/>
        <w:jc w:val="left"/>
        <w:rPr>
          <w:rStyle w:val="sourcecode"/>
          <w:lang w:eastAsia="zh-CN"/>
        </w:rPr>
      </w:pPr>
      <w:r w:rsidRPr="002228E0">
        <w:rPr>
          <w:rStyle w:val="sourcecode"/>
          <w:lang w:eastAsia="zh-CN"/>
        </w:rPr>
        <w:t xml:space="preserve">Saturn    </w:t>
      </w:r>
      <w:r w:rsidRPr="002228E0">
        <w:rPr>
          <w:rStyle w:val="sourcecode"/>
          <w:lang w:eastAsia="zh-CN"/>
        </w:rPr>
        <w:tab/>
      </w:r>
      <w:r w:rsidRPr="002228E0">
        <w:rPr>
          <w:rStyle w:val="sourcecode"/>
          <w:lang w:eastAsia="zh-CN"/>
        </w:rPr>
        <w:tab/>
        <w:t xml:space="preserve">0.053  arcsec </w:t>
      </w:r>
      <w:r w:rsidRPr="002228E0">
        <w:rPr>
          <w:rStyle w:val="sourcecode"/>
          <w:lang w:eastAsia="zh-CN"/>
        </w:rPr>
        <w:tab/>
        <w:t>(jd 2463601.5)</w:t>
      </w:r>
    </w:p>
    <w:p w14:paraId="1FBAC5F4" w14:textId="77777777" w:rsidR="00FD0428" w:rsidRPr="002228E0" w:rsidRDefault="00FD0428" w:rsidP="00FD0428">
      <w:pPr>
        <w:widowControl/>
        <w:suppressAutoHyphens w:val="0"/>
        <w:autoSpaceDE/>
        <w:snapToGrid/>
        <w:spacing w:after="0"/>
        <w:jc w:val="left"/>
        <w:rPr>
          <w:rStyle w:val="sourcecode"/>
          <w:lang w:eastAsia="zh-CN"/>
        </w:rPr>
      </w:pPr>
      <w:r w:rsidRPr="002228E0">
        <w:rPr>
          <w:rStyle w:val="sourcecode"/>
          <w:lang w:eastAsia="zh-CN"/>
        </w:rPr>
        <w:t xml:space="preserve">Uranus   </w:t>
      </w:r>
      <w:r w:rsidRPr="002228E0">
        <w:rPr>
          <w:rStyle w:val="sourcecode"/>
          <w:lang w:eastAsia="zh-CN"/>
        </w:rPr>
        <w:tab/>
      </w:r>
      <w:r w:rsidRPr="002228E0">
        <w:rPr>
          <w:rStyle w:val="sourcecode"/>
          <w:lang w:eastAsia="zh-CN"/>
        </w:rPr>
        <w:tab/>
        <w:t xml:space="preserve">0.0032 arcsec </w:t>
      </w:r>
      <w:r w:rsidRPr="002228E0">
        <w:rPr>
          <w:rStyle w:val="sourcecode"/>
          <w:lang w:eastAsia="zh-CN"/>
        </w:rPr>
        <w:tab/>
        <w:t>(jd 2446650.5)</w:t>
      </w:r>
    </w:p>
    <w:p w14:paraId="5B48F09D" w14:textId="77777777" w:rsidR="00FD0428" w:rsidRPr="002228E0" w:rsidRDefault="00FD0428" w:rsidP="00FD0428">
      <w:pPr>
        <w:widowControl/>
        <w:suppressAutoHyphens w:val="0"/>
        <w:autoSpaceDE/>
        <w:snapToGrid/>
        <w:spacing w:after="0"/>
        <w:jc w:val="left"/>
        <w:rPr>
          <w:rStyle w:val="sourcecode"/>
          <w:lang w:eastAsia="zh-CN"/>
        </w:rPr>
      </w:pPr>
      <w:r w:rsidRPr="002228E0">
        <w:rPr>
          <w:rStyle w:val="sourcecode"/>
          <w:lang w:eastAsia="zh-CN"/>
        </w:rPr>
        <w:t xml:space="preserve">Neptune </w:t>
      </w:r>
      <w:r w:rsidRPr="002228E0">
        <w:rPr>
          <w:rStyle w:val="sourcecode"/>
          <w:lang w:eastAsia="zh-CN"/>
        </w:rPr>
        <w:tab/>
      </w:r>
      <w:r w:rsidRPr="002228E0">
        <w:rPr>
          <w:rStyle w:val="sourcecode"/>
          <w:lang w:eastAsia="zh-CN"/>
        </w:rPr>
        <w:tab/>
        <w:t xml:space="preserve">0.0036 arcsec </w:t>
      </w:r>
      <w:r w:rsidRPr="002228E0">
        <w:rPr>
          <w:rStyle w:val="sourcecode"/>
          <w:lang w:eastAsia="zh-CN"/>
        </w:rPr>
        <w:tab/>
        <w:t>(jd 2449131.5)</w:t>
      </w:r>
    </w:p>
    <w:p w14:paraId="1843A21C" w14:textId="77777777" w:rsidR="00FD0428" w:rsidRPr="002228E0" w:rsidRDefault="00FD0428" w:rsidP="00FD0428">
      <w:pPr>
        <w:widowControl/>
        <w:suppressAutoHyphens w:val="0"/>
        <w:autoSpaceDE/>
        <w:snapToGrid/>
        <w:spacing w:after="0"/>
        <w:jc w:val="left"/>
        <w:rPr>
          <w:rStyle w:val="sourcecode"/>
          <w:lang w:eastAsia="zh-CN"/>
        </w:rPr>
      </w:pPr>
      <w:r w:rsidRPr="002228E0">
        <w:rPr>
          <w:rStyle w:val="sourcecode"/>
          <w:lang w:eastAsia="zh-CN"/>
        </w:rPr>
        <w:t xml:space="preserve">Pluto      </w:t>
      </w:r>
      <w:r w:rsidRPr="002228E0">
        <w:rPr>
          <w:rStyle w:val="sourcecode"/>
          <w:lang w:eastAsia="zh-CN"/>
        </w:rPr>
        <w:tab/>
        <w:t xml:space="preserve">0.088  arcsec </w:t>
      </w:r>
      <w:r w:rsidRPr="002228E0">
        <w:rPr>
          <w:rStyle w:val="sourcecode"/>
          <w:lang w:eastAsia="zh-CN"/>
        </w:rPr>
        <w:tab/>
        <w:t>(jd 2437372.5)</w:t>
      </w:r>
    </w:p>
    <w:p w14:paraId="75AED54D" w14:textId="77777777" w:rsidR="00FD0428" w:rsidRPr="002228E0" w:rsidRDefault="00FD0428" w:rsidP="00FD0428">
      <w:pPr>
        <w:widowControl/>
        <w:suppressAutoHyphens w:val="0"/>
        <w:autoSpaceDE/>
        <w:snapToGrid/>
        <w:spacing w:after="0"/>
        <w:jc w:val="left"/>
        <w:rPr>
          <w:rStyle w:val="sourcecode"/>
        </w:rPr>
      </w:pPr>
      <w:r w:rsidRPr="002228E0">
        <w:rPr>
          <w:rStyle w:val="sourcecode"/>
        </w:rPr>
        <w:t>(from one-day-step calculations over 150 years)</w:t>
      </w:r>
    </w:p>
    <w:p w14:paraId="76470C74" w14:textId="3ECC9ECA" w:rsidR="00FD0428" w:rsidRPr="002228E0" w:rsidRDefault="00FD0428" w:rsidP="005C52F9"/>
    <w:p w14:paraId="4AF48F56" w14:textId="64428CB0" w:rsidR="00432147" w:rsidRPr="002228E0" w:rsidRDefault="00432147" w:rsidP="005C52F9">
      <w:r w:rsidRPr="002228E0">
        <w:t>If you prefer using COB</w:t>
      </w:r>
      <w:r w:rsidR="00DB5822" w:rsidRPr="002228E0">
        <w:t xml:space="preserve"> </w:t>
      </w:r>
      <w:r w:rsidR="008B2418" w:rsidRPr="002228E0">
        <w:t>rather than</w:t>
      </w:r>
      <w:r w:rsidR="00DB5822" w:rsidRPr="002228E0">
        <w:t xml:space="preserve"> barycenters, you should understand that</w:t>
      </w:r>
      <w:r w:rsidR="008C2018" w:rsidRPr="002228E0">
        <w:t>:</w:t>
      </w:r>
      <w:r w:rsidR="00DB5822" w:rsidRPr="002228E0">
        <w:t xml:space="preserve"> </w:t>
      </w:r>
    </w:p>
    <w:p w14:paraId="3804C899" w14:textId="52E613EE" w:rsidR="00DB5822" w:rsidRPr="002228E0" w:rsidRDefault="00DB5822" w:rsidP="005C52F9">
      <w:r w:rsidRPr="002228E0">
        <w:t>- The performance is not as good for COB as for barycenters.</w:t>
      </w:r>
      <w:r w:rsidR="008B2418" w:rsidRPr="002228E0">
        <w:t xml:space="preserve"> With transit calculations you could run into troubles.</w:t>
      </w:r>
    </w:p>
    <w:p w14:paraId="52E9442A" w14:textId="28DDA8F6" w:rsidR="00DB5822" w:rsidRPr="002228E0" w:rsidRDefault="00DB5822" w:rsidP="005C52F9">
      <w:r w:rsidRPr="002228E0">
        <w:t>- The ephemerides are limited to the time range 1900 to 2047.</w:t>
      </w:r>
    </w:p>
    <w:p w14:paraId="35FA9684" w14:textId="77777777" w:rsidR="00432147" w:rsidRPr="002228E0" w:rsidRDefault="00432147" w:rsidP="005C52F9"/>
    <w:p w14:paraId="61AC33D1" w14:textId="2A299B2E" w:rsidR="00283E02" w:rsidRPr="002228E0" w:rsidRDefault="00BF3510" w:rsidP="001555B8">
      <w:pPr>
        <w:pStyle w:val="berschrift3"/>
      </w:pPr>
      <w:bookmarkStart w:id="32" w:name="_Hlk477320919"/>
      <w:bookmarkStart w:id="33" w:name="_Toc62644165"/>
      <w:r w:rsidRPr="002228E0">
        <w:lastRenderedPageBreak/>
        <w:t>Fictitious planets</w:t>
      </w:r>
      <w:bookmarkEnd w:id="32"/>
      <w:bookmarkEnd w:id="33"/>
    </w:p>
    <w:p w14:paraId="264CB564" w14:textId="77777777" w:rsidR="00283E02" w:rsidRPr="002228E0" w:rsidRDefault="00BF3510" w:rsidP="00CC1B5C">
      <w:r w:rsidRPr="002228E0">
        <w:t xml:space="preserve">Fictitious planets have numbers greater than or equal to 40. The user can define his or her own fictitious planets. The orbital elements of these planets must be written into the file </w:t>
      </w:r>
      <w:r w:rsidRPr="002228E0">
        <w:rPr>
          <w:rStyle w:val="FileName"/>
        </w:rPr>
        <w:t>seorbel.txt</w:t>
      </w:r>
      <w:r w:rsidRPr="002228E0">
        <w:t xml:space="preserve">. The function </w:t>
      </w:r>
      <w:r w:rsidRPr="002228E0">
        <w:rPr>
          <w:rStyle w:val="functions"/>
        </w:rPr>
        <w:t>swe_calc()</w:t>
      </w:r>
      <w:r w:rsidRPr="002228E0">
        <w:rPr>
          <w:i/>
          <w:iCs/>
        </w:rPr>
        <w:t xml:space="preserve"> </w:t>
      </w:r>
      <w:r w:rsidRPr="002228E0">
        <w:t xml:space="preserve">looks for the file </w:t>
      </w:r>
      <w:r w:rsidRPr="002228E0">
        <w:rPr>
          <w:rStyle w:val="FileName"/>
        </w:rPr>
        <w:t>seorbel.txt</w:t>
      </w:r>
      <w:r w:rsidRPr="002228E0">
        <w:t xml:space="preserve"> in the ephemeris path set by </w:t>
      </w:r>
      <w:r w:rsidRPr="002228E0">
        <w:rPr>
          <w:rStyle w:val="functions"/>
        </w:rPr>
        <w:t>swe_set_ephe_path()</w:t>
      </w:r>
      <w:r w:rsidRPr="002228E0">
        <w:t xml:space="preserve">. If no orbital elements file is found, </w:t>
      </w:r>
      <w:r w:rsidRPr="002228E0">
        <w:rPr>
          <w:rStyle w:val="functions"/>
        </w:rPr>
        <w:t>swe_calc()</w:t>
      </w:r>
      <w:r w:rsidRPr="002228E0">
        <w:rPr>
          <w:i/>
          <w:iCs/>
        </w:rPr>
        <w:t xml:space="preserve"> </w:t>
      </w:r>
      <w:r w:rsidRPr="002228E0">
        <w:t xml:space="preserve">uses the built-in orbital elements of the above mentioned </w:t>
      </w:r>
      <w:hyperlink w:anchor="_Hlk477832724" w:history="1">
        <w:r w:rsidRPr="002228E0">
          <w:rPr>
            <w:rStyle w:val="Hyperlink"/>
          </w:rPr>
          <w:t xml:space="preserve">Uranian planets </w:t>
        </w:r>
      </w:hyperlink>
      <w:r w:rsidRPr="002228E0">
        <w:t>and some other bodies. The planet number of a fictitious planet is defined as</w:t>
      </w:r>
    </w:p>
    <w:p w14:paraId="67D77659" w14:textId="77777777" w:rsidR="00283E02" w:rsidRPr="002228E0" w:rsidRDefault="00BF3510" w:rsidP="00CC1B5C">
      <w:r w:rsidRPr="002228E0">
        <w:rPr>
          <w:rStyle w:val="sourcecode"/>
        </w:rPr>
        <w:t xml:space="preserve">ipl = SE_FICT_OFFSET_1 </w:t>
      </w:r>
      <w:r w:rsidRPr="002228E0">
        <w:t>+ number_of_elements_set;</w:t>
      </w:r>
    </w:p>
    <w:p w14:paraId="4FE416F0" w14:textId="77777777" w:rsidR="00283E02" w:rsidRPr="002228E0" w:rsidRDefault="00BF3510" w:rsidP="00CC1B5C">
      <w:r w:rsidRPr="002228E0">
        <w:t xml:space="preserve">e.g. for Kronos: </w:t>
      </w:r>
      <w:r w:rsidRPr="002228E0">
        <w:rPr>
          <w:rStyle w:val="sourcecode"/>
        </w:rPr>
        <w:t>ipl = 39 + 4 = 43</w:t>
      </w:r>
      <w:r w:rsidRPr="002228E0">
        <w:t>.</w:t>
      </w:r>
    </w:p>
    <w:p w14:paraId="7C50D086" w14:textId="77777777" w:rsidR="00283E02" w:rsidRPr="002228E0" w:rsidRDefault="00BF3510" w:rsidP="00CC1B5C">
      <w:r w:rsidRPr="002228E0">
        <w:t xml:space="preserve">The file </w:t>
      </w:r>
      <w:r w:rsidRPr="002228E0">
        <w:rPr>
          <w:rStyle w:val="FileName"/>
        </w:rPr>
        <w:t>seorbel.txt</w:t>
      </w:r>
      <w:r w:rsidRPr="002228E0">
        <w:t xml:space="preserve"> has the following structure:</w:t>
      </w:r>
    </w:p>
    <w:p w14:paraId="435C8EA1" w14:textId="77777777" w:rsidR="004E52D3" w:rsidRPr="002228E0" w:rsidRDefault="00BF3510" w:rsidP="00CC1B5C">
      <w:pPr>
        <w:rPr>
          <w:rStyle w:val="sourcecode"/>
        </w:rPr>
      </w:pPr>
      <w:r w:rsidRPr="002228E0">
        <w:rPr>
          <w:rStyle w:val="sourcecode"/>
        </w:rPr>
        <w:t># Orbital elements of fictitious planets</w:t>
      </w:r>
    </w:p>
    <w:p w14:paraId="50D88A55" w14:textId="77777777" w:rsidR="004E52D3" w:rsidRPr="002228E0" w:rsidRDefault="00BF3510" w:rsidP="00CC1B5C">
      <w:pPr>
        <w:rPr>
          <w:rStyle w:val="sourcecode"/>
        </w:rPr>
      </w:pPr>
      <w:r w:rsidRPr="002228E0">
        <w:rPr>
          <w:rStyle w:val="sourcecode"/>
        </w:rPr>
        <w:t># 27 Jan. 2000</w:t>
      </w:r>
    </w:p>
    <w:p w14:paraId="1E3FC289" w14:textId="77777777" w:rsidR="004E52D3" w:rsidRPr="002228E0" w:rsidRDefault="00BF3510" w:rsidP="00CC1B5C">
      <w:pPr>
        <w:rPr>
          <w:rStyle w:val="sourcecode"/>
        </w:rPr>
      </w:pPr>
      <w:r w:rsidRPr="002228E0">
        <w:rPr>
          <w:rStyle w:val="sourcecode"/>
        </w:rPr>
        <w:t>#</w:t>
      </w:r>
    </w:p>
    <w:p w14:paraId="0F16CB94" w14:textId="77777777" w:rsidR="004E52D3" w:rsidRPr="002228E0" w:rsidRDefault="00BF3510" w:rsidP="00CC1B5C">
      <w:pPr>
        <w:rPr>
          <w:rStyle w:val="sourcecode"/>
        </w:rPr>
      </w:pPr>
      <w:r w:rsidRPr="002228E0">
        <w:rPr>
          <w:rStyle w:val="sourcecode"/>
        </w:rPr>
        <w:t># This file is part of the Swiss Ephemeris, from Version 1.60 on.</w:t>
      </w:r>
    </w:p>
    <w:p w14:paraId="788C9D04" w14:textId="77777777" w:rsidR="004E52D3" w:rsidRPr="002228E0" w:rsidRDefault="00BF3510" w:rsidP="00CC1B5C">
      <w:pPr>
        <w:rPr>
          <w:rStyle w:val="sourcecode"/>
        </w:rPr>
      </w:pPr>
      <w:r w:rsidRPr="002228E0">
        <w:rPr>
          <w:rStyle w:val="sourcecode"/>
        </w:rPr>
        <w:t>#</w:t>
      </w:r>
    </w:p>
    <w:p w14:paraId="4570A1C2" w14:textId="77777777" w:rsidR="004E52D3" w:rsidRPr="002228E0" w:rsidRDefault="00BF3510" w:rsidP="00CC1B5C">
      <w:pPr>
        <w:rPr>
          <w:rStyle w:val="sourcecode"/>
        </w:rPr>
      </w:pPr>
      <w:r w:rsidRPr="002228E0">
        <w:rPr>
          <w:rStyle w:val="sourcecode"/>
        </w:rPr>
        <w:t># Warning! These planets do not exist!</w:t>
      </w:r>
    </w:p>
    <w:p w14:paraId="0CFA5A55" w14:textId="77777777" w:rsidR="004E52D3" w:rsidRPr="002228E0" w:rsidRDefault="00BF3510" w:rsidP="00CC1B5C">
      <w:pPr>
        <w:rPr>
          <w:rStyle w:val="sourcecode"/>
        </w:rPr>
      </w:pPr>
      <w:r w:rsidRPr="002228E0">
        <w:rPr>
          <w:rStyle w:val="sourcecode"/>
        </w:rPr>
        <w:t>#</w:t>
      </w:r>
    </w:p>
    <w:p w14:paraId="7B6833F6" w14:textId="77777777" w:rsidR="004E52D3" w:rsidRPr="002228E0" w:rsidRDefault="00BF3510" w:rsidP="00CC1B5C">
      <w:pPr>
        <w:rPr>
          <w:rStyle w:val="sourcecode"/>
        </w:rPr>
      </w:pPr>
      <w:r w:rsidRPr="002228E0">
        <w:rPr>
          <w:rStyle w:val="sourcecode"/>
        </w:rPr>
        <w:t># The user can add his or her own elements.</w:t>
      </w:r>
    </w:p>
    <w:p w14:paraId="679E5056" w14:textId="77777777" w:rsidR="004E52D3" w:rsidRPr="002228E0" w:rsidRDefault="00BF3510" w:rsidP="00CC1B5C">
      <w:pPr>
        <w:rPr>
          <w:rStyle w:val="sourcecode"/>
        </w:rPr>
      </w:pPr>
      <w:r w:rsidRPr="002228E0">
        <w:rPr>
          <w:rStyle w:val="sourcecode"/>
        </w:rPr>
        <w:t># 960 is the maximum number of fictitious planets.</w:t>
      </w:r>
    </w:p>
    <w:p w14:paraId="3F7CE9B4" w14:textId="77777777" w:rsidR="004E52D3" w:rsidRPr="002228E0" w:rsidRDefault="00BF3510" w:rsidP="00CC1B5C">
      <w:pPr>
        <w:rPr>
          <w:rStyle w:val="sourcecode"/>
        </w:rPr>
      </w:pPr>
      <w:r w:rsidRPr="002228E0">
        <w:rPr>
          <w:rStyle w:val="sourcecode"/>
        </w:rPr>
        <w:t>#</w:t>
      </w:r>
    </w:p>
    <w:p w14:paraId="361E7EE6" w14:textId="77777777" w:rsidR="004E52D3" w:rsidRPr="002228E0" w:rsidRDefault="00BF3510" w:rsidP="00CC1B5C">
      <w:pPr>
        <w:rPr>
          <w:rStyle w:val="sourcecode"/>
        </w:rPr>
      </w:pPr>
      <w:r w:rsidRPr="002228E0">
        <w:rPr>
          <w:rStyle w:val="sourcecode"/>
        </w:rPr>
        <w:t># The elements order is as follows:</w:t>
      </w:r>
    </w:p>
    <w:p w14:paraId="4AF71598" w14:textId="77777777" w:rsidR="004E52D3" w:rsidRPr="002228E0" w:rsidRDefault="00BF3510" w:rsidP="00CC1B5C">
      <w:pPr>
        <w:rPr>
          <w:rStyle w:val="sourcecode"/>
        </w:rPr>
      </w:pPr>
      <w:r w:rsidRPr="002228E0">
        <w:rPr>
          <w:rStyle w:val="sourcecode"/>
        </w:rPr>
        <w:t># 1. epoch of elements (Julian day)</w:t>
      </w:r>
    </w:p>
    <w:p w14:paraId="04045279" w14:textId="77777777" w:rsidR="004E52D3" w:rsidRPr="002228E0" w:rsidRDefault="00BF3510" w:rsidP="00CC1B5C">
      <w:pPr>
        <w:rPr>
          <w:rStyle w:val="sourcecode"/>
        </w:rPr>
      </w:pPr>
      <w:r w:rsidRPr="002228E0">
        <w:rPr>
          <w:rStyle w:val="sourcecode"/>
        </w:rPr>
        <w:t># 2. equinox (Julian day or "J1900" or "B1950" or "J2000" or “JDATE”)</w:t>
      </w:r>
    </w:p>
    <w:p w14:paraId="34DC8ECD" w14:textId="77777777" w:rsidR="004E52D3" w:rsidRPr="002228E0" w:rsidRDefault="00BF3510" w:rsidP="00CC1B5C">
      <w:pPr>
        <w:rPr>
          <w:rStyle w:val="sourcecode"/>
        </w:rPr>
      </w:pPr>
      <w:r w:rsidRPr="002228E0">
        <w:rPr>
          <w:rStyle w:val="sourcecode"/>
        </w:rPr>
        <w:t># 3. mean anomaly at epoch</w:t>
      </w:r>
    </w:p>
    <w:p w14:paraId="0C5F13B6" w14:textId="77777777" w:rsidR="004E52D3" w:rsidRPr="002228E0" w:rsidRDefault="00BF3510" w:rsidP="00CC1B5C">
      <w:pPr>
        <w:rPr>
          <w:rStyle w:val="sourcecode"/>
        </w:rPr>
      </w:pPr>
      <w:r w:rsidRPr="002228E0">
        <w:rPr>
          <w:rStyle w:val="sourcecode"/>
        </w:rPr>
        <w:t># 4. semi-axis</w:t>
      </w:r>
    </w:p>
    <w:p w14:paraId="3683DA4D" w14:textId="77777777" w:rsidR="004E52D3" w:rsidRPr="002228E0" w:rsidRDefault="00BF3510" w:rsidP="00CC1B5C">
      <w:pPr>
        <w:rPr>
          <w:rStyle w:val="sourcecode"/>
        </w:rPr>
      </w:pPr>
      <w:r w:rsidRPr="002228E0">
        <w:rPr>
          <w:rStyle w:val="sourcecode"/>
        </w:rPr>
        <w:t># 5. eccentricity</w:t>
      </w:r>
    </w:p>
    <w:p w14:paraId="7B5A83C0" w14:textId="77777777" w:rsidR="004E52D3" w:rsidRPr="002228E0" w:rsidRDefault="00BF3510" w:rsidP="00CC1B5C">
      <w:pPr>
        <w:rPr>
          <w:rStyle w:val="sourcecode"/>
        </w:rPr>
      </w:pPr>
      <w:r w:rsidRPr="002228E0">
        <w:rPr>
          <w:rStyle w:val="sourcecode"/>
        </w:rPr>
        <w:t># 6. argument of perihelion (ang. distance of perihelion from node)</w:t>
      </w:r>
    </w:p>
    <w:p w14:paraId="5A7D5D67" w14:textId="77777777" w:rsidR="004E52D3" w:rsidRPr="002228E0" w:rsidRDefault="00BF3510" w:rsidP="00CC1B5C">
      <w:pPr>
        <w:rPr>
          <w:rStyle w:val="sourcecode"/>
        </w:rPr>
      </w:pPr>
      <w:r w:rsidRPr="002228E0">
        <w:rPr>
          <w:rStyle w:val="sourcecode"/>
        </w:rPr>
        <w:t># 7. ascending node</w:t>
      </w:r>
    </w:p>
    <w:p w14:paraId="16750D9D" w14:textId="77777777" w:rsidR="004E52D3" w:rsidRPr="002228E0" w:rsidRDefault="00BF3510" w:rsidP="00CC1B5C">
      <w:pPr>
        <w:rPr>
          <w:rStyle w:val="sourcecode"/>
        </w:rPr>
      </w:pPr>
      <w:r w:rsidRPr="002228E0">
        <w:rPr>
          <w:rStyle w:val="sourcecode"/>
        </w:rPr>
        <w:t># 8. inclination</w:t>
      </w:r>
    </w:p>
    <w:p w14:paraId="239807AB" w14:textId="77777777" w:rsidR="004E52D3" w:rsidRPr="002228E0" w:rsidRDefault="00BF3510" w:rsidP="00CC1B5C">
      <w:pPr>
        <w:rPr>
          <w:rStyle w:val="sourcecode"/>
        </w:rPr>
      </w:pPr>
      <w:r w:rsidRPr="002228E0">
        <w:rPr>
          <w:rStyle w:val="sourcecode"/>
        </w:rPr>
        <w:t># 9. name of planet</w:t>
      </w:r>
    </w:p>
    <w:p w14:paraId="1A6AF77A" w14:textId="77777777" w:rsidR="004E52D3" w:rsidRPr="002228E0" w:rsidRDefault="00BF3510" w:rsidP="00CC1B5C">
      <w:pPr>
        <w:rPr>
          <w:rStyle w:val="sourcecode"/>
        </w:rPr>
      </w:pPr>
      <w:r w:rsidRPr="002228E0">
        <w:rPr>
          <w:rStyle w:val="sourcecode"/>
        </w:rPr>
        <w:t>#</w:t>
      </w:r>
    </w:p>
    <w:p w14:paraId="14A4BA52" w14:textId="77777777" w:rsidR="004E52D3" w:rsidRPr="002228E0" w:rsidRDefault="00BF3510" w:rsidP="00CC1B5C">
      <w:pPr>
        <w:rPr>
          <w:rStyle w:val="sourcecode"/>
        </w:rPr>
      </w:pPr>
      <w:r w:rsidRPr="002228E0">
        <w:rPr>
          <w:rStyle w:val="sourcecode"/>
        </w:rPr>
        <w:t># use '#' for comments</w:t>
      </w:r>
    </w:p>
    <w:p w14:paraId="0E8C9BB5" w14:textId="77777777" w:rsidR="00283E02" w:rsidRPr="002228E0" w:rsidRDefault="00BF3510" w:rsidP="00CC1B5C">
      <w:pPr>
        <w:rPr>
          <w:rStyle w:val="sourcecode"/>
        </w:rPr>
      </w:pPr>
      <w:r w:rsidRPr="002228E0">
        <w:rPr>
          <w:rStyle w:val="sourcecode"/>
        </w:rPr>
        <w:t># to compute a body with swe_calc(), use planet number</w:t>
      </w:r>
    </w:p>
    <w:p w14:paraId="433E1FE8" w14:textId="77777777" w:rsidR="004E52D3" w:rsidRPr="002228E0" w:rsidRDefault="00BF3510" w:rsidP="00CC1B5C">
      <w:pPr>
        <w:rPr>
          <w:rStyle w:val="sourcecode"/>
        </w:rPr>
      </w:pPr>
      <w:r w:rsidRPr="002228E0">
        <w:rPr>
          <w:rStyle w:val="sourcecode"/>
        </w:rPr>
        <w:t># ipl = SE_FICT_OFFSET_1 + number_of_elements_set,</w:t>
      </w:r>
    </w:p>
    <w:p w14:paraId="415AE71D" w14:textId="77777777" w:rsidR="004E52D3" w:rsidRPr="002228E0" w:rsidRDefault="00BF3510" w:rsidP="00CC1B5C">
      <w:pPr>
        <w:rPr>
          <w:rStyle w:val="sourcecode"/>
        </w:rPr>
      </w:pPr>
      <w:r w:rsidRPr="002228E0">
        <w:rPr>
          <w:rStyle w:val="sourcecode"/>
        </w:rPr>
        <w:t># e.g. number of Kronos is ipl = 39 + 4 = 43</w:t>
      </w:r>
    </w:p>
    <w:p w14:paraId="57612996" w14:textId="77777777" w:rsidR="004E52D3" w:rsidRPr="002228E0" w:rsidRDefault="00BF3510" w:rsidP="00CC1B5C">
      <w:pPr>
        <w:rPr>
          <w:rStyle w:val="sourcecode"/>
        </w:rPr>
      </w:pPr>
      <w:r w:rsidRPr="002228E0">
        <w:rPr>
          <w:rStyle w:val="sourcecode"/>
        </w:rPr>
        <w:t>#</w:t>
      </w:r>
    </w:p>
    <w:p w14:paraId="45854877" w14:textId="77777777" w:rsidR="00BF3510" w:rsidRPr="002228E0" w:rsidRDefault="00BF3510" w:rsidP="00CC1B5C">
      <w:pPr>
        <w:rPr>
          <w:rStyle w:val="sourcecode"/>
        </w:rPr>
      </w:pPr>
      <w:r w:rsidRPr="002228E0">
        <w:rPr>
          <w:rStyle w:val="sourcecode"/>
        </w:rPr>
        <w:t># Witte/Sieggruen planets, refined by James Neely</w:t>
      </w:r>
    </w:p>
    <w:p w14:paraId="2539E96E" w14:textId="77777777" w:rsidR="00BF3510" w:rsidRPr="002228E0" w:rsidRDefault="00BF3510" w:rsidP="00CC1B5C">
      <w:pPr>
        <w:rPr>
          <w:rStyle w:val="sourcecode"/>
        </w:rPr>
      </w:pPr>
      <w:r w:rsidRPr="002228E0">
        <w:rPr>
          <w:rStyle w:val="sourcecode"/>
        </w:rPr>
        <w:t>J1900, J1900, 163.7409, 40.99837, 0.00460, 171.4333, 129.8325, 1.0833, Cupido</w:t>
      </w:r>
      <w:r w:rsidR="00446B06" w:rsidRPr="002228E0">
        <w:rPr>
          <w:rStyle w:val="sourcecode"/>
        </w:rPr>
        <w:t xml:space="preserve"> </w:t>
      </w:r>
      <w:r w:rsidRPr="002228E0">
        <w:rPr>
          <w:rStyle w:val="sourcecode"/>
        </w:rPr>
        <w:t># 1</w:t>
      </w:r>
    </w:p>
    <w:p w14:paraId="39BCDF87" w14:textId="77777777" w:rsidR="00BF3510" w:rsidRPr="002228E0" w:rsidRDefault="00BF3510" w:rsidP="00CC1B5C">
      <w:pPr>
        <w:rPr>
          <w:rStyle w:val="sourcecode"/>
        </w:rPr>
      </w:pPr>
      <w:r w:rsidRPr="002228E0">
        <w:rPr>
          <w:rStyle w:val="sourcecode"/>
        </w:rPr>
        <w:t>J1900, J1900,</w:t>
      </w:r>
      <w:r w:rsidR="00446B06" w:rsidRPr="002228E0">
        <w:rPr>
          <w:rStyle w:val="sourcecode"/>
        </w:rPr>
        <w:t xml:space="preserve"> </w:t>
      </w:r>
      <w:r w:rsidRPr="002228E0">
        <w:rPr>
          <w:rStyle w:val="sourcecode"/>
        </w:rPr>
        <w:t>27.6496, 50.66744, 0.00245, 148.1796, 161.3339, 1.0500, Hades</w:t>
      </w:r>
      <w:r w:rsidR="00446B06" w:rsidRPr="002228E0">
        <w:rPr>
          <w:rStyle w:val="sourcecode"/>
        </w:rPr>
        <w:t xml:space="preserve"> </w:t>
      </w:r>
      <w:r w:rsidRPr="002228E0">
        <w:rPr>
          <w:rStyle w:val="sourcecode"/>
        </w:rPr>
        <w:t># 2</w:t>
      </w:r>
    </w:p>
    <w:p w14:paraId="1DD80B39" w14:textId="77777777" w:rsidR="00BF3510" w:rsidRPr="002228E0" w:rsidRDefault="00BF3510" w:rsidP="00CC1B5C">
      <w:pPr>
        <w:rPr>
          <w:rStyle w:val="sourcecode"/>
        </w:rPr>
      </w:pPr>
      <w:r w:rsidRPr="002228E0">
        <w:rPr>
          <w:rStyle w:val="sourcecode"/>
        </w:rPr>
        <w:t>J1900, J1900, 165.1232, 59.21436, 0.00120, 299.0440,</w:t>
      </w:r>
      <w:r w:rsidR="00446B06" w:rsidRPr="002228E0">
        <w:rPr>
          <w:rStyle w:val="sourcecode"/>
        </w:rPr>
        <w:t xml:space="preserve"> </w:t>
      </w:r>
      <w:r w:rsidRPr="002228E0">
        <w:rPr>
          <w:rStyle w:val="sourcecode"/>
        </w:rPr>
        <w:t>0.0000, 0.0000, Zeus</w:t>
      </w:r>
      <w:r w:rsidR="00446B06" w:rsidRPr="002228E0">
        <w:rPr>
          <w:rStyle w:val="sourcecode"/>
        </w:rPr>
        <w:t xml:space="preserve"> </w:t>
      </w:r>
      <w:r w:rsidRPr="002228E0">
        <w:rPr>
          <w:rStyle w:val="sourcecode"/>
        </w:rPr>
        <w:t># 3</w:t>
      </w:r>
    </w:p>
    <w:p w14:paraId="043340A2" w14:textId="77777777" w:rsidR="00BF3510" w:rsidRPr="002228E0" w:rsidRDefault="00BF3510" w:rsidP="00CC1B5C">
      <w:pPr>
        <w:rPr>
          <w:rStyle w:val="sourcecode"/>
        </w:rPr>
      </w:pPr>
      <w:r w:rsidRPr="002228E0">
        <w:rPr>
          <w:rStyle w:val="sourcecode"/>
        </w:rPr>
        <w:t>J1900, J1900, 169.0193, 64.81960, 0.00305, 208.8801,</w:t>
      </w:r>
      <w:r w:rsidR="00446B06" w:rsidRPr="002228E0">
        <w:rPr>
          <w:rStyle w:val="sourcecode"/>
        </w:rPr>
        <w:t xml:space="preserve"> </w:t>
      </w:r>
      <w:r w:rsidRPr="002228E0">
        <w:rPr>
          <w:rStyle w:val="sourcecode"/>
        </w:rPr>
        <w:t>0.0000, 0.0000, Kronos</w:t>
      </w:r>
      <w:r w:rsidR="00446B06" w:rsidRPr="002228E0">
        <w:rPr>
          <w:rStyle w:val="sourcecode"/>
        </w:rPr>
        <w:t xml:space="preserve"> </w:t>
      </w:r>
      <w:r w:rsidRPr="002228E0">
        <w:rPr>
          <w:rStyle w:val="sourcecode"/>
        </w:rPr>
        <w:t># 4</w:t>
      </w:r>
    </w:p>
    <w:p w14:paraId="3D433FCC" w14:textId="77777777" w:rsidR="00BF3510" w:rsidRPr="002228E0" w:rsidRDefault="00BF3510" w:rsidP="00CC1B5C">
      <w:pPr>
        <w:rPr>
          <w:rStyle w:val="sourcecode"/>
        </w:rPr>
      </w:pPr>
      <w:r w:rsidRPr="002228E0">
        <w:rPr>
          <w:rStyle w:val="sourcecode"/>
        </w:rPr>
        <w:t>J1900, J1900, 138.0533, 70.29949, 0.00000,</w:t>
      </w:r>
      <w:r w:rsidR="00446B06" w:rsidRPr="002228E0">
        <w:rPr>
          <w:rStyle w:val="sourcecode"/>
        </w:rPr>
        <w:t xml:space="preserve"> </w:t>
      </w:r>
      <w:r w:rsidRPr="002228E0">
        <w:rPr>
          <w:rStyle w:val="sourcecode"/>
        </w:rPr>
        <w:t>0.0000,</w:t>
      </w:r>
      <w:r w:rsidR="00446B06" w:rsidRPr="002228E0">
        <w:rPr>
          <w:rStyle w:val="sourcecode"/>
        </w:rPr>
        <w:t xml:space="preserve"> </w:t>
      </w:r>
      <w:r w:rsidRPr="002228E0">
        <w:rPr>
          <w:rStyle w:val="sourcecode"/>
        </w:rPr>
        <w:t>0.0000, 0.0000, Apollon</w:t>
      </w:r>
      <w:r w:rsidR="00446B06" w:rsidRPr="002228E0">
        <w:rPr>
          <w:rStyle w:val="sourcecode"/>
        </w:rPr>
        <w:t xml:space="preserve"> </w:t>
      </w:r>
      <w:r w:rsidRPr="002228E0">
        <w:rPr>
          <w:rStyle w:val="sourcecode"/>
        </w:rPr>
        <w:t># 5</w:t>
      </w:r>
    </w:p>
    <w:p w14:paraId="57F350BF" w14:textId="77777777" w:rsidR="00BF3510" w:rsidRPr="002228E0" w:rsidRDefault="00BF3510" w:rsidP="00CC1B5C">
      <w:pPr>
        <w:rPr>
          <w:rStyle w:val="sourcecode"/>
        </w:rPr>
      </w:pPr>
      <w:r w:rsidRPr="002228E0">
        <w:rPr>
          <w:rStyle w:val="sourcecode"/>
        </w:rPr>
        <w:t>J1900, J1900, 351.3350, 73.62765, 0.00000,</w:t>
      </w:r>
      <w:r w:rsidR="00446B06" w:rsidRPr="002228E0">
        <w:rPr>
          <w:rStyle w:val="sourcecode"/>
        </w:rPr>
        <w:t xml:space="preserve"> </w:t>
      </w:r>
      <w:r w:rsidRPr="002228E0">
        <w:rPr>
          <w:rStyle w:val="sourcecode"/>
        </w:rPr>
        <w:t>0.0000,</w:t>
      </w:r>
      <w:r w:rsidR="00446B06" w:rsidRPr="002228E0">
        <w:rPr>
          <w:rStyle w:val="sourcecode"/>
        </w:rPr>
        <w:t xml:space="preserve"> </w:t>
      </w:r>
      <w:r w:rsidRPr="002228E0">
        <w:rPr>
          <w:rStyle w:val="sourcecode"/>
        </w:rPr>
        <w:t>0.0000, 0.0000, Admetos</w:t>
      </w:r>
      <w:r w:rsidR="00446B06" w:rsidRPr="002228E0">
        <w:rPr>
          <w:rStyle w:val="sourcecode"/>
        </w:rPr>
        <w:t xml:space="preserve"> </w:t>
      </w:r>
      <w:r w:rsidRPr="002228E0">
        <w:rPr>
          <w:rStyle w:val="sourcecode"/>
        </w:rPr>
        <w:t># 6</w:t>
      </w:r>
    </w:p>
    <w:p w14:paraId="2C6D8ED9" w14:textId="77777777" w:rsidR="00BF3510" w:rsidRPr="002228E0" w:rsidRDefault="00BF3510" w:rsidP="00CC1B5C">
      <w:pPr>
        <w:rPr>
          <w:rStyle w:val="sourcecode"/>
        </w:rPr>
      </w:pPr>
      <w:r w:rsidRPr="002228E0">
        <w:rPr>
          <w:rStyle w:val="sourcecode"/>
        </w:rPr>
        <w:t>J1900, J1900,</w:t>
      </w:r>
      <w:r w:rsidR="00446B06" w:rsidRPr="002228E0">
        <w:rPr>
          <w:rStyle w:val="sourcecode"/>
        </w:rPr>
        <w:t xml:space="preserve"> </w:t>
      </w:r>
      <w:r w:rsidRPr="002228E0">
        <w:rPr>
          <w:rStyle w:val="sourcecode"/>
        </w:rPr>
        <w:t>55.8983, 77.25568, 0.00000,</w:t>
      </w:r>
      <w:r w:rsidR="00446B06" w:rsidRPr="002228E0">
        <w:rPr>
          <w:rStyle w:val="sourcecode"/>
        </w:rPr>
        <w:t xml:space="preserve"> </w:t>
      </w:r>
      <w:r w:rsidRPr="002228E0">
        <w:rPr>
          <w:rStyle w:val="sourcecode"/>
        </w:rPr>
        <w:t>0.0000,</w:t>
      </w:r>
      <w:r w:rsidR="00446B06" w:rsidRPr="002228E0">
        <w:rPr>
          <w:rStyle w:val="sourcecode"/>
        </w:rPr>
        <w:t xml:space="preserve"> </w:t>
      </w:r>
      <w:r w:rsidRPr="002228E0">
        <w:rPr>
          <w:rStyle w:val="sourcecode"/>
        </w:rPr>
        <w:t>0.0000, 0.0000, Vulcanus # 7</w:t>
      </w:r>
    </w:p>
    <w:p w14:paraId="020DDE0C" w14:textId="77777777" w:rsidR="004E52D3" w:rsidRPr="002228E0" w:rsidRDefault="00BF3510" w:rsidP="00CC1B5C">
      <w:pPr>
        <w:rPr>
          <w:rStyle w:val="sourcecode"/>
        </w:rPr>
      </w:pPr>
      <w:r w:rsidRPr="002228E0">
        <w:rPr>
          <w:rStyle w:val="sourcecode"/>
        </w:rPr>
        <w:t>J1900, J1900, 165.5163, 83.66907, 0.00000,</w:t>
      </w:r>
      <w:r w:rsidR="00446B06" w:rsidRPr="002228E0">
        <w:rPr>
          <w:rStyle w:val="sourcecode"/>
        </w:rPr>
        <w:t xml:space="preserve"> </w:t>
      </w:r>
      <w:r w:rsidRPr="002228E0">
        <w:rPr>
          <w:rStyle w:val="sourcecode"/>
        </w:rPr>
        <w:t>0.0000,</w:t>
      </w:r>
      <w:r w:rsidR="00446B06" w:rsidRPr="002228E0">
        <w:rPr>
          <w:rStyle w:val="sourcecode"/>
        </w:rPr>
        <w:t xml:space="preserve"> </w:t>
      </w:r>
      <w:r w:rsidRPr="002228E0">
        <w:rPr>
          <w:rStyle w:val="sourcecode"/>
        </w:rPr>
        <w:t>0.0000, 0.0000, Poseidon # 8</w:t>
      </w:r>
    </w:p>
    <w:p w14:paraId="690C2336" w14:textId="77777777" w:rsidR="004E52D3" w:rsidRPr="002228E0" w:rsidRDefault="00BF3510" w:rsidP="00CC1B5C">
      <w:pPr>
        <w:rPr>
          <w:rStyle w:val="sourcecode"/>
        </w:rPr>
      </w:pPr>
      <w:r w:rsidRPr="002228E0">
        <w:rPr>
          <w:rStyle w:val="sourcecode"/>
        </w:rPr>
        <w:t>#</w:t>
      </w:r>
    </w:p>
    <w:p w14:paraId="11AFB8F2" w14:textId="77777777" w:rsidR="00283E02" w:rsidRPr="002228E0" w:rsidRDefault="00BF3510" w:rsidP="00CC1B5C">
      <w:pPr>
        <w:rPr>
          <w:rStyle w:val="sourcecode"/>
        </w:rPr>
      </w:pPr>
      <w:r w:rsidRPr="002228E0">
        <w:rPr>
          <w:rStyle w:val="sourcecode"/>
        </w:rPr>
        <w:t># Isis-Transpluto; elements from "Die Sterne" 3/1952, p. 70ff.</w:t>
      </w:r>
    </w:p>
    <w:p w14:paraId="1D56DCBB" w14:textId="77777777" w:rsidR="00283E02" w:rsidRPr="002228E0" w:rsidRDefault="00BF3510" w:rsidP="00CC1B5C">
      <w:pPr>
        <w:rPr>
          <w:rStyle w:val="sourcecode"/>
        </w:rPr>
      </w:pPr>
      <w:r w:rsidRPr="002228E0">
        <w:rPr>
          <w:rStyle w:val="sourcecode"/>
        </w:rPr>
        <w:t># Strubell does not give an equinox. 1945 is taken in order to</w:t>
      </w:r>
    </w:p>
    <w:p w14:paraId="285EA9FB" w14:textId="77777777" w:rsidR="00283E02" w:rsidRPr="002228E0" w:rsidRDefault="00BF3510" w:rsidP="00CC1B5C">
      <w:pPr>
        <w:rPr>
          <w:rStyle w:val="sourcecode"/>
        </w:rPr>
      </w:pPr>
      <w:r w:rsidRPr="002228E0">
        <w:rPr>
          <w:rStyle w:val="sourcecode"/>
        </w:rPr>
        <w:t># reproduce the as best as ASTRON ephemeris. (This is a strange</w:t>
      </w:r>
    </w:p>
    <w:p w14:paraId="52ABD6ED" w14:textId="77777777" w:rsidR="004E52D3" w:rsidRPr="002228E0" w:rsidRDefault="00BF3510" w:rsidP="00CC1B5C">
      <w:pPr>
        <w:rPr>
          <w:rStyle w:val="sourcecode"/>
        </w:rPr>
      </w:pPr>
      <w:r w:rsidRPr="002228E0">
        <w:rPr>
          <w:rStyle w:val="sourcecode"/>
        </w:rPr>
        <w:t># choice, though.)</w:t>
      </w:r>
    </w:p>
    <w:p w14:paraId="25612CA6" w14:textId="77777777" w:rsidR="00283E02" w:rsidRPr="002228E0" w:rsidRDefault="00BF3510" w:rsidP="00CC1B5C">
      <w:pPr>
        <w:rPr>
          <w:rStyle w:val="sourcecode"/>
        </w:rPr>
      </w:pPr>
      <w:r w:rsidRPr="002228E0">
        <w:rPr>
          <w:rStyle w:val="sourcecode"/>
        </w:rPr>
        <w:t># The epoch according to Strubell is 1772.76.</w:t>
      </w:r>
    </w:p>
    <w:p w14:paraId="1BFA9B06" w14:textId="77777777" w:rsidR="004E52D3" w:rsidRPr="002228E0" w:rsidRDefault="00BF3510" w:rsidP="00CC1B5C">
      <w:pPr>
        <w:rPr>
          <w:rStyle w:val="sourcecode"/>
        </w:rPr>
      </w:pPr>
      <w:r w:rsidRPr="002228E0">
        <w:rPr>
          <w:rStyle w:val="sourcecode"/>
        </w:rPr>
        <w:t># 1772 is a leap year!</w:t>
      </w:r>
    </w:p>
    <w:p w14:paraId="7819E9ED" w14:textId="77777777" w:rsidR="00BF3510" w:rsidRPr="002228E0" w:rsidRDefault="00BF3510" w:rsidP="00CC1B5C">
      <w:pPr>
        <w:rPr>
          <w:rStyle w:val="sourcecode"/>
        </w:rPr>
      </w:pPr>
      <w:r w:rsidRPr="002228E0">
        <w:rPr>
          <w:rStyle w:val="sourcecode"/>
        </w:rPr>
        <w:lastRenderedPageBreak/>
        <w:t># The fraction is counted from 1 Jan. 1772</w:t>
      </w:r>
    </w:p>
    <w:p w14:paraId="15302482" w14:textId="77777777" w:rsidR="004E52D3" w:rsidRPr="002228E0" w:rsidRDefault="00BF3510" w:rsidP="00CC1B5C">
      <w:pPr>
        <w:rPr>
          <w:rStyle w:val="sourcecode"/>
        </w:rPr>
      </w:pPr>
      <w:r w:rsidRPr="002228E0">
        <w:rPr>
          <w:rStyle w:val="sourcecode"/>
        </w:rPr>
        <w:t>2368547.66, 2431456.5, 0.0, 77.775, 0.3, 0.7, 0, 0, Isis-Transpluto</w:t>
      </w:r>
      <w:r w:rsidR="00446B06" w:rsidRPr="002228E0">
        <w:rPr>
          <w:rStyle w:val="sourcecode"/>
        </w:rPr>
        <w:t xml:space="preserve"> </w:t>
      </w:r>
      <w:r w:rsidRPr="002228E0">
        <w:rPr>
          <w:rStyle w:val="sourcecode"/>
        </w:rPr>
        <w:t># 9</w:t>
      </w:r>
    </w:p>
    <w:p w14:paraId="72F548FE" w14:textId="77777777" w:rsidR="00BF3510" w:rsidRPr="002228E0" w:rsidRDefault="00BF3510" w:rsidP="00CC1B5C">
      <w:pPr>
        <w:rPr>
          <w:rStyle w:val="sourcecode"/>
        </w:rPr>
      </w:pPr>
      <w:r w:rsidRPr="002228E0">
        <w:rPr>
          <w:rStyle w:val="sourcecode"/>
        </w:rPr>
        <w:t># Nibiru, elements from Christian Woeltge, Hannover</w:t>
      </w:r>
    </w:p>
    <w:p w14:paraId="46FE3A33" w14:textId="77777777" w:rsidR="004E52D3" w:rsidRPr="002228E0" w:rsidRDefault="00BF3510" w:rsidP="00CC1B5C">
      <w:pPr>
        <w:rPr>
          <w:rStyle w:val="sourcecode"/>
        </w:rPr>
      </w:pPr>
      <w:r w:rsidRPr="002228E0">
        <w:rPr>
          <w:rStyle w:val="sourcecode"/>
        </w:rPr>
        <w:t>1856113.380954, 1856113.380954, 0.0, 234.8921, 0.981092, 103.966, -44.567, 158.708, Nibiru # 10</w:t>
      </w:r>
    </w:p>
    <w:p w14:paraId="220B8F2B" w14:textId="77777777" w:rsidR="00283E02" w:rsidRPr="002228E0" w:rsidRDefault="00BF3510" w:rsidP="00CC1B5C">
      <w:pPr>
        <w:rPr>
          <w:rStyle w:val="sourcecode"/>
        </w:rPr>
      </w:pPr>
      <w:r w:rsidRPr="002228E0">
        <w:rPr>
          <w:rStyle w:val="sourcecode"/>
        </w:rPr>
        <w:t># Harrington, elements from Astronomical Journal 96(4), Oct. 1988</w:t>
      </w:r>
    </w:p>
    <w:p w14:paraId="308039E4" w14:textId="77777777" w:rsidR="004E52D3" w:rsidRPr="002228E0" w:rsidRDefault="00BF3510" w:rsidP="00CC1B5C">
      <w:pPr>
        <w:rPr>
          <w:rStyle w:val="sourcecode"/>
        </w:rPr>
      </w:pPr>
      <w:r w:rsidRPr="002228E0">
        <w:rPr>
          <w:rStyle w:val="sourcecode"/>
        </w:rPr>
        <w:t>2374696.5, J2000, 0.0, 101.2, 0.411, 208.5, 275.4, 32.4, Harrington</w:t>
      </w:r>
      <w:r w:rsidR="00446B06" w:rsidRPr="002228E0">
        <w:rPr>
          <w:rStyle w:val="sourcecode"/>
        </w:rPr>
        <w:t xml:space="preserve"> </w:t>
      </w:r>
      <w:r w:rsidRPr="002228E0">
        <w:rPr>
          <w:rStyle w:val="sourcecode"/>
        </w:rPr>
        <w:t># 11</w:t>
      </w:r>
    </w:p>
    <w:p w14:paraId="4239AE6E" w14:textId="77777777" w:rsidR="00283E02" w:rsidRPr="002228E0" w:rsidRDefault="00BF3510" w:rsidP="00CC1B5C">
      <w:pPr>
        <w:rPr>
          <w:rStyle w:val="sourcecode"/>
        </w:rPr>
      </w:pPr>
      <w:r w:rsidRPr="002228E0">
        <w:rPr>
          <w:rStyle w:val="sourcecode"/>
        </w:rPr>
        <w:t># according to W.G. Hoyt, "Planets X and Pluto", Tucson 1980, p. 63</w:t>
      </w:r>
    </w:p>
    <w:p w14:paraId="39E57A31" w14:textId="77777777" w:rsidR="00BF3510" w:rsidRPr="002228E0" w:rsidRDefault="00BF3510" w:rsidP="00CC1B5C">
      <w:pPr>
        <w:rPr>
          <w:rStyle w:val="sourcecode"/>
        </w:rPr>
      </w:pPr>
      <w:r w:rsidRPr="002228E0">
        <w:rPr>
          <w:rStyle w:val="sourcecode"/>
        </w:rPr>
        <w:t>2395662.5, 2395662.5, 34.05, 36.15, 0.10761, 284.75, 0, 0, Leverrier (Neptune)</w:t>
      </w:r>
      <w:r w:rsidR="00446B06" w:rsidRPr="002228E0">
        <w:rPr>
          <w:rStyle w:val="sourcecode"/>
        </w:rPr>
        <w:t xml:space="preserve"> </w:t>
      </w:r>
      <w:r w:rsidRPr="002228E0">
        <w:rPr>
          <w:rStyle w:val="sourcecode"/>
        </w:rPr>
        <w:t># 12</w:t>
      </w:r>
    </w:p>
    <w:p w14:paraId="338D878A" w14:textId="77777777" w:rsidR="00BF3510" w:rsidRPr="002228E0" w:rsidRDefault="00BF3510" w:rsidP="00CC1B5C">
      <w:pPr>
        <w:rPr>
          <w:rStyle w:val="sourcecode"/>
        </w:rPr>
      </w:pPr>
      <w:r w:rsidRPr="002228E0">
        <w:rPr>
          <w:rStyle w:val="sourcecode"/>
        </w:rPr>
        <w:t>2395662.5, 2395662.5, 24.28, 37.25, 0.12062, 299.11, 0, 0, Adams (Neptune)</w:t>
      </w:r>
      <w:r w:rsidR="00446B06" w:rsidRPr="002228E0">
        <w:rPr>
          <w:rStyle w:val="sourcecode"/>
        </w:rPr>
        <w:t xml:space="preserve"> </w:t>
      </w:r>
      <w:r w:rsidRPr="002228E0">
        <w:rPr>
          <w:rStyle w:val="sourcecode"/>
        </w:rPr>
        <w:t># 13</w:t>
      </w:r>
    </w:p>
    <w:p w14:paraId="57957586" w14:textId="77777777" w:rsidR="00BF3510" w:rsidRPr="002228E0" w:rsidRDefault="00BF3510" w:rsidP="00CC1B5C">
      <w:pPr>
        <w:rPr>
          <w:rStyle w:val="sourcecode"/>
        </w:rPr>
      </w:pPr>
      <w:r w:rsidRPr="002228E0">
        <w:rPr>
          <w:rStyle w:val="sourcecode"/>
        </w:rPr>
        <w:t>2425977.5, 2425977.5, 281, 43.0, 0.202, 204.9, 0, 0, Lowell (Pluto)</w:t>
      </w:r>
      <w:r w:rsidR="00446B06" w:rsidRPr="002228E0">
        <w:rPr>
          <w:rStyle w:val="sourcecode"/>
        </w:rPr>
        <w:t xml:space="preserve"> </w:t>
      </w:r>
      <w:r w:rsidRPr="002228E0">
        <w:rPr>
          <w:rStyle w:val="sourcecode"/>
        </w:rPr>
        <w:t># 14</w:t>
      </w:r>
    </w:p>
    <w:p w14:paraId="1BCA7EF5" w14:textId="77777777" w:rsidR="00BF3510" w:rsidRPr="002228E0" w:rsidRDefault="00BF3510" w:rsidP="00CC1B5C">
      <w:pPr>
        <w:rPr>
          <w:rStyle w:val="sourcecode"/>
        </w:rPr>
      </w:pPr>
      <w:r w:rsidRPr="002228E0">
        <w:rPr>
          <w:rStyle w:val="sourcecode"/>
        </w:rPr>
        <w:t>2425977.5, 2425977.5, 48.95, 55.1, 0.31, 280.1, 100, 15, Pickering (Pluto)</w:t>
      </w:r>
      <w:r w:rsidR="00446B06" w:rsidRPr="002228E0">
        <w:rPr>
          <w:rStyle w:val="sourcecode"/>
        </w:rPr>
        <w:t xml:space="preserve"> </w:t>
      </w:r>
      <w:r w:rsidRPr="002228E0">
        <w:rPr>
          <w:rStyle w:val="sourcecode"/>
        </w:rPr>
        <w:t># 15</w:t>
      </w:r>
    </w:p>
    <w:p w14:paraId="42753859" w14:textId="77777777" w:rsidR="00BF3510" w:rsidRPr="002228E0" w:rsidRDefault="00BF3510" w:rsidP="00CC1B5C">
      <w:pPr>
        <w:rPr>
          <w:rStyle w:val="sourcecode"/>
        </w:rPr>
      </w:pPr>
      <w:r w:rsidRPr="002228E0">
        <w:rPr>
          <w:rStyle w:val="sourcecode"/>
        </w:rPr>
        <w:t>J1900,JDATE, 252.8987988 + 707550.7341 * T, 0.13744, 0.019, 322.212069+1670.056*T, 47.787931-1670.056*T, 7.5, Vulcan # 16</w:t>
      </w:r>
    </w:p>
    <w:p w14:paraId="25FF82C7" w14:textId="77777777" w:rsidR="00BF3510" w:rsidRPr="002228E0" w:rsidRDefault="00BF3510" w:rsidP="00CC1B5C">
      <w:pPr>
        <w:rPr>
          <w:rStyle w:val="sourcecode"/>
        </w:rPr>
      </w:pPr>
      <w:r w:rsidRPr="002228E0">
        <w:rPr>
          <w:rStyle w:val="sourcecode"/>
        </w:rPr>
        <w:t># Selena/White Moon</w:t>
      </w:r>
    </w:p>
    <w:p w14:paraId="5648DAF7" w14:textId="77777777" w:rsidR="00283E02" w:rsidRPr="002228E0" w:rsidRDefault="00BF3510" w:rsidP="00CC1B5C">
      <w:pPr>
        <w:rPr>
          <w:rStyle w:val="sourcecode"/>
        </w:rPr>
      </w:pPr>
      <w:r w:rsidRPr="002228E0">
        <w:rPr>
          <w:rStyle w:val="sourcecode"/>
        </w:rPr>
        <w:t>J2000,JDATE, 242.2205555, 0.05279142865925, 0.0, 0.0, 0.0, 0.0, Selena/White Moon, geo # 17</w:t>
      </w:r>
    </w:p>
    <w:p w14:paraId="44052B4B" w14:textId="77777777" w:rsidR="00BF3510" w:rsidRPr="002228E0" w:rsidRDefault="00BF3510" w:rsidP="00CC1B5C">
      <w:r w:rsidRPr="002228E0">
        <w:t>All orbital elements except epoch and equinox may have T</w:t>
      </w:r>
      <w:r w:rsidR="00446B06" w:rsidRPr="002228E0">
        <w:t xml:space="preserve"> </w:t>
      </w:r>
      <w:r w:rsidRPr="002228E0">
        <w:t>terms, where</w:t>
      </w:r>
      <w:r w:rsidR="00DE5FBD" w:rsidRPr="002228E0">
        <w:t>:</w:t>
      </w:r>
    </w:p>
    <w:p w14:paraId="155AB5DD" w14:textId="77777777" w:rsidR="00283E02" w:rsidRPr="002228E0" w:rsidRDefault="00BF3510" w:rsidP="00CC1B5C">
      <w:r w:rsidRPr="002228E0">
        <w:t>T = (tjd – epoch) / 36525.</w:t>
      </w:r>
    </w:p>
    <w:p w14:paraId="53FF9C0D" w14:textId="77777777" w:rsidR="00283E02" w:rsidRPr="002228E0" w:rsidRDefault="00BF3510" w:rsidP="00CC1B5C">
      <w:r w:rsidRPr="002228E0">
        <w:t>(See, e.g., Vulcan, the second last elements set (not the ”Uranian” Vulcanus but the intramercurian hypothetical planet Vulcan).) ”T * T”, ”T2”, ”T3” are also allowed.</w:t>
      </w:r>
    </w:p>
    <w:p w14:paraId="1012847B" w14:textId="77777777" w:rsidR="00283E02" w:rsidRPr="002228E0" w:rsidRDefault="00BF3510" w:rsidP="00CC1B5C">
      <w:r w:rsidRPr="002228E0">
        <w:t>The equinox can either be entered as a Julian day or as ”J1900” or ”B1950” or ”J2000” or, if the equinox of date is required, as ”JDATE”. If you use T terms, note that precession has to be taken into account with JDATE, whereas it has to be neglected with fixed equinoxes.</w:t>
      </w:r>
    </w:p>
    <w:p w14:paraId="3171096C" w14:textId="77777777" w:rsidR="00283E02" w:rsidRPr="002228E0" w:rsidRDefault="00BF3510" w:rsidP="00CC1B5C">
      <w:r w:rsidRPr="002228E0">
        <w:t>No T term is required with the mean anomaly, i.e. for the speed of the body, because our software can compute it from semi-axis and gravity. However, a mean anomaly T term had to be added with Vulcan because its speed is not in agreement with the laws of physics. In such cases, the software takes the speed given in the elements and does not compute it internally.</w:t>
      </w:r>
    </w:p>
    <w:p w14:paraId="58834A8D" w14:textId="77777777" w:rsidR="00283E02" w:rsidRPr="002228E0" w:rsidRDefault="00BF3510" w:rsidP="00CC1B5C">
      <w:r w:rsidRPr="002228E0">
        <w:t xml:space="preserve">From Version 1.62 on, the software also accepts orbital elements for fictitious bodies that move about the </w:t>
      </w:r>
      <w:r w:rsidR="009B68B0" w:rsidRPr="002228E0">
        <w:t>Earth</w:t>
      </w:r>
      <w:r w:rsidRPr="002228E0">
        <w:t xml:space="preserve">. As an example, study the last elements set in the excerpt of </w:t>
      </w:r>
      <w:r w:rsidRPr="002228E0">
        <w:rPr>
          <w:rStyle w:val="FileName"/>
        </w:rPr>
        <w:t>seorbel.txt</w:t>
      </w:r>
      <w:r w:rsidRPr="002228E0">
        <w:t xml:space="preserve"> above. After the name of the body, ”, geo” has to be added.</w:t>
      </w:r>
    </w:p>
    <w:p w14:paraId="3FCFE6A7" w14:textId="77777777" w:rsidR="00283E02" w:rsidRPr="002228E0" w:rsidRDefault="00BF3510" w:rsidP="001555B8">
      <w:pPr>
        <w:pStyle w:val="berschrift3"/>
      </w:pPr>
      <w:bookmarkStart w:id="34" w:name="_Hlk477320958"/>
      <w:bookmarkStart w:id="35" w:name="_Toc62644166"/>
      <w:r w:rsidRPr="002228E0">
        <w:t>Obliquity and nutation</w:t>
      </w:r>
      <w:bookmarkEnd w:id="34"/>
      <w:bookmarkEnd w:id="35"/>
    </w:p>
    <w:p w14:paraId="25D06FEF" w14:textId="77777777" w:rsidR="00283E02" w:rsidRPr="002228E0" w:rsidRDefault="00BF3510" w:rsidP="00CC1B5C">
      <w:r w:rsidRPr="002228E0">
        <w:t xml:space="preserve">A </w:t>
      </w:r>
      <w:bookmarkStart w:id="36" w:name="_Hlk477832844"/>
      <w:r w:rsidRPr="002228E0">
        <w:t xml:space="preserve">special body number </w:t>
      </w:r>
      <w:r w:rsidRPr="002228E0">
        <w:rPr>
          <w:rStyle w:val="sourcecode"/>
        </w:rPr>
        <w:t>SE_ECL_NUT</w:t>
      </w:r>
      <w:bookmarkEnd w:id="36"/>
      <w:r w:rsidRPr="002228E0">
        <w:t xml:space="preserve"> is provided to compute the obliquity of the ecliptic and the nutation. Of course nutation is already added internally to the planetary coordinates by </w:t>
      </w:r>
      <w:r w:rsidRPr="002228E0">
        <w:rPr>
          <w:rStyle w:val="functions"/>
        </w:rPr>
        <w:t>swe_calc()</w:t>
      </w:r>
      <w:r w:rsidRPr="002228E0">
        <w:t xml:space="preserve"> but sometimes it will be needed as a separate value.</w:t>
      </w:r>
    </w:p>
    <w:p w14:paraId="4862E071" w14:textId="77777777" w:rsidR="00283E02" w:rsidRPr="002228E0" w:rsidRDefault="00BF3510" w:rsidP="00CC1B5C">
      <w:pPr>
        <w:rPr>
          <w:rStyle w:val="sourcecode"/>
        </w:rPr>
      </w:pPr>
      <w:r w:rsidRPr="002228E0">
        <w:rPr>
          <w:rStyle w:val="sourcecode"/>
        </w:rPr>
        <w:t xml:space="preserve">iflgret = </w:t>
      </w:r>
      <w:r w:rsidRPr="002228E0">
        <w:rPr>
          <w:rStyle w:val="functions"/>
        </w:rPr>
        <w:t>swe_calc</w:t>
      </w:r>
      <w:r w:rsidRPr="002228E0">
        <w:rPr>
          <w:rStyle w:val="sourcecode"/>
        </w:rPr>
        <w:t>(tjd_et, SE_ECL_NUT, 0, x, serr);</w:t>
      </w:r>
    </w:p>
    <w:p w14:paraId="144926DF" w14:textId="77777777" w:rsidR="00283E02" w:rsidRPr="002228E0" w:rsidRDefault="00BF3510" w:rsidP="00DE5FBD">
      <w:r w:rsidRPr="002228E0">
        <w:t>x is an array of 6 doubles as usual. They will be filled as follows:</w:t>
      </w:r>
    </w:p>
    <w:p w14:paraId="5564E7FE" w14:textId="77777777" w:rsidR="00BF3510" w:rsidRPr="002228E0" w:rsidRDefault="00BF3510" w:rsidP="00CC1B5C">
      <w:r w:rsidRPr="002228E0">
        <w:rPr>
          <w:rStyle w:val="sourcecode"/>
        </w:rPr>
        <w:t xml:space="preserve">x[0] = </w:t>
      </w:r>
      <w:r w:rsidRPr="002228E0">
        <w:t>true obliquity of the Ecliptic (includes nutation)</w:t>
      </w:r>
    </w:p>
    <w:p w14:paraId="1B24D0D8" w14:textId="77777777" w:rsidR="00BF3510" w:rsidRPr="002228E0" w:rsidRDefault="00BF3510" w:rsidP="00CC1B5C">
      <w:pPr>
        <w:rPr>
          <w:rStyle w:val="sourcecode"/>
        </w:rPr>
      </w:pPr>
      <w:r w:rsidRPr="002228E0">
        <w:rPr>
          <w:rStyle w:val="sourcecode"/>
        </w:rPr>
        <w:t xml:space="preserve">x[1] = </w:t>
      </w:r>
      <w:r w:rsidRPr="002228E0">
        <w:t>mean obliquity of the Ecliptic</w:t>
      </w:r>
    </w:p>
    <w:p w14:paraId="6E6CB293" w14:textId="77777777" w:rsidR="00BF3510" w:rsidRPr="002228E0" w:rsidRDefault="00BF3510" w:rsidP="00CC1B5C">
      <w:pPr>
        <w:rPr>
          <w:rStyle w:val="sourcecode"/>
        </w:rPr>
      </w:pPr>
      <w:r w:rsidRPr="002228E0">
        <w:rPr>
          <w:rStyle w:val="sourcecode"/>
        </w:rPr>
        <w:t xml:space="preserve">x[2] = </w:t>
      </w:r>
      <w:r w:rsidRPr="002228E0">
        <w:t>nutation in longitude</w:t>
      </w:r>
    </w:p>
    <w:p w14:paraId="5B0BB5E0" w14:textId="77777777" w:rsidR="00BF3510" w:rsidRPr="002228E0" w:rsidRDefault="00BF3510" w:rsidP="00CC1B5C">
      <w:pPr>
        <w:rPr>
          <w:rStyle w:val="sourcecode"/>
        </w:rPr>
      </w:pPr>
      <w:r w:rsidRPr="002228E0">
        <w:rPr>
          <w:rStyle w:val="sourcecode"/>
        </w:rPr>
        <w:t xml:space="preserve">x[3] = </w:t>
      </w:r>
      <w:r w:rsidRPr="002228E0">
        <w:t>nutation in obliquity</w:t>
      </w:r>
    </w:p>
    <w:p w14:paraId="6B4D319B" w14:textId="77777777" w:rsidR="00283E02" w:rsidRPr="002228E0" w:rsidRDefault="00BF3510" w:rsidP="00CC1B5C">
      <w:pPr>
        <w:rPr>
          <w:rStyle w:val="sourcecode"/>
        </w:rPr>
      </w:pPr>
      <w:r w:rsidRPr="002228E0">
        <w:rPr>
          <w:rStyle w:val="sourcecode"/>
        </w:rPr>
        <w:t>x[4] = x[5] = 0</w:t>
      </w:r>
    </w:p>
    <w:p w14:paraId="0B750258" w14:textId="77777777" w:rsidR="00BF3510" w:rsidRPr="002228E0" w:rsidRDefault="00BF3510" w:rsidP="00877D89">
      <w:pPr>
        <w:pStyle w:val="berschrift2"/>
      </w:pPr>
      <w:bookmarkStart w:id="37" w:name="_Toc62644167"/>
      <w:r w:rsidRPr="002228E0">
        <w:t>Options chosen by flag bits (long</w:t>
      </w:r>
      <w:r w:rsidR="00446B06" w:rsidRPr="002228E0">
        <w:t xml:space="preserve"> </w:t>
      </w:r>
      <w:r w:rsidRPr="002228E0">
        <w:t>iflag)</w:t>
      </w:r>
      <w:bookmarkEnd w:id="37"/>
    </w:p>
    <w:p w14:paraId="22E7A756" w14:textId="77777777" w:rsidR="00283E02" w:rsidRPr="002228E0" w:rsidRDefault="00BF3510" w:rsidP="001555B8">
      <w:pPr>
        <w:pStyle w:val="berschrift3"/>
      </w:pPr>
      <w:bookmarkStart w:id="38" w:name="_Toc62644168"/>
      <w:r w:rsidRPr="002228E0">
        <w:t xml:space="preserve">The use of </w:t>
      </w:r>
      <w:bookmarkStart w:id="39" w:name="_Hlk477321208"/>
      <w:r w:rsidRPr="002228E0">
        <w:t>flag bits</w:t>
      </w:r>
      <w:bookmarkEnd w:id="38"/>
      <w:bookmarkEnd w:id="39"/>
    </w:p>
    <w:p w14:paraId="2C0B5F04" w14:textId="77777777" w:rsidR="00283E02" w:rsidRPr="002228E0" w:rsidRDefault="00BF3510" w:rsidP="00CC1B5C">
      <w:r w:rsidRPr="002228E0">
        <w:t>If no bits are set, i.e. if</w:t>
      </w:r>
      <w:r w:rsidR="00446B06" w:rsidRPr="002228E0">
        <w:t xml:space="preserve"> </w:t>
      </w:r>
      <w:r w:rsidRPr="002228E0">
        <w:rPr>
          <w:rStyle w:val="sourcecode"/>
        </w:rPr>
        <w:t>iflag == 0</w:t>
      </w:r>
      <w:r w:rsidRPr="002228E0">
        <w:t xml:space="preserve">, </w:t>
      </w:r>
      <w:r w:rsidRPr="002228E0">
        <w:rPr>
          <w:rStyle w:val="functions"/>
        </w:rPr>
        <w:t>swe_calc()</w:t>
      </w:r>
      <w:r w:rsidRPr="002228E0">
        <w:t xml:space="preserve"> computes what common astrological ephemerides (as available in book shops) supply, i.e. an </w:t>
      </w:r>
      <w:hyperlink w:anchor="_Hlk477833007" w:history="1">
        <w:r w:rsidRPr="002228E0">
          <w:rPr>
            <w:rStyle w:val="Hyperlink"/>
          </w:rPr>
          <w:t>apparent</w:t>
        </w:r>
      </w:hyperlink>
      <w:r w:rsidR="00446B06" w:rsidRPr="002228E0">
        <w:t xml:space="preserve"> </w:t>
      </w:r>
      <w:r w:rsidRPr="002228E0">
        <w:t xml:space="preserve">body position in </w:t>
      </w:r>
      <w:r w:rsidRPr="002228E0">
        <w:rPr>
          <w:b/>
          <w:bCs/>
        </w:rPr>
        <w:t>geocentric</w:t>
      </w:r>
      <w:r w:rsidRPr="002228E0">
        <w:t xml:space="preserve"> ecliptic polar coordinates </w:t>
      </w:r>
      <w:r w:rsidR="007F40B2" w:rsidRPr="002228E0">
        <w:t>(</w:t>
      </w:r>
      <w:r w:rsidRPr="002228E0">
        <w:t>longitude, latitude, and distance) relative to the true</w:t>
      </w:r>
      <w:r w:rsidRPr="002228E0">
        <w:rPr>
          <w:b/>
          <w:bCs/>
        </w:rPr>
        <w:t xml:space="preserve"> </w:t>
      </w:r>
      <w:hyperlink w:anchor="_Hlk477833149" w:history="1">
        <w:r w:rsidRPr="002228E0">
          <w:rPr>
            <w:rStyle w:val="Hyperlink"/>
          </w:rPr>
          <w:t>equinox of the date</w:t>
        </w:r>
      </w:hyperlink>
      <w:r w:rsidRPr="002228E0">
        <w:t>.</w:t>
      </w:r>
    </w:p>
    <w:p w14:paraId="4B48EEF3" w14:textId="77777777" w:rsidR="00BF3510" w:rsidRPr="002228E0" w:rsidRDefault="00BF3510" w:rsidP="00CC1B5C">
      <w:pPr>
        <w:rPr>
          <w:color w:val="000080"/>
        </w:rPr>
      </w:pPr>
      <w:r w:rsidRPr="002228E0">
        <w:t xml:space="preserve">If the speed of the body is required, set </w:t>
      </w:r>
      <w:r w:rsidRPr="002228E0">
        <w:rPr>
          <w:rStyle w:val="sourcecode"/>
        </w:rPr>
        <w:t>iflag = SEFLG_SPEED</w:t>
      </w:r>
      <w:r w:rsidR="00DE5FBD" w:rsidRPr="002228E0">
        <w:t>.</w:t>
      </w:r>
    </w:p>
    <w:p w14:paraId="4803B997" w14:textId="77777777" w:rsidR="00BF3510" w:rsidRPr="002228E0" w:rsidRDefault="00BF3510" w:rsidP="00CC1B5C">
      <w:r w:rsidRPr="002228E0">
        <w:t xml:space="preserve">For mathematical points as the mean lunar node and the mean apogee, there is no apparent position. </w:t>
      </w:r>
      <w:r w:rsidR="00DF3C52" w:rsidRPr="002228E0">
        <w:rPr>
          <w:rStyle w:val="functions"/>
        </w:rPr>
        <w:t>s</w:t>
      </w:r>
      <w:r w:rsidRPr="002228E0">
        <w:rPr>
          <w:rStyle w:val="functions"/>
        </w:rPr>
        <w:t>we_calc()</w:t>
      </w:r>
      <w:r w:rsidRPr="002228E0">
        <w:rPr>
          <w:i/>
          <w:iCs/>
        </w:rPr>
        <w:t xml:space="preserve"> </w:t>
      </w:r>
      <w:r w:rsidRPr="002228E0">
        <w:lastRenderedPageBreak/>
        <w:t>returns true positions for these points.</w:t>
      </w:r>
    </w:p>
    <w:p w14:paraId="51F3C37A" w14:textId="77777777" w:rsidR="00BF3510" w:rsidRPr="002228E0" w:rsidRDefault="00BF3510" w:rsidP="00CC1B5C">
      <w:r w:rsidRPr="002228E0">
        <w:t>If you need another kind of computation, use the flags explained in the following paragraphs (c.f.</w:t>
      </w:r>
      <w:r w:rsidRPr="002228E0">
        <w:rPr>
          <w:rStyle w:val="FileName"/>
        </w:rPr>
        <w:t xml:space="preserve"> swephexp.h</w:t>
      </w:r>
      <w:r w:rsidRPr="002228E0">
        <w:t>). Their names begin with ‚</w:t>
      </w:r>
      <w:r w:rsidRPr="002228E0">
        <w:rPr>
          <w:rStyle w:val="sourcecode"/>
        </w:rPr>
        <w:t>SEFLG_‘</w:t>
      </w:r>
      <w:r w:rsidRPr="002228E0">
        <w:t>. To combine them, you have to concatenate them (inclusive-or) as in the following example:</w:t>
      </w:r>
    </w:p>
    <w:p w14:paraId="0F9EEF32" w14:textId="77777777" w:rsidR="00BF3510" w:rsidRPr="002228E0" w:rsidRDefault="00BF3510" w:rsidP="00CC1B5C">
      <w:pPr>
        <w:rPr>
          <w:rStyle w:val="sourcecode"/>
        </w:rPr>
      </w:pPr>
      <w:r w:rsidRPr="002228E0">
        <w:rPr>
          <w:rStyle w:val="sourcecode"/>
        </w:rPr>
        <w:t>iflag = SEFLG_SPEED | SEFLG_TRUEPOS;</w:t>
      </w:r>
      <w:r w:rsidR="00446B06" w:rsidRPr="002228E0">
        <w:rPr>
          <w:rStyle w:val="sourcecode"/>
        </w:rPr>
        <w:t xml:space="preserve"> </w:t>
      </w:r>
      <w:r w:rsidRPr="002228E0">
        <w:rPr>
          <w:rStyle w:val="sourcecode"/>
        </w:rPr>
        <w:t>(or: iflag = SEFLG_SPEED + SEFLG_TRUEPOS;) // C</w:t>
      </w:r>
    </w:p>
    <w:p w14:paraId="5F4B1CC4" w14:textId="77777777" w:rsidR="00283E02" w:rsidRPr="002228E0" w:rsidRDefault="00BF3510" w:rsidP="00CC1B5C">
      <w:pPr>
        <w:rPr>
          <w:rStyle w:val="sourcecode"/>
        </w:rPr>
      </w:pPr>
      <w:r w:rsidRPr="002228E0">
        <w:rPr>
          <w:rStyle w:val="sourcecode"/>
        </w:rPr>
        <w:t>iflag = SEFLG_SPEED or SEFLG_TRUEPOS;(or: iflag = SEFLG_SPEED + SEFLG_TRUEPOS;) // Pascal</w:t>
      </w:r>
    </w:p>
    <w:p w14:paraId="5F9B6F9B" w14:textId="77777777" w:rsidR="00BF3510" w:rsidRPr="002228E0" w:rsidRDefault="00BF3510" w:rsidP="00CC1B5C">
      <w:r w:rsidRPr="002228E0">
        <w:t>With this value of</w:t>
      </w:r>
      <w:r w:rsidRPr="002228E0">
        <w:rPr>
          <w:b/>
          <w:bCs/>
        </w:rPr>
        <w:t xml:space="preserve"> </w:t>
      </w:r>
      <w:r w:rsidRPr="002228E0">
        <w:rPr>
          <w:rStyle w:val="sourcecode"/>
        </w:rPr>
        <w:t>iflag</w:t>
      </w:r>
      <w:r w:rsidRPr="002228E0">
        <w:t xml:space="preserve">, </w:t>
      </w:r>
      <w:r w:rsidRPr="002228E0">
        <w:rPr>
          <w:rStyle w:val="functions"/>
        </w:rPr>
        <w:t>swe_calc()</w:t>
      </w:r>
      <w:r w:rsidRPr="002228E0">
        <w:t xml:space="preserve"> will compute true positions </w:t>
      </w:r>
      <w:r w:rsidR="007F40B2" w:rsidRPr="002228E0">
        <w:t>(</w:t>
      </w:r>
      <w:r w:rsidRPr="002228E0">
        <w:t>i.e. not accounted for light-time</w:t>
      </w:r>
      <w:r w:rsidR="007F40B2" w:rsidRPr="002228E0">
        <w:t>)</w:t>
      </w:r>
      <w:r w:rsidRPr="002228E0">
        <w:t xml:space="preserve"> with speed.</w:t>
      </w:r>
    </w:p>
    <w:p w14:paraId="6915766E" w14:textId="77777777" w:rsidR="00283E02" w:rsidRPr="002228E0" w:rsidRDefault="00BF3510" w:rsidP="00CC1B5C">
      <w:r w:rsidRPr="002228E0">
        <w:t xml:space="preserve">The flag bits, which are defined in </w:t>
      </w:r>
      <w:r w:rsidRPr="002228E0">
        <w:rPr>
          <w:rStyle w:val="FileName"/>
        </w:rPr>
        <w:t>swephexp.h</w:t>
      </w:r>
      <w:r w:rsidRPr="002228E0">
        <w:t>, are:</w:t>
      </w:r>
    </w:p>
    <w:p w14:paraId="776D5417" w14:textId="77777777" w:rsidR="00283E02" w:rsidRPr="002228E0" w:rsidRDefault="00BF3510" w:rsidP="00C25022">
      <w:pPr>
        <w:tabs>
          <w:tab w:val="left" w:pos="2977"/>
          <w:tab w:val="left" w:pos="4820"/>
        </w:tabs>
        <w:rPr>
          <w:rStyle w:val="sourcecode"/>
        </w:rPr>
      </w:pPr>
      <w:r w:rsidRPr="002228E0">
        <w:rPr>
          <w:rStyle w:val="sourcecode"/>
        </w:rPr>
        <w:t>#define SEFLG_JPLEPH</w:t>
      </w:r>
      <w:r w:rsidR="0021556A" w:rsidRPr="002228E0">
        <w:rPr>
          <w:rStyle w:val="sourcecode"/>
        </w:rPr>
        <w:tab/>
      </w:r>
      <w:r w:rsidRPr="002228E0">
        <w:rPr>
          <w:rStyle w:val="sourcecode"/>
        </w:rPr>
        <w:t>1L</w:t>
      </w:r>
      <w:r w:rsidRPr="002228E0">
        <w:rPr>
          <w:rStyle w:val="sourcecode"/>
        </w:rPr>
        <w:tab/>
        <w:t>// use JPL ephemeris</w:t>
      </w:r>
    </w:p>
    <w:p w14:paraId="383FF968" w14:textId="77777777" w:rsidR="00BF3510" w:rsidRPr="002228E0" w:rsidRDefault="00BF3510" w:rsidP="00C25022">
      <w:pPr>
        <w:tabs>
          <w:tab w:val="left" w:pos="2977"/>
          <w:tab w:val="left" w:pos="4820"/>
        </w:tabs>
        <w:rPr>
          <w:rStyle w:val="sourcecode"/>
        </w:rPr>
      </w:pPr>
      <w:r w:rsidRPr="002228E0">
        <w:rPr>
          <w:rStyle w:val="sourcecode"/>
        </w:rPr>
        <w:t>#define SEFLG_SWIEPH</w:t>
      </w:r>
      <w:r w:rsidR="0021556A" w:rsidRPr="002228E0">
        <w:rPr>
          <w:rStyle w:val="sourcecode"/>
        </w:rPr>
        <w:tab/>
      </w:r>
      <w:r w:rsidRPr="002228E0">
        <w:rPr>
          <w:rStyle w:val="sourcecode"/>
        </w:rPr>
        <w:t>2L</w:t>
      </w:r>
      <w:r w:rsidRPr="002228E0">
        <w:rPr>
          <w:rStyle w:val="sourcecode"/>
        </w:rPr>
        <w:tab/>
        <w:t>// use SWISSEPH ephemeris, default</w:t>
      </w:r>
    </w:p>
    <w:p w14:paraId="094FD8C9" w14:textId="77777777" w:rsidR="00283E02" w:rsidRPr="002228E0" w:rsidRDefault="00BF3510" w:rsidP="00C25022">
      <w:pPr>
        <w:tabs>
          <w:tab w:val="left" w:pos="2977"/>
          <w:tab w:val="left" w:pos="4820"/>
        </w:tabs>
        <w:rPr>
          <w:rStyle w:val="sourcecode"/>
        </w:rPr>
      </w:pPr>
      <w:r w:rsidRPr="002228E0">
        <w:rPr>
          <w:rStyle w:val="sourcecode"/>
        </w:rPr>
        <w:t>#define SEFLG_MOSEPH</w:t>
      </w:r>
      <w:r w:rsidR="0021556A" w:rsidRPr="002228E0">
        <w:rPr>
          <w:rStyle w:val="sourcecode"/>
        </w:rPr>
        <w:tab/>
      </w:r>
      <w:r w:rsidRPr="002228E0">
        <w:rPr>
          <w:rStyle w:val="sourcecode"/>
        </w:rPr>
        <w:t>4L</w:t>
      </w:r>
      <w:r w:rsidRPr="002228E0">
        <w:rPr>
          <w:rStyle w:val="sourcecode"/>
        </w:rPr>
        <w:tab/>
        <w:t>// use Moshier ephemeris</w:t>
      </w:r>
    </w:p>
    <w:p w14:paraId="573C4DDE" w14:textId="77777777" w:rsidR="00283E02" w:rsidRPr="002228E0" w:rsidRDefault="00BF3510" w:rsidP="00C25022">
      <w:pPr>
        <w:tabs>
          <w:tab w:val="left" w:pos="2977"/>
          <w:tab w:val="left" w:pos="4820"/>
        </w:tabs>
        <w:rPr>
          <w:rStyle w:val="sourcecode"/>
        </w:rPr>
      </w:pPr>
      <w:r w:rsidRPr="002228E0">
        <w:rPr>
          <w:rStyle w:val="sourcecode"/>
        </w:rPr>
        <w:t>#define SEFLG_HELCTR</w:t>
      </w:r>
      <w:r w:rsidR="0021556A" w:rsidRPr="002228E0">
        <w:rPr>
          <w:rStyle w:val="sourcecode"/>
        </w:rPr>
        <w:tab/>
      </w:r>
      <w:r w:rsidRPr="002228E0">
        <w:rPr>
          <w:rStyle w:val="sourcecode"/>
        </w:rPr>
        <w:t>8L</w:t>
      </w:r>
      <w:r w:rsidRPr="002228E0">
        <w:rPr>
          <w:rStyle w:val="sourcecode"/>
        </w:rPr>
        <w:tab/>
        <w:t>// return heliocentric position</w:t>
      </w:r>
    </w:p>
    <w:p w14:paraId="3F8415FD" w14:textId="77777777" w:rsidR="00283E02" w:rsidRPr="002228E0" w:rsidRDefault="00BF3510" w:rsidP="00C25022">
      <w:pPr>
        <w:tabs>
          <w:tab w:val="left" w:pos="2977"/>
          <w:tab w:val="left" w:pos="4820"/>
        </w:tabs>
        <w:rPr>
          <w:rStyle w:val="sourcecode"/>
        </w:rPr>
      </w:pPr>
      <w:r w:rsidRPr="002228E0">
        <w:rPr>
          <w:rStyle w:val="sourcecode"/>
        </w:rPr>
        <w:t>#define SEFLG_TRUEPOS</w:t>
      </w:r>
      <w:r w:rsidR="0021556A" w:rsidRPr="002228E0">
        <w:rPr>
          <w:rStyle w:val="sourcecode"/>
        </w:rPr>
        <w:tab/>
      </w:r>
      <w:r w:rsidRPr="002228E0">
        <w:rPr>
          <w:rStyle w:val="sourcecode"/>
        </w:rPr>
        <w:t>16L</w:t>
      </w:r>
      <w:r w:rsidRPr="002228E0">
        <w:rPr>
          <w:rStyle w:val="sourcecode"/>
        </w:rPr>
        <w:tab/>
        <w:t>// return true positions, not apparent</w:t>
      </w:r>
    </w:p>
    <w:p w14:paraId="494C6AAB" w14:textId="77777777" w:rsidR="00283E02" w:rsidRPr="002228E0" w:rsidRDefault="00BF3510" w:rsidP="00C25022">
      <w:pPr>
        <w:tabs>
          <w:tab w:val="left" w:pos="2977"/>
          <w:tab w:val="left" w:pos="4820"/>
        </w:tabs>
        <w:rPr>
          <w:rStyle w:val="sourcecode"/>
        </w:rPr>
      </w:pPr>
      <w:r w:rsidRPr="002228E0">
        <w:rPr>
          <w:rStyle w:val="sourcecode"/>
        </w:rPr>
        <w:t>#define SEFLG_J2000</w:t>
      </w:r>
      <w:r w:rsidR="0021556A" w:rsidRPr="002228E0">
        <w:rPr>
          <w:rStyle w:val="sourcecode"/>
        </w:rPr>
        <w:tab/>
      </w:r>
      <w:r w:rsidRPr="002228E0">
        <w:rPr>
          <w:rStyle w:val="sourcecode"/>
        </w:rPr>
        <w:t>32L</w:t>
      </w:r>
      <w:r w:rsidRPr="002228E0">
        <w:rPr>
          <w:rStyle w:val="sourcecode"/>
        </w:rPr>
        <w:tab/>
        <w:t>// no precession, i.e. give J2000 equinox</w:t>
      </w:r>
    </w:p>
    <w:p w14:paraId="13A50135" w14:textId="77777777" w:rsidR="00283E02" w:rsidRPr="002228E0" w:rsidRDefault="00BF3510" w:rsidP="00C25022">
      <w:pPr>
        <w:tabs>
          <w:tab w:val="left" w:pos="2977"/>
          <w:tab w:val="left" w:pos="4820"/>
        </w:tabs>
        <w:rPr>
          <w:rStyle w:val="sourcecode"/>
        </w:rPr>
      </w:pPr>
      <w:r w:rsidRPr="002228E0">
        <w:rPr>
          <w:rStyle w:val="sourcecode"/>
        </w:rPr>
        <w:t>#define SEFLG_NONUT</w:t>
      </w:r>
      <w:r w:rsidR="0021556A" w:rsidRPr="002228E0">
        <w:rPr>
          <w:rStyle w:val="sourcecode"/>
        </w:rPr>
        <w:tab/>
      </w:r>
      <w:r w:rsidRPr="002228E0">
        <w:rPr>
          <w:rStyle w:val="sourcecode"/>
        </w:rPr>
        <w:t>64L</w:t>
      </w:r>
      <w:r w:rsidRPr="002228E0">
        <w:rPr>
          <w:rStyle w:val="sourcecode"/>
        </w:rPr>
        <w:tab/>
        <w:t>// no nutation, i.e. mean equinox of date</w:t>
      </w:r>
    </w:p>
    <w:p w14:paraId="3C2C14FD" w14:textId="77777777" w:rsidR="00283E02" w:rsidRPr="002228E0" w:rsidRDefault="00BF3510" w:rsidP="00C25022">
      <w:pPr>
        <w:tabs>
          <w:tab w:val="left" w:pos="2977"/>
          <w:tab w:val="left" w:pos="4820"/>
        </w:tabs>
        <w:rPr>
          <w:rStyle w:val="sourcecode"/>
        </w:rPr>
      </w:pPr>
      <w:r w:rsidRPr="002228E0">
        <w:rPr>
          <w:rStyle w:val="sourcecode"/>
        </w:rPr>
        <w:t>#define SEFLG_SPEED3</w:t>
      </w:r>
      <w:r w:rsidR="0021556A" w:rsidRPr="002228E0">
        <w:rPr>
          <w:rStyle w:val="sourcecode"/>
        </w:rPr>
        <w:tab/>
      </w:r>
      <w:r w:rsidRPr="002228E0">
        <w:rPr>
          <w:rStyle w:val="sourcecode"/>
        </w:rPr>
        <w:t>128L</w:t>
      </w:r>
      <w:r w:rsidRPr="002228E0">
        <w:rPr>
          <w:rStyle w:val="sourcecode"/>
        </w:rPr>
        <w:tab/>
        <w:t>// speed from 3 positions (</w:t>
      </w:r>
      <w:r w:rsidRPr="002228E0">
        <w:rPr>
          <w:rStyle w:val="sourcecode"/>
          <w:b/>
          <w:bCs/>
          <w:color w:val="C00000"/>
        </w:rPr>
        <w:t>do</w:t>
      </w:r>
      <w:r w:rsidRPr="002228E0">
        <w:rPr>
          <w:rStyle w:val="sourcecode"/>
        </w:rPr>
        <w:t xml:space="preserve"> </w:t>
      </w:r>
      <w:r w:rsidRPr="002228E0">
        <w:rPr>
          <w:rStyle w:val="sourcecode"/>
          <w:b/>
          <w:bCs/>
          <w:color w:val="C00000"/>
        </w:rPr>
        <w:t>not use it</w:t>
      </w:r>
      <w:r w:rsidRPr="002228E0">
        <w:rPr>
          <w:rStyle w:val="sourcecode"/>
        </w:rPr>
        <w:t xml:space="preserve">, SEFLG_SPEED is faster and </w:t>
      </w:r>
      <w:r w:rsidR="00C655E6" w:rsidRPr="002228E0">
        <w:rPr>
          <w:rStyle w:val="sourcecode"/>
        </w:rPr>
        <w:t xml:space="preserve">more </w:t>
      </w:r>
      <w:r w:rsidRPr="002228E0">
        <w:rPr>
          <w:rStyle w:val="sourcecode"/>
        </w:rPr>
        <w:t>precise.)</w:t>
      </w:r>
    </w:p>
    <w:p w14:paraId="022DF35F" w14:textId="77777777" w:rsidR="00BF3510" w:rsidRPr="002228E0" w:rsidRDefault="00BF3510" w:rsidP="00C25022">
      <w:pPr>
        <w:tabs>
          <w:tab w:val="left" w:pos="2977"/>
          <w:tab w:val="left" w:pos="4820"/>
        </w:tabs>
        <w:rPr>
          <w:rStyle w:val="sourcecode"/>
        </w:rPr>
      </w:pPr>
      <w:r w:rsidRPr="002228E0">
        <w:rPr>
          <w:rStyle w:val="sourcecode"/>
        </w:rPr>
        <w:t>#define SEFLG_SPEED</w:t>
      </w:r>
      <w:r w:rsidR="0021556A" w:rsidRPr="002228E0">
        <w:rPr>
          <w:rStyle w:val="sourcecode"/>
        </w:rPr>
        <w:tab/>
      </w:r>
      <w:r w:rsidRPr="002228E0">
        <w:rPr>
          <w:rStyle w:val="sourcecode"/>
        </w:rPr>
        <w:t>256L</w:t>
      </w:r>
      <w:r w:rsidRPr="002228E0">
        <w:rPr>
          <w:rStyle w:val="sourcecode"/>
        </w:rPr>
        <w:tab/>
        <w:t>// high precision speed (analyt. comp.)</w:t>
      </w:r>
    </w:p>
    <w:p w14:paraId="37DE4599" w14:textId="77777777" w:rsidR="00283E02" w:rsidRPr="002228E0" w:rsidRDefault="00BF3510" w:rsidP="00C25022">
      <w:pPr>
        <w:tabs>
          <w:tab w:val="left" w:pos="2977"/>
          <w:tab w:val="left" w:pos="4820"/>
        </w:tabs>
        <w:rPr>
          <w:rStyle w:val="sourcecode"/>
        </w:rPr>
      </w:pPr>
      <w:r w:rsidRPr="002228E0">
        <w:rPr>
          <w:rStyle w:val="sourcecode"/>
        </w:rPr>
        <w:t>#define SEFLG_NOGDEFL</w:t>
      </w:r>
      <w:r w:rsidR="0021556A" w:rsidRPr="002228E0">
        <w:rPr>
          <w:rStyle w:val="sourcecode"/>
        </w:rPr>
        <w:tab/>
      </w:r>
      <w:r w:rsidRPr="002228E0">
        <w:rPr>
          <w:rStyle w:val="sourcecode"/>
        </w:rPr>
        <w:t>512L</w:t>
      </w:r>
      <w:r w:rsidRPr="002228E0">
        <w:rPr>
          <w:rStyle w:val="sourcecode"/>
        </w:rPr>
        <w:tab/>
        <w:t>// turn off gravitational deflection</w:t>
      </w:r>
    </w:p>
    <w:p w14:paraId="6520E05D" w14:textId="77777777" w:rsidR="00283E02" w:rsidRPr="002228E0" w:rsidRDefault="00BF3510" w:rsidP="00C25022">
      <w:pPr>
        <w:tabs>
          <w:tab w:val="left" w:pos="2977"/>
          <w:tab w:val="left" w:pos="4820"/>
        </w:tabs>
        <w:rPr>
          <w:rStyle w:val="sourcecode"/>
        </w:rPr>
      </w:pPr>
      <w:r w:rsidRPr="002228E0">
        <w:rPr>
          <w:rStyle w:val="sourcecode"/>
        </w:rPr>
        <w:t>#define SEFLG_NOABERR</w:t>
      </w:r>
      <w:r w:rsidR="0021556A" w:rsidRPr="002228E0">
        <w:rPr>
          <w:rStyle w:val="sourcecode"/>
        </w:rPr>
        <w:tab/>
      </w:r>
      <w:r w:rsidRPr="002228E0">
        <w:rPr>
          <w:rStyle w:val="sourcecode"/>
        </w:rPr>
        <w:t>1024L</w:t>
      </w:r>
      <w:r w:rsidRPr="002228E0">
        <w:rPr>
          <w:rStyle w:val="sourcecode"/>
        </w:rPr>
        <w:tab/>
        <w:t>// turn off 'annual' aberration of light</w:t>
      </w:r>
    </w:p>
    <w:p w14:paraId="394C4234" w14:textId="77777777" w:rsidR="00BD2BD8" w:rsidRPr="002228E0" w:rsidRDefault="00BD2BD8" w:rsidP="00C25022">
      <w:pPr>
        <w:tabs>
          <w:tab w:val="left" w:pos="2977"/>
          <w:tab w:val="left" w:pos="4820"/>
        </w:tabs>
        <w:rPr>
          <w:rStyle w:val="sourcecode"/>
        </w:rPr>
      </w:pPr>
      <w:r w:rsidRPr="002228E0">
        <w:rPr>
          <w:rStyle w:val="sourcecode"/>
        </w:rPr>
        <w:t>#define SEFLG_ASTROMETRIC (SEFLG_NOABERR|SEFLG_NOGDEFL) // astrometric positions</w:t>
      </w:r>
    </w:p>
    <w:p w14:paraId="3D948661" w14:textId="77777777" w:rsidR="00283E02" w:rsidRPr="002228E0" w:rsidRDefault="00BF3510" w:rsidP="00C25022">
      <w:pPr>
        <w:tabs>
          <w:tab w:val="left" w:pos="2977"/>
          <w:tab w:val="left" w:pos="4820"/>
        </w:tabs>
        <w:rPr>
          <w:rStyle w:val="sourcecode"/>
        </w:rPr>
      </w:pPr>
      <w:r w:rsidRPr="002228E0">
        <w:rPr>
          <w:rStyle w:val="sourcecode"/>
        </w:rPr>
        <w:t>#define SEFLG_EQUATORIAL</w:t>
      </w:r>
      <w:r w:rsidRPr="002228E0">
        <w:rPr>
          <w:rStyle w:val="sourcecode"/>
        </w:rPr>
        <w:tab/>
        <w:t>2048L</w:t>
      </w:r>
      <w:r w:rsidRPr="002228E0">
        <w:rPr>
          <w:rStyle w:val="sourcecode"/>
        </w:rPr>
        <w:tab/>
        <w:t>// equatorial positions are wanted</w:t>
      </w:r>
    </w:p>
    <w:p w14:paraId="05F407A4" w14:textId="77777777" w:rsidR="00283E02" w:rsidRPr="002228E0" w:rsidRDefault="00BF3510" w:rsidP="00C25022">
      <w:pPr>
        <w:tabs>
          <w:tab w:val="left" w:pos="2977"/>
          <w:tab w:val="left" w:pos="4820"/>
        </w:tabs>
        <w:rPr>
          <w:rStyle w:val="sourcecode"/>
        </w:rPr>
      </w:pPr>
      <w:r w:rsidRPr="002228E0">
        <w:rPr>
          <w:rStyle w:val="sourcecode"/>
        </w:rPr>
        <w:t>#define SEFLG_XYZ</w:t>
      </w:r>
      <w:r w:rsidR="0021556A" w:rsidRPr="002228E0">
        <w:rPr>
          <w:rStyle w:val="sourcecode"/>
        </w:rPr>
        <w:tab/>
      </w:r>
      <w:r w:rsidRPr="002228E0">
        <w:rPr>
          <w:rStyle w:val="sourcecode"/>
        </w:rPr>
        <w:t>4096L</w:t>
      </w:r>
      <w:r w:rsidRPr="002228E0">
        <w:rPr>
          <w:rStyle w:val="sourcecode"/>
        </w:rPr>
        <w:tab/>
        <w:t>// cartesian, not polar, coordinates</w:t>
      </w:r>
    </w:p>
    <w:p w14:paraId="7DD5CE3B" w14:textId="77777777" w:rsidR="00283E02" w:rsidRPr="002228E0" w:rsidRDefault="00BF3510" w:rsidP="00C25022">
      <w:pPr>
        <w:tabs>
          <w:tab w:val="left" w:pos="2977"/>
          <w:tab w:val="left" w:pos="4820"/>
        </w:tabs>
        <w:rPr>
          <w:rStyle w:val="sourcecode"/>
        </w:rPr>
      </w:pPr>
      <w:r w:rsidRPr="002228E0">
        <w:rPr>
          <w:rStyle w:val="sourcecode"/>
        </w:rPr>
        <w:t>#define SEFLG_RADIANS</w:t>
      </w:r>
      <w:r w:rsidR="0021556A" w:rsidRPr="002228E0">
        <w:rPr>
          <w:rStyle w:val="sourcecode"/>
        </w:rPr>
        <w:tab/>
      </w:r>
      <w:r w:rsidRPr="002228E0">
        <w:rPr>
          <w:rStyle w:val="sourcecode"/>
        </w:rPr>
        <w:t>8192L</w:t>
      </w:r>
      <w:r w:rsidRPr="002228E0">
        <w:rPr>
          <w:rStyle w:val="sourcecode"/>
        </w:rPr>
        <w:tab/>
        <w:t>// coordinates in radians, not degrees</w:t>
      </w:r>
    </w:p>
    <w:p w14:paraId="0E559B5B" w14:textId="77777777" w:rsidR="00283E02" w:rsidRPr="002228E0" w:rsidRDefault="00BF3510" w:rsidP="00C25022">
      <w:pPr>
        <w:tabs>
          <w:tab w:val="left" w:pos="2977"/>
          <w:tab w:val="left" w:pos="4820"/>
        </w:tabs>
        <w:rPr>
          <w:rStyle w:val="sourcecode"/>
        </w:rPr>
      </w:pPr>
      <w:r w:rsidRPr="002228E0">
        <w:rPr>
          <w:rStyle w:val="sourcecode"/>
        </w:rPr>
        <w:t>#define SEFLG_BARYCTR</w:t>
      </w:r>
      <w:r w:rsidR="0021556A" w:rsidRPr="002228E0">
        <w:rPr>
          <w:rStyle w:val="sourcecode"/>
        </w:rPr>
        <w:tab/>
      </w:r>
      <w:r w:rsidRPr="002228E0">
        <w:rPr>
          <w:rStyle w:val="sourcecode"/>
        </w:rPr>
        <w:t>16384L</w:t>
      </w:r>
      <w:r w:rsidRPr="002228E0">
        <w:rPr>
          <w:rStyle w:val="sourcecode"/>
        </w:rPr>
        <w:tab/>
        <w:t>// barycentric positions</w:t>
      </w:r>
    </w:p>
    <w:p w14:paraId="0535B785" w14:textId="77777777" w:rsidR="00283E02" w:rsidRPr="002228E0" w:rsidRDefault="00BF3510" w:rsidP="00C25022">
      <w:pPr>
        <w:tabs>
          <w:tab w:val="left" w:pos="2977"/>
          <w:tab w:val="left" w:pos="4820"/>
        </w:tabs>
        <w:rPr>
          <w:rStyle w:val="sourcecode"/>
        </w:rPr>
      </w:pPr>
      <w:r w:rsidRPr="002228E0">
        <w:rPr>
          <w:rStyle w:val="sourcecode"/>
        </w:rPr>
        <w:t>#define SEFLG_TOPOCTR</w:t>
      </w:r>
      <w:r w:rsidR="0021556A" w:rsidRPr="002228E0">
        <w:rPr>
          <w:rStyle w:val="sourcecode"/>
        </w:rPr>
        <w:tab/>
      </w:r>
      <w:r w:rsidRPr="002228E0">
        <w:rPr>
          <w:rStyle w:val="sourcecode"/>
        </w:rPr>
        <w:t>(32*1024L)</w:t>
      </w:r>
      <w:r w:rsidRPr="002228E0">
        <w:rPr>
          <w:rStyle w:val="sourcecode"/>
        </w:rPr>
        <w:tab/>
        <w:t>// topocentric positions</w:t>
      </w:r>
    </w:p>
    <w:p w14:paraId="78CE2B66" w14:textId="77777777" w:rsidR="00283E02" w:rsidRPr="002228E0" w:rsidRDefault="00BF3510" w:rsidP="00C25022">
      <w:pPr>
        <w:tabs>
          <w:tab w:val="left" w:pos="2977"/>
          <w:tab w:val="left" w:pos="4820"/>
        </w:tabs>
        <w:rPr>
          <w:rStyle w:val="sourcecode"/>
        </w:rPr>
      </w:pPr>
      <w:r w:rsidRPr="002228E0">
        <w:rPr>
          <w:rStyle w:val="sourcecode"/>
        </w:rPr>
        <w:t>#define SEFLG_SIDEREAL</w:t>
      </w:r>
      <w:r w:rsidRPr="002228E0">
        <w:rPr>
          <w:rStyle w:val="sourcecode"/>
        </w:rPr>
        <w:tab/>
        <w:t>(64*1024L)</w:t>
      </w:r>
      <w:r w:rsidRPr="002228E0">
        <w:rPr>
          <w:rStyle w:val="sourcecode"/>
        </w:rPr>
        <w:tab/>
        <w:t>// sidereal positions</w:t>
      </w:r>
    </w:p>
    <w:p w14:paraId="1863F034" w14:textId="77777777" w:rsidR="00283E02" w:rsidRPr="002228E0" w:rsidRDefault="00BF3510" w:rsidP="00C25022">
      <w:pPr>
        <w:tabs>
          <w:tab w:val="left" w:pos="2977"/>
          <w:tab w:val="left" w:pos="4820"/>
        </w:tabs>
        <w:rPr>
          <w:rStyle w:val="sourcecode"/>
        </w:rPr>
      </w:pPr>
      <w:r w:rsidRPr="002228E0">
        <w:rPr>
          <w:rStyle w:val="sourcecode"/>
        </w:rPr>
        <w:t>#define SEFLG_ICRS</w:t>
      </w:r>
      <w:r w:rsidRPr="002228E0">
        <w:rPr>
          <w:rStyle w:val="sourcecode"/>
        </w:rPr>
        <w:tab/>
        <w:t>(128*1024L)</w:t>
      </w:r>
      <w:r w:rsidRPr="002228E0">
        <w:rPr>
          <w:rStyle w:val="sourcecode"/>
        </w:rPr>
        <w:tab/>
        <w:t>// ICRS (DE406 reference frame)</w:t>
      </w:r>
    </w:p>
    <w:p w14:paraId="4D02B004" w14:textId="77777777" w:rsidR="00283E02" w:rsidRPr="002228E0" w:rsidRDefault="00BF3510" w:rsidP="00C25022">
      <w:pPr>
        <w:tabs>
          <w:tab w:val="left" w:pos="2977"/>
          <w:tab w:val="left" w:pos="4820"/>
        </w:tabs>
        <w:rPr>
          <w:rStyle w:val="sourcecode"/>
        </w:rPr>
      </w:pPr>
      <w:r w:rsidRPr="002228E0">
        <w:rPr>
          <w:rStyle w:val="sourcecode"/>
        </w:rPr>
        <w:t>#define SEFLG_DPSIDEPS_1980</w:t>
      </w:r>
      <w:r w:rsidR="00446B06" w:rsidRPr="002228E0">
        <w:rPr>
          <w:rStyle w:val="sourcecode"/>
        </w:rPr>
        <w:t xml:space="preserve"> </w:t>
      </w:r>
      <w:r w:rsidRPr="002228E0">
        <w:rPr>
          <w:rStyle w:val="sourcecode"/>
        </w:rPr>
        <w:t>(256*1024)</w:t>
      </w:r>
      <w:r w:rsidR="00C25022" w:rsidRPr="002228E0">
        <w:rPr>
          <w:rStyle w:val="sourcecode"/>
        </w:rPr>
        <w:tab/>
      </w:r>
      <w:r w:rsidRPr="002228E0">
        <w:rPr>
          <w:rStyle w:val="sourcecode"/>
        </w:rPr>
        <w:t>/* reproduce JPL Horizons</w:t>
      </w:r>
    </w:p>
    <w:p w14:paraId="7B275AF9" w14:textId="77777777" w:rsidR="00BF3510" w:rsidRPr="002228E0" w:rsidRDefault="00BF3510" w:rsidP="00C25022">
      <w:pPr>
        <w:tabs>
          <w:tab w:val="left" w:pos="2977"/>
          <w:tab w:val="left" w:pos="4820"/>
        </w:tabs>
        <w:rPr>
          <w:rStyle w:val="sourcecode"/>
        </w:rPr>
      </w:pPr>
      <w:r w:rsidRPr="002228E0">
        <w:rPr>
          <w:rStyle w:val="sourcecode"/>
        </w:rPr>
        <w:t>* 1962 - today to 0.002 arcsec. */</w:t>
      </w:r>
    </w:p>
    <w:p w14:paraId="2FD9F446" w14:textId="77777777" w:rsidR="00BF3510" w:rsidRPr="002228E0" w:rsidRDefault="00BF3510" w:rsidP="00C25022">
      <w:pPr>
        <w:tabs>
          <w:tab w:val="left" w:pos="2977"/>
          <w:tab w:val="left" w:pos="4820"/>
        </w:tabs>
        <w:rPr>
          <w:rStyle w:val="sourcecode"/>
        </w:rPr>
      </w:pPr>
      <w:r w:rsidRPr="002228E0">
        <w:rPr>
          <w:rStyle w:val="sourcecode"/>
        </w:rPr>
        <w:t>#define SEFLG_JPLHOR</w:t>
      </w:r>
      <w:r w:rsidR="00446B06" w:rsidRPr="002228E0">
        <w:rPr>
          <w:rStyle w:val="sourcecode"/>
        </w:rPr>
        <w:t xml:space="preserve"> </w:t>
      </w:r>
      <w:r w:rsidRPr="002228E0">
        <w:rPr>
          <w:rStyle w:val="sourcecode"/>
        </w:rPr>
        <w:t>SEFLG_DPSIDEPS_1980</w:t>
      </w:r>
    </w:p>
    <w:p w14:paraId="577CF7F9" w14:textId="28EE85EB" w:rsidR="00283E02" w:rsidRPr="002228E0" w:rsidRDefault="00BF3510" w:rsidP="00C25022">
      <w:pPr>
        <w:tabs>
          <w:tab w:val="left" w:pos="2977"/>
          <w:tab w:val="left" w:pos="4820"/>
        </w:tabs>
        <w:rPr>
          <w:rStyle w:val="sourcecode"/>
        </w:rPr>
      </w:pPr>
      <w:r w:rsidRPr="002228E0">
        <w:rPr>
          <w:rStyle w:val="sourcecode"/>
        </w:rPr>
        <w:t>#define SEFLG_JPLHOR_APPROX</w:t>
      </w:r>
      <w:r w:rsidR="00446B06" w:rsidRPr="002228E0">
        <w:rPr>
          <w:rStyle w:val="sourcecode"/>
        </w:rPr>
        <w:t xml:space="preserve"> </w:t>
      </w:r>
      <w:r w:rsidRPr="002228E0">
        <w:rPr>
          <w:rStyle w:val="sourcecode"/>
        </w:rPr>
        <w:t>(512*1024)</w:t>
      </w:r>
      <w:r w:rsidR="00C25022" w:rsidRPr="002228E0">
        <w:rPr>
          <w:rStyle w:val="sourcecode"/>
        </w:rPr>
        <w:tab/>
      </w:r>
      <w:r w:rsidRPr="002228E0">
        <w:rPr>
          <w:rStyle w:val="sourcecode"/>
        </w:rPr>
        <w:t>/* approximate JPL Horizons 1962 - today */</w:t>
      </w:r>
    </w:p>
    <w:p w14:paraId="65C6052E" w14:textId="3EAF85BD" w:rsidR="00740705" w:rsidRPr="002228E0" w:rsidRDefault="00740705" w:rsidP="00740705">
      <w:pPr>
        <w:tabs>
          <w:tab w:val="left" w:pos="2977"/>
          <w:tab w:val="left" w:pos="4820"/>
        </w:tabs>
        <w:rPr>
          <w:rStyle w:val="sourcecode"/>
        </w:rPr>
      </w:pPr>
      <w:r w:rsidRPr="002228E0">
        <w:rPr>
          <w:rStyle w:val="sourcecode"/>
        </w:rPr>
        <w:t xml:space="preserve">#define SEFLG_CENTER_BODY   (1024*1024)     /* calculate position of center of body </w:t>
      </w:r>
      <w:r w:rsidR="00D94EB0" w:rsidRPr="002228E0">
        <w:rPr>
          <w:rStyle w:val="sourcecode"/>
        </w:rPr>
        <w:t xml:space="preserve">(COB) </w:t>
      </w:r>
      <w:r w:rsidRPr="002228E0">
        <w:rPr>
          <w:rStyle w:val="sourcecode"/>
        </w:rPr>
        <w:t>of</w:t>
      </w:r>
    </w:p>
    <w:p w14:paraId="61944B0E" w14:textId="2789B701" w:rsidR="00740705" w:rsidRPr="002228E0" w:rsidRDefault="00740705" w:rsidP="00740705">
      <w:pPr>
        <w:tabs>
          <w:tab w:val="left" w:pos="2977"/>
          <w:tab w:val="left" w:pos="4820"/>
        </w:tabs>
        <w:rPr>
          <w:rStyle w:val="sourcecode"/>
        </w:rPr>
      </w:pPr>
      <w:r w:rsidRPr="002228E0">
        <w:rPr>
          <w:rStyle w:val="sourcecode"/>
        </w:rPr>
        <w:t xml:space="preserve">                                               planet, not barycenter of its system */</w:t>
      </w:r>
    </w:p>
    <w:p w14:paraId="594A2B88" w14:textId="77777777" w:rsidR="00F40137" w:rsidRPr="002228E0" w:rsidRDefault="00F40137" w:rsidP="00740705">
      <w:pPr>
        <w:tabs>
          <w:tab w:val="left" w:pos="2977"/>
          <w:tab w:val="left" w:pos="4820"/>
        </w:tabs>
        <w:rPr>
          <w:rStyle w:val="sourcecode"/>
        </w:rPr>
      </w:pPr>
      <w:r w:rsidRPr="002228E0">
        <w:rPr>
          <w:rStyle w:val="sourcecode"/>
        </w:rPr>
        <w:t xml:space="preserve">// Note, COB can be calculated either </w:t>
      </w:r>
    </w:p>
    <w:p w14:paraId="693E6CD0" w14:textId="6248F5E7" w:rsidR="00F40137" w:rsidRPr="002228E0" w:rsidRDefault="00F40137" w:rsidP="00740705">
      <w:pPr>
        <w:tabs>
          <w:tab w:val="left" w:pos="2977"/>
          <w:tab w:val="left" w:pos="4820"/>
        </w:tabs>
        <w:rPr>
          <w:rStyle w:val="sourcecode"/>
        </w:rPr>
      </w:pPr>
      <w:r w:rsidRPr="002228E0">
        <w:rPr>
          <w:rStyle w:val="sourcecode"/>
        </w:rPr>
        <w:t>// - ipl = SE_JUPITER with iflag |= SEFLG_CENTER_BODY or</w:t>
      </w:r>
    </w:p>
    <w:p w14:paraId="2E16F3D3" w14:textId="309897A0" w:rsidR="00F40137" w:rsidRPr="002228E0" w:rsidRDefault="00F40137" w:rsidP="00740705">
      <w:pPr>
        <w:tabs>
          <w:tab w:val="left" w:pos="2977"/>
          <w:tab w:val="left" w:pos="4820"/>
        </w:tabs>
        <w:rPr>
          <w:rStyle w:val="sourcecode"/>
        </w:rPr>
      </w:pPr>
      <w:r w:rsidRPr="002228E0">
        <w:rPr>
          <w:rStyle w:val="sourcecode"/>
        </w:rPr>
        <w:t>// - ipl = 9599 (</w:t>
      </w:r>
      <w:r w:rsidR="000064D5" w:rsidRPr="002228E0">
        <w:rPr>
          <w:rStyle w:val="sourcecode"/>
        </w:rPr>
        <w:t xml:space="preserve">= </w:t>
      </w:r>
      <w:r w:rsidRPr="002228E0">
        <w:rPr>
          <w:rStyle w:val="sourcecode"/>
        </w:rPr>
        <w:t>9000 + SE_JUPITER * 100 + 99)</w:t>
      </w:r>
      <w:r w:rsidR="000064D5" w:rsidRPr="002228E0">
        <w:rPr>
          <w:rStyle w:val="sourcecode"/>
        </w:rPr>
        <w:t xml:space="preserve"> without any additional bit in iflag</w:t>
      </w:r>
    </w:p>
    <w:p w14:paraId="7041DD6D" w14:textId="77777777" w:rsidR="00283E02" w:rsidRPr="002228E0" w:rsidRDefault="00BF3510" w:rsidP="001555B8">
      <w:pPr>
        <w:pStyle w:val="berschrift3"/>
      </w:pPr>
      <w:bookmarkStart w:id="40" w:name="_Hlk477321234"/>
      <w:bookmarkStart w:id="41" w:name="_Toc62644169"/>
      <w:r w:rsidRPr="002228E0">
        <w:t>Ephemeris flags</w:t>
      </w:r>
      <w:bookmarkEnd w:id="40"/>
      <w:bookmarkEnd w:id="41"/>
    </w:p>
    <w:p w14:paraId="29D893DD" w14:textId="77777777" w:rsidR="00283E02" w:rsidRPr="002228E0" w:rsidRDefault="00BF3510" w:rsidP="00CC1B5C">
      <w:r w:rsidRPr="002228E0">
        <w:t xml:space="preserve">The flags to choose an ephemeris are: (s. </w:t>
      </w:r>
      <w:r w:rsidRPr="002228E0">
        <w:rPr>
          <w:rStyle w:val="FileName"/>
        </w:rPr>
        <w:t>swephexp.h</w:t>
      </w:r>
      <w:r w:rsidRPr="002228E0">
        <w:t>)</w:t>
      </w:r>
    </w:p>
    <w:p w14:paraId="74AD4319" w14:textId="77777777" w:rsidR="00BF3510" w:rsidRPr="002228E0" w:rsidRDefault="00BF3510" w:rsidP="00CC1B5C">
      <w:pPr>
        <w:rPr>
          <w:rStyle w:val="sourcecode"/>
        </w:rPr>
      </w:pPr>
      <w:r w:rsidRPr="002228E0">
        <w:rPr>
          <w:rStyle w:val="sourcecode"/>
        </w:rPr>
        <w:t>SEFLG_JPLEPH</w:t>
      </w:r>
      <w:r w:rsidR="00446B06" w:rsidRPr="002228E0">
        <w:rPr>
          <w:rStyle w:val="sourcecode"/>
        </w:rPr>
        <w:t xml:space="preserve"> </w:t>
      </w:r>
      <w:r w:rsidRPr="002228E0">
        <w:rPr>
          <w:rStyle w:val="sourcecode"/>
        </w:rPr>
        <w:t>/* use JPL ephemeris */</w:t>
      </w:r>
    </w:p>
    <w:p w14:paraId="35F410AA" w14:textId="77777777" w:rsidR="00BF3510" w:rsidRPr="002228E0" w:rsidRDefault="00BF3510" w:rsidP="00CC1B5C">
      <w:pPr>
        <w:rPr>
          <w:rStyle w:val="sourcecode"/>
        </w:rPr>
      </w:pPr>
      <w:r w:rsidRPr="002228E0">
        <w:rPr>
          <w:rStyle w:val="sourcecode"/>
        </w:rPr>
        <w:t>SEFLG_SWIEPH</w:t>
      </w:r>
      <w:r w:rsidR="00446B06" w:rsidRPr="002228E0">
        <w:rPr>
          <w:rStyle w:val="sourcecode"/>
        </w:rPr>
        <w:t xml:space="preserve"> </w:t>
      </w:r>
      <w:r w:rsidRPr="002228E0">
        <w:rPr>
          <w:rStyle w:val="sourcecode"/>
        </w:rPr>
        <w:t>/* use Swiss Ephemeris */</w:t>
      </w:r>
    </w:p>
    <w:p w14:paraId="6F3029E3" w14:textId="77777777" w:rsidR="00283E02" w:rsidRPr="002228E0" w:rsidRDefault="00BF3510" w:rsidP="00CC1B5C">
      <w:pPr>
        <w:rPr>
          <w:rStyle w:val="sourcecode"/>
        </w:rPr>
      </w:pPr>
      <w:r w:rsidRPr="002228E0">
        <w:rPr>
          <w:rStyle w:val="sourcecode"/>
        </w:rPr>
        <w:t>SEFLG_MOSEPH</w:t>
      </w:r>
      <w:r w:rsidR="00446B06" w:rsidRPr="002228E0">
        <w:rPr>
          <w:rStyle w:val="sourcecode"/>
        </w:rPr>
        <w:t xml:space="preserve"> </w:t>
      </w:r>
      <w:r w:rsidRPr="002228E0">
        <w:rPr>
          <w:rStyle w:val="sourcecode"/>
        </w:rPr>
        <w:t>/* use Moshier ephemeris */</w:t>
      </w:r>
    </w:p>
    <w:p w14:paraId="25C3EB64" w14:textId="77777777" w:rsidR="00BF3510" w:rsidRPr="002228E0" w:rsidRDefault="00BF3510" w:rsidP="00CC1B5C">
      <w:pPr>
        <w:rPr>
          <w:rStyle w:val="FileName"/>
        </w:rPr>
      </w:pPr>
      <w:r w:rsidRPr="002228E0">
        <w:t xml:space="preserve">If none of this flags is specified, </w:t>
      </w:r>
      <w:r w:rsidRPr="002228E0">
        <w:rPr>
          <w:rStyle w:val="functions"/>
        </w:rPr>
        <w:t>swe_calc()</w:t>
      </w:r>
      <w:r w:rsidRPr="002228E0">
        <w:t xml:space="preserve"> tries to compute the default ephemeris. The default ephemeris is defined in</w:t>
      </w:r>
      <w:r w:rsidRPr="002228E0">
        <w:rPr>
          <w:rStyle w:val="FileName"/>
        </w:rPr>
        <w:t xml:space="preserve"> swephexp.h:</w:t>
      </w:r>
    </w:p>
    <w:p w14:paraId="682A33F7" w14:textId="77777777" w:rsidR="00BF3510" w:rsidRPr="002228E0" w:rsidRDefault="00BF3510" w:rsidP="00CC1B5C">
      <w:pPr>
        <w:rPr>
          <w:rStyle w:val="sourcecode"/>
        </w:rPr>
      </w:pPr>
      <w:r w:rsidRPr="002228E0">
        <w:rPr>
          <w:rStyle w:val="sourcecode"/>
        </w:rPr>
        <w:t>#define SEFLG_DEFAULTEPH SEFLG_SWIEPH</w:t>
      </w:r>
    </w:p>
    <w:p w14:paraId="3618865D" w14:textId="77777777" w:rsidR="00283E02" w:rsidRPr="002228E0" w:rsidRDefault="00BF3510" w:rsidP="00CC1B5C">
      <w:r w:rsidRPr="002228E0">
        <w:t xml:space="preserve">In this case the default ephemeris is Swiss Ephemeris. If you have </w:t>
      </w:r>
      <w:bookmarkStart w:id="42" w:name="_Hlk477833574"/>
      <w:r w:rsidRPr="002228E0">
        <w:t>not specified</w:t>
      </w:r>
      <w:bookmarkEnd w:id="42"/>
      <w:r w:rsidRPr="002228E0">
        <w:t xml:space="preserve"> an ephemeris in</w:t>
      </w:r>
      <w:r w:rsidRPr="002228E0">
        <w:rPr>
          <w:b/>
          <w:bCs/>
        </w:rPr>
        <w:t xml:space="preserve"> </w:t>
      </w:r>
      <w:r w:rsidRPr="002228E0">
        <w:rPr>
          <w:rStyle w:val="sourcecode"/>
        </w:rPr>
        <w:t>iflag</w:t>
      </w:r>
      <w:r w:rsidRPr="002228E0">
        <w:t xml:space="preserve">, </w:t>
      </w:r>
      <w:r w:rsidRPr="002228E0">
        <w:rPr>
          <w:rStyle w:val="functions"/>
        </w:rPr>
        <w:t>swe_calc()</w:t>
      </w:r>
      <w:r w:rsidRPr="002228E0">
        <w:t xml:space="preserve"> tries to compute a Swiss Ephemeris position. If it does not find the required Swiss Ephemeris file either, it computes a Moshier position.</w:t>
      </w:r>
    </w:p>
    <w:p w14:paraId="65E76C62" w14:textId="77777777" w:rsidR="00283E02" w:rsidRPr="002228E0" w:rsidRDefault="00BF3510" w:rsidP="001555B8">
      <w:pPr>
        <w:pStyle w:val="berschrift3"/>
      </w:pPr>
      <w:bookmarkStart w:id="43" w:name="_Hlk477321274"/>
      <w:bookmarkStart w:id="44" w:name="_Toc62644170"/>
      <w:r w:rsidRPr="002228E0">
        <w:lastRenderedPageBreak/>
        <w:t>Speed flag</w:t>
      </w:r>
      <w:bookmarkEnd w:id="43"/>
      <w:bookmarkEnd w:id="44"/>
    </w:p>
    <w:p w14:paraId="7A35DA31" w14:textId="77777777" w:rsidR="00283E02" w:rsidRPr="002228E0" w:rsidRDefault="00BF3510" w:rsidP="00CC1B5C">
      <w:r w:rsidRPr="002228E0">
        <w:rPr>
          <w:rStyle w:val="functions"/>
        </w:rPr>
        <w:t>Swe_calc()</w:t>
      </w:r>
      <w:r w:rsidRPr="002228E0">
        <w:rPr>
          <w:i/>
          <w:iCs/>
        </w:rPr>
        <w:t xml:space="preserve"> </w:t>
      </w:r>
      <w:r w:rsidRPr="002228E0">
        <w:t xml:space="preserve">does not compute speed if you do not add the speed flag </w:t>
      </w:r>
      <w:r w:rsidRPr="002228E0">
        <w:rPr>
          <w:rStyle w:val="sourcecode"/>
        </w:rPr>
        <w:t>SEFLG_SPEED</w:t>
      </w:r>
      <w:r w:rsidRPr="002228E0">
        <w:t>. E.g.</w:t>
      </w:r>
    </w:p>
    <w:p w14:paraId="7F008DE5" w14:textId="77777777" w:rsidR="00283E02" w:rsidRPr="002228E0" w:rsidRDefault="00BF3510" w:rsidP="00CC1B5C">
      <w:pPr>
        <w:rPr>
          <w:rStyle w:val="sourcecode"/>
        </w:rPr>
      </w:pPr>
      <w:r w:rsidRPr="002228E0">
        <w:rPr>
          <w:rStyle w:val="sourcecode"/>
        </w:rPr>
        <w:t>iflag |= SEFLG_SPEED;</w:t>
      </w:r>
    </w:p>
    <w:p w14:paraId="53509362" w14:textId="77777777" w:rsidR="00283E02" w:rsidRPr="002228E0" w:rsidRDefault="00BF3510" w:rsidP="00CC1B5C">
      <w:r w:rsidRPr="002228E0">
        <w:t>The computation of speed is usually cheap, so you may set this bit by default even if you do not need the speed.</w:t>
      </w:r>
    </w:p>
    <w:p w14:paraId="553306EB" w14:textId="77777777" w:rsidR="00283E02" w:rsidRPr="002228E0" w:rsidRDefault="00BF3510" w:rsidP="001555B8">
      <w:pPr>
        <w:pStyle w:val="berschrift3"/>
      </w:pPr>
      <w:bookmarkStart w:id="45" w:name="_Hlk477321265"/>
      <w:bookmarkStart w:id="46" w:name="_Toc62644171"/>
      <w:r w:rsidRPr="002228E0">
        <w:t>Coordinate systems</w:t>
      </w:r>
      <w:bookmarkEnd w:id="45"/>
      <w:r w:rsidRPr="002228E0">
        <w:t>, degrees and radians</w:t>
      </w:r>
      <w:bookmarkEnd w:id="46"/>
    </w:p>
    <w:p w14:paraId="219D49ED" w14:textId="77777777" w:rsidR="00BF3510" w:rsidRPr="002228E0" w:rsidRDefault="00BF3510" w:rsidP="002B4972">
      <w:pPr>
        <w:tabs>
          <w:tab w:val="left" w:pos="2552"/>
        </w:tabs>
      </w:pPr>
      <w:r w:rsidRPr="002228E0">
        <w:rPr>
          <w:rStyle w:val="sourcecode"/>
        </w:rPr>
        <w:t>SEFLG_EQUATORIAL</w:t>
      </w:r>
      <w:r w:rsidRPr="002228E0">
        <w:tab/>
        <w:t xml:space="preserve">returns </w:t>
      </w:r>
      <w:bookmarkStart w:id="47" w:name="_Hlk477833734"/>
      <w:r w:rsidRPr="002228E0">
        <w:t>equatorial positions</w:t>
      </w:r>
      <w:bookmarkEnd w:id="47"/>
      <w:r w:rsidRPr="002228E0">
        <w:t>: r</w:t>
      </w:r>
      <w:r w:rsidR="003D7DDF" w:rsidRPr="002228E0">
        <w:t xml:space="preserve">ight </w:t>
      </w:r>
      <w:r w:rsidRPr="002228E0">
        <w:t>ascension and declination.</w:t>
      </w:r>
    </w:p>
    <w:p w14:paraId="2A29D9CC" w14:textId="77777777" w:rsidR="00BF3510" w:rsidRPr="002228E0" w:rsidRDefault="00BF3510" w:rsidP="002B4972">
      <w:pPr>
        <w:tabs>
          <w:tab w:val="left" w:pos="2552"/>
        </w:tabs>
      </w:pPr>
      <w:r w:rsidRPr="002228E0">
        <w:rPr>
          <w:rStyle w:val="sourcecode"/>
        </w:rPr>
        <w:t>SEFLG_XYZ</w:t>
      </w:r>
      <w:r w:rsidRPr="002228E0">
        <w:tab/>
        <w:t xml:space="preserve">returns </w:t>
      </w:r>
      <w:bookmarkStart w:id="48" w:name="_Hlk477833826"/>
      <w:r w:rsidRPr="002228E0">
        <w:t xml:space="preserve">x, y, z </w:t>
      </w:r>
      <w:bookmarkEnd w:id="48"/>
      <w:r w:rsidRPr="002228E0">
        <w:t>coordinates instead of longitude, latitude, and distance.</w:t>
      </w:r>
    </w:p>
    <w:p w14:paraId="229532A4" w14:textId="77777777" w:rsidR="00283E02" w:rsidRPr="002228E0" w:rsidRDefault="00BF3510" w:rsidP="002B4972">
      <w:pPr>
        <w:tabs>
          <w:tab w:val="left" w:pos="2552"/>
        </w:tabs>
      </w:pPr>
      <w:r w:rsidRPr="002228E0">
        <w:rPr>
          <w:rStyle w:val="sourcecode"/>
        </w:rPr>
        <w:t>SEFLG_RADIANS</w:t>
      </w:r>
      <w:r w:rsidRPr="002228E0">
        <w:tab/>
        <w:t xml:space="preserve">returns position in </w:t>
      </w:r>
      <w:bookmarkStart w:id="49" w:name="_Hlk477833841"/>
      <w:r w:rsidRPr="002228E0">
        <w:t>radians, not degrees</w:t>
      </w:r>
      <w:bookmarkEnd w:id="49"/>
      <w:r w:rsidRPr="002228E0">
        <w:t>.</w:t>
      </w:r>
    </w:p>
    <w:p w14:paraId="50C474A6" w14:textId="77777777" w:rsidR="00BF3510" w:rsidRPr="002228E0" w:rsidRDefault="00BF3510" w:rsidP="00CC1B5C">
      <w:r w:rsidRPr="002228E0">
        <w:t>E.g. to compute r</w:t>
      </w:r>
      <w:r w:rsidR="003D7DDF" w:rsidRPr="002228E0">
        <w:t xml:space="preserve">ight </w:t>
      </w:r>
      <w:r w:rsidRPr="002228E0">
        <w:t>ascension and declination, write:</w:t>
      </w:r>
    </w:p>
    <w:p w14:paraId="1BBBF18D" w14:textId="77777777" w:rsidR="00283E02" w:rsidRPr="002228E0" w:rsidRDefault="00BF3510" w:rsidP="00CC1B5C">
      <w:pPr>
        <w:rPr>
          <w:rStyle w:val="sourcecode"/>
        </w:rPr>
      </w:pPr>
      <w:r w:rsidRPr="002228E0">
        <w:rPr>
          <w:rStyle w:val="sourcecode"/>
        </w:rPr>
        <w:t>iflag = SEFLG_SWIEPH | SEFLG_SPEED | SEFLG_EQUATORIAL;</w:t>
      </w:r>
    </w:p>
    <w:p w14:paraId="142E819F" w14:textId="77777777" w:rsidR="00283E02" w:rsidRPr="002228E0" w:rsidRDefault="002B4972" w:rsidP="00CC1B5C">
      <w:r w:rsidRPr="002228E0">
        <w:rPr>
          <w:b/>
          <w:bCs/>
          <w:color w:val="FF0000"/>
        </w:rPr>
        <w:t>NOTE</w:t>
      </w:r>
      <w:r w:rsidRPr="002228E0">
        <w:t xml:space="preserve"> </w:t>
      </w:r>
      <w:r w:rsidR="00102A1F" w:rsidRPr="002228E0">
        <w:t xml:space="preserve">concerning equatorial coordinates: With sidereal modes </w:t>
      </w:r>
      <w:r w:rsidR="00102A1F" w:rsidRPr="002228E0">
        <w:rPr>
          <w:rStyle w:val="sourcecode"/>
        </w:rPr>
        <w:t>SE_SIDM_J2000</w:t>
      </w:r>
      <w:r w:rsidR="00102A1F" w:rsidRPr="002228E0">
        <w:t xml:space="preserve">, </w:t>
      </w:r>
      <w:r w:rsidR="00102A1F" w:rsidRPr="002228E0">
        <w:rPr>
          <w:rStyle w:val="sourcecode"/>
        </w:rPr>
        <w:t>SE_SIDM_B1950</w:t>
      </w:r>
      <w:r w:rsidR="00102A1F" w:rsidRPr="002228E0">
        <w:t xml:space="preserve">, </w:t>
      </w:r>
      <w:r w:rsidR="00102A1F" w:rsidRPr="002228E0">
        <w:rPr>
          <w:rStyle w:val="sourcecode"/>
        </w:rPr>
        <w:t>SE_SIDM_J1900</w:t>
      </w:r>
      <w:r w:rsidR="00102A1F" w:rsidRPr="002228E0">
        <w:t xml:space="preserve">, </w:t>
      </w:r>
      <w:r w:rsidR="00102A1F" w:rsidRPr="002228E0">
        <w:rPr>
          <w:rStyle w:val="sourcecode"/>
        </w:rPr>
        <w:t>SE_SIDM_GALALIGN_MARDYKS</w:t>
      </w:r>
      <w:r w:rsidR="00102A1F" w:rsidRPr="002228E0">
        <w:t xml:space="preserve"> or if the sidereal flag </w:t>
      </w:r>
      <w:r w:rsidR="00102A1F" w:rsidRPr="002228E0">
        <w:rPr>
          <w:rStyle w:val="sourcecode"/>
        </w:rPr>
        <w:t>SE_SIDBIT_ECL_T0</w:t>
      </w:r>
      <w:r w:rsidR="00102A1F" w:rsidRPr="002228E0">
        <w:t xml:space="preserve"> is set, the function provides right ascension and declination relative to the mean equinox of the reference epoch (J2000, B1950, J1900, etc.).</w:t>
      </w:r>
    </w:p>
    <w:p w14:paraId="572F6A9B" w14:textId="679843B4" w:rsidR="00283E02" w:rsidRPr="002228E0" w:rsidRDefault="00102A1F" w:rsidP="00CC1B5C">
      <w:r w:rsidRPr="002228E0">
        <w:t xml:space="preserve">With other sidereal modes or </w:t>
      </w:r>
      <w:r w:rsidR="00FE0B96" w:rsidRPr="002228E0">
        <w:t>ayanamsha</w:t>
      </w:r>
      <w:r w:rsidR="00D90815" w:rsidRPr="002228E0">
        <w:t xml:space="preserve">s </w:t>
      </w:r>
      <w:r w:rsidRPr="002228E0">
        <w:t>right ascension and declination are given relative to the mean equinox of date.</w:t>
      </w:r>
    </w:p>
    <w:p w14:paraId="51199ED7" w14:textId="77777777" w:rsidR="00BF3510" w:rsidRPr="002228E0" w:rsidRDefault="00BF3510" w:rsidP="001555B8">
      <w:pPr>
        <w:pStyle w:val="berschrift3"/>
      </w:pPr>
      <w:bookmarkStart w:id="50" w:name="_Toc62644172"/>
      <w:r w:rsidRPr="002228E0">
        <w:t>Specialties (going beyond common interest)</w:t>
      </w:r>
      <w:bookmarkEnd w:id="50"/>
    </w:p>
    <w:p w14:paraId="5EEF7279" w14:textId="77777777" w:rsidR="00BF3510" w:rsidRPr="002228E0" w:rsidRDefault="00BF3510" w:rsidP="00187618">
      <w:pPr>
        <w:pStyle w:val="berschrift4"/>
      </w:pPr>
      <w:bookmarkStart w:id="51" w:name="_Hlk477321411"/>
      <w:r w:rsidRPr="002228E0">
        <w:t>True or apparent positions</w:t>
      </w:r>
      <w:bookmarkEnd w:id="51"/>
    </w:p>
    <w:p w14:paraId="23077A07" w14:textId="77777777" w:rsidR="00BF3510" w:rsidRPr="002228E0" w:rsidRDefault="00BF3510" w:rsidP="00CC1B5C">
      <w:r w:rsidRPr="002228E0">
        <w:t xml:space="preserve">Common ephemerides supply </w:t>
      </w:r>
      <w:bookmarkStart w:id="52" w:name="_Hlk477833007"/>
      <w:r w:rsidRPr="002228E0">
        <w:t>apparent</w:t>
      </w:r>
      <w:bookmarkEnd w:id="52"/>
      <w:r w:rsidRPr="002228E0">
        <w:t xml:space="preserve"> geocentric positions. Since the journey of the light from a planet to the </w:t>
      </w:r>
      <w:r w:rsidR="009B68B0" w:rsidRPr="002228E0">
        <w:t>Earth</w:t>
      </w:r>
      <w:r w:rsidRPr="002228E0">
        <w:t xml:space="preserve"> takes some time, the planets are never seen where they actually are, but where they were a few minutes or hours before. Astrology uses to work with the positions </w:t>
      </w:r>
      <w:r w:rsidRPr="002228E0">
        <w:rPr>
          <w:b/>
          <w:bCs/>
        </w:rPr>
        <w:t>we see</w:t>
      </w:r>
      <w:r w:rsidRPr="002228E0">
        <w:t xml:space="preserve">. </w:t>
      </w:r>
      <w:r w:rsidR="007F40B2" w:rsidRPr="002228E0">
        <w:t>(</w:t>
      </w:r>
      <w:r w:rsidRPr="002228E0">
        <w:t xml:space="preserve">More precisely: with the positions we would see, if we stood at the center of the </w:t>
      </w:r>
      <w:r w:rsidR="009B68B0" w:rsidRPr="002228E0">
        <w:t>Earth</w:t>
      </w:r>
      <w:r w:rsidRPr="002228E0">
        <w:t xml:space="preserve"> and could see the sky. Actually, the geographical position of the observer could be of importance as well and </w:t>
      </w:r>
      <w:hyperlink w:anchor="_Hlk477833975" w:history="1">
        <w:r w:rsidRPr="002228E0">
          <w:rPr>
            <w:rStyle w:val="Hyperlink"/>
          </w:rPr>
          <w:t>topocentric positions</w:t>
        </w:r>
      </w:hyperlink>
      <w:r w:rsidRPr="002228E0">
        <w:rPr>
          <w:i/>
          <w:iCs/>
        </w:rPr>
        <w:t xml:space="preserve"> </w:t>
      </w:r>
      <w:r w:rsidRPr="002228E0">
        <w:t xml:space="preserve">could be computed, but this is usually not taken into account in astrology.). The geocentric position for the </w:t>
      </w:r>
      <w:r w:rsidR="009B68B0" w:rsidRPr="002228E0">
        <w:t>Earth</w:t>
      </w:r>
      <w:r w:rsidRPr="002228E0">
        <w:t xml:space="preserve"> (</w:t>
      </w:r>
      <w:r w:rsidRPr="002228E0">
        <w:rPr>
          <w:rStyle w:val="sourcecode"/>
        </w:rPr>
        <w:t>SE_</w:t>
      </w:r>
      <w:r w:rsidR="009B68B0" w:rsidRPr="002228E0">
        <w:rPr>
          <w:rStyle w:val="sourcecode"/>
        </w:rPr>
        <w:t>EARTH</w:t>
      </w:r>
      <w:r w:rsidRPr="002228E0">
        <w:t>) is returned as zero.</w:t>
      </w:r>
    </w:p>
    <w:p w14:paraId="70E131DC" w14:textId="77777777" w:rsidR="00BF3510" w:rsidRPr="002228E0" w:rsidRDefault="00BF3510" w:rsidP="00CC1B5C">
      <w:pPr>
        <w:rPr>
          <w:color w:val="000080"/>
        </w:rPr>
      </w:pPr>
      <w:r w:rsidRPr="002228E0">
        <w:t xml:space="preserve">To compute the </w:t>
      </w:r>
      <w:bookmarkStart w:id="53" w:name="_Hlk477834072"/>
      <w:r w:rsidRPr="002228E0">
        <w:rPr>
          <w:b/>
          <w:bCs/>
        </w:rPr>
        <w:t>true</w:t>
      </w:r>
      <w:r w:rsidRPr="002228E0">
        <w:rPr>
          <w:i/>
          <w:iCs/>
        </w:rPr>
        <w:t xml:space="preserve"> </w:t>
      </w:r>
      <w:r w:rsidRPr="002228E0">
        <w:t>geometrical position</w:t>
      </w:r>
      <w:bookmarkEnd w:id="53"/>
      <w:r w:rsidRPr="002228E0">
        <w:t xml:space="preserve"> of a planet, disregarding light-time, you have to add the flag </w:t>
      </w:r>
      <w:r w:rsidRPr="002228E0">
        <w:rPr>
          <w:rStyle w:val="sourcecode"/>
        </w:rPr>
        <w:t>SEFLG_TRUEPOS</w:t>
      </w:r>
      <w:r w:rsidRPr="002228E0">
        <w:rPr>
          <w:color w:val="000080"/>
        </w:rPr>
        <w:t>.</w:t>
      </w:r>
    </w:p>
    <w:p w14:paraId="0A42C487" w14:textId="77777777" w:rsidR="00BF3510" w:rsidRPr="002228E0" w:rsidRDefault="00BF3510" w:rsidP="00187618">
      <w:pPr>
        <w:pStyle w:val="berschrift4"/>
      </w:pPr>
      <w:bookmarkStart w:id="54" w:name="_Hlk477321643"/>
      <w:r w:rsidRPr="002228E0">
        <w:t>Topocentric positions</w:t>
      </w:r>
      <w:bookmarkEnd w:id="54"/>
    </w:p>
    <w:p w14:paraId="3E7A2F68" w14:textId="77777777" w:rsidR="00BF3510" w:rsidRPr="002228E0" w:rsidRDefault="00BF3510" w:rsidP="00CC1B5C">
      <w:r w:rsidRPr="002228E0">
        <w:t xml:space="preserve">To compute </w:t>
      </w:r>
      <w:bookmarkStart w:id="55" w:name="_Hlk477833975"/>
      <w:r w:rsidRPr="002228E0">
        <w:t>topocentric positions</w:t>
      </w:r>
      <w:bookmarkEnd w:id="55"/>
      <w:r w:rsidRPr="002228E0">
        <w:t xml:space="preserve">, i.e. positions referred to the place of the observer (the birth place) rather than to the center of the </w:t>
      </w:r>
      <w:r w:rsidR="009B68B0" w:rsidRPr="002228E0">
        <w:t>Earth</w:t>
      </w:r>
      <w:r w:rsidRPr="002228E0">
        <w:t>, do as follows:</w:t>
      </w:r>
    </w:p>
    <w:p w14:paraId="707983BE" w14:textId="77777777" w:rsidR="00BF3510" w:rsidRPr="002228E0" w:rsidRDefault="00BF3510" w:rsidP="00DE5833">
      <w:pPr>
        <w:pStyle w:val="ListBullet1"/>
        <w:numPr>
          <w:ilvl w:val="0"/>
          <w:numId w:val="7"/>
        </w:numPr>
        <w:ind w:left="284" w:hanging="283"/>
      </w:pPr>
      <w:r w:rsidRPr="002228E0">
        <w:t xml:space="preserve">call </w:t>
      </w:r>
      <w:r w:rsidRPr="002228E0">
        <w:rPr>
          <w:rStyle w:val="functions"/>
        </w:rPr>
        <w:t>swe_set_topo</w:t>
      </w:r>
      <w:r w:rsidRPr="002228E0">
        <w:t>(geo_lon, geo_lat, altitude_above_sea)</w:t>
      </w:r>
      <w:r w:rsidR="00446B06" w:rsidRPr="002228E0">
        <w:t xml:space="preserve"> </w:t>
      </w:r>
      <w:r w:rsidRPr="002228E0">
        <w:t>(The</w:t>
      </w:r>
      <w:r w:rsidR="00544076" w:rsidRPr="002228E0">
        <w:t xml:space="preserve"> geographic</w:t>
      </w:r>
      <w:r w:rsidRPr="002228E0">
        <w:t xml:space="preserve"> longitude and latitude must be in degrees, the altitude in meters.)</w:t>
      </w:r>
    </w:p>
    <w:p w14:paraId="00BFFD7F" w14:textId="77777777" w:rsidR="00BF3510" w:rsidRPr="002228E0" w:rsidRDefault="00BF3510" w:rsidP="00DE5833">
      <w:pPr>
        <w:pStyle w:val="ListBullet1"/>
        <w:numPr>
          <w:ilvl w:val="0"/>
          <w:numId w:val="7"/>
        </w:numPr>
        <w:ind w:left="284" w:hanging="283"/>
      </w:pPr>
      <w:r w:rsidRPr="002228E0">
        <w:t xml:space="preserve">add the flag </w:t>
      </w:r>
      <w:r w:rsidRPr="002228E0">
        <w:rPr>
          <w:rStyle w:val="sourcecode"/>
        </w:rPr>
        <w:t>SEFLG_TOPOCTR</w:t>
      </w:r>
      <w:r w:rsidRPr="002228E0">
        <w:t xml:space="preserve"> to iflag</w:t>
      </w:r>
    </w:p>
    <w:p w14:paraId="606CB326" w14:textId="77777777" w:rsidR="00BF3510" w:rsidRPr="002228E0" w:rsidRDefault="00BF3510" w:rsidP="00DE5833">
      <w:pPr>
        <w:pStyle w:val="ListBullet1"/>
        <w:numPr>
          <w:ilvl w:val="0"/>
          <w:numId w:val="7"/>
        </w:numPr>
        <w:ind w:left="284" w:hanging="283"/>
      </w:pPr>
      <w:r w:rsidRPr="002228E0">
        <w:t xml:space="preserve">call </w:t>
      </w:r>
      <w:r w:rsidRPr="002228E0">
        <w:rPr>
          <w:rStyle w:val="functions"/>
        </w:rPr>
        <w:t>swe_calc</w:t>
      </w:r>
      <w:r w:rsidRPr="002228E0">
        <w:t>(...)</w:t>
      </w:r>
    </w:p>
    <w:p w14:paraId="4521939E" w14:textId="77777777" w:rsidR="00BF3510" w:rsidRPr="002228E0" w:rsidRDefault="00BF3510" w:rsidP="00187618">
      <w:pPr>
        <w:pStyle w:val="berschrift4"/>
      </w:pPr>
      <w:bookmarkStart w:id="56" w:name="_Hlk477321658"/>
      <w:r w:rsidRPr="002228E0">
        <w:t>Heliocentric positions</w:t>
      </w:r>
      <w:bookmarkEnd w:id="56"/>
    </w:p>
    <w:p w14:paraId="3428FF66" w14:textId="77777777" w:rsidR="00BF3510" w:rsidRPr="002228E0" w:rsidRDefault="00BF3510" w:rsidP="00CC1B5C">
      <w:pPr>
        <w:rPr>
          <w:color w:val="000080"/>
        </w:rPr>
      </w:pPr>
      <w:r w:rsidRPr="002228E0">
        <w:t xml:space="preserve">To compute a heliocentric position, add </w:t>
      </w:r>
      <w:r w:rsidRPr="002228E0">
        <w:rPr>
          <w:rStyle w:val="sourcecode"/>
        </w:rPr>
        <w:t>SEFLG_HELCTR</w:t>
      </w:r>
      <w:r w:rsidRPr="002228E0">
        <w:rPr>
          <w:color w:val="000080"/>
        </w:rPr>
        <w:t>.</w:t>
      </w:r>
    </w:p>
    <w:p w14:paraId="23DAAE38" w14:textId="77777777" w:rsidR="00BF3510" w:rsidRPr="002228E0" w:rsidRDefault="00BF3510" w:rsidP="00CC1B5C">
      <w:r w:rsidRPr="002228E0">
        <w:t xml:space="preserve">A heliocentric position can be computed for all planets including the moon. For the </w:t>
      </w:r>
      <w:r w:rsidRPr="002228E0">
        <w:rPr>
          <w:rStyle w:val="FileName"/>
        </w:rPr>
        <w:t>sun, lunar nodes</w:t>
      </w:r>
      <w:r w:rsidRPr="002228E0">
        <w:t xml:space="preserve"> and </w:t>
      </w:r>
      <w:r w:rsidRPr="002228E0">
        <w:rPr>
          <w:rStyle w:val="FileName"/>
        </w:rPr>
        <w:t>lunar apogees</w:t>
      </w:r>
      <w:r w:rsidRPr="002228E0">
        <w:t xml:space="preserve"> the coordinates are returned as zero; </w:t>
      </w:r>
      <w:r w:rsidRPr="002228E0">
        <w:rPr>
          <w:b/>
          <w:bCs/>
        </w:rPr>
        <w:t>no error message appears</w:t>
      </w:r>
      <w:r w:rsidRPr="002228E0">
        <w:t>.</w:t>
      </w:r>
    </w:p>
    <w:p w14:paraId="175A5CBC" w14:textId="77777777" w:rsidR="00BF3510" w:rsidRPr="002228E0" w:rsidRDefault="00BF3510" w:rsidP="00187618">
      <w:pPr>
        <w:pStyle w:val="berschrift4"/>
      </w:pPr>
      <w:bookmarkStart w:id="57" w:name="_Hlk477321673"/>
      <w:r w:rsidRPr="002228E0">
        <w:t>Barycentric positions</w:t>
      </w:r>
      <w:bookmarkEnd w:id="57"/>
    </w:p>
    <w:p w14:paraId="00A4493B" w14:textId="77777777" w:rsidR="00BF3510" w:rsidRPr="002228E0" w:rsidRDefault="00BF3510" w:rsidP="00CC1B5C">
      <w:r w:rsidRPr="002228E0">
        <w:rPr>
          <w:rStyle w:val="sourcecode"/>
        </w:rPr>
        <w:t>SEFLG_BARYCTR</w:t>
      </w:r>
      <w:r w:rsidRPr="002228E0">
        <w:t xml:space="preserve"> yields coordinates as referred to the solar system barycenter. However, this option </w:t>
      </w:r>
      <w:r w:rsidRPr="002228E0">
        <w:rPr>
          <w:b/>
          <w:bCs/>
        </w:rPr>
        <w:t>is not completely implemented</w:t>
      </w:r>
      <w:r w:rsidRPr="002228E0">
        <w:t>.</w:t>
      </w:r>
      <w:r w:rsidR="00446B06" w:rsidRPr="002228E0">
        <w:t xml:space="preserve"> </w:t>
      </w:r>
      <w:r w:rsidRPr="002228E0">
        <w:t>It was used for program tests during development.</w:t>
      </w:r>
      <w:r w:rsidR="00446B06" w:rsidRPr="002228E0">
        <w:t xml:space="preserve"> </w:t>
      </w:r>
      <w:r w:rsidRPr="002228E0">
        <w:t xml:space="preserve">It works only with the JPL and the Swiss Ephemeris, </w:t>
      </w:r>
      <w:r w:rsidRPr="002228E0">
        <w:rPr>
          <w:b/>
          <w:bCs/>
        </w:rPr>
        <w:t>not with the Moshier</w:t>
      </w:r>
      <w:r w:rsidRPr="002228E0">
        <w:t xml:space="preserve"> ephemeris; and </w:t>
      </w:r>
      <w:r w:rsidRPr="002228E0">
        <w:rPr>
          <w:b/>
          <w:bCs/>
        </w:rPr>
        <w:t>only with physical bodies</w:t>
      </w:r>
      <w:r w:rsidRPr="002228E0">
        <w:t>, but not with the nodes and the apogees.</w:t>
      </w:r>
    </w:p>
    <w:p w14:paraId="399A0100" w14:textId="77777777" w:rsidR="00BF3510" w:rsidRPr="002228E0" w:rsidRDefault="00BF3510" w:rsidP="00CC1B5C">
      <w:r w:rsidRPr="002228E0">
        <w:t>Moreover, the barycentric Sun of Swiss Ephemeris has ”only” a precision of 0.1”. Higher accuracy would have taken a lot of storage, on the other hand it is not needed for precise geocentric and heliocentric positions. For more precise barycentric positions the JPL ephemeris file should be used.</w:t>
      </w:r>
    </w:p>
    <w:p w14:paraId="6425290D" w14:textId="77777777" w:rsidR="00BF3510" w:rsidRPr="002228E0" w:rsidRDefault="00BF3510" w:rsidP="00CC1B5C">
      <w:r w:rsidRPr="002228E0">
        <w:t xml:space="preserve">A barycentric position can be computed </w:t>
      </w:r>
      <w:r w:rsidRPr="002228E0">
        <w:rPr>
          <w:rStyle w:val="FileName"/>
        </w:rPr>
        <w:t>for all planets</w:t>
      </w:r>
      <w:r w:rsidRPr="002228E0">
        <w:t xml:space="preserve"> including the sun and moon. For the lunar nodes and lunar apogees the coordinates are returned as zero; no error message appears.</w:t>
      </w:r>
    </w:p>
    <w:p w14:paraId="00A4CB0B" w14:textId="77777777" w:rsidR="00BF3510" w:rsidRPr="002228E0" w:rsidRDefault="00BF3510" w:rsidP="00187618">
      <w:pPr>
        <w:pStyle w:val="berschrift4"/>
      </w:pPr>
      <w:bookmarkStart w:id="58" w:name="_Hlk477321696"/>
      <w:r w:rsidRPr="002228E0">
        <w:lastRenderedPageBreak/>
        <w:t>Astrometric positions</w:t>
      </w:r>
      <w:bookmarkEnd w:id="58"/>
    </w:p>
    <w:p w14:paraId="4D0E0703" w14:textId="77777777" w:rsidR="00BF3510" w:rsidRPr="002228E0" w:rsidRDefault="00BF3510" w:rsidP="00CC1B5C">
      <w:r w:rsidRPr="002228E0">
        <w:t xml:space="preserve">For astrometric positions, which are sometimes given in the Astronomical Almanac, the light-time correction is computed, but annual aberration and the light-deflection by the sun neglected. This can be done with </w:t>
      </w:r>
      <w:r w:rsidRPr="002228E0">
        <w:rPr>
          <w:rStyle w:val="sourcecode"/>
        </w:rPr>
        <w:t>SEFLG_NOABERR</w:t>
      </w:r>
      <w:r w:rsidRPr="002228E0">
        <w:t xml:space="preserve"> and </w:t>
      </w:r>
      <w:r w:rsidRPr="002228E0">
        <w:rPr>
          <w:rStyle w:val="sourcecode"/>
        </w:rPr>
        <w:t>SEFLG_NOGDEFL</w:t>
      </w:r>
      <w:r w:rsidRPr="002228E0">
        <w:t xml:space="preserve">. For positions related to the mean equinox of 2000, you must set </w:t>
      </w:r>
      <w:r w:rsidRPr="002228E0">
        <w:rPr>
          <w:rStyle w:val="sourcecode"/>
        </w:rPr>
        <w:t>SEFLG_J2000</w:t>
      </w:r>
      <w:r w:rsidRPr="002228E0">
        <w:t xml:space="preserve"> and </w:t>
      </w:r>
      <w:r w:rsidRPr="002228E0">
        <w:rPr>
          <w:rStyle w:val="sourcecode"/>
        </w:rPr>
        <w:t>SEFLG_NONUT</w:t>
      </w:r>
      <w:r w:rsidRPr="002228E0">
        <w:t>, as well.</w:t>
      </w:r>
    </w:p>
    <w:p w14:paraId="2E2FE9C4" w14:textId="77777777" w:rsidR="00BF3510" w:rsidRPr="002228E0" w:rsidRDefault="00BF3510" w:rsidP="00187618">
      <w:pPr>
        <w:pStyle w:val="berschrift4"/>
      </w:pPr>
      <w:bookmarkStart w:id="59" w:name="_Hlk477321511"/>
      <w:r w:rsidRPr="002228E0">
        <w:t xml:space="preserve">True or mean </w:t>
      </w:r>
      <w:bookmarkStart w:id="60" w:name="_Hlk477833149"/>
      <w:r w:rsidRPr="002228E0">
        <w:t>equinox of date</w:t>
      </w:r>
      <w:bookmarkEnd w:id="59"/>
      <w:bookmarkEnd w:id="60"/>
    </w:p>
    <w:p w14:paraId="7F27C3D0" w14:textId="77777777" w:rsidR="00BF3510" w:rsidRPr="002228E0" w:rsidRDefault="000C756D" w:rsidP="00CC1B5C">
      <w:r w:rsidRPr="002228E0">
        <w:rPr>
          <w:rStyle w:val="functions"/>
        </w:rPr>
        <w:t>s</w:t>
      </w:r>
      <w:r w:rsidR="00BF3510" w:rsidRPr="002228E0">
        <w:rPr>
          <w:rStyle w:val="functions"/>
        </w:rPr>
        <w:t>we_calc()</w:t>
      </w:r>
      <w:r w:rsidR="00BF3510" w:rsidRPr="002228E0">
        <w:t xml:space="preserve"> usually computes the positions as referred to the true equinox of the date </w:t>
      </w:r>
      <w:r w:rsidR="007F40B2" w:rsidRPr="002228E0">
        <w:t>(</w:t>
      </w:r>
      <w:r w:rsidR="00BF3510" w:rsidRPr="002228E0">
        <w:t>i.e. with nutation</w:t>
      </w:r>
      <w:r w:rsidR="007F40B2" w:rsidRPr="002228E0">
        <w:t>)</w:t>
      </w:r>
      <w:r w:rsidR="00BF3510" w:rsidRPr="002228E0">
        <w:t xml:space="preserve">. If you want the mean equinox, you can turn nutation off, using the flag bit </w:t>
      </w:r>
      <w:r w:rsidR="00BF3510" w:rsidRPr="002228E0">
        <w:rPr>
          <w:rStyle w:val="sourcecode"/>
        </w:rPr>
        <w:t>SEFLG_NONUT</w:t>
      </w:r>
      <w:r w:rsidR="00BF3510" w:rsidRPr="002228E0">
        <w:t>.</w:t>
      </w:r>
    </w:p>
    <w:p w14:paraId="33900AEF" w14:textId="77777777" w:rsidR="00BF3510" w:rsidRPr="002228E0" w:rsidRDefault="00BF3510" w:rsidP="00187618">
      <w:pPr>
        <w:pStyle w:val="berschrift4"/>
      </w:pPr>
      <w:bookmarkStart w:id="61" w:name="_Hlk477321486"/>
      <w:r w:rsidRPr="002228E0">
        <w:t>J2000 positions</w:t>
      </w:r>
      <w:bookmarkEnd w:id="61"/>
      <w:r w:rsidRPr="002228E0">
        <w:t xml:space="preserve"> and positions referred to other equinoxes</w:t>
      </w:r>
    </w:p>
    <w:p w14:paraId="38003CC7" w14:textId="77777777" w:rsidR="00BF3510" w:rsidRPr="002228E0" w:rsidRDefault="000C756D" w:rsidP="00CC1B5C">
      <w:r w:rsidRPr="002228E0">
        <w:rPr>
          <w:rStyle w:val="functions"/>
        </w:rPr>
        <w:t>s</w:t>
      </w:r>
      <w:r w:rsidR="00BF3510" w:rsidRPr="002228E0">
        <w:rPr>
          <w:rStyle w:val="functions"/>
        </w:rPr>
        <w:t>we_calc()</w:t>
      </w:r>
      <w:r w:rsidR="00BF3510" w:rsidRPr="002228E0">
        <w:t xml:space="preserve"> usually computes the positions as referred to the equinox of date. </w:t>
      </w:r>
      <w:r w:rsidR="00BF3510" w:rsidRPr="002228E0">
        <w:rPr>
          <w:rStyle w:val="sourcecode"/>
        </w:rPr>
        <w:t>SEFLG_J2000</w:t>
      </w:r>
      <w:r w:rsidR="00BF3510" w:rsidRPr="002228E0">
        <w:t xml:space="preserve"> yields data referred to the equinox J2000. For positions referred to other equinoxes, </w:t>
      </w:r>
      <w:r w:rsidR="00BF3510" w:rsidRPr="002228E0">
        <w:rPr>
          <w:rStyle w:val="sourcecode"/>
        </w:rPr>
        <w:t>SEFLG_SIDEREAL</w:t>
      </w:r>
      <w:r w:rsidR="00BF3510" w:rsidRPr="002228E0">
        <w:t xml:space="preserve"> has to be set and the equinox specified by </w:t>
      </w:r>
      <w:r w:rsidR="00BF3510" w:rsidRPr="002228E0">
        <w:rPr>
          <w:rStyle w:val="functions"/>
        </w:rPr>
        <w:t>swe_set_sid_mode()</w:t>
      </w:r>
      <w:r w:rsidR="00BF3510" w:rsidRPr="002228E0">
        <w:t>. For more information, read the description of this function.</w:t>
      </w:r>
    </w:p>
    <w:p w14:paraId="7C2882D8" w14:textId="77777777" w:rsidR="00BF3510" w:rsidRPr="002228E0" w:rsidRDefault="00BF3510" w:rsidP="00187618">
      <w:pPr>
        <w:pStyle w:val="berschrift4"/>
      </w:pPr>
      <w:bookmarkStart w:id="62" w:name="_Hlk477321473"/>
      <w:r w:rsidRPr="002228E0">
        <w:t>Sidereal positions</w:t>
      </w:r>
      <w:bookmarkEnd w:id="62"/>
    </w:p>
    <w:p w14:paraId="39308F88" w14:textId="1FBA8169" w:rsidR="00927EF2" w:rsidRPr="002228E0" w:rsidRDefault="00BF3510" w:rsidP="00CC1B5C">
      <w:r w:rsidRPr="002228E0">
        <w:t xml:space="preserve">To compute sidereal positions, set bit </w:t>
      </w:r>
      <w:r w:rsidRPr="002228E0">
        <w:rPr>
          <w:rStyle w:val="sourcecode"/>
        </w:rPr>
        <w:t>SEFLG_SIDEREAL</w:t>
      </w:r>
      <w:r w:rsidRPr="002228E0">
        <w:t xml:space="preserve"> and use the function </w:t>
      </w:r>
      <w:r w:rsidRPr="002228E0">
        <w:rPr>
          <w:rStyle w:val="functions"/>
        </w:rPr>
        <w:t>swe_set_sid_mode()</w:t>
      </w:r>
      <w:r w:rsidRPr="002228E0">
        <w:t xml:space="preserve"> in order to define the </w:t>
      </w:r>
      <w:r w:rsidR="00FE0B96" w:rsidRPr="002228E0">
        <w:rPr>
          <w:rStyle w:val="sourcecode"/>
        </w:rPr>
        <w:t>ayanamsha</w:t>
      </w:r>
      <w:r w:rsidR="00D90815" w:rsidRPr="002228E0">
        <w:rPr>
          <w:rStyle w:val="sourcecode"/>
        </w:rPr>
        <w:t xml:space="preserve"> </w:t>
      </w:r>
      <w:r w:rsidRPr="002228E0">
        <w:t>you want. For more information, read the description of this function.</w:t>
      </w:r>
    </w:p>
    <w:p w14:paraId="16FF2003" w14:textId="77777777" w:rsidR="00BF3510" w:rsidRPr="002228E0" w:rsidRDefault="00BF3510" w:rsidP="00187618">
      <w:pPr>
        <w:pStyle w:val="berschrift4"/>
      </w:pPr>
      <w:r w:rsidRPr="002228E0">
        <w:t>JPL Horizons positions</w:t>
      </w:r>
    </w:p>
    <w:p w14:paraId="547BD121" w14:textId="77777777" w:rsidR="00BF3510" w:rsidRPr="002228E0" w:rsidRDefault="00BF3510" w:rsidP="00CC1B5C">
      <w:r w:rsidRPr="002228E0">
        <w:t xml:space="preserve">For apparent positions of the planets, JPL Horizons follows a different approach from Astronomical Almanac and from the IERS Conventions 2003 and 2010. It uses the old precession models IAU 1976 (Lieske) and nutation IAU 1980 (Wahr) and corrects the resulting positions by adding daily-measured celestial pole offsets (delta_psi and delta_epsilon) to nutation. (IERS Conventions 1996, p. 22) While this approach is more accurate in some respect, it is not referred to the same reference frame. For more details see the general documentation of the Swiss Ephemeris in swisseph.doc or </w:t>
      </w:r>
      <w:hyperlink r:id="rId17" w:history="1">
        <w:r w:rsidR="00102A1F" w:rsidRPr="002228E0">
          <w:rPr>
            <w:rStyle w:val="Hyperlink"/>
          </w:rPr>
          <w:t>http://www.astro.com/swisseph/swisseph.htm</w:t>
        </w:r>
      </w:hyperlink>
      <w:r w:rsidRPr="002228E0">
        <w:t>, ch. 2.1.2.2.</w:t>
      </w:r>
    </w:p>
    <w:p w14:paraId="2D12C81D" w14:textId="77777777" w:rsidR="00BF3510" w:rsidRPr="002228E0" w:rsidRDefault="00BF3510" w:rsidP="00CC1B5C">
      <w:r w:rsidRPr="002228E0">
        <w:t xml:space="preserve">Apparent positions of JPL Horizons can be reproduced with about 0.001 arcsec precision using the flag SEFLG_JPLHOR. For best accuracy, the daily </w:t>
      </w:r>
      <w:r w:rsidR="009B68B0" w:rsidRPr="002228E0">
        <w:t>Earth</w:t>
      </w:r>
      <w:r w:rsidRPr="002228E0">
        <w:t xml:space="preserve"> orientation parameters (EOP) delta_psi and delta_eps relative to the IAU 1980 precession/nutation model must be downloaded and saved in the ephemeris path defined by swe_set_ephe_path(). The EOP files are found on the IERS website:</w:t>
      </w:r>
    </w:p>
    <w:p w14:paraId="4493D44E" w14:textId="77777777" w:rsidR="00BF3510" w:rsidRPr="002228E0" w:rsidRDefault="009F3366" w:rsidP="00CC1B5C">
      <w:pPr>
        <w:rPr>
          <w:rStyle w:val="Hyperlink"/>
        </w:rPr>
      </w:pPr>
      <w:hyperlink r:id="rId18" w:history="1">
        <w:r w:rsidR="00BF3510" w:rsidRPr="002228E0">
          <w:rPr>
            <w:rStyle w:val="Hyperlink"/>
          </w:rPr>
          <w:t>http://www.iers.org/IERS/EN/DataProducts/</w:t>
        </w:r>
        <w:r w:rsidR="009B68B0" w:rsidRPr="002228E0">
          <w:rPr>
            <w:rStyle w:val="Hyperlink"/>
          </w:rPr>
          <w:t>Earth</w:t>
        </w:r>
        <w:r w:rsidR="00BF3510" w:rsidRPr="002228E0">
          <w:rPr>
            <w:rStyle w:val="Hyperlink"/>
          </w:rPr>
          <w:t>OrientationData/eop.html</w:t>
        </w:r>
      </w:hyperlink>
    </w:p>
    <w:p w14:paraId="76449105" w14:textId="77777777" w:rsidR="00BF3510" w:rsidRPr="002228E0" w:rsidRDefault="00BF3510" w:rsidP="00CC1B5C">
      <w:r w:rsidRPr="002228E0">
        <w:t>The following files are required:</w:t>
      </w:r>
    </w:p>
    <w:p w14:paraId="3F7C611B" w14:textId="77777777" w:rsidR="00BF3510" w:rsidRPr="002228E0" w:rsidRDefault="00BF3510" w:rsidP="00CC1B5C">
      <w:r w:rsidRPr="002228E0">
        <w:t>1. EOP 08 C04 (IAU1980) - one file (1962-now)</w:t>
      </w:r>
    </w:p>
    <w:p w14:paraId="21A61F0E" w14:textId="77777777" w:rsidR="00BF3510" w:rsidRPr="002228E0" w:rsidRDefault="009F3366" w:rsidP="00CC1B5C">
      <w:pPr>
        <w:rPr>
          <w:rStyle w:val="Hyperlink"/>
        </w:rPr>
      </w:pPr>
      <w:hyperlink r:id="rId19" w:history="1">
        <w:r w:rsidR="00BF3510" w:rsidRPr="002228E0">
          <w:rPr>
            <w:rStyle w:val="Hyperlink"/>
          </w:rPr>
          <w:t>http://datacenter.iers.org/eop/-/somos/5Rgv/document/tx14iers.0z9/eopc04_08.62-now</w:t>
        </w:r>
      </w:hyperlink>
    </w:p>
    <w:p w14:paraId="7D02122E" w14:textId="77777777" w:rsidR="00BF3510" w:rsidRPr="002228E0" w:rsidRDefault="00BF3510" w:rsidP="00CC1B5C">
      <w:r w:rsidRPr="002228E0">
        <w:t>Put this file into your ephemeris path and rename it as “eop_1962_today.txt”.</w:t>
      </w:r>
    </w:p>
    <w:p w14:paraId="53807475" w14:textId="77777777" w:rsidR="00BF3510" w:rsidRPr="002228E0" w:rsidRDefault="00BF3510" w:rsidP="00CC1B5C">
      <w:pPr>
        <w:rPr>
          <w:rFonts w:eastAsia="Arial Unicode MS"/>
          <w:lang w:eastAsia="de-DE"/>
        </w:rPr>
      </w:pPr>
      <w:r w:rsidRPr="002228E0">
        <w:t>2. finals.data (IAU1980)</w:t>
      </w:r>
    </w:p>
    <w:p w14:paraId="02008F30" w14:textId="77777777" w:rsidR="00BF3510" w:rsidRPr="002228E0" w:rsidRDefault="009F3366" w:rsidP="00CC1B5C">
      <w:pPr>
        <w:rPr>
          <w:rStyle w:val="Hyperlink"/>
        </w:rPr>
      </w:pPr>
      <w:hyperlink r:id="rId20" w:history="1">
        <w:r w:rsidR="00BF3510" w:rsidRPr="002228E0">
          <w:rPr>
            <w:rStyle w:val="Hyperlink"/>
          </w:rPr>
          <w:t>http://datacenter.iers.org/eop/-/somos/5Rgv/document/tx14iers.0q0/finals.data</w:t>
        </w:r>
      </w:hyperlink>
    </w:p>
    <w:p w14:paraId="6A81E061" w14:textId="77777777" w:rsidR="00BF3510" w:rsidRPr="002228E0" w:rsidRDefault="00BF3510" w:rsidP="00CC1B5C">
      <w:r w:rsidRPr="002228E0">
        <w:t>Put this file into your ephemeris path, too, and rename it as “eop_finals.txt”.</w:t>
      </w:r>
    </w:p>
    <w:p w14:paraId="1389CF12" w14:textId="77777777" w:rsidR="00BF3510" w:rsidRPr="002228E0" w:rsidRDefault="00BF3510" w:rsidP="00CC1B5C">
      <w:r w:rsidRPr="002228E0">
        <w:t xml:space="preserve">If the Swiss Ephemeris does not find these files, it defaults to </w:t>
      </w:r>
      <w:r w:rsidRPr="002228E0">
        <w:rPr>
          <w:rStyle w:val="sourcecode"/>
        </w:rPr>
        <w:t>SEFLG_JPLHORA</w:t>
      </w:r>
      <w:r w:rsidRPr="002228E0">
        <w:t>, which is a very good approximation of Horizons, at least for 1962 to present.</w:t>
      </w:r>
    </w:p>
    <w:p w14:paraId="28D9AA40" w14:textId="77777777" w:rsidR="00BF3510" w:rsidRPr="002228E0" w:rsidRDefault="00BF3510" w:rsidP="00CC1B5C">
      <w:r w:rsidRPr="002228E0">
        <w:rPr>
          <w:rStyle w:val="sourcecode"/>
        </w:rPr>
        <w:t>SEFLG_JPLHORA</w:t>
      </w:r>
      <w:r w:rsidRPr="002228E0">
        <w:t xml:space="preserve"> can be used independently for the whole time range of the Swiss Ephemeris.</w:t>
      </w:r>
    </w:p>
    <w:p w14:paraId="41652261" w14:textId="77777777" w:rsidR="00BF3510" w:rsidRPr="002228E0" w:rsidRDefault="00BF3510" w:rsidP="00CC1B5C">
      <w:r w:rsidRPr="002228E0">
        <w:t>Note, the Horizons mode works only with planets and fixed stars. With lunar nodes and apsides, we use our standard methods.</w:t>
      </w:r>
    </w:p>
    <w:p w14:paraId="5FE4C7DE" w14:textId="77777777" w:rsidR="00BF3510" w:rsidRPr="002228E0" w:rsidRDefault="00BF3510" w:rsidP="00877D89">
      <w:pPr>
        <w:pStyle w:val="berschrift2"/>
      </w:pPr>
      <w:bookmarkStart w:id="63" w:name="_Hlk477325102"/>
      <w:bookmarkStart w:id="64" w:name="_Toc62644173"/>
      <w:r w:rsidRPr="002228E0">
        <w:t>Position and Speed</w:t>
      </w:r>
      <w:bookmarkEnd w:id="63"/>
      <w:r w:rsidRPr="002228E0">
        <w:t xml:space="preserve"> (double xx[6])</w:t>
      </w:r>
      <w:bookmarkEnd w:id="64"/>
    </w:p>
    <w:p w14:paraId="66D46750" w14:textId="77777777" w:rsidR="00BF3510" w:rsidRPr="002228E0" w:rsidRDefault="00BF3510" w:rsidP="00CC1B5C">
      <w:r w:rsidRPr="002228E0">
        <w:rPr>
          <w:rStyle w:val="functions"/>
        </w:rPr>
        <w:t>swe_calc()</w:t>
      </w:r>
      <w:r w:rsidRPr="002228E0">
        <w:rPr>
          <w:i/>
          <w:iCs/>
        </w:rPr>
        <w:t xml:space="preserve"> </w:t>
      </w:r>
      <w:r w:rsidRPr="002228E0">
        <w:t>returns the coordinates of position and velocity in the following order:</w:t>
      </w:r>
    </w:p>
    <w:tbl>
      <w:tblPr>
        <w:tblW w:w="0" w:type="auto"/>
        <w:tblInd w:w="-5" w:type="dxa"/>
        <w:tblLayout w:type="fixed"/>
        <w:tblLook w:val="0000" w:firstRow="0" w:lastRow="0" w:firstColumn="0" w:lastColumn="0" w:noHBand="0" w:noVBand="0"/>
      </w:tblPr>
      <w:tblGrid>
        <w:gridCol w:w="4068"/>
        <w:gridCol w:w="5320"/>
      </w:tblGrid>
      <w:tr w:rsidR="00BF3510" w:rsidRPr="002228E0" w14:paraId="391EDD29" w14:textId="77777777" w:rsidTr="000C756D">
        <w:trPr>
          <w:cantSplit/>
        </w:trPr>
        <w:tc>
          <w:tcPr>
            <w:tcW w:w="4068" w:type="dxa"/>
            <w:tcBorders>
              <w:top w:val="single" w:sz="4" w:space="0" w:color="000000"/>
              <w:left w:val="single" w:sz="4" w:space="0" w:color="000000"/>
              <w:bottom w:val="single" w:sz="4" w:space="0" w:color="000000"/>
            </w:tcBorders>
          </w:tcPr>
          <w:p w14:paraId="7D8C55D4" w14:textId="77777777" w:rsidR="00BF3510" w:rsidRPr="002228E0" w:rsidRDefault="00BF3510" w:rsidP="00CC1B5C">
            <w:pPr>
              <w:rPr>
                <w:b/>
                <w:bCs/>
              </w:rPr>
            </w:pPr>
            <w:r w:rsidRPr="002228E0">
              <w:rPr>
                <w:b/>
                <w:bCs/>
              </w:rPr>
              <w:t>Ecliptic position</w:t>
            </w:r>
          </w:p>
        </w:tc>
        <w:tc>
          <w:tcPr>
            <w:tcW w:w="5320" w:type="dxa"/>
            <w:tcBorders>
              <w:top w:val="single" w:sz="4" w:space="0" w:color="000000"/>
              <w:left w:val="single" w:sz="4" w:space="0" w:color="000000"/>
              <w:bottom w:val="single" w:sz="4" w:space="0" w:color="000000"/>
              <w:right w:val="single" w:sz="4" w:space="0" w:color="000000"/>
            </w:tcBorders>
          </w:tcPr>
          <w:p w14:paraId="0BC5AA31" w14:textId="77777777" w:rsidR="00BF3510" w:rsidRPr="002228E0" w:rsidRDefault="00BF3510" w:rsidP="00CC1B5C">
            <w:pPr>
              <w:rPr>
                <w:b/>
                <w:bCs/>
              </w:rPr>
            </w:pPr>
            <w:r w:rsidRPr="002228E0">
              <w:rPr>
                <w:b/>
                <w:bCs/>
              </w:rPr>
              <w:t xml:space="preserve">Equatorial position </w:t>
            </w:r>
            <w:r w:rsidR="007F40B2" w:rsidRPr="002228E0">
              <w:rPr>
                <w:b/>
                <w:bCs/>
              </w:rPr>
              <w:t>(</w:t>
            </w:r>
            <w:r w:rsidRPr="002228E0">
              <w:rPr>
                <w:rStyle w:val="sourcecode"/>
              </w:rPr>
              <w:t>SEFLG_EQUATORIAL</w:t>
            </w:r>
            <w:r w:rsidR="007F40B2" w:rsidRPr="002228E0">
              <w:rPr>
                <w:b/>
                <w:bCs/>
              </w:rPr>
              <w:t>)</w:t>
            </w:r>
          </w:p>
        </w:tc>
      </w:tr>
      <w:tr w:rsidR="00BF3510" w:rsidRPr="002228E0" w14:paraId="44DE210C" w14:textId="77777777" w:rsidTr="000C756D">
        <w:trPr>
          <w:cantSplit/>
        </w:trPr>
        <w:tc>
          <w:tcPr>
            <w:tcW w:w="4068" w:type="dxa"/>
            <w:tcBorders>
              <w:top w:val="single" w:sz="4" w:space="0" w:color="000000"/>
              <w:left w:val="single" w:sz="4" w:space="0" w:color="000000"/>
              <w:bottom w:val="single" w:sz="4" w:space="0" w:color="000000"/>
            </w:tcBorders>
          </w:tcPr>
          <w:p w14:paraId="7017530C" w14:textId="77777777" w:rsidR="00BF3510" w:rsidRPr="002228E0" w:rsidRDefault="00BF3510" w:rsidP="000C756D">
            <w:r w:rsidRPr="002228E0">
              <w:t>Longitude</w:t>
            </w:r>
          </w:p>
        </w:tc>
        <w:tc>
          <w:tcPr>
            <w:tcW w:w="5320" w:type="dxa"/>
            <w:tcBorders>
              <w:top w:val="single" w:sz="4" w:space="0" w:color="000000"/>
              <w:left w:val="single" w:sz="4" w:space="0" w:color="000000"/>
              <w:bottom w:val="single" w:sz="4" w:space="0" w:color="000000"/>
              <w:right w:val="single" w:sz="4" w:space="0" w:color="000000"/>
            </w:tcBorders>
          </w:tcPr>
          <w:p w14:paraId="49D9D571" w14:textId="77777777" w:rsidR="00BF3510" w:rsidRPr="002228E0" w:rsidRDefault="000C756D" w:rsidP="000C756D">
            <w:r w:rsidRPr="002228E0">
              <w:t xml:space="preserve">right </w:t>
            </w:r>
            <w:r w:rsidR="00BF3510" w:rsidRPr="002228E0">
              <w:t>ascension</w:t>
            </w:r>
          </w:p>
        </w:tc>
      </w:tr>
      <w:tr w:rsidR="00BF3510" w:rsidRPr="002228E0" w14:paraId="70FD3520" w14:textId="77777777" w:rsidTr="000C756D">
        <w:trPr>
          <w:cantSplit/>
        </w:trPr>
        <w:tc>
          <w:tcPr>
            <w:tcW w:w="4068" w:type="dxa"/>
            <w:tcBorders>
              <w:top w:val="single" w:sz="4" w:space="0" w:color="000000"/>
              <w:left w:val="single" w:sz="4" w:space="0" w:color="000000"/>
              <w:bottom w:val="single" w:sz="4" w:space="0" w:color="000000"/>
            </w:tcBorders>
          </w:tcPr>
          <w:p w14:paraId="18A6B0C3" w14:textId="77777777" w:rsidR="00BF3510" w:rsidRPr="002228E0" w:rsidRDefault="00BF3510" w:rsidP="000C756D">
            <w:r w:rsidRPr="002228E0">
              <w:t>Latitude</w:t>
            </w:r>
          </w:p>
        </w:tc>
        <w:tc>
          <w:tcPr>
            <w:tcW w:w="5320" w:type="dxa"/>
            <w:tcBorders>
              <w:top w:val="single" w:sz="4" w:space="0" w:color="000000"/>
              <w:left w:val="single" w:sz="4" w:space="0" w:color="000000"/>
              <w:bottom w:val="single" w:sz="4" w:space="0" w:color="000000"/>
              <w:right w:val="single" w:sz="4" w:space="0" w:color="000000"/>
            </w:tcBorders>
          </w:tcPr>
          <w:p w14:paraId="4DD7F5CA" w14:textId="77777777" w:rsidR="00BF3510" w:rsidRPr="002228E0" w:rsidRDefault="000C756D" w:rsidP="000C756D">
            <w:r w:rsidRPr="002228E0">
              <w:t>declination</w:t>
            </w:r>
          </w:p>
        </w:tc>
      </w:tr>
      <w:tr w:rsidR="00BF3510" w:rsidRPr="002228E0" w14:paraId="1F74AD29" w14:textId="77777777" w:rsidTr="000C756D">
        <w:trPr>
          <w:cantSplit/>
        </w:trPr>
        <w:tc>
          <w:tcPr>
            <w:tcW w:w="4068" w:type="dxa"/>
            <w:tcBorders>
              <w:top w:val="single" w:sz="4" w:space="0" w:color="000000"/>
              <w:left w:val="single" w:sz="4" w:space="0" w:color="000000"/>
              <w:bottom w:val="single" w:sz="4" w:space="0" w:color="000000"/>
            </w:tcBorders>
          </w:tcPr>
          <w:p w14:paraId="3CEBF84C" w14:textId="77777777" w:rsidR="00BF3510" w:rsidRPr="002228E0" w:rsidRDefault="00BF3510" w:rsidP="000C756D">
            <w:r w:rsidRPr="002228E0">
              <w:t>Distance in AU</w:t>
            </w:r>
          </w:p>
        </w:tc>
        <w:tc>
          <w:tcPr>
            <w:tcW w:w="5320" w:type="dxa"/>
            <w:tcBorders>
              <w:top w:val="single" w:sz="4" w:space="0" w:color="000000"/>
              <w:left w:val="single" w:sz="4" w:space="0" w:color="000000"/>
              <w:bottom w:val="single" w:sz="4" w:space="0" w:color="000000"/>
              <w:right w:val="single" w:sz="4" w:space="0" w:color="000000"/>
            </w:tcBorders>
          </w:tcPr>
          <w:p w14:paraId="43A15633" w14:textId="77777777" w:rsidR="00BF3510" w:rsidRPr="002228E0" w:rsidRDefault="00BF3510" w:rsidP="000C756D">
            <w:r w:rsidRPr="002228E0">
              <w:t>distance in AU</w:t>
            </w:r>
          </w:p>
        </w:tc>
      </w:tr>
      <w:tr w:rsidR="00BF3510" w:rsidRPr="002228E0" w14:paraId="3294C047" w14:textId="77777777" w:rsidTr="000C756D">
        <w:trPr>
          <w:cantSplit/>
        </w:trPr>
        <w:tc>
          <w:tcPr>
            <w:tcW w:w="4068" w:type="dxa"/>
            <w:tcBorders>
              <w:top w:val="single" w:sz="4" w:space="0" w:color="000000"/>
              <w:left w:val="single" w:sz="4" w:space="0" w:color="000000"/>
              <w:bottom w:val="single" w:sz="4" w:space="0" w:color="000000"/>
            </w:tcBorders>
          </w:tcPr>
          <w:p w14:paraId="5A23AE12" w14:textId="77777777" w:rsidR="00BF3510" w:rsidRPr="002228E0" w:rsidRDefault="00BF3510" w:rsidP="000C756D">
            <w:r w:rsidRPr="002228E0">
              <w:t>Speed in longitude (deg/day)</w:t>
            </w:r>
          </w:p>
        </w:tc>
        <w:tc>
          <w:tcPr>
            <w:tcW w:w="5320" w:type="dxa"/>
            <w:tcBorders>
              <w:top w:val="single" w:sz="4" w:space="0" w:color="000000"/>
              <w:left w:val="single" w:sz="4" w:space="0" w:color="000000"/>
              <w:bottom w:val="single" w:sz="4" w:space="0" w:color="000000"/>
              <w:right w:val="single" w:sz="4" w:space="0" w:color="000000"/>
            </w:tcBorders>
          </w:tcPr>
          <w:p w14:paraId="25D9E0E0" w14:textId="77777777" w:rsidR="00BF3510" w:rsidRPr="002228E0" w:rsidRDefault="000C756D" w:rsidP="000C756D">
            <w:r w:rsidRPr="002228E0">
              <w:t xml:space="preserve">speed </w:t>
            </w:r>
            <w:r w:rsidR="00BF3510" w:rsidRPr="002228E0">
              <w:t>in r</w:t>
            </w:r>
            <w:r w:rsidR="003D7DDF" w:rsidRPr="002228E0">
              <w:t xml:space="preserve">ight </w:t>
            </w:r>
            <w:r w:rsidR="00BF3510" w:rsidRPr="002228E0">
              <w:t>ascension (deg/day)</w:t>
            </w:r>
          </w:p>
        </w:tc>
      </w:tr>
      <w:tr w:rsidR="00BF3510" w:rsidRPr="002228E0" w14:paraId="42A76E12" w14:textId="77777777" w:rsidTr="000C756D">
        <w:trPr>
          <w:cantSplit/>
        </w:trPr>
        <w:tc>
          <w:tcPr>
            <w:tcW w:w="4068" w:type="dxa"/>
            <w:tcBorders>
              <w:top w:val="single" w:sz="4" w:space="0" w:color="000000"/>
              <w:left w:val="single" w:sz="4" w:space="0" w:color="000000"/>
              <w:bottom w:val="single" w:sz="4" w:space="0" w:color="000000"/>
            </w:tcBorders>
          </w:tcPr>
          <w:p w14:paraId="0FA1218A" w14:textId="77777777" w:rsidR="00BF3510" w:rsidRPr="002228E0" w:rsidRDefault="00BF3510" w:rsidP="000C756D">
            <w:r w:rsidRPr="002228E0">
              <w:t>Speed in latitude (deg/day)</w:t>
            </w:r>
          </w:p>
        </w:tc>
        <w:tc>
          <w:tcPr>
            <w:tcW w:w="5320" w:type="dxa"/>
            <w:tcBorders>
              <w:top w:val="single" w:sz="4" w:space="0" w:color="000000"/>
              <w:left w:val="single" w:sz="4" w:space="0" w:color="000000"/>
              <w:bottom w:val="single" w:sz="4" w:space="0" w:color="000000"/>
              <w:right w:val="single" w:sz="4" w:space="0" w:color="000000"/>
            </w:tcBorders>
          </w:tcPr>
          <w:p w14:paraId="33905206" w14:textId="77777777" w:rsidR="00BF3510" w:rsidRPr="002228E0" w:rsidRDefault="000C756D" w:rsidP="000C756D">
            <w:r w:rsidRPr="002228E0">
              <w:t xml:space="preserve">speed </w:t>
            </w:r>
            <w:r w:rsidR="00BF3510" w:rsidRPr="002228E0">
              <w:t>in declination (deg/day)</w:t>
            </w:r>
          </w:p>
        </w:tc>
      </w:tr>
      <w:tr w:rsidR="00BF3510" w:rsidRPr="002228E0" w14:paraId="3734FA11" w14:textId="77777777" w:rsidTr="000C756D">
        <w:trPr>
          <w:cantSplit/>
        </w:trPr>
        <w:tc>
          <w:tcPr>
            <w:tcW w:w="4068" w:type="dxa"/>
            <w:tcBorders>
              <w:top w:val="single" w:sz="4" w:space="0" w:color="000000"/>
              <w:left w:val="single" w:sz="4" w:space="0" w:color="000000"/>
              <w:bottom w:val="single" w:sz="4" w:space="0" w:color="000000"/>
            </w:tcBorders>
          </w:tcPr>
          <w:p w14:paraId="2C3683BA" w14:textId="77777777" w:rsidR="00BF3510" w:rsidRPr="002228E0" w:rsidRDefault="00BF3510" w:rsidP="000C756D">
            <w:r w:rsidRPr="002228E0">
              <w:lastRenderedPageBreak/>
              <w:t>Speed in distance (AU/day)</w:t>
            </w:r>
          </w:p>
        </w:tc>
        <w:tc>
          <w:tcPr>
            <w:tcW w:w="5320" w:type="dxa"/>
            <w:tcBorders>
              <w:top w:val="single" w:sz="4" w:space="0" w:color="000000"/>
              <w:left w:val="single" w:sz="4" w:space="0" w:color="000000"/>
              <w:bottom w:val="single" w:sz="4" w:space="0" w:color="000000"/>
              <w:right w:val="single" w:sz="4" w:space="0" w:color="000000"/>
            </w:tcBorders>
          </w:tcPr>
          <w:p w14:paraId="42685295" w14:textId="77777777" w:rsidR="00BF3510" w:rsidRPr="002228E0" w:rsidRDefault="000C756D" w:rsidP="000C756D">
            <w:r w:rsidRPr="002228E0">
              <w:t xml:space="preserve">speed </w:t>
            </w:r>
            <w:r w:rsidR="00BF3510" w:rsidRPr="002228E0">
              <w:t>in distance (AU/day)</w:t>
            </w:r>
          </w:p>
        </w:tc>
      </w:tr>
    </w:tbl>
    <w:p w14:paraId="066A3326" w14:textId="77777777" w:rsidR="00BF3510" w:rsidRPr="002228E0" w:rsidRDefault="00BF3510" w:rsidP="00FE2022">
      <w:pPr>
        <w:spacing w:before="240"/>
      </w:pPr>
      <w:r w:rsidRPr="002228E0">
        <w:t xml:space="preserve">If you need </w:t>
      </w:r>
      <w:bookmarkStart w:id="65" w:name="_Hlk477324768"/>
      <w:r w:rsidRPr="002228E0">
        <w:t xml:space="preserve">rectangular coordinates </w:t>
      </w:r>
      <w:bookmarkEnd w:id="65"/>
      <w:r w:rsidRPr="002228E0">
        <w:t>(</w:t>
      </w:r>
      <w:r w:rsidRPr="002228E0">
        <w:rPr>
          <w:rStyle w:val="sourcecode"/>
        </w:rPr>
        <w:t>SEFLG_XYZ</w:t>
      </w:r>
      <w:r w:rsidRPr="002228E0">
        <w:t xml:space="preserve">), </w:t>
      </w:r>
      <w:r w:rsidRPr="002228E0">
        <w:rPr>
          <w:rStyle w:val="functions"/>
        </w:rPr>
        <w:t>swe_calc()</w:t>
      </w:r>
      <w:r w:rsidRPr="002228E0">
        <w:t xml:space="preserve"> returns </w:t>
      </w:r>
      <w:r w:rsidRPr="002228E0">
        <w:rPr>
          <w:rStyle w:val="FileName"/>
        </w:rPr>
        <w:t>x, y, z, dx, dy, dz</w:t>
      </w:r>
      <w:r w:rsidRPr="002228E0">
        <w:t xml:space="preserve"> in </w:t>
      </w:r>
      <w:r w:rsidRPr="002228E0">
        <w:rPr>
          <w:rStyle w:val="FileName"/>
        </w:rPr>
        <w:t>AU</w:t>
      </w:r>
      <w:r w:rsidRPr="002228E0">
        <w:t>.</w:t>
      </w:r>
    </w:p>
    <w:p w14:paraId="3338EB88" w14:textId="77777777" w:rsidR="00BF3510" w:rsidRPr="002228E0" w:rsidRDefault="00BF3510" w:rsidP="00CC1B5C">
      <w:r w:rsidRPr="002228E0">
        <w:t>Once you have computed a planet, e.g., in ecliptic coordinates, its equatorial position or its rectangular coordinates are available, too.</w:t>
      </w:r>
      <w:r w:rsidR="00446B06" w:rsidRPr="002228E0">
        <w:t xml:space="preserve"> </w:t>
      </w:r>
      <w:r w:rsidRPr="002228E0">
        <w:t xml:space="preserve">You can get them very cheaply (little CPU time used), calling again </w:t>
      </w:r>
      <w:r w:rsidRPr="002228E0">
        <w:rPr>
          <w:rStyle w:val="functions"/>
        </w:rPr>
        <w:t>swe_calc()</w:t>
      </w:r>
      <w:r w:rsidRPr="002228E0">
        <w:rPr>
          <w:i/>
          <w:iCs/>
        </w:rPr>
        <w:t xml:space="preserve"> </w:t>
      </w:r>
      <w:r w:rsidRPr="002228E0">
        <w:t xml:space="preserve">with the same parameters, but adding </w:t>
      </w:r>
      <w:r w:rsidRPr="002228E0">
        <w:rPr>
          <w:rStyle w:val="sourcecode"/>
        </w:rPr>
        <w:t>SEFLG_EQUATORIAL</w:t>
      </w:r>
      <w:r w:rsidRPr="002228E0">
        <w:t xml:space="preserve"> or </w:t>
      </w:r>
      <w:r w:rsidRPr="002228E0">
        <w:rPr>
          <w:rStyle w:val="sourcecode"/>
        </w:rPr>
        <w:t>SEFLG_XYZ</w:t>
      </w:r>
      <w:r w:rsidRPr="002228E0">
        <w:t xml:space="preserve"> to</w:t>
      </w:r>
      <w:r w:rsidRPr="002228E0">
        <w:rPr>
          <w:rStyle w:val="sourcecode"/>
        </w:rPr>
        <w:t xml:space="preserve"> iflag</w:t>
      </w:r>
      <w:r w:rsidR="000C756D" w:rsidRPr="002228E0">
        <w:t xml:space="preserve">, </w:t>
      </w:r>
      <w:r w:rsidRPr="002228E0">
        <w:rPr>
          <w:rStyle w:val="functions"/>
        </w:rPr>
        <w:t>swe_calc()</w:t>
      </w:r>
      <w:r w:rsidRPr="002228E0">
        <w:t xml:space="preserve"> will not compute the body again, just return the data specified from internal storage.</w:t>
      </w:r>
    </w:p>
    <w:p w14:paraId="29B0991F" w14:textId="77777777" w:rsidR="00BF3510" w:rsidRPr="002228E0" w:rsidRDefault="00BF3510" w:rsidP="00877D89">
      <w:pPr>
        <w:pStyle w:val="berschrift2"/>
      </w:pPr>
      <w:bookmarkStart w:id="66" w:name="OLE_LINK1"/>
      <w:bookmarkStart w:id="67" w:name="_Hlk477831517"/>
      <w:bookmarkStart w:id="68" w:name="_Toc62644174"/>
      <w:bookmarkEnd w:id="66"/>
      <w:r w:rsidRPr="002228E0">
        <w:t>Error handling and return values</w:t>
      </w:r>
      <w:bookmarkEnd w:id="68"/>
    </w:p>
    <w:bookmarkEnd w:id="67"/>
    <w:p w14:paraId="76EF167F" w14:textId="77777777" w:rsidR="00283E02" w:rsidRPr="002228E0" w:rsidRDefault="00BF3510" w:rsidP="00CC1B5C">
      <w:r w:rsidRPr="002228E0">
        <w:rPr>
          <w:rStyle w:val="functions"/>
        </w:rPr>
        <w:t>swe_calc()</w:t>
      </w:r>
      <w:r w:rsidRPr="002228E0">
        <w:t xml:space="preserve"> (as well as </w:t>
      </w:r>
      <w:r w:rsidRPr="002228E0">
        <w:rPr>
          <w:rStyle w:val="functions"/>
        </w:rPr>
        <w:t>swe_calc_ut()</w:t>
      </w:r>
      <w:r w:rsidRPr="002228E0">
        <w:t xml:space="preserve">, </w:t>
      </w:r>
      <w:r w:rsidRPr="002228E0">
        <w:rPr>
          <w:rStyle w:val="functions"/>
        </w:rPr>
        <w:t>swe_fixstar()</w:t>
      </w:r>
      <w:r w:rsidRPr="002228E0">
        <w:t xml:space="preserve">, and </w:t>
      </w:r>
      <w:r w:rsidRPr="002228E0">
        <w:rPr>
          <w:rStyle w:val="functions"/>
        </w:rPr>
        <w:t>swe_fixstar_ut()</w:t>
      </w:r>
      <w:r w:rsidRPr="002228E0">
        <w:t>) returns a 32-bit integer value. This value is &gt;= 0, if the function call was successful, and &lt; 0, if a fatal error has occurred. In addition an error string or a warning can be returned in the string parameter serr.</w:t>
      </w:r>
    </w:p>
    <w:p w14:paraId="4D3EF6FA" w14:textId="77777777" w:rsidR="00283E02" w:rsidRPr="002228E0" w:rsidRDefault="00BF3510" w:rsidP="00CC1B5C">
      <w:r w:rsidRPr="002228E0">
        <w:t xml:space="preserve">A </w:t>
      </w:r>
      <w:bookmarkStart w:id="69" w:name="_Hlk477831866"/>
      <w:r w:rsidRPr="002228E0">
        <w:rPr>
          <w:b/>
          <w:bCs/>
          <w:color w:val="FF0000"/>
        </w:rPr>
        <w:t>fatal error</w:t>
      </w:r>
      <w:bookmarkEnd w:id="69"/>
      <w:r w:rsidRPr="002228E0">
        <w:rPr>
          <w:b/>
          <w:bCs/>
          <w:color w:val="FF0000"/>
        </w:rPr>
        <w:t xml:space="preserve"> code (&lt; 0)</w:t>
      </w:r>
      <w:r w:rsidRPr="002228E0">
        <w:rPr>
          <w:color w:val="FF0000"/>
        </w:rPr>
        <w:t xml:space="preserve"> </w:t>
      </w:r>
      <w:r w:rsidRPr="002228E0">
        <w:t>and an error string are returned in one of the following cases:</w:t>
      </w:r>
    </w:p>
    <w:p w14:paraId="0395C3F1" w14:textId="77777777" w:rsidR="00BF3510" w:rsidRPr="002228E0" w:rsidRDefault="00BF3510" w:rsidP="00DE5833">
      <w:pPr>
        <w:pStyle w:val="ListBullet1"/>
        <w:numPr>
          <w:ilvl w:val="0"/>
          <w:numId w:val="3"/>
        </w:numPr>
        <w:ind w:left="284" w:hanging="284"/>
      </w:pPr>
      <w:r w:rsidRPr="002228E0">
        <w:t xml:space="preserve">if an illegal </w:t>
      </w:r>
      <w:hyperlink w:anchor="_Hlk477832010" w:history="1">
        <w:r w:rsidRPr="002228E0">
          <w:rPr>
            <w:rStyle w:val="Hyperlink"/>
          </w:rPr>
          <w:t>body number</w:t>
        </w:r>
      </w:hyperlink>
      <w:r w:rsidRPr="002228E0">
        <w:t xml:space="preserve"> has been specified</w:t>
      </w:r>
      <w:r w:rsidR="000C756D" w:rsidRPr="002228E0">
        <w:t>;</w:t>
      </w:r>
    </w:p>
    <w:p w14:paraId="238AB657" w14:textId="77777777" w:rsidR="00BF3510" w:rsidRPr="002228E0" w:rsidRDefault="00BF3510" w:rsidP="00DE5833">
      <w:pPr>
        <w:pStyle w:val="ListBullet1"/>
        <w:numPr>
          <w:ilvl w:val="0"/>
          <w:numId w:val="3"/>
        </w:numPr>
        <w:ind w:left="284" w:hanging="284"/>
      </w:pPr>
      <w:r w:rsidRPr="002228E0">
        <w:t>if a Julian day beyond the ephemeris limits has been specified</w:t>
      </w:r>
      <w:r w:rsidR="000C756D" w:rsidRPr="002228E0">
        <w:t>;</w:t>
      </w:r>
    </w:p>
    <w:p w14:paraId="1B81ED84" w14:textId="77777777" w:rsidR="00BF3510" w:rsidRPr="002228E0" w:rsidRDefault="00BF3510" w:rsidP="00DE5833">
      <w:pPr>
        <w:pStyle w:val="ListBullet1"/>
        <w:numPr>
          <w:ilvl w:val="0"/>
          <w:numId w:val="3"/>
        </w:numPr>
        <w:ind w:left="284" w:hanging="284"/>
      </w:pPr>
      <w:r w:rsidRPr="002228E0">
        <w:t>if the length of the ephemeris file is not correct (damaged file)</w:t>
      </w:r>
      <w:r w:rsidR="000C756D" w:rsidRPr="002228E0">
        <w:t>;</w:t>
      </w:r>
    </w:p>
    <w:p w14:paraId="6281A67C" w14:textId="77777777" w:rsidR="00BF3510" w:rsidRPr="002228E0" w:rsidRDefault="00BF3510" w:rsidP="00DE5833">
      <w:pPr>
        <w:pStyle w:val="ListBullet1"/>
        <w:numPr>
          <w:ilvl w:val="0"/>
          <w:numId w:val="3"/>
        </w:numPr>
        <w:ind w:left="284" w:hanging="284"/>
      </w:pPr>
      <w:r w:rsidRPr="002228E0">
        <w:t>on read error, e.g. a file index points to a position beyond file length (data on file are corrupt)</w:t>
      </w:r>
      <w:r w:rsidR="000C756D" w:rsidRPr="002228E0">
        <w:t>;</w:t>
      </w:r>
    </w:p>
    <w:p w14:paraId="22DCD278" w14:textId="77777777" w:rsidR="00283E02" w:rsidRPr="002228E0" w:rsidRDefault="00BF3510" w:rsidP="00DE5833">
      <w:pPr>
        <w:pStyle w:val="ListBullet1"/>
        <w:numPr>
          <w:ilvl w:val="0"/>
          <w:numId w:val="3"/>
        </w:numPr>
        <w:ind w:left="284" w:hanging="284"/>
      </w:pPr>
      <w:r w:rsidRPr="002228E0">
        <w:t>if the copyright section in the ephemeris file has been destroyed.</w:t>
      </w:r>
    </w:p>
    <w:p w14:paraId="0C82FCE5" w14:textId="77777777" w:rsidR="00283E02" w:rsidRPr="002228E0" w:rsidRDefault="00BF3510" w:rsidP="00CC1B5C">
      <w:r w:rsidRPr="002228E0">
        <w:t>If any of these errors occurs</w:t>
      </w:r>
      <w:r w:rsidR="000C756D" w:rsidRPr="002228E0">
        <w:t>:</w:t>
      </w:r>
    </w:p>
    <w:p w14:paraId="182C929E" w14:textId="77777777" w:rsidR="00BF3510" w:rsidRPr="002228E0" w:rsidRDefault="00BF3510" w:rsidP="00DE5833">
      <w:pPr>
        <w:pStyle w:val="ListBullet1"/>
        <w:numPr>
          <w:ilvl w:val="0"/>
          <w:numId w:val="3"/>
        </w:numPr>
        <w:ind w:left="284" w:hanging="284"/>
      </w:pPr>
      <w:r w:rsidRPr="002228E0">
        <w:t>the return code of the function is -1</w:t>
      </w:r>
      <w:r w:rsidR="000C756D" w:rsidRPr="002228E0">
        <w:t>;</w:t>
      </w:r>
    </w:p>
    <w:p w14:paraId="01017E6F" w14:textId="77777777" w:rsidR="00283E02" w:rsidRPr="002228E0" w:rsidRDefault="00BF3510" w:rsidP="00DE5833">
      <w:pPr>
        <w:pStyle w:val="ListBullet1"/>
        <w:numPr>
          <w:ilvl w:val="0"/>
          <w:numId w:val="3"/>
        </w:numPr>
        <w:ind w:left="284" w:hanging="284"/>
      </w:pPr>
      <w:r w:rsidRPr="002228E0">
        <w:t>the position and speed variables are set to zero</w:t>
      </w:r>
      <w:r w:rsidR="000C756D" w:rsidRPr="002228E0">
        <w:t>;</w:t>
      </w:r>
    </w:p>
    <w:p w14:paraId="315C234B" w14:textId="77777777" w:rsidR="00283E02" w:rsidRPr="002228E0" w:rsidRDefault="00BF3510" w:rsidP="00DE5833">
      <w:pPr>
        <w:pStyle w:val="ListBullet1"/>
        <w:numPr>
          <w:ilvl w:val="0"/>
          <w:numId w:val="3"/>
        </w:numPr>
        <w:ind w:left="284" w:hanging="284"/>
      </w:pPr>
      <w:r w:rsidRPr="002228E0">
        <w:t>the type of error is indicated in the error string serr.</w:t>
      </w:r>
    </w:p>
    <w:p w14:paraId="36C2CC37" w14:textId="77777777" w:rsidR="00BF3510" w:rsidRPr="002228E0" w:rsidRDefault="00BF3510" w:rsidP="00CC1B5C">
      <w:r w:rsidRPr="002228E0">
        <w:rPr>
          <w:b/>
          <w:bCs/>
          <w:color w:val="385623"/>
        </w:rPr>
        <w:t>On success</w:t>
      </w:r>
      <w:r w:rsidRPr="002228E0">
        <w:t xml:space="preserve">, the return code contains flag bits that indicate what kind of computation has been done. This value will usually be equal to </w:t>
      </w:r>
      <w:r w:rsidRPr="002228E0">
        <w:rPr>
          <w:rStyle w:val="sourcecode"/>
        </w:rPr>
        <w:t>iflag</w:t>
      </w:r>
      <w:r w:rsidRPr="002228E0">
        <w:t>, however sometimes may differ from it. If an option specified by</w:t>
      </w:r>
      <w:r w:rsidRPr="002228E0">
        <w:rPr>
          <w:b/>
          <w:bCs/>
        </w:rPr>
        <w:t xml:space="preserve"> </w:t>
      </w:r>
      <w:r w:rsidRPr="002228E0">
        <w:rPr>
          <w:rStyle w:val="sourcecode"/>
        </w:rPr>
        <w:t>iflag</w:t>
      </w:r>
      <w:r w:rsidRPr="002228E0">
        <w:t xml:space="preserve"> cannot be fulfilled or makes no sense, </w:t>
      </w:r>
      <w:r w:rsidRPr="002228E0">
        <w:rPr>
          <w:rStyle w:val="functions"/>
        </w:rPr>
        <w:t>swe_calc</w:t>
      </w:r>
      <w:r w:rsidRPr="002228E0">
        <w:t xml:space="preserve"> just does what can be done. E.g., if you specify that you want JPL ephemeris, but</w:t>
      </w:r>
      <w:r w:rsidRPr="002228E0">
        <w:rPr>
          <w:b/>
          <w:bCs/>
        </w:rPr>
        <w:t xml:space="preserve"> </w:t>
      </w:r>
      <w:r w:rsidRPr="002228E0">
        <w:rPr>
          <w:rStyle w:val="functions"/>
        </w:rPr>
        <w:t>swe_calc</w:t>
      </w:r>
      <w:r w:rsidRPr="002228E0">
        <w:rPr>
          <w:i/>
          <w:iCs/>
        </w:rPr>
        <w:t xml:space="preserve"> </w:t>
      </w:r>
      <w:r w:rsidRPr="002228E0">
        <w:t xml:space="preserve">cannot find the ephemeris file, it tries to do the computation with any available ephemeris. The ephemeris actually used will be indicated in the return value of </w:t>
      </w:r>
      <w:r w:rsidRPr="002228E0">
        <w:rPr>
          <w:rStyle w:val="functions"/>
        </w:rPr>
        <w:t>swe_calc</w:t>
      </w:r>
      <w:r w:rsidRPr="002228E0">
        <w:t xml:space="preserve">. So, to make sure that </w:t>
      </w:r>
      <w:r w:rsidRPr="002228E0">
        <w:rPr>
          <w:rStyle w:val="functions"/>
        </w:rPr>
        <w:t>swe_calc()</w:t>
      </w:r>
      <w:r w:rsidRPr="002228E0">
        <w:t xml:space="preserve"> has found the ephemeris required, you may want to check, e.g.:</w:t>
      </w:r>
    </w:p>
    <w:p w14:paraId="6A212265" w14:textId="77777777" w:rsidR="00BF3510" w:rsidRPr="002228E0" w:rsidRDefault="00BF3510" w:rsidP="00CC1B5C">
      <w:pPr>
        <w:rPr>
          <w:rStyle w:val="sourcecode"/>
        </w:rPr>
      </w:pPr>
      <w:r w:rsidRPr="002228E0">
        <w:rPr>
          <w:rStyle w:val="sourcecode"/>
        </w:rPr>
        <w:t>if (return_code &gt; 0 &amp;&amp; (return_code &amp; SEFLG_JPLEPH))</w:t>
      </w:r>
    </w:p>
    <w:p w14:paraId="14317F12" w14:textId="77777777" w:rsidR="00283E02" w:rsidRPr="002228E0" w:rsidRDefault="00BF3510" w:rsidP="00CC1B5C">
      <w:r w:rsidRPr="002228E0">
        <w:t>However, usually it should be sufficient to do the ephemeris test once only, at the very beginning of the program.</w:t>
      </w:r>
    </w:p>
    <w:p w14:paraId="49E48B1D" w14:textId="77777777" w:rsidR="00BF3510" w:rsidRPr="002228E0" w:rsidRDefault="00BF3510" w:rsidP="00CC1B5C">
      <w:r w:rsidRPr="002228E0">
        <w:t>In such cases, there is also a warning in the error string serr, saying that:</w:t>
      </w:r>
    </w:p>
    <w:p w14:paraId="5FB9AC81" w14:textId="77777777" w:rsidR="00283E02" w:rsidRPr="002228E0" w:rsidRDefault="00BF3510" w:rsidP="00CC1B5C">
      <w:pPr>
        <w:rPr>
          <w:rStyle w:val="sourcecode"/>
        </w:rPr>
      </w:pPr>
      <w:r w:rsidRPr="002228E0">
        <w:rPr>
          <w:rStyle w:val="sourcecode"/>
        </w:rPr>
        <w:t>warning: SwissEph file 'sepl_18.se1' not found in PATH '…' ; using Moshier eph.;</w:t>
      </w:r>
    </w:p>
    <w:p w14:paraId="711BA9F3" w14:textId="77777777" w:rsidR="00283E02" w:rsidRPr="002228E0" w:rsidRDefault="00BF3510" w:rsidP="00CC1B5C">
      <w:r w:rsidRPr="002228E0">
        <w:t xml:space="preserve">Apart from that, positive values of return_code need not be checked, but maybe </w:t>
      </w:r>
      <w:r w:rsidR="00C655E6" w:rsidRPr="002228E0">
        <w:t>useful</w:t>
      </w:r>
      <w:r w:rsidRPr="002228E0">
        <w:t xml:space="preserve"> for debugging purposes or for understanding what exactly has been done by the function.</w:t>
      </w:r>
    </w:p>
    <w:p w14:paraId="4D53CE5B" w14:textId="77777777" w:rsidR="00283E02" w:rsidRPr="002228E0" w:rsidRDefault="00BF3510" w:rsidP="00CC1B5C">
      <w:r w:rsidRPr="002228E0">
        <w:t xml:space="preserve">Some flags may be removed, if they are incompatible with other flags, </w:t>
      </w:r>
      <w:r w:rsidR="00C655E6" w:rsidRPr="002228E0">
        <w:t>e.g.</w:t>
      </w:r>
      <w:r w:rsidRPr="002228E0">
        <w:t>:</w:t>
      </w:r>
    </w:p>
    <w:p w14:paraId="2320554C" w14:textId="77777777" w:rsidR="00BF3510" w:rsidRPr="002228E0" w:rsidRDefault="00BF3510" w:rsidP="00DE5833">
      <w:pPr>
        <w:pStyle w:val="ListBullet1"/>
        <w:numPr>
          <w:ilvl w:val="0"/>
          <w:numId w:val="3"/>
        </w:numPr>
        <w:ind w:left="284" w:hanging="284"/>
      </w:pPr>
      <w:r w:rsidRPr="002228E0">
        <w:t>if two or more ephemerides (</w:t>
      </w:r>
      <w:r w:rsidRPr="002228E0">
        <w:rPr>
          <w:rStyle w:val="sourcecode"/>
        </w:rPr>
        <w:t>SEFLG_JPLEPH</w:t>
      </w:r>
      <w:r w:rsidRPr="002228E0">
        <w:t xml:space="preserve">, </w:t>
      </w:r>
      <w:r w:rsidRPr="002228E0">
        <w:rPr>
          <w:rStyle w:val="sourcecode"/>
        </w:rPr>
        <w:t>SEFLG_SWIEPH</w:t>
      </w:r>
      <w:r w:rsidRPr="002228E0">
        <w:t xml:space="preserve">, </w:t>
      </w:r>
      <w:r w:rsidRPr="002228E0">
        <w:rPr>
          <w:rStyle w:val="sourcecode"/>
        </w:rPr>
        <w:t>SEFLG_MOSEPH</w:t>
      </w:r>
      <w:r w:rsidRPr="002228E0">
        <w:t>) are combined.</w:t>
      </w:r>
    </w:p>
    <w:p w14:paraId="2A750F17" w14:textId="77777777" w:rsidR="00BF3510" w:rsidRPr="002228E0" w:rsidRDefault="00BF3510" w:rsidP="00DE5833">
      <w:pPr>
        <w:pStyle w:val="ListBullet1"/>
        <w:numPr>
          <w:ilvl w:val="0"/>
          <w:numId w:val="3"/>
        </w:numPr>
        <w:ind w:left="284" w:hanging="284"/>
      </w:pPr>
      <w:r w:rsidRPr="002228E0">
        <w:t>if the topocentric flag (</w:t>
      </w:r>
      <w:r w:rsidRPr="002228E0">
        <w:rPr>
          <w:rStyle w:val="sourcecode"/>
        </w:rPr>
        <w:t>SEFLG_TOPOCTR</w:t>
      </w:r>
      <w:r w:rsidRPr="002228E0">
        <w:t>) is combined with the heliocentric (</w:t>
      </w:r>
      <w:r w:rsidRPr="002228E0">
        <w:rPr>
          <w:rStyle w:val="sourcecode"/>
        </w:rPr>
        <w:t>SEFLG_HELCTR</w:t>
      </w:r>
      <w:r w:rsidRPr="002228E0">
        <w:t>) or the barycentric flag (</w:t>
      </w:r>
      <w:r w:rsidRPr="002228E0">
        <w:rPr>
          <w:rStyle w:val="sourcecode"/>
        </w:rPr>
        <w:t>SEFLG_BARYCTR</w:t>
      </w:r>
      <w:r w:rsidRPr="002228E0">
        <w:t>).</w:t>
      </w:r>
    </w:p>
    <w:p w14:paraId="67D0ADF5" w14:textId="77777777" w:rsidR="00283E02" w:rsidRPr="002228E0" w:rsidRDefault="00BF3510" w:rsidP="00DE5833">
      <w:pPr>
        <w:pStyle w:val="ListBullet1"/>
        <w:numPr>
          <w:ilvl w:val="0"/>
          <w:numId w:val="3"/>
        </w:numPr>
        <w:ind w:left="284" w:hanging="284"/>
      </w:pPr>
      <w:r w:rsidRPr="002228E0">
        <w:t>etc.</w:t>
      </w:r>
    </w:p>
    <w:p w14:paraId="4BAE9095" w14:textId="77777777" w:rsidR="00BF3510" w:rsidRPr="002228E0" w:rsidRDefault="00BF3510" w:rsidP="00FE3C22">
      <w:r w:rsidRPr="002228E0">
        <w:t>Some flags may be added in the following cases:</w:t>
      </w:r>
    </w:p>
    <w:p w14:paraId="02ED7248" w14:textId="77777777" w:rsidR="00BF3510" w:rsidRPr="002228E0" w:rsidRDefault="00BF3510" w:rsidP="00DE5833">
      <w:pPr>
        <w:pStyle w:val="ListBullet1"/>
        <w:numPr>
          <w:ilvl w:val="0"/>
          <w:numId w:val="3"/>
        </w:numPr>
        <w:ind w:left="284" w:hanging="284"/>
      </w:pPr>
      <w:r w:rsidRPr="002228E0">
        <w:t xml:space="preserve">If no ephemeris flag was specified, the return value contains </w:t>
      </w:r>
      <w:r w:rsidRPr="002228E0">
        <w:rPr>
          <w:rStyle w:val="sourcecode"/>
        </w:rPr>
        <w:t>SEFLG_SWIEPH</w:t>
      </w:r>
      <w:r w:rsidR="0070794E" w:rsidRPr="002228E0">
        <w:t>;</w:t>
      </w:r>
    </w:p>
    <w:p w14:paraId="6A45F8F0" w14:textId="77777777" w:rsidR="00BF3510" w:rsidRPr="002228E0" w:rsidRDefault="00BF3510" w:rsidP="00DE5833">
      <w:pPr>
        <w:pStyle w:val="ListBullet1"/>
        <w:numPr>
          <w:ilvl w:val="0"/>
          <w:numId w:val="3"/>
        </w:numPr>
        <w:ind w:left="284" w:hanging="284"/>
      </w:pPr>
      <w:r w:rsidRPr="002228E0">
        <w:t>With J2000 calculations (</w:t>
      </w:r>
      <w:r w:rsidRPr="002228E0">
        <w:rPr>
          <w:rStyle w:val="sourcecode"/>
        </w:rPr>
        <w:t>SEFLG_J2000</w:t>
      </w:r>
      <w:r w:rsidRPr="002228E0">
        <w:t>) or other sidereal calculations (</w:t>
      </w:r>
      <w:r w:rsidRPr="002228E0">
        <w:rPr>
          <w:rStyle w:val="sourcecode"/>
        </w:rPr>
        <w:t>SEFLG_SIDEREAL</w:t>
      </w:r>
      <w:r w:rsidRPr="002228E0">
        <w:t>), the no-nutation flag (</w:t>
      </w:r>
      <w:r w:rsidRPr="002228E0">
        <w:rPr>
          <w:rStyle w:val="sourcecode"/>
        </w:rPr>
        <w:t>SEFLG_NONUT</w:t>
      </w:r>
      <w:r w:rsidRPr="002228E0">
        <w:t>) is added</w:t>
      </w:r>
      <w:r w:rsidR="0070794E" w:rsidRPr="002228E0">
        <w:t>;</w:t>
      </w:r>
    </w:p>
    <w:p w14:paraId="196C05A7" w14:textId="77777777" w:rsidR="00BF3510" w:rsidRPr="002228E0" w:rsidRDefault="00BF3510" w:rsidP="00DE5833">
      <w:pPr>
        <w:pStyle w:val="ListBullet1"/>
        <w:numPr>
          <w:ilvl w:val="0"/>
          <w:numId w:val="3"/>
        </w:numPr>
        <w:ind w:left="284" w:hanging="284"/>
      </w:pPr>
      <w:r w:rsidRPr="002228E0">
        <w:t>With heliocentric (</w:t>
      </w:r>
      <w:r w:rsidRPr="002228E0">
        <w:rPr>
          <w:rStyle w:val="sourcecode"/>
        </w:rPr>
        <w:t>SEFLG_HELCTR</w:t>
      </w:r>
      <w:r w:rsidRPr="002228E0">
        <w:t>) and barycentric (</w:t>
      </w:r>
      <w:r w:rsidRPr="002228E0">
        <w:rPr>
          <w:rStyle w:val="sourcecode"/>
        </w:rPr>
        <w:t>SEFLG_BARYCTR</w:t>
      </w:r>
      <w:r w:rsidRPr="002228E0">
        <w:t>) calculations, the flags for “no aberration” (</w:t>
      </w:r>
      <w:r w:rsidRPr="002228E0">
        <w:rPr>
          <w:rStyle w:val="sourcecode"/>
        </w:rPr>
        <w:t>SEFLG_NOABERR</w:t>
      </w:r>
      <w:r w:rsidRPr="002228E0">
        <w:t>) and “no light deflection” (</w:t>
      </w:r>
      <w:r w:rsidRPr="002228E0">
        <w:rPr>
          <w:rStyle w:val="sourcecode"/>
        </w:rPr>
        <w:t>SEFLG_NOGDEFL</w:t>
      </w:r>
      <w:r w:rsidRPr="002228E0">
        <w:t>) are added.</w:t>
      </w:r>
    </w:p>
    <w:p w14:paraId="6021A8D0" w14:textId="77777777" w:rsidR="00BF3510" w:rsidRPr="002228E0" w:rsidRDefault="00BF3510" w:rsidP="00877D89">
      <w:pPr>
        <w:pStyle w:val="berschrift1"/>
      </w:pPr>
      <w:bookmarkStart w:id="70" w:name="_Toc62644175"/>
      <w:r w:rsidRPr="002228E0">
        <w:t>The function swe_get_planet_name()</w:t>
      </w:r>
      <w:bookmarkEnd w:id="70"/>
    </w:p>
    <w:p w14:paraId="065628E7" w14:textId="77777777" w:rsidR="00283E02" w:rsidRPr="002228E0" w:rsidRDefault="00BF3510" w:rsidP="00CC1B5C">
      <w:r w:rsidRPr="002228E0">
        <w:t xml:space="preserve">This function allows to </w:t>
      </w:r>
      <w:bookmarkStart w:id="71" w:name="_Hlk477834622"/>
      <w:r w:rsidRPr="002228E0">
        <w:t>find a planetary or asteroid name</w:t>
      </w:r>
      <w:bookmarkEnd w:id="71"/>
      <w:r w:rsidRPr="002228E0">
        <w:t>, when the planet number is given. The function definition is</w:t>
      </w:r>
      <w:r w:rsidR="000C756D" w:rsidRPr="002228E0">
        <w:t>:</w:t>
      </w:r>
    </w:p>
    <w:p w14:paraId="326BEAA1" w14:textId="77777777" w:rsidR="007874A5" w:rsidRPr="002228E0" w:rsidRDefault="00BF3510" w:rsidP="00CC1B5C">
      <w:pPr>
        <w:rPr>
          <w:rStyle w:val="sourcecode"/>
        </w:rPr>
      </w:pPr>
      <w:r w:rsidRPr="002228E0">
        <w:rPr>
          <w:rStyle w:val="sourcecode"/>
        </w:rPr>
        <w:lastRenderedPageBreak/>
        <w:t>char*</w:t>
      </w:r>
      <w:bookmarkStart w:id="72" w:name="_Hlk477324852"/>
      <w:r w:rsidRPr="002228E0">
        <w:rPr>
          <w:rStyle w:val="sourcecode"/>
        </w:rPr>
        <w:t xml:space="preserve"> </w:t>
      </w:r>
      <w:r w:rsidRPr="002228E0">
        <w:rPr>
          <w:rStyle w:val="functions"/>
        </w:rPr>
        <w:t>swe_get_planet_name</w:t>
      </w:r>
      <w:bookmarkEnd w:id="72"/>
      <w:r w:rsidRPr="002228E0">
        <w:rPr>
          <w:rStyle w:val="sourcecode"/>
        </w:rPr>
        <w:t>(</w:t>
      </w:r>
    </w:p>
    <w:p w14:paraId="7114EB9E" w14:textId="7327FE01" w:rsidR="007874A5" w:rsidRPr="002228E0" w:rsidRDefault="0032501A" w:rsidP="007874A5">
      <w:pPr>
        <w:ind w:firstLine="567"/>
        <w:rPr>
          <w:rStyle w:val="sourcecode"/>
        </w:rPr>
      </w:pPr>
      <w:r w:rsidRPr="002228E0">
        <w:rPr>
          <w:rStyle w:val="sourcecode"/>
        </w:rPr>
        <w:t xml:space="preserve">int32 </w:t>
      </w:r>
      <w:r w:rsidR="00BF3510" w:rsidRPr="002228E0">
        <w:rPr>
          <w:rStyle w:val="sourcecode"/>
        </w:rPr>
        <w:t>ipl,</w:t>
      </w:r>
    </w:p>
    <w:p w14:paraId="4A9FF107" w14:textId="77777777" w:rsidR="00BF3510" w:rsidRPr="002228E0" w:rsidRDefault="00BF3510" w:rsidP="007874A5">
      <w:pPr>
        <w:ind w:firstLine="567"/>
        <w:rPr>
          <w:rStyle w:val="sourcecode"/>
        </w:rPr>
      </w:pPr>
      <w:r w:rsidRPr="002228E0">
        <w:rPr>
          <w:rStyle w:val="sourcecode"/>
        </w:rPr>
        <w:t>char *spname);</w:t>
      </w:r>
    </w:p>
    <w:p w14:paraId="74EE7148" w14:textId="77777777" w:rsidR="00BF3510" w:rsidRPr="002228E0" w:rsidRDefault="00BF3510" w:rsidP="00CC1B5C">
      <w:r w:rsidRPr="002228E0">
        <w:t>If an asteroid name is wanted, the function does the following:</w:t>
      </w:r>
    </w:p>
    <w:p w14:paraId="7A7CCBE4" w14:textId="77777777" w:rsidR="00283E02" w:rsidRPr="002228E0" w:rsidRDefault="00BF3510" w:rsidP="00DE5833">
      <w:pPr>
        <w:pStyle w:val="ListBullet1"/>
        <w:numPr>
          <w:ilvl w:val="0"/>
          <w:numId w:val="3"/>
        </w:numPr>
        <w:ind w:left="284" w:hanging="284"/>
      </w:pPr>
      <w:r w:rsidRPr="002228E0">
        <w:t>The name is first looked for in the asteroid file.</w:t>
      </w:r>
    </w:p>
    <w:p w14:paraId="20A6EA08" w14:textId="77777777" w:rsidR="00283E02" w:rsidRPr="002228E0" w:rsidRDefault="00BF3510" w:rsidP="00DE5833">
      <w:pPr>
        <w:pStyle w:val="ListBullet1"/>
        <w:numPr>
          <w:ilvl w:val="0"/>
          <w:numId w:val="3"/>
        </w:numPr>
        <w:ind w:left="284" w:hanging="284"/>
      </w:pPr>
      <w:r w:rsidRPr="002228E0">
        <w:t xml:space="preserve">Because many asteroids, especially the ones with high catalogue numbers, have no names yet (or have only a preliminary designation like 1968 HB), and because the Minor Planet Center of the IAU add new names quite often, it happens that there is no name in the asteroid file although the asteroid has already been given a name. For this, we have the file </w:t>
      </w:r>
      <w:r w:rsidRPr="002228E0">
        <w:rPr>
          <w:rStyle w:val="FileName"/>
        </w:rPr>
        <w:t>seasnam.txt</w:t>
      </w:r>
      <w:r w:rsidRPr="002228E0">
        <w:t xml:space="preserve">, a file that contains a list of all named asteroid and is usually more up to date. If </w:t>
      </w:r>
      <w:r w:rsidRPr="002228E0">
        <w:rPr>
          <w:rStyle w:val="functions"/>
        </w:rPr>
        <w:t>swe_calc()</w:t>
      </w:r>
      <w:r w:rsidRPr="002228E0">
        <w:t xml:space="preserve"> finds a preliminary designation, it looks for a name in this file.</w:t>
      </w:r>
    </w:p>
    <w:p w14:paraId="3E6D06A7" w14:textId="77777777" w:rsidR="00BF3510" w:rsidRPr="002228E0" w:rsidRDefault="00BF3510" w:rsidP="00CC1B5C">
      <w:r w:rsidRPr="002228E0">
        <w:t xml:space="preserve">The file </w:t>
      </w:r>
      <w:r w:rsidRPr="002228E0">
        <w:rPr>
          <w:rStyle w:val="FileName"/>
        </w:rPr>
        <w:t>seasnam.txt</w:t>
      </w:r>
      <w:r w:rsidRPr="002228E0">
        <w:t xml:space="preserve"> can be updated by the user. To do this, download the names list from the Minor Planet Center </w:t>
      </w:r>
      <w:hyperlink r:id="rId21" w:history="1">
        <w:r w:rsidRPr="002228E0">
          <w:rPr>
            <w:rStyle w:val="Hyperlink"/>
          </w:rPr>
          <w:t>http://cfa-www.harvard.edu/iau/lists/MPNames.html</w:t>
        </w:r>
      </w:hyperlink>
      <w:r w:rsidRPr="002228E0">
        <w:t xml:space="preserve">, rename it as </w:t>
      </w:r>
      <w:r w:rsidRPr="002228E0">
        <w:rPr>
          <w:rStyle w:val="FileName"/>
        </w:rPr>
        <w:t>seasnam.txt</w:t>
      </w:r>
      <w:r w:rsidRPr="002228E0">
        <w:t xml:space="preserve"> and move it into your ephemeris directory.</w:t>
      </w:r>
    </w:p>
    <w:p w14:paraId="77A51506" w14:textId="77777777" w:rsidR="00BF3510" w:rsidRPr="002228E0" w:rsidRDefault="00BF3510" w:rsidP="00CC1B5C">
      <w:r w:rsidRPr="002228E0">
        <w:t xml:space="preserve">The file </w:t>
      </w:r>
      <w:r w:rsidRPr="002228E0">
        <w:rPr>
          <w:rStyle w:val="FileName"/>
        </w:rPr>
        <w:t>seasnam.txt</w:t>
      </w:r>
      <w:r w:rsidRPr="002228E0">
        <w:t xml:space="preserve"> need not be ordered in any way. There must be one asteroid per line, first its catalogue number, then its name. The asteroid number may or may not be in brackets.</w:t>
      </w:r>
    </w:p>
    <w:p w14:paraId="132477A6" w14:textId="77777777" w:rsidR="00BF3510" w:rsidRPr="002228E0" w:rsidRDefault="00BF3510" w:rsidP="00CC1B5C">
      <w:r w:rsidRPr="002228E0">
        <w:t>Example:</w:t>
      </w:r>
    </w:p>
    <w:p w14:paraId="790EE781" w14:textId="77777777" w:rsidR="00BF3510" w:rsidRPr="002228E0" w:rsidRDefault="00BF3510" w:rsidP="00CC1B5C">
      <w:pPr>
        <w:rPr>
          <w:rStyle w:val="sourcecode"/>
        </w:rPr>
      </w:pPr>
      <w:r w:rsidRPr="002228E0">
        <w:rPr>
          <w:rStyle w:val="sourcecode"/>
        </w:rPr>
        <w:t>(3192) A'Hearn</w:t>
      </w:r>
    </w:p>
    <w:p w14:paraId="4BD435A6" w14:textId="77777777" w:rsidR="00BF3510" w:rsidRPr="002228E0" w:rsidRDefault="00BF3510" w:rsidP="00CC1B5C">
      <w:pPr>
        <w:rPr>
          <w:rStyle w:val="sourcecode"/>
        </w:rPr>
      </w:pPr>
      <w:r w:rsidRPr="002228E0">
        <w:rPr>
          <w:rStyle w:val="sourcecode"/>
        </w:rPr>
        <w:t>(3654) AAS</w:t>
      </w:r>
    </w:p>
    <w:p w14:paraId="271B0FD3" w14:textId="77777777" w:rsidR="00BF3510" w:rsidRPr="002228E0" w:rsidRDefault="00BF3510" w:rsidP="00CC1B5C">
      <w:pPr>
        <w:rPr>
          <w:rStyle w:val="sourcecode"/>
        </w:rPr>
      </w:pPr>
      <w:r w:rsidRPr="002228E0">
        <w:rPr>
          <w:rStyle w:val="sourcecode"/>
        </w:rPr>
        <w:t>(8721) AMOS</w:t>
      </w:r>
    </w:p>
    <w:p w14:paraId="543AE86B" w14:textId="77777777" w:rsidR="00BF3510" w:rsidRPr="002228E0" w:rsidRDefault="00BF3510" w:rsidP="00CC1B5C">
      <w:pPr>
        <w:rPr>
          <w:rStyle w:val="sourcecode"/>
        </w:rPr>
      </w:pPr>
      <w:r w:rsidRPr="002228E0">
        <w:rPr>
          <w:rStyle w:val="sourcecode"/>
        </w:rPr>
        <w:t>(3568) ASCII</w:t>
      </w:r>
    </w:p>
    <w:p w14:paraId="72F337BF" w14:textId="77777777" w:rsidR="00BF3510" w:rsidRPr="002228E0" w:rsidRDefault="00BF3510" w:rsidP="00CC1B5C">
      <w:pPr>
        <w:rPr>
          <w:rStyle w:val="sourcecode"/>
        </w:rPr>
      </w:pPr>
      <w:r w:rsidRPr="002228E0">
        <w:rPr>
          <w:rStyle w:val="sourcecode"/>
        </w:rPr>
        <w:t>(2848) ASP</w:t>
      </w:r>
    </w:p>
    <w:p w14:paraId="77AE8349" w14:textId="77777777" w:rsidR="004E52D3" w:rsidRPr="002228E0" w:rsidRDefault="00BF3510" w:rsidP="00CC1B5C">
      <w:pPr>
        <w:rPr>
          <w:rStyle w:val="sourcecode"/>
        </w:rPr>
      </w:pPr>
      <w:r w:rsidRPr="002228E0">
        <w:rPr>
          <w:rStyle w:val="sourcecode"/>
        </w:rPr>
        <w:t>(677) Aaltje</w:t>
      </w:r>
    </w:p>
    <w:p w14:paraId="7CEF6CBF" w14:textId="77777777" w:rsidR="00BF3510" w:rsidRPr="002228E0" w:rsidRDefault="00BF3510" w:rsidP="00CC1B5C">
      <w:pPr>
        <w:rPr>
          <w:rStyle w:val="sourcecode"/>
        </w:rPr>
      </w:pPr>
      <w:r w:rsidRPr="002228E0">
        <w:rPr>
          <w:rStyle w:val="sourcecode"/>
        </w:rPr>
        <w:t>...</w:t>
      </w:r>
    </w:p>
    <w:p w14:paraId="082BC484" w14:textId="77777777" w:rsidR="00BF3510" w:rsidRPr="002228E0" w:rsidRDefault="00BF3510" w:rsidP="00877D89">
      <w:pPr>
        <w:pStyle w:val="berschrift1"/>
      </w:pPr>
      <w:bookmarkStart w:id="73" w:name="_Toc62644176"/>
      <w:r w:rsidRPr="002228E0">
        <w:t>Fixed stars functions</w:t>
      </w:r>
      <w:bookmarkEnd w:id="73"/>
    </w:p>
    <w:p w14:paraId="121EA970" w14:textId="77777777" w:rsidR="00E1085D" w:rsidRPr="002228E0" w:rsidRDefault="00E1085D" w:rsidP="00CC1B5C">
      <w:r w:rsidRPr="002228E0">
        <w:t>The following functions are used to calculate positions of fixed stars.</w:t>
      </w:r>
    </w:p>
    <w:p w14:paraId="3D56EAFB" w14:textId="77777777" w:rsidR="00BF3510" w:rsidRPr="002228E0" w:rsidRDefault="00E1085D" w:rsidP="00877D89">
      <w:pPr>
        <w:pStyle w:val="berschrift2"/>
      </w:pPr>
      <w:bookmarkStart w:id="74" w:name="_Toc62644177"/>
      <w:r w:rsidRPr="002228E0">
        <w:t>Different functions for calculating fixed star positions</w:t>
      </w:r>
      <w:bookmarkEnd w:id="74"/>
    </w:p>
    <w:p w14:paraId="4A8168FD" w14:textId="77777777" w:rsidR="00283E02" w:rsidRPr="002228E0" w:rsidRDefault="00BF3510" w:rsidP="00CC1B5C">
      <w:r w:rsidRPr="002228E0">
        <w:t xml:space="preserve">The function </w:t>
      </w:r>
      <w:r w:rsidRPr="002228E0">
        <w:rPr>
          <w:rStyle w:val="functions"/>
        </w:rPr>
        <w:t>swe_fixstar_ut()</w:t>
      </w:r>
      <w:r w:rsidR="00E1085D" w:rsidRPr="002228E0">
        <w:rPr>
          <w:rStyle w:val="functions"/>
        </w:rPr>
        <w:t xml:space="preserve"> </w:t>
      </w:r>
      <w:r w:rsidRPr="002228E0">
        <w:t xml:space="preserve">does exactly the same as </w:t>
      </w:r>
      <w:r w:rsidRPr="002228E0">
        <w:rPr>
          <w:rStyle w:val="functions"/>
        </w:rPr>
        <w:t>swe_fixstar()</w:t>
      </w:r>
      <w:r w:rsidRPr="002228E0">
        <w:t xml:space="preserve"> except that it expects Universal Time rather than </w:t>
      </w:r>
      <w:r w:rsidR="00E1085D" w:rsidRPr="002228E0">
        <w:t>Terrestrial Time (</w:t>
      </w:r>
      <w:r w:rsidRPr="002228E0">
        <w:t xml:space="preserve">Ephemeris </w:t>
      </w:r>
      <w:r w:rsidR="00E1085D" w:rsidRPr="002228E0">
        <w:t>T</w:t>
      </w:r>
      <w:r w:rsidRPr="002228E0">
        <w:t>ime</w:t>
      </w:r>
      <w:r w:rsidR="00E1085D" w:rsidRPr="002228E0">
        <w:t>)</w:t>
      </w:r>
      <w:r w:rsidRPr="002228E0">
        <w:t xml:space="preserve"> as an input value. (cf. </w:t>
      </w:r>
      <w:r w:rsidRPr="002228E0">
        <w:rPr>
          <w:rStyle w:val="functions"/>
        </w:rPr>
        <w:t>swe_calc_ut()</w:t>
      </w:r>
      <w:r w:rsidRPr="002228E0">
        <w:t xml:space="preserve"> and </w:t>
      </w:r>
      <w:r w:rsidRPr="002228E0">
        <w:rPr>
          <w:rStyle w:val="functions"/>
        </w:rPr>
        <w:t>swe_calc()</w:t>
      </w:r>
      <w:r w:rsidRPr="002228E0">
        <w:t>)</w:t>
      </w:r>
      <w:r w:rsidR="00741591" w:rsidRPr="002228E0">
        <w:t xml:space="preserve"> For more details, see under 4.2 swe_fixstar().</w:t>
      </w:r>
    </w:p>
    <w:p w14:paraId="61A58887" w14:textId="77777777" w:rsidR="00283E02" w:rsidRPr="002228E0" w:rsidRDefault="00DA4B44" w:rsidP="00CC1B5C">
      <w:r w:rsidRPr="002228E0">
        <w:t>In the same way, t</w:t>
      </w:r>
      <w:r w:rsidR="00E1085D" w:rsidRPr="002228E0">
        <w:t xml:space="preserve">he function </w:t>
      </w:r>
      <w:r w:rsidR="00E1085D" w:rsidRPr="002228E0">
        <w:rPr>
          <w:rStyle w:val="functions"/>
        </w:rPr>
        <w:t>swe_fixstar2_ut()</w:t>
      </w:r>
      <w:r w:rsidR="00E1085D" w:rsidRPr="002228E0">
        <w:t xml:space="preserve"> does the same as </w:t>
      </w:r>
      <w:r w:rsidR="00E1085D" w:rsidRPr="002228E0">
        <w:rPr>
          <w:rStyle w:val="functions"/>
        </w:rPr>
        <w:t>swe_fixstar2()</w:t>
      </w:r>
      <w:r w:rsidR="00E1085D" w:rsidRPr="002228E0">
        <w:t xml:space="preserve"> except that it expects Universal Time as input time.</w:t>
      </w:r>
    </w:p>
    <w:p w14:paraId="26737BFC" w14:textId="77777777" w:rsidR="00283E02" w:rsidRPr="002228E0" w:rsidRDefault="00E1085D" w:rsidP="00CC1B5C">
      <w:r w:rsidRPr="002228E0">
        <w:t xml:space="preserve">The functions </w:t>
      </w:r>
      <w:r w:rsidRPr="002228E0">
        <w:rPr>
          <w:rStyle w:val="functions"/>
        </w:rPr>
        <w:t>swe_fixstar2_ut()</w:t>
      </w:r>
      <w:r w:rsidRPr="002228E0">
        <w:t xml:space="preserve"> and </w:t>
      </w:r>
      <w:r w:rsidRPr="002228E0">
        <w:rPr>
          <w:rStyle w:val="functions"/>
        </w:rPr>
        <w:t>swe_fixstar2()</w:t>
      </w:r>
      <w:r w:rsidR="00DA4B44" w:rsidRPr="002228E0">
        <w:rPr>
          <w:rStyle w:val="functions"/>
        </w:rPr>
        <w:t xml:space="preserve"> </w:t>
      </w:r>
      <w:r w:rsidR="00DA4B44" w:rsidRPr="002228E0">
        <w:t>were introduced with SE 2.07. They do</w:t>
      </w:r>
      <w:r w:rsidRPr="002228E0">
        <w:t xml:space="preserve"> the same as</w:t>
      </w:r>
      <w:r w:rsidRPr="002228E0">
        <w:rPr>
          <w:rStyle w:val="functions"/>
        </w:rPr>
        <w:t xml:space="preserve"> swe_fixstar_ut()</w:t>
      </w:r>
      <w:r w:rsidRPr="002228E0">
        <w:t xml:space="preserve"> and </w:t>
      </w:r>
      <w:r w:rsidRPr="002228E0">
        <w:rPr>
          <w:rStyle w:val="functions"/>
        </w:rPr>
        <w:t>swe_fixstar()</w:t>
      </w:r>
      <w:r w:rsidRPr="002228E0">
        <w:t xml:space="preserve"> except that they are a lot faster and have a slightly different behavior</w:t>
      </w:r>
      <w:r w:rsidR="00DA4B44" w:rsidRPr="002228E0">
        <w:t>, explained below.</w:t>
      </w:r>
    </w:p>
    <w:p w14:paraId="37683D53" w14:textId="77777777" w:rsidR="00DA4B44" w:rsidRPr="002228E0" w:rsidRDefault="00DA4B44" w:rsidP="00CC1B5C">
      <w:r w:rsidRPr="002228E0">
        <w:t xml:space="preserve">For new projects, we recommend using the new functions </w:t>
      </w:r>
      <w:r w:rsidRPr="002228E0">
        <w:rPr>
          <w:rStyle w:val="functions"/>
        </w:rPr>
        <w:t>swe_fixstar2_ut()</w:t>
      </w:r>
      <w:r w:rsidRPr="002228E0">
        <w:t xml:space="preserve"> and </w:t>
      </w:r>
      <w:r w:rsidRPr="002228E0">
        <w:rPr>
          <w:rStyle w:val="functions"/>
        </w:rPr>
        <w:t>swe_fixstar2()</w:t>
      </w:r>
      <w:r w:rsidR="004518D4" w:rsidRPr="002228E0">
        <w:t>.</w:t>
      </w:r>
      <w:r w:rsidR="004518D4" w:rsidRPr="002228E0">
        <w:rPr>
          <w:color w:val="C00000"/>
        </w:rPr>
        <w:t xml:space="preserve"> </w:t>
      </w:r>
      <w:r w:rsidR="004518D4" w:rsidRPr="002228E0">
        <w:rPr>
          <w:color w:val="FF0000"/>
        </w:rPr>
        <w:t xml:space="preserve">Performance will be a lot better </w:t>
      </w:r>
      <w:r w:rsidR="004518D4" w:rsidRPr="002228E0">
        <w:rPr>
          <w:i/>
          <w:iCs/>
          <w:color w:val="FF0000"/>
        </w:rPr>
        <w:t>if a great number of fixed star calculations are done</w:t>
      </w:r>
      <w:r w:rsidR="004518D4" w:rsidRPr="002228E0">
        <w:rPr>
          <w:color w:val="FF0000"/>
        </w:rPr>
        <w:t>.</w:t>
      </w:r>
      <w:r w:rsidRPr="002228E0">
        <w:t xml:space="preserve"> If performance is a problem with your old projects, we recommend replacing the old functions by the new ones. However, the output should be checked carefully, because the behavior of old and new functions is not exactly identical. (explained below)</w:t>
      </w:r>
    </w:p>
    <w:p w14:paraId="35057DA2" w14:textId="77777777" w:rsidR="00DA4B44" w:rsidRPr="002228E0" w:rsidRDefault="00DA4B44" w:rsidP="00877D89">
      <w:pPr>
        <w:pStyle w:val="berschrift2"/>
      </w:pPr>
      <w:bookmarkStart w:id="75" w:name="_Toc62644178"/>
      <w:r w:rsidRPr="002228E0">
        <w:t>swe_fixstar2_ut(), swe_fixstar2(), swe_fixstar_ut(),</w:t>
      </w:r>
      <w:r w:rsidR="00446B06" w:rsidRPr="002228E0">
        <w:t xml:space="preserve"> </w:t>
      </w:r>
      <w:r w:rsidRPr="002228E0">
        <w:t>swe_fixstar()</w:t>
      </w:r>
      <w:bookmarkEnd w:id="75"/>
    </w:p>
    <w:p w14:paraId="2EB17995" w14:textId="693B87EF" w:rsidR="00B5191C" w:rsidRPr="002228E0" w:rsidRDefault="00E7575F" w:rsidP="00036FEC">
      <w:pPr>
        <w:rPr>
          <w:rStyle w:val="sourcecode"/>
        </w:rPr>
      </w:pPr>
      <w:bookmarkStart w:id="76" w:name="_Hlk477325162"/>
      <w:r w:rsidRPr="002228E0">
        <w:rPr>
          <w:rStyle w:val="sourcecode"/>
        </w:rPr>
        <w:t xml:space="preserve">int32 </w:t>
      </w:r>
      <w:r w:rsidR="00DA4B44" w:rsidRPr="002228E0">
        <w:rPr>
          <w:rStyle w:val="functions"/>
        </w:rPr>
        <w:t>swe_fixstar_ut</w:t>
      </w:r>
      <w:bookmarkEnd w:id="76"/>
      <w:r w:rsidR="00DA4B44" w:rsidRPr="002228E0">
        <w:rPr>
          <w:rStyle w:val="sourcecode"/>
        </w:rPr>
        <w:t>(</w:t>
      </w:r>
    </w:p>
    <w:p w14:paraId="699218C7" w14:textId="77777777" w:rsidR="00B5191C" w:rsidRPr="002228E0" w:rsidRDefault="00DA4B44" w:rsidP="00B5191C">
      <w:pPr>
        <w:ind w:firstLine="567"/>
        <w:rPr>
          <w:rStyle w:val="sourcecode"/>
        </w:rPr>
      </w:pPr>
      <w:r w:rsidRPr="002228E0">
        <w:rPr>
          <w:rStyle w:val="sourcecode"/>
        </w:rPr>
        <w:t>char* star,</w:t>
      </w:r>
    </w:p>
    <w:p w14:paraId="24CD675B" w14:textId="77777777" w:rsidR="00B5191C" w:rsidRPr="002228E0" w:rsidRDefault="00DA4B44" w:rsidP="00B5191C">
      <w:pPr>
        <w:ind w:firstLine="567"/>
        <w:rPr>
          <w:rStyle w:val="sourcecode"/>
        </w:rPr>
      </w:pPr>
      <w:r w:rsidRPr="002228E0">
        <w:rPr>
          <w:rStyle w:val="sourcecode"/>
        </w:rPr>
        <w:t>double tjd_ut,</w:t>
      </w:r>
    </w:p>
    <w:p w14:paraId="7702D876" w14:textId="4984B4D5" w:rsidR="00B5191C" w:rsidRPr="002228E0" w:rsidRDefault="0032501A" w:rsidP="00B5191C">
      <w:pPr>
        <w:ind w:firstLine="567"/>
        <w:rPr>
          <w:rStyle w:val="sourcecode"/>
        </w:rPr>
      </w:pPr>
      <w:r w:rsidRPr="002228E0">
        <w:rPr>
          <w:rStyle w:val="sourcecode"/>
        </w:rPr>
        <w:t xml:space="preserve">int32 </w:t>
      </w:r>
      <w:r w:rsidR="00DA4B44" w:rsidRPr="002228E0">
        <w:rPr>
          <w:rStyle w:val="sourcecode"/>
        </w:rPr>
        <w:t>iflag,</w:t>
      </w:r>
    </w:p>
    <w:p w14:paraId="43370EDE" w14:textId="77777777" w:rsidR="00B5191C" w:rsidRPr="002228E0" w:rsidRDefault="00DA4B44" w:rsidP="00B5191C">
      <w:pPr>
        <w:ind w:firstLine="567"/>
        <w:rPr>
          <w:rStyle w:val="sourcecode"/>
        </w:rPr>
      </w:pPr>
      <w:r w:rsidRPr="002228E0">
        <w:rPr>
          <w:rStyle w:val="sourcecode"/>
        </w:rPr>
        <w:t>double* xx,</w:t>
      </w:r>
    </w:p>
    <w:p w14:paraId="324238FC" w14:textId="77777777" w:rsidR="00DA4B44" w:rsidRPr="002228E0" w:rsidRDefault="00DA4B44" w:rsidP="00B5191C">
      <w:pPr>
        <w:ind w:firstLine="567"/>
        <w:rPr>
          <w:rStyle w:val="sourcecode"/>
        </w:rPr>
      </w:pPr>
      <w:r w:rsidRPr="002228E0">
        <w:rPr>
          <w:rStyle w:val="sourcecode"/>
        </w:rPr>
        <w:t>char* serr);</w:t>
      </w:r>
    </w:p>
    <w:p w14:paraId="3190E953" w14:textId="2B0A9A7F" w:rsidR="00B5191C" w:rsidRPr="002228E0" w:rsidRDefault="00E7575F" w:rsidP="00CC1B5C">
      <w:pPr>
        <w:rPr>
          <w:rStyle w:val="sourcecode"/>
        </w:rPr>
      </w:pPr>
      <w:bookmarkStart w:id="77" w:name="_Hlk477325176"/>
      <w:r w:rsidRPr="002228E0">
        <w:rPr>
          <w:rStyle w:val="sourcecode"/>
        </w:rPr>
        <w:t xml:space="preserve">int32 </w:t>
      </w:r>
      <w:r w:rsidR="00DA4B44" w:rsidRPr="002228E0">
        <w:rPr>
          <w:rStyle w:val="functions"/>
        </w:rPr>
        <w:t>swe_fixstar</w:t>
      </w:r>
      <w:bookmarkEnd w:id="77"/>
      <w:r w:rsidR="00DA4B44" w:rsidRPr="002228E0">
        <w:rPr>
          <w:rStyle w:val="sourcecode"/>
        </w:rPr>
        <w:t>(</w:t>
      </w:r>
    </w:p>
    <w:p w14:paraId="1F53DD76" w14:textId="77777777" w:rsidR="00B5191C" w:rsidRPr="002228E0" w:rsidRDefault="00DA4B44" w:rsidP="00B5191C">
      <w:pPr>
        <w:ind w:firstLine="567"/>
        <w:rPr>
          <w:rStyle w:val="sourcecode"/>
        </w:rPr>
      </w:pPr>
      <w:r w:rsidRPr="002228E0">
        <w:rPr>
          <w:rStyle w:val="sourcecode"/>
        </w:rPr>
        <w:lastRenderedPageBreak/>
        <w:t>char *star,</w:t>
      </w:r>
    </w:p>
    <w:p w14:paraId="6F63B634" w14:textId="77777777" w:rsidR="00B5191C" w:rsidRPr="002228E0" w:rsidRDefault="00DA4B44" w:rsidP="00B5191C">
      <w:pPr>
        <w:ind w:firstLine="567"/>
        <w:rPr>
          <w:rStyle w:val="sourcecode"/>
        </w:rPr>
      </w:pPr>
      <w:r w:rsidRPr="002228E0">
        <w:rPr>
          <w:rStyle w:val="sourcecode"/>
        </w:rPr>
        <w:t>double tjd_et,</w:t>
      </w:r>
    </w:p>
    <w:p w14:paraId="5F51EDE3" w14:textId="1EE42FC4" w:rsidR="00B5191C" w:rsidRPr="002228E0" w:rsidRDefault="0032501A" w:rsidP="00B5191C">
      <w:pPr>
        <w:ind w:firstLine="567"/>
        <w:rPr>
          <w:rStyle w:val="sourcecode"/>
        </w:rPr>
      </w:pPr>
      <w:r w:rsidRPr="002228E0">
        <w:rPr>
          <w:rStyle w:val="sourcecode"/>
        </w:rPr>
        <w:t xml:space="preserve">int32 </w:t>
      </w:r>
      <w:r w:rsidR="00DA4B44" w:rsidRPr="002228E0">
        <w:rPr>
          <w:rStyle w:val="sourcecode"/>
        </w:rPr>
        <w:t>iflag,</w:t>
      </w:r>
    </w:p>
    <w:p w14:paraId="65200730" w14:textId="77777777" w:rsidR="00B5191C" w:rsidRPr="002228E0" w:rsidRDefault="00DA4B44" w:rsidP="00B5191C">
      <w:pPr>
        <w:ind w:firstLine="567"/>
        <w:rPr>
          <w:rStyle w:val="sourcecode"/>
        </w:rPr>
      </w:pPr>
      <w:r w:rsidRPr="002228E0">
        <w:rPr>
          <w:rStyle w:val="sourcecode"/>
        </w:rPr>
        <w:t>double* xx,</w:t>
      </w:r>
    </w:p>
    <w:p w14:paraId="18C0A198" w14:textId="77777777" w:rsidR="00DA4B44" w:rsidRPr="002228E0" w:rsidRDefault="00DA4B44" w:rsidP="00B5191C">
      <w:pPr>
        <w:ind w:firstLine="567"/>
        <w:rPr>
          <w:rStyle w:val="sourcecode"/>
        </w:rPr>
      </w:pPr>
      <w:r w:rsidRPr="002228E0">
        <w:rPr>
          <w:rStyle w:val="sourcecode"/>
        </w:rPr>
        <w:t>char* serr);</w:t>
      </w:r>
    </w:p>
    <w:p w14:paraId="3103FFF0" w14:textId="1C96AD00" w:rsidR="00FD4275" w:rsidRPr="002228E0" w:rsidRDefault="00E7575F" w:rsidP="00036FEC">
      <w:pPr>
        <w:rPr>
          <w:rStyle w:val="sourcecode"/>
        </w:rPr>
      </w:pPr>
      <w:r w:rsidRPr="002228E0">
        <w:rPr>
          <w:rStyle w:val="sourcecode"/>
        </w:rPr>
        <w:t xml:space="preserve">int32 </w:t>
      </w:r>
      <w:r w:rsidR="00DA4B44" w:rsidRPr="002228E0">
        <w:rPr>
          <w:rStyle w:val="functions"/>
        </w:rPr>
        <w:t>swe_fixstar2_ut</w:t>
      </w:r>
      <w:r w:rsidR="00DA4B44" w:rsidRPr="002228E0">
        <w:rPr>
          <w:rStyle w:val="sourcecode"/>
        </w:rPr>
        <w:t>(</w:t>
      </w:r>
    </w:p>
    <w:p w14:paraId="017E6B1D" w14:textId="77777777" w:rsidR="00FD4275" w:rsidRPr="002228E0" w:rsidRDefault="00DA4B44" w:rsidP="00FD4275">
      <w:pPr>
        <w:ind w:firstLine="567"/>
        <w:rPr>
          <w:rStyle w:val="sourcecode"/>
        </w:rPr>
      </w:pPr>
      <w:r w:rsidRPr="002228E0">
        <w:rPr>
          <w:rStyle w:val="sourcecode"/>
        </w:rPr>
        <w:t>char* star,</w:t>
      </w:r>
    </w:p>
    <w:p w14:paraId="69DFF19A" w14:textId="77777777" w:rsidR="00FD4275" w:rsidRPr="002228E0" w:rsidRDefault="00DA4B44" w:rsidP="00FD4275">
      <w:pPr>
        <w:ind w:firstLine="567"/>
        <w:rPr>
          <w:rStyle w:val="sourcecode"/>
        </w:rPr>
      </w:pPr>
      <w:r w:rsidRPr="002228E0">
        <w:rPr>
          <w:rStyle w:val="sourcecode"/>
        </w:rPr>
        <w:t>double tjd_ut,</w:t>
      </w:r>
    </w:p>
    <w:p w14:paraId="4F449862" w14:textId="58CF8F5E" w:rsidR="00FD4275" w:rsidRPr="002228E0" w:rsidRDefault="0032501A" w:rsidP="00FD4275">
      <w:pPr>
        <w:ind w:firstLine="567"/>
        <w:rPr>
          <w:rStyle w:val="sourcecode"/>
        </w:rPr>
      </w:pPr>
      <w:r w:rsidRPr="002228E0">
        <w:rPr>
          <w:rStyle w:val="sourcecode"/>
        </w:rPr>
        <w:t xml:space="preserve">int32 </w:t>
      </w:r>
      <w:r w:rsidR="00DA4B44" w:rsidRPr="002228E0">
        <w:rPr>
          <w:rStyle w:val="sourcecode"/>
        </w:rPr>
        <w:t>iflag,</w:t>
      </w:r>
    </w:p>
    <w:p w14:paraId="1596BB13" w14:textId="77777777" w:rsidR="00FD4275" w:rsidRPr="002228E0" w:rsidRDefault="00DA4B44" w:rsidP="00FD4275">
      <w:pPr>
        <w:ind w:firstLine="567"/>
        <w:rPr>
          <w:rStyle w:val="sourcecode"/>
        </w:rPr>
      </w:pPr>
      <w:r w:rsidRPr="002228E0">
        <w:rPr>
          <w:rStyle w:val="sourcecode"/>
        </w:rPr>
        <w:t>double* xx,</w:t>
      </w:r>
    </w:p>
    <w:p w14:paraId="529388B7" w14:textId="77777777" w:rsidR="00DA4B44" w:rsidRPr="002228E0" w:rsidRDefault="00DA4B44" w:rsidP="00FD4275">
      <w:pPr>
        <w:ind w:firstLine="567"/>
        <w:rPr>
          <w:rStyle w:val="sourcecode"/>
        </w:rPr>
      </w:pPr>
      <w:r w:rsidRPr="002228E0">
        <w:rPr>
          <w:rStyle w:val="sourcecode"/>
        </w:rPr>
        <w:t>char* serr);</w:t>
      </w:r>
    </w:p>
    <w:p w14:paraId="00F0B2E5" w14:textId="1B524CCC" w:rsidR="004572A8" w:rsidRPr="002228E0" w:rsidRDefault="00E7575F" w:rsidP="00CC1B5C">
      <w:pPr>
        <w:rPr>
          <w:rStyle w:val="sourcecode"/>
        </w:rPr>
      </w:pPr>
      <w:r w:rsidRPr="002228E0">
        <w:rPr>
          <w:rStyle w:val="sourcecode"/>
        </w:rPr>
        <w:t xml:space="preserve">int32 </w:t>
      </w:r>
      <w:r w:rsidR="00DA4B44" w:rsidRPr="002228E0">
        <w:rPr>
          <w:rStyle w:val="functions"/>
        </w:rPr>
        <w:t>swe_fixstar2</w:t>
      </w:r>
      <w:r w:rsidR="00DA4B44" w:rsidRPr="002228E0">
        <w:rPr>
          <w:rStyle w:val="sourcecode"/>
        </w:rPr>
        <w:t>(</w:t>
      </w:r>
    </w:p>
    <w:p w14:paraId="2D0BA993" w14:textId="77777777" w:rsidR="004572A8" w:rsidRPr="002228E0" w:rsidRDefault="00DA4B44" w:rsidP="004572A8">
      <w:pPr>
        <w:ind w:firstLine="567"/>
        <w:rPr>
          <w:rStyle w:val="sourcecode"/>
        </w:rPr>
      </w:pPr>
      <w:r w:rsidRPr="002228E0">
        <w:rPr>
          <w:rStyle w:val="sourcecode"/>
        </w:rPr>
        <w:t>char *star,</w:t>
      </w:r>
    </w:p>
    <w:p w14:paraId="33753097" w14:textId="77777777" w:rsidR="004572A8" w:rsidRPr="002228E0" w:rsidRDefault="00DA4B44" w:rsidP="004572A8">
      <w:pPr>
        <w:ind w:firstLine="567"/>
        <w:rPr>
          <w:rStyle w:val="sourcecode"/>
        </w:rPr>
      </w:pPr>
      <w:r w:rsidRPr="002228E0">
        <w:rPr>
          <w:rStyle w:val="sourcecode"/>
        </w:rPr>
        <w:t>double tjd_et,</w:t>
      </w:r>
    </w:p>
    <w:p w14:paraId="31D5DB13" w14:textId="292C0B29" w:rsidR="004572A8" w:rsidRPr="002228E0" w:rsidRDefault="0032501A" w:rsidP="004572A8">
      <w:pPr>
        <w:ind w:firstLine="567"/>
        <w:rPr>
          <w:rStyle w:val="sourcecode"/>
        </w:rPr>
      </w:pPr>
      <w:r w:rsidRPr="002228E0">
        <w:rPr>
          <w:rStyle w:val="sourcecode"/>
        </w:rPr>
        <w:t xml:space="preserve">int32 </w:t>
      </w:r>
      <w:r w:rsidR="00DA4B44" w:rsidRPr="002228E0">
        <w:rPr>
          <w:rStyle w:val="sourcecode"/>
        </w:rPr>
        <w:t>iflag,</w:t>
      </w:r>
    </w:p>
    <w:p w14:paraId="74422B4C" w14:textId="77777777" w:rsidR="004572A8" w:rsidRPr="002228E0" w:rsidRDefault="00DA4B44" w:rsidP="004572A8">
      <w:pPr>
        <w:ind w:firstLine="567"/>
        <w:rPr>
          <w:rStyle w:val="sourcecode"/>
        </w:rPr>
      </w:pPr>
      <w:r w:rsidRPr="002228E0">
        <w:rPr>
          <w:rStyle w:val="sourcecode"/>
        </w:rPr>
        <w:t>double* xx,</w:t>
      </w:r>
    </w:p>
    <w:p w14:paraId="2983FE6E" w14:textId="77777777" w:rsidR="00DA4B44" w:rsidRPr="002228E0" w:rsidRDefault="00DA4B44" w:rsidP="004572A8">
      <w:pPr>
        <w:ind w:firstLine="567"/>
        <w:rPr>
          <w:rStyle w:val="sourcecode"/>
        </w:rPr>
      </w:pPr>
      <w:r w:rsidRPr="002228E0">
        <w:rPr>
          <w:rStyle w:val="sourcecode"/>
        </w:rPr>
        <w:t>char* serr);</w:t>
      </w:r>
    </w:p>
    <w:p w14:paraId="47C48EEA" w14:textId="77777777" w:rsidR="00741591" w:rsidRPr="002228E0" w:rsidRDefault="00741591" w:rsidP="00CC1B5C">
      <w:r w:rsidRPr="002228E0">
        <w:t>where</w:t>
      </w:r>
      <w:r w:rsidR="00DC0172" w:rsidRPr="002228E0">
        <w:t>:</w:t>
      </w:r>
    </w:p>
    <w:p w14:paraId="5AAB6F63" w14:textId="77777777" w:rsidR="00741591" w:rsidRPr="002228E0" w:rsidRDefault="00741591" w:rsidP="00DF0DB8">
      <w:pPr>
        <w:tabs>
          <w:tab w:val="left" w:pos="851"/>
        </w:tabs>
      </w:pPr>
      <w:r w:rsidRPr="002228E0">
        <w:rPr>
          <w:rStyle w:val="sourcecode"/>
        </w:rPr>
        <w:t>star</w:t>
      </w:r>
      <w:r w:rsidRPr="002228E0">
        <w:tab/>
        <w:t>=</w:t>
      </w:r>
      <w:r w:rsidR="00235628" w:rsidRPr="002228E0">
        <w:t xml:space="preserve"> </w:t>
      </w:r>
      <w:r w:rsidRPr="002228E0">
        <w:t>name of fixed star to be searched, returned name of found star</w:t>
      </w:r>
    </w:p>
    <w:p w14:paraId="7DDD14A2" w14:textId="77777777" w:rsidR="00741591" w:rsidRPr="002228E0" w:rsidRDefault="00741591" w:rsidP="00DF0DB8">
      <w:pPr>
        <w:tabs>
          <w:tab w:val="left" w:pos="851"/>
        </w:tabs>
      </w:pPr>
      <w:r w:rsidRPr="002228E0">
        <w:rPr>
          <w:rStyle w:val="sourcecode"/>
        </w:rPr>
        <w:t>tjd_ut</w:t>
      </w:r>
      <w:r w:rsidR="00235628" w:rsidRPr="002228E0">
        <w:tab/>
      </w:r>
      <w:r w:rsidRPr="002228E0">
        <w:t>=</w:t>
      </w:r>
      <w:r w:rsidR="00235628" w:rsidRPr="002228E0">
        <w:t xml:space="preserve"> </w:t>
      </w:r>
      <w:r w:rsidRPr="002228E0">
        <w:t>Julian day in Universal Time (swe_fixstar_ut())</w:t>
      </w:r>
    </w:p>
    <w:p w14:paraId="256D8BBB" w14:textId="77777777" w:rsidR="00741591" w:rsidRPr="002228E0" w:rsidRDefault="00741591" w:rsidP="00DF0DB8">
      <w:pPr>
        <w:tabs>
          <w:tab w:val="left" w:pos="851"/>
        </w:tabs>
      </w:pPr>
      <w:r w:rsidRPr="002228E0">
        <w:rPr>
          <w:rStyle w:val="sourcecode"/>
        </w:rPr>
        <w:t>tjd_et</w:t>
      </w:r>
      <w:r w:rsidR="00235628" w:rsidRPr="002228E0">
        <w:tab/>
      </w:r>
      <w:r w:rsidRPr="002228E0">
        <w:t>=</w:t>
      </w:r>
      <w:r w:rsidR="00235628" w:rsidRPr="002228E0">
        <w:t xml:space="preserve"> </w:t>
      </w:r>
      <w:r w:rsidRPr="002228E0">
        <w:t>Julian day in Ephemeris Time (swe_fixstar())</w:t>
      </w:r>
    </w:p>
    <w:p w14:paraId="76964897" w14:textId="77777777" w:rsidR="00741591" w:rsidRPr="002228E0" w:rsidRDefault="00741591" w:rsidP="00DF0DB8">
      <w:pPr>
        <w:tabs>
          <w:tab w:val="left" w:pos="851"/>
        </w:tabs>
      </w:pPr>
      <w:r w:rsidRPr="002228E0">
        <w:rPr>
          <w:rStyle w:val="sourcecode"/>
        </w:rPr>
        <w:t>iflag</w:t>
      </w:r>
      <w:r w:rsidRPr="002228E0">
        <w:tab/>
        <w:t>=</w:t>
      </w:r>
      <w:r w:rsidR="00235628" w:rsidRPr="002228E0">
        <w:t xml:space="preserve"> </w:t>
      </w:r>
      <w:r w:rsidRPr="002228E0">
        <w:t>an integer containing several flags that indicate what kind of computation is wanted</w:t>
      </w:r>
    </w:p>
    <w:p w14:paraId="7E6BC9E1" w14:textId="77777777" w:rsidR="00741591" w:rsidRPr="002228E0" w:rsidRDefault="00741591" w:rsidP="00DF0DB8">
      <w:pPr>
        <w:tabs>
          <w:tab w:val="left" w:pos="851"/>
        </w:tabs>
      </w:pPr>
      <w:r w:rsidRPr="002228E0">
        <w:rPr>
          <w:rStyle w:val="sourcecode"/>
        </w:rPr>
        <w:t>xx</w:t>
      </w:r>
      <w:r w:rsidRPr="002228E0">
        <w:tab/>
        <w:t>=</w:t>
      </w:r>
      <w:r w:rsidR="00235628" w:rsidRPr="002228E0">
        <w:t xml:space="preserve"> </w:t>
      </w:r>
      <w:r w:rsidRPr="002228E0">
        <w:t>array of 6 doubles for longitude, latitude, distance, speed in long., speed in lat., and speed in dist.</w:t>
      </w:r>
    </w:p>
    <w:p w14:paraId="082CB4DA" w14:textId="77777777" w:rsidR="00741591" w:rsidRPr="002228E0" w:rsidRDefault="00741591" w:rsidP="00DF0DB8">
      <w:pPr>
        <w:tabs>
          <w:tab w:val="left" w:pos="851"/>
          <w:tab w:val="left" w:pos="993"/>
        </w:tabs>
      </w:pPr>
      <w:r w:rsidRPr="002228E0">
        <w:rPr>
          <w:rStyle w:val="sourcecode"/>
        </w:rPr>
        <w:t>serr[256]</w:t>
      </w:r>
      <w:r w:rsidR="00235628" w:rsidRPr="002228E0">
        <w:tab/>
      </w:r>
      <w:r w:rsidRPr="002228E0">
        <w:t>=</w:t>
      </w:r>
      <w:r w:rsidR="00235628" w:rsidRPr="002228E0">
        <w:t xml:space="preserve"> </w:t>
      </w:r>
      <w:r w:rsidRPr="002228E0">
        <w:t>character string to contain error messages in case of error.</w:t>
      </w:r>
    </w:p>
    <w:p w14:paraId="3622C944" w14:textId="77777777" w:rsidR="005A3364" w:rsidRPr="002228E0" w:rsidRDefault="005A3364" w:rsidP="00CC1B5C">
      <w:r w:rsidRPr="002228E0">
        <w:t xml:space="preserve">The fixed stars functions only </w:t>
      </w:r>
      <w:r w:rsidR="00DA4B44" w:rsidRPr="002228E0">
        <w:t>work</w:t>
      </w:r>
      <w:r w:rsidRPr="002228E0">
        <w:t xml:space="preserve"> if the fixed stars data file sefstars.txt is found in the ephemeris path. If the file sefstars.txt is not found, the old file fixstars.cat is searched and used instead, if present. However, </w:t>
      </w:r>
      <w:r w:rsidRPr="002228E0">
        <w:rPr>
          <w:b/>
          <w:bCs/>
          <w:color w:val="FF0000"/>
        </w:rPr>
        <w:t>it is strongly recommended to</w:t>
      </w:r>
      <w:r w:rsidRPr="002228E0">
        <w:t xml:space="preserve"> *</w:t>
      </w:r>
      <w:r w:rsidRPr="002228E0">
        <w:rPr>
          <w:b/>
          <w:bCs/>
          <w:color w:val="FF0000"/>
        </w:rPr>
        <w:t>not</w:t>
      </w:r>
      <w:r w:rsidRPr="002228E0">
        <w:t>* use the old file anymore. The data in the file are outdated, and the algorithms are also not as accurate as those used with the file sefstars.txt.</w:t>
      </w:r>
    </w:p>
    <w:p w14:paraId="6F9006C6" w14:textId="77777777" w:rsidR="00BF3510" w:rsidRPr="002228E0" w:rsidRDefault="00BF3510" w:rsidP="00CC1B5C">
      <w:r w:rsidRPr="002228E0">
        <w:t xml:space="preserve">The parameter </w:t>
      </w:r>
      <w:bookmarkStart w:id="78" w:name="_Hlk477835149"/>
      <w:r w:rsidRPr="002228E0">
        <w:rPr>
          <w:rStyle w:val="sourcecode"/>
        </w:rPr>
        <w:t>star</w:t>
      </w:r>
      <w:bookmarkEnd w:id="78"/>
      <w:r w:rsidRPr="002228E0">
        <w:t xml:space="preserve"> must provide for at least 41 characters for the returned star name. If a star is found, its name is returned in this field in the following format:</w:t>
      </w:r>
      <w:r w:rsidRPr="002228E0">
        <w:br/>
      </w:r>
      <w:r w:rsidRPr="002228E0">
        <w:rPr>
          <w:rStyle w:val="FileName"/>
        </w:rPr>
        <w:t>traditional_name, nomenclature_name</w:t>
      </w:r>
      <w:r w:rsidRPr="002228E0">
        <w:t xml:space="preserve"> e.g. </w:t>
      </w:r>
      <w:r w:rsidRPr="002228E0">
        <w:rPr>
          <w:rStyle w:val="FileName"/>
        </w:rPr>
        <w:t>"Aldebaran,alTau"</w:t>
      </w:r>
      <w:r w:rsidRPr="002228E0">
        <w:t>.</w:t>
      </w:r>
    </w:p>
    <w:p w14:paraId="0360C84E" w14:textId="77777777" w:rsidR="00741591" w:rsidRPr="002228E0" w:rsidRDefault="00741591" w:rsidP="00CC1B5C">
      <w:r w:rsidRPr="002228E0">
        <w:t>The nomenclature name is usually the so-called Bayer designation or the Flamsteed designation, in some cases also Henry Draper (HD) or other designations.</w:t>
      </w:r>
    </w:p>
    <w:p w14:paraId="32F0FAE1" w14:textId="77777777" w:rsidR="007D1751" w:rsidRPr="002228E0" w:rsidRDefault="007D1751" w:rsidP="00CC1B5C">
      <w:pPr>
        <w:rPr>
          <w:rStyle w:val="functions"/>
        </w:rPr>
      </w:pPr>
      <w:r w:rsidRPr="002228E0">
        <w:t xml:space="preserve">As for the explanation of the other parameters, see </w:t>
      </w:r>
      <w:r w:rsidRPr="002228E0">
        <w:rPr>
          <w:rStyle w:val="functions"/>
        </w:rPr>
        <w:t>swe_calc().</w:t>
      </w:r>
    </w:p>
    <w:p w14:paraId="61D55976" w14:textId="77777777" w:rsidR="00283E02" w:rsidRPr="002228E0" w:rsidRDefault="007D1751" w:rsidP="00CC1B5C">
      <w:r w:rsidRPr="002228E0">
        <w:t>Barycentric positions are not implemented. The difference between geocentric and heliocentric fix star position is noticeable and arises from parallax and gravitational deflection.</w:t>
      </w:r>
    </w:p>
    <w:p w14:paraId="50D5E7E5" w14:textId="77777777" w:rsidR="00283E02" w:rsidRPr="002228E0" w:rsidRDefault="00BF3510" w:rsidP="00CC1B5C">
      <w:r w:rsidRPr="002228E0">
        <w:t xml:space="preserve">The function has three modes to </w:t>
      </w:r>
      <w:bookmarkStart w:id="79" w:name="_Hlk477835264"/>
      <w:r w:rsidRPr="002228E0">
        <w:t>search for a star</w:t>
      </w:r>
      <w:bookmarkEnd w:id="79"/>
      <w:r w:rsidRPr="002228E0">
        <w:t xml:space="preserve"> in the file </w:t>
      </w:r>
      <w:r w:rsidR="00B73840" w:rsidRPr="002228E0">
        <w:rPr>
          <w:rStyle w:val="FileName"/>
        </w:rPr>
        <w:t>sefstars.txt</w:t>
      </w:r>
      <w:r w:rsidRPr="002228E0">
        <w:t>:</w:t>
      </w:r>
    </w:p>
    <w:p w14:paraId="392E28D7" w14:textId="77777777" w:rsidR="00283E02" w:rsidRPr="002228E0" w:rsidRDefault="00065696" w:rsidP="00CC1B5C">
      <w:r w:rsidRPr="002228E0">
        <w:t xml:space="preserve">Behavior of </w:t>
      </w:r>
      <w:r w:rsidR="009D3664" w:rsidRPr="002228E0">
        <w:t>new</w:t>
      </w:r>
      <w:r w:rsidRPr="002228E0">
        <w:t xml:space="preserve"> functions </w:t>
      </w:r>
      <w:r w:rsidRPr="002228E0">
        <w:rPr>
          <w:rStyle w:val="functions"/>
        </w:rPr>
        <w:t>swe_fixstar2()</w:t>
      </w:r>
      <w:r w:rsidRPr="002228E0">
        <w:t xml:space="preserve"> and </w:t>
      </w:r>
      <w:r w:rsidRPr="002228E0">
        <w:rPr>
          <w:rStyle w:val="functions"/>
        </w:rPr>
        <w:t>swe_fixstar2_ut()</w:t>
      </w:r>
      <w:r w:rsidRPr="002228E0">
        <w:t>:</w:t>
      </w:r>
    </w:p>
    <w:p w14:paraId="3AE1821E" w14:textId="77777777" w:rsidR="00283E02" w:rsidRPr="002228E0" w:rsidRDefault="00BF3510" w:rsidP="00DE5833">
      <w:pPr>
        <w:pStyle w:val="ListBullet1"/>
        <w:numPr>
          <w:ilvl w:val="0"/>
          <w:numId w:val="3"/>
        </w:numPr>
        <w:ind w:left="284" w:hanging="284"/>
      </w:pPr>
      <w:r w:rsidRPr="002228E0">
        <w:rPr>
          <w:rStyle w:val="sourcecode"/>
        </w:rPr>
        <w:t>star</w:t>
      </w:r>
      <w:r w:rsidRPr="002228E0">
        <w:t xml:space="preserve"> contains a traditional name: the first star in the file </w:t>
      </w:r>
      <w:r w:rsidR="00B73840" w:rsidRPr="002228E0">
        <w:rPr>
          <w:rStyle w:val="FileName"/>
        </w:rPr>
        <w:t>sefstars.txt</w:t>
      </w:r>
      <w:r w:rsidRPr="002228E0">
        <w:t xml:space="preserve"> is used whose traditional name fits the given name. All names are mapped to lower case before comparison</w:t>
      </w:r>
      <w:r w:rsidR="004A5D88" w:rsidRPr="002228E0">
        <w:t xml:space="preserve"> and white spaces are removed</w:t>
      </w:r>
      <w:r w:rsidRPr="002228E0">
        <w:t>.</w:t>
      </w:r>
    </w:p>
    <w:p w14:paraId="784993B5" w14:textId="77777777" w:rsidR="00283E02" w:rsidRPr="002228E0" w:rsidRDefault="00393ABA" w:rsidP="00CC1B5C">
      <w:r w:rsidRPr="002228E0">
        <w:rPr>
          <w:color w:val="FF0000"/>
        </w:rPr>
        <w:t xml:space="preserve">Changed behavior: </w:t>
      </w:r>
      <w:r w:rsidR="00065696" w:rsidRPr="002228E0">
        <w:t>T</w:t>
      </w:r>
      <w:r w:rsidR="004A5D88" w:rsidRPr="002228E0">
        <w:t xml:space="preserve">he </w:t>
      </w:r>
      <w:r w:rsidR="00065696" w:rsidRPr="002228E0">
        <w:t xml:space="preserve">search string must match the </w:t>
      </w:r>
      <w:r w:rsidR="004A5D88" w:rsidRPr="002228E0">
        <w:t xml:space="preserve">complete star name. If </w:t>
      </w:r>
      <w:r w:rsidR="00065696" w:rsidRPr="002228E0">
        <w:t>you</w:t>
      </w:r>
      <w:r w:rsidR="004A5D88" w:rsidRPr="002228E0">
        <w:t xml:space="preserve"> want to use a partial string, </w:t>
      </w:r>
      <w:r w:rsidR="00065696" w:rsidRPr="002228E0">
        <w:t>you have</w:t>
      </w:r>
      <w:r w:rsidR="004A5D88" w:rsidRPr="002228E0">
        <w:t xml:space="preserve"> to add the wildcard character ‘%’ to the search string</w:t>
      </w:r>
      <w:r w:rsidR="00065696" w:rsidRPr="002228E0">
        <w:t>, e.g. “aldeb%”.</w:t>
      </w:r>
      <w:r w:rsidRPr="002228E0">
        <w:t xml:space="preserve"> (The old functions treat each search string as ending with a wildcard.)</w:t>
      </w:r>
    </w:p>
    <w:p w14:paraId="39B48CA7" w14:textId="77777777" w:rsidR="004A5D88" w:rsidRPr="002228E0" w:rsidRDefault="009C0F61" w:rsidP="00CC1B5C">
      <w:r w:rsidRPr="002228E0">
        <w:t>The ‘%’ can only be used at the end of the search string and only with the traditional star name, not with nomenclature names (i.e. not with Bayer or Flamsteed designations).</w:t>
      </w:r>
    </w:p>
    <w:p w14:paraId="5E84ACEC" w14:textId="77777777" w:rsidR="00BF3510" w:rsidRPr="002228E0" w:rsidRDefault="00393ABA" w:rsidP="00CC1B5C">
      <w:r w:rsidRPr="002228E0">
        <w:t xml:space="preserve">Note that the function overwrites the variable </w:t>
      </w:r>
      <w:r w:rsidRPr="002228E0">
        <w:rPr>
          <w:rStyle w:val="sourcecode"/>
        </w:rPr>
        <w:t>star</w:t>
      </w:r>
      <w:r w:rsidRPr="002228E0">
        <w:t xml:space="preserve">. Both the full traditional name and the nomenclature name are copied into the variable, separated by a comma. E.g. if </w:t>
      </w:r>
      <w:r w:rsidRPr="002228E0">
        <w:rPr>
          <w:rStyle w:val="sourcecode"/>
        </w:rPr>
        <w:t>star</w:t>
      </w:r>
      <w:r w:rsidRPr="002228E0">
        <w:t xml:space="preserve"> is given the value “aldeb”, then swe_fixstar() overwrites this with “Aldebaran,alTau”. The new string can also be used for a new search of the same star.</w:t>
      </w:r>
    </w:p>
    <w:p w14:paraId="22EAB3CD" w14:textId="77777777" w:rsidR="00283E02" w:rsidRPr="002228E0" w:rsidRDefault="00BF3510" w:rsidP="00DE5833">
      <w:pPr>
        <w:pStyle w:val="ListBullet1"/>
        <w:numPr>
          <w:ilvl w:val="0"/>
          <w:numId w:val="3"/>
        </w:numPr>
        <w:ind w:left="284" w:hanging="284"/>
      </w:pPr>
      <w:r w:rsidRPr="002228E0">
        <w:rPr>
          <w:rStyle w:val="sourcecode"/>
        </w:rPr>
        <w:t>star</w:t>
      </w:r>
      <w:r w:rsidRPr="002228E0">
        <w:t xml:space="preserve"> </w:t>
      </w:r>
      <w:r w:rsidR="00393ABA" w:rsidRPr="002228E0">
        <w:t>contains</w:t>
      </w:r>
      <w:r w:rsidRPr="002228E0">
        <w:t xml:space="preserve"> a comma, followed by a nomenclature name, e.g. ",alTau": </w:t>
      </w:r>
      <w:r w:rsidR="004A5D88" w:rsidRPr="002228E0">
        <w:t xml:space="preserve">the search string is understood to be </w:t>
      </w:r>
      <w:r w:rsidRPr="002228E0">
        <w:t xml:space="preserve">the nomenclature </w:t>
      </w:r>
      <w:r w:rsidR="004A5D88" w:rsidRPr="002228E0">
        <w:t>name</w:t>
      </w:r>
      <w:r w:rsidRPr="002228E0">
        <w:t xml:space="preserve"> </w:t>
      </w:r>
      <w:r w:rsidR="007F40B2" w:rsidRPr="002228E0">
        <w:t>(</w:t>
      </w:r>
      <w:r w:rsidRPr="002228E0">
        <w:t xml:space="preserve">the second field </w:t>
      </w:r>
      <w:r w:rsidR="004A5D88" w:rsidRPr="002228E0">
        <w:t>in a star record)</w:t>
      </w:r>
      <w:r w:rsidRPr="002228E0">
        <w:t>. Letter case is observed in the comparison for nomenclature names.</w:t>
      </w:r>
    </w:p>
    <w:p w14:paraId="21007FB0" w14:textId="77777777" w:rsidR="00283E02" w:rsidRPr="002228E0" w:rsidRDefault="009F7C65" w:rsidP="00DE5833">
      <w:pPr>
        <w:pStyle w:val="ListBullet1"/>
        <w:numPr>
          <w:ilvl w:val="0"/>
          <w:numId w:val="3"/>
        </w:numPr>
        <w:ind w:left="284" w:hanging="284"/>
      </w:pPr>
      <w:r w:rsidRPr="002228E0">
        <w:rPr>
          <w:rStyle w:val="sourcecode"/>
        </w:rPr>
        <w:lastRenderedPageBreak/>
        <w:t>star</w:t>
      </w:r>
      <w:r w:rsidRPr="002228E0">
        <w:t xml:space="preserve"> contains a positive number </w:t>
      </w:r>
      <w:r w:rsidR="007F40B2" w:rsidRPr="002228E0">
        <w:t>(</w:t>
      </w:r>
      <w:r w:rsidRPr="002228E0">
        <w:t>in ASCII string format, e.g. "234"):</w:t>
      </w:r>
    </w:p>
    <w:p w14:paraId="2B2F4FF7" w14:textId="77777777" w:rsidR="00283E02" w:rsidRPr="002228E0" w:rsidRDefault="00393ABA" w:rsidP="00CC1B5C">
      <w:r w:rsidRPr="002228E0">
        <w:rPr>
          <w:color w:val="FF0000"/>
        </w:rPr>
        <w:t xml:space="preserve">Changed behavior: </w:t>
      </w:r>
      <w:r w:rsidRPr="002228E0">
        <w:t>T</w:t>
      </w:r>
      <w:r w:rsidR="009F7C65" w:rsidRPr="002228E0">
        <w:t>he numbering</w:t>
      </w:r>
      <w:r w:rsidRPr="002228E0">
        <w:t xml:space="preserve"> of stars</w:t>
      </w:r>
      <w:r w:rsidR="009F7C65" w:rsidRPr="002228E0">
        <w:t xml:space="preserve"> follows a sorted list of nomenclature names.</w:t>
      </w:r>
      <w:r w:rsidRPr="002228E0">
        <w:t xml:space="preserve"> (With the old functions, the n-th star of the fixed star file is returned.)</w:t>
      </w:r>
    </w:p>
    <w:p w14:paraId="511B8614" w14:textId="77777777" w:rsidR="00283E02" w:rsidRPr="002228E0" w:rsidRDefault="00065696" w:rsidP="00CC1B5C">
      <w:r w:rsidRPr="002228E0">
        <w:t xml:space="preserve">Behavior of old functions </w:t>
      </w:r>
      <w:r w:rsidRPr="002228E0">
        <w:rPr>
          <w:rStyle w:val="functions"/>
        </w:rPr>
        <w:t>swe_fixstar()</w:t>
      </w:r>
      <w:r w:rsidRPr="002228E0">
        <w:t xml:space="preserve"> and </w:t>
      </w:r>
      <w:r w:rsidRPr="002228E0">
        <w:rPr>
          <w:rStyle w:val="functions"/>
        </w:rPr>
        <w:t>swe_fixstar_ut()</w:t>
      </w:r>
      <w:r w:rsidRPr="002228E0">
        <w:t>:</w:t>
      </w:r>
    </w:p>
    <w:p w14:paraId="27F394D1" w14:textId="77777777" w:rsidR="00283E02" w:rsidRPr="002228E0" w:rsidRDefault="00065696" w:rsidP="00DE5833">
      <w:pPr>
        <w:pStyle w:val="ListBullet1"/>
        <w:numPr>
          <w:ilvl w:val="0"/>
          <w:numId w:val="3"/>
        </w:numPr>
        <w:ind w:left="284" w:hanging="284"/>
      </w:pPr>
      <w:r w:rsidRPr="002228E0">
        <w:rPr>
          <w:rStyle w:val="sourcecode"/>
        </w:rPr>
        <w:t>star</w:t>
      </w:r>
      <w:r w:rsidRPr="002228E0">
        <w:t xml:space="preserve"> contains a traditional name: the first star in the file </w:t>
      </w:r>
      <w:r w:rsidRPr="002228E0">
        <w:rPr>
          <w:rStyle w:val="FileName"/>
        </w:rPr>
        <w:t>sefstars.txt</w:t>
      </w:r>
      <w:r w:rsidRPr="002228E0">
        <w:t xml:space="preserve"> is used whose traditional name fits the given name. All names are mapped to lower case before comparison and white spaces are removed.</w:t>
      </w:r>
    </w:p>
    <w:p w14:paraId="46A0F0D0" w14:textId="77777777" w:rsidR="00283E02" w:rsidRPr="002228E0" w:rsidRDefault="00065696" w:rsidP="00CC1B5C">
      <w:r w:rsidRPr="002228E0">
        <w:t xml:space="preserve">If </w:t>
      </w:r>
      <w:r w:rsidRPr="002228E0">
        <w:rPr>
          <w:rStyle w:val="sourcecode"/>
        </w:rPr>
        <w:t>star</w:t>
      </w:r>
      <w:r w:rsidRPr="002228E0">
        <w:t xml:space="preserve"> has </w:t>
      </w:r>
      <w:r w:rsidRPr="002228E0">
        <w:rPr>
          <w:rStyle w:val="sourcecode"/>
        </w:rPr>
        <w:t>n</w:t>
      </w:r>
      <w:r w:rsidRPr="002228E0">
        <w:t xml:space="preserve"> characters, only the first </w:t>
      </w:r>
      <w:r w:rsidRPr="002228E0">
        <w:rPr>
          <w:rStyle w:val="sourcecode"/>
        </w:rPr>
        <w:t>n</w:t>
      </w:r>
      <w:r w:rsidRPr="002228E0">
        <w:t xml:space="preserve"> characters of the traditional name field </w:t>
      </w:r>
      <w:r w:rsidR="00627F75" w:rsidRPr="002228E0">
        <w:t>are</w:t>
      </w:r>
      <w:r w:rsidRPr="002228E0">
        <w:t xml:space="preserve"> compared.</w:t>
      </w:r>
    </w:p>
    <w:p w14:paraId="27434211" w14:textId="77777777" w:rsidR="00065696" w:rsidRPr="002228E0" w:rsidRDefault="00065696" w:rsidP="00CC1B5C">
      <w:r w:rsidRPr="002228E0">
        <w:t xml:space="preserve">Note that the function overwrites the variable </w:t>
      </w:r>
      <w:r w:rsidRPr="002228E0">
        <w:rPr>
          <w:rStyle w:val="sourcecode"/>
        </w:rPr>
        <w:t>star</w:t>
      </w:r>
      <w:r w:rsidRPr="002228E0">
        <w:t xml:space="preserve">. Both the full traditional name and the nomenclature name are copied into the variable, separated by a comma. E.g. if </w:t>
      </w:r>
      <w:r w:rsidRPr="002228E0">
        <w:rPr>
          <w:rStyle w:val="sourcecode"/>
        </w:rPr>
        <w:t>star</w:t>
      </w:r>
      <w:r w:rsidRPr="002228E0">
        <w:t xml:space="preserve"> is given the value “aldeb”, then </w:t>
      </w:r>
      <w:r w:rsidRPr="002228E0">
        <w:rPr>
          <w:rStyle w:val="functions"/>
        </w:rPr>
        <w:t>swe_fixstar()</w:t>
      </w:r>
      <w:r w:rsidRPr="002228E0">
        <w:t xml:space="preserve"> overwrites this with “Aldebaran,alTau”. The new string can also be used for a new search of the same star.</w:t>
      </w:r>
    </w:p>
    <w:p w14:paraId="5A4A4C3C" w14:textId="77777777" w:rsidR="00065696" w:rsidRPr="002228E0" w:rsidRDefault="00065696" w:rsidP="00DE5833">
      <w:pPr>
        <w:pStyle w:val="ListBullet1"/>
        <w:numPr>
          <w:ilvl w:val="0"/>
          <w:numId w:val="3"/>
        </w:numPr>
        <w:ind w:left="284" w:hanging="284"/>
      </w:pPr>
      <w:r w:rsidRPr="002228E0">
        <w:rPr>
          <w:rStyle w:val="sourcecode"/>
        </w:rPr>
        <w:t>star</w:t>
      </w:r>
      <w:r w:rsidRPr="002228E0">
        <w:t xml:space="preserve"> begins with a comma, followed by a nomenclature name, e.g. ",alTau": the search string is understood to be the nomenclature name </w:t>
      </w:r>
      <w:r w:rsidR="007F40B2" w:rsidRPr="002228E0">
        <w:t>(</w:t>
      </w:r>
      <w:r w:rsidRPr="002228E0">
        <w:t xml:space="preserve">the second field in a star record). Letter case is observed in the comparison for nomenclature names. Here again, </w:t>
      </w:r>
      <w:r w:rsidRPr="002228E0">
        <w:rPr>
          <w:rStyle w:val="sourcecode"/>
        </w:rPr>
        <w:t>star</w:t>
      </w:r>
      <w:r w:rsidRPr="002228E0">
        <w:t xml:space="preserve"> is overwritten by the string “Aldebaran,alTau”.</w:t>
      </w:r>
    </w:p>
    <w:p w14:paraId="6F5B6D44" w14:textId="77777777" w:rsidR="00283E02" w:rsidRPr="002228E0" w:rsidRDefault="00065696" w:rsidP="00DE5833">
      <w:pPr>
        <w:pStyle w:val="ListBullet1"/>
        <w:numPr>
          <w:ilvl w:val="0"/>
          <w:numId w:val="3"/>
        </w:numPr>
        <w:ind w:left="284" w:hanging="284"/>
      </w:pPr>
      <w:r w:rsidRPr="002228E0">
        <w:rPr>
          <w:rStyle w:val="sourcecode"/>
        </w:rPr>
        <w:t>star</w:t>
      </w:r>
      <w:r w:rsidRPr="002228E0">
        <w:t xml:space="preserve"> contains a positive number </w:t>
      </w:r>
      <w:r w:rsidR="007F40B2" w:rsidRPr="002228E0">
        <w:t>(</w:t>
      </w:r>
      <w:r w:rsidRPr="002228E0">
        <w:t>in ASCII string format, e.g. "234"):</w:t>
      </w:r>
    </w:p>
    <w:p w14:paraId="217BB0E2" w14:textId="77777777" w:rsidR="00283E02" w:rsidRPr="002228E0" w:rsidRDefault="00065696" w:rsidP="00CC1B5C">
      <w:r w:rsidRPr="002228E0">
        <w:t xml:space="preserve">The star data in the 234-th non-comment line in the file </w:t>
      </w:r>
      <w:r w:rsidRPr="002228E0">
        <w:rPr>
          <w:rStyle w:val="FileName"/>
        </w:rPr>
        <w:t>sefstars.txt</w:t>
      </w:r>
      <w:r w:rsidRPr="002228E0">
        <w:t xml:space="preserve"> are used. Comment lines that begin with # and are ignored. Here again, </w:t>
      </w:r>
      <w:r w:rsidRPr="002228E0">
        <w:rPr>
          <w:rStyle w:val="sourcecode"/>
        </w:rPr>
        <w:t>star</w:t>
      </w:r>
      <w:r w:rsidRPr="002228E0">
        <w:t xml:space="preserve"> will be overwritten by the traditional name and the nomenclature name, separated by a comma, e.g. “Aldebaran,alTau”.</w:t>
      </w:r>
    </w:p>
    <w:p w14:paraId="213D863A" w14:textId="77777777" w:rsidR="00283E02" w:rsidRPr="002228E0" w:rsidRDefault="00BF3510" w:rsidP="00CC1B5C">
      <w:r w:rsidRPr="002228E0">
        <w:t>For correct spelling of nomenclature names, see file</w:t>
      </w:r>
      <w:r w:rsidRPr="002228E0">
        <w:rPr>
          <w:rStyle w:val="FileName"/>
        </w:rPr>
        <w:t xml:space="preserve"> </w:t>
      </w:r>
      <w:r w:rsidR="00B73840" w:rsidRPr="002228E0">
        <w:rPr>
          <w:rStyle w:val="FileName"/>
        </w:rPr>
        <w:t>sefstars.txt</w:t>
      </w:r>
      <w:r w:rsidRPr="002228E0">
        <w:t xml:space="preserve">. Nomenclature names are usually </w:t>
      </w:r>
      <w:r w:rsidR="004A5D88" w:rsidRPr="002228E0">
        <w:t xml:space="preserve">Bayer designations and are </w:t>
      </w:r>
      <w:r w:rsidRPr="002228E0">
        <w:t xml:space="preserve">composed of a Greek letter and the name of a star constellation. The Greek letters were originally used to write numbers, therefore </w:t>
      </w:r>
      <w:r w:rsidR="004A5D88" w:rsidRPr="002228E0">
        <w:t>they actually</w:t>
      </w:r>
      <w:r w:rsidRPr="002228E0">
        <w:t xml:space="preserve"> number the stars of the constellation. The abbreviated nomenclature names we use in </w:t>
      </w:r>
      <w:r w:rsidR="00B73840" w:rsidRPr="002228E0">
        <w:rPr>
          <w:rStyle w:val="FileName"/>
        </w:rPr>
        <w:t>sefstars.txt</w:t>
      </w:r>
      <w:r w:rsidRPr="002228E0">
        <w:t xml:space="preserve"> are constructed from two lowercase letters for the Greek letter (e.g. </w:t>
      </w:r>
      <w:r w:rsidRPr="002228E0">
        <w:rPr>
          <w:rStyle w:val="FileName"/>
        </w:rPr>
        <w:t>”al”</w:t>
      </w:r>
      <w:r w:rsidRPr="002228E0">
        <w:t xml:space="preserve"> for </w:t>
      </w:r>
      <w:r w:rsidRPr="002228E0">
        <w:rPr>
          <w:rStyle w:val="FileName"/>
        </w:rPr>
        <w:t>”alpha”</w:t>
      </w:r>
      <w:r w:rsidR="004A5D88" w:rsidRPr="002228E0">
        <w:t xml:space="preserve">, except </w:t>
      </w:r>
      <w:r w:rsidR="004A5D88" w:rsidRPr="002228E0">
        <w:rPr>
          <w:color w:val="008080"/>
        </w:rPr>
        <w:t>“omi”</w:t>
      </w:r>
      <w:r w:rsidR="004A5D88" w:rsidRPr="002228E0">
        <w:t xml:space="preserve"> and </w:t>
      </w:r>
      <w:r w:rsidR="004A5D88" w:rsidRPr="002228E0">
        <w:rPr>
          <w:color w:val="008080"/>
        </w:rPr>
        <w:t>“ome”</w:t>
      </w:r>
      <w:r w:rsidR="004A5D88" w:rsidRPr="002228E0">
        <w:t>)</w:t>
      </w:r>
      <w:r w:rsidRPr="002228E0">
        <w:t xml:space="preserve"> and three letters for the constellation (e.g. </w:t>
      </w:r>
      <w:r w:rsidRPr="002228E0">
        <w:rPr>
          <w:rStyle w:val="FileName"/>
        </w:rPr>
        <w:t>”Tau”</w:t>
      </w:r>
      <w:r w:rsidRPr="002228E0">
        <w:t xml:space="preserve"> for </w:t>
      </w:r>
      <w:r w:rsidRPr="002228E0">
        <w:rPr>
          <w:rStyle w:val="FileName"/>
        </w:rPr>
        <w:t>”Tauri”</w:t>
      </w:r>
      <w:r w:rsidRPr="002228E0">
        <w:t>).</w:t>
      </w:r>
    </w:p>
    <w:p w14:paraId="5053146B" w14:textId="77777777" w:rsidR="004E52D3" w:rsidRPr="002228E0" w:rsidRDefault="00BF569F" w:rsidP="00CC1B5C">
      <w:r w:rsidRPr="002228E0">
        <w:t>The searching of stars by sequential number (instead of name or nomenclature name) is a practical feature if one wants to list all stars:</w:t>
      </w:r>
    </w:p>
    <w:p w14:paraId="1E43334D" w14:textId="77777777" w:rsidR="004E52D3" w:rsidRPr="002228E0" w:rsidRDefault="00BF569F" w:rsidP="00CC1B5C">
      <w:pPr>
        <w:rPr>
          <w:rStyle w:val="sourcecode"/>
        </w:rPr>
      </w:pPr>
      <w:r w:rsidRPr="002228E0">
        <w:rPr>
          <w:rStyle w:val="sourcecode"/>
        </w:rPr>
        <w:t>for i=</w:t>
      </w:r>
      <w:r w:rsidR="00B24804" w:rsidRPr="002228E0">
        <w:rPr>
          <w:rStyle w:val="sourcecode"/>
        </w:rPr>
        <w:t>1</w:t>
      </w:r>
      <w:r w:rsidRPr="002228E0">
        <w:rPr>
          <w:rStyle w:val="sourcecode"/>
        </w:rPr>
        <w:t>; i&lt;10000; i++) {</w:t>
      </w:r>
      <w:r w:rsidR="00446B06" w:rsidRPr="002228E0">
        <w:rPr>
          <w:rStyle w:val="sourcecode"/>
        </w:rPr>
        <w:t xml:space="preserve"> </w:t>
      </w:r>
      <w:r w:rsidRPr="002228E0">
        <w:rPr>
          <w:rStyle w:val="sourcecode"/>
        </w:rPr>
        <w:t>// choose any number greater than number of lines (stars) in file</w:t>
      </w:r>
    </w:p>
    <w:p w14:paraId="1313D011" w14:textId="77777777" w:rsidR="004E52D3" w:rsidRPr="002228E0" w:rsidRDefault="00BF569F" w:rsidP="00CC1B5C">
      <w:pPr>
        <w:rPr>
          <w:rStyle w:val="sourcecode"/>
        </w:rPr>
      </w:pPr>
      <w:r w:rsidRPr="002228E0">
        <w:rPr>
          <w:rStyle w:val="sourcecode"/>
        </w:rPr>
        <w:t>sprintf(star, "%d", i);</w:t>
      </w:r>
    </w:p>
    <w:p w14:paraId="7A21CD67" w14:textId="77777777" w:rsidR="004E52D3" w:rsidRPr="002228E0" w:rsidRDefault="00BF569F" w:rsidP="00CC1B5C">
      <w:pPr>
        <w:rPr>
          <w:rStyle w:val="sourcecode"/>
        </w:rPr>
      </w:pPr>
      <w:r w:rsidRPr="002228E0">
        <w:rPr>
          <w:rStyle w:val="sourcecode"/>
        </w:rPr>
        <w:t>returncode = swe_fixstar</w:t>
      </w:r>
      <w:r w:rsidR="005957D9" w:rsidRPr="002228E0">
        <w:rPr>
          <w:rStyle w:val="sourcecode"/>
        </w:rPr>
        <w:t>2</w:t>
      </w:r>
      <w:r w:rsidRPr="002228E0">
        <w:rPr>
          <w:rStyle w:val="sourcecode"/>
        </w:rPr>
        <w:t>(star, tjd, ...);</w:t>
      </w:r>
    </w:p>
    <w:p w14:paraId="7DD1CF37" w14:textId="77777777" w:rsidR="00283E02" w:rsidRPr="002228E0" w:rsidRDefault="00BF569F" w:rsidP="00CC1B5C">
      <w:pPr>
        <w:rPr>
          <w:rStyle w:val="sourcecode"/>
        </w:rPr>
      </w:pPr>
      <w:r w:rsidRPr="002228E0">
        <w:rPr>
          <w:rStyle w:val="sourcecode"/>
        </w:rPr>
        <w:t xml:space="preserve">… whatever you want to do with the star </w:t>
      </w:r>
      <w:r w:rsidR="00C655E6" w:rsidRPr="002228E0">
        <w:rPr>
          <w:rStyle w:val="sourcecode"/>
        </w:rPr>
        <w:t>positions</w:t>
      </w:r>
      <w:r w:rsidRPr="002228E0">
        <w:rPr>
          <w:rStyle w:val="sourcecode"/>
        </w:rPr>
        <w:t xml:space="preserve"> …</w:t>
      </w:r>
    </w:p>
    <w:p w14:paraId="75077946" w14:textId="77777777" w:rsidR="004E52D3" w:rsidRPr="002228E0" w:rsidRDefault="00BF569F" w:rsidP="00CC1B5C">
      <w:pPr>
        <w:rPr>
          <w:rStyle w:val="sourcecode"/>
        </w:rPr>
      </w:pPr>
      <w:r w:rsidRPr="002228E0">
        <w:rPr>
          <w:rStyle w:val="sourcecode"/>
        </w:rPr>
        <w:t>if (returncode == ERR)</w:t>
      </w:r>
    </w:p>
    <w:p w14:paraId="3AC45BDB" w14:textId="77777777" w:rsidR="004E52D3" w:rsidRPr="002228E0" w:rsidRDefault="00BF569F" w:rsidP="00CC1B5C">
      <w:pPr>
        <w:rPr>
          <w:rStyle w:val="sourcecode"/>
        </w:rPr>
      </w:pPr>
      <w:r w:rsidRPr="002228E0">
        <w:rPr>
          <w:rStyle w:val="sourcecode"/>
        </w:rPr>
        <w:t>break;</w:t>
      </w:r>
    </w:p>
    <w:p w14:paraId="1A04A9EB" w14:textId="77777777" w:rsidR="00283E02" w:rsidRPr="002228E0" w:rsidRDefault="00BF569F" w:rsidP="00CC1B5C">
      <w:pPr>
        <w:rPr>
          <w:rStyle w:val="sourcecode"/>
        </w:rPr>
      </w:pPr>
      <w:r w:rsidRPr="002228E0">
        <w:rPr>
          <w:rStyle w:val="sourcecode"/>
        </w:rPr>
        <w:t>}</w:t>
      </w:r>
    </w:p>
    <w:p w14:paraId="3FF7492E" w14:textId="77777777" w:rsidR="00BF3510" w:rsidRPr="002228E0" w:rsidRDefault="00BF3510" w:rsidP="00CC1B5C">
      <w:r w:rsidRPr="002228E0">
        <w:t xml:space="preserve">The function and the DLL should survive damaged </w:t>
      </w:r>
      <w:r w:rsidR="00B73840" w:rsidRPr="002228E0">
        <w:rPr>
          <w:rStyle w:val="FileName"/>
        </w:rPr>
        <w:t>sefstars.txt</w:t>
      </w:r>
      <w:r w:rsidRPr="002228E0">
        <w:t xml:space="preserve"> files which contain illegal data and star names exceeding the accepted length. Such fields are cut to acceptable length.</w:t>
      </w:r>
    </w:p>
    <w:p w14:paraId="0CBF3504" w14:textId="77777777" w:rsidR="00283E02" w:rsidRPr="002228E0" w:rsidRDefault="00BF3510" w:rsidP="00CC1B5C">
      <w:pPr>
        <w:rPr>
          <w:rStyle w:val="FileName"/>
        </w:rPr>
      </w:pPr>
      <w:r w:rsidRPr="002228E0">
        <w:t xml:space="preserve">There are </w:t>
      </w:r>
      <w:r w:rsidR="00F95FBD" w:rsidRPr="002228E0">
        <w:t>a few</w:t>
      </w:r>
      <w:r w:rsidRPr="002228E0">
        <w:t xml:space="preserve"> special entries in the file </w:t>
      </w:r>
      <w:r w:rsidR="00B73840" w:rsidRPr="002228E0">
        <w:rPr>
          <w:rStyle w:val="FileName"/>
        </w:rPr>
        <w:t>sefstars.txt</w:t>
      </w:r>
      <w:r w:rsidRPr="002228E0">
        <w:rPr>
          <w:rStyle w:val="FileName"/>
        </w:rPr>
        <w:t>:</w:t>
      </w:r>
    </w:p>
    <w:p w14:paraId="1E61A2FC" w14:textId="77777777" w:rsidR="00557DC7" w:rsidRPr="002228E0" w:rsidRDefault="00557DC7" w:rsidP="00CC1B5C">
      <w:pPr>
        <w:rPr>
          <w:rStyle w:val="sourcecode"/>
        </w:rPr>
      </w:pPr>
      <w:r w:rsidRPr="002228E0">
        <w:rPr>
          <w:rStyle w:val="sourcecode"/>
        </w:rPr>
        <w:t># Gal. Center (SgrA*) according to Simbad database,</w:t>
      </w:r>
    </w:p>
    <w:p w14:paraId="22B670CB" w14:textId="77777777" w:rsidR="00557DC7" w:rsidRPr="002228E0" w:rsidRDefault="00557DC7" w:rsidP="00CC1B5C">
      <w:pPr>
        <w:rPr>
          <w:rStyle w:val="sourcecode"/>
        </w:rPr>
      </w:pPr>
      <w:r w:rsidRPr="002228E0">
        <w:rPr>
          <w:rStyle w:val="sourcecode"/>
        </w:rPr>
        <w:t># speed of SgrA* according to Reid (2004), "The Proper Motion of Sagittarius A*”,</w:t>
      </w:r>
    </w:p>
    <w:p w14:paraId="4C11EE04" w14:textId="77777777" w:rsidR="00283E02" w:rsidRPr="002228E0" w:rsidRDefault="00557DC7" w:rsidP="00CC1B5C">
      <w:pPr>
        <w:rPr>
          <w:rStyle w:val="sourcecode"/>
        </w:rPr>
      </w:pPr>
      <w:r w:rsidRPr="002228E0">
        <w:rPr>
          <w:rStyle w:val="sourcecode"/>
        </w:rPr>
        <w:t># p. 873: -3.151 +- 0.018 mas/yr, -5.547 +- 0.026 mas/yr. Component in RA must be</w:t>
      </w:r>
    </w:p>
    <w:p w14:paraId="66E4FA39" w14:textId="77777777" w:rsidR="00557DC7" w:rsidRPr="002228E0" w:rsidRDefault="00557DC7" w:rsidP="00CC1B5C">
      <w:pPr>
        <w:rPr>
          <w:rStyle w:val="sourcecode"/>
        </w:rPr>
      </w:pPr>
      <w:r w:rsidRPr="002228E0">
        <w:rPr>
          <w:rStyle w:val="sourcecode"/>
        </w:rPr>
        <w:t># multiplied with cos(decl).</w:t>
      </w:r>
    </w:p>
    <w:p w14:paraId="796056B0" w14:textId="77777777" w:rsidR="00283E02" w:rsidRPr="002228E0" w:rsidRDefault="007D1751" w:rsidP="00CC1B5C">
      <w:pPr>
        <w:rPr>
          <w:rStyle w:val="sourcecode"/>
        </w:rPr>
      </w:pPr>
      <w:r w:rsidRPr="002228E0">
        <w:rPr>
          <w:rStyle w:val="sourcecode"/>
        </w:rPr>
        <w:t>Galactic Center,SgrA*,ICRS,17,45,40.03599,-29,00,28.1699,-2.755718425,-5.547,</w:t>
      </w:r>
      <w:r w:rsidR="00446B06" w:rsidRPr="002228E0">
        <w:rPr>
          <w:rStyle w:val="sourcecode"/>
        </w:rPr>
        <w:t xml:space="preserve"> </w:t>
      </w:r>
      <w:r w:rsidRPr="002228E0">
        <w:rPr>
          <w:rStyle w:val="sourcecode"/>
        </w:rPr>
        <w:t>0.0,0.125,999.99,</w:t>
      </w:r>
      <w:r w:rsidR="00446B06" w:rsidRPr="002228E0">
        <w:rPr>
          <w:rStyle w:val="sourcecode"/>
        </w:rPr>
        <w:t xml:space="preserve"> </w:t>
      </w:r>
      <w:r w:rsidRPr="002228E0">
        <w:rPr>
          <w:rStyle w:val="sourcecode"/>
        </w:rPr>
        <w:t>0,</w:t>
      </w:r>
      <w:r w:rsidR="00446B06" w:rsidRPr="002228E0">
        <w:rPr>
          <w:rStyle w:val="sourcecode"/>
        </w:rPr>
        <w:t xml:space="preserve"> </w:t>
      </w:r>
      <w:r w:rsidRPr="002228E0">
        <w:rPr>
          <w:rStyle w:val="sourcecode"/>
        </w:rPr>
        <w:t>0</w:t>
      </w:r>
    </w:p>
    <w:p w14:paraId="7FEA930C" w14:textId="77777777" w:rsidR="007D1751" w:rsidRPr="002228E0" w:rsidRDefault="007D1751" w:rsidP="00CC1B5C">
      <w:pPr>
        <w:rPr>
          <w:rStyle w:val="sourcecode"/>
        </w:rPr>
      </w:pPr>
      <w:r w:rsidRPr="002228E0">
        <w:rPr>
          <w:rStyle w:val="sourcecode"/>
        </w:rPr>
        <w:t># Great Attractor, near Galaxy Cluster ACO 3627, at gal. coordinates</w:t>
      </w:r>
    </w:p>
    <w:p w14:paraId="65182FF7" w14:textId="77777777" w:rsidR="007D1751" w:rsidRPr="002228E0" w:rsidRDefault="007D1751" w:rsidP="00CC1B5C">
      <w:pPr>
        <w:rPr>
          <w:rStyle w:val="sourcecode"/>
        </w:rPr>
      </w:pPr>
      <w:r w:rsidRPr="002228E0">
        <w:rPr>
          <w:rStyle w:val="sourcecode"/>
        </w:rPr>
        <w:t># 325.3, -7.2, 4844 km s-1 according to Kraan-Korteweg et al. 1996,</w:t>
      </w:r>
    </w:p>
    <w:p w14:paraId="6BF4F344" w14:textId="77777777" w:rsidR="007D1751" w:rsidRPr="002228E0" w:rsidRDefault="007D1751" w:rsidP="00CC1B5C">
      <w:pPr>
        <w:rPr>
          <w:rStyle w:val="sourcecode"/>
        </w:rPr>
      </w:pPr>
      <w:r w:rsidRPr="002228E0">
        <w:rPr>
          <w:rStyle w:val="sourcecode"/>
        </w:rPr>
        <w:t># Woudt 1998</w:t>
      </w:r>
    </w:p>
    <w:p w14:paraId="2F255E0E" w14:textId="77777777" w:rsidR="00283E02" w:rsidRPr="002228E0" w:rsidRDefault="007D1751" w:rsidP="00CC1B5C">
      <w:pPr>
        <w:rPr>
          <w:rStyle w:val="sourcecode"/>
        </w:rPr>
      </w:pPr>
      <w:r w:rsidRPr="002228E0">
        <w:rPr>
          <w:rStyle w:val="sourcecode"/>
        </w:rPr>
        <w:t>Great Attractor,GA,2000,16,15,02.836,-60,53,22.54,0.000,0.00,0.0,0.0000159,999.99,</w:t>
      </w:r>
      <w:r w:rsidR="00446B06" w:rsidRPr="002228E0">
        <w:rPr>
          <w:rStyle w:val="sourcecode"/>
        </w:rPr>
        <w:t xml:space="preserve"> </w:t>
      </w:r>
      <w:r w:rsidRPr="002228E0">
        <w:rPr>
          <w:rStyle w:val="sourcecode"/>
        </w:rPr>
        <w:t>0,</w:t>
      </w:r>
      <w:r w:rsidR="00446B06" w:rsidRPr="002228E0">
        <w:rPr>
          <w:rStyle w:val="sourcecode"/>
        </w:rPr>
        <w:t xml:space="preserve"> </w:t>
      </w:r>
      <w:r w:rsidRPr="002228E0">
        <w:rPr>
          <w:rStyle w:val="sourcecode"/>
        </w:rPr>
        <w:t>0</w:t>
      </w:r>
    </w:p>
    <w:p w14:paraId="47961DB8" w14:textId="77777777" w:rsidR="007D1751" w:rsidRPr="002228E0" w:rsidRDefault="007D1751" w:rsidP="00CC1B5C">
      <w:pPr>
        <w:rPr>
          <w:rStyle w:val="sourcecode"/>
        </w:rPr>
      </w:pPr>
      <w:r w:rsidRPr="002228E0">
        <w:rPr>
          <w:rStyle w:val="sourcecode"/>
        </w:rPr>
        <w:t># Virgo Cluster, according to NED (Nasa Extragalactic Database)</w:t>
      </w:r>
    </w:p>
    <w:p w14:paraId="64FF057E" w14:textId="77777777" w:rsidR="00283E02" w:rsidRPr="002228E0" w:rsidRDefault="007D1751" w:rsidP="00CC1B5C">
      <w:pPr>
        <w:rPr>
          <w:rStyle w:val="sourcecode"/>
        </w:rPr>
      </w:pPr>
      <w:r w:rsidRPr="002228E0">
        <w:rPr>
          <w:rStyle w:val="sourcecode"/>
        </w:rPr>
        <w:t>Virgo Cluster,VC,2000,12,26,32.1,12,43,24,0.000,</w:t>
      </w:r>
      <w:r w:rsidR="00446B06" w:rsidRPr="002228E0">
        <w:rPr>
          <w:rStyle w:val="sourcecode"/>
        </w:rPr>
        <w:t xml:space="preserve"> </w:t>
      </w:r>
      <w:r w:rsidRPr="002228E0">
        <w:rPr>
          <w:rStyle w:val="sourcecode"/>
        </w:rPr>
        <w:t>0.00,</w:t>
      </w:r>
      <w:r w:rsidR="00446B06" w:rsidRPr="002228E0">
        <w:rPr>
          <w:rStyle w:val="sourcecode"/>
        </w:rPr>
        <w:t xml:space="preserve"> </w:t>
      </w:r>
      <w:r w:rsidRPr="002228E0">
        <w:rPr>
          <w:rStyle w:val="sourcecode"/>
        </w:rPr>
        <w:t>0.0,0.0000,999.99,</w:t>
      </w:r>
      <w:r w:rsidR="00446B06" w:rsidRPr="002228E0">
        <w:rPr>
          <w:rStyle w:val="sourcecode"/>
        </w:rPr>
        <w:t xml:space="preserve"> </w:t>
      </w:r>
      <w:r w:rsidRPr="002228E0">
        <w:rPr>
          <w:rStyle w:val="sourcecode"/>
        </w:rPr>
        <w:t>0,</w:t>
      </w:r>
      <w:r w:rsidR="00446B06" w:rsidRPr="002228E0">
        <w:rPr>
          <w:rStyle w:val="sourcecode"/>
        </w:rPr>
        <w:t xml:space="preserve"> </w:t>
      </w:r>
      <w:r w:rsidRPr="002228E0">
        <w:rPr>
          <w:rStyle w:val="sourcecode"/>
        </w:rPr>
        <w:t>0</w:t>
      </w:r>
    </w:p>
    <w:p w14:paraId="268290F6" w14:textId="77777777" w:rsidR="004046E2" w:rsidRPr="002228E0" w:rsidRDefault="004046E2" w:rsidP="00CC1B5C">
      <w:pPr>
        <w:rPr>
          <w:rStyle w:val="sourcecode"/>
        </w:rPr>
      </w:pPr>
      <w:r w:rsidRPr="002228E0">
        <w:rPr>
          <w:rStyle w:val="sourcecode"/>
        </w:rPr>
        <w:t># The solar apex, or the Apex of the Sun's Way, refers to the direction that the Sun travels</w:t>
      </w:r>
    </w:p>
    <w:p w14:paraId="79FFED34" w14:textId="77777777" w:rsidR="004046E2" w:rsidRPr="002228E0" w:rsidRDefault="004046E2" w:rsidP="00CC1B5C">
      <w:pPr>
        <w:rPr>
          <w:rStyle w:val="sourcecode"/>
        </w:rPr>
      </w:pPr>
      <w:r w:rsidRPr="002228E0">
        <w:rPr>
          <w:rStyle w:val="sourcecode"/>
        </w:rPr>
        <w:t># with respect to the so-called Local Standard of Rest.</w:t>
      </w:r>
    </w:p>
    <w:p w14:paraId="6A3BDACD" w14:textId="77777777" w:rsidR="00283E02" w:rsidRPr="002228E0" w:rsidRDefault="00D01781" w:rsidP="00CC1B5C">
      <w:pPr>
        <w:rPr>
          <w:rStyle w:val="sourcecode"/>
        </w:rPr>
      </w:pPr>
      <w:r w:rsidRPr="002228E0">
        <w:rPr>
          <w:rStyle w:val="sourcecode"/>
        </w:rPr>
        <w:t>Apex</w:t>
      </w:r>
      <w:r w:rsidR="00446B06" w:rsidRPr="002228E0">
        <w:rPr>
          <w:rStyle w:val="sourcecode"/>
        </w:rPr>
        <w:t xml:space="preserve"> </w:t>
      </w:r>
      <w:r w:rsidRPr="002228E0">
        <w:rPr>
          <w:rStyle w:val="sourcecode"/>
        </w:rPr>
        <w:t>,Apex,1950,18,03,50.2, 30,00,16.8,</w:t>
      </w:r>
      <w:r w:rsidR="00446B06" w:rsidRPr="002228E0">
        <w:rPr>
          <w:rStyle w:val="sourcecode"/>
        </w:rPr>
        <w:t xml:space="preserve"> </w:t>
      </w:r>
      <w:r w:rsidRPr="002228E0">
        <w:rPr>
          <w:rStyle w:val="sourcecode"/>
        </w:rPr>
        <w:t>0.000,</w:t>
      </w:r>
      <w:r w:rsidR="00446B06" w:rsidRPr="002228E0">
        <w:rPr>
          <w:rStyle w:val="sourcecode"/>
        </w:rPr>
        <w:t xml:space="preserve"> </w:t>
      </w:r>
      <w:r w:rsidRPr="002228E0">
        <w:rPr>
          <w:rStyle w:val="sourcecode"/>
        </w:rPr>
        <w:t>0.00,-16.5,0.0000,999.99,</w:t>
      </w:r>
      <w:r w:rsidR="00446B06" w:rsidRPr="002228E0">
        <w:rPr>
          <w:rStyle w:val="sourcecode"/>
        </w:rPr>
        <w:t xml:space="preserve"> </w:t>
      </w:r>
      <w:r w:rsidRPr="002228E0">
        <w:rPr>
          <w:rStyle w:val="sourcecode"/>
        </w:rPr>
        <w:t>0,</w:t>
      </w:r>
      <w:r w:rsidR="00446B06" w:rsidRPr="002228E0">
        <w:rPr>
          <w:rStyle w:val="sourcecode"/>
        </w:rPr>
        <w:t xml:space="preserve"> </w:t>
      </w:r>
      <w:r w:rsidRPr="002228E0">
        <w:rPr>
          <w:rStyle w:val="sourcecode"/>
        </w:rPr>
        <w:t>0</w:t>
      </w:r>
    </w:p>
    <w:p w14:paraId="1545CE81" w14:textId="77777777" w:rsidR="004E6389" w:rsidRPr="002228E0" w:rsidRDefault="004E6389" w:rsidP="00CC1B5C">
      <w:pPr>
        <w:rPr>
          <w:rStyle w:val="sourcecode"/>
        </w:rPr>
      </w:pPr>
      <w:r w:rsidRPr="002228E0">
        <w:rPr>
          <w:rStyle w:val="sourcecode"/>
        </w:rPr>
        <w:t># Galactic Pole acc. to Liu/Zhu/Zhang, „Reconsidering the galactic coordinate system“,</w:t>
      </w:r>
    </w:p>
    <w:p w14:paraId="320FF126" w14:textId="77777777" w:rsidR="004E6389" w:rsidRPr="002228E0" w:rsidRDefault="004E6389" w:rsidP="00CC1B5C">
      <w:pPr>
        <w:rPr>
          <w:rStyle w:val="sourcecode"/>
        </w:rPr>
      </w:pPr>
      <w:r w:rsidRPr="002228E0">
        <w:rPr>
          <w:rStyle w:val="sourcecode"/>
        </w:rPr>
        <w:t># Astronomy &amp; Astrophysics No. AA2010, Oct. 2010, p. 8.</w:t>
      </w:r>
    </w:p>
    <w:p w14:paraId="28A300D1" w14:textId="77777777" w:rsidR="00283E02" w:rsidRPr="002228E0" w:rsidRDefault="004E6389" w:rsidP="00CC1B5C">
      <w:pPr>
        <w:rPr>
          <w:rStyle w:val="sourcecode"/>
        </w:rPr>
      </w:pPr>
      <w:r w:rsidRPr="002228E0">
        <w:rPr>
          <w:rStyle w:val="sourcecode"/>
        </w:rPr>
        <w:t># It is defined relative to a plane that contains the galactic center and the Sun and</w:t>
      </w:r>
    </w:p>
    <w:p w14:paraId="10632CBE" w14:textId="77777777" w:rsidR="004E6389" w:rsidRPr="002228E0" w:rsidRDefault="004E6389" w:rsidP="00CC1B5C">
      <w:pPr>
        <w:rPr>
          <w:rStyle w:val="sourcecode"/>
        </w:rPr>
      </w:pPr>
      <w:r w:rsidRPr="002228E0">
        <w:rPr>
          <w:rStyle w:val="sourcecode"/>
        </w:rPr>
        <w:lastRenderedPageBreak/>
        <w:t># approximates the galactic plane.</w:t>
      </w:r>
    </w:p>
    <w:p w14:paraId="47B82E32" w14:textId="77777777" w:rsidR="00283E02" w:rsidRPr="002228E0" w:rsidRDefault="004E6389" w:rsidP="00CC1B5C">
      <w:pPr>
        <w:rPr>
          <w:rStyle w:val="sourcecode"/>
        </w:rPr>
      </w:pPr>
      <w:r w:rsidRPr="002228E0">
        <w:rPr>
          <w:rStyle w:val="sourcecode"/>
        </w:rPr>
        <w:t>Gal.Pole,GPol,ICRS,12,51,36.7151981,27,06,11.193172,0.0,0.0,0.0,0.0,0.0,0,0</w:t>
      </w:r>
    </w:p>
    <w:p w14:paraId="7FD0FE57" w14:textId="77777777" w:rsidR="004E6389" w:rsidRPr="002228E0" w:rsidRDefault="004E6389" w:rsidP="00CC1B5C">
      <w:pPr>
        <w:rPr>
          <w:rStyle w:val="sourcecode"/>
        </w:rPr>
      </w:pPr>
      <w:r w:rsidRPr="002228E0">
        <w:rPr>
          <w:rStyle w:val="sourcecode"/>
        </w:rPr>
        <w:t># Old Galactic Pole IAU 1958 relative to ICRS according to the same publication p. 7</w:t>
      </w:r>
    </w:p>
    <w:p w14:paraId="0FBA4911" w14:textId="77777777" w:rsidR="00283E02" w:rsidRPr="002228E0" w:rsidRDefault="004E6389" w:rsidP="00CC1B5C">
      <w:pPr>
        <w:rPr>
          <w:rStyle w:val="sourcecode"/>
        </w:rPr>
      </w:pPr>
      <w:r w:rsidRPr="002228E0">
        <w:rPr>
          <w:rStyle w:val="sourcecode"/>
        </w:rPr>
        <w:t>Gal.Pole IAU1958,GP1958,ICRS,12,51,26.27469,27,07,41.7087,0.0,0.0,0.0,0.0,0.0,0,0</w:t>
      </w:r>
    </w:p>
    <w:p w14:paraId="7891D595" w14:textId="77777777" w:rsidR="007E49B2" w:rsidRPr="002228E0" w:rsidRDefault="007E49B2" w:rsidP="00CC1B5C">
      <w:pPr>
        <w:rPr>
          <w:rStyle w:val="sourcecode"/>
        </w:rPr>
      </w:pPr>
      <w:r w:rsidRPr="002228E0">
        <w:rPr>
          <w:rStyle w:val="sourcecode"/>
        </w:rPr>
        <w:t># Old Galactic Pole relative to ICRS according to the same publication p. 7</w:t>
      </w:r>
    </w:p>
    <w:p w14:paraId="0DBBAF1E" w14:textId="77777777" w:rsidR="00283E02" w:rsidRPr="002228E0" w:rsidRDefault="007E49B2" w:rsidP="00CC1B5C">
      <w:pPr>
        <w:rPr>
          <w:rStyle w:val="sourcecode"/>
        </w:rPr>
      </w:pPr>
      <w:r w:rsidRPr="002228E0">
        <w:rPr>
          <w:rStyle w:val="sourcecode"/>
        </w:rPr>
        <w:t>Gal.Pole IAU1958,GP1958,ICRS,12,51,26.27469,27,07,41.7087,0.0,0.0,0.0,0.0,0.0,0,0</w:t>
      </w:r>
    </w:p>
    <w:p w14:paraId="7439BA48" w14:textId="77777777" w:rsidR="004E6389" w:rsidRPr="002228E0" w:rsidRDefault="004E6389" w:rsidP="00CC1B5C">
      <w:pPr>
        <w:rPr>
          <w:rStyle w:val="sourcecode"/>
        </w:rPr>
      </w:pPr>
      <w:r w:rsidRPr="002228E0">
        <w:rPr>
          <w:rStyle w:val="sourcecode"/>
        </w:rPr>
        <w:t># Pole of true galactic plane, calculated by DK</w:t>
      </w:r>
    </w:p>
    <w:p w14:paraId="65AC58AF" w14:textId="77777777" w:rsidR="00283E02" w:rsidRPr="002228E0" w:rsidRDefault="007E49B2" w:rsidP="00CC1B5C">
      <w:pPr>
        <w:rPr>
          <w:rStyle w:val="sourcecode"/>
        </w:rPr>
      </w:pPr>
      <w:r w:rsidRPr="002228E0">
        <w:rPr>
          <w:rStyle w:val="sourcecode"/>
        </w:rPr>
        <w:t>Gal.Plane Pole,GPPlan,ICRS,12,51,5.731104,27,10,39.554849,0.0,0.0,0.0,0.0,0.0,0,0</w:t>
      </w:r>
    </w:p>
    <w:p w14:paraId="1FD32D95" w14:textId="77777777" w:rsidR="00557DC7" w:rsidRPr="002228E0" w:rsidRDefault="00557DC7" w:rsidP="00CC1B5C">
      <w:pPr>
        <w:rPr>
          <w:rStyle w:val="sourcecode"/>
        </w:rPr>
      </w:pPr>
      <w:r w:rsidRPr="002228E0">
        <w:rPr>
          <w:rStyle w:val="sourcecode"/>
        </w:rPr>
        <w:t># The following "object" played an important role in 2011 and 2017 dooms day predictions,</w:t>
      </w:r>
    </w:p>
    <w:p w14:paraId="03887836" w14:textId="77777777" w:rsidR="00557DC7" w:rsidRPr="002228E0" w:rsidRDefault="00557DC7" w:rsidP="00CC1B5C">
      <w:pPr>
        <w:rPr>
          <w:rStyle w:val="sourcecode"/>
        </w:rPr>
      </w:pPr>
      <w:r w:rsidRPr="002228E0">
        <w:rPr>
          <w:rStyle w:val="sourcecode"/>
        </w:rPr>
        <w:t># as well as in some conspiration theories. It consists of the infrared objects</w:t>
      </w:r>
    </w:p>
    <w:p w14:paraId="2578633F" w14:textId="77777777" w:rsidR="00BF3510" w:rsidRPr="002228E0" w:rsidRDefault="00557DC7" w:rsidP="00CC1B5C">
      <w:pPr>
        <w:rPr>
          <w:rStyle w:val="sourcecode"/>
        </w:rPr>
      </w:pPr>
      <w:r w:rsidRPr="002228E0">
        <w:rPr>
          <w:rStyle w:val="sourcecode"/>
        </w:rPr>
        <w:t># IRAS 13458-0823 and IRAS 13459-0812. Central point measured by DK.</w:t>
      </w:r>
    </w:p>
    <w:p w14:paraId="16842123" w14:textId="77777777" w:rsidR="00283E02" w:rsidRPr="002228E0" w:rsidRDefault="00557DC7" w:rsidP="00CC1B5C">
      <w:pPr>
        <w:rPr>
          <w:rStyle w:val="sourcecode"/>
        </w:rPr>
      </w:pPr>
      <w:r w:rsidRPr="002228E0">
        <w:rPr>
          <w:rStyle w:val="sourcecode"/>
        </w:rPr>
        <w:t>Infrared Dragon,IDrag, ICRS,13,48,0.0,-9,0,0.0,0,0,0,0,0.0, 19,</w:t>
      </w:r>
      <w:r w:rsidR="00446B06" w:rsidRPr="002228E0">
        <w:rPr>
          <w:rStyle w:val="sourcecode"/>
        </w:rPr>
        <w:t xml:space="preserve"> </w:t>
      </w:r>
      <w:r w:rsidRPr="002228E0">
        <w:rPr>
          <w:rStyle w:val="sourcecode"/>
        </w:rPr>
        <w:t>477</w:t>
      </w:r>
    </w:p>
    <w:p w14:paraId="65F7E67F" w14:textId="77777777" w:rsidR="00BF3510" w:rsidRPr="002228E0" w:rsidRDefault="00BF3510" w:rsidP="00CC1B5C">
      <w:r w:rsidRPr="002228E0">
        <w:t xml:space="preserve">You may edit the star catalogue and move the stars you prefer to the top of the file. </w:t>
      </w:r>
      <w:r w:rsidR="007D1751" w:rsidRPr="002228E0">
        <w:t>With older versions of the Swiss Ephemeris, t</w:t>
      </w:r>
      <w:r w:rsidRPr="002228E0">
        <w:t xml:space="preserve">his will increase the speed of computations. The search mode is linear through the whole star file for each call of </w:t>
      </w:r>
      <w:r w:rsidRPr="002228E0">
        <w:rPr>
          <w:rStyle w:val="functions"/>
        </w:rPr>
        <w:t>swe_fixstar()</w:t>
      </w:r>
      <w:r w:rsidRPr="002228E0">
        <w:t>.</w:t>
      </w:r>
    </w:p>
    <w:p w14:paraId="72528B79" w14:textId="77777777" w:rsidR="00283E02" w:rsidRPr="002228E0" w:rsidRDefault="007D1751" w:rsidP="00CC1B5C">
      <w:r w:rsidRPr="002228E0">
        <w:t>However, since SE 2.07</w:t>
      </w:r>
      <w:r w:rsidR="00393ABA" w:rsidRPr="002228E0">
        <w:t xml:space="preserve"> with the new functions </w:t>
      </w:r>
      <w:r w:rsidR="00393ABA" w:rsidRPr="002228E0">
        <w:rPr>
          <w:rStyle w:val="functions"/>
        </w:rPr>
        <w:t>swe_fixstar2()</w:t>
      </w:r>
      <w:r w:rsidR="00393ABA" w:rsidRPr="002228E0">
        <w:t xml:space="preserve"> and </w:t>
      </w:r>
      <w:r w:rsidR="00393ABA" w:rsidRPr="002228E0">
        <w:rPr>
          <w:rStyle w:val="functions"/>
        </w:rPr>
        <w:t>swe_fixstar2_ut()</w:t>
      </w:r>
      <w:r w:rsidRPr="002228E0">
        <w:t>, this won’t speed up calculations anymore, and the calculation</w:t>
      </w:r>
      <w:r w:rsidR="0001731A" w:rsidRPr="002228E0">
        <w:t xml:space="preserve"> </w:t>
      </w:r>
      <w:r w:rsidRPr="002228E0">
        <w:t>speed will be the same for all stars.</w:t>
      </w:r>
    </w:p>
    <w:p w14:paraId="63BD8C07" w14:textId="77777777" w:rsidR="00283E02" w:rsidRPr="002228E0" w:rsidRDefault="00BF3510" w:rsidP="006A4E53">
      <w:pPr>
        <w:rPr>
          <w:b/>
          <w:bCs/>
          <w:color w:val="FF0000"/>
        </w:rPr>
      </w:pPr>
      <w:r w:rsidRPr="002228E0">
        <w:rPr>
          <w:b/>
          <w:bCs/>
          <w:color w:val="FF0000"/>
        </w:rPr>
        <w:t>Attention:</w:t>
      </w:r>
    </w:p>
    <w:p w14:paraId="79B1D81C" w14:textId="77777777" w:rsidR="00283E02" w:rsidRPr="002228E0" w:rsidRDefault="005A3364" w:rsidP="00CC1B5C">
      <w:r w:rsidRPr="002228E0">
        <w:t>With older versions of the Swiss Ephemeris,</w:t>
      </w:r>
      <w:r w:rsidRPr="002228E0">
        <w:rPr>
          <w:rStyle w:val="functions"/>
        </w:rPr>
        <w:t xml:space="preserve"> </w:t>
      </w:r>
      <w:r w:rsidR="00BF3510" w:rsidRPr="002228E0">
        <w:rPr>
          <w:rStyle w:val="functions"/>
        </w:rPr>
        <w:t>swe_fixstar()</w:t>
      </w:r>
      <w:r w:rsidR="00BF3510" w:rsidRPr="002228E0">
        <w:rPr>
          <w:b/>
          <w:bCs/>
          <w:i/>
          <w:iCs/>
          <w:color w:val="C00000"/>
        </w:rPr>
        <w:t xml:space="preserve"> </w:t>
      </w:r>
      <w:r w:rsidR="00BF3510" w:rsidRPr="002228E0">
        <w:rPr>
          <w:b/>
          <w:bCs/>
          <w:color w:val="FF0000"/>
        </w:rPr>
        <w:t xml:space="preserve">does not compute </w:t>
      </w:r>
      <w:bookmarkStart w:id="80" w:name="_Hlk477863706"/>
      <w:r w:rsidR="00BF3510" w:rsidRPr="002228E0">
        <w:rPr>
          <w:b/>
          <w:bCs/>
          <w:color w:val="FF0000"/>
        </w:rPr>
        <w:t>speeds</w:t>
      </w:r>
      <w:r w:rsidR="00BF3510" w:rsidRPr="002228E0">
        <w:rPr>
          <w:color w:val="800000"/>
        </w:rPr>
        <w:t xml:space="preserve"> </w:t>
      </w:r>
      <w:r w:rsidR="00BF3510" w:rsidRPr="002228E0">
        <w:t>of the fixed stars</w:t>
      </w:r>
      <w:bookmarkEnd w:id="80"/>
      <w:r w:rsidR="00BF3510" w:rsidRPr="002228E0">
        <w:t xml:space="preserve">. </w:t>
      </w:r>
      <w:r w:rsidRPr="002228E0">
        <w:t>Also, distance is always returned as 1 for all stars.</w:t>
      </w:r>
      <w:r w:rsidR="00A17188" w:rsidRPr="002228E0">
        <w:t xml:space="preserve"> </w:t>
      </w:r>
      <w:r w:rsidRPr="002228E0">
        <w:t>Since SE 2.07 distances and daily motions are included in the return array.</w:t>
      </w:r>
    </w:p>
    <w:p w14:paraId="36BC95C5" w14:textId="77777777" w:rsidR="005A3364" w:rsidRPr="002228E0" w:rsidRDefault="005A3364" w:rsidP="00CC1B5C">
      <w:r w:rsidRPr="002228E0">
        <w:t xml:space="preserve">Distances are given in AU. To convert them from AU to lightyears or parsec, please use the following defines, which are </w:t>
      </w:r>
      <w:r w:rsidR="00393ABA" w:rsidRPr="002228E0">
        <w:t xml:space="preserve">located </w:t>
      </w:r>
      <w:r w:rsidRPr="002228E0">
        <w:t>in swephexp.h:</w:t>
      </w:r>
    </w:p>
    <w:p w14:paraId="7BCA7A1C" w14:textId="77777777" w:rsidR="005A3364" w:rsidRPr="002228E0" w:rsidRDefault="005A3364" w:rsidP="00CC1B5C">
      <w:pPr>
        <w:rPr>
          <w:rStyle w:val="sourcecode"/>
        </w:rPr>
      </w:pPr>
      <w:r w:rsidRPr="002228E0">
        <w:rPr>
          <w:rStyle w:val="sourcecode"/>
        </w:rPr>
        <w:t xml:space="preserve">#define </w:t>
      </w:r>
      <w:r w:rsidR="00E77BE0" w:rsidRPr="002228E0">
        <w:rPr>
          <w:rStyle w:val="sourcecode"/>
        </w:rPr>
        <w:t>SE_</w:t>
      </w:r>
      <w:r w:rsidRPr="002228E0">
        <w:rPr>
          <w:rStyle w:val="sourcecode"/>
        </w:rPr>
        <w:t>AUNIT_TO_LIGHTYEAR (1.0/63241.077088071)</w:t>
      </w:r>
    </w:p>
    <w:p w14:paraId="21BB7252" w14:textId="77777777" w:rsidR="00283E02" w:rsidRPr="002228E0" w:rsidRDefault="005A3364" w:rsidP="00CC1B5C">
      <w:pPr>
        <w:rPr>
          <w:rStyle w:val="sourcecode"/>
        </w:rPr>
      </w:pPr>
      <w:r w:rsidRPr="002228E0">
        <w:rPr>
          <w:rStyle w:val="sourcecode"/>
        </w:rPr>
        <w:t xml:space="preserve">#define </w:t>
      </w:r>
      <w:r w:rsidR="00E77BE0" w:rsidRPr="002228E0">
        <w:rPr>
          <w:rStyle w:val="sourcecode"/>
        </w:rPr>
        <w:t>SE_</w:t>
      </w:r>
      <w:r w:rsidRPr="002228E0">
        <w:rPr>
          <w:rStyle w:val="sourcecode"/>
        </w:rPr>
        <w:t>AUNIT_TO_PARSEC</w:t>
      </w:r>
      <w:r w:rsidR="00446B06" w:rsidRPr="002228E0">
        <w:rPr>
          <w:rStyle w:val="sourcecode"/>
        </w:rPr>
        <w:t xml:space="preserve"> </w:t>
      </w:r>
      <w:r w:rsidRPr="002228E0">
        <w:rPr>
          <w:rStyle w:val="sourcecode"/>
        </w:rPr>
        <w:t>(1.0/206264.8062471)</w:t>
      </w:r>
    </w:p>
    <w:p w14:paraId="2F1D67DE" w14:textId="77777777" w:rsidR="00283E02" w:rsidRPr="002228E0" w:rsidRDefault="002C760D" w:rsidP="00CC1B5C">
      <w:r w:rsidRPr="002228E0">
        <w:t>The daily motions of the fixed stars contain components of precession, nutation, aberration, parallax and the proper motions of the stars.</w:t>
      </w:r>
    </w:p>
    <w:p w14:paraId="16266C58" w14:textId="77777777" w:rsidR="00BF3510" w:rsidRPr="002228E0" w:rsidRDefault="0000098C" w:rsidP="00877D89">
      <w:pPr>
        <w:pStyle w:val="berschrift2"/>
      </w:pPr>
      <w:bookmarkStart w:id="81" w:name="_Toc62644179"/>
      <w:r w:rsidRPr="002228E0">
        <w:t xml:space="preserve">swe_fixstar2_mag(), </w:t>
      </w:r>
      <w:r w:rsidR="00BF3510" w:rsidRPr="002228E0">
        <w:t>swe_fixstar_mag()</w:t>
      </w:r>
      <w:bookmarkEnd w:id="81"/>
    </w:p>
    <w:p w14:paraId="5B172463" w14:textId="15A80E8B" w:rsidR="00A119AB" w:rsidRPr="002228E0" w:rsidRDefault="00E7575F" w:rsidP="00036FEC">
      <w:pPr>
        <w:rPr>
          <w:rStyle w:val="sourcecode"/>
        </w:rPr>
      </w:pPr>
      <w:r w:rsidRPr="002228E0">
        <w:rPr>
          <w:rStyle w:val="sourcecode"/>
        </w:rPr>
        <w:t xml:space="preserve">int32 </w:t>
      </w:r>
      <w:r w:rsidR="00E1196A" w:rsidRPr="002228E0">
        <w:rPr>
          <w:rStyle w:val="functions"/>
        </w:rPr>
        <w:t>swe_fixstar_mag</w:t>
      </w:r>
      <w:r w:rsidR="00E1196A" w:rsidRPr="002228E0">
        <w:rPr>
          <w:rStyle w:val="sourcecode"/>
        </w:rPr>
        <w:t>(</w:t>
      </w:r>
    </w:p>
    <w:p w14:paraId="21DBE18D" w14:textId="77777777" w:rsidR="00A119AB" w:rsidRPr="002228E0" w:rsidRDefault="00E1196A" w:rsidP="00A119AB">
      <w:pPr>
        <w:ind w:firstLine="567"/>
        <w:rPr>
          <w:rStyle w:val="sourcecode"/>
        </w:rPr>
      </w:pPr>
      <w:r w:rsidRPr="002228E0">
        <w:rPr>
          <w:rStyle w:val="sourcecode"/>
        </w:rPr>
        <w:t>char *star,</w:t>
      </w:r>
    </w:p>
    <w:p w14:paraId="0B68B42B" w14:textId="77777777" w:rsidR="00A119AB" w:rsidRPr="002228E0" w:rsidRDefault="00E1196A" w:rsidP="00A119AB">
      <w:pPr>
        <w:ind w:firstLine="567"/>
        <w:rPr>
          <w:rStyle w:val="sourcecode"/>
        </w:rPr>
      </w:pPr>
      <w:r w:rsidRPr="002228E0">
        <w:rPr>
          <w:rStyle w:val="sourcecode"/>
        </w:rPr>
        <w:t>double* mag,</w:t>
      </w:r>
    </w:p>
    <w:p w14:paraId="4AD49635" w14:textId="77777777" w:rsidR="00E1196A" w:rsidRPr="002228E0" w:rsidRDefault="00E1196A" w:rsidP="00A119AB">
      <w:pPr>
        <w:ind w:firstLine="567"/>
        <w:rPr>
          <w:rStyle w:val="sourcecode"/>
        </w:rPr>
      </w:pPr>
      <w:r w:rsidRPr="002228E0">
        <w:rPr>
          <w:rStyle w:val="sourcecode"/>
        </w:rPr>
        <w:t>char* serr);</w:t>
      </w:r>
    </w:p>
    <w:p w14:paraId="58935F1F" w14:textId="6FA23AF8" w:rsidR="00A119AB" w:rsidRPr="002228E0" w:rsidRDefault="00E7575F" w:rsidP="00036FEC">
      <w:pPr>
        <w:rPr>
          <w:rStyle w:val="sourcecode"/>
        </w:rPr>
      </w:pPr>
      <w:r w:rsidRPr="002228E0">
        <w:rPr>
          <w:rStyle w:val="sourcecode"/>
        </w:rPr>
        <w:t xml:space="preserve">int32 </w:t>
      </w:r>
      <w:r w:rsidR="00E1196A" w:rsidRPr="002228E0">
        <w:rPr>
          <w:rStyle w:val="functions"/>
        </w:rPr>
        <w:t>swe_fixstar</w:t>
      </w:r>
      <w:r w:rsidR="004518D4" w:rsidRPr="002228E0">
        <w:rPr>
          <w:rStyle w:val="functions"/>
        </w:rPr>
        <w:t>2</w:t>
      </w:r>
      <w:r w:rsidR="00E1196A" w:rsidRPr="002228E0">
        <w:rPr>
          <w:rStyle w:val="functions"/>
        </w:rPr>
        <w:t>_mag</w:t>
      </w:r>
      <w:r w:rsidR="00E1196A" w:rsidRPr="002228E0">
        <w:rPr>
          <w:rStyle w:val="sourcecode"/>
        </w:rPr>
        <w:t>(</w:t>
      </w:r>
    </w:p>
    <w:p w14:paraId="28B5095F" w14:textId="77777777" w:rsidR="00B5191C" w:rsidRPr="002228E0" w:rsidRDefault="00E1196A" w:rsidP="00A119AB">
      <w:pPr>
        <w:ind w:firstLine="567"/>
        <w:rPr>
          <w:rStyle w:val="sourcecode"/>
        </w:rPr>
      </w:pPr>
      <w:r w:rsidRPr="002228E0">
        <w:rPr>
          <w:rStyle w:val="sourcecode"/>
        </w:rPr>
        <w:t>char *star,</w:t>
      </w:r>
    </w:p>
    <w:p w14:paraId="44354493" w14:textId="77777777" w:rsidR="00B5191C" w:rsidRPr="002228E0" w:rsidRDefault="00E1196A" w:rsidP="00A119AB">
      <w:pPr>
        <w:ind w:firstLine="567"/>
        <w:rPr>
          <w:rStyle w:val="sourcecode"/>
        </w:rPr>
      </w:pPr>
      <w:r w:rsidRPr="002228E0">
        <w:rPr>
          <w:rStyle w:val="sourcecode"/>
        </w:rPr>
        <w:t>double* mag,</w:t>
      </w:r>
    </w:p>
    <w:p w14:paraId="4A9484AF" w14:textId="77777777" w:rsidR="00283E02" w:rsidRPr="002228E0" w:rsidRDefault="00E1196A" w:rsidP="00A119AB">
      <w:pPr>
        <w:ind w:firstLine="567"/>
        <w:rPr>
          <w:rStyle w:val="sourcecode"/>
        </w:rPr>
      </w:pPr>
      <w:r w:rsidRPr="002228E0">
        <w:rPr>
          <w:rStyle w:val="sourcecode"/>
        </w:rPr>
        <w:t>char* serr);</w:t>
      </w:r>
    </w:p>
    <w:p w14:paraId="3EB2F9C7" w14:textId="77777777" w:rsidR="00283E02" w:rsidRPr="002228E0" w:rsidRDefault="00BF3510" w:rsidP="00CC1B5C">
      <w:r w:rsidRPr="002228E0">
        <w:t xml:space="preserve">Function calculates the magnitude of a fixed star. The function returns OK or ERR. The magnitude value is returned in the parameter </w:t>
      </w:r>
      <w:r w:rsidRPr="002228E0">
        <w:rPr>
          <w:rStyle w:val="sourcecode"/>
        </w:rPr>
        <w:t>mag</w:t>
      </w:r>
      <w:r w:rsidRPr="002228E0">
        <w:t>.</w:t>
      </w:r>
    </w:p>
    <w:p w14:paraId="732516B7" w14:textId="77777777" w:rsidR="00283E02" w:rsidRPr="002228E0" w:rsidRDefault="00BF3510" w:rsidP="00CC1B5C">
      <w:r w:rsidRPr="002228E0">
        <w:t xml:space="preserve">For the definition and use of the parameter </w:t>
      </w:r>
      <w:r w:rsidRPr="002228E0">
        <w:rPr>
          <w:rStyle w:val="sourcecode"/>
        </w:rPr>
        <w:t>star</w:t>
      </w:r>
      <w:r w:rsidRPr="002228E0">
        <w:t xml:space="preserve"> see function </w:t>
      </w:r>
      <w:r w:rsidRPr="002228E0">
        <w:rPr>
          <w:rStyle w:val="functions"/>
        </w:rPr>
        <w:t>swe_fixstar()</w:t>
      </w:r>
      <w:r w:rsidRPr="002228E0">
        <w:t xml:space="preserve">. The parameter </w:t>
      </w:r>
      <w:r w:rsidRPr="002228E0">
        <w:rPr>
          <w:rStyle w:val="sourcecode"/>
        </w:rPr>
        <w:t>serr</w:t>
      </w:r>
      <w:r w:rsidRPr="002228E0">
        <w:t xml:space="preserve"> and is, as usually, an error string pointer.</w:t>
      </w:r>
    </w:p>
    <w:p w14:paraId="70E558FF" w14:textId="6D3651DA" w:rsidR="00283E02" w:rsidRPr="002228E0" w:rsidRDefault="004518D4" w:rsidP="00CC1B5C">
      <w:r w:rsidRPr="002228E0">
        <w:t xml:space="preserve">The new function </w:t>
      </w:r>
      <w:r w:rsidRPr="002228E0">
        <w:rPr>
          <w:rStyle w:val="functions"/>
        </w:rPr>
        <w:t>swe_fixstar2_mag()</w:t>
      </w:r>
      <w:r w:rsidRPr="002228E0">
        <w:t xml:space="preserve"> (since SE 2.07) is more efficient if great numbers of fixed stars are calculated.</w:t>
      </w:r>
    </w:p>
    <w:p w14:paraId="3B98BA78" w14:textId="77777777" w:rsidR="00D66303" w:rsidRPr="002228E0" w:rsidRDefault="00D66303" w:rsidP="00D66303">
      <w:r w:rsidRPr="002228E0">
        <w:t xml:space="preserve">Strictly speaking, the magnitudes returned by this function are valid for the year 2000 only. Variations in brightness due to the star’s variability or due to the increase or decrease of the star’s distance cannot be taken into account. With stars of constant absolute magnitude, the change in brightness can be ignored for the historical period. E.g. the current magnitude of Sirius is -1.46. In 3000 BCE it was -1.44. </w:t>
      </w:r>
    </w:p>
    <w:p w14:paraId="3ECCCAE0" w14:textId="77777777" w:rsidR="00D66303" w:rsidRPr="002228E0" w:rsidRDefault="00D66303" w:rsidP="00CC1B5C"/>
    <w:p w14:paraId="29942BD8" w14:textId="7FF0B5BF" w:rsidR="00BF3510" w:rsidRPr="002228E0" w:rsidRDefault="002E47C4" w:rsidP="00877D89">
      <w:pPr>
        <w:pStyle w:val="berschrift1"/>
      </w:pPr>
      <w:bookmarkStart w:id="82" w:name="_Toc62644180"/>
      <w:r w:rsidRPr="002228E0">
        <w:lastRenderedPageBreak/>
        <w:t>A</w:t>
      </w:r>
      <w:r w:rsidR="00BF3510" w:rsidRPr="002228E0">
        <w:t xml:space="preserve">psides </w:t>
      </w:r>
      <w:r w:rsidR="00126A9E" w:rsidRPr="002228E0">
        <w:t xml:space="preserve">and nodes, </w:t>
      </w:r>
      <w:r w:rsidRPr="002228E0">
        <w:t xml:space="preserve">Kepler elements and </w:t>
      </w:r>
      <w:r w:rsidR="00126A9E" w:rsidRPr="002228E0">
        <w:t>orbital periods</w:t>
      </w:r>
      <w:bookmarkEnd w:id="82"/>
    </w:p>
    <w:p w14:paraId="3462C507" w14:textId="46785F0B" w:rsidR="00BF3510" w:rsidRPr="002228E0" w:rsidRDefault="00BF3510" w:rsidP="00877D89">
      <w:pPr>
        <w:pStyle w:val="berschrift2"/>
      </w:pPr>
      <w:bookmarkStart w:id="83" w:name="_Toc62644181"/>
      <w:r w:rsidRPr="002228E0">
        <w:t>swe_nod_aps_ut</w:t>
      </w:r>
      <w:r w:rsidR="00567CAD" w:rsidRPr="002228E0">
        <w:t>()</w:t>
      </w:r>
      <w:r w:rsidR="002E47C4" w:rsidRPr="002228E0">
        <w:t xml:space="preserve"> and swe_nod_aps()</w:t>
      </w:r>
      <w:bookmarkEnd w:id="83"/>
    </w:p>
    <w:p w14:paraId="4C2D62ED" w14:textId="77777777" w:rsidR="00283E02" w:rsidRPr="002228E0" w:rsidRDefault="00BF3510" w:rsidP="00CC1B5C">
      <w:r w:rsidRPr="002228E0">
        <w:t xml:space="preserve">The functions </w:t>
      </w:r>
      <w:r w:rsidRPr="002228E0">
        <w:rPr>
          <w:rStyle w:val="functions"/>
        </w:rPr>
        <w:t>swe_nod_aps_ut()</w:t>
      </w:r>
      <w:r w:rsidRPr="002228E0">
        <w:t xml:space="preserve"> and </w:t>
      </w:r>
      <w:r w:rsidRPr="002228E0">
        <w:rPr>
          <w:rStyle w:val="functions"/>
        </w:rPr>
        <w:t>swe_nod_aps()</w:t>
      </w:r>
      <w:r w:rsidRPr="002228E0">
        <w:t xml:space="preserve"> compute planetary </w:t>
      </w:r>
      <w:bookmarkStart w:id="84" w:name="_Hlk477836016"/>
      <w:r w:rsidRPr="002228E0">
        <w:t>nodes and apsides</w:t>
      </w:r>
      <w:bookmarkEnd w:id="84"/>
      <w:r w:rsidRPr="002228E0">
        <w:t xml:space="preserve"> </w:t>
      </w:r>
      <w:r w:rsidR="007F40B2" w:rsidRPr="002228E0">
        <w:t>(</w:t>
      </w:r>
      <w:r w:rsidRPr="002228E0">
        <w:t>perihelia, aphelia, second focal points of the orbital ellipses</w:t>
      </w:r>
      <w:r w:rsidR="007F40B2" w:rsidRPr="002228E0">
        <w:t>)</w:t>
      </w:r>
      <w:r w:rsidRPr="002228E0">
        <w:t xml:space="preserve">. Both functions do exactly the same except that they expect a different time parameter (cf. </w:t>
      </w:r>
      <w:r w:rsidRPr="002228E0">
        <w:rPr>
          <w:rStyle w:val="functions"/>
        </w:rPr>
        <w:t>swe_calc_ut()</w:t>
      </w:r>
      <w:r w:rsidRPr="002228E0">
        <w:t xml:space="preserve"> and </w:t>
      </w:r>
      <w:r w:rsidRPr="002228E0">
        <w:rPr>
          <w:rStyle w:val="functions"/>
        </w:rPr>
        <w:t>swe_calc()</w:t>
      </w:r>
      <w:r w:rsidRPr="002228E0">
        <w:t>).</w:t>
      </w:r>
    </w:p>
    <w:p w14:paraId="0438FF95" w14:textId="77777777" w:rsidR="00283E02" w:rsidRPr="002228E0" w:rsidRDefault="00BF3510" w:rsidP="00CC1B5C">
      <w:r w:rsidRPr="002228E0">
        <w:t>The definitions are:</w:t>
      </w:r>
    </w:p>
    <w:p w14:paraId="19B1B6AC" w14:textId="77777777" w:rsidR="00A119AB" w:rsidRPr="002228E0" w:rsidRDefault="00BF3510" w:rsidP="00CC1B5C">
      <w:pPr>
        <w:rPr>
          <w:rStyle w:val="sourcecode"/>
        </w:rPr>
      </w:pPr>
      <w:r w:rsidRPr="002228E0">
        <w:rPr>
          <w:rStyle w:val="sourcecode"/>
        </w:rPr>
        <w:t xml:space="preserve">int32 </w:t>
      </w:r>
      <w:bookmarkStart w:id="85" w:name="_Hlk477325741"/>
      <w:r w:rsidRPr="002228E0">
        <w:rPr>
          <w:rStyle w:val="functions"/>
        </w:rPr>
        <w:t>swe_nod_aps_ut</w:t>
      </w:r>
      <w:bookmarkEnd w:id="85"/>
      <w:r w:rsidRPr="002228E0">
        <w:rPr>
          <w:rStyle w:val="sourcecode"/>
        </w:rPr>
        <w:t>(</w:t>
      </w:r>
    </w:p>
    <w:p w14:paraId="51B99929" w14:textId="15DC6BCF" w:rsidR="00A119AB" w:rsidRPr="002228E0" w:rsidRDefault="00BF3510" w:rsidP="00A119AB">
      <w:pPr>
        <w:ind w:firstLine="567"/>
        <w:rPr>
          <w:rStyle w:val="sourcecode"/>
        </w:rPr>
      </w:pPr>
      <w:r w:rsidRPr="002228E0">
        <w:rPr>
          <w:rStyle w:val="sourcecode"/>
        </w:rPr>
        <w:t>double tjd_ut,</w:t>
      </w:r>
      <w:r w:rsidR="003850FE" w:rsidRPr="002228E0">
        <w:rPr>
          <w:rStyle w:val="sourcecode"/>
        </w:rPr>
        <w:tab/>
        <w:t>// Julian day number in UT</w:t>
      </w:r>
    </w:p>
    <w:p w14:paraId="583587F8" w14:textId="5D259B2C" w:rsidR="00A119AB" w:rsidRPr="002228E0" w:rsidRDefault="00BF3510" w:rsidP="00A119AB">
      <w:pPr>
        <w:ind w:firstLine="567"/>
        <w:rPr>
          <w:rStyle w:val="sourcecode"/>
        </w:rPr>
      </w:pPr>
      <w:r w:rsidRPr="002228E0">
        <w:rPr>
          <w:rStyle w:val="sourcecode"/>
        </w:rPr>
        <w:t>int32 ipl,</w:t>
      </w:r>
      <w:r w:rsidR="003850FE" w:rsidRPr="002228E0">
        <w:rPr>
          <w:rStyle w:val="sourcecode"/>
        </w:rPr>
        <w:tab/>
      </w:r>
      <w:r w:rsidR="003850FE" w:rsidRPr="002228E0">
        <w:rPr>
          <w:rStyle w:val="sourcecode"/>
        </w:rPr>
        <w:tab/>
        <w:t>// planet number</w:t>
      </w:r>
    </w:p>
    <w:p w14:paraId="18AE1947" w14:textId="3ABDC8E8" w:rsidR="00A119AB" w:rsidRPr="002228E0" w:rsidRDefault="00BF3510" w:rsidP="00A119AB">
      <w:pPr>
        <w:ind w:firstLine="567"/>
        <w:rPr>
          <w:rStyle w:val="sourcecode"/>
        </w:rPr>
      </w:pPr>
      <w:r w:rsidRPr="002228E0">
        <w:rPr>
          <w:rStyle w:val="sourcecode"/>
        </w:rPr>
        <w:t>int32 iflag,</w:t>
      </w:r>
      <w:r w:rsidR="003850FE" w:rsidRPr="002228E0">
        <w:rPr>
          <w:rStyle w:val="sourcecode"/>
        </w:rPr>
        <w:tab/>
        <w:t>// flag bits</w:t>
      </w:r>
    </w:p>
    <w:p w14:paraId="6A0C66A6" w14:textId="64BC26A5" w:rsidR="00A119AB" w:rsidRPr="002228E0" w:rsidRDefault="00BF3510" w:rsidP="00A119AB">
      <w:pPr>
        <w:ind w:firstLine="567"/>
        <w:rPr>
          <w:rStyle w:val="sourcecode"/>
        </w:rPr>
      </w:pPr>
      <w:r w:rsidRPr="002228E0">
        <w:rPr>
          <w:rStyle w:val="sourcecode"/>
        </w:rPr>
        <w:t>int32 method,</w:t>
      </w:r>
      <w:r w:rsidR="003850FE" w:rsidRPr="002228E0">
        <w:rPr>
          <w:rStyle w:val="sourcecode"/>
        </w:rPr>
        <w:tab/>
        <w:t>// method, see explanations below</w:t>
      </w:r>
    </w:p>
    <w:p w14:paraId="78CACE6F" w14:textId="5B5FC044" w:rsidR="00A119AB" w:rsidRPr="002228E0" w:rsidRDefault="00BF3510" w:rsidP="00A119AB">
      <w:pPr>
        <w:ind w:firstLine="567"/>
        <w:rPr>
          <w:rStyle w:val="sourcecode"/>
        </w:rPr>
      </w:pPr>
      <w:r w:rsidRPr="002228E0">
        <w:rPr>
          <w:rStyle w:val="sourcecode"/>
        </w:rPr>
        <w:t>double *xnasc,</w:t>
      </w:r>
      <w:r w:rsidR="003850FE" w:rsidRPr="002228E0">
        <w:rPr>
          <w:rStyle w:val="sourcecode"/>
        </w:rPr>
        <w:tab/>
        <w:t>// array of 6 double for ascending node</w:t>
      </w:r>
    </w:p>
    <w:p w14:paraId="175E7A41" w14:textId="1B644AB8" w:rsidR="00A119AB" w:rsidRPr="002228E0" w:rsidRDefault="00BF3510" w:rsidP="00A119AB">
      <w:pPr>
        <w:ind w:firstLine="567"/>
        <w:rPr>
          <w:rStyle w:val="sourcecode"/>
        </w:rPr>
      </w:pPr>
      <w:r w:rsidRPr="002228E0">
        <w:rPr>
          <w:rStyle w:val="sourcecode"/>
        </w:rPr>
        <w:t>double *xndsc,</w:t>
      </w:r>
      <w:r w:rsidR="003850FE" w:rsidRPr="002228E0">
        <w:rPr>
          <w:rStyle w:val="sourcecode"/>
        </w:rPr>
        <w:tab/>
      </w:r>
      <w:r w:rsidR="003850FE" w:rsidRPr="002228E0">
        <w:rPr>
          <w:rStyle w:val="sourcecode"/>
        </w:rPr>
        <w:t xml:space="preserve">// array of 6 double for </w:t>
      </w:r>
      <w:r w:rsidR="003850FE" w:rsidRPr="002228E0">
        <w:rPr>
          <w:rStyle w:val="sourcecode"/>
        </w:rPr>
        <w:t>de</w:t>
      </w:r>
      <w:r w:rsidR="003850FE" w:rsidRPr="002228E0">
        <w:rPr>
          <w:rStyle w:val="sourcecode"/>
        </w:rPr>
        <w:t>scending node</w:t>
      </w:r>
    </w:p>
    <w:p w14:paraId="1E84C1E4" w14:textId="4E221EDB" w:rsidR="00A119AB" w:rsidRPr="002228E0" w:rsidRDefault="00BF3510" w:rsidP="00A119AB">
      <w:pPr>
        <w:ind w:firstLine="567"/>
        <w:rPr>
          <w:rStyle w:val="sourcecode"/>
        </w:rPr>
      </w:pPr>
      <w:r w:rsidRPr="002228E0">
        <w:rPr>
          <w:rStyle w:val="sourcecode"/>
        </w:rPr>
        <w:t>double *xperi,</w:t>
      </w:r>
      <w:r w:rsidR="003850FE" w:rsidRPr="002228E0">
        <w:rPr>
          <w:rStyle w:val="sourcecode"/>
        </w:rPr>
        <w:tab/>
      </w:r>
      <w:r w:rsidR="003850FE" w:rsidRPr="002228E0">
        <w:rPr>
          <w:rStyle w:val="sourcecode"/>
        </w:rPr>
        <w:t xml:space="preserve">// array of 6 double for </w:t>
      </w:r>
      <w:r w:rsidR="003850FE" w:rsidRPr="002228E0">
        <w:rPr>
          <w:rStyle w:val="sourcecode"/>
        </w:rPr>
        <w:t>perihelion</w:t>
      </w:r>
    </w:p>
    <w:p w14:paraId="660F1D18" w14:textId="543E18D8" w:rsidR="00A119AB" w:rsidRPr="002228E0" w:rsidRDefault="00BF3510" w:rsidP="00A119AB">
      <w:pPr>
        <w:ind w:firstLine="567"/>
        <w:rPr>
          <w:rStyle w:val="sourcecode"/>
        </w:rPr>
      </w:pPr>
      <w:r w:rsidRPr="002228E0">
        <w:rPr>
          <w:rStyle w:val="sourcecode"/>
        </w:rPr>
        <w:t>double *xaphe,</w:t>
      </w:r>
      <w:r w:rsidR="003850FE" w:rsidRPr="002228E0">
        <w:rPr>
          <w:rStyle w:val="sourcecode"/>
        </w:rPr>
        <w:t xml:space="preserve"> </w:t>
      </w:r>
      <w:r w:rsidR="003850FE" w:rsidRPr="002228E0">
        <w:rPr>
          <w:rStyle w:val="sourcecode"/>
        </w:rPr>
        <w:tab/>
      </w:r>
      <w:r w:rsidR="003850FE" w:rsidRPr="002228E0">
        <w:rPr>
          <w:rStyle w:val="sourcecode"/>
        </w:rPr>
        <w:t xml:space="preserve">// array of 6 double for </w:t>
      </w:r>
      <w:r w:rsidR="003850FE" w:rsidRPr="002228E0">
        <w:rPr>
          <w:rStyle w:val="sourcecode"/>
        </w:rPr>
        <w:t>aphelion</w:t>
      </w:r>
    </w:p>
    <w:p w14:paraId="6CDC16AE" w14:textId="32AFDF4F" w:rsidR="00BF3510" w:rsidRPr="002228E0" w:rsidRDefault="00BF3510" w:rsidP="00A119AB">
      <w:pPr>
        <w:ind w:firstLine="567"/>
        <w:rPr>
          <w:rStyle w:val="sourcecode"/>
        </w:rPr>
      </w:pPr>
      <w:r w:rsidRPr="002228E0">
        <w:rPr>
          <w:rStyle w:val="sourcecode"/>
        </w:rPr>
        <w:t>char *serr);</w:t>
      </w:r>
      <w:r w:rsidR="003850FE" w:rsidRPr="002228E0">
        <w:rPr>
          <w:rStyle w:val="sourcecode"/>
        </w:rPr>
        <w:tab/>
        <w:t>// character string to contain error messages, 256 chars</w:t>
      </w:r>
    </w:p>
    <w:p w14:paraId="6F5E6C63" w14:textId="25ACE3D3" w:rsidR="00A119AB" w:rsidRPr="002228E0" w:rsidRDefault="00BF3510" w:rsidP="00CC1B5C">
      <w:pPr>
        <w:rPr>
          <w:rStyle w:val="sourcecode"/>
        </w:rPr>
      </w:pPr>
      <w:r w:rsidRPr="002228E0">
        <w:rPr>
          <w:rStyle w:val="sourcecode"/>
        </w:rPr>
        <w:t xml:space="preserve">int32 </w:t>
      </w:r>
      <w:bookmarkStart w:id="86" w:name="_Hlk477325759"/>
      <w:r w:rsidRPr="002228E0">
        <w:rPr>
          <w:rStyle w:val="functions"/>
        </w:rPr>
        <w:t>swe_nod_aps</w:t>
      </w:r>
      <w:bookmarkEnd w:id="86"/>
      <w:r w:rsidRPr="002228E0">
        <w:rPr>
          <w:rStyle w:val="sourcecode"/>
        </w:rPr>
        <w:t>(</w:t>
      </w:r>
    </w:p>
    <w:p w14:paraId="14710E46" w14:textId="7AC09AB0" w:rsidR="00A119AB" w:rsidRPr="002228E0" w:rsidRDefault="00BF3510" w:rsidP="00A119AB">
      <w:pPr>
        <w:ind w:firstLine="567"/>
        <w:rPr>
          <w:rStyle w:val="sourcecode"/>
        </w:rPr>
      </w:pPr>
      <w:r w:rsidRPr="002228E0">
        <w:rPr>
          <w:rStyle w:val="sourcecode"/>
        </w:rPr>
        <w:t>double tjd_et,</w:t>
      </w:r>
      <w:r w:rsidR="003850FE" w:rsidRPr="002228E0">
        <w:rPr>
          <w:rStyle w:val="sourcecode"/>
        </w:rPr>
        <w:tab/>
        <w:t>// Julian day number in TT</w:t>
      </w:r>
    </w:p>
    <w:p w14:paraId="503D5418" w14:textId="77777777" w:rsidR="00A119AB" w:rsidRPr="002228E0" w:rsidRDefault="00BF3510" w:rsidP="00A119AB">
      <w:pPr>
        <w:ind w:firstLine="567"/>
        <w:rPr>
          <w:rStyle w:val="sourcecode"/>
        </w:rPr>
      </w:pPr>
      <w:r w:rsidRPr="002228E0">
        <w:rPr>
          <w:rStyle w:val="sourcecode"/>
        </w:rPr>
        <w:t>int32 ipl,</w:t>
      </w:r>
    </w:p>
    <w:p w14:paraId="5BCFED31" w14:textId="77777777" w:rsidR="00A119AB" w:rsidRPr="002228E0" w:rsidRDefault="00BF3510" w:rsidP="00A119AB">
      <w:pPr>
        <w:ind w:firstLine="567"/>
        <w:rPr>
          <w:rStyle w:val="sourcecode"/>
        </w:rPr>
      </w:pPr>
      <w:r w:rsidRPr="002228E0">
        <w:rPr>
          <w:rStyle w:val="sourcecode"/>
        </w:rPr>
        <w:t>int32 iflag,</w:t>
      </w:r>
    </w:p>
    <w:p w14:paraId="52CB4DC9" w14:textId="77777777" w:rsidR="00A119AB" w:rsidRPr="002228E0" w:rsidRDefault="00BF3510" w:rsidP="00A119AB">
      <w:pPr>
        <w:ind w:firstLine="567"/>
        <w:rPr>
          <w:rStyle w:val="sourcecode"/>
        </w:rPr>
      </w:pPr>
      <w:r w:rsidRPr="002228E0">
        <w:rPr>
          <w:rStyle w:val="sourcecode"/>
        </w:rPr>
        <w:t>int32 method,</w:t>
      </w:r>
    </w:p>
    <w:p w14:paraId="5C7401D1" w14:textId="77777777" w:rsidR="00A119AB" w:rsidRPr="002228E0" w:rsidRDefault="00BF3510" w:rsidP="00A119AB">
      <w:pPr>
        <w:ind w:firstLine="567"/>
        <w:rPr>
          <w:rStyle w:val="sourcecode"/>
        </w:rPr>
      </w:pPr>
      <w:r w:rsidRPr="002228E0">
        <w:rPr>
          <w:rStyle w:val="sourcecode"/>
        </w:rPr>
        <w:t>double *xnasc,</w:t>
      </w:r>
    </w:p>
    <w:p w14:paraId="69769B0C" w14:textId="77777777" w:rsidR="00A119AB" w:rsidRPr="002228E0" w:rsidRDefault="00BF3510" w:rsidP="00A119AB">
      <w:pPr>
        <w:ind w:firstLine="567"/>
        <w:rPr>
          <w:rStyle w:val="sourcecode"/>
        </w:rPr>
      </w:pPr>
      <w:r w:rsidRPr="002228E0">
        <w:rPr>
          <w:rStyle w:val="sourcecode"/>
        </w:rPr>
        <w:t>double *xndsc,</w:t>
      </w:r>
    </w:p>
    <w:p w14:paraId="0626F953" w14:textId="77777777" w:rsidR="00A119AB" w:rsidRPr="002228E0" w:rsidRDefault="00BF3510" w:rsidP="00A119AB">
      <w:pPr>
        <w:ind w:firstLine="567"/>
        <w:rPr>
          <w:rStyle w:val="sourcecode"/>
        </w:rPr>
      </w:pPr>
      <w:r w:rsidRPr="002228E0">
        <w:rPr>
          <w:rStyle w:val="sourcecode"/>
        </w:rPr>
        <w:t>double *xperi,</w:t>
      </w:r>
    </w:p>
    <w:p w14:paraId="20379017" w14:textId="77777777" w:rsidR="00A119AB" w:rsidRPr="002228E0" w:rsidRDefault="00BF3510" w:rsidP="00A119AB">
      <w:pPr>
        <w:ind w:firstLine="567"/>
        <w:rPr>
          <w:rStyle w:val="sourcecode"/>
        </w:rPr>
      </w:pPr>
      <w:r w:rsidRPr="002228E0">
        <w:rPr>
          <w:rStyle w:val="sourcecode"/>
        </w:rPr>
        <w:t>double *xaphe,</w:t>
      </w:r>
    </w:p>
    <w:p w14:paraId="0E9F78E8" w14:textId="77777777" w:rsidR="00BF3510" w:rsidRPr="002228E0" w:rsidRDefault="00BF3510" w:rsidP="00A119AB">
      <w:pPr>
        <w:ind w:firstLine="567"/>
        <w:rPr>
          <w:rStyle w:val="sourcecode"/>
        </w:rPr>
      </w:pPr>
      <w:r w:rsidRPr="002228E0">
        <w:rPr>
          <w:rStyle w:val="sourcecode"/>
        </w:rPr>
        <w:t>char *serr);</w:t>
      </w:r>
    </w:p>
    <w:p w14:paraId="5520C913" w14:textId="77777777" w:rsidR="00BF3510" w:rsidRPr="002228E0" w:rsidRDefault="00BF3510" w:rsidP="00CC1B5C">
      <w:r w:rsidRPr="002228E0">
        <w:t xml:space="preserve">The parameter </w:t>
      </w:r>
      <w:r w:rsidRPr="002228E0">
        <w:rPr>
          <w:rStyle w:val="sourcecode"/>
        </w:rPr>
        <w:t>iflag</w:t>
      </w:r>
      <w:r w:rsidRPr="002228E0">
        <w:t xml:space="preserve"> allows the same specifications as with the function </w:t>
      </w:r>
      <w:r w:rsidRPr="002228E0">
        <w:rPr>
          <w:rStyle w:val="functions"/>
        </w:rPr>
        <w:t>swe_calc_ut()</w:t>
      </w:r>
      <w:r w:rsidRPr="002228E0">
        <w:t>. I.e., it contains the Ephemeris flag, the heliocentric, topocentric, speed, nutation flags etc. etc.</w:t>
      </w:r>
    </w:p>
    <w:p w14:paraId="65CEB2B8" w14:textId="77777777" w:rsidR="00283E02" w:rsidRPr="002228E0" w:rsidRDefault="00BF3510" w:rsidP="00CC1B5C">
      <w:r w:rsidRPr="002228E0">
        <w:t xml:space="preserve">The parameter </w:t>
      </w:r>
      <w:bookmarkStart w:id="87" w:name="_Hlk477836150"/>
      <w:r w:rsidRPr="002228E0">
        <w:rPr>
          <w:rStyle w:val="sourcecode"/>
        </w:rPr>
        <w:t>method</w:t>
      </w:r>
      <w:bookmarkEnd w:id="87"/>
      <w:r w:rsidRPr="002228E0">
        <w:t xml:space="preserve"> tells the function what kind of nodes or apsides are required:</w:t>
      </w:r>
    </w:p>
    <w:p w14:paraId="45AB2E5C" w14:textId="77777777" w:rsidR="00BF3510" w:rsidRPr="002228E0" w:rsidRDefault="00396AB8" w:rsidP="00CC1B5C">
      <w:pPr>
        <w:rPr>
          <w:rStyle w:val="sourcecode"/>
        </w:rPr>
      </w:pPr>
      <w:r w:rsidRPr="002228E0">
        <w:rPr>
          <w:rStyle w:val="sourcecode"/>
        </w:rPr>
        <w:t>#define SE_NODBIT_MEAN</w:t>
      </w:r>
      <w:r w:rsidRPr="002228E0">
        <w:rPr>
          <w:rStyle w:val="sourcecode"/>
        </w:rPr>
        <w:tab/>
      </w:r>
      <w:r w:rsidRPr="002228E0">
        <w:rPr>
          <w:rStyle w:val="sourcecode"/>
        </w:rPr>
        <w:tab/>
        <w:t>1</w:t>
      </w:r>
    </w:p>
    <w:p w14:paraId="531E6061" w14:textId="77777777" w:rsidR="00283E02" w:rsidRPr="002228E0" w:rsidRDefault="00BF3510" w:rsidP="00CC1B5C">
      <w:r w:rsidRPr="002228E0">
        <w:rPr>
          <w:i/>
        </w:rPr>
        <w:t>Mean</w:t>
      </w:r>
      <w:r w:rsidRPr="002228E0">
        <w:t xml:space="preserve"> nodes and apsides are calculated for the bodies that have them, i.e. for the Moon and the planets Mercury through Neptune, osculating ones for Pluto and the asteroids.</w:t>
      </w:r>
      <w:r w:rsidR="00AA122C" w:rsidRPr="002228E0">
        <w:t xml:space="preserve"> This is the default method, also used if </w:t>
      </w:r>
      <w:r w:rsidR="00AA122C" w:rsidRPr="002228E0">
        <w:rPr>
          <w:rStyle w:val="sourcecode"/>
        </w:rPr>
        <w:t>method=0</w:t>
      </w:r>
      <w:r w:rsidR="00AA122C" w:rsidRPr="002228E0">
        <w:t>.</w:t>
      </w:r>
    </w:p>
    <w:p w14:paraId="4F6444BA" w14:textId="77777777" w:rsidR="00BF3510" w:rsidRPr="002228E0" w:rsidRDefault="00396AB8" w:rsidP="00CC1B5C">
      <w:pPr>
        <w:rPr>
          <w:rStyle w:val="sourcecode"/>
        </w:rPr>
      </w:pPr>
      <w:r w:rsidRPr="002228E0">
        <w:rPr>
          <w:rStyle w:val="sourcecode"/>
        </w:rPr>
        <w:t>#define SE_NODBIT_OSCU</w:t>
      </w:r>
      <w:r w:rsidRPr="002228E0">
        <w:rPr>
          <w:rStyle w:val="sourcecode"/>
        </w:rPr>
        <w:tab/>
      </w:r>
      <w:r w:rsidRPr="002228E0">
        <w:rPr>
          <w:rStyle w:val="sourcecode"/>
        </w:rPr>
        <w:tab/>
        <w:t>2</w:t>
      </w:r>
    </w:p>
    <w:p w14:paraId="54AD6517" w14:textId="77777777" w:rsidR="00283E02" w:rsidRPr="002228E0" w:rsidRDefault="00BF3510" w:rsidP="00CC1B5C">
      <w:r w:rsidRPr="002228E0">
        <w:t>Osculating nodes and apsides are calculated for all bodies.</w:t>
      </w:r>
    </w:p>
    <w:p w14:paraId="1B0C152D" w14:textId="77777777" w:rsidR="00BF3510" w:rsidRPr="002228E0" w:rsidRDefault="00396AB8" w:rsidP="00CC1B5C">
      <w:pPr>
        <w:rPr>
          <w:rStyle w:val="sourcecode"/>
        </w:rPr>
      </w:pPr>
      <w:r w:rsidRPr="002228E0">
        <w:rPr>
          <w:rStyle w:val="sourcecode"/>
        </w:rPr>
        <w:t>#define SE_NODBIT_OSCU_BAR</w:t>
      </w:r>
      <w:r w:rsidRPr="002228E0">
        <w:rPr>
          <w:rStyle w:val="sourcecode"/>
        </w:rPr>
        <w:tab/>
        <w:t>4</w:t>
      </w:r>
    </w:p>
    <w:p w14:paraId="39950F74" w14:textId="77777777" w:rsidR="00283E02" w:rsidRPr="002228E0" w:rsidRDefault="00BF3510" w:rsidP="00CC1B5C">
      <w:pPr>
        <w:rPr>
          <w:rStyle w:val="FileName"/>
        </w:rPr>
      </w:pPr>
      <w:r w:rsidRPr="002228E0">
        <w:t>Osculating nodes and apsides are calculated for all bodies. With planets beyond Jupiter, the</w:t>
      </w:r>
      <w:r w:rsidR="00AA122C" w:rsidRPr="002228E0">
        <w:t xml:space="preserve"> nodes and apsides</w:t>
      </w:r>
      <w:r w:rsidRPr="002228E0">
        <w:t xml:space="preserve"> are </w:t>
      </w:r>
      <w:r w:rsidR="00AA122C" w:rsidRPr="002228E0">
        <w:t>calculated</w:t>
      </w:r>
      <w:r w:rsidRPr="002228E0">
        <w:t xml:space="preserve"> from </w:t>
      </w:r>
      <w:r w:rsidRPr="002228E0">
        <w:rPr>
          <w:i/>
        </w:rPr>
        <w:t>barycentric</w:t>
      </w:r>
      <w:r w:rsidRPr="002228E0">
        <w:t xml:space="preserve"> </w:t>
      </w:r>
      <w:r w:rsidR="00AA122C" w:rsidRPr="002228E0">
        <w:t>positions and speed</w:t>
      </w:r>
      <w:r w:rsidRPr="002228E0">
        <w:t>. Cf. the explanations in</w:t>
      </w:r>
      <w:r w:rsidRPr="002228E0">
        <w:rPr>
          <w:rStyle w:val="FileName"/>
        </w:rPr>
        <w:t xml:space="preserve"> swisseph.doc.</w:t>
      </w:r>
    </w:p>
    <w:p w14:paraId="267EA025" w14:textId="77777777" w:rsidR="00283E02" w:rsidRPr="002228E0" w:rsidRDefault="00BF3510" w:rsidP="00CC1B5C">
      <w:r w:rsidRPr="002228E0">
        <w:t xml:space="preserve">If this bit is combined with </w:t>
      </w:r>
      <w:r w:rsidRPr="002228E0">
        <w:rPr>
          <w:rStyle w:val="sourcecode"/>
        </w:rPr>
        <w:t>SE_NODBIT_MEAN</w:t>
      </w:r>
      <w:r w:rsidRPr="002228E0">
        <w:t>, mean values are given for the planets Mercury - Neptun</w:t>
      </w:r>
      <w:r w:rsidR="00396AB8" w:rsidRPr="002228E0">
        <w:t>e</w:t>
      </w:r>
      <w:r w:rsidRPr="002228E0">
        <w:t>.</w:t>
      </w:r>
    </w:p>
    <w:p w14:paraId="62D27E76" w14:textId="77777777" w:rsidR="00BF3510" w:rsidRPr="002228E0" w:rsidRDefault="00BF3510" w:rsidP="00CC1B5C">
      <w:pPr>
        <w:rPr>
          <w:rStyle w:val="sourcecode"/>
        </w:rPr>
      </w:pPr>
      <w:r w:rsidRPr="002228E0">
        <w:rPr>
          <w:rStyle w:val="sourcecode"/>
        </w:rPr>
        <w:t>#defi</w:t>
      </w:r>
      <w:r w:rsidR="00396AB8" w:rsidRPr="002228E0">
        <w:rPr>
          <w:rStyle w:val="sourcecode"/>
        </w:rPr>
        <w:t>ne SE_NODBIT_FOPOINT</w:t>
      </w:r>
      <w:r w:rsidR="00396AB8" w:rsidRPr="002228E0">
        <w:rPr>
          <w:rStyle w:val="sourcecode"/>
        </w:rPr>
        <w:tab/>
        <w:t>256</w:t>
      </w:r>
    </w:p>
    <w:p w14:paraId="404A5899" w14:textId="77777777" w:rsidR="00283E02" w:rsidRPr="002228E0" w:rsidRDefault="00BF3510" w:rsidP="00CC1B5C">
      <w:r w:rsidRPr="002228E0">
        <w:t>The second focal point of the orbital ellipse is computed and returned in the array of the aphelion. This bit can be combined with any other bit.</w:t>
      </w:r>
    </w:p>
    <w:p w14:paraId="7F35B65A" w14:textId="192648FD" w:rsidR="00126A9E" w:rsidRPr="002228E0" w:rsidRDefault="00126A9E" w:rsidP="00877D89">
      <w:pPr>
        <w:pStyle w:val="berschrift2"/>
      </w:pPr>
      <w:bookmarkStart w:id="88" w:name="_Toc62644182"/>
      <w:r w:rsidRPr="002228E0">
        <w:t>swe_get_orbital_elements()</w:t>
      </w:r>
      <w:r w:rsidR="002E47C4" w:rsidRPr="002228E0">
        <w:t xml:space="preserve"> (Kepler elements and orbital data)</w:t>
      </w:r>
      <w:bookmarkEnd w:id="88"/>
    </w:p>
    <w:p w14:paraId="4AA1938E" w14:textId="77777777" w:rsidR="00126A9E" w:rsidRPr="002228E0" w:rsidRDefault="00126A9E" w:rsidP="00187618">
      <w:r w:rsidRPr="002228E0">
        <w:t xml:space="preserve">This function calculates osculating elements (Kepler elements) and orbital periods for a planet, the </w:t>
      </w:r>
      <w:r w:rsidR="009B68B0" w:rsidRPr="002228E0">
        <w:t>Earth</w:t>
      </w:r>
      <w:r w:rsidR="008142B0" w:rsidRPr="002228E0">
        <w:t>-Moon barycenter,</w:t>
      </w:r>
      <w:r w:rsidRPr="002228E0">
        <w:t xml:space="preserve"> or an asteroid. The elements are calculated relative to the mean ecliptic J2000.</w:t>
      </w:r>
    </w:p>
    <w:p w14:paraId="33A687FA" w14:textId="1E9E5EF1" w:rsidR="00283E02" w:rsidRPr="002228E0" w:rsidRDefault="00C73AA2" w:rsidP="00187618">
      <w:r w:rsidRPr="002228E0">
        <w:t>The elements define the orbital ellipse under the premise that it is a two-body system and there are no perturbations from other celestial bodies. The elements are particularly bad for the Moon, which is strongly perturbed by the Sun. It is not recommended to calculate ephemerides using Kepler elements.</w:t>
      </w:r>
    </w:p>
    <w:p w14:paraId="3CAD0DF5" w14:textId="36AC96A9" w:rsidR="00187CC7" w:rsidRPr="002228E0" w:rsidRDefault="00CB79D4" w:rsidP="00187618">
      <w:r w:rsidRPr="002228E0">
        <w:lastRenderedPageBreak/>
        <w:t>Important:</w:t>
      </w:r>
      <w:r w:rsidR="00187CC7" w:rsidRPr="002228E0">
        <w:t xml:space="preserve"> </w:t>
      </w:r>
      <w:r w:rsidRPr="002228E0">
        <w:t>T</w:t>
      </w:r>
      <w:r w:rsidR="00187CC7" w:rsidRPr="002228E0">
        <w:t xml:space="preserve">his function should not be used for ephemerides of the perihelion or aphelion of a planet. </w:t>
      </w:r>
      <w:r w:rsidR="005B2566" w:rsidRPr="002228E0">
        <w:t xml:space="preserve">Note that when the position of a perihelion is calculated using swe_get_orbital_elements(), this position is </w:t>
      </w:r>
      <w:r w:rsidR="005B2566" w:rsidRPr="002228E0">
        <w:rPr>
          <w:b/>
        </w:rPr>
        <w:t>not</w:t>
      </w:r>
      <w:r w:rsidR="005B2566" w:rsidRPr="002228E0">
        <w:t xml:space="preserve"> measured on the ecliptic, but on the orbit of the planet itself, thus it is </w:t>
      </w:r>
      <w:r w:rsidR="005B2566" w:rsidRPr="002228E0">
        <w:rPr>
          <w:b/>
        </w:rPr>
        <w:t>not</w:t>
      </w:r>
      <w:r w:rsidR="005B2566" w:rsidRPr="002228E0">
        <w:t xml:space="preserve"> an ecliptic position. </w:t>
      </w:r>
      <w:r w:rsidRPr="002228E0">
        <w:t xml:space="preserve">Also note that the positions of the nodes are always calculated relative to the mean equinox 2000 and never precessed to the ecliptic or equator of date. </w:t>
      </w:r>
      <w:r w:rsidR="005B2566" w:rsidRPr="002228E0">
        <w:t>For ecliptic positions of a perihelion or aphelion</w:t>
      </w:r>
      <w:r w:rsidR="005B205D" w:rsidRPr="002228E0">
        <w:t xml:space="preserve"> or a node</w:t>
      </w:r>
      <w:r w:rsidR="005B2566" w:rsidRPr="002228E0">
        <w:t>, you should</w:t>
      </w:r>
      <w:r w:rsidR="005B2566" w:rsidRPr="002228E0">
        <w:t xml:space="preserve"> use the function swe_nod_aps() or swe_nod_aps_ut(). </w:t>
      </w:r>
    </w:p>
    <w:p w14:paraId="16BB500C" w14:textId="77777777" w:rsidR="004E52D3" w:rsidRPr="002228E0" w:rsidRDefault="00126A9E" w:rsidP="00CC1B5C">
      <w:pPr>
        <w:rPr>
          <w:rStyle w:val="sourcecode"/>
        </w:rPr>
      </w:pPr>
      <w:r w:rsidRPr="002228E0">
        <w:rPr>
          <w:rStyle w:val="sourcecode"/>
        </w:rPr>
        <w:t xml:space="preserve">int32 </w:t>
      </w:r>
      <w:r w:rsidRPr="002228E0">
        <w:rPr>
          <w:rStyle w:val="functions"/>
        </w:rPr>
        <w:t>swe_get_orbital_elements</w:t>
      </w:r>
      <w:r w:rsidRPr="002228E0">
        <w:rPr>
          <w:rStyle w:val="sourcecode"/>
        </w:rPr>
        <w:t>(</w:t>
      </w:r>
    </w:p>
    <w:p w14:paraId="2AFAA81D" w14:textId="77777777" w:rsidR="00FE2022" w:rsidRPr="002228E0" w:rsidRDefault="00126A9E" w:rsidP="00FE2022">
      <w:pPr>
        <w:ind w:firstLine="567"/>
        <w:rPr>
          <w:rStyle w:val="sourcecode"/>
        </w:rPr>
      </w:pPr>
      <w:r w:rsidRPr="002228E0">
        <w:rPr>
          <w:rStyle w:val="sourcecode"/>
        </w:rPr>
        <w:t>double tjd_et,</w:t>
      </w:r>
    </w:p>
    <w:p w14:paraId="6D102C83" w14:textId="77777777" w:rsidR="00FE2022" w:rsidRPr="002228E0" w:rsidRDefault="00126A9E" w:rsidP="00FE2022">
      <w:pPr>
        <w:ind w:firstLine="567"/>
        <w:rPr>
          <w:rStyle w:val="sourcecode"/>
        </w:rPr>
      </w:pPr>
      <w:r w:rsidRPr="002228E0">
        <w:rPr>
          <w:rStyle w:val="sourcecode"/>
        </w:rPr>
        <w:t>int32 ipl,</w:t>
      </w:r>
    </w:p>
    <w:p w14:paraId="20887E79" w14:textId="77777777" w:rsidR="00FE2022" w:rsidRPr="002228E0" w:rsidRDefault="00126A9E" w:rsidP="00FE2022">
      <w:pPr>
        <w:ind w:firstLine="567"/>
        <w:rPr>
          <w:rStyle w:val="sourcecode"/>
        </w:rPr>
      </w:pPr>
      <w:r w:rsidRPr="002228E0">
        <w:rPr>
          <w:rStyle w:val="sourcecode"/>
        </w:rPr>
        <w:t>int32 iflag,</w:t>
      </w:r>
    </w:p>
    <w:p w14:paraId="2F68BC8D" w14:textId="77777777" w:rsidR="00FE2022" w:rsidRPr="002228E0" w:rsidRDefault="00126A9E" w:rsidP="00FE2022">
      <w:pPr>
        <w:ind w:firstLine="567"/>
        <w:rPr>
          <w:rStyle w:val="sourcecode"/>
        </w:rPr>
      </w:pPr>
      <w:r w:rsidRPr="002228E0">
        <w:rPr>
          <w:rStyle w:val="sourcecode"/>
        </w:rPr>
        <w:t>double *dret,</w:t>
      </w:r>
    </w:p>
    <w:p w14:paraId="601649D5" w14:textId="77777777" w:rsidR="00283E02" w:rsidRPr="002228E0" w:rsidRDefault="00126A9E" w:rsidP="00FE2022">
      <w:pPr>
        <w:ind w:firstLine="567"/>
        <w:rPr>
          <w:rStyle w:val="sourcecode"/>
        </w:rPr>
      </w:pPr>
      <w:r w:rsidRPr="002228E0">
        <w:rPr>
          <w:rStyle w:val="sourcecode"/>
        </w:rPr>
        <w:t>char *serr);</w:t>
      </w:r>
    </w:p>
    <w:p w14:paraId="521B5DB3" w14:textId="77777777" w:rsidR="00283E02" w:rsidRPr="002228E0" w:rsidRDefault="00540468" w:rsidP="004045A5">
      <w:pPr>
        <w:rPr>
          <w:rStyle w:val="sourcecode"/>
        </w:rPr>
      </w:pPr>
      <w:r w:rsidRPr="002228E0">
        <w:rPr>
          <w:rStyle w:val="sourcecode"/>
        </w:rPr>
        <w:t>/* Function calculates osculating orbital elements (Kepler elements) of a planet</w:t>
      </w:r>
    </w:p>
    <w:p w14:paraId="7EE67663" w14:textId="77777777" w:rsidR="00402C12" w:rsidRPr="002228E0" w:rsidRDefault="00540468" w:rsidP="004045A5">
      <w:pPr>
        <w:rPr>
          <w:rStyle w:val="sourcecode"/>
        </w:rPr>
      </w:pPr>
      <w:r w:rsidRPr="002228E0">
        <w:rPr>
          <w:rStyle w:val="sourcecode"/>
        </w:rPr>
        <w:t xml:space="preserve">* or asteroid or the </w:t>
      </w:r>
      <w:r w:rsidR="008142B0" w:rsidRPr="002228E0">
        <w:rPr>
          <w:rStyle w:val="sourcecode"/>
        </w:rPr>
        <w:t>EMB</w:t>
      </w:r>
      <w:r w:rsidRPr="002228E0">
        <w:rPr>
          <w:rStyle w:val="sourcecode"/>
        </w:rPr>
        <w:t>. The function returns error,</w:t>
      </w:r>
    </w:p>
    <w:p w14:paraId="6A58B66A" w14:textId="77777777" w:rsidR="004E52D3" w:rsidRPr="002228E0" w:rsidRDefault="00402C12" w:rsidP="004045A5">
      <w:pPr>
        <w:rPr>
          <w:rStyle w:val="sourcecode"/>
        </w:rPr>
      </w:pPr>
      <w:r w:rsidRPr="002228E0">
        <w:rPr>
          <w:rStyle w:val="sourcecode"/>
        </w:rPr>
        <w:t xml:space="preserve">* </w:t>
      </w:r>
      <w:r w:rsidR="00540468" w:rsidRPr="002228E0">
        <w:rPr>
          <w:rStyle w:val="sourcecode"/>
        </w:rPr>
        <w:t>if called for the Sun</w:t>
      </w:r>
      <w:r w:rsidR="00F9716E" w:rsidRPr="002228E0">
        <w:rPr>
          <w:rStyle w:val="sourcecode"/>
        </w:rPr>
        <w:t>, the lunar nodes, or the apsides</w:t>
      </w:r>
      <w:r w:rsidRPr="002228E0">
        <w:rPr>
          <w:rStyle w:val="sourcecode"/>
        </w:rPr>
        <w:t>.</w:t>
      </w:r>
    </w:p>
    <w:p w14:paraId="685AE37C" w14:textId="77777777" w:rsidR="004E52D3" w:rsidRPr="002228E0" w:rsidRDefault="00540468" w:rsidP="004045A5">
      <w:pPr>
        <w:rPr>
          <w:rStyle w:val="sourcecode"/>
        </w:rPr>
      </w:pPr>
      <w:r w:rsidRPr="002228E0">
        <w:rPr>
          <w:rStyle w:val="sourcecode"/>
        </w:rPr>
        <w:t>* Input parameters:</w:t>
      </w:r>
    </w:p>
    <w:p w14:paraId="01D60A3B" w14:textId="77777777" w:rsidR="004E52D3" w:rsidRPr="002228E0" w:rsidRDefault="00540468" w:rsidP="004045A5">
      <w:pPr>
        <w:rPr>
          <w:rStyle w:val="sourcecode"/>
        </w:rPr>
      </w:pPr>
      <w:r w:rsidRPr="002228E0">
        <w:rPr>
          <w:rStyle w:val="sourcecode"/>
        </w:rPr>
        <w:t>* tjd_et</w:t>
      </w:r>
      <w:r w:rsidR="00446B06" w:rsidRPr="002228E0">
        <w:rPr>
          <w:rStyle w:val="sourcecode"/>
        </w:rPr>
        <w:t xml:space="preserve"> </w:t>
      </w:r>
      <w:r w:rsidRPr="002228E0">
        <w:rPr>
          <w:rStyle w:val="sourcecode"/>
        </w:rPr>
        <w:t>Julian day number, in TT (ET)</w:t>
      </w:r>
    </w:p>
    <w:p w14:paraId="0B53286B" w14:textId="77777777" w:rsidR="004E52D3" w:rsidRPr="002228E0" w:rsidRDefault="00540468" w:rsidP="004045A5">
      <w:pPr>
        <w:rPr>
          <w:rStyle w:val="sourcecode"/>
        </w:rPr>
      </w:pPr>
      <w:r w:rsidRPr="002228E0">
        <w:rPr>
          <w:rStyle w:val="sourcecode"/>
        </w:rPr>
        <w:t>* ipl</w:t>
      </w:r>
      <w:r w:rsidR="00446B06" w:rsidRPr="002228E0">
        <w:rPr>
          <w:rStyle w:val="sourcecode"/>
        </w:rPr>
        <w:t xml:space="preserve"> </w:t>
      </w:r>
      <w:r w:rsidRPr="002228E0">
        <w:rPr>
          <w:rStyle w:val="sourcecode"/>
        </w:rPr>
        <w:t>object number</w:t>
      </w:r>
    </w:p>
    <w:p w14:paraId="10424015" w14:textId="77777777" w:rsidR="00283E02" w:rsidRPr="002228E0" w:rsidRDefault="00540468" w:rsidP="004045A5">
      <w:pPr>
        <w:rPr>
          <w:rStyle w:val="sourcecode"/>
        </w:rPr>
      </w:pPr>
      <w:r w:rsidRPr="002228E0">
        <w:rPr>
          <w:rStyle w:val="sourcecode"/>
        </w:rPr>
        <w:t>* iflag</w:t>
      </w:r>
      <w:r w:rsidR="00446B06" w:rsidRPr="002228E0">
        <w:rPr>
          <w:rStyle w:val="sourcecode"/>
        </w:rPr>
        <w:t xml:space="preserve"> </w:t>
      </w:r>
      <w:r w:rsidRPr="002228E0">
        <w:rPr>
          <w:rStyle w:val="sourcecode"/>
        </w:rPr>
        <w:t>can contain</w:t>
      </w:r>
    </w:p>
    <w:p w14:paraId="58A11A5E" w14:textId="77777777" w:rsidR="004E52D3" w:rsidRPr="002228E0" w:rsidRDefault="00540468" w:rsidP="004045A5">
      <w:pPr>
        <w:rPr>
          <w:rStyle w:val="sourcecode"/>
        </w:rPr>
      </w:pPr>
      <w:r w:rsidRPr="002228E0">
        <w:rPr>
          <w:rStyle w:val="sourcecode"/>
        </w:rPr>
        <w:t>*</w:t>
      </w:r>
      <w:r w:rsidR="00446B06" w:rsidRPr="002228E0">
        <w:rPr>
          <w:rStyle w:val="sourcecode"/>
        </w:rPr>
        <w:t xml:space="preserve"> </w:t>
      </w:r>
      <w:r w:rsidRPr="002228E0">
        <w:rPr>
          <w:rStyle w:val="sourcecode"/>
        </w:rPr>
        <w:t>- ephemeris flag: SEFLG_JPLEPH, SEFLG_SWIEPH, SEFLG_MOSEPH</w:t>
      </w:r>
    </w:p>
    <w:p w14:paraId="377D744F" w14:textId="77777777" w:rsidR="00283E02" w:rsidRPr="002228E0" w:rsidRDefault="00540468" w:rsidP="004045A5">
      <w:pPr>
        <w:rPr>
          <w:rStyle w:val="sourcecode"/>
        </w:rPr>
      </w:pPr>
      <w:r w:rsidRPr="002228E0">
        <w:rPr>
          <w:rStyle w:val="sourcecode"/>
        </w:rPr>
        <w:t>*</w:t>
      </w:r>
      <w:r w:rsidR="00446B06" w:rsidRPr="002228E0">
        <w:rPr>
          <w:rStyle w:val="sourcecode"/>
        </w:rPr>
        <w:t xml:space="preserve"> </w:t>
      </w:r>
      <w:r w:rsidRPr="002228E0">
        <w:rPr>
          <w:rStyle w:val="sourcecode"/>
        </w:rPr>
        <w:t>- center:</w:t>
      </w:r>
    </w:p>
    <w:p w14:paraId="62E3C8EC" w14:textId="77777777" w:rsidR="004E52D3" w:rsidRPr="002228E0" w:rsidRDefault="00540468" w:rsidP="004045A5">
      <w:pPr>
        <w:rPr>
          <w:rStyle w:val="sourcecode"/>
        </w:rPr>
      </w:pPr>
      <w:r w:rsidRPr="002228E0">
        <w:rPr>
          <w:rStyle w:val="sourcecode"/>
        </w:rPr>
        <w:t>*</w:t>
      </w:r>
      <w:r w:rsidR="00446B06" w:rsidRPr="002228E0">
        <w:rPr>
          <w:rStyle w:val="sourcecode"/>
        </w:rPr>
        <w:t xml:space="preserve"> </w:t>
      </w:r>
      <w:r w:rsidRPr="002228E0">
        <w:rPr>
          <w:rStyle w:val="sourcecode"/>
        </w:rPr>
        <w:t>Sun:</w:t>
      </w:r>
      <w:r w:rsidR="00446B06" w:rsidRPr="002228E0">
        <w:rPr>
          <w:rStyle w:val="sourcecode"/>
        </w:rPr>
        <w:t xml:space="preserve"> </w:t>
      </w:r>
      <w:r w:rsidRPr="002228E0">
        <w:rPr>
          <w:rStyle w:val="sourcecode"/>
        </w:rPr>
        <w:t>SEFLG_HELCTR (assumed as default) or</w:t>
      </w:r>
    </w:p>
    <w:p w14:paraId="579FF7D9" w14:textId="77777777" w:rsidR="004E52D3" w:rsidRPr="002228E0" w:rsidRDefault="00540468" w:rsidP="004045A5">
      <w:pPr>
        <w:rPr>
          <w:rStyle w:val="sourcecode"/>
        </w:rPr>
      </w:pPr>
      <w:r w:rsidRPr="002228E0">
        <w:rPr>
          <w:rStyle w:val="sourcecode"/>
        </w:rPr>
        <w:t>*</w:t>
      </w:r>
      <w:r w:rsidR="00446B06" w:rsidRPr="002228E0">
        <w:rPr>
          <w:rStyle w:val="sourcecode"/>
        </w:rPr>
        <w:t xml:space="preserve"> </w:t>
      </w:r>
      <w:r w:rsidRPr="002228E0">
        <w:rPr>
          <w:rStyle w:val="sourcecode"/>
        </w:rPr>
        <w:t>SS Barycentre:</w:t>
      </w:r>
      <w:r w:rsidR="00446B06" w:rsidRPr="002228E0">
        <w:rPr>
          <w:rStyle w:val="sourcecode"/>
        </w:rPr>
        <w:t xml:space="preserve"> </w:t>
      </w:r>
      <w:r w:rsidRPr="002228E0">
        <w:rPr>
          <w:rStyle w:val="sourcecode"/>
        </w:rPr>
        <w:t>SEFLG_BARYCTR</w:t>
      </w:r>
      <w:r w:rsidR="00446B06" w:rsidRPr="002228E0">
        <w:rPr>
          <w:rStyle w:val="sourcecode"/>
        </w:rPr>
        <w:t xml:space="preserve"> </w:t>
      </w:r>
      <w:r w:rsidR="008142B0" w:rsidRPr="002228E0">
        <w:rPr>
          <w:rStyle w:val="sourcecode"/>
        </w:rPr>
        <w:t>(rel. to solar system barycentre)</w:t>
      </w:r>
    </w:p>
    <w:p w14:paraId="2EF4322D" w14:textId="77777777" w:rsidR="004E52D3" w:rsidRPr="002228E0" w:rsidRDefault="00540468" w:rsidP="004045A5">
      <w:pPr>
        <w:rPr>
          <w:rStyle w:val="sourcecode"/>
        </w:rPr>
      </w:pPr>
      <w:r w:rsidRPr="002228E0">
        <w:rPr>
          <w:rStyle w:val="sourcecode"/>
        </w:rPr>
        <w:t>*</w:t>
      </w:r>
      <w:r w:rsidR="00446B06" w:rsidRPr="002228E0">
        <w:rPr>
          <w:rStyle w:val="sourcecode"/>
        </w:rPr>
        <w:t xml:space="preserve"> </w:t>
      </w:r>
      <w:r w:rsidRPr="002228E0">
        <w:rPr>
          <w:rStyle w:val="sourcecode"/>
        </w:rPr>
        <w:t>(only possible for planets beyond Jupiter)</w:t>
      </w:r>
    </w:p>
    <w:p w14:paraId="6935A2DD" w14:textId="77777777" w:rsidR="004E52D3" w:rsidRPr="002228E0" w:rsidRDefault="008E3E07" w:rsidP="004045A5">
      <w:pPr>
        <w:rPr>
          <w:rStyle w:val="sourcecode"/>
        </w:rPr>
      </w:pPr>
      <w:r w:rsidRPr="002228E0">
        <w:rPr>
          <w:rStyle w:val="sourcecode"/>
        </w:rPr>
        <w:t>*</w:t>
      </w:r>
      <w:r w:rsidR="00446B06" w:rsidRPr="002228E0">
        <w:rPr>
          <w:rStyle w:val="sourcecode"/>
        </w:rPr>
        <w:t xml:space="preserve"> </w:t>
      </w:r>
      <w:r w:rsidRPr="002228E0">
        <w:rPr>
          <w:rStyle w:val="sourcecode"/>
        </w:rPr>
        <w:t>For elements of the Moon, the calculation is geocentric.</w:t>
      </w:r>
    </w:p>
    <w:p w14:paraId="49B5F32B" w14:textId="77777777" w:rsidR="004E52D3" w:rsidRPr="002228E0" w:rsidRDefault="00540468" w:rsidP="004045A5">
      <w:pPr>
        <w:rPr>
          <w:rStyle w:val="sourcecode"/>
        </w:rPr>
      </w:pPr>
      <w:r w:rsidRPr="002228E0">
        <w:rPr>
          <w:rStyle w:val="sourcecode"/>
        </w:rPr>
        <w:t>*</w:t>
      </w:r>
      <w:r w:rsidR="00446B06" w:rsidRPr="002228E0">
        <w:rPr>
          <w:rStyle w:val="sourcecode"/>
        </w:rPr>
        <w:t xml:space="preserve"> </w:t>
      </w:r>
      <w:r w:rsidRPr="002228E0">
        <w:rPr>
          <w:rStyle w:val="sourcecode"/>
        </w:rPr>
        <w:t>- sum all masses inside the orbit to be computed (method</w:t>
      </w:r>
    </w:p>
    <w:p w14:paraId="643E8E43" w14:textId="77777777" w:rsidR="004E52D3" w:rsidRPr="002228E0" w:rsidRDefault="00540468" w:rsidP="004045A5">
      <w:pPr>
        <w:rPr>
          <w:rStyle w:val="sourcecode"/>
        </w:rPr>
      </w:pPr>
      <w:r w:rsidRPr="002228E0">
        <w:rPr>
          <w:rStyle w:val="sourcecode"/>
        </w:rPr>
        <w:t>*</w:t>
      </w:r>
      <w:r w:rsidR="00446B06" w:rsidRPr="002228E0">
        <w:rPr>
          <w:rStyle w:val="sourcecode"/>
        </w:rPr>
        <w:t xml:space="preserve"> </w:t>
      </w:r>
      <w:r w:rsidRPr="002228E0">
        <w:rPr>
          <w:rStyle w:val="sourcecode"/>
        </w:rPr>
        <w:t>of Astronomical Almanac):</w:t>
      </w:r>
    </w:p>
    <w:p w14:paraId="4EE491C8" w14:textId="77777777" w:rsidR="004E52D3" w:rsidRPr="002228E0" w:rsidRDefault="00540468" w:rsidP="004045A5">
      <w:pPr>
        <w:rPr>
          <w:rStyle w:val="sourcecode"/>
        </w:rPr>
      </w:pPr>
      <w:r w:rsidRPr="002228E0">
        <w:rPr>
          <w:rStyle w:val="sourcecode"/>
        </w:rPr>
        <w:t>*</w:t>
      </w:r>
      <w:r w:rsidR="00446B06" w:rsidRPr="002228E0">
        <w:rPr>
          <w:rStyle w:val="sourcecode"/>
        </w:rPr>
        <w:t xml:space="preserve"> </w:t>
      </w:r>
      <w:r w:rsidRPr="002228E0">
        <w:rPr>
          <w:rStyle w:val="sourcecode"/>
        </w:rPr>
        <w:t>SEFLG_ORBEL_AA</w:t>
      </w:r>
    </w:p>
    <w:p w14:paraId="31B97FA5" w14:textId="77777777" w:rsidR="004E52D3" w:rsidRPr="002228E0" w:rsidRDefault="00540468" w:rsidP="004045A5">
      <w:pPr>
        <w:rPr>
          <w:rStyle w:val="sourcecode"/>
        </w:rPr>
      </w:pPr>
      <w:r w:rsidRPr="002228E0">
        <w:rPr>
          <w:rStyle w:val="sourcecode"/>
        </w:rPr>
        <w:t>*</w:t>
      </w:r>
      <w:r w:rsidR="00446B06" w:rsidRPr="002228E0">
        <w:rPr>
          <w:rStyle w:val="sourcecode"/>
        </w:rPr>
        <w:t xml:space="preserve"> </w:t>
      </w:r>
      <w:r w:rsidRPr="002228E0">
        <w:rPr>
          <w:rStyle w:val="sourcecode"/>
        </w:rPr>
        <w:t>- reference ecliptic: SEFLG_J2000;</w:t>
      </w:r>
    </w:p>
    <w:p w14:paraId="3462BC8D" w14:textId="77777777" w:rsidR="004E52D3" w:rsidRPr="002228E0" w:rsidRDefault="00540468" w:rsidP="004045A5">
      <w:pPr>
        <w:rPr>
          <w:rStyle w:val="sourcecode"/>
        </w:rPr>
      </w:pPr>
      <w:r w:rsidRPr="002228E0">
        <w:rPr>
          <w:rStyle w:val="sourcecode"/>
        </w:rPr>
        <w:t>*</w:t>
      </w:r>
      <w:r w:rsidR="00446B06" w:rsidRPr="002228E0">
        <w:rPr>
          <w:rStyle w:val="sourcecode"/>
        </w:rPr>
        <w:t xml:space="preserve"> </w:t>
      </w:r>
      <w:r w:rsidRPr="002228E0">
        <w:rPr>
          <w:rStyle w:val="sourcecode"/>
        </w:rPr>
        <w:t>if missing, mean ecliptic of date is chosen (still not implemented)</w:t>
      </w:r>
    </w:p>
    <w:p w14:paraId="4AE83E5F" w14:textId="77777777" w:rsidR="004E52D3" w:rsidRPr="002228E0" w:rsidRDefault="00540468" w:rsidP="004045A5">
      <w:pPr>
        <w:rPr>
          <w:rStyle w:val="sourcecode"/>
        </w:rPr>
      </w:pPr>
      <w:r w:rsidRPr="002228E0">
        <w:rPr>
          <w:rStyle w:val="sourcecode"/>
        </w:rPr>
        <w:t>* output parameters:</w:t>
      </w:r>
    </w:p>
    <w:p w14:paraId="4AAD917C" w14:textId="77777777" w:rsidR="004E52D3" w:rsidRPr="002228E0" w:rsidRDefault="00540468" w:rsidP="004045A5">
      <w:pPr>
        <w:rPr>
          <w:rStyle w:val="sourcecode"/>
        </w:rPr>
      </w:pPr>
      <w:r w:rsidRPr="002228E0">
        <w:rPr>
          <w:rStyle w:val="sourcecode"/>
        </w:rPr>
        <w:t>* dret[]</w:t>
      </w:r>
      <w:r w:rsidR="00446B06" w:rsidRPr="002228E0">
        <w:rPr>
          <w:rStyle w:val="sourcecode"/>
        </w:rPr>
        <w:t xml:space="preserve"> </w:t>
      </w:r>
      <w:r w:rsidRPr="002228E0">
        <w:rPr>
          <w:rStyle w:val="sourcecode"/>
        </w:rPr>
        <w:t>array of return values, declare as dret[50]</w:t>
      </w:r>
    </w:p>
    <w:p w14:paraId="7FB32D1E" w14:textId="77777777" w:rsidR="004E52D3" w:rsidRPr="002228E0" w:rsidRDefault="00540468" w:rsidP="004045A5">
      <w:pPr>
        <w:rPr>
          <w:rStyle w:val="sourcecode"/>
        </w:rPr>
      </w:pPr>
      <w:r w:rsidRPr="002228E0">
        <w:rPr>
          <w:rStyle w:val="sourcecode"/>
        </w:rPr>
        <w:t>* dret[0]</w:t>
      </w:r>
      <w:r w:rsidR="00446B06" w:rsidRPr="002228E0">
        <w:rPr>
          <w:rStyle w:val="sourcecode"/>
        </w:rPr>
        <w:t xml:space="preserve"> </w:t>
      </w:r>
      <w:r w:rsidRPr="002228E0">
        <w:rPr>
          <w:rStyle w:val="sourcecode"/>
        </w:rPr>
        <w:t>semimajor axis (a)</w:t>
      </w:r>
    </w:p>
    <w:p w14:paraId="17D6C765" w14:textId="77777777" w:rsidR="004E52D3" w:rsidRPr="002228E0" w:rsidRDefault="00540468" w:rsidP="004045A5">
      <w:pPr>
        <w:rPr>
          <w:rStyle w:val="sourcecode"/>
        </w:rPr>
      </w:pPr>
      <w:r w:rsidRPr="002228E0">
        <w:rPr>
          <w:rStyle w:val="sourcecode"/>
        </w:rPr>
        <w:t>* dret[1]</w:t>
      </w:r>
      <w:r w:rsidR="00446B06" w:rsidRPr="002228E0">
        <w:rPr>
          <w:rStyle w:val="sourcecode"/>
        </w:rPr>
        <w:t xml:space="preserve"> </w:t>
      </w:r>
      <w:r w:rsidRPr="002228E0">
        <w:rPr>
          <w:rStyle w:val="sourcecode"/>
        </w:rPr>
        <w:t>eccentricity (e)</w:t>
      </w:r>
    </w:p>
    <w:p w14:paraId="25AC2BF5" w14:textId="77777777" w:rsidR="004E52D3" w:rsidRPr="002228E0" w:rsidRDefault="00540468" w:rsidP="004045A5">
      <w:pPr>
        <w:rPr>
          <w:rStyle w:val="sourcecode"/>
        </w:rPr>
      </w:pPr>
      <w:r w:rsidRPr="002228E0">
        <w:rPr>
          <w:rStyle w:val="sourcecode"/>
        </w:rPr>
        <w:t>* dret[2]</w:t>
      </w:r>
      <w:r w:rsidR="00446B06" w:rsidRPr="002228E0">
        <w:rPr>
          <w:rStyle w:val="sourcecode"/>
        </w:rPr>
        <w:t xml:space="preserve"> </w:t>
      </w:r>
      <w:r w:rsidRPr="002228E0">
        <w:rPr>
          <w:rStyle w:val="sourcecode"/>
        </w:rPr>
        <w:t>inclination (in)</w:t>
      </w:r>
    </w:p>
    <w:p w14:paraId="591F2DAB" w14:textId="77777777" w:rsidR="004E52D3" w:rsidRPr="002228E0" w:rsidRDefault="00540468" w:rsidP="004045A5">
      <w:pPr>
        <w:rPr>
          <w:rStyle w:val="sourcecode"/>
        </w:rPr>
      </w:pPr>
      <w:r w:rsidRPr="002228E0">
        <w:rPr>
          <w:rStyle w:val="sourcecode"/>
        </w:rPr>
        <w:t>* dret[3]</w:t>
      </w:r>
      <w:r w:rsidR="00446B06" w:rsidRPr="002228E0">
        <w:rPr>
          <w:rStyle w:val="sourcecode"/>
        </w:rPr>
        <w:t xml:space="preserve"> </w:t>
      </w:r>
      <w:r w:rsidRPr="002228E0">
        <w:rPr>
          <w:rStyle w:val="sourcecode"/>
        </w:rPr>
        <w:t>longitude of ascending node (upper case omega OM)</w:t>
      </w:r>
    </w:p>
    <w:p w14:paraId="1C27E6E5" w14:textId="77777777" w:rsidR="004E52D3" w:rsidRPr="002228E0" w:rsidRDefault="00540468" w:rsidP="004045A5">
      <w:pPr>
        <w:rPr>
          <w:rStyle w:val="sourcecode"/>
        </w:rPr>
      </w:pPr>
      <w:r w:rsidRPr="002228E0">
        <w:rPr>
          <w:rStyle w:val="sourcecode"/>
        </w:rPr>
        <w:t>* dret[4]</w:t>
      </w:r>
      <w:r w:rsidR="00446B06" w:rsidRPr="002228E0">
        <w:rPr>
          <w:rStyle w:val="sourcecode"/>
        </w:rPr>
        <w:t xml:space="preserve"> </w:t>
      </w:r>
      <w:r w:rsidRPr="002228E0">
        <w:rPr>
          <w:rStyle w:val="sourcecode"/>
        </w:rPr>
        <w:t>argument of periapsis (lower case omega om)</w:t>
      </w:r>
    </w:p>
    <w:p w14:paraId="41D196A3" w14:textId="77777777" w:rsidR="00283E02" w:rsidRPr="002228E0" w:rsidRDefault="00540468" w:rsidP="004045A5">
      <w:pPr>
        <w:rPr>
          <w:rStyle w:val="sourcecode"/>
        </w:rPr>
      </w:pPr>
      <w:r w:rsidRPr="002228E0">
        <w:rPr>
          <w:rStyle w:val="sourcecode"/>
        </w:rPr>
        <w:t>* dret[5]</w:t>
      </w:r>
      <w:r w:rsidR="00446B06" w:rsidRPr="002228E0">
        <w:rPr>
          <w:rStyle w:val="sourcecode"/>
        </w:rPr>
        <w:t xml:space="preserve"> </w:t>
      </w:r>
      <w:r w:rsidRPr="002228E0">
        <w:rPr>
          <w:rStyle w:val="sourcecode"/>
        </w:rPr>
        <w:t>longitude of periapsis (peri)</w:t>
      </w:r>
    </w:p>
    <w:p w14:paraId="208CD4F1" w14:textId="77777777" w:rsidR="00283E02" w:rsidRPr="002228E0" w:rsidRDefault="00540468" w:rsidP="004045A5">
      <w:pPr>
        <w:rPr>
          <w:rStyle w:val="sourcecode"/>
        </w:rPr>
      </w:pPr>
      <w:r w:rsidRPr="002228E0">
        <w:rPr>
          <w:rStyle w:val="sourcecode"/>
        </w:rPr>
        <w:t>* dret[6]</w:t>
      </w:r>
      <w:r w:rsidR="00446B06" w:rsidRPr="002228E0">
        <w:rPr>
          <w:rStyle w:val="sourcecode"/>
        </w:rPr>
        <w:t xml:space="preserve"> </w:t>
      </w:r>
      <w:r w:rsidRPr="002228E0">
        <w:rPr>
          <w:rStyle w:val="sourcecode"/>
        </w:rPr>
        <w:t>mean anomaly at epoch (M0)</w:t>
      </w:r>
    </w:p>
    <w:p w14:paraId="55D1E057" w14:textId="77777777" w:rsidR="00283E02" w:rsidRPr="002228E0" w:rsidRDefault="00540468" w:rsidP="004045A5">
      <w:pPr>
        <w:rPr>
          <w:rStyle w:val="sourcecode"/>
        </w:rPr>
      </w:pPr>
      <w:r w:rsidRPr="002228E0">
        <w:rPr>
          <w:rStyle w:val="sourcecode"/>
        </w:rPr>
        <w:t>* dret[7]</w:t>
      </w:r>
      <w:r w:rsidR="00446B06" w:rsidRPr="002228E0">
        <w:rPr>
          <w:rStyle w:val="sourcecode"/>
        </w:rPr>
        <w:t xml:space="preserve"> </w:t>
      </w:r>
      <w:r w:rsidRPr="002228E0">
        <w:rPr>
          <w:rStyle w:val="sourcecode"/>
        </w:rPr>
        <w:t>true anomaly at epoch (N0)</w:t>
      </w:r>
    </w:p>
    <w:p w14:paraId="6F984BAF" w14:textId="77777777" w:rsidR="00283E02" w:rsidRPr="002228E0" w:rsidRDefault="00540468" w:rsidP="004045A5">
      <w:pPr>
        <w:rPr>
          <w:rStyle w:val="sourcecode"/>
        </w:rPr>
      </w:pPr>
      <w:r w:rsidRPr="002228E0">
        <w:rPr>
          <w:rStyle w:val="sourcecode"/>
        </w:rPr>
        <w:t>* dret[8]</w:t>
      </w:r>
      <w:r w:rsidR="00446B06" w:rsidRPr="002228E0">
        <w:rPr>
          <w:rStyle w:val="sourcecode"/>
        </w:rPr>
        <w:t xml:space="preserve"> </w:t>
      </w:r>
      <w:r w:rsidRPr="002228E0">
        <w:rPr>
          <w:rStyle w:val="sourcecode"/>
        </w:rPr>
        <w:t>eccentric anomaly at epoch (E0)</w:t>
      </w:r>
    </w:p>
    <w:p w14:paraId="409C6FDC" w14:textId="77777777" w:rsidR="00283E02" w:rsidRPr="002228E0" w:rsidRDefault="00540468" w:rsidP="004045A5">
      <w:pPr>
        <w:rPr>
          <w:rStyle w:val="sourcecode"/>
        </w:rPr>
      </w:pPr>
      <w:r w:rsidRPr="002228E0">
        <w:rPr>
          <w:rStyle w:val="sourcecode"/>
        </w:rPr>
        <w:t>* dret[9]</w:t>
      </w:r>
      <w:r w:rsidR="00446B06" w:rsidRPr="002228E0">
        <w:rPr>
          <w:rStyle w:val="sourcecode"/>
        </w:rPr>
        <w:t xml:space="preserve"> </w:t>
      </w:r>
      <w:r w:rsidRPr="002228E0">
        <w:rPr>
          <w:rStyle w:val="sourcecode"/>
        </w:rPr>
        <w:t>mean longitude at epoch (LM)</w:t>
      </w:r>
    </w:p>
    <w:p w14:paraId="4C7C2B5B" w14:textId="77777777" w:rsidR="004E52D3" w:rsidRPr="002228E0" w:rsidRDefault="00540468" w:rsidP="004045A5">
      <w:pPr>
        <w:rPr>
          <w:rStyle w:val="sourcecode"/>
        </w:rPr>
      </w:pPr>
      <w:r w:rsidRPr="002228E0">
        <w:rPr>
          <w:rStyle w:val="sourcecode"/>
        </w:rPr>
        <w:t>* dret[10]</w:t>
      </w:r>
      <w:r w:rsidR="00446B06" w:rsidRPr="002228E0">
        <w:rPr>
          <w:rStyle w:val="sourcecode"/>
        </w:rPr>
        <w:t xml:space="preserve"> </w:t>
      </w:r>
      <w:r w:rsidRPr="002228E0">
        <w:rPr>
          <w:rStyle w:val="sourcecode"/>
        </w:rPr>
        <w:t>sidereal orbital period in tropical years</w:t>
      </w:r>
    </w:p>
    <w:p w14:paraId="52981321" w14:textId="77777777" w:rsidR="004E52D3" w:rsidRPr="002228E0" w:rsidRDefault="00540468" w:rsidP="004045A5">
      <w:pPr>
        <w:rPr>
          <w:rStyle w:val="sourcecode"/>
        </w:rPr>
      </w:pPr>
      <w:r w:rsidRPr="002228E0">
        <w:rPr>
          <w:rStyle w:val="sourcecode"/>
        </w:rPr>
        <w:t>* dret[11]</w:t>
      </w:r>
      <w:r w:rsidR="00446B06" w:rsidRPr="002228E0">
        <w:rPr>
          <w:rStyle w:val="sourcecode"/>
        </w:rPr>
        <w:t xml:space="preserve"> </w:t>
      </w:r>
      <w:r w:rsidRPr="002228E0">
        <w:rPr>
          <w:rStyle w:val="sourcecode"/>
        </w:rPr>
        <w:t>mean daily motion</w:t>
      </w:r>
    </w:p>
    <w:p w14:paraId="2F22C75C" w14:textId="77777777" w:rsidR="004E52D3" w:rsidRPr="002228E0" w:rsidRDefault="00540468" w:rsidP="004045A5">
      <w:pPr>
        <w:rPr>
          <w:rStyle w:val="sourcecode"/>
        </w:rPr>
      </w:pPr>
      <w:r w:rsidRPr="002228E0">
        <w:rPr>
          <w:rStyle w:val="sourcecode"/>
        </w:rPr>
        <w:t>* dret[12]</w:t>
      </w:r>
      <w:r w:rsidR="00446B06" w:rsidRPr="002228E0">
        <w:rPr>
          <w:rStyle w:val="sourcecode"/>
        </w:rPr>
        <w:t xml:space="preserve"> </w:t>
      </w:r>
      <w:r w:rsidRPr="002228E0">
        <w:rPr>
          <w:rStyle w:val="sourcecode"/>
        </w:rPr>
        <w:t>tropical period in years</w:t>
      </w:r>
    </w:p>
    <w:p w14:paraId="6446DD40" w14:textId="77777777" w:rsidR="004E52D3" w:rsidRPr="002228E0" w:rsidRDefault="00540468" w:rsidP="004045A5">
      <w:pPr>
        <w:rPr>
          <w:rStyle w:val="sourcecode"/>
        </w:rPr>
      </w:pPr>
      <w:r w:rsidRPr="002228E0">
        <w:rPr>
          <w:rStyle w:val="sourcecode"/>
        </w:rPr>
        <w:t>* dret[13]</w:t>
      </w:r>
      <w:r w:rsidR="00446B06" w:rsidRPr="002228E0">
        <w:rPr>
          <w:rStyle w:val="sourcecode"/>
        </w:rPr>
        <w:t xml:space="preserve"> </w:t>
      </w:r>
      <w:r w:rsidRPr="002228E0">
        <w:rPr>
          <w:rStyle w:val="sourcecode"/>
        </w:rPr>
        <w:t>synodic period in days,</w:t>
      </w:r>
    </w:p>
    <w:p w14:paraId="0DA2CF5F" w14:textId="77777777" w:rsidR="004E52D3" w:rsidRPr="002228E0" w:rsidRDefault="00540468" w:rsidP="004045A5">
      <w:pPr>
        <w:rPr>
          <w:rStyle w:val="sourcecode"/>
        </w:rPr>
      </w:pPr>
      <w:r w:rsidRPr="002228E0">
        <w:rPr>
          <w:rStyle w:val="sourcecode"/>
        </w:rPr>
        <w:t>*</w:t>
      </w:r>
      <w:r w:rsidR="00446B06" w:rsidRPr="002228E0">
        <w:rPr>
          <w:rStyle w:val="sourcecode"/>
        </w:rPr>
        <w:t xml:space="preserve"> </w:t>
      </w:r>
      <w:r w:rsidRPr="002228E0">
        <w:rPr>
          <w:rStyle w:val="sourcecode"/>
        </w:rPr>
        <w:t>negative, if inner planet (Venus, Mercury, Aten asteroids)</w:t>
      </w:r>
      <w:r w:rsidR="00971B21" w:rsidRPr="002228E0">
        <w:rPr>
          <w:rStyle w:val="sourcecode"/>
        </w:rPr>
        <w:t xml:space="preserve"> or Moon</w:t>
      </w:r>
    </w:p>
    <w:p w14:paraId="39FA314D" w14:textId="77777777" w:rsidR="004E52D3" w:rsidRPr="002228E0" w:rsidRDefault="00540468" w:rsidP="004045A5">
      <w:pPr>
        <w:rPr>
          <w:rStyle w:val="sourcecode"/>
        </w:rPr>
      </w:pPr>
      <w:r w:rsidRPr="002228E0">
        <w:rPr>
          <w:rStyle w:val="sourcecode"/>
        </w:rPr>
        <w:t>* dret[14]</w:t>
      </w:r>
      <w:r w:rsidR="00446B06" w:rsidRPr="002228E0">
        <w:rPr>
          <w:rStyle w:val="sourcecode"/>
        </w:rPr>
        <w:t xml:space="preserve"> </w:t>
      </w:r>
      <w:r w:rsidRPr="002228E0">
        <w:rPr>
          <w:rStyle w:val="sourcecode"/>
        </w:rPr>
        <w:t>time of perihelion passage</w:t>
      </w:r>
    </w:p>
    <w:p w14:paraId="4E421CE1" w14:textId="77777777" w:rsidR="004E52D3" w:rsidRPr="002228E0" w:rsidRDefault="00540468" w:rsidP="004045A5">
      <w:pPr>
        <w:rPr>
          <w:rStyle w:val="sourcecode"/>
        </w:rPr>
      </w:pPr>
      <w:r w:rsidRPr="002228E0">
        <w:rPr>
          <w:rStyle w:val="sourcecode"/>
        </w:rPr>
        <w:t>* dret[15]</w:t>
      </w:r>
      <w:r w:rsidR="00446B06" w:rsidRPr="002228E0">
        <w:rPr>
          <w:rStyle w:val="sourcecode"/>
        </w:rPr>
        <w:t xml:space="preserve"> </w:t>
      </w:r>
      <w:r w:rsidRPr="002228E0">
        <w:rPr>
          <w:rStyle w:val="sourcecode"/>
        </w:rPr>
        <w:t>perihelion distance</w:t>
      </w:r>
    </w:p>
    <w:p w14:paraId="595ACFA2" w14:textId="77777777" w:rsidR="00540468" w:rsidRPr="002228E0" w:rsidRDefault="00540468" w:rsidP="004045A5">
      <w:pPr>
        <w:rPr>
          <w:rStyle w:val="sourcecode"/>
        </w:rPr>
      </w:pPr>
      <w:r w:rsidRPr="002228E0">
        <w:rPr>
          <w:rStyle w:val="sourcecode"/>
        </w:rPr>
        <w:t>* dret[16]</w:t>
      </w:r>
      <w:r w:rsidR="00446B06" w:rsidRPr="002228E0">
        <w:rPr>
          <w:rStyle w:val="sourcecode"/>
        </w:rPr>
        <w:t xml:space="preserve"> </w:t>
      </w:r>
      <w:r w:rsidRPr="002228E0">
        <w:rPr>
          <w:rStyle w:val="sourcecode"/>
        </w:rPr>
        <w:t>aphelion distance</w:t>
      </w:r>
    </w:p>
    <w:p w14:paraId="0BDC6946" w14:textId="77777777" w:rsidR="00283E02" w:rsidRPr="002228E0" w:rsidRDefault="00540468" w:rsidP="004045A5">
      <w:pPr>
        <w:rPr>
          <w:rStyle w:val="sourcecode"/>
        </w:rPr>
      </w:pPr>
      <w:r w:rsidRPr="002228E0">
        <w:rPr>
          <w:rStyle w:val="sourcecode"/>
        </w:rPr>
        <w:t>*/</w:t>
      </w:r>
    </w:p>
    <w:p w14:paraId="21BF59BB" w14:textId="77777777" w:rsidR="003B5121" w:rsidRPr="002228E0" w:rsidRDefault="003B5121" w:rsidP="00877D89">
      <w:pPr>
        <w:pStyle w:val="berschrift2"/>
      </w:pPr>
      <w:bookmarkStart w:id="89" w:name="_Toc62644183"/>
      <w:r w:rsidRPr="002228E0">
        <w:lastRenderedPageBreak/>
        <w:t>swe_</w:t>
      </w:r>
      <w:r w:rsidR="008142B0" w:rsidRPr="002228E0">
        <w:t>orbit_max_min_true_distance</w:t>
      </w:r>
      <w:r w:rsidRPr="002228E0">
        <w:t>()</w:t>
      </w:r>
      <w:bookmarkEnd w:id="89"/>
    </w:p>
    <w:p w14:paraId="44E2105C" w14:textId="77777777" w:rsidR="00283E02" w:rsidRPr="002228E0" w:rsidRDefault="003B5121" w:rsidP="00187618">
      <w:r w:rsidRPr="002228E0">
        <w:t xml:space="preserve">This function </w:t>
      </w:r>
      <w:r w:rsidR="003560B0" w:rsidRPr="002228E0">
        <w:t>calculates the maximum possible distance, the minimum possible distance, and the current true distance of</w:t>
      </w:r>
      <w:r w:rsidRPr="002228E0">
        <w:t xml:space="preserve"> planet, the E</w:t>
      </w:r>
      <w:r w:rsidR="003560B0" w:rsidRPr="002228E0">
        <w:t>MB,</w:t>
      </w:r>
      <w:r w:rsidRPr="002228E0">
        <w:t xml:space="preserve"> or an asteroid. </w:t>
      </w:r>
      <w:r w:rsidR="003560B0" w:rsidRPr="002228E0">
        <w:t xml:space="preserve">The calculation can be done either heliocentrically or geocentrically. </w:t>
      </w:r>
      <w:r w:rsidR="009F2179" w:rsidRPr="002228E0">
        <w:t>With heliocentric calculations, it is based on the momentary Kepler ellipse of the planet. With geocentric calculations, it is based on the Kepler ellipses of the planet and the EMB. The geocentric calculation is rather expensive.</w:t>
      </w:r>
      <w:r w:rsidR="003560B0" w:rsidRPr="002228E0">
        <w:t>.</w:t>
      </w:r>
    </w:p>
    <w:p w14:paraId="2F9A6075" w14:textId="77777777" w:rsidR="004045A5" w:rsidRPr="002228E0" w:rsidRDefault="009F2179" w:rsidP="00CC1B5C">
      <w:pPr>
        <w:rPr>
          <w:rStyle w:val="sourcecode"/>
        </w:rPr>
      </w:pPr>
      <w:r w:rsidRPr="002228E0">
        <w:rPr>
          <w:rStyle w:val="sourcecode"/>
        </w:rPr>
        <w:t xml:space="preserve">int32 </w:t>
      </w:r>
      <w:r w:rsidRPr="002228E0">
        <w:rPr>
          <w:rStyle w:val="functions"/>
        </w:rPr>
        <w:t>swe_orbit_max_min_true_distance</w:t>
      </w:r>
      <w:r w:rsidRPr="002228E0">
        <w:rPr>
          <w:rStyle w:val="sourcecode"/>
        </w:rPr>
        <w:t>(</w:t>
      </w:r>
    </w:p>
    <w:p w14:paraId="50732379" w14:textId="77777777" w:rsidR="004045A5" w:rsidRPr="002228E0" w:rsidRDefault="009F2179" w:rsidP="00AC54F1">
      <w:pPr>
        <w:ind w:firstLine="567"/>
        <w:rPr>
          <w:rStyle w:val="sourcecode"/>
        </w:rPr>
      </w:pPr>
      <w:r w:rsidRPr="002228E0">
        <w:rPr>
          <w:rStyle w:val="sourcecode"/>
        </w:rPr>
        <w:t>double tjd_et,</w:t>
      </w:r>
    </w:p>
    <w:p w14:paraId="6C24B0EC" w14:textId="77777777" w:rsidR="004045A5" w:rsidRPr="002228E0" w:rsidRDefault="009F2179" w:rsidP="00AC54F1">
      <w:pPr>
        <w:ind w:firstLine="567"/>
        <w:rPr>
          <w:rStyle w:val="sourcecode"/>
        </w:rPr>
      </w:pPr>
      <w:r w:rsidRPr="002228E0">
        <w:rPr>
          <w:rStyle w:val="sourcecode"/>
        </w:rPr>
        <w:t>int32 ipl,</w:t>
      </w:r>
    </w:p>
    <w:p w14:paraId="56A43103" w14:textId="77777777" w:rsidR="004045A5" w:rsidRPr="002228E0" w:rsidRDefault="009F2179" w:rsidP="00AC54F1">
      <w:pPr>
        <w:ind w:firstLine="567"/>
        <w:rPr>
          <w:rStyle w:val="sourcecode"/>
        </w:rPr>
      </w:pPr>
      <w:r w:rsidRPr="002228E0">
        <w:rPr>
          <w:rStyle w:val="sourcecode"/>
        </w:rPr>
        <w:t>int32 iflag,</w:t>
      </w:r>
    </w:p>
    <w:p w14:paraId="73F933DA" w14:textId="77777777" w:rsidR="004045A5" w:rsidRPr="002228E0" w:rsidRDefault="009F2179" w:rsidP="00AC54F1">
      <w:pPr>
        <w:ind w:firstLine="567"/>
        <w:rPr>
          <w:rStyle w:val="sourcecode"/>
        </w:rPr>
      </w:pPr>
      <w:r w:rsidRPr="002228E0">
        <w:rPr>
          <w:rStyle w:val="sourcecode"/>
        </w:rPr>
        <w:t>double *dmax,</w:t>
      </w:r>
    </w:p>
    <w:p w14:paraId="3A472463" w14:textId="77777777" w:rsidR="004045A5" w:rsidRPr="002228E0" w:rsidRDefault="009F2179" w:rsidP="00AC54F1">
      <w:pPr>
        <w:ind w:firstLine="567"/>
        <w:rPr>
          <w:rStyle w:val="sourcecode"/>
        </w:rPr>
      </w:pPr>
      <w:r w:rsidRPr="002228E0">
        <w:rPr>
          <w:rStyle w:val="sourcecode"/>
        </w:rPr>
        <w:t>double *dmin,</w:t>
      </w:r>
    </w:p>
    <w:p w14:paraId="564BBCE9" w14:textId="77777777" w:rsidR="004045A5" w:rsidRPr="002228E0" w:rsidRDefault="009F2179" w:rsidP="00AC54F1">
      <w:pPr>
        <w:ind w:firstLine="567"/>
        <w:rPr>
          <w:rStyle w:val="sourcecode"/>
        </w:rPr>
      </w:pPr>
      <w:r w:rsidRPr="002228E0">
        <w:rPr>
          <w:rStyle w:val="sourcecode"/>
        </w:rPr>
        <w:t>double *dtrue,</w:t>
      </w:r>
    </w:p>
    <w:p w14:paraId="329B1368" w14:textId="77777777" w:rsidR="009F2179" w:rsidRPr="002228E0" w:rsidRDefault="009F2179" w:rsidP="00AC54F1">
      <w:pPr>
        <w:ind w:firstLine="567"/>
        <w:rPr>
          <w:rStyle w:val="sourcecode"/>
        </w:rPr>
      </w:pPr>
      <w:r w:rsidRPr="002228E0">
        <w:rPr>
          <w:rStyle w:val="sourcecode"/>
        </w:rPr>
        <w:t>char *serr)</w:t>
      </w:r>
      <w:r w:rsidR="00FE2022" w:rsidRPr="002228E0">
        <w:rPr>
          <w:rStyle w:val="sourcecode"/>
        </w:rPr>
        <w:t>;</w:t>
      </w:r>
    </w:p>
    <w:p w14:paraId="024451AE" w14:textId="77777777" w:rsidR="004E52D3" w:rsidRPr="002228E0" w:rsidRDefault="009F2179" w:rsidP="00CC1B5C">
      <w:pPr>
        <w:rPr>
          <w:rStyle w:val="sourcecode"/>
        </w:rPr>
      </w:pPr>
      <w:r w:rsidRPr="002228E0">
        <w:rPr>
          <w:rStyle w:val="sourcecode"/>
        </w:rPr>
        <w:t>/* Input:</w:t>
      </w:r>
    </w:p>
    <w:p w14:paraId="11FE2BF9" w14:textId="77777777" w:rsidR="004E52D3" w:rsidRPr="002228E0" w:rsidRDefault="009F2179" w:rsidP="00CC1B5C">
      <w:pPr>
        <w:rPr>
          <w:rStyle w:val="sourcecode"/>
        </w:rPr>
      </w:pPr>
      <w:r w:rsidRPr="002228E0">
        <w:rPr>
          <w:rStyle w:val="sourcecode"/>
        </w:rPr>
        <w:t>* tjd_et</w:t>
      </w:r>
      <w:r w:rsidR="00446B06" w:rsidRPr="002228E0">
        <w:rPr>
          <w:rStyle w:val="sourcecode"/>
        </w:rPr>
        <w:t xml:space="preserve"> </w:t>
      </w:r>
      <w:r w:rsidRPr="002228E0">
        <w:rPr>
          <w:rStyle w:val="sourcecode"/>
        </w:rPr>
        <w:t>epoch</w:t>
      </w:r>
    </w:p>
    <w:p w14:paraId="5EE9A5EE" w14:textId="77777777" w:rsidR="004E52D3" w:rsidRPr="002228E0" w:rsidRDefault="009F2179" w:rsidP="00CC1B5C">
      <w:pPr>
        <w:rPr>
          <w:rStyle w:val="sourcecode"/>
        </w:rPr>
      </w:pPr>
      <w:r w:rsidRPr="002228E0">
        <w:rPr>
          <w:rStyle w:val="sourcecode"/>
        </w:rPr>
        <w:t>* ipl</w:t>
      </w:r>
      <w:r w:rsidR="00446B06" w:rsidRPr="002228E0">
        <w:rPr>
          <w:rStyle w:val="sourcecode"/>
        </w:rPr>
        <w:t xml:space="preserve"> </w:t>
      </w:r>
      <w:r w:rsidRPr="002228E0">
        <w:rPr>
          <w:rStyle w:val="sourcecode"/>
        </w:rPr>
        <w:t>planet number</w:t>
      </w:r>
    </w:p>
    <w:p w14:paraId="448F8E53" w14:textId="77777777" w:rsidR="004E52D3" w:rsidRPr="002228E0" w:rsidRDefault="009F2179" w:rsidP="00CC1B5C">
      <w:pPr>
        <w:rPr>
          <w:rStyle w:val="sourcecode"/>
        </w:rPr>
      </w:pPr>
      <w:r w:rsidRPr="002228E0">
        <w:rPr>
          <w:rStyle w:val="sourcecode"/>
        </w:rPr>
        <w:t>* iflag</w:t>
      </w:r>
      <w:r w:rsidR="00446B06" w:rsidRPr="002228E0">
        <w:rPr>
          <w:rStyle w:val="sourcecode"/>
        </w:rPr>
        <w:t xml:space="preserve"> </w:t>
      </w:r>
      <w:r w:rsidRPr="002228E0">
        <w:rPr>
          <w:rStyle w:val="sourcecode"/>
        </w:rPr>
        <w:t xml:space="preserve">ephemeris flag and optional </w:t>
      </w:r>
      <w:r w:rsidR="00C655E6" w:rsidRPr="002228E0">
        <w:rPr>
          <w:rStyle w:val="sourcecode"/>
        </w:rPr>
        <w:t>heliocentric</w:t>
      </w:r>
      <w:r w:rsidRPr="002228E0">
        <w:rPr>
          <w:rStyle w:val="sourcecode"/>
        </w:rPr>
        <w:t xml:space="preserve"> flag (SEFLG_HELCTR)</w:t>
      </w:r>
    </w:p>
    <w:p w14:paraId="5253F173" w14:textId="77777777" w:rsidR="004E52D3" w:rsidRPr="002228E0" w:rsidRDefault="009F2179" w:rsidP="00CC1B5C">
      <w:pPr>
        <w:rPr>
          <w:rStyle w:val="sourcecode"/>
        </w:rPr>
      </w:pPr>
      <w:r w:rsidRPr="002228E0">
        <w:rPr>
          <w:rStyle w:val="sourcecode"/>
        </w:rPr>
        <w:t>*</w:t>
      </w:r>
    </w:p>
    <w:p w14:paraId="7962A6CF" w14:textId="77777777" w:rsidR="004E52D3" w:rsidRPr="002228E0" w:rsidRDefault="009F2179" w:rsidP="00CC1B5C">
      <w:pPr>
        <w:rPr>
          <w:rStyle w:val="sourcecode"/>
        </w:rPr>
      </w:pPr>
      <w:r w:rsidRPr="002228E0">
        <w:rPr>
          <w:rStyle w:val="sourcecode"/>
        </w:rPr>
        <w:t>* output:</w:t>
      </w:r>
    </w:p>
    <w:p w14:paraId="58A651D4" w14:textId="77777777" w:rsidR="004E52D3" w:rsidRPr="002228E0" w:rsidRDefault="009F2179" w:rsidP="00CC1B5C">
      <w:pPr>
        <w:rPr>
          <w:rStyle w:val="sourcecode"/>
        </w:rPr>
      </w:pPr>
      <w:r w:rsidRPr="002228E0">
        <w:rPr>
          <w:rStyle w:val="sourcecode"/>
        </w:rPr>
        <w:t>* dmax</w:t>
      </w:r>
      <w:r w:rsidR="00446B06" w:rsidRPr="002228E0">
        <w:rPr>
          <w:rStyle w:val="sourcecode"/>
        </w:rPr>
        <w:t xml:space="preserve"> </w:t>
      </w:r>
      <w:r w:rsidRPr="002228E0">
        <w:rPr>
          <w:rStyle w:val="sourcecode"/>
        </w:rPr>
        <w:t>maximum distance (pointer to double)</w:t>
      </w:r>
    </w:p>
    <w:p w14:paraId="7F9E0AF4" w14:textId="77777777" w:rsidR="004E52D3" w:rsidRPr="002228E0" w:rsidRDefault="009F2179" w:rsidP="00CC1B5C">
      <w:pPr>
        <w:rPr>
          <w:rStyle w:val="sourcecode"/>
        </w:rPr>
      </w:pPr>
      <w:r w:rsidRPr="002228E0">
        <w:rPr>
          <w:rStyle w:val="sourcecode"/>
        </w:rPr>
        <w:t>* dmin</w:t>
      </w:r>
      <w:r w:rsidR="00446B06" w:rsidRPr="002228E0">
        <w:rPr>
          <w:rStyle w:val="sourcecode"/>
        </w:rPr>
        <w:t xml:space="preserve"> </w:t>
      </w:r>
      <w:r w:rsidRPr="002228E0">
        <w:rPr>
          <w:rStyle w:val="sourcecode"/>
        </w:rPr>
        <w:t>minimum distance (pointer to double)</w:t>
      </w:r>
    </w:p>
    <w:p w14:paraId="6D1723C8" w14:textId="77777777" w:rsidR="004E52D3" w:rsidRPr="002228E0" w:rsidRDefault="009F2179" w:rsidP="00CC1B5C">
      <w:pPr>
        <w:rPr>
          <w:rStyle w:val="sourcecode"/>
        </w:rPr>
      </w:pPr>
      <w:r w:rsidRPr="002228E0">
        <w:rPr>
          <w:rStyle w:val="sourcecode"/>
        </w:rPr>
        <w:t>* dtrue</w:t>
      </w:r>
      <w:r w:rsidR="00446B06" w:rsidRPr="002228E0">
        <w:rPr>
          <w:rStyle w:val="sourcecode"/>
        </w:rPr>
        <w:t xml:space="preserve"> </w:t>
      </w:r>
      <w:r w:rsidRPr="002228E0">
        <w:rPr>
          <w:rStyle w:val="sourcecode"/>
        </w:rPr>
        <w:t>true distance (pointer to double)</w:t>
      </w:r>
    </w:p>
    <w:p w14:paraId="2BC49449" w14:textId="77777777" w:rsidR="004E52D3" w:rsidRPr="002228E0" w:rsidRDefault="009F2179" w:rsidP="00CC1B5C">
      <w:pPr>
        <w:rPr>
          <w:rStyle w:val="sourcecode"/>
        </w:rPr>
      </w:pPr>
      <w:r w:rsidRPr="002228E0">
        <w:rPr>
          <w:rStyle w:val="sourcecode"/>
        </w:rPr>
        <w:t>* serr</w:t>
      </w:r>
      <w:r w:rsidR="00446B06" w:rsidRPr="002228E0">
        <w:rPr>
          <w:rStyle w:val="sourcecode"/>
        </w:rPr>
        <w:t xml:space="preserve"> </w:t>
      </w:r>
      <w:r w:rsidRPr="002228E0">
        <w:rPr>
          <w:rStyle w:val="sourcecode"/>
        </w:rPr>
        <w:t>error string</w:t>
      </w:r>
    </w:p>
    <w:p w14:paraId="2F798C43" w14:textId="77777777" w:rsidR="00283E02" w:rsidRPr="002228E0" w:rsidRDefault="009F2179" w:rsidP="00CC1B5C">
      <w:pPr>
        <w:rPr>
          <w:rStyle w:val="sourcecode"/>
        </w:rPr>
      </w:pPr>
      <w:r w:rsidRPr="002228E0">
        <w:rPr>
          <w:rStyle w:val="sourcecode"/>
        </w:rPr>
        <w:t>*/</w:t>
      </w:r>
    </w:p>
    <w:p w14:paraId="6506B4B7" w14:textId="77777777" w:rsidR="00283E02" w:rsidRPr="002228E0" w:rsidRDefault="00BF3510" w:rsidP="00877D89">
      <w:pPr>
        <w:pStyle w:val="berschrift1"/>
      </w:pPr>
      <w:bookmarkStart w:id="90" w:name="_Toc62644184"/>
      <w:r w:rsidRPr="002228E0">
        <w:t xml:space="preserve">Eclipses, </w:t>
      </w:r>
      <w:r w:rsidR="00187618" w:rsidRPr="002228E0">
        <w:t>risings, settings, meridian transits, planetary phenomena</w:t>
      </w:r>
      <w:bookmarkEnd w:id="90"/>
    </w:p>
    <w:p w14:paraId="4D4FAA2B" w14:textId="77777777" w:rsidR="00283E02" w:rsidRPr="002228E0" w:rsidRDefault="00BF3510" w:rsidP="00CC1B5C">
      <w:r w:rsidRPr="002228E0">
        <w:t>There are the following functions for eclipse and occultation calculations.</w:t>
      </w:r>
    </w:p>
    <w:p w14:paraId="04401DB9" w14:textId="77777777" w:rsidR="00BF3510" w:rsidRPr="002228E0" w:rsidRDefault="00BF3510" w:rsidP="00CC1B5C">
      <w:r w:rsidRPr="002228E0">
        <w:t>Solar eclipses:</w:t>
      </w:r>
    </w:p>
    <w:p w14:paraId="2AC0FD7A" w14:textId="77777777" w:rsidR="00BF3510" w:rsidRPr="002228E0" w:rsidRDefault="00BF3510" w:rsidP="00DE5833">
      <w:pPr>
        <w:pStyle w:val="ListBullet1"/>
        <w:numPr>
          <w:ilvl w:val="0"/>
          <w:numId w:val="3"/>
        </w:numPr>
        <w:ind w:left="284" w:hanging="284"/>
      </w:pPr>
      <w:bookmarkStart w:id="91" w:name="_Hlk17585322"/>
      <w:r w:rsidRPr="002228E0">
        <w:rPr>
          <w:rStyle w:val="functions"/>
        </w:rPr>
        <w:t>swe_sol_eclipse_when_loc</w:t>
      </w:r>
      <w:r w:rsidRPr="002228E0">
        <w:t>(</w:t>
      </w:r>
      <w:r w:rsidRPr="002228E0">
        <w:rPr>
          <w:rStyle w:val="sourcecode"/>
        </w:rPr>
        <w:t>tjd...)</w:t>
      </w:r>
      <w:r w:rsidRPr="002228E0">
        <w:t xml:space="preserve"> finds the next eclipse for a given geographic position</w:t>
      </w:r>
      <w:r w:rsidR="004045A5" w:rsidRPr="002228E0">
        <w:t>;</w:t>
      </w:r>
    </w:p>
    <w:p w14:paraId="48C8FECC" w14:textId="77777777" w:rsidR="00BF3510" w:rsidRPr="002228E0" w:rsidRDefault="00BF3510" w:rsidP="00DE5833">
      <w:pPr>
        <w:pStyle w:val="ListBullet1"/>
        <w:numPr>
          <w:ilvl w:val="0"/>
          <w:numId w:val="3"/>
        </w:numPr>
        <w:ind w:left="284" w:hanging="284"/>
        <w:rPr>
          <w:b/>
          <w:bCs/>
        </w:rPr>
      </w:pPr>
      <w:r w:rsidRPr="002228E0">
        <w:rPr>
          <w:rStyle w:val="functions"/>
        </w:rPr>
        <w:t>swe_sol_eclipse_when_glob</w:t>
      </w:r>
      <w:r w:rsidRPr="002228E0">
        <w:rPr>
          <w:rStyle w:val="sourcecode"/>
        </w:rPr>
        <w:t>(tjd...)</w:t>
      </w:r>
      <w:r w:rsidRPr="002228E0">
        <w:t xml:space="preserve"> finds the next eclipse globally</w:t>
      </w:r>
      <w:r w:rsidR="004045A5" w:rsidRPr="002228E0">
        <w:t>;</w:t>
      </w:r>
    </w:p>
    <w:p w14:paraId="61E3AAE7" w14:textId="77777777" w:rsidR="00283E02" w:rsidRPr="002228E0" w:rsidRDefault="00BF3510" w:rsidP="00DE5833">
      <w:pPr>
        <w:pStyle w:val="ListBullet1"/>
        <w:numPr>
          <w:ilvl w:val="0"/>
          <w:numId w:val="3"/>
        </w:numPr>
        <w:ind w:left="284" w:hanging="284"/>
        <w:rPr>
          <w:b/>
          <w:bCs/>
        </w:rPr>
      </w:pPr>
      <w:r w:rsidRPr="002228E0">
        <w:rPr>
          <w:rStyle w:val="functions"/>
        </w:rPr>
        <w:t>swe_sol_eclipse_where()</w:t>
      </w:r>
      <w:r w:rsidRPr="002228E0">
        <w:rPr>
          <w:b/>
          <w:bCs/>
        </w:rPr>
        <w:t xml:space="preserve"> </w:t>
      </w:r>
      <w:r w:rsidRPr="002228E0">
        <w:t>computes the geographic location of a solar eclipse for a given tjd</w:t>
      </w:r>
      <w:r w:rsidR="004045A5" w:rsidRPr="002228E0">
        <w:t>;</w:t>
      </w:r>
    </w:p>
    <w:p w14:paraId="7620551A" w14:textId="77777777" w:rsidR="00283E02" w:rsidRPr="002228E0" w:rsidRDefault="00BF3510" w:rsidP="00DE5833">
      <w:pPr>
        <w:pStyle w:val="ListBullet1"/>
        <w:numPr>
          <w:ilvl w:val="0"/>
          <w:numId w:val="3"/>
        </w:numPr>
        <w:ind w:left="284" w:hanging="284"/>
      </w:pPr>
      <w:r w:rsidRPr="002228E0">
        <w:rPr>
          <w:rStyle w:val="functions"/>
        </w:rPr>
        <w:t>swe_sol_eclipse_how</w:t>
      </w:r>
      <w:bookmarkEnd w:id="91"/>
      <w:r w:rsidRPr="002228E0">
        <w:rPr>
          <w:rStyle w:val="functions"/>
        </w:rPr>
        <w:t xml:space="preserve">() </w:t>
      </w:r>
      <w:r w:rsidRPr="002228E0">
        <w:t>computes attributes of a solar eclipse for a given tjd, geographic longitude, latitude and height.</w:t>
      </w:r>
    </w:p>
    <w:p w14:paraId="516DC9F2" w14:textId="77777777" w:rsidR="00BF3510" w:rsidRPr="002228E0" w:rsidRDefault="00BF3510" w:rsidP="00CC1B5C">
      <w:r w:rsidRPr="002228E0">
        <w:t>Occultations of planets by the moon:</w:t>
      </w:r>
    </w:p>
    <w:p w14:paraId="7BE91A5C" w14:textId="77777777" w:rsidR="00BF3510" w:rsidRPr="002228E0" w:rsidRDefault="00BF3510" w:rsidP="00CC1B5C">
      <w:r w:rsidRPr="002228E0">
        <w:t>These functions can also be used for solar eclipses. But they are slightly less efficient.</w:t>
      </w:r>
    </w:p>
    <w:p w14:paraId="38A52645" w14:textId="77777777" w:rsidR="00BF3510" w:rsidRPr="002228E0" w:rsidRDefault="00BF3510" w:rsidP="00DE5833">
      <w:pPr>
        <w:pStyle w:val="ListBullet1"/>
        <w:numPr>
          <w:ilvl w:val="0"/>
          <w:numId w:val="3"/>
        </w:numPr>
        <w:ind w:left="284" w:hanging="284"/>
      </w:pPr>
      <w:bookmarkStart w:id="92" w:name="_Hlk17585421"/>
      <w:r w:rsidRPr="002228E0">
        <w:rPr>
          <w:rStyle w:val="functions"/>
        </w:rPr>
        <w:t>swe_lun_occult_when_loc</w:t>
      </w:r>
      <w:r w:rsidRPr="002228E0">
        <w:rPr>
          <w:rStyle w:val="sourcecode"/>
        </w:rPr>
        <w:t>(tjd...)</w:t>
      </w:r>
      <w:r w:rsidRPr="002228E0">
        <w:t xml:space="preserve"> finds the next occultation for a body and a given geographic position</w:t>
      </w:r>
      <w:r w:rsidR="0095091C" w:rsidRPr="002228E0">
        <w:t>;</w:t>
      </w:r>
    </w:p>
    <w:p w14:paraId="32B9FFCE" w14:textId="77777777" w:rsidR="00BF3510" w:rsidRPr="002228E0" w:rsidRDefault="00BF3510" w:rsidP="00DE5833">
      <w:pPr>
        <w:pStyle w:val="ListBullet1"/>
        <w:numPr>
          <w:ilvl w:val="0"/>
          <w:numId w:val="3"/>
        </w:numPr>
        <w:ind w:left="284" w:hanging="284"/>
      </w:pPr>
      <w:r w:rsidRPr="002228E0">
        <w:rPr>
          <w:rStyle w:val="functions"/>
        </w:rPr>
        <w:t>swe_lun_occult_when_glob</w:t>
      </w:r>
      <w:r w:rsidRPr="002228E0">
        <w:rPr>
          <w:rStyle w:val="sourcecode"/>
        </w:rPr>
        <w:t>(tjd...)</w:t>
      </w:r>
      <w:r w:rsidRPr="002228E0">
        <w:t xml:space="preserve"> finds the next occultation of a given body globally</w:t>
      </w:r>
      <w:r w:rsidR="0095091C" w:rsidRPr="002228E0">
        <w:t>;</w:t>
      </w:r>
    </w:p>
    <w:p w14:paraId="24975A67" w14:textId="77777777" w:rsidR="00283E02" w:rsidRPr="002228E0" w:rsidRDefault="00BF3510" w:rsidP="00DE5833">
      <w:pPr>
        <w:pStyle w:val="ListBullet1"/>
        <w:numPr>
          <w:ilvl w:val="0"/>
          <w:numId w:val="3"/>
        </w:numPr>
        <w:ind w:left="284" w:hanging="284"/>
      </w:pPr>
      <w:r w:rsidRPr="002228E0">
        <w:rPr>
          <w:rStyle w:val="functions"/>
        </w:rPr>
        <w:t>swe_lun_occult_where</w:t>
      </w:r>
      <w:bookmarkEnd w:id="92"/>
      <w:r w:rsidRPr="002228E0">
        <w:rPr>
          <w:rStyle w:val="functions"/>
        </w:rPr>
        <w:t>()</w:t>
      </w:r>
      <w:r w:rsidRPr="002228E0">
        <w:t xml:space="preserve"> computes the geographic location of an occultation for a given tjd.</w:t>
      </w:r>
    </w:p>
    <w:p w14:paraId="5D73EFB7" w14:textId="77777777" w:rsidR="00BF3510" w:rsidRPr="002228E0" w:rsidRDefault="00BF3510" w:rsidP="00CC1B5C">
      <w:r w:rsidRPr="002228E0">
        <w:t>Lunar eclipses:</w:t>
      </w:r>
    </w:p>
    <w:p w14:paraId="43C03891" w14:textId="77777777" w:rsidR="00BF3510" w:rsidRPr="002228E0" w:rsidRDefault="00BF3510" w:rsidP="00DE5833">
      <w:pPr>
        <w:pStyle w:val="ListBullet1"/>
        <w:numPr>
          <w:ilvl w:val="0"/>
          <w:numId w:val="3"/>
        </w:numPr>
        <w:ind w:left="284" w:hanging="284"/>
      </w:pPr>
      <w:bookmarkStart w:id="93" w:name="_Hlk17585463"/>
      <w:r w:rsidRPr="002228E0">
        <w:rPr>
          <w:rStyle w:val="functions"/>
        </w:rPr>
        <w:t>swe_lun_eclipse_when_loc</w:t>
      </w:r>
      <w:r w:rsidRPr="002228E0">
        <w:t>(tjd...) finds the next lunar eclipse for a given geographic position</w:t>
      </w:r>
      <w:r w:rsidR="0095091C" w:rsidRPr="002228E0">
        <w:t>;</w:t>
      </w:r>
    </w:p>
    <w:p w14:paraId="4046DA88" w14:textId="77777777" w:rsidR="00BF3510" w:rsidRPr="002228E0" w:rsidRDefault="00BF3510" w:rsidP="00DE5833">
      <w:pPr>
        <w:pStyle w:val="ListBullet1"/>
        <w:numPr>
          <w:ilvl w:val="0"/>
          <w:numId w:val="3"/>
        </w:numPr>
        <w:ind w:left="284" w:hanging="284"/>
      </w:pPr>
      <w:r w:rsidRPr="002228E0">
        <w:rPr>
          <w:rStyle w:val="functions"/>
        </w:rPr>
        <w:t>swe_lun_eclipse_when</w:t>
      </w:r>
      <w:r w:rsidRPr="002228E0">
        <w:t>(tjd...) finds the next lunar eclipse</w:t>
      </w:r>
      <w:r w:rsidR="0095091C" w:rsidRPr="002228E0">
        <w:t>;</w:t>
      </w:r>
    </w:p>
    <w:p w14:paraId="793A74A9" w14:textId="77777777" w:rsidR="00283E02" w:rsidRPr="002228E0" w:rsidRDefault="00BF3510" w:rsidP="00DE5833">
      <w:pPr>
        <w:pStyle w:val="ListBullet1"/>
        <w:numPr>
          <w:ilvl w:val="0"/>
          <w:numId w:val="3"/>
        </w:numPr>
        <w:ind w:left="284" w:hanging="284"/>
      </w:pPr>
      <w:r w:rsidRPr="002228E0">
        <w:rPr>
          <w:rStyle w:val="functions"/>
        </w:rPr>
        <w:t>swe_lun_eclipse_how</w:t>
      </w:r>
      <w:bookmarkEnd w:id="93"/>
      <w:r w:rsidRPr="002228E0">
        <w:rPr>
          <w:rStyle w:val="functions"/>
        </w:rPr>
        <w:t>()</w:t>
      </w:r>
      <w:r w:rsidRPr="002228E0">
        <w:rPr>
          <w:b/>
          <w:bCs/>
        </w:rPr>
        <w:t xml:space="preserve"> </w:t>
      </w:r>
      <w:r w:rsidRPr="002228E0">
        <w:t>computes the attributes of a lunar eclipse for a given tjd.</w:t>
      </w:r>
    </w:p>
    <w:p w14:paraId="529A6EC1" w14:textId="77777777" w:rsidR="00BF3510" w:rsidRPr="002228E0" w:rsidRDefault="00BF3510" w:rsidP="00CC1B5C">
      <w:r w:rsidRPr="002228E0">
        <w:t>Risings, settings, and meridian transits of planets and stars:</w:t>
      </w:r>
    </w:p>
    <w:p w14:paraId="0997C998" w14:textId="77777777" w:rsidR="00BF3510" w:rsidRPr="002228E0" w:rsidRDefault="00BF3510" w:rsidP="00DE5833">
      <w:pPr>
        <w:pStyle w:val="ListBullet1"/>
        <w:numPr>
          <w:ilvl w:val="0"/>
          <w:numId w:val="3"/>
        </w:numPr>
        <w:ind w:left="284" w:hanging="284"/>
      </w:pPr>
      <w:bookmarkStart w:id="94" w:name="_Hlk17585527"/>
      <w:r w:rsidRPr="002228E0">
        <w:rPr>
          <w:rStyle w:val="functions"/>
        </w:rPr>
        <w:t>swe_rise_trans()</w:t>
      </w:r>
      <w:r w:rsidR="00804340" w:rsidRPr="002228E0">
        <w:t>;</w:t>
      </w:r>
    </w:p>
    <w:p w14:paraId="1F1D79C7" w14:textId="77777777" w:rsidR="00283E02" w:rsidRPr="002228E0" w:rsidRDefault="00BF3510" w:rsidP="00DE5833">
      <w:pPr>
        <w:pStyle w:val="ListBullet1"/>
        <w:numPr>
          <w:ilvl w:val="0"/>
          <w:numId w:val="3"/>
        </w:numPr>
        <w:ind w:left="284" w:hanging="284"/>
      </w:pPr>
      <w:r w:rsidRPr="002228E0">
        <w:rPr>
          <w:rStyle w:val="functions"/>
        </w:rPr>
        <w:t>swe_rise_trans_true_hor</w:t>
      </w:r>
      <w:bookmarkEnd w:id="94"/>
      <w:r w:rsidRPr="002228E0">
        <w:rPr>
          <w:rStyle w:val="functions"/>
        </w:rPr>
        <w:t>()</w:t>
      </w:r>
      <w:r w:rsidRPr="002228E0">
        <w:rPr>
          <w:b/>
          <w:bCs/>
        </w:rPr>
        <w:t xml:space="preserve"> </w:t>
      </w:r>
      <w:r w:rsidRPr="002228E0">
        <w:t>returns rising and setting times for a local horizon with altitude != 0</w:t>
      </w:r>
      <w:r w:rsidR="00FE2022" w:rsidRPr="002228E0">
        <w:t>.</w:t>
      </w:r>
    </w:p>
    <w:p w14:paraId="48D58B8D" w14:textId="77777777" w:rsidR="00BF3510" w:rsidRPr="002228E0" w:rsidRDefault="00BF3510" w:rsidP="00CC1B5C">
      <w:r w:rsidRPr="002228E0">
        <w:t>Planetary phenomena:</w:t>
      </w:r>
    </w:p>
    <w:p w14:paraId="43578C45" w14:textId="77777777" w:rsidR="00BF3510" w:rsidRPr="002228E0" w:rsidRDefault="00BF3510" w:rsidP="00DE5833">
      <w:pPr>
        <w:pStyle w:val="ListBullet1"/>
        <w:numPr>
          <w:ilvl w:val="0"/>
          <w:numId w:val="3"/>
        </w:numPr>
        <w:ind w:left="284" w:hanging="284"/>
      </w:pPr>
      <w:bookmarkStart w:id="95" w:name="_Hlk17585579"/>
      <w:r w:rsidRPr="002228E0">
        <w:rPr>
          <w:rStyle w:val="functions"/>
        </w:rPr>
        <w:t>swe_pheno_ut()</w:t>
      </w:r>
      <w:r w:rsidRPr="002228E0">
        <w:t xml:space="preserve"> and </w:t>
      </w:r>
      <w:r w:rsidRPr="002228E0">
        <w:rPr>
          <w:rStyle w:val="functions"/>
        </w:rPr>
        <w:t>swe_pheno</w:t>
      </w:r>
      <w:bookmarkEnd w:id="95"/>
      <w:r w:rsidRPr="002228E0">
        <w:rPr>
          <w:rStyle w:val="functions"/>
        </w:rPr>
        <w:t>()</w:t>
      </w:r>
      <w:r w:rsidRPr="002228E0">
        <w:t xml:space="preserve"> compute phase angle, phase, elongation, apparent diameter, and apparent magnitude of the Sun, the Moon, all planets and asteroids.</w:t>
      </w:r>
    </w:p>
    <w:p w14:paraId="10AD0A10" w14:textId="77777777" w:rsidR="00BF3510" w:rsidRPr="002228E0" w:rsidRDefault="00BF3510" w:rsidP="00877D89">
      <w:pPr>
        <w:pStyle w:val="berschrift2"/>
      </w:pPr>
      <w:bookmarkStart w:id="96" w:name="_Toc62644185"/>
      <w:r w:rsidRPr="002228E0">
        <w:lastRenderedPageBreak/>
        <w:t>Example of a typical eclipse calculation</w:t>
      </w:r>
      <w:bookmarkEnd w:id="96"/>
    </w:p>
    <w:p w14:paraId="5967B6DE" w14:textId="77777777" w:rsidR="00283E02" w:rsidRPr="002228E0" w:rsidRDefault="00BF3510" w:rsidP="00CC1B5C">
      <w:r w:rsidRPr="002228E0">
        <w:t>Find the next total eclipse, calculate the geographical position where it is maximal and the four contacts for that position (for a detailed explanation of all eclipse functions see the next chapters):</w:t>
      </w:r>
    </w:p>
    <w:p w14:paraId="7ADF3F2E" w14:textId="77777777" w:rsidR="00BF3510" w:rsidRPr="002228E0" w:rsidRDefault="00BF3510" w:rsidP="00CC1B5C">
      <w:pPr>
        <w:rPr>
          <w:rStyle w:val="sourcecode"/>
        </w:rPr>
      </w:pPr>
      <w:r w:rsidRPr="002228E0">
        <w:rPr>
          <w:rStyle w:val="sourcecode"/>
        </w:rPr>
        <w:t>double tret[10], attr[20], geopos[10];</w:t>
      </w:r>
    </w:p>
    <w:p w14:paraId="6187D46D" w14:textId="77777777" w:rsidR="00BF3510" w:rsidRPr="002228E0" w:rsidRDefault="00BF3510" w:rsidP="00CC1B5C">
      <w:pPr>
        <w:rPr>
          <w:rStyle w:val="sourcecode"/>
        </w:rPr>
      </w:pPr>
      <w:r w:rsidRPr="002228E0">
        <w:rPr>
          <w:rStyle w:val="sourcecode"/>
        </w:rPr>
        <w:t>char serr[255];</w:t>
      </w:r>
    </w:p>
    <w:p w14:paraId="32ED383C" w14:textId="77777777" w:rsidR="00283E02" w:rsidRPr="002228E0" w:rsidRDefault="00BF3510" w:rsidP="00CC1B5C">
      <w:pPr>
        <w:rPr>
          <w:rStyle w:val="sourcecode"/>
        </w:rPr>
      </w:pPr>
      <w:r w:rsidRPr="002228E0">
        <w:rPr>
          <w:rStyle w:val="sourcecode"/>
        </w:rPr>
        <w:t>int32 whicheph = 0; /* default ephemeris */</w:t>
      </w:r>
    </w:p>
    <w:p w14:paraId="51931915" w14:textId="77777777" w:rsidR="00BF3510" w:rsidRPr="002228E0" w:rsidRDefault="00BF3510" w:rsidP="00CC1B5C">
      <w:pPr>
        <w:rPr>
          <w:rStyle w:val="sourcecode"/>
        </w:rPr>
      </w:pPr>
      <w:r w:rsidRPr="002228E0">
        <w:rPr>
          <w:rStyle w:val="sourcecode"/>
        </w:rPr>
        <w:t>double tjd_start = 2451545; /* Julian day number for 1 Jan 2000 */</w:t>
      </w:r>
    </w:p>
    <w:p w14:paraId="133618D1" w14:textId="77777777" w:rsidR="00BF3510" w:rsidRPr="002228E0" w:rsidRDefault="00BF3510" w:rsidP="00CC1B5C">
      <w:pPr>
        <w:rPr>
          <w:rStyle w:val="sourcecode"/>
        </w:rPr>
      </w:pPr>
      <w:r w:rsidRPr="002228E0">
        <w:rPr>
          <w:rStyle w:val="sourcecode"/>
        </w:rPr>
        <w:t>int32 ifltype = SE_ECL_TOTAL ¦ SE_ECL_CENTRAL ¦ SE_ECL_NONCENTRAL;</w:t>
      </w:r>
    </w:p>
    <w:p w14:paraId="1D62C9C4" w14:textId="77777777" w:rsidR="00BF3510" w:rsidRPr="002228E0" w:rsidRDefault="00BF3510" w:rsidP="00CC1B5C">
      <w:pPr>
        <w:rPr>
          <w:rStyle w:val="sourcecode"/>
        </w:rPr>
      </w:pPr>
      <w:r w:rsidRPr="002228E0">
        <w:rPr>
          <w:rStyle w:val="sourcecode"/>
        </w:rPr>
        <w:t xml:space="preserve">/* find next eclipse anywhere on </w:t>
      </w:r>
      <w:r w:rsidR="009B68B0" w:rsidRPr="002228E0">
        <w:rPr>
          <w:rStyle w:val="sourcecode"/>
        </w:rPr>
        <w:t>Earth</w:t>
      </w:r>
      <w:r w:rsidRPr="002228E0">
        <w:rPr>
          <w:rStyle w:val="sourcecode"/>
        </w:rPr>
        <w:t xml:space="preserve"> */</w:t>
      </w:r>
    </w:p>
    <w:p w14:paraId="71E334C0" w14:textId="77777777" w:rsidR="00BF3510" w:rsidRPr="002228E0" w:rsidRDefault="00BF3510" w:rsidP="00CC1B5C">
      <w:pPr>
        <w:rPr>
          <w:rStyle w:val="sourcecode"/>
        </w:rPr>
      </w:pPr>
      <w:r w:rsidRPr="002228E0">
        <w:rPr>
          <w:rStyle w:val="sourcecode"/>
        </w:rPr>
        <w:t xml:space="preserve">eclflag = </w:t>
      </w:r>
      <w:r w:rsidRPr="002228E0">
        <w:rPr>
          <w:rStyle w:val="functions"/>
        </w:rPr>
        <w:t>swe_sol_eclipse_when_glob</w:t>
      </w:r>
      <w:r w:rsidRPr="002228E0">
        <w:rPr>
          <w:rStyle w:val="sourcecode"/>
        </w:rPr>
        <w:t>(tjd_start, whicheph,</w:t>
      </w:r>
      <w:r w:rsidR="00446B06" w:rsidRPr="002228E0">
        <w:rPr>
          <w:rStyle w:val="sourcecode"/>
        </w:rPr>
        <w:t xml:space="preserve"> </w:t>
      </w:r>
      <w:r w:rsidRPr="002228E0">
        <w:rPr>
          <w:rStyle w:val="sourcecode"/>
        </w:rPr>
        <w:t>ifltype, tret, 0, serr);</w:t>
      </w:r>
    </w:p>
    <w:p w14:paraId="346B8DB5" w14:textId="77777777" w:rsidR="004E52D3" w:rsidRPr="002228E0" w:rsidRDefault="00BF3510" w:rsidP="00CC1B5C">
      <w:pPr>
        <w:rPr>
          <w:rStyle w:val="sourcecode"/>
        </w:rPr>
      </w:pPr>
      <w:r w:rsidRPr="002228E0">
        <w:rPr>
          <w:rStyle w:val="sourcecode"/>
        </w:rPr>
        <w:t>if (eclflag == ERR)</w:t>
      </w:r>
    </w:p>
    <w:p w14:paraId="1D281838" w14:textId="77777777" w:rsidR="00BF3510" w:rsidRPr="002228E0" w:rsidRDefault="00BF3510" w:rsidP="00CC1B5C">
      <w:pPr>
        <w:rPr>
          <w:rStyle w:val="sourcecode"/>
        </w:rPr>
      </w:pPr>
      <w:r w:rsidRPr="002228E0">
        <w:rPr>
          <w:rStyle w:val="sourcecode"/>
        </w:rPr>
        <w:t>return ERR;</w:t>
      </w:r>
    </w:p>
    <w:p w14:paraId="2635F06A" w14:textId="77777777" w:rsidR="00283E02" w:rsidRPr="002228E0" w:rsidRDefault="00BF3510" w:rsidP="00CC1B5C">
      <w:pPr>
        <w:rPr>
          <w:rStyle w:val="sourcecode"/>
        </w:rPr>
      </w:pPr>
      <w:r w:rsidRPr="002228E0">
        <w:rPr>
          <w:rStyle w:val="sourcecode"/>
        </w:rPr>
        <w:t>/* the time of the greatest eclipse has been returned in tret[0];</w:t>
      </w:r>
    </w:p>
    <w:p w14:paraId="7E54E4B3" w14:textId="77777777" w:rsidR="00BF3510" w:rsidRPr="002228E0" w:rsidRDefault="00BF3510" w:rsidP="00CC1B5C">
      <w:pPr>
        <w:rPr>
          <w:rStyle w:val="sourcecode"/>
        </w:rPr>
      </w:pPr>
      <w:r w:rsidRPr="002228E0">
        <w:rPr>
          <w:rStyle w:val="sourcecode"/>
        </w:rPr>
        <w:t>* now we can find geographical position of the eclipse maximum */</w:t>
      </w:r>
    </w:p>
    <w:p w14:paraId="19D6B133" w14:textId="77777777" w:rsidR="00BF3510" w:rsidRPr="002228E0" w:rsidRDefault="00BF3510" w:rsidP="00CC1B5C">
      <w:pPr>
        <w:rPr>
          <w:rStyle w:val="sourcecode"/>
        </w:rPr>
      </w:pPr>
      <w:r w:rsidRPr="002228E0">
        <w:rPr>
          <w:rStyle w:val="sourcecode"/>
        </w:rPr>
        <w:t>tjd_start = tret[0];</w:t>
      </w:r>
    </w:p>
    <w:p w14:paraId="5C58A2E7" w14:textId="77777777" w:rsidR="00BF3510" w:rsidRPr="002228E0" w:rsidRDefault="00BF3510" w:rsidP="00CC1B5C">
      <w:pPr>
        <w:rPr>
          <w:rStyle w:val="sourcecode"/>
        </w:rPr>
      </w:pPr>
      <w:r w:rsidRPr="002228E0">
        <w:rPr>
          <w:rStyle w:val="sourcecode"/>
        </w:rPr>
        <w:t xml:space="preserve">eclflag = </w:t>
      </w:r>
      <w:r w:rsidRPr="002228E0">
        <w:rPr>
          <w:rStyle w:val="functions"/>
        </w:rPr>
        <w:t>swe_sol_eclipse_where</w:t>
      </w:r>
      <w:r w:rsidRPr="002228E0">
        <w:rPr>
          <w:rStyle w:val="sourcecode"/>
        </w:rPr>
        <w:t>(tjd_start, whicheph, geopos, attr, serr);</w:t>
      </w:r>
    </w:p>
    <w:p w14:paraId="4F6E6CA8" w14:textId="77777777" w:rsidR="004E52D3" w:rsidRPr="002228E0" w:rsidRDefault="00BF3510" w:rsidP="00CC1B5C">
      <w:pPr>
        <w:rPr>
          <w:rStyle w:val="sourcecode"/>
        </w:rPr>
      </w:pPr>
      <w:r w:rsidRPr="002228E0">
        <w:rPr>
          <w:rStyle w:val="sourcecode"/>
        </w:rPr>
        <w:t>if (eclflag == ERR)</w:t>
      </w:r>
    </w:p>
    <w:p w14:paraId="5A4B42B8" w14:textId="77777777" w:rsidR="00BF3510" w:rsidRPr="002228E0" w:rsidRDefault="00BF3510" w:rsidP="00CC1B5C">
      <w:pPr>
        <w:rPr>
          <w:rStyle w:val="sourcecode"/>
        </w:rPr>
      </w:pPr>
      <w:r w:rsidRPr="002228E0">
        <w:rPr>
          <w:rStyle w:val="sourcecode"/>
        </w:rPr>
        <w:t>return ERR;</w:t>
      </w:r>
    </w:p>
    <w:p w14:paraId="144B76F2" w14:textId="77777777" w:rsidR="004E52D3" w:rsidRPr="002228E0" w:rsidRDefault="00BF3510" w:rsidP="00CC1B5C">
      <w:pPr>
        <w:rPr>
          <w:rStyle w:val="sourcecode"/>
        </w:rPr>
      </w:pPr>
      <w:r w:rsidRPr="002228E0">
        <w:rPr>
          <w:rStyle w:val="sourcecode"/>
        </w:rPr>
        <w:t>/* the geographical position of the eclipse maximum is in geopos[0] and geopos[1];</w:t>
      </w:r>
    </w:p>
    <w:p w14:paraId="2E1EDD2F" w14:textId="77777777" w:rsidR="004E52D3" w:rsidRPr="002228E0" w:rsidRDefault="00BF3510" w:rsidP="00CC1B5C">
      <w:pPr>
        <w:rPr>
          <w:rStyle w:val="sourcecode"/>
        </w:rPr>
      </w:pPr>
      <w:r w:rsidRPr="002228E0">
        <w:rPr>
          <w:rStyle w:val="sourcecode"/>
        </w:rPr>
        <w:t>* now we can calculate the four contacts for this place. The start time is chosen</w:t>
      </w:r>
    </w:p>
    <w:p w14:paraId="7118218C" w14:textId="77777777" w:rsidR="00BF3510" w:rsidRPr="002228E0" w:rsidRDefault="00BF3510" w:rsidP="00CC1B5C">
      <w:pPr>
        <w:rPr>
          <w:rStyle w:val="sourcecode"/>
        </w:rPr>
      </w:pPr>
      <w:r w:rsidRPr="002228E0">
        <w:rPr>
          <w:rStyle w:val="sourcecode"/>
        </w:rPr>
        <w:t>* a day before the maximum eclipse: */</w:t>
      </w:r>
    </w:p>
    <w:p w14:paraId="45CBF105" w14:textId="77777777" w:rsidR="00BF3510" w:rsidRPr="002228E0" w:rsidRDefault="00BF3510" w:rsidP="00CC1B5C">
      <w:pPr>
        <w:rPr>
          <w:rStyle w:val="sourcecode"/>
        </w:rPr>
      </w:pPr>
      <w:r w:rsidRPr="002228E0">
        <w:rPr>
          <w:rStyle w:val="sourcecode"/>
        </w:rPr>
        <w:t>tjd_start = tret[0] - 1;</w:t>
      </w:r>
    </w:p>
    <w:p w14:paraId="3BEA1BB7" w14:textId="77777777" w:rsidR="00BF3510" w:rsidRPr="002228E0" w:rsidRDefault="00BF3510" w:rsidP="00CC1B5C">
      <w:pPr>
        <w:rPr>
          <w:rStyle w:val="sourcecode"/>
        </w:rPr>
      </w:pPr>
      <w:r w:rsidRPr="002228E0">
        <w:rPr>
          <w:rStyle w:val="sourcecode"/>
        </w:rPr>
        <w:t xml:space="preserve">eclflag = </w:t>
      </w:r>
      <w:r w:rsidRPr="002228E0">
        <w:rPr>
          <w:rStyle w:val="functions"/>
        </w:rPr>
        <w:t>swe_sol_eclipse_when_loc</w:t>
      </w:r>
      <w:r w:rsidRPr="002228E0">
        <w:rPr>
          <w:rStyle w:val="sourcecode"/>
        </w:rPr>
        <w:t>(tjd_start, whicheph, geopos, tret, attr, 0, serr);</w:t>
      </w:r>
    </w:p>
    <w:p w14:paraId="1F361F96" w14:textId="77777777" w:rsidR="004E52D3" w:rsidRPr="002228E0" w:rsidRDefault="00BF3510" w:rsidP="00CC1B5C">
      <w:pPr>
        <w:rPr>
          <w:rStyle w:val="sourcecode"/>
        </w:rPr>
      </w:pPr>
      <w:r w:rsidRPr="002228E0">
        <w:rPr>
          <w:rStyle w:val="sourcecode"/>
        </w:rPr>
        <w:t>if (eclflag == ERR)</w:t>
      </w:r>
    </w:p>
    <w:p w14:paraId="7A668ABD" w14:textId="77777777" w:rsidR="00BF3510" w:rsidRPr="002228E0" w:rsidRDefault="00BF3510" w:rsidP="00CC1B5C">
      <w:pPr>
        <w:rPr>
          <w:rStyle w:val="sourcecode"/>
        </w:rPr>
      </w:pPr>
      <w:r w:rsidRPr="002228E0">
        <w:rPr>
          <w:rStyle w:val="sourcecode"/>
        </w:rPr>
        <w:t>return ERR;</w:t>
      </w:r>
    </w:p>
    <w:p w14:paraId="4AE57F47" w14:textId="77777777" w:rsidR="004E52D3" w:rsidRPr="002228E0" w:rsidRDefault="00BF3510" w:rsidP="00CC1B5C">
      <w:pPr>
        <w:rPr>
          <w:rStyle w:val="sourcecode"/>
        </w:rPr>
      </w:pPr>
      <w:r w:rsidRPr="002228E0">
        <w:rPr>
          <w:rStyle w:val="sourcecode"/>
        </w:rPr>
        <w:t>/* now tret[] contains the following values:</w:t>
      </w:r>
    </w:p>
    <w:p w14:paraId="6150A221" w14:textId="77777777" w:rsidR="004E52D3" w:rsidRPr="002228E0" w:rsidRDefault="00BF3510" w:rsidP="00CC1B5C">
      <w:pPr>
        <w:rPr>
          <w:rStyle w:val="sourcecode"/>
        </w:rPr>
      </w:pPr>
      <w:r w:rsidRPr="002228E0">
        <w:rPr>
          <w:rStyle w:val="sourcecode"/>
        </w:rPr>
        <w:t>* tret[0] = time of greatest eclipse (Julian day number)</w:t>
      </w:r>
    </w:p>
    <w:p w14:paraId="6D68B5EF" w14:textId="77777777" w:rsidR="004E52D3" w:rsidRPr="002228E0" w:rsidRDefault="00BF3510" w:rsidP="00CC1B5C">
      <w:pPr>
        <w:rPr>
          <w:rStyle w:val="sourcecode"/>
        </w:rPr>
      </w:pPr>
      <w:r w:rsidRPr="002228E0">
        <w:rPr>
          <w:rStyle w:val="sourcecode"/>
        </w:rPr>
        <w:t>* tret[1] = first contact</w:t>
      </w:r>
    </w:p>
    <w:p w14:paraId="65188BE1" w14:textId="77777777" w:rsidR="004E52D3" w:rsidRPr="002228E0" w:rsidRDefault="00BF3510" w:rsidP="00CC1B5C">
      <w:pPr>
        <w:rPr>
          <w:rStyle w:val="sourcecode"/>
        </w:rPr>
      </w:pPr>
      <w:r w:rsidRPr="002228E0">
        <w:rPr>
          <w:rStyle w:val="sourcecode"/>
        </w:rPr>
        <w:t>* tret[2] = second contact</w:t>
      </w:r>
    </w:p>
    <w:p w14:paraId="79BB32E4" w14:textId="77777777" w:rsidR="004E52D3" w:rsidRPr="002228E0" w:rsidRDefault="00BF3510" w:rsidP="00CC1B5C">
      <w:pPr>
        <w:rPr>
          <w:rStyle w:val="sourcecode"/>
        </w:rPr>
      </w:pPr>
      <w:r w:rsidRPr="002228E0">
        <w:rPr>
          <w:rStyle w:val="sourcecode"/>
        </w:rPr>
        <w:t>* tret[3] = third contact</w:t>
      </w:r>
    </w:p>
    <w:p w14:paraId="1D9C5435" w14:textId="77777777" w:rsidR="00283E02" w:rsidRPr="002228E0" w:rsidRDefault="00BF3510" w:rsidP="00CC1B5C">
      <w:pPr>
        <w:rPr>
          <w:rStyle w:val="sourcecode"/>
        </w:rPr>
      </w:pPr>
      <w:r w:rsidRPr="002228E0">
        <w:rPr>
          <w:rStyle w:val="sourcecode"/>
        </w:rPr>
        <w:t>* tret[4] = fourth contact */</w:t>
      </w:r>
    </w:p>
    <w:p w14:paraId="11574701" w14:textId="77777777" w:rsidR="00283E02" w:rsidRPr="002228E0" w:rsidRDefault="00BF3510" w:rsidP="00877D89">
      <w:pPr>
        <w:pStyle w:val="berschrift2"/>
      </w:pPr>
      <w:bookmarkStart w:id="97" w:name="_Toc62644186"/>
      <w:r w:rsidRPr="002228E0">
        <w:t>swe_sol_eclipse_when_loc()</w:t>
      </w:r>
      <w:bookmarkEnd w:id="97"/>
    </w:p>
    <w:p w14:paraId="5C4BAB5B" w14:textId="77777777" w:rsidR="00283E02" w:rsidRPr="002228E0" w:rsidRDefault="00BF3510" w:rsidP="00CC1B5C">
      <w:r w:rsidRPr="002228E0">
        <w:t xml:space="preserve">To find the </w:t>
      </w:r>
      <w:bookmarkStart w:id="98" w:name="_Hlk477836581"/>
      <w:r w:rsidRPr="002228E0">
        <w:t>next eclipse</w:t>
      </w:r>
      <w:bookmarkEnd w:id="98"/>
      <w:r w:rsidRPr="002228E0">
        <w:t xml:space="preserve"> for a given geographic position, use </w:t>
      </w:r>
      <w:r w:rsidRPr="002228E0">
        <w:rPr>
          <w:rStyle w:val="functions"/>
        </w:rPr>
        <w:t>swe_sol_eclipse_when_loc()</w:t>
      </w:r>
      <w:r w:rsidRPr="002228E0">
        <w:t>.</w:t>
      </w:r>
    </w:p>
    <w:p w14:paraId="5DF9B286" w14:textId="77777777" w:rsidR="00BF3510" w:rsidRPr="002228E0" w:rsidRDefault="00BF3510" w:rsidP="00CC1B5C">
      <w:pPr>
        <w:rPr>
          <w:rStyle w:val="sourcecode"/>
        </w:rPr>
      </w:pPr>
      <w:r w:rsidRPr="002228E0">
        <w:rPr>
          <w:rStyle w:val="sourcecode"/>
        </w:rPr>
        <w:t xml:space="preserve">int32 </w:t>
      </w:r>
      <w:bookmarkStart w:id="99" w:name="_Hlk477326105"/>
      <w:r w:rsidRPr="002228E0">
        <w:rPr>
          <w:rStyle w:val="functions"/>
        </w:rPr>
        <w:t>swe_sol_eclipse_when_loc</w:t>
      </w:r>
      <w:bookmarkEnd w:id="99"/>
      <w:r w:rsidRPr="002228E0">
        <w:rPr>
          <w:rStyle w:val="sourcecode"/>
        </w:rPr>
        <w:t>(</w:t>
      </w:r>
    </w:p>
    <w:p w14:paraId="4F42B12B" w14:textId="77777777" w:rsidR="00BF3510" w:rsidRPr="002228E0" w:rsidRDefault="00BF3510" w:rsidP="00AC54F1">
      <w:pPr>
        <w:tabs>
          <w:tab w:val="left" w:pos="2835"/>
        </w:tabs>
        <w:ind w:left="567"/>
        <w:rPr>
          <w:rStyle w:val="sourcecode"/>
        </w:rPr>
      </w:pPr>
      <w:r w:rsidRPr="002228E0">
        <w:rPr>
          <w:rStyle w:val="sourcecode"/>
        </w:rPr>
        <w:t>double tjd_start,</w:t>
      </w:r>
      <w:r w:rsidRPr="002228E0">
        <w:rPr>
          <w:rStyle w:val="sourcecode"/>
        </w:rPr>
        <w:tab/>
        <w:t>/* start date for search, Jul. day UT */</w:t>
      </w:r>
    </w:p>
    <w:p w14:paraId="4C93AD71" w14:textId="77777777" w:rsidR="00BF3510" w:rsidRPr="002228E0" w:rsidRDefault="00BF3510" w:rsidP="00AC54F1">
      <w:pPr>
        <w:tabs>
          <w:tab w:val="left" w:pos="2835"/>
        </w:tabs>
        <w:ind w:left="567"/>
        <w:rPr>
          <w:rStyle w:val="sourcecode"/>
        </w:rPr>
      </w:pPr>
      <w:r w:rsidRPr="002228E0">
        <w:rPr>
          <w:rStyle w:val="sourcecode"/>
        </w:rPr>
        <w:t>int32 ifl,</w:t>
      </w:r>
      <w:r w:rsidRPr="002228E0">
        <w:rPr>
          <w:rStyle w:val="sourcecode"/>
        </w:rPr>
        <w:tab/>
        <w:t>/* ephemeris flag */</w:t>
      </w:r>
    </w:p>
    <w:p w14:paraId="58719454" w14:textId="77777777" w:rsidR="00283E02" w:rsidRPr="002228E0" w:rsidRDefault="00BF3510" w:rsidP="00AC54F1">
      <w:pPr>
        <w:tabs>
          <w:tab w:val="left" w:pos="2835"/>
        </w:tabs>
        <w:ind w:left="567"/>
        <w:rPr>
          <w:rStyle w:val="sourcecode"/>
        </w:rPr>
      </w:pPr>
      <w:r w:rsidRPr="002228E0">
        <w:rPr>
          <w:rStyle w:val="sourcecode"/>
        </w:rPr>
        <w:t>double *geopos,</w:t>
      </w:r>
      <w:r w:rsidRPr="002228E0">
        <w:rPr>
          <w:rStyle w:val="sourcecode"/>
        </w:rPr>
        <w:tab/>
        <w:t>/* 3 doubles for geo</w:t>
      </w:r>
      <w:r w:rsidR="00544076" w:rsidRPr="002228E0">
        <w:rPr>
          <w:rStyle w:val="sourcecode"/>
        </w:rPr>
        <w:t>graphic</w:t>
      </w:r>
      <w:r w:rsidRPr="002228E0">
        <w:rPr>
          <w:rStyle w:val="sourcecode"/>
        </w:rPr>
        <w:t xml:space="preserve"> lon, lat, height</w:t>
      </w:r>
      <w:r w:rsidR="00544076" w:rsidRPr="002228E0">
        <w:rPr>
          <w:rStyle w:val="sourcecode"/>
        </w:rPr>
        <w:t>.</w:t>
      </w:r>
    </w:p>
    <w:p w14:paraId="185430E9" w14:textId="77777777" w:rsidR="00BF3510" w:rsidRPr="002228E0" w:rsidRDefault="00E14C6D" w:rsidP="00AC54F1">
      <w:pPr>
        <w:tabs>
          <w:tab w:val="left" w:pos="2835"/>
        </w:tabs>
        <w:ind w:left="567" w:firstLine="709"/>
        <w:rPr>
          <w:rStyle w:val="sourcecode"/>
        </w:rPr>
      </w:pPr>
      <w:r w:rsidRPr="002228E0">
        <w:rPr>
          <w:rStyle w:val="sourcecode"/>
        </w:rPr>
        <w:tab/>
        <w:t>* e</w:t>
      </w:r>
      <w:r w:rsidR="00BF3510" w:rsidRPr="002228E0">
        <w:rPr>
          <w:rStyle w:val="sourcecode"/>
        </w:rPr>
        <w:t>astern longitude is positive,</w:t>
      </w:r>
    </w:p>
    <w:p w14:paraId="70E51EAD" w14:textId="77777777" w:rsidR="00283E02" w:rsidRPr="002228E0" w:rsidRDefault="00BF3510" w:rsidP="00AC54F1">
      <w:pPr>
        <w:tabs>
          <w:tab w:val="left" w:pos="2835"/>
        </w:tabs>
        <w:ind w:left="567"/>
        <w:rPr>
          <w:rStyle w:val="sourcecode"/>
        </w:rPr>
      </w:pPr>
      <w:r w:rsidRPr="002228E0">
        <w:rPr>
          <w:rStyle w:val="sourcecode"/>
        </w:rPr>
        <w:tab/>
      </w:r>
      <w:r w:rsidR="00E14C6D" w:rsidRPr="002228E0">
        <w:rPr>
          <w:rStyle w:val="sourcecode"/>
        </w:rPr>
        <w:t xml:space="preserve">* </w:t>
      </w:r>
      <w:r w:rsidRPr="002228E0">
        <w:rPr>
          <w:rStyle w:val="sourcecode"/>
        </w:rPr>
        <w:t>western longitude is negative,</w:t>
      </w:r>
    </w:p>
    <w:p w14:paraId="20D6D05B" w14:textId="77777777" w:rsidR="00BF3510" w:rsidRPr="002228E0" w:rsidRDefault="00397DAE" w:rsidP="00AC54F1">
      <w:pPr>
        <w:tabs>
          <w:tab w:val="left" w:pos="2835"/>
        </w:tabs>
        <w:ind w:left="567" w:firstLine="709"/>
        <w:rPr>
          <w:rStyle w:val="sourcecode"/>
        </w:rPr>
      </w:pPr>
      <w:r w:rsidRPr="002228E0">
        <w:rPr>
          <w:rStyle w:val="sourcecode"/>
        </w:rPr>
        <w:tab/>
      </w:r>
      <w:r w:rsidR="00E14C6D" w:rsidRPr="002228E0">
        <w:rPr>
          <w:rStyle w:val="sourcecode"/>
        </w:rPr>
        <w:t xml:space="preserve">* </w:t>
      </w:r>
      <w:r w:rsidR="00BF3510" w:rsidRPr="002228E0">
        <w:rPr>
          <w:rStyle w:val="sourcecode"/>
        </w:rPr>
        <w:t>northern latitude is positive,</w:t>
      </w:r>
    </w:p>
    <w:p w14:paraId="6C03F01F" w14:textId="77777777" w:rsidR="00BF3510" w:rsidRPr="002228E0" w:rsidRDefault="00BF3510" w:rsidP="00AC54F1">
      <w:pPr>
        <w:tabs>
          <w:tab w:val="left" w:pos="2835"/>
        </w:tabs>
        <w:ind w:left="567"/>
        <w:rPr>
          <w:rStyle w:val="sourcecode"/>
        </w:rPr>
      </w:pPr>
      <w:r w:rsidRPr="002228E0">
        <w:rPr>
          <w:rStyle w:val="sourcecode"/>
        </w:rPr>
        <w:tab/>
      </w:r>
      <w:r w:rsidR="00E14C6D" w:rsidRPr="002228E0">
        <w:rPr>
          <w:rStyle w:val="sourcecode"/>
        </w:rPr>
        <w:t xml:space="preserve">* </w:t>
      </w:r>
      <w:r w:rsidRPr="002228E0">
        <w:rPr>
          <w:rStyle w:val="sourcecode"/>
        </w:rPr>
        <w:t>southern latitude is negative */</w:t>
      </w:r>
    </w:p>
    <w:p w14:paraId="6E1FD6E3" w14:textId="77777777" w:rsidR="00BF3510" w:rsidRPr="002228E0" w:rsidRDefault="00BF3510" w:rsidP="00AC54F1">
      <w:pPr>
        <w:tabs>
          <w:tab w:val="left" w:pos="2835"/>
        </w:tabs>
        <w:ind w:left="567"/>
        <w:rPr>
          <w:rStyle w:val="sourcecode"/>
        </w:rPr>
      </w:pPr>
      <w:r w:rsidRPr="002228E0">
        <w:rPr>
          <w:rStyle w:val="sourcecode"/>
        </w:rPr>
        <w:t>double *tret,</w:t>
      </w:r>
      <w:r w:rsidRPr="002228E0">
        <w:rPr>
          <w:rStyle w:val="sourcecode"/>
        </w:rPr>
        <w:tab/>
        <w:t>/* return array, 10 doubles, see below */</w:t>
      </w:r>
    </w:p>
    <w:p w14:paraId="5683A598" w14:textId="77777777" w:rsidR="00BF3510" w:rsidRPr="002228E0" w:rsidRDefault="00BF3510" w:rsidP="00AC54F1">
      <w:pPr>
        <w:tabs>
          <w:tab w:val="left" w:pos="2835"/>
        </w:tabs>
        <w:ind w:left="567"/>
        <w:rPr>
          <w:rStyle w:val="sourcecode"/>
        </w:rPr>
      </w:pPr>
      <w:r w:rsidRPr="002228E0">
        <w:rPr>
          <w:rStyle w:val="sourcecode"/>
        </w:rPr>
        <w:t>double *attr,</w:t>
      </w:r>
      <w:r w:rsidRPr="002228E0">
        <w:rPr>
          <w:rStyle w:val="sourcecode"/>
        </w:rPr>
        <w:tab/>
        <w:t>/* return array, 20 doubles, see below */</w:t>
      </w:r>
    </w:p>
    <w:p w14:paraId="13749E0D" w14:textId="77777777" w:rsidR="00BF3510" w:rsidRPr="002228E0" w:rsidRDefault="00BF3510" w:rsidP="00AC54F1">
      <w:pPr>
        <w:tabs>
          <w:tab w:val="left" w:pos="2835"/>
        </w:tabs>
        <w:ind w:left="567"/>
        <w:rPr>
          <w:rStyle w:val="sourcecode"/>
        </w:rPr>
      </w:pPr>
      <w:r w:rsidRPr="002228E0">
        <w:rPr>
          <w:rStyle w:val="sourcecode"/>
        </w:rPr>
        <w:t>AS_BOOL backward,</w:t>
      </w:r>
      <w:r w:rsidRPr="002228E0">
        <w:rPr>
          <w:rStyle w:val="sourcecode"/>
        </w:rPr>
        <w:tab/>
        <w:t>/* TRUE, if backward search */</w:t>
      </w:r>
    </w:p>
    <w:p w14:paraId="7BE0066D" w14:textId="77777777" w:rsidR="00283E02" w:rsidRPr="002228E0" w:rsidRDefault="00BF3510" w:rsidP="00AC54F1">
      <w:pPr>
        <w:tabs>
          <w:tab w:val="left" w:pos="2835"/>
        </w:tabs>
        <w:ind w:left="567"/>
        <w:rPr>
          <w:rStyle w:val="sourcecode"/>
        </w:rPr>
      </w:pPr>
      <w:r w:rsidRPr="002228E0">
        <w:rPr>
          <w:rStyle w:val="sourcecode"/>
        </w:rPr>
        <w:t>char *serr);</w:t>
      </w:r>
      <w:r w:rsidRPr="002228E0">
        <w:rPr>
          <w:rStyle w:val="sourcecode"/>
        </w:rPr>
        <w:tab/>
        <w:t>/* return error string */</w:t>
      </w:r>
    </w:p>
    <w:p w14:paraId="5C637C28" w14:textId="77777777" w:rsidR="00283E02" w:rsidRPr="002228E0" w:rsidRDefault="00BF3510" w:rsidP="00397DAE">
      <w:pPr>
        <w:tabs>
          <w:tab w:val="left" w:pos="3119"/>
        </w:tabs>
        <w:ind w:left="709"/>
      </w:pPr>
      <w:r w:rsidRPr="002228E0">
        <w:t>The function returns:</w:t>
      </w:r>
    </w:p>
    <w:p w14:paraId="6F9EEE68" w14:textId="77777777" w:rsidR="004E52D3" w:rsidRPr="002228E0" w:rsidRDefault="00BF3510" w:rsidP="00CC1B5C">
      <w:pPr>
        <w:rPr>
          <w:rStyle w:val="sourcecode"/>
        </w:rPr>
      </w:pPr>
      <w:r w:rsidRPr="002228E0">
        <w:rPr>
          <w:rStyle w:val="sourcecode"/>
        </w:rPr>
        <w:t>/* retflag</w:t>
      </w:r>
      <w:r w:rsidRPr="002228E0">
        <w:rPr>
          <w:rStyle w:val="sourcecode"/>
        </w:rPr>
        <w:tab/>
        <w:t>-1 (ERR) on error (e.g. if swe_calc() for sun or moon fails)</w:t>
      </w:r>
    </w:p>
    <w:p w14:paraId="3F2D10DB" w14:textId="77777777" w:rsidR="004E52D3" w:rsidRPr="002228E0" w:rsidRDefault="00BF3510" w:rsidP="00CC1B5C">
      <w:pPr>
        <w:rPr>
          <w:rStyle w:val="sourcecode"/>
        </w:rPr>
      </w:pPr>
      <w:r w:rsidRPr="002228E0">
        <w:rPr>
          <w:rStyle w:val="sourcecode"/>
        </w:rPr>
        <w:tab/>
      </w:r>
      <w:r w:rsidRPr="002228E0">
        <w:rPr>
          <w:rStyle w:val="sourcecode"/>
        </w:rPr>
        <w:tab/>
        <w:t>SE_ECL_TOTAL or SE_ECL_ANNULAR or SE_ECL_PARTIAL</w:t>
      </w:r>
    </w:p>
    <w:p w14:paraId="3EEC6BD0" w14:textId="77777777" w:rsidR="00283E02" w:rsidRPr="002228E0" w:rsidRDefault="00BF3510" w:rsidP="00CC1B5C">
      <w:pPr>
        <w:rPr>
          <w:rStyle w:val="sourcecode"/>
        </w:rPr>
      </w:pPr>
      <w:r w:rsidRPr="002228E0">
        <w:rPr>
          <w:rStyle w:val="sourcecode"/>
        </w:rPr>
        <w:lastRenderedPageBreak/>
        <w:tab/>
      </w:r>
      <w:r w:rsidRPr="002228E0">
        <w:rPr>
          <w:rStyle w:val="sourcecode"/>
        </w:rPr>
        <w:tab/>
        <w:t>SE_ECL_VISIBLE,</w:t>
      </w:r>
    </w:p>
    <w:p w14:paraId="0EF0E4A1" w14:textId="77777777" w:rsidR="00283E02" w:rsidRPr="002228E0" w:rsidRDefault="00BF3510" w:rsidP="00CC1B5C">
      <w:pPr>
        <w:rPr>
          <w:rStyle w:val="sourcecode"/>
        </w:rPr>
      </w:pPr>
      <w:r w:rsidRPr="002228E0">
        <w:rPr>
          <w:rStyle w:val="sourcecode"/>
        </w:rPr>
        <w:tab/>
      </w:r>
      <w:r w:rsidRPr="002228E0">
        <w:rPr>
          <w:rStyle w:val="sourcecode"/>
        </w:rPr>
        <w:tab/>
        <w:t>SE_ECL_MAX_VISIBLE,</w:t>
      </w:r>
    </w:p>
    <w:p w14:paraId="4A7FB4B4" w14:textId="77777777" w:rsidR="004E52D3" w:rsidRPr="002228E0" w:rsidRDefault="00BF3510" w:rsidP="00CC1B5C">
      <w:pPr>
        <w:rPr>
          <w:rStyle w:val="sourcecode"/>
        </w:rPr>
      </w:pPr>
      <w:r w:rsidRPr="002228E0">
        <w:rPr>
          <w:rStyle w:val="sourcecode"/>
        </w:rPr>
        <w:tab/>
      </w:r>
      <w:r w:rsidRPr="002228E0">
        <w:rPr>
          <w:rStyle w:val="sourcecode"/>
        </w:rPr>
        <w:tab/>
        <w:t>SE_ECL_1ST_VISIBLE, SE_ECL_2ND_VISIBLE</w:t>
      </w:r>
    </w:p>
    <w:p w14:paraId="20442A6B" w14:textId="77777777" w:rsidR="00283E02" w:rsidRPr="002228E0" w:rsidRDefault="00BF3510" w:rsidP="00CC1B5C">
      <w:pPr>
        <w:rPr>
          <w:rStyle w:val="sourcecode"/>
        </w:rPr>
      </w:pPr>
      <w:r w:rsidRPr="002228E0">
        <w:rPr>
          <w:rStyle w:val="sourcecode"/>
        </w:rPr>
        <w:tab/>
      </w:r>
      <w:r w:rsidRPr="002228E0">
        <w:rPr>
          <w:rStyle w:val="sourcecode"/>
        </w:rPr>
        <w:tab/>
        <w:t>SE_ECL_3ST_VISIBLE, SE_ECL_4ND_VISIBLE</w:t>
      </w:r>
    </w:p>
    <w:p w14:paraId="721C1A38" w14:textId="77777777" w:rsidR="004E52D3" w:rsidRPr="002228E0" w:rsidRDefault="00BF3510" w:rsidP="00CC1B5C">
      <w:pPr>
        <w:rPr>
          <w:rStyle w:val="sourcecode"/>
        </w:rPr>
      </w:pPr>
      <w:r w:rsidRPr="002228E0">
        <w:rPr>
          <w:rStyle w:val="sourcecode"/>
        </w:rPr>
        <w:t>tret[0]</w:t>
      </w:r>
      <w:r w:rsidRPr="002228E0">
        <w:rPr>
          <w:rStyle w:val="sourcecode"/>
        </w:rPr>
        <w:tab/>
      </w:r>
      <w:bookmarkStart w:id="100" w:name="_Hlk477836682"/>
      <w:r w:rsidRPr="002228E0">
        <w:rPr>
          <w:rStyle w:val="sourcecode"/>
        </w:rPr>
        <w:t>time of maximum eclipse</w:t>
      </w:r>
      <w:bookmarkEnd w:id="100"/>
    </w:p>
    <w:p w14:paraId="3B26BDE5" w14:textId="77777777" w:rsidR="004E52D3" w:rsidRPr="002228E0" w:rsidRDefault="00BF3510" w:rsidP="00CC1B5C">
      <w:pPr>
        <w:rPr>
          <w:rStyle w:val="sourcecode"/>
        </w:rPr>
      </w:pPr>
      <w:r w:rsidRPr="002228E0">
        <w:rPr>
          <w:rStyle w:val="sourcecode"/>
        </w:rPr>
        <w:t>tret[1]</w:t>
      </w:r>
      <w:r w:rsidRPr="002228E0">
        <w:rPr>
          <w:rStyle w:val="sourcecode"/>
        </w:rPr>
        <w:tab/>
        <w:t>time of first contact</w:t>
      </w:r>
    </w:p>
    <w:p w14:paraId="584FD53A" w14:textId="77777777" w:rsidR="004E52D3" w:rsidRPr="002228E0" w:rsidRDefault="00BF3510" w:rsidP="00CC1B5C">
      <w:pPr>
        <w:rPr>
          <w:rStyle w:val="sourcecode"/>
        </w:rPr>
      </w:pPr>
      <w:r w:rsidRPr="002228E0">
        <w:rPr>
          <w:rStyle w:val="sourcecode"/>
        </w:rPr>
        <w:t>tret[2]</w:t>
      </w:r>
      <w:r w:rsidRPr="002228E0">
        <w:rPr>
          <w:rStyle w:val="sourcecode"/>
        </w:rPr>
        <w:tab/>
        <w:t>time of second contact</w:t>
      </w:r>
    </w:p>
    <w:p w14:paraId="09B40683" w14:textId="77777777" w:rsidR="004E52D3" w:rsidRPr="002228E0" w:rsidRDefault="00BF3510" w:rsidP="00CC1B5C">
      <w:pPr>
        <w:rPr>
          <w:rStyle w:val="sourcecode"/>
        </w:rPr>
      </w:pPr>
      <w:r w:rsidRPr="002228E0">
        <w:rPr>
          <w:rStyle w:val="sourcecode"/>
        </w:rPr>
        <w:t>tret[3]</w:t>
      </w:r>
      <w:r w:rsidRPr="002228E0">
        <w:rPr>
          <w:rStyle w:val="sourcecode"/>
        </w:rPr>
        <w:tab/>
        <w:t>time of third contact</w:t>
      </w:r>
    </w:p>
    <w:p w14:paraId="5A6A8D68" w14:textId="77777777" w:rsidR="004E52D3" w:rsidRPr="002228E0" w:rsidRDefault="00BF3510" w:rsidP="00CC1B5C">
      <w:pPr>
        <w:rPr>
          <w:rStyle w:val="sourcecode"/>
        </w:rPr>
      </w:pPr>
      <w:r w:rsidRPr="002228E0">
        <w:rPr>
          <w:rStyle w:val="sourcecode"/>
        </w:rPr>
        <w:t>tret[4]</w:t>
      </w:r>
      <w:r w:rsidRPr="002228E0">
        <w:rPr>
          <w:rStyle w:val="sourcecode"/>
        </w:rPr>
        <w:tab/>
        <w:t>time of forth contact</w:t>
      </w:r>
    </w:p>
    <w:p w14:paraId="44BFA300" w14:textId="77777777" w:rsidR="00283E02" w:rsidRPr="002228E0" w:rsidRDefault="00BF3510" w:rsidP="00CC1B5C">
      <w:pPr>
        <w:rPr>
          <w:rStyle w:val="sourcecode"/>
        </w:rPr>
      </w:pPr>
      <w:r w:rsidRPr="002228E0">
        <w:rPr>
          <w:rStyle w:val="sourcecode"/>
        </w:rPr>
        <w:t>tret[5]</w:t>
      </w:r>
      <w:r w:rsidRPr="002228E0">
        <w:rPr>
          <w:rStyle w:val="sourcecode"/>
        </w:rPr>
        <w:tab/>
        <w:t>time of sunrise between first and forth contact</w:t>
      </w:r>
    </w:p>
    <w:p w14:paraId="06DD1723" w14:textId="77777777" w:rsidR="00283E02" w:rsidRPr="002228E0" w:rsidRDefault="00BF3510" w:rsidP="00C6136E">
      <w:pPr>
        <w:spacing w:after="240"/>
        <w:rPr>
          <w:rStyle w:val="sourcecode"/>
        </w:rPr>
      </w:pPr>
      <w:r w:rsidRPr="002228E0">
        <w:rPr>
          <w:rStyle w:val="sourcecode"/>
        </w:rPr>
        <w:t>tret[6]</w:t>
      </w:r>
      <w:r w:rsidRPr="002228E0">
        <w:rPr>
          <w:rStyle w:val="sourcecode"/>
        </w:rPr>
        <w:tab/>
        <w:t xml:space="preserve">time of sunset </w:t>
      </w:r>
      <w:r w:rsidR="00C655E6" w:rsidRPr="002228E0">
        <w:rPr>
          <w:rStyle w:val="sourcecode"/>
        </w:rPr>
        <w:t>between</w:t>
      </w:r>
      <w:r w:rsidRPr="002228E0">
        <w:rPr>
          <w:rStyle w:val="sourcecode"/>
        </w:rPr>
        <w:t xml:space="preserve"> first and forth contact</w:t>
      </w:r>
    </w:p>
    <w:p w14:paraId="6ACD4EE9" w14:textId="77777777" w:rsidR="004E52D3" w:rsidRPr="002228E0" w:rsidRDefault="00BF3510" w:rsidP="00CC1B5C">
      <w:pPr>
        <w:rPr>
          <w:rStyle w:val="sourcecode"/>
        </w:rPr>
      </w:pPr>
      <w:r w:rsidRPr="002228E0">
        <w:rPr>
          <w:rStyle w:val="sourcecode"/>
        </w:rPr>
        <w:t>attr[0]</w:t>
      </w:r>
      <w:r w:rsidRPr="002228E0">
        <w:rPr>
          <w:rStyle w:val="sourcecode"/>
        </w:rPr>
        <w:tab/>
        <w:t>fraction of solar diameter covered by moon;</w:t>
      </w:r>
    </w:p>
    <w:p w14:paraId="61593F7F" w14:textId="77777777" w:rsidR="004E52D3" w:rsidRPr="002228E0" w:rsidRDefault="00BF3510" w:rsidP="00CC1B5C">
      <w:pPr>
        <w:rPr>
          <w:rStyle w:val="sourcecode"/>
        </w:rPr>
      </w:pPr>
      <w:r w:rsidRPr="002228E0">
        <w:rPr>
          <w:rStyle w:val="sourcecode"/>
        </w:rPr>
        <w:tab/>
      </w:r>
      <w:r w:rsidRPr="002228E0">
        <w:rPr>
          <w:rStyle w:val="sourcecode"/>
        </w:rPr>
        <w:tab/>
        <w:t>with total/annular eclipses, it results in magnitude acc. to IMCCE.</w:t>
      </w:r>
    </w:p>
    <w:p w14:paraId="37E5D8E8" w14:textId="77777777" w:rsidR="004E52D3" w:rsidRPr="002228E0" w:rsidRDefault="00BF3510" w:rsidP="00CC1B5C">
      <w:pPr>
        <w:rPr>
          <w:rStyle w:val="sourcecode"/>
        </w:rPr>
      </w:pPr>
      <w:r w:rsidRPr="002228E0">
        <w:rPr>
          <w:rStyle w:val="sourcecode"/>
        </w:rPr>
        <w:t>attr[1]</w:t>
      </w:r>
      <w:r w:rsidRPr="002228E0">
        <w:rPr>
          <w:rStyle w:val="sourcecode"/>
        </w:rPr>
        <w:tab/>
        <w:t>ratio of lunar diameter to solar one</w:t>
      </w:r>
    </w:p>
    <w:p w14:paraId="07BF1A18" w14:textId="77777777" w:rsidR="004E52D3" w:rsidRPr="002228E0" w:rsidRDefault="00BF3510" w:rsidP="00CC1B5C">
      <w:pPr>
        <w:rPr>
          <w:rStyle w:val="sourcecode"/>
        </w:rPr>
      </w:pPr>
      <w:r w:rsidRPr="002228E0">
        <w:rPr>
          <w:rStyle w:val="sourcecode"/>
        </w:rPr>
        <w:t>attr[2]</w:t>
      </w:r>
      <w:r w:rsidRPr="002228E0">
        <w:rPr>
          <w:rStyle w:val="sourcecode"/>
        </w:rPr>
        <w:tab/>
        <w:t>fraction of solar disc covered by moon (obscuration)</w:t>
      </w:r>
    </w:p>
    <w:p w14:paraId="4958CE14" w14:textId="77777777" w:rsidR="004E52D3" w:rsidRPr="002228E0" w:rsidRDefault="00BF3510" w:rsidP="00CC1B5C">
      <w:pPr>
        <w:rPr>
          <w:rStyle w:val="sourcecode"/>
        </w:rPr>
      </w:pPr>
      <w:r w:rsidRPr="002228E0">
        <w:rPr>
          <w:rStyle w:val="sourcecode"/>
        </w:rPr>
        <w:t>attr[3]</w:t>
      </w:r>
      <w:r w:rsidRPr="002228E0">
        <w:rPr>
          <w:rStyle w:val="sourcecode"/>
        </w:rPr>
        <w:tab/>
        <w:t>diameter of core shadow in km</w:t>
      </w:r>
    </w:p>
    <w:p w14:paraId="6EE6BA6B" w14:textId="77777777" w:rsidR="004E52D3" w:rsidRPr="002228E0" w:rsidRDefault="00BF3510" w:rsidP="00CC1B5C">
      <w:pPr>
        <w:rPr>
          <w:rStyle w:val="sourcecode"/>
        </w:rPr>
      </w:pPr>
      <w:r w:rsidRPr="002228E0">
        <w:rPr>
          <w:rStyle w:val="sourcecode"/>
        </w:rPr>
        <w:t>attr[4]</w:t>
      </w:r>
      <w:r w:rsidRPr="002228E0">
        <w:rPr>
          <w:rStyle w:val="sourcecode"/>
        </w:rPr>
        <w:tab/>
        <w:t>azimuth of sun at tjd</w:t>
      </w:r>
    </w:p>
    <w:p w14:paraId="248A7CF4" w14:textId="77777777" w:rsidR="004E52D3" w:rsidRPr="002228E0" w:rsidRDefault="00BF3510" w:rsidP="00CC1B5C">
      <w:pPr>
        <w:rPr>
          <w:rStyle w:val="sourcecode"/>
        </w:rPr>
      </w:pPr>
      <w:r w:rsidRPr="002228E0">
        <w:rPr>
          <w:rStyle w:val="sourcecode"/>
        </w:rPr>
        <w:t>attr[5]</w:t>
      </w:r>
      <w:r w:rsidRPr="002228E0">
        <w:rPr>
          <w:rStyle w:val="sourcecode"/>
        </w:rPr>
        <w:tab/>
        <w:t>true altitude of sun above horizon at tjd</w:t>
      </w:r>
    </w:p>
    <w:p w14:paraId="6FE86DA3" w14:textId="77777777" w:rsidR="004E52D3" w:rsidRPr="002228E0" w:rsidRDefault="00BF3510" w:rsidP="00CC1B5C">
      <w:pPr>
        <w:rPr>
          <w:rStyle w:val="sourcecode"/>
        </w:rPr>
      </w:pPr>
      <w:r w:rsidRPr="002228E0">
        <w:rPr>
          <w:rStyle w:val="sourcecode"/>
        </w:rPr>
        <w:t>attr[6]</w:t>
      </w:r>
      <w:r w:rsidRPr="002228E0">
        <w:rPr>
          <w:rStyle w:val="sourcecode"/>
        </w:rPr>
        <w:tab/>
        <w:t>apparent altitude of sun above horizon at tjd</w:t>
      </w:r>
    </w:p>
    <w:p w14:paraId="42C2ED9E" w14:textId="77777777" w:rsidR="004E52D3" w:rsidRPr="002228E0" w:rsidRDefault="00BF3510" w:rsidP="00CC1B5C">
      <w:pPr>
        <w:rPr>
          <w:rStyle w:val="sourcecode"/>
        </w:rPr>
      </w:pPr>
      <w:r w:rsidRPr="002228E0">
        <w:rPr>
          <w:rStyle w:val="sourcecode"/>
        </w:rPr>
        <w:t>attr[7]</w:t>
      </w:r>
      <w:r w:rsidRPr="002228E0">
        <w:rPr>
          <w:rStyle w:val="sourcecode"/>
        </w:rPr>
        <w:tab/>
        <w:t>elongation of moon in degrees</w:t>
      </w:r>
    </w:p>
    <w:p w14:paraId="4B229359" w14:textId="77777777" w:rsidR="004E52D3" w:rsidRPr="002228E0" w:rsidRDefault="00BF3510" w:rsidP="00CC1B5C">
      <w:pPr>
        <w:rPr>
          <w:rStyle w:val="sourcecode"/>
        </w:rPr>
      </w:pPr>
      <w:r w:rsidRPr="002228E0">
        <w:rPr>
          <w:rStyle w:val="sourcecode"/>
        </w:rPr>
        <w:t>attr[8]</w:t>
      </w:r>
      <w:r w:rsidR="0021556A" w:rsidRPr="002228E0">
        <w:rPr>
          <w:rStyle w:val="sourcecode"/>
        </w:rPr>
        <w:tab/>
      </w:r>
      <w:r w:rsidRPr="002228E0">
        <w:rPr>
          <w:rStyle w:val="sourcecode"/>
        </w:rPr>
        <w:t>magnitude acc. to NASA;</w:t>
      </w:r>
    </w:p>
    <w:p w14:paraId="087BAC14" w14:textId="77777777" w:rsidR="004E52D3" w:rsidRPr="002228E0" w:rsidRDefault="00BF3510" w:rsidP="00CC1B5C">
      <w:pPr>
        <w:rPr>
          <w:rStyle w:val="sourcecode"/>
        </w:rPr>
      </w:pPr>
      <w:r w:rsidRPr="002228E0">
        <w:rPr>
          <w:rStyle w:val="sourcecode"/>
        </w:rPr>
        <w:t>= attr[0] for partial and attr[1] for annular and total eclipses</w:t>
      </w:r>
    </w:p>
    <w:p w14:paraId="0B854094" w14:textId="77777777" w:rsidR="004E52D3" w:rsidRPr="002228E0" w:rsidRDefault="00BF3510" w:rsidP="00CC1B5C">
      <w:pPr>
        <w:rPr>
          <w:rStyle w:val="sourcecode"/>
        </w:rPr>
      </w:pPr>
      <w:r w:rsidRPr="002228E0">
        <w:rPr>
          <w:rStyle w:val="sourcecode"/>
        </w:rPr>
        <w:t>attr[9]</w:t>
      </w:r>
      <w:r w:rsidRPr="002228E0">
        <w:rPr>
          <w:rStyle w:val="sourcecode"/>
        </w:rPr>
        <w:tab/>
        <w:t>saros series number</w:t>
      </w:r>
      <w:r w:rsidR="000621AF" w:rsidRPr="002228E0">
        <w:rPr>
          <w:rStyle w:val="sourcecode"/>
        </w:rPr>
        <w:t xml:space="preserve"> (if available; otherwise -99999999)</w:t>
      </w:r>
      <w:r w:rsidRPr="002228E0">
        <w:rPr>
          <w:rStyle w:val="sourcecode"/>
        </w:rPr>
        <w:tab/>
      </w:r>
    </w:p>
    <w:p w14:paraId="120B21EB" w14:textId="77777777" w:rsidR="00BF3510" w:rsidRPr="002228E0" w:rsidRDefault="00BF3510" w:rsidP="00CC1B5C">
      <w:pPr>
        <w:rPr>
          <w:rStyle w:val="sourcecode"/>
        </w:rPr>
      </w:pPr>
      <w:r w:rsidRPr="002228E0">
        <w:rPr>
          <w:rStyle w:val="sourcecode"/>
        </w:rPr>
        <w:t>attr[10]</w:t>
      </w:r>
      <w:r w:rsidRPr="002228E0">
        <w:rPr>
          <w:rStyle w:val="sourcecode"/>
        </w:rPr>
        <w:tab/>
        <w:t>saros series member number</w:t>
      </w:r>
      <w:r w:rsidR="000621AF" w:rsidRPr="002228E0">
        <w:rPr>
          <w:rStyle w:val="sourcecode"/>
        </w:rPr>
        <w:t xml:space="preserve"> (if available; otherwise -99999999)</w:t>
      </w:r>
    </w:p>
    <w:p w14:paraId="5020F808" w14:textId="77777777" w:rsidR="00283E02" w:rsidRPr="002228E0" w:rsidRDefault="00BF3510" w:rsidP="00CC1B5C">
      <w:pPr>
        <w:rPr>
          <w:rStyle w:val="sourcecode"/>
        </w:rPr>
      </w:pPr>
      <w:r w:rsidRPr="002228E0">
        <w:rPr>
          <w:rStyle w:val="sourcecode"/>
        </w:rPr>
        <w:t>*/</w:t>
      </w:r>
    </w:p>
    <w:p w14:paraId="1BD82592" w14:textId="77777777" w:rsidR="00283E02" w:rsidRPr="002228E0" w:rsidRDefault="00BF3510" w:rsidP="00877D89">
      <w:pPr>
        <w:pStyle w:val="berschrift2"/>
      </w:pPr>
      <w:bookmarkStart w:id="101" w:name="_Toc62644187"/>
      <w:r w:rsidRPr="002228E0">
        <w:t>swe_sol_eclipse_when_glob()</w:t>
      </w:r>
      <w:bookmarkEnd w:id="101"/>
    </w:p>
    <w:p w14:paraId="4E2623A3" w14:textId="77777777" w:rsidR="00283E02" w:rsidRPr="002228E0" w:rsidRDefault="00BF3510" w:rsidP="00CC1B5C">
      <w:r w:rsidRPr="002228E0">
        <w:t xml:space="preserve">To find the </w:t>
      </w:r>
      <w:bookmarkStart w:id="102" w:name="_Hlk477836848"/>
      <w:r w:rsidRPr="002228E0">
        <w:t>next eclipse globally</w:t>
      </w:r>
      <w:bookmarkEnd w:id="102"/>
      <w:r w:rsidRPr="002228E0">
        <w:t>:</w:t>
      </w:r>
    </w:p>
    <w:p w14:paraId="2831F6A3" w14:textId="77777777" w:rsidR="00BF3510" w:rsidRPr="002228E0" w:rsidRDefault="00BF3510" w:rsidP="00CC1B5C">
      <w:pPr>
        <w:rPr>
          <w:rStyle w:val="sourcecode"/>
        </w:rPr>
      </w:pPr>
      <w:r w:rsidRPr="002228E0">
        <w:rPr>
          <w:rStyle w:val="sourcecode"/>
        </w:rPr>
        <w:t xml:space="preserve">int32 </w:t>
      </w:r>
      <w:bookmarkStart w:id="103" w:name="_Hlk477326215"/>
      <w:r w:rsidRPr="002228E0">
        <w:rPr>
          <w:rStyle w:val="functions"/>
        </w:rPr>
        <w:t>swe_sol_eclipse_when_glob</w:t>
      </w:r>
      <w:bookmarkEnd w:id="103"/>
      <w:r w:rsidRPr="002228E0">
        <w:rPr>
          <w:rStyle w:val="sourcecode"/>
        </w:rPr>
        <w:t>(</w:t>
      </w:r>
    </w:p>
    <w:p w14:paraId="1FCF9D90" w14:textId="77777777" w:rsidR="00BF3510" w:rsidRPr="002228E0" w:rsidRDefault="00BF3510" w:rsidP="00EA3E6E">
      <w:pPr>
        <w:tabs>
          <w:tab w:val="left" w:pos="2835"/>
        </w:tabs>
        <w:ind w:left="567"/>
        <w:rPr>
          <w:rStyle w:val="sourcecode"/>
        </w:rPr>
      </w:pPr>
      <w:r w:rsidRPr="002228E0">
        <w:rPr>
          <w:rStyle w:val="sourcecode"/>
        </w:rPr>
        <w:t>double tjd_start,</w:t>
      </w:r>
      <w:r w:rsidR="0021556A" w:rsidRPr="002228E0">
        <w:rPr>
          <w:rStyle w:val="sourcecode"/>
        </w:rPr>
        <w:tab/>
      </w:r>
      <w:r w:rsidRPr="002228E0">
        <w:rPr>
          <w:rStyle w:val="sourcecode"/>
        </w:rPr>
        <w:t>/* start date for search, Jul. day UT */</w:t>
      </w:r>
    </w:p>
    <w:p w14:paraId="7ADC68B0" w14:textId="77777777" w:rsidR="00BF3510" w:rsidRPr="002228E0" w:rsidRDefault="00BF3510" w:rsidP="00EA3E6E">
      <w:pPr>
        <w:tabs>
          <w:tab w:val="left" w:pos="2835"/>
        </w:tabs>
        <w:ind w:left="567"/>
        <w:rPr>
          <w:rStyle w:val="sourcecode"/>
        </w:rPr>
      </w:pPr>
      <w:r w:rsidRPr="002228E0">
        <w:rPr>
          <w:rStyle w:val="sourcecode"/>
        </w:rPr>
        <w:t>int32 ifl,</w:t>
      </w:r>
      <w:r w:rsidR="0021556A" w:rsidRPr="002228E0">
        <w:rPr>
          <w:rStyle w:val="sourcecode"/>
        </w:rPr>
        <w:tab/>
      </w:r>
      <w:r w:rsidRPr="002228E0">
        <w:rPr>
          <w:rStyle w:val="sourcecode"/>
        </w:rPr>
        <w:t>/* ephemeris flag */</w:t>
      </w:r>
    </w:p>
    <w:p w14:paraId="74A91DCC" w14:textId="77777777" w:rsidR="00BF3510" w:rsidRPr="002228E0" w:rsidRDefault="00BF3510" w:rsidP="00EA3E6E">
      <w:pPr>
        <w:tabs>
          <w:tab w:val="left" w:pos="2835"/>
        </w:tabs>
        <w:ind w:left="567"/>
        <w:rPr>
          <w:rStyle w:val="sourcecode"/>
        </w:rPr>
      </w:pPr>
      <w:r w:rsidRPr="002228E0">
        <w:rPr>
          <w:rStyle w:val="sourcecode"/>
        </w:rPr>
        <w:t>int32 ifltype,</w:t>
      </w:r>
      <w:r w:rsidR="0021556A" w:rsidRPr="002228E0">
        <w:rPr>
          <w:rStyle w:val="sourcecode"/>
        </w:rPr>
        <w:tab/>
      </w:r>
      <w:r w:rsidRPr="002228E0">
        <w:rPr>
          <w:rStyle w:val="sourcecode"/>
        </w:rPr>
        <w:t>/* eclipse type wanted: SE_ECL_TOTAL etc. or 0, if any eclipse type */</w:t>
      </w:r>
    </w:p>
    <w:p w14:paraId="16E910AD" w14:textId="77777777" w:rsidR="00BF3510" w:rsidRPr="002228E0" w:rsidRDefault="00BF3510" w:rsidP="00EA3E6E">
      <w:pPr>
        <w:tabs>
          <w:tab w:val="left" w:pos="2835"/>
        </w:tabs>
        <w:ind w:left="567"/>
        <w:rPr>
          <w:rStyle w:val="sourcecode"/>
        </w:rPr>
      </w:pPr>
      <w:r w:rsidRPr="002228E0">
        <w:rPr>
          <w:rStyle w:val="sourcecode"/>
        </w:rPr>
        <w:t>double *tret,</w:t>
      </w:r>
      <w:r w:rsidR="0021556A" w:rsidRPr="002228E0">
        <w:rPr>
          <w:rStyle w:val="sourcecode"/>
        </w:rPr>
        <w:tab/>
      </w:r>
      <w:r w:rsidRPr="002228E0">
        <w:rPr>
          <w:rStyle w:val="sourcecode"/>
        </w:rPr>
        <w:t>/* return array, 10 doubles, see below */</w:t>
      </w:r>
    </w:p>
    <w:p w14:paraId="0631702D" w14:textId="77777777" w:rsidR="00BF3510" w:rsidRPr="002228E0" w:rsidRDefault="00BF3510" w:rsidP="00EA3E6E">
      <w:pPr>
        <w:tabs>
          <w:tab w:val="left" w:pos="2835"/>
        </w:tabs>
        <w:ind w:left="567"/>
        <w:rPr>
          <w:rStyle w:val="sourcecode"/>
        </w:rPr>
      </w:pPr>
      <w:r w:rsidRPr="002228E0">
        <w:rPr>
          <w:rStyle w:val="sourcecode"/>
        </w:rPr>
        <w:t>AS_BOOL backward,</w:t>
      </w:r>
      <w:r w:rsidR="0021556A" w:rsidRPr="002228E0">
        <w:rPr>
          <w:rStyle w:val="sourcecode"/>
        </w:rPr>
        <w:tab/>
      </w:r>
      <w:r w:rsidRPr="002228E0">
        <w:rPr>
          <w:rStyle w:val="sourcecode"/>
        </w:rPr>
        <w:t>/* TRUE, if backward search */</w:t>
      </w:r>
    </w:p>
    <w:p w14:paraId="31A93216" w14:textId="77777777" w:rsidR="00283E02" w:rsidRPr="002228E0" w:rsidRDefault="00BF3510" w:rsidP="00EA3E6E">
      <w:pPr>
        <w:tabs>
          <w:tab w:val="left" w:pos="2835"/>
        </w:tabs>
        <w:ind w:left="567"/>
        <w:rPr>
          <w:rStyle w:val="sourcecode"/>
        </w:rPr>
      </w:pPr>
      <w:r w:rsidRPr="002228E0">
        <w:rPr>
          <w:rStyle w:val="sourcecode"/>
        </w:rPr>
        <w:t>char *serr);</w:t>
      </w:r>
      <w:r w:rsidRPr="002228E0">
        <w:rPr>
          <w:rStyle w:val="sourcecode"/>
        </w:rPr>
        <w:tab/>
        <w:t>/* return error string */</w:t>
      </w:r>
    </w:p>
    <w:p w14:paraId="42F33143" w14:textId="77777777" w:rsidR="00283E02" w:rsidRPr="002228E0" w:rsidRDefault="00BF3510" w:rsidP="00CC1B5C">
      <w:r w:rsidRPr="002228E0">
        <w:t xml:space="preserve">This function requires the time parameter </w:t>
      </w:r>
      <w:r w:rsidRPr="002228E0">
        <w:rPr>
          <w:rStyle w:val="sourcecode"/>
        </w:rPr>
        <w:t xml:space="preserve">tjd_start </w:t>
      </w:r>
      <w:r w:rsidRPr="002228E0">
        <w:t xml:space="preserve">in </w:t>
      </w:r>
      <w:r w:rsidRPr="002228E0">
        <w:rPr>
          <w:i/>
        </w:rPr>
        <w:t xml:space="preserve">Universal Time </w:t>
      </w:r>
      <w:r w:rsidRPr="002228E0">
        <w:t>and also yields the return values (</w:t>
      </w:r>
      <w:r w:rsidRPr="002228E0">
        <w:rPr>
          <w:rStyle w:val="sourcecode"/>
        </w:rPr>
        <w:t>tret[]</w:t>
      </w:r>
      <w:r w:rsidRPr="002228E0">
        <w:t>) in UT.</w:t>
      </w:r>
      <w:r w:rsidR="00446B06" w:rsidRPr="002228E0">
        <w:t xml:space="preserve"> </w:t>
      </w:r>
      <w:r w:rsidRPr="002228E0">
        <w:t xml:space="preserve">For conversions between ET and UT, use the function </w:t>
      </w:r>
      <w:r w:rsidRPr="002228E0">
        <w:rPr>
          <w:rStyle w:val="functions"/>
        </w:rPr>
        <w:t>swe_deltat()</w:t>
      </w:r>
      <w:r w:rsidRPr="002228E0">
        <w:t>.</w:t>
      </w:r>
    </w:p>
    <w:p w14:paraId="06B5A4D2" w14:textId="77777777" w:rsidR="00283E02" w:rsidRPr="002228E0" w:rsidRDefault="00BF3510" w:rsidP="00CC1B5C">
      <w:r w:rsidRPr="002228E0">
        <w:t xml:space="preserve">Note: An implementation of this function with parameters in Ephemeris Time would have been possible. The question when the next solar eclipse will happen anywhere on </w:t>
      </w:r>
      <w:r w:rsidR="009B68B0" w:rsidRPr="002228E0">
        <w:t>Earth</w:t>
      </w:r>
      <w:r w:rsidRPr="002228E0">
        <w:t xml:space="preserve"> is independent of the rotational position of the </w:t>
      </w:r>
      <w:r w:rsidR="009B68B0" w:rsidRPr="002228E0">
        <w:t>Earth</w:t>
      </w:r>
      <w:r w:rsidRPr="002228E0">
        <w:t xml:space="preserve"> and therefore independent of Delta T. However, the function is often used in combination with other eclipse functions (see example below), for which input and output in ET makes no sense, because they concern local circumstances of an eclipse and therefore </w:t>
      </w:r>
      <w:r w:rsidRPr="002228E0">
        <w:rPr>
          <w:i/>
        </w:rPr>
        <w:t xml:space="preserve">are </w:t>
      </w:r>
      <w:r w:rsidRPr="002228E0">
        <w:t xml:space="preserve">dependent on the rotational position of the </w:t>
      </w:r>
      <w:r w:rsidR="009B68B0" w:rsidRPr="002228E0">
        <w:t>Earth</w:t>
      </w:r>
      <w:r w:rsidRPr="002228E0">
        <w:t>. For this reason, UT has been chosen for the time parameters of all eclipse functions.</w:t>
      </w:r>
    </w:p>
    <w:p w14:paraId="0180B8BA" w14:textId="77777777" w:rsidR="00283E02" w:rsidRPr="002228E0" w:rsidRDefault="00BF3510" w:rsidP="00CC1B5C">
      <w:r w:rsidRPr="002228E0">
        <w:rPr>
          <w:rStyle w:val="sourcecode"/>
        </w:rPr>
        <w:t>ifltype</w:t>
      </w:r>
      <w:r w:rsidRPr="002228E0">
        <w:t xml:space="preserve"> specifies the eclipse type wanted. It can be a combination of the following bits (see </w:t>
      </w:r>
      <w:r w:rsidRPr="002228E0">
        <w:rPr>
          <w:rStyle w:val="FileName"/>
        </w:rPr>
        <w:t>swephexp.h</w:t>
      </w:r>
      <w:r w:rsidRPr="002228E0">
        <w:t>):</w:t>
      </w:r>
    </w:p>
    <w:p w14:paraId="423B6008" w14:textId="77777777" w:rsidR="00BF3510" w:rsidRPr="002228E0" w:rsidRDefault="00BF3510" w:rsidP="009775C9">
      <w:pPr>
        <w:tabs>
          <w:tab w:val="left" w:pos="3686"/>
        </w:tabs>
        <w:rPr>
          <w:rStyle w:val="sourcecode"/>
        </w:rPr>
      </w:pPr>
      <w:r w:rsidRPr="002228E0">
        <w:rPr>
          <w:rStyle w:val="sourcecode"/>
        </w:rPr>
        <w:t>#define SE_ECL_CENTRAL</w:t>
      </w:r>
      <w:r w:rsidRPr="002228E0">
        <w:rPr>
          <w:rStyle w:val="sourcecode"/>
        </w:rPr>
        <w:tab/>
        <w:t>1</w:t>
      </w:r>
    </w:p>
    <w:p w14:paraId="7ADFF00A" w14:textId="77777777" w:rsidR="00BF3510" w:rsidRPr="002228E0" w:rsidRDefault="00BF3510" w:rsidP="009775C9">
      <w:pPr>
        <w:tabs>
          <w:tab w:val="left" w:pos="3686"/>
        </w:tabs>
        <w:rPr>
          <w:rStyle w:val="sourcecode"/>
        </w:rPr>
      </w:pPr>
      <w:r w:rsidRPr="002228E0">
        <w:rPr>
          <w:rStyle w:val="sourcecode"/>
        </w:rPr>
        <w:t>#define SE_ECL_NONCENTRAL</w:t>
      </w:r>
      <w:r w:rsidRPr="002228E0">
        <w:rPr>
          <w:rStyle w:val="sourcecode"/>
        </w:rPr>
        <w:tab/>
        <w:t>2</w:t>
      </w:r>
    </w:p>
    <w:p w14:paraId="7C08B2D4" w14:textId="77777777" w:rsidR="00BF3510" w:rsidRPr="002228E0" w:rsidRDefault="00BF3510" w:rsidP="009775C9">
      <w:pPr>
        <w:tabs>
          <w:tab w:val="left" w:pos="3686"/>
        </w:tabs>
        <w:rPr>
          <w:rStyle w:val="sourcecode"/>
        </w:rPr>
      </w:pPr>
      <w:r w:rsidRPr="002228E0">
        <w:rPr>
          <w:rStyle w:val="sourcecode"/>
        </w:rPr>
        <w:t>#define SE_ECL_TOTAL</w:t>
      </w:r>
      <w:r w:rsidR="0021556A" w:rsidRPr="002228E0">
        <w:rPr>
          <w:rStyle w:val="sourcecode"/>
        </w:rPr>
        <w:tab/>
      </w:r>
      <w:r w:rsidRPr="002228E0">
        <w:rPr>
          <w:rStyle w:val="sourcecode"/>
        </w:rPr>
        <w:t>4</w:t>
      </w:r>
    </w:p>
    <w:p w14:paraId="74C17150" w14:textId="77777777" w:rsidR="00BF3510" w:rsidRPr="002228E0" w:rsidRDefault="00BF3510" w:rsidP="009775C9">
      <w:pPr>
        <w:tabs>
          <w:tab w:val="left" w:pos="3686"/>
        </w:tabs>
        <w:rPr>
          <w:rStyle w:val="sourcecode"/>
        </w:rPr>
      </w:pPr>
      <w:r w:rsidRPr="002228E0">
        <w:rPr>
          <w:rStyle w:val="sourcecode"/>
        </w:rPr>
        <w:t>#define SE_ECL_ANNULAR</w:t>
      </w:r>
      <w:r w:rsidR="0021556A" w:rsidRPr="002228E0">
        <w:rPr>
          <w:rStyle w:val="sourcecode"/>
        </w:rPr>
        <w:tab/>
      </w:r>
      <w:r w:rsidRPr="002228E0">
        <w:rPr>
          <w:rStyle w:val="sourcecode"/>
        </w:rPr>
        <w:t>8</w:t>
      </w:r>
    </w:p>
    <w:p w14:paraId="3C250578" w14:textId="77777777" w:rsidR="00BF3510" w:rsidRPr="002228E0" w:rsidRDefault="00BF3510" w:rsidP="009775C9">
      <w:pPr>
        <w:tabs>
          <w:tab w:val="left" w:pos="3686"/>
        </w:tabs>
        <w:rPr>
          <w:rStyle w:val="sourcecode"/>
        </w:rPr>
      </w:pPr>
      <w:r w:rsidRPr="002228E0">
        <w:rPr>
          <w:rStyle w:val="sourcecode"/>
        </w:rPr>
        <w:t>#define SE_ECL_PARTIAL</w:t>
      </w:r>
      <w:r w:rsidR="0021556A" w:rsidRPr="002228E0">
        <w:rPr>
          <w:rStyle w:val="sourcecode"/>
        </w:rPr>
        <w:tab/>
      </w:r>
      <w:r w:rsidRPr="002228E0">
        <w:rPr>
          <w:rStyle w:val="sourcecode"/>
        </w:rPr>
        <w:t>16</w:t>
      </w:r>
    </w:p>
    <w:p w14:paraId="734FACB9" w14:textId="77777777" w:rsidR="00283E02" w:rsidRPr="002228E0" w:rsidRDefault="00BF3510" w:rsidP="009775C9">
      <w:pPr>
        <w:tabs>
          <w:tab w:val="left" w:pos="3686"/>
        </w:tabs>
        <w:rPr>
          <w:rStyle w:val="sourcecode"/>
        </w:rPr>
      </w:pPr>
      <w:r w:rsidRPr="002228E0">
        <w:rPr>
          <w:rStyle w:val="sourcecode"/>
        </w:rPr>
        <w:t>#define SE_ECL_ANNULAR_TOTAL</w:t>
      </w:r>
      <w:r w:rsidRPr="002228E0">
        <w:rPr>
          <w:rStyle w:val="sourcecode"/>
        </w:rPr>
        <w:tab/>
        <w:t>32</w:t>
      </w:r>
    </w:p>
    <w:p w14:paraId="52A23722" w14:textId="77777777" w:rsidR="00BF3510" w:rsidRPr="002228E0" w:rsidRDefault="00BF3510" w:rsidP="00CC1B5C">
      <w:r w:rsidRPr="002228E0">
        <w:lastRenderedPageBreak/>
        <w:t xml:space="preserve">Recommended values for </w:t>
      </w:r>
      <w:r w:rsidRPr="002228E0">
        <w:rPr>
          <w:rStyle w:val="sourcecode"/>
        </w:rPr>
        <w:t>ifltype</w:t>
      </w:r>
      <w:r w:rsidRPr="002228E0">
        <w:t>:</w:t>
      </w:r>
    </w:p>
    <w:p w14:paraId="3429EBFE" w14:textId="77777777" w:rsidR="00BF3510" w:rsidRPr="002228E0" w:rsidRDefault="00BF3510" w:rsidP="00CC1B5C">
      <w:pPr>
        <w:rPr>
          <w:rStyle w:val="sourcecode"/>
        </w:rPr>
      </w:pPr>
      <w:r w:rsidRPr="002228E0">
        <w:rPr>
          <w:rStyle w:val="sourcecode"/>
        </w:rPr>
        <w:t>/* search for any eclipse, no matter which type */</w:t>
      </w:r>
    </w:p>
    <w:p w14:paraId="474F448B" w14:textId="77777777" w:rsidR="00283E02" w:rsidRPr="002228E0" w:rsidRDefault="00BF3510" w:rsidP="00CC1B5C">
      <w:pPr>
        <w:rPr>
          <w:rStyle w:val="sourcecode"/>
        </w:rPr>
      </w:pPr>
      <w:r w:rsidRPr="002228E0">
        <w:rPr>
          <w:rStyle w:val="sourcecode"/>
        </w:rPr>
        <w:t>ifltype = 0;</w:t>
      </w:r>
    </w:p>
    <w:p w14:paraId="47055719" w14:textId="77777777" w:rsidR="00BF3510" w:rsidRPr="002228E0" w:rsidRDefault="00BF3510" w:rsidP="00CC1B5C">
      <w:pPr>
        <w:rPr>
          <w:rStyle w:val="sourcecode"/>
        </w:rPr>
      </w:pPr>
      <w:r w:rsidRPr="002228E0">
        <w:rPr>
          <w:rStyle w:val="sourcecode"/>
        </w:rPr>
        <w:t>/* search a total eclipse; note: non-central total eclipses are very rare */</w:t>
      </w:r>
    </w:p>
    <w:p w14:paraId="32EB2250" w14:textId="77777777" w:rsidR="00BF3510" w:rsidRPr="002228E0" w:rsidRDefault="00BF3510" w:rsidP="00CC1B5C">
      <w:pPr>
        <w:rPr>
          <w:rStyle w:val="sourcecode"/>
        </w:rPr>
      </w:pPr>
      <w:r w:rsidRPr="002228E0">
        <w:rPr>
          <w:rStyle w:val="sourcecode"/>
        </w:rPr>
        <w:t>ifltype = SE_ECL_TOTAL ¦ SE_ECL_CENTRAL ¦ SE_ECL_NONCENTRAL;</w:t>
      </w:r>
    </w:p>
    <w:p w14:paraId="019034CD" w14:textId="77777777" w:rsidR="00BF3510" w:rsidRPr="002228E0" w:rsidRDefault="00BF3510" w:rsidP="00CC1B5C">
      <w:pPr>
        <w:rPr>
          <w:rStyle w:val="sourcecode"/>
        </w:rPr>
      </w:pPr>
      <w:r w:rsidRPr="002228E0">
        <w:rPr>
          <w:rStyle w:val="sourcecode"/>
        </w:rPr>
        <w:t>/* search an annular eclipse */</w:t>
      </w:r>
    </w:p>
    <w:p w14:paraId="144658DE" w14:textId="77777777" w:rsidR="00BF3510" w:rsidRPr="002228E0" w:rsidRDefault="00BF3510" w:rsidP="00CC1B5C">
      <w:pPr>
        <w:rPr>
          <w:rStyle w:val="sourcecode"/>
        </w:rPr>
      </w:pPr>
      <w:r w:rsidRPr="002228E0">
        <w:rPr>
          <w:rStyle w:val="sourcecode"/>
        </w:rPr>
        <w:t>ifltype = SE_ECL_ANNULAR ¦ SE_ECL_CENTRAL ¦ SE_ECL_NONCENTRAL;</w:t>
      </w:r>
    </w:p>
    <w:p w14:paraId="69CBFF8F" w14:textId="77777777" w:rsidR="00BF3510" w:rsidRPr="002228E0" w:rsidRDefault="00BF3510" w:rsidP="00CC1B5C">
      <w:pPr>
        <w:rPr>
          <w:rStyle w:val="sourcecode"/>
        </w:rPr>
      </w:pPr>
      <w:r w:rsidRPr="002228E0">
        <w:rPr>
          <w:rStyle w:val="sourcecode"/>
        </w:rPr>
        <w:t>/* search an annular-total (hybrid) eclipse */</w:t>
      </w:r>
    </w:p>
    <w:p w14:paraId="5217FE28" w14:textId="77777777" w:rsidR="00BF3510" w:rsidRPr="002228E0" w:rsidRDefault="00BF3510" w:rsidP="00CC1B5C">
      <w:pPr>
        <w:rPr>
          <w:rStyle w:val="sourcecode"/>
        </w:rPr>
      </w:pPr>
      <w:r w:rsidRPr="002228E0">
        <w:rPr>
          <w:rStyle w:val="sourcecode"/>
        </w:rPr>
        <w:t>ifltype_ = SE_ECL_ANNULAR_TOTAL ¦ SE_ECL_CENTRAL ¦ SE_ECL_NONCENTRAL;</w:t>
      </w:r>
    </w:p>
    <w:p w14:paraId="7D7E2795" w14:textId="77777777" w:rsidR="00BF3510" w:rsidRPr="002228E0" w:rsidRDefault="00BF3510" w:rsidP="00CC1B5C">
      <w:pPr>
        <w:rPr>
          <w:rStyle w:val="sourcecode"/>
        </w:rPr>
      </w:pPr>
      <w:r w:rsidRPr="002228E0">
        <w:rPr>
          <w:rStyle w:val="sourcecode"/>
        </w:rPr>
        <w:t>/* search a partial eclipse */</w:t>
      </w:r>
    </w:p>
    <w:p w14:paraId="6BC18446" w14:textId="77777777" w:rsidR="00283E02" w:rsidRPr="002228E0" w:rsidRDefault="00BF3510" w:rsidP="00CC1B5C">
      <w:pPr>
        <w:rPr>
          <w:rStyle w:val="sourcecode"/>
        </w:rPr>
      </w:pPr>
      <w:r w:rsidRPr="002228E0">
        <w:rPr>
          <w:rStyle w:val="sourcecode"/>
        </w:rPr>
        <w:t>ifltype = SE_ECL_PARTIAL;</w:t>
      </w:r>
    </w:p>
    <w:p w14:paraId="79FC6916" w14:textId="77777777" w:rsidR="00283E02" w:rsidRPr="002228E0" w:rsidRDefault="00BF3510" w:rsidP="00E92A2D">
      <w:r w:rsidRPr="002228E0">
        <w:t xml:space="preserve">If your code does not work, </w:t>
      </w:r>
      <w:r w:rsidRPr="002228E0">
        <w:rPr>
          <w:color w:val="FF0000"/>
        </w:rPr>
        <w:t>please study the sample code</w:t>
      </w:r>
      <w:r w:rsidRPr="002228E0">
        <w:t xml:space="preserve"> in </w:t>
      </w:r>
      <w:r w:rsidRPr="002228E0">
        <w:rPr>
          <w:rStyle w:val="FileName"/>
        </w:rPr>
        <w:t>swetest.c</w:t>
      </w:r>
      <w:r w:rsidRPr="002228E0">
        <w:t>.</w:t>
      </w:r>
    </w:p>
    <w:p w14:paraId="63587457" w14:textId="77777777" w:rsidR="00283E02" w:rsidRPr="002228E0" w:rsidRDefault="00BF3510" w:rsidP="00CC1B5C">
      <w:r w:rsidRPr="002228E0">
        <w:t>The function returns:</w:t>
      </w:r>
    </w:p>
    <w:p w14:paraId="5374177A" w14:textId="77777777" w:rsidR="00BF3510" w:rsidRPr="002228E0" w:rsidRDefault="00BF3510" w:rsidP="00CC1B5C">
      <w:pPr>
        <w:rPr>
          <w:rStyle w:val="sourcecode"/>
        </w:rPr>
      </w:pPr>
      <w:r w:rsidRPr="002228E0">
        <w:rPr>
          <w:rStyle w:val="sourcecode"/>
        </w:rPr>
        <w:t>/* retflag</w:t>
      </w:r>
      <w:r w:rsidRPr="002228E0">
        <w:rPr>
          <w:rStyle w:val="sourcecode"/>
        </w:rPr>
        <w:tab/>
        <w:t>-1 (ERR) on error (e.g. if swe_calc() for sun or moon fails)</w:t>
      </w:r>
    </w:p>
    <w:p w14:paraId="27B59669" w14:textId="77777777" w:rsidR="00BF3510" w:rsidRPr="002228E0" w:rsidRDefault="00BF3510" w:rsidP="00CC1B5C">
      <w:pPr>
        <w:rPr>
          <w:rStyle w:val="sourcecode"/>
        </w:rPr>
      </w:pPr>
      <w:r w:rsidRPr="002228E0">
        <w:rPr>
          <w:rStyle w:val="sourcecode"/>
        </w:rPr>
        <w:tab/>
      </w:r>
      <w:r w:rsidRPr="002228E0">
        <w:rPr>
          <w:rStyle w:val="sourcecode"/>
        </w:rPr>
        <w:tab/>
        <w:t>SE_ECL_TOTAL or SE_ECL_ANNULAR or SE_ECL_PARTIAL or SE_ECL_ANNULAR_TOTAL</w:t>
      </w:r>
    </w:p>
    <w:p w14:paraId="7C5813FB" w14:textId="77777777" w:rsidR="00BF3510" w:rsidRPr="002228E0" w:rsidRDefault="00BF3510" w:rsidP="00CC1B5C">
      <w:pPr>
        <w:rPr>
          <w:rStyle w:val="sourcecode"/>
        </w:rPr>
      </w:pPr>
      <w:r w:rsidRPr="002228E0">
        <w:rPr>
          <w:rStyle w:val="sourcecode"/>
        </w:rPr>
        <w:tab/>
      </w:r>
      <w:r w:rsidRPr="002228E0">
        <w:rPr>
          <w:rStyle w:val="sourcecode"/>
        </w:rPr>
        <w:tab/>
        <w:t>SE_ECL_CENTRAL</w:t>
      </w:r>
    </w:p>
    <w:p w14:paraId="5A037C38" w14:textId="77777777" w:rsidR="00283E02" w:rsidRPr="002228E0" w:rsidRDefault="00BF3510" w:rsidP="00CC1B5C">
      <w:pPr>
        <w:rPr>
          <w:rStyle w:val="sourcecode"/>
        </w:rPr>
      </w:pPr>
      <w:r w:rsidRPr="002228E0">
        <w:rPr>
          <w:rStyle w:val="sourcecode"/>
        </w:rPr>
        <w:tab/>
      </w:r>
      <w:r w:rsidRPr="002228E0">
        <w:rPr>
          <w:rStyle w:val="sourcecode"/>
        </w:rPr>
        <w:tab/>
        <w:t>SE_ECL_NONCENTRAL</w:t>
      </w:r>
    </w:p>
    <w:p w14:paraId="52C149E2" w14:textId="77777777" w:rsidR="004E52D3" w:rsidRPr="002228E0" w:rsidRDefault="00BF3510" w:rsidP="00CC1B5C">
      <w:pPr>
        <w:rPr>
          <w:rStyle w:val="sourcecode"/>
        </w:rPr>
      </w:pPr>
      <w:r w:rsidRPr="002228E0">
        <w:rPr>
          <w:rStyle w:val="sourcecode"/>
        </w:rPr>
        <w:t>tret[0]</w:t>
      </w:r>
      <w:r w:rsidRPr="002228E0">
        <w:rPr>
          <w:rStyle w:val="sourcecode"/>
        </w:rPr>
        <w:tab/>
        <w:t>time of maximum eclipse</w:t>
      </w:r>
    </w:p>
    <w:p w14:paraId="5C3C3F43" w14:textId="77777777" w:rsidR="004E52D3" w:rsidRPr="002228E0" w:rsidRDefault="00BF3510" w:rsidP="00CC1B5C">
      <w:pPr>
        <w:rPr>
          <w:rStyle w:val="sourcecode"/>
        </w:rPr>
      </w:pPr>
      <w:r w:rsidRPr="002228E0">
        <w:rPr>
          <w:rStyle w:val="sourcecode"/>
        </w:rPr>
        <w:t>tret[1]</w:t>
      </w:r>
      <w:r w:rsidRPr="002228E0">
        <w:rPr>
          <w:rStyle w:val="sourcecode"/>
        </w:rPr>
        <w:tab/>
        <w:t>time, when eclipse takes place at local apparent noon</w:t>
      </w:r>
    </w:p>
    <w:p w14:paraId="0E53D738" w14:textId="77777777" w:rsidR="004E52D3" w:rsidRPr="002228E0" w:rsidRDefault="00BF3510" w:rsidP="00CC1B5C">
      <w:pPr>
        <w:rPr>
          <w:rStyle w:val="sourcecode"/>
        </w:rPr>
      </w:pPr>
      <w:r w:rsidRPr="002228E0">
        <w:rPr>
          <w:rStyle w:val="sourcecode"/>
        </w:rPr>
        <w:t>tret[2]</w:t>
      </w:r>
      <w:r w:rsidRPr="002228E0">
        <w:rPr>
          <w:rStyle w:val="sourcecode"/>
        </w:rPr>
        <w:tab/>
        <w:t>time of eclipse begin</w:t>
      </w:r>
    </w:p>
    <w:p w14:paraId="417425B5" w14:textId="77777777" w:rsidR="004E52D3" w:rsidRPr="002228E0" w:rsidRDefault="00BF3510" w:rsidP="00CC1B5C">
      <w:pPr>
        <w:rPr>
          <w:rStyle w:val="sourcecode"/>
        </w:rPr>
      </w:pPr>
      <w:r w:rsidRPr="002228E0">
        <w:rPr>
          <w:rStyle w:val="sourcecode"/>
        </w:rPr>
        <w:t>tret[3]</w:t>
      </w:r>
      <w:r w:rsidRPr="002228E0">
        <w:rPr>
          <w:rStyle w:val="sourcecode"/>
        </w:rPr>
        <w:tab/>
        <w:t>time of eclipse end</w:t>
      </w:r>
    </w:p>
    <w:p w14:paraId="1FD76A98" w14:textId="77777777" w:rsidR="004E52D3" w:rsidRPr="002228E0" w:rsidRDefault="00BF3510" w:rsidP="00CC1B5C">
      <w:pPr>
        <w:rPr>
          <w:rStyle w:val="sourcecode"/>
        </w:rPr>
      </w:pPr>
      <w:r w:rsidRPr="002228E0">
        <w:rPr>
          <w:rStyle w:val="sourcecode"/>
        </w:rPr>
        <w:t>tret[4]</w:t>
      </w:r>
      <w:r w:rsidRPr="002228E0">
        <w:rPr>
          <w:rStyle w:val="sourcecode"/>
        </w:rPr>
        <w:tab/>
        <w:t>time of totality begin</w:t>
      </w:r>
    </w:p>
    <w:p w14:paraId="26211AE4" w14:textId="77777777" w:rsidR="004E52D3" w:rsidRPr="002228E0" w:rsidRDefault="00BF3510" w:rsidP="00CC1B5C">
      <w:pPr>
        <w:rPr>
          <w:rStyle w:val="sourcecode"/>
        </w:rPr>
      </w:pPr>
      <w:r w:rsidRPr="002228E0">
        <w:rPr>
          <w:rStyle w:val="sourcecode"/>
        </w:rPr>
        <w:t>tret[5]</w:t>
      </w:r>
      <w:r w:rsidRPr="002228E0">
        <w:rPr>
          <w:rStyle w:val="sourcecode"/>
        </w:rPr>
        <w:tab/>
        <w:t>time of totality end</w:t>
      </w:r>
    </w:p>
    <w:p w14:paraId="5F117637" w14:textId="77777777" w:rsidR="004E52D3" w:rsidRPr="002228E0" w:rsidRDefault="00BF3510" w:rsidP="00CC1B5C">
      <w:pPr>
        <w:rPr>
          <w:rStyle w:val="sourcecode"/>
        </w:rPr>
      </w:pPr>
      <w:r w:rsidRPr="002228E0">
        <w:rPr>
          <w:rStyle w:val="sourcecode"/>
        </w:rPr>
        <w:t>tret[6]</w:t>
      </w:r>
      <w:r w:rsidRPr="002228E0">
        <w:rPr>
          <w:rStyle w:val="sourcecode"/>
        </w:rPr>
        <w:tab/>
        <w:t>time of center line begin</w:t>
      </w:r>
    </w:p>
    <w:p w14:paraId="3BF11092" w14:textId="77777777" w:rsidR="004E52D3" w:rsidRPr="002228E0" w:rsidRDefault="00BF3510" w:rsidP="00CC1B5C">
      <w:pPr>
        <w:rPr>
          <w:rStyle w:val="sourcecode"/>
        </w:rPr>
      </w:pPr>
      <w:r w:rsidRPr="002228E0">
        <w:rPr>
          <w:rStyle w:val="sourcecode"/>
        </w:rPr>
        <w:t>tret[7]</w:t>
      </w:r>
      <w:r w:rsidRPr="002228E0">
        <w:rPr>
          <w:rStyle w:val="sourcecode"/>
        </w:rPr>
        <w:tab/>
        <w:t>time of center line end</w:t>
      </w:r>
    </w:p>
    <w:p w14:paraId="2A157CCB" w14:textId="77777777" w:rsidR="004E52D3" w:rsidRPr="002228E0" w:rsidRDefault="00BF3510" w:rsidP="00CC1B5C">
      <w:pPr>
        <w:rPr>
          <w:rStyle w:val="sourcecode"/>
        </w:rPr>
      </w:pPr>
      <w:r w:rsidRPr="002228E0">
        <w:rPr>
          <w:rStyle w:val="sourcecode"/>
        </w:rPr>
        <w:t>tret[8]</w:t>
      </w:r>
      <w:r w:rsidRPr="002228E0">
        <w:rPr>
          <w:rStyle w:val="sourcecode"/>
        </w:rPr>
        <w:tab/>
        <w:t>time when annular-total eclipse becomes total</w:t>
      </w:r>
      <w:r w:rsidR="002351AD" w:rsidRPr="002228E0">
        <w:rPr>
          <w:rStyle w:val="sourcecode"/>
        </w:rPr>
        <w:t>,</w:t>
      </w:r>
      <w:r w:rsidRPr="002228E0">
        <w:rPr>
          <w:rStyle w:val="sourcecode"/>
        </w:rPr>
        <w:t xml:space="preserve"> not implemented so far</w:t>
      </w:r>
    </w:p>
    <w:p w14:paraId="156143BA" w14:textId="77777777" w:rsidR="00283E02" w:rsidRPr="002228E0" w:rsidRDefault="00BF3510" w:rsidP="00CC1B5C">
      <w:pPr>
        <w:rPr>
          <w:rStyle w:val="sourcecode"/>
        </w:rPr>
      </w:pPr>
      <w:r w:rsidRPr="002228E0">
        <w:rPr>
          <w:rStyle w:val="sourcecode"/>
        </w:rPr>
        <w:t>tret[9]</w:t>
      </w:r>
      <w:r w:rsidRPr="002228E0">
        <w:rPr>
          <w:rStyle w:val="sourcecode"/>
        </w:rPr>
        <w:tab/>
        <w:t>time when annular-total eclipse becomes annular again</w:t>
      </w:r>
      <w:r w:rsidR="002351AD" w:rsidRPr="002228E0">
        <w:rPr>
          <w:rStyle w:val="sourcecode"/>
        </w:rPr>
        <w:t>,</w:t>
      </w:r>
      <w:r w:rsidRPr="002228E0">
        <w:rPr>
          <w:rStyle w:val="sourcecode"/>
        </w:rPr>
        <w:t xml:space="preserve"> not implemented so far</w:t>
      </w:r>
    </w:p>
    <w:p w14:paraId="4F6FF117" w14:textId="77777777" w:rsidR="004E52D3" w:rsidRPr="002228E0" w:rsidRDefault="00BF3510" w:rsidP="006A4E53">
      <w:pPr>
        <w:rPr>
          <w:b/>
          <w:bCs/>
          <w:color w:val="FF0000"/>
        </w:rPr>
      </w:pPr>
      <w:r w:rsidRPr="002228E0">
        <w:rPr>
          <w:b/>
          <w:bCs/>
          <w:color w:val="FF0000"/>
        </w:rPr>
        <w:t>declare as tret[10] at least!</w:t>
      </w:r>
    </w:p>
    <w:p w14:paraId="1480D3E1" w14:textId="77777777" w:rsidR="00BF3510" w:rsidRPr="002228E0" w:rsidRDefault="00BF3510" w:rsidP="00CC1B5C">
      <w:pPr>
        <w:rPr>
          <w:rStyle w:val="sourcecode"/>
        </w:rPr>
      </w:pPr>
      <w:r w:rsidRPr="002228E0">
        <w:rPr>
          <w:rStyle w:val="sourcecode"/>
        </w:rPr>
        <w:t>*/</w:t>
      </w:r>
    </w:p>
    <w:p w14:paraId="2D4D0E05" w14:textId="77777777" w:rsidR="00283E02" w:rsidRPr="002228E0" w:rsidRDefault="00BF3510" w:rsidP="00877D89">
      <w:pPr>
        <w:pStyle w:val="berschrift2"/>
      </w:pPr>
      <w:bookmarkStart w:id="104" w:name="_Toc62644188"/>
      <w:r w:rsidRPr="002228E0">
        <w:t>swe_sol_eclipse_how ()</w:t>
      </w:r>
      <w:bookmarkEnd w:id="104"/>
    </w:p>
    <w:p w14:paraId="001FA0E6" w14:textId="77777777" w:rsidR="00283E02" w:rsidRPr="002228E0" w:rsidRDefault="00BF3510" w:rsidP="00CC1B5C">
      <w:r w:rsidRPr="002228E0">
        <w:t xml:space="preserve">To calculate the </w:t>
      </w:r>
      <w:bookmarkStart w:id="105" w:name="_Hlk477837220"/>
      <w:r w:rsidRPr="002228E0">
        <w:t>attributes of an eclipse for a given geographic position and time</w:t>
      </w:r>
      <w:bookmarkEnd w:id="105"/>
      <w:r w:rsidRPr="002228E0">
        <w:t>:</w:t>
      </w:r>
    </w:p>
    <w:p w14:paraId="586C4B2E" w14:textId="77777777" w:rsidR="00BF3510" w:rsidRPr="002228E0" w:rsidRDefault="00BF3510" w:rsidP="00CC1B5C">
      <w:pPr>
        <w:rPr>
          <w:rStyle w:val="sourcecode"/>
        </w:rPr>
      </w:pPr>
      <w:r w:rsidRPr="002228E0">
        <w:rPr>
          <w:rStyle w:val="sourcecode"/>
        </w:rPr>
        <w:t xml:space="preserve">int32 </w:t>
      </w:r>
      <w:bookmarkStart w:id="106" w:name="_Hlk477326421"/>
      <w:r w:rsidRPr="002228E0">
        <w:rPr>
          <w:rStyle w:val="functions"/>
        </w:rPr>
        <w:t>swe_sol_eclipse_how</w:t>
      </w:r>
      <w:bookmarkEnd w:id="106"/>
      <w:r w:rsidRPr="002228E0">
        <w:rPr>
          <w:rStyle w:val="sourcecode"/>
        </w:rPr>
        <w:t>(</w:t>
      </w:r>
    </w:p>
    <w:p w14:paraId="4D8D0352" w14:textId="77777777" w:rsidR="00BF3510" w:rsidRPr="002228E0" w:rsidRDefault="00BF3510" w:rsidP="00EA3E6E">
      <w:pPr>
        <w:tabs>
          <w:tab w:val="left" w:pos="2835"/>
        </w:tabs>
        <w:ind w:left="567"/>
        <w:rPr>
          <w:rStyle w:val="sourcecode"/>
        </w:rPr>
      </w:pPr>
      <w:r w:rsidRPr="002228E0">
        <w:rPr>
          <w:rStyle w:val="sourcecode"/>
        </w:rPr>
        <w:t>double tjd_ut,</w:t>
      </w:r>
      <w:r w:rsidR="0021556A" w:rsidRPr="002228E0">
        <w:rPr>
          <w:rStyle w:val="sourcecode"/>
        </w:rPr>
        <w:tab/>
      </w:r>
      <w:r w:rsidRPr="002228E0">
        <w:rPr>
          <w:rStyle w:val="sourcecode"/>
        </w:rPr>
        <w:t>/* time, Jul. day UT */</w:t>
      </w:r>
    </w:p>
    <w:p w14:paraId="35C54053" w14:textId="77777777" w:rsidR="00BF3510" w:rsidRPr="002228E0" w:rsidRDefault="00BF3510" w:rsidP="00EA3E6E">
      <w:pPr>
        <w:tabs>
          <w:tab w:val="left" w:pos="2835"/>
        </w:tabs>
        <w:ind w:left="567"/>
        <w:rPr>
          <w:rStyle w:val="sourcecode"/>
        </w:rPr>
      </w:pPr>
      <w:r w:rsidRPr="002228E0">
        <w:rPr>
          <w:rStyle w:val="sourcecode"/>
        </w:rPr>
        <w:t>int32 ifl,</w:t>
      </w:r>
      <w:r w:rsidR="0021556A" w:rsidRPr="002228E0">
        <w:rPr>
          <w:rStyle w:val="sourcecode"/>
        </w:rPr>
        <w:tab/>
      </w:r>
      <w:r w:rsidRPr="002228E0">
        <w:rPr>
          <w:rStyle w:val="sourcecode"/>
        </w:rPr>
        <w:t>/* ephemeris flag */</w:t>
      </w:r>
    </w:p>
    <w:p w14:paraId="6B417A54" w14:textId="77777777" w:rsidR="00BF3510" w:rsidRPr="002228E0" w:rsidRDefault="00BF3510" w:rsidP="00EA3E6E">
      <w:pPr>
        <w:tabs>
          <w:tab w:val="left" w:pos="2835"/>
        </w:tabs>
        <w:ind w:left="567"/>
        <w:rPr>
          <w:rStyle w:val="sourcecode"/>
        </w:rPr>
      </w:pPr>
      <w:r w:rsidRPr="002228E0">
        <w:rPr>
          <w:rStyle w:val="sourcecode"/>
        </w:rPr>
        <w:t>double *geopos</w:t>
      </w:r>
      <w:r w:rsidRPr="002228E0">
        <w:rPr>
          <w:rStyle w:val="sourcecode"/>
        </w:rPr>
        <w:tab/>
        <w:t>/* geogr. longitude, latitude, height above sea</w:t>
      </w:r>
      <w:r w:rsidR="00544076" w:rsidRPr="002228E0">
        <w:rPr>
          <w:rStyle w:val="sourcecode"/>
        </w:rPr>
        <w:t>.</w:t>
      </w:r>
    </w:p>
    <w:p w14:paraId="49FEE1F9" w14:textId="77777777" w:rsidR="00BF3510" w:rsidRPr="002228E0" w:rsidRDefault="00BF3510" w:rsidP="00EA3E6E">
      <w:pPr>
        <w:tabs>
          <w:tab w:val="left" w:pos="2835"/>
        </w:tabs>
        <w:ind w:left="567"/>
        <w:rPr>
          <w:rStyle w:val="sourcecode"/>
        </w:rPr>
      </w:pPr>
      <w:r w:rsidRPr="002228E0">
        <w:rPr>
          <w:rStyle w:val="sourcecode"/>
        </w:rPr>
        <w:tab/>
        <w:t>* eastern longitude is positive,</w:t>
      </w:r>
    </w:p>
    <w:p w14:paraId="522FF83B" w14:textId="77777777" w:rsidR="00BF3510" w:rsidRPr="002228E0" w:rsidRDefault="00BF3510" w:rsidP="00EA3E6E">
      <w:pPr>
        <w:tabs>
          <w:tab w:val="left" w:pos="2835"/>
        </w:tabs>
        <w:ind w:left="567"/>
        <w:rPr>
          <w:rStyle w:val="sourcecode"/>
        </w:rPr>
      </w:pPr>
      <w:r w:rsidRPr="002228E0">
        <w:rPr>
          <w:rStyle w:val="sourcecode"/>
        </w:rPr>
        <w:tab/>
        <w:t>* western longitude is negative,</w:t>
      </w:r>
    </w:p>
    <w:p w14:paraId="1552C30E" w14:textId="77777777" w:rsidR="00BF3510" w:rsidRPr="002228E0" w:rsidRDefault="00BF3510" w:rsidP="00EA3E6E">
      <w:pPr>
        <w:tabs>
          <w:tab w:val="left" w:pos="2835"/>
        </w:tabs>
        <w:ind w:left="567"/>
        <w:rPr>
          <w:rStyle w:val="sourcecode"/>
        </w:rPr>
      </w:pPr>
      <w:r w:rsidRPr="002228E0">
        <w:rPr>
          <w:rStyle w:val="sourcecode"/>
        </w:rPr>
        <w:tab/>
      </w:r>
      <w:r w:rsidRPr="002228E0">
        <w:rPr>
          <w:rStyle w:val="sourcecode"/>
        </w:rPr>
        <w:tab/>
        <w:t>* northern latitude is positive,</w:t>
      </w:r>
    </w:p>
    <w:p w14:paraId="2311BED6" w14:textId="77777777" w:rsidR="00BF3510" w:rsidRPr="002228E0" w:rsidRDefault="00BF3510" w:rsidP="00EA3E6E">
      <w:pPr>
        <w:tabs>
          <w:tab w:val="left" w:pos="2835"/>
        </w:tabs>
        <w:ind w:left="567"/>
        <w:rPr>
          <w:rStyle w:val="sourcecode"/>
        </w:rPr>
      </w:pPr>
      <w:r w:rsidRPr="002228E0">
        <w:rPr>
          <w:rStyle w:val="sourcecode"/>
        </w:rPr>
        <w:tab/>
      </w:r>
      <w:r w:rsidRPr="002228E0">
        <w:rPr>
          <w:rStyle w:val="sourcecode"/>
        </w:rPr>
        <w:tab/>
        <w:t>* southern latitude is negative */</w:t>
      </w:r>
    </w:p>
    <w:p w14:paraId="7AD2EDE8" w14:textId="77777777" w:rsidR="00BF3510" w:rsidRPr="002228E0" w:rsidRDefault="00BF3510" w:rsidP="00EA3E6E">
      <w:pPr>
        <w:tabs>
          <w:tab w:val="left" w:pos="2835"/>
        </w:tabs>
        <w:ind w:left="567"/>
        <w:rPr>
          <w:rStyle w:val="sourcecode"/>
        </w:rPr>
      </w:pPr>
      <w:r w:rsidRPr="002228E0">
        <w:rPr>
          <w:rStyle w:val="sourcecode"/>
        </w:rPr>
        <w:t>double *attr,</w:t>
      </w:r>
      <w:r w:rsidR="0021556A" w:rsidRPr="002228E0">
        <w:rPr>
          <w:rStyle w:val="sourcecode"/>
        </w:rPr>
        <w:tab/>
      </w:r>
      <w:r w:rsidRPr="002228E0">
        <w:rPr>
          <w:rStyle w:val="sourcecode"/>
        </w:rPr>
        <w:t>/* return array, 20 doubles, see below */</w:t>
      </w:r>
    </w:p>
    <w:p w14:paraId="08FDD924" w14:textId="77777777" w:rsidR="00283E02" w:rsidRPr="002228E0" w:rsidRDefault="00BF3510" w:rsidP="00EA3E6E">
      <w:pPr>
        <w:tabs>
          <w:tab w:val="left" w:pos="2835"/>
        </w:tabs>
        <w:ind w:left="567"/>
        <w:rPr>
          <w:rStyle w:val="sourcecode"/>
        </w:rPr>
      </w:pPr>
      <w:r w:rsidRPr="002228E0">
        <w:rPr>
          <w:rStyle w:val="sourcecode"/>
        </w:rPr>
        <w:t>char *serr);</w:t>
      </w:r>
      <w:r w:rsidRPr="002228E0">
        <w:rPr>
          <w:rStyle w:val="sourcecode"/>
        </w:rPr>
        <w:tab/>
        <w:t>/* return error string */</w:t>
      </w:r>
    </w:p>
    <w:p w14:paraId="0D7FF74C" w14:textId="77777777" w:rsidR="004E52D3" w:rsidRPr="002228E0" w:rsidRDefault="00BF3510" w:rsidP="00CC1B5C">
      <w:pPr>
        <w:rPr>
          <w:rStyle w:val="sourcecode"/>
        </w:rPr>
      </w:pPr>
      <w:r w:rsidRPr="002228E0">
        <w:rPr>
          <w:rStyle w:val="sourcecode"/>
        </w:rPr>
        <w:t>/* retflag</w:t>
      </w:r>
      <w:r w:rsidR="0021556A" w:rsidRPr="002228E0">
        <w:rPr>
          <w:rStyle w:val="sourcecode"/>
        </w:rPr>
        <w:tab/>
      </w:r>
      <w:r w:rsidRPr="002228E0">
        <w:rPr>
          <w:rStyle w:val="sourcecode"/>
        </w:rPr>
        <w:t>-1 (ERR) on error (e.g. if swe_calc() for sun or moon fails)</w:t>
      </w:r>
    </w:p>
    <w:p w14:paraId="013EE173" w14:textId="77777777" w:rsidR="00BF3510" w:rsidRPr="002228E0" w:rsidRDefault="00BF3510" w:rsidP="00CC1B5C">
      <w:pPr>
        <w:rPr>
          <w:rStyle w:val="sourcecode"/>
        </w:rPr>
      </w:pPr>
      <w:r w:rsidRPr="002228E0">
        <w:rPr>
          <w:rStyle w:val="sourcecode"/>
        </w:rPr>
        <w:tab/>
      </w:r>
      <w:r w:rsidRPr="002228E0">
        <w:rPr>
          <w:rStyle w:val="sourcecode"/>
        </w:rPr>
        <w:tab/>
        <w:t>SE_ECL_TOTAL or SE_ECL_ANNULAR or SE_ECL_PARTIAL</w:t>
      </w:r>
    </w:p>
    <w:p w14:paraId="645BAD26" w14:textId="77777777" w:rsidR="00283E02" w:rsidRPr="002228E0" w:rsidRDefault="00BF3510" w:rsidP="00CC1B5C">
      <w:pPr>
        <w:rPr>
          <w:rStyle w:val="sourcecode"/>
        </w:rPr>
      </w:pPr>
      <w:r w:rsidRPr="002228E0">
        <w:rPr>
          <w:rStyle w:val="sourcecode"/>
        </w:rPr>
        <w:tab/>
      </w:r>
      <w:r w:rsidRPr="002228E0">
        <w:rPr>
          <w:rStyle w:val="sourcecode"/>
        </w:rPr>
        <w:tab/>
        <w:t>0, if no eclipse is visible at geogr. position.</w:t>
      </w:r>
    </w:p>
    <w:p w14:paraId="2C0E89BC" w14:textId="77777777" w:rsidR="004E52D3" w:rsidRPr="002228E0" w:rsidRDefault="00BF3510" w:rsidP="00CC1B5C">
      <w:pPr>
        <w:rPr>
          <w:rStyle w:val="sourcecode"/>
        </w:rPr>
      </w:pPr>
      <w:r w:rsidRPr="002228E0">
        <w:rPr>
          <w:rStyle w:val="sourcecode"/>
        </w:rPr>
        <w:t>attr[0]</w:t>
      </w:r>
      <w:r w:rsidRPr="002228E0">
        <w:rPr>
          <w:rStyle w:val="sourcecode"/>
        </w:rPr>
        <w:tab/>
        <w:t>fraction of solar diameter covered by moon;</w:t>
      </w:r>
    </w:p>
    <w:p w14:paraId="44C6CB10" w14:textId="77777777" w:rsidR="004E52D3" w:rsidRPr="002228E0" w:rsidRDefault="00BF3510" w:rsidP="00CC1B5C">
      <w:pPr>
        <w:rPr>
          <w:rStyle w:val="sourcecode"/>
        </w:rPr>
      </w:pPr>
      <w:r w:rsidRPr="002228E0">
        <w:rPr>
          <w:rStyle w:val="sourcecode"/>
        </w:rPr>
        <w:tab/>
      </w:r>
      <w:r w:rsidRPr="002228E0">
        <w:rPr>
          <w:rStyle w:val="sourcecode"/>
        </w:rPr>
        <w:tab/>
        <w:t>with total/annular eclipses, it results in magnitude acc. to IMCCE.</w:t>
      </w:r>
    </w:p>
    <w:p w14:paraId="1968EF85" w14:textId="77777777" w:rsidR="004E52D3" w:rsidRPr="002228E0" w:rsidRDefault="00BF3510" w:rsidP="00CC1B5C">
      <w:pPr>
        <w:rPr>
          <w:rStyle w:val="sourcecode"/>
        </w:rPr>
      </w:pPr>
      <w:r w:rsidRPr="002228E0">
        <w:rPr>
          <w:rStyle w:val="sourcecode"/>
        </w:rPr>
        <w:t>attr[1]</w:t>
      </w:r>
      <w:r w:rsidRPr="002228E0">
        <w:rPr>
          <w:rStyle w:val="sourcecode"/>
        </w:rPr>
        <w:tab/>
        <w:t>ratio of lunar diameter to solar one</w:t>
      </w:r>
    </w:p>
    <w:p w14:paraId="69B97876" w14:textId="77777777" w:rsidR="004E52D3" w:rsidRPr="002228E0" w:rsidRDefault="00BF3510" w:rsidP="00CC1B5C">
      <w:pPr>
        <w:rPr>
          <w:rStyle w:val="sourcecode"/>
        </w:rPr>
      </w:pPr>
      <w:r w:rsidRPr="002228E0">
        <w:rPr>
          <w:rStyle w:val="sourcecode"/>
        </w:rPr>
        <w:t>attr[2]</w:t>
      </w:r>
      <w:r w:rsidRPr="002228E0">
        <w:rPr>
          <w:rStyle w:val="sourcecode"/>
        </w:rPr>
        <w:tab/>
        <w:t>fraction of solar disc covered by moon (obscuration)</w:t>
      </w:r>
    </w:p>
    <w:p w14:paraId="0B4F3B16" w14:textId="77777777" w:rsidR="004E52D3" w:rsidRPr="002228E0" w:rsidRDefault="00BF3510" w:rsidP="00CC1B5C">
      <w:pPr>
        <w:rPr>
          <w:rStyle w:val="sourcecode"/>
        </w:rPr>
      </w:pPr>
      <w:r w:rsidRPr="002228E0">
        <w:rPr>
          <w:rStyle w:val="sourcecode"/>
        </w:rPr>
        <w:t>attr[3]</w:t>
      </w:r>
      <w:r w:rsidRPr="002228E0">
        <w:rPr>
          <w:rStyle w:val="sourcecode"/>
        </w:rPr>
        <w:tab/>
        <w:t>diameter of core shadow in km</w:t>
      </w:r>
    </w:p>
    <w:p w14:paraId="799A63E6" w14:textId="77777777" w:rsidR="004E52D3" w:rsidRPr="002228E0" w:rsidRDefault="00BF3510" w:rsidP="00CC1B5C">
      <w:pPr>
        <w:rPr>
          <w:rStyle w:val="sourcecode"/>
        </w:rPr>
      </w:pPr>
      <w:r w:rsidRPr="002228E0">
        <w:rPr>
          <w:rStyle w:val="sourcecode"/>
        </w:rPr>
        <w:lastRenderedPageBreak/>
        <w:t>attr[4]</w:t>
      </w:r>
      <w:r w:rsidRPr="002228E0">
        <w:rPr>
          <w:rStyle w:val="sourcecode"/>
        </w:rPr>
        <w:tab/>
        <w:t>azimuth of sun at tjd</w:t>
      </w:r>
    </w:p>
    <w:p w14:paraId="32F77580" w14:textId="77777777" w:rsidR="004E52D3" w:rsidRPr="002228E0" w:rsidRDefault="00BF3510" w:rsidP="00CC1B5C">
      <w:pPr>
        <w:rPr>
          <w:rStyle w:val="sourcecode"/>
        </w:rPr>
      </w:pPr>
      <w:r w:rsidRPr="002228E0">
        <w:rPr>
          <w:rStyle w:val="sourcecode"/>
        </w:rPr>
        <w:t>attr[5]</w:t>
      </w:r>
      <w:r w:rsidRPr="002228E0">
        <w:rPr>
          <w:rStyle w:val="sourcecode"/>
        </w:rPr>
        <w:tab/>
        <w:t>true altitude of sun above horizon at tjd</w:t>
      </w:r>
    </w:p>
    <w:p w14:paraId="5A638E95" w14:textId="77777777" w:rsidR="004E52D3" w:rsidRPr="002228E0" w:rsidRDefault="00BF3510" w:rsidP="00CC1B5C">
      <w:pPr>
        <w:rPr>
          <w:rStyle w:val="sourcecode"/>
        </w:rPr>
      </w:pPr>
      <w:r w:rsidRPr="002228E0">
        <w:rPr>
          <w:rStyle w:val="sourcecode"/>
        </w:rPr>
        <w:t>attr[6]</w:t>
      </w:r>
      <w:r w:rsidRPr="002228E0">
        <w:rPr>
          <w:rStyle w:val="sourcecode"/>
        </w:rPr>
        <w:tab/>
        <w:t>apparent altitude of sun above horizon at tjd</w:t>
      </w:r>
    </w:p>
    <w:p w14:paraId="3861D73A" w14:textId="77777777" w:rsidR="004E52D3" w:rsidRPr="002228E0" w:rsidRDefault="00BF3510" w:rsidP="00CC1B5C">
      <w:pPr>
        <w:rPr>
          <w:rStyle w:val="sourcecode"/>
        </w:rPr>
      </w:pPr>
      <w:r w:rsidRPr="002228E0">
        <w:rPr>
          <w:rStyle w:val="sourcecode"/>
        </w:rPr>
        <w:t>attr[7]</w:t>
      </w:r>
      <w:r w:rsidRPr="002228E0">
        <w:rPr>
          <w:rStyle w:val="sourcecode"/>
        </w:rPr>
        <w:tab/>
        <w:t>elongation of moon in degrees</w:t>
      </w:r>
    </w:p>
    <w:p w14:paraId="1C8A9188" w14:textId="77777777" w:rsidR="004E52D3" w:rsidRPr="002228E0" w:rsidRDefault="00BF3510" w:rsidP="00CC1B5C">
      <w:pPr>
        <w:rPr>
          <w:rStyle w:val="sourcecode"/>
        </w:rPr>
      </w:pPr>
      <w:r w:rsidRPr="002228E0">
        <w:rPr>
          <w:rStyle w:val="sourcecode"/>
        </w:rPr>
        <w:t>attr[8]</w:t>
      </w:r>
      <w:r w:rsidR="0021556A" w:rsidRPr="002228E0">
        <w:rPr>
          <w:rStyle w:val="sourcecode"/>
        </w:rPr>
        <w:tab/>
      </w:r>
      <w:r w:rsidR="00446B06" w:rsidRPr="002228E0">
        <w:rPr>
          <w:rStyle w:val="sourcecode"/>
        </w:rPr>
        <w:t xml:space="preserve"> </w:t>
      </w:r>
      <w:r w:rsidRPr="002228E0">
        <w:rPr>
          <w:rStyle w:val="sourcecode"/>
        </w:rPr>
        <w:t>magnitude acc. to NASA;</w:t>
      </w:r>
    </w:p>
    <w:p w14:paraId="0AFDD07F" w14:textId="77777777" w:rsidR="004E52D3" w:rsidRPr="002228E0" w:rsidRDefault="00BF3510" w:rsidP="00CC1B5C">
      <w:pPr>
        <w:rPr>
          <w:rStyle w:val="sourcecode"/>
        </w:rPr>
      </w:pPr>
      <w:r w:rsidRPr="002228E0">
        <w:rPr>
          <w:rStyle w:val="sourcecode"/>
        </w:rPr>
        <w:t>= attr[0] for partial and attr[1] for annular and total eclipses</w:t>
      </w:r>
    </w:p>
    <w:p w14:paraId="4634538E" w14:textId="77777777" w:rsidR="004E52D3" w:rsidRPr="002228E0" w:rsidRDefault="00BF3510" w:rsidP="00CC1B5C">
      <w:pPr>
        <w:rPr>
          <w:rStyle w:val="sourcecode"/>
        </w:rPr>
      </w:pPr>
      <w:r w:rsidRPr="002228E0">
        <w:rPr>
          <w:rStyle w:val="sourcecode"/>
        </w:rPr>
        <w:t>attr[9]</w:t>
      </w:r>
      <w:r w:rsidRPr="002228E0">
        <w:rPr>
          <w:rStyle w:val="sourcecode"/>
        </w:rPr>
        <w:tab/>
        <w:t>saros series number</w:t>
      </w:r>
      <w:r w:rsidR="000621AF" w:rsidRPr="002228E0">
        <w:rPr>
          <w:rStyle w:val="sourcecode"/>
        </w:rPr>
        <w:t xml:space="preserve"> (if available; otherwise -99999999)</w:t>
      </w:r>
      <w:r w:rsidRPr="002228E0">
        <w:rPr>
          <w:rStyle w:val="sourcecode"/>
        </w:rPr>
        <w:tab/>
      </w:r>
    </w:p>
    <w:p w14:paraId="3501AC8E" w14:textId="105CCE2E" w:rsidR="009775C9" w:rsidRPr="002228E0" w:rsidRDefault="00BF3510" w:rsidP="00CC1B5C">
      <w:pPr>
        <w:rPr>
          <w:rStyle w:val="sourcecode"/>
        </w:rPr>
      </w:pPr>
      <w:r w:rsidRPr="002228E0">
        <w:rPr>
          <w:rStyle w:val="sourcecode"/>
        </w:rPr>
        <w:t>attr[10]</w:t>
      </w:r>
      <w:r w:rsidRPr="002228E0">
        <w:rPr>
          <w:rStyle w:val="sourcecode"/>
        </w:rPr>
        <w:tab/>
        <w:t>saros series member number</w:t>
      </w:r>
      <w:r w:rsidR="000621AF" w:rsidRPr="002228E0">
        <w:rPr>
          <w:rStyle w:val="sourcecode"/>
        </w:rPr>
        <w:t xml:space="preserve"> (if available; otherwise -99999999)</w:t>
      </w:r>
      <w:r w:rsidR="00DD056B" w:rsidRPr="002228E0">
        <w:rPr>
          <w:rStyle w:val="sourcecode"/>
        </w:rPr>
        <w:t xml:space="preserve"> </w:t>
      </w:r>
      <w:r w:rsidR="009775C9" w:rsidRPr="002228E0">
        <w:rPr>
          <w:rStyle w:val="sourcecode"/>
        </w:rPr>
        <w:t>*/</w:t>
      </w:r>
    </w:p>
    <w:p w14:paraId="1C45932A" w14:textId="77777777" w:rsidR="00283E02" w:rsidRPr="002228E0" w:rsidRDefault="00BF3510" w:rsidP="00877D89">
      <w:pPr>
        <w:pStyle w:val="berschrift2"/>
      </w:pPr>
      <w:bookmarkStart w:id="107" w:name="_Toc62644189"/>
      <w:r w:rsidRPr="002228E0">
        <w:t>swe_sol_eclipse_where ()</w:t>
      </w:r>
      <w:bookmarkEnd w:id="107"/>
    </w:p>
    <w:p w14:paraId="342B61FD" w14:textId="77777777" w:rsidR="00283E02" w:rsidRPr="002228E0" w:rsidRDefault="00BF3510" w:rsidP="00CC1B5C">
      <w:r w:rsidRPr="002228E0">
        <w:t xml:space="preserve">This function can be used </w:t>
      </w:r>
      <w:bookmarkStart w:id="108" w:name="_Hlk477837360"/>
      <w:r w:rsidRPr="002228E0">
        <w:t>to find out the geographic position</w:t>
      </w:r>
      <w:bookmarkEnd w:id="108"/>
      <w:r w:rsidRPr="002228E0">
        <w:t>, where, for a given time, a central eclipse is central or where a non-central eclipse is maximal.</w:t>
      </w:r>
    </w:p>
    <w:p w14:paraId="7F5AF56E" w14:textId="77777777" w:rsidR="00283E02" w:rsidRPr="002228E0" w:rsidRDefault="00BF3510" w:rsidP="00CC1B5C">
      <w:r w:rsidRPr="002228E0">
        <w:t xml:space="preserve">If you want to </w:t>
      </w:r>
      <w:bookmarkStart w:id="109" w:name="_Hlk477837327"/>
      <w:r w:rsidRPr="002228E0">
        <w:t>draw the eclipse path</w:t>
      </w:r>
      <w:bookmarkEnd w:id="109"/>
      <w:r w:rsidRPr="002228E0">
        <w:t xml:space="preserve"> of a total or annular eclipse on a map, first compute the start and end time of the total or annular phase with </w:t>
      </w:r>
      <w:r w:rsidRPr="002228E0">
        <w:rPr>
          <w:rStyle w:val="functions"/>
        </w:rPr>
        <w:t>swe_sol_eclipse_when_glob()</w:t>
      </w:r>
      <w:r w:rsidRPr="002228E0">
        <w:t xml:space="preserve">, then call </w:t>
      </w:r>
      <w:r w:rsidRPr="002228E0">
        <w:rPr>
          <w:rStyle w:val="functions"/>
        </w:rPr>
        <w:t>swe_sol_eclipse_how()</w:t>
      </w:r>
      <w:r w:rsidRPr="002228E0">
        <w:t xml:space="preserve"> for several time intervals to get geographic positions on the central path. The northern and southern limits of the </w:t>
      </w:r>
      <w:bookmarkStart w:id="110" w:name="_Hlk477837444"/>
      <w:r w:rsidRPr="002228E0">
        <w:t>umbra and penumbra</w:t>
      </w:r>
      <w:bookmarkEnd w:id="110"/>
      <w:r w:rsidRPr="002228E0">
        <w:t xml:space="preserve"> are not implemented yet.</w:t>
      </w:r>
    </w:p>
    <w:p w14:paraId="5F868AF3" w14:textId="77777777" w:rsidR="00BF3510" w:rsidRPr="002228E0" w:rsidRDefault="00BF3510" w:rsidP="00CC1B5C">
      <w:pPr>
        <w:rPr>
          <w:rStyle w:val="sourcecode"/>
        </w:rPr>
      </w:pPr>
      <w:r w:rsidRPr="002228E0">
        <w:rPr>
          <w:rStyle w:val="sourcecode"/>
        </w:rPr>
        <w:t xml:space="preserve">int32 </w:t>
      </w:r>
      <w:bookmarkStart w:id="111" w:name="_Hlk477326645"/>
      <w:r w:rsidRPr="002228E0">
        <w:rPr>
          <w:rStyle w:val="functions"/>
        </w:rPr>
        <w:t>swe_sol_eclipse_where</w:t>
      </w:r>
      <w:bookmarkEnd w:id="111"/>
      <w:r w:rsidRPr="002228E0">
        <w:rPr>
          <w:rStyle w:val="sourcecode"/>
        </w:rPr>
        <w:t>(</w:t>
      </w:r>
    </w:p>
    <w:p w14:paraId="478D6E35" w14:textId="77777777" w:rsidR="00BF3510" w:rsidRPr="002228E0" w:rsidRDefault="00BF3510" w:rsidP="00EA3E6E">
      <w:pPr>
        <w:tabs>
          <w:tab w:val="left" w:pos="2835"/>
        </w:tabs>
        <w:ind w:left="567"/>
        <w:rPr>
          <w:rStyle w:val="sourcecode"/>
        </w:rPr>
      </w:pPr>
      <w:r w:rsidRPr="002228E0">
        <w:rPr>
          <w:rStyle w:val="sourcecode"/>
        </w:rPr>
        <w:t>double tjd_ut,</w:t>
      </w:r>
      <w:r w:rsidRPr="002228E0">
        <w:rPr>
          <w:rStyle w:val="sourcecode"/>
        </w:rPr>
        <w:tab/>
        <w:t>/* time, Jul. day UT */</w:t>
      </w:r>
    </w:p>
    <w:p w14:paraId="17C9D09B" w14:textId="77777777" w:rsidR="00BF3510" w:rsidRPr="002228E0" w:rsidRDefault="00BF3510" w:rsidP="00EA3E6E">
      <w:pPr>
        <w:tabs>
          <w:tab w:val="left" w:pos="2835"/>
        </w:tabs>
        <w:ind w:left="567"/>
        <w:rPr>
          <w:rStyle w:val="sourcecode"/>
        </w:rPr>
      </w:pPr>
      <w:r w:rsidRPr="002228E0">
        <w:rPr>
          <w:rStyle w:val="sourcecode"/>
        </w:rPr>
        <w:t>int32 ifl,</w:t>
      </w:r>
      <w:r w:rsidRPr="002228E0">
        <w:rPr>
          <w:rStyle w:val="sourcecode"/>
        </w:rPr>
        <w:tab/>
      </w:r>
      <w:r w:rsidRPr="002228E0">
        <w:rPr>
          <w:rStyle w:val="sourcecode"/>
        </w:rPr>
        <w:tab/>
        <w:t>/* ephemeris flag */</w:t>
      </w:r>
    </w:p>
    <w:p w14:paraId="34548C9F" w14:textId="77777777" w:rsidR="00BF3510" w:rsidRPr="002228E0" w:rsidRDefault="00BF3510" w:rsidP="00EA3E6E">
      <w:pPr>
        <w:tabs>
          <w:tab w:val="left" w:pos="2835"/>
        </w:tabs>
        <w:ind w:left="567"/>
        <w:rPr>
          <w:rStyle w:val="sourcecode"/>
        </w:rPr>
      </w:pPr>
      <w:r w:rsidRPr="002228E0">
        <w:rPr>
          <w:rStyle w:val="sourcecode"/>
        </w:rPr>
        <w:t>double *geopos,</w:t>
      </w:r>
      <w:r w:rsidRPr="002228E0">
        <w:rPr>
          <w:rStyle w:val="sourcecode"/>
        </w:rPr>
        <w:tab/>
        <w:t>/* return array, 2 doubles, geo. long. and lat.</w:t>
      </w:r>
    </w:p>
    <w:p w14:paraId="2AA38016" w14:textId="77777777" w:rsidR="00BF3510" w:rsidRPr="002228E0" w:rsidRDefault="00BF3510" w:rsidP="00EA3E6E">
      <w:pPr>
        <w:tabs>
          <w:tab w:val="left" w:pos="2835"/>
        </w:tabs>
        <w:ind w:left="567"/>
        <w:rPr>
          <w:rStyle w:val="sourcecode"/>
        </w:rPr>
      </w:pPr>
      <w:r w:rsidRPr="002228E0">
        <w:rPr>
          <w:rStyle w:val="sourcecode"/>
        </w:rPr>
        <w:tab/>
      </w:r>
      <w:r w:rsidRPr="002228E0">
        <w:rPr>
          <w:rStyle w:val="sourcecode"/>
        </w:rPr>
        <w:tab/>
        <w:t>* eastern longitude is positive,</w:t>
      </w:r>
    </w:p>
    <w:p w14:paraId="5D759B0A" w14:textId="77777777" w:rsidR="00BF3510" w:rsidRPr="002228E0" w:rsidRDefault="00BF3510" w:rsidP="00EA3E6E">
      <w:pPr>
        <w:tabs>
          <w:tab w:val="left" w:pos="2835"/>
        </w:tabs>
        <w:ind w:left="567"/>
        <w:rPr>
          <w:rStyle w:val="sourcecode"/>
        </w:rPr>
      </w:pPr>
      <w:r w:rsidRPr="002228E0">
        <w:rPr>
          <w:rStyle w:val="sourcecode"/>
        </w:rPr>
        <w:tab/>
      </w:r>
      <w:r w:rsidRPr="002228E0">
        <w:rPr>
          <w:rStyle w:val="sourcecode"/>
        </w:rPr>
        <w:tab/>
        <w:t>* western longitude is negative,</w:t>
      </w:r>
    </w:p>
    <w:p w14:paraId="03C9C0AD" w14:textId="77777777" w:rsidR="00BF3510" w:rsidRPr="002228E0" w:rsidRDefault="00BF3510" w:rsidP="00EA3E6E">
      <w:pPr>
        <w:tabs>
          <w:tab w:val="left" w:pos="2835"/>
        </w:tabs>
        <w:ind w:left="567"/>
        <w:rPr>
          <w:rStyle w:val="sourcecode"/>
        </w:rPr>
      </w:pPr>
      <w:r w:rsidRPr="002228E0">
        <w:rPr>
          <w:rStyle w:val="sourcecode"/>
        </w:rPr>
        <w:tab/>
      </w:r>
      <w:r w:rsidRPr="002228E0">
        <w:rPr>
          <w:rStyle w:val="sourcecode"/>
        </w:rPr>
        <w:tab/>
        <w:t>* northern latitude is positive,</w:t>
      </w:r>
    </w:p>
    <w:p w14:paraId="6DF171DB" w14:textId="77777777" w:rsidR="00BF3510" w:rsidRPr="002228E0" w:rsidRDefault="00BF3510" w:rsidP="00EA3E6E">
      <w:pPr>
        <w:tabs>
          <w:tab w:val="left" w:pos="2835"/>
        </w:tabs>
        <w:ind w:left="567"/>
        <w:rPr>
          <w:rStyle w:val="sourcecode"/>
        </w:rPr>
      </w:pPr>
      <w:r w:rsidRPr="002228E0">
        <w:rPr>
          <w:rStyle w:val="sourcecode"/>
        </w:rPr>
        <w:tab/>
      </w:r>
      <w:r w:rsidRPr="002228E0">
        <w:rPr>
          <w:rStyle w:val="sourcecode"/>
        </w:rPr>
        <w:tab/>
        <w:t>* southern latitude is negative */</w:t>
      </w:r>
    </w:p>
    <w:p w14:paraId="62A9C38F" w14:textId="77777777" w:rsidR="00BF3510" w:rsidRPr="002228E0" w:rsidRDefault="00BF3510" w:rsidP="00EA3E6E">
      <w:pPr>
        <w:tabs>
          <w:tab w:val="left" w:pos="2835"/>
        </w:tabs>
        <w:ind w:left="567"/>
        <w:rPr>
          <w:rStyle w:val="sourcecode"/>
        </w:rPr>
      </w:pPr>
      <w:r w:rsidRPr="002228E0">
        <w:rPr>
          <w:rStyle w:val="sourcecode"/>
        </w:rPr>
        <w:t>double *attr,</w:t>
      </w:r>
      <w:r w:rsidRPr="002228E0">
        <w:rPr>
          <w:rStyle w:val="sourcecode"/>
        </w:rPr>
        <w:tab/>
        <w:t>/* return array, 20 doubles, see below */</w:t>
      </w:r>
    </w:p>
    <w:p w14:paraId="25C03F75" w14:textId="77777777" w:rsidR="00BF3510" w:rsidRPr="002228E0" w:rsidRDefault="00BF3510" w:rsidP="00EA3E6E">
      <w:pPr>
        <w:tabs>
          <w:tab w:val="left" w:pos="2835"/>
        </w:tabs>
        <w:ind w:left="567"/>
        <w:rPr>
          <w:rStyle w:val="sourcecode"/>
        </w:rPr>
      </w:pPr>
      <w:r w:rsidRPr="002228E0">
        <w:rPr>
          <w:rStyle w:val="sourcecode"/>
        </w:rPr>
        <w:t>char *serr);</w:t>
      </w:r>
      <w:r w:rsidRPr="002228E0">
        <w:rPr>
          <w:rStyle w:val="sourcecode"/>
        </w:rPr>
        <w:tab/>
      </w:r>
      <w:r w:rsidRPr="002228E0">
        <w:rPr>
          <w:rStyle w:val="sourcecode"/>
        </w:rPr>
        <w:tab/>
        <w:t>/* return error string */</w:t>
      </w:r>
    </w:p>
    <w:p w14:paraId="5B4F44AB" w14:textId="77777777" w:rsidR="00283E02" w:rsidRPr="002228E0" w:rsidRDefault="00BF3510" w:rsidP="00CC1B5C">
      <w:r w:rsidRPr="002228E0">
        <w:t>The function returns:</w:t>
      </w:r>
    </w:p>
    <w:p w14:paraId="0B0A33CF" w14:textId="77777777" w:rsidR="004E52D3" w:rsidRPr="002228E0" w:rsidRDefault="00BF3510" w:rsidP="00CC1B5C">
      <w:pPr>
        <w:rPr>
          <w:rStyle w:val="sourcecode"/>
        </w:rPr>
      </w:pPr>
      <w:r w:rsidRPr="002228E0">
        <w:rPr>
          <w:rStyle w:val="sourcecode"/>
        </w:rPr>
        <w:t>/* -1 (ERR)</w:t>
      </w:r>
      <w:r w:rsidRPr="002228E0">
        <w:rPr>
          <w:rStyle w:val="sourcecode"/>
        </w:rPr>
        <w:tab/>
        <w:t>on error (e.g. if swe_calc() for sun or moon fails)</w:t>
      </w:r>
    </w:p>
    <w:p w14:paraId="21723DF4" w14:textId="77777777" w:rsidR="004E52D3" w:rsidRPr="002228E0" w:rsidRDefault="00BF3510" w:rsidP="00CC1B5C">
      <w:pPr>
        <w:rPr>
          <w:rStyle w:val="sourcecode"/>
        </w:rPr>
      </w:pPr>
      <w:r w:rsidRPr="002228E0">
        <w:rPr>
          <w:rStyle w:val="sourcecode"/>
        </w:rPr>
        <w:t>0</w:t>
      </w:r>
      <w:r w:rsidRPr="002228E0">
        <w:rPr>
          <w:rStyle w:val="sourcecode"/>
        </w:rPr>
        <w:tab/>
      </w:r>
      <w:r w:rsidRPr="002228E0">
        <w:rPr>
          <w:rStyle w:val="sourcecode"/>
        </w:rPr>
        <w:tab/>
        <w:t>if there is no solar eclipse at tjd</w:t>
      </w:r>
    </w:p>
    <w:p w14:paraId="36BF847F" w14:textId="77777777" w:rsidR="004E52D3" w:rsidRPr="002228E0" w:rsidRDefault="00BF3510" w:rsidP="00CC1B5C">
      <w:pPr>
        <w:rPr>
          <w:rStyle w:val="sourcecode"/>
        </w:rPr>
      </w:pPr>
      <w:r w:rsidRPr="002228E0">
        <w:rPr>
          <w:rStyle w:val="sourcecode"/>
        </w:rPr>
        <w:t>SE_ECL_TOTAL</w:t>
      </w:r>
    </w:p>
    <w:p w14:paraId="6C4AC138" w14:textId="77777777" w:rsidR="004E52D3" w:rsidRPr="002228E0" w:rsidRDefault="00BF3510" w:rsidP="00CC1B5C">
      <w:pPr>
        <w:rPr>
          <w:rStyle w:val="sourcecode"/>
        </w:rPr>
      </w:pPr>
      <w:r w:rsidRPr="002228E0">
        <w:rPr>
          <w:rStyle w:val="sourcecode"/>
        </w:rPr>
        <w:t>SE_ECL_ANNULAR</w:t>
      </w:r>
    </w:p>
    <w:p w14:paraId="0AE36D52" w14:textId="77777777" w:rsidR="004E52D3" w:rsidRPr="002228E0" w:rsidRDefault="00BF3510" w:rsidP="00CC1B5C">
      <w:pPr>
        <w:rPr>
          <w:rStyle w:val="sourcecode"/>
        </w:rPr>
      </w:pPr>
      <w:r w:rsidRPr="002228E0">
        <w:rPr>
          <w:rStyle w:val="sourcecode"/>
        </w:rPr>
        <w:t>SE_ECL_TOTAL | SE_ECL_CENTRAL</w:t>
      </w:r>
    </w:p>
    <w:p w14:paraId="51E58C86" w14:textId="77777777" w:rsidR="004E52D3" w:rsidRPr="002228E0" w:rsidRDefault="00BF3510" w:rsidP="00CC1B5C">
      <w:pPr>
        <w:rPr>
          <w:rStyle w:val="sourcecode"/>
        </w:rPr>
      </w:pPr>
      <w:r w:rsidRPr="002228E0">
        <w:rPr>
          <w:rStyle w:val="sourcecode"/>
        </w:rPr>
        <w:t>SE_ECL_TOTAL | SE_ECL_NONCENTRAL</w:t>
      </w:r>
    </w:p>
    <w:p w14:paraId="6E4CD12F" w14:textId="77777777" w:rsidR="004E52D3" w:rsidRPr="002228E0" w:rsidRDefault="00BF3510" w:rsidP="00CC1B5C">
      <w:pPr>
        <w:rPr>
          <w:rStyle w:val="sourcecode"/>
        </w:rPr>
      </w:pPr>
      <w:r w:rsidRPr="002228E0">
        <w:rPr>
          <w:rStyle w:val="sourcecode"/>
        </w:rPr>
        <w:t>SE_ECL_ANNULAR | SE_ECL_CENTRAL</w:t>
      </w:r>
    </w:p>
    <w:p w14:paraId="1401F67B" w14:textId="77777777" w:rsidR="004E52D3" w:rsidRPr="002228E0" w:rsidRDefault="00BF3510" w:rsidP="00CC1B5C">
      <w:pPr>
        <w:rPr>
          <w:rStyle w:val="sourcecode"/>
        </w:rPr>
      </w:pPr>
      <w:r w:rsidRPr="002228E0">
        <w:rPr>
          <w:rStyle w:val="sourcecode"/>
        </w:rPr>
        <w:t>SE_ECL_ANNULAR | SE_ECL_NONCENTRAL</w:t>
      </w:r>
    </w:p>
    <w:p w14:paraId="2A5990A5" w14:textId="77777777" w:rsidR="00283E02" w:rsidRPr="002228E0" w:rsidRDefault="00BF3510" w:rsidP="00CC1B5C">
      <w:pPr>
        <w:rPr>
          <w:rStyle w:val="sourcecode"/>
        </w:rPr>
      </w:pPr>
      <w:r w:rsidRPr="002228E0">
        <w:rPr>
          <w:rStyle w:val="sourcecode"/>
        </w:rPr>
        <w:t>SE_ECL_PARTIAL</w:t>
      </w:r>
    </w:p>
    <w:p w14:paraId="490EDA1D" w14:textId="77777777" w:rsidR="004E52D3" w:rsidRPr="002228E0" w:rsidRDefault="00BF3510" w:rsidP="00CC1B5C">
      <w:pPr>
        <w:rPr>
          <w:rStyle w:val="sourcecode"/>
        </w:rPr>
      </w:pPr>
      <w:r w:rsidRPr="002228E0">
        <w:rPr>
          <w:rStyle w:val="sourcecode"/>
        </w:rPr>
        <w:t>geopos[0]:</w:t>
      </w:r>
      <w:r w:rsidRPr="002228E0">
        <w:rPr>
          <w:rStyle w:val="sourcecode"/>
        </w:rPr>
        <w:tab/>
        <w:t>geographic longitude of central line</w:t>
      </w:r>
    </w:p>
    <w:p w14:paraId="59D27203" w14:textId="77777777" w:rsidR="00283E02" w:rsidRPr="002228E0" w:rsidRDefault="00BF3510" w:rsidP="00CC1B5C">
      <w:pPr>
        <w:rPr>
          <w:rStyle w:val="sourcecode"/>
        </w:rPr>
      </w:pPr>
      <w:r w:rsidRPr="002228E0">
        <w:rPr>
          <w:rStyle w:val="sourcecode"/>
        </w:rPr>
        <w:t>geopos[1]:</w:t>
      </w:r>
      <w:r w:rsidRPr="002228E0">
        <w:rPr>
          <w:rStyle w:val="sourcecode"/>
        </w:rPr>
        <w:tab/>
        <w:t>geographic latitude of central line</w:t>
      </w:r>
    </w:p>
    <w:p w14:paraId="796CB102" w14:textId="77777777" w:rsidR="004E52D3" w:rsidRPr="002228E0" w:rsidRDefault="00BF3510" w:rsidP="00A5737D">
      <w:pPr>
        <w:ind w:left="709" w:firstLine="709"/>
        <w:rPr>
          <w:rStyle w:val="sourcecode"/>
        </w:rPr>
      </w:pPr>
      <w:r w:rsidRPr="002228E0">
        <w:rPr>
          <w:rStyle w:val="sourcecode"/>
        </w:rPr>
        <w:t>not implemented so far:</w:t>
      </w:r>
    </w:p>
    <w:p w14:paraId="59CF8459" w14:textId="77777777" w:rsidR="004E52D3" w:rsidRPr="002228E0" w:rsidRDefault="00BF3510" w:rsidP="00CC1B5C">
      <w:pPr>
        <w:rPr>
          <w:rStyle w:val="sourcecode"/>
        </w:rPr>
      </w:pPr>
      <w:r w:rsidRPr="002228E0">
        <w:rPr>
          <w:rStyle w:val="sourcecode"/>
        </w:rPr>
        <w:t>geopos[2]:</w:t>
      </w:r>
      <w:r w:rsidRPr="002228E0">
        <w:rPr>
          <w:rStyle w:val="sourcecode"/>
        </w:rPr>
        <w:tab/>
        <w:t>geographic longitude of northern limit of umbra</w:t>
      </w:r>
    </w:p>
    <w:p w14:paraId="09153675" w14:textId="77777777" w:rsidR="004E52D3" w:rsidRPr="002228E0" w:rsidRDefault="00BF3510" w:rsidP="00CC1B5C">
      <w:pPr>
        <w:rPr>
          <w:rStyle w:val="sourcecode"/>
        </w:rPr>
      </w:pPr>
      <w:r w:rsidRPr="002228E0">
        <w:rPr>
          <w:rStyle w:val="sourcecode"/>
        </w:rPr>
        <w:t>geopos[3]:</w:t>
      </w:r>
      <w:r w:rsidRPr="002228E0">
        <w:rPr>
          <w:rStyle w:val="sourcecode"/>
        </w:rPr>
        <w:tab/>
        <w:t>geographic latitude of northern limit of umbra</w:t>
      </w:r>
    </w:p>
    <w:p w14:paraId="0DD6DE1B" w14:textId="77777777" w:rsidR="004E52D3" w:rsidRPr="002228E0" w:rsidRDefault="00BF3510" w:rsidP="00CC1B5C">
      <w:pPr>
        <w:rPr>
          <w:rStyle w:val="sourcecode"/>
        </w:rPr>
      </w:pPr>
      <w:r w:rsidRPr="002228E0">
        <w:rPr>
          <w:rStyle w:val="sourcecode"/>
        </w:rPr>
        <w:t>geopos[4]:</w:t>
      </w:r>
      <w:r w:rsidRPr="002228E0">
        <w:rPr>
          <w:rStyle w:val="sourcecode"/>
        </w:rPr>
        <w:tab/>
        <w:t>geographic longitude of southern limit of umbra</w:t>
      </w:r>
    </w:p>
    <w:p w14:paraId="07135CBF" w14:textId="77777777" w:rsidR="004E52D3" w:rsidRPr="002228E0" w:rsidRDefault="00BF3510" w:rsidP="00CC1B5C">
      <w:pPr>
        <w:rPr>
          <w:rStyle w:val="sourcecode"/>
        </w:rPr>
      </w:pPr>
      <w:r w:rsidRPr="002228E0">
        <w:rPr>
          <w:rStyle w:val="sourcecode"/>
        </w:rPr>
        <w:t>geopos[5]:</w:t>
      </w:r>
      <w:r w:rsidRPr="002228E0">
        <w:rPr>
          <w:rStyle w:val="sourcecode"/>
        </w:rPr>
        <w:tab/>
        <w:t>geographic latitude of southern limit of umbra</w:t>
      </w:r>
    </w:p>
    <w:p w14:paraId="0CD9C1F0" w14:textId="77777777" w:rsidR="004E52D3" w:rsidRPr="002228E0" w:rsidRDefault="00BF3510" w:rsidP="00CC1B5C">
      <w:pPr>
        <w:rPr>
          <w:rStyle w:val="sourcecode"/>
        </w:rPr>
      </w:pPr>
      <w:r w:rsidRPr="002228E0">
        <w:rPr>
          <w:rStyle w:val="sourcecode"/>
        </w:rPr>
        <w:t>geopos[6]:</w:t>
      </w:r>
      <w:r w:rsidRPr="002228E0">
        <w:rPr>
          <w:rStyle w:val="sourcecode"/>
        </w:rPr>
        <w:tab/>
        <w:t>geographic longitude of northern limit of penumbra</w:t>
      </w:r>
    </w:p>
    <w:p w14:paraId="18F1D0A8" w14:textId="77777777" w:rsidR="004E52D3" w:rsidRPr="002228E0" w:rsidRDefault="00BF3510" w:rsidP="00CC1B5C">
      <w:pPr>
        <w:rPr>
          <w:rStyle w:val="sourcecode"/>
        </w:rPr>
      </w:pPr>
      <w:r w:rsidRPr="002228E0">
        <w:rPr>
          <w:rStyle w:val="sourcecode"/>
        </w:rPr>
        <w:t>geopos[7]:</w:t>
      </w:r>
      <w:r w:rsidRPr="002228E0">
        <w:rPr>
          <w:rStyle w:val="sourcecode"/>
        </w:rPr>
        <w:tab/>
        <w:t>geographic latitude of northern limit of penumbra</w:t>
      </w:r>
    </w:p>
    <w:p w14:paraId="0FDE86EA" w14:textId="77777777" w:rsidR="004E52D3" w:rsidRPr="002228E0" w:rsidRDefault="00BF3510" w:rsidP="00CC1B5C">
      <w:pPr>
        <w:rPr>
          <w:rStyle w:val="sourcecode"/>
        </w:rPr>
      </w:pPr>
      <w:r w:rsidRPr="002228E0">
        <w:rPr>
          <w:rStyle w:val="sourcecode"/>
        </w:rPr>
        <w:t>geopos[8]:</w:t>
      </w:r>
      <w:r w:rsidRPr="002228E0">
        <w:rPr>
          <w:rStyle w:val="sourcecode"/>
        </w:rPr>
        <w:tab/>
        <w:t>geographic longitude of southern limit of penumbra</w:t>
      </w:r>
    </w:p>
    <w:p w14:paraId="66EA763A" w14:textId="77777777" w:rsidR="00283E02" w:rsidRPr="002228E0" w:rsidRDefault="00BF3510" w:rsidP="00CC1B5C">
      <w:pPr>
        <w:rPr>
          <w:rStyle w:val="sourcecode"/>
        </w:rPr>
      </w:pPr>
      <w:r w:rsidRPr="002228E0">
        <w:rPr>
          <w:rStyle w:val="sourcecode"/>
        </w:rPr>
        <w:t>geopos[9]:</w:t>
      </w:r>
      <w:r w:rsidRPr="002228E0">
        <w:rPr>
          <w:rStyle w:val="sourcecode"/>
        </w:rPr>
        <w:tab/>
        <w:t>geographic latitude of southern limit of penumbra</w:t>
      </w:r>
    </w:p>
    <w:p w14:paraId="4BC68A41" w14:textId="77777777" w:rsidR="00EA3E6E" w:rsidRPr="002228E0" w:rsidRDefault="00BF3510" w:rsidP="00EA3E6E">
      <w:pPr>
        <w:ind w:left="567" w:firstLine="567"/>
        <w:rPr>
          <w:rStyle w:val="sourcecode"/>
        </w:rPr>
      </w:pPr>
      <w:r w:rsidRPr="002228E0">
        <w:rPr>
          <w:rStyle w:val="sourcecode"/>
        </w:rPr>
        <w:t>eastern longitudes are positive,</w:t>
      </w:r>
    </w:p>
    <w:p w14:paraId="1AB2AAC5" w14:textId="77777777" w:rsidR="00EA3E6E" w:rsidRPr="002228E0" w:rsidRDefault="00BF3510" w:rsidP="00EA3E6E">
      <w:pPr>
        <w:ind w:left="567" w:firstLine="567"/>
        <w:rPr>
          <w:rStyle w:val="sourcecode"/>
        </w:rPr>
      </w:pPr>
      <w:r w:rsidRPr="002228E0">
        <w:rPr>
          <w:rStyle w:val="sourcecode"/>
        </w:rPr>
        <w:t>western longitudes are negative,</w:t>
      </w:r>
    </w:p>
    <w:p w14:paraId="534E0229" w14:textId="77777777" w:rsidR="00EA3E6E" w:rsidRPr="002228E0" w:rsidRDefault="00BF3510" w:rsidP="00EA3E6E">
      <w:pPr>
        <w:ind w:left="567" w:firstLine="567"/>
        <w:rPr>
          <w:rStyle w:val="sourcecode"/>
        </w:rPr>
      </w:pPr>
      <w:r w:rsidRPr="002228E0">
        <w:rPr>
          <w:rStyle w:val="sourcecode"/>
        </w:rPr>
        <w:t>northern latitudes are positive,</w:t>
      </w:r>
    </w:p>
    <w:p w14:paraId="72B5BA61" w14:textId="77777777" w:rsidR="00283E02" w:rsidRPr="002228E0" w:rsidRDefault="00BF3510" w:rsidP="006F50D7">
      <w:pPr>
        <w:spacing w:after="240"/>
        <w:ind w:left="567" w:firstLine="567"/>
        <w:rPr>
          <w:rStyle w:val="sourcecode"/>
        </w:rPr>
      </w:pPr>
      <w:r w:rsidRPr="002228E0">
        <w:rPr>
          <w:rStyle w:val="sourcecode"/>
        </w:rPr>
        <w:t>southern latitudes are negative</w:t>
      </w:r>
    </w:p>
    <w:p w14:paraId="40BC1320" w14:textId="77777777" w:rsidR="004E52D3" w:rsidRPr="002228E0" w:rsidRDefault="00BF3510" w:rsidP="00CC1B5C">
      <w:pPr>
        <w:rPr>
          <w:rStyle w:val="sourcecode"/>
        </w:rPr>
      </w:pPr>
      <w:r w:rsidRPr="002228E0">
        <w:rPr>
          <w:rStyle w:val="sourcecode"/>
        </w:rPr>
        <w:lastRenderedPageBreak/>
        <w:t>attr[0]</w:t>
      </w:r>
      <w:r w:rsidRPr="002228E0">
        <w:rPr>
          <w:rStyle w:val="sourcecode"/>
        </w:rPr>
        <w:tab/>
        <w:t>fraction of solar diameter covered by the moon</w:t>
      </w:r>
    </w:p>
    <w:p w14:paraId="0A367E15" w14:textId="77777777" w:rsidR="004E52D3" w:rsidRPr="002228E0" w:rsidRDefault="00BF3510" w:rsidP="00CC1B5C">
      <w:pPr>
        <w:rPr>
          <w:rStyle w:val="sourcecode"/>
        </w:rPr>
      </w:pPr>
      <w:r w:rsidRPr="002228E0">
        <w:rPr>
          <w:rStyle w:val="sourcecode"/>
        </w:rPr>
        <w:t>attr[1]</w:t>
      </w:r>
      <w:r w:rsidRPr="002228E0">
        <w:rPr>
          <w:rStyle w:val="sourcecode"/>
        </w:rPr>
        <w:tab/>
        <w:t>ratio of lunar diameter to solar one</w:t>
      </w:r>
    </w:p>
    <w:p w14:paraId="678F9BBB" w14:textId="77777777" w:rsidR="004E52D3" w:rsidRPr="002228E0" w:rsidRDefault="00BF3510" w:rsidP="00CC1B5C">
      <w:pPr>
        <w:rPr>
          <w:rStyle w:val="sourcecode"/>
        </w:rPr>
      </w:pPr>
      <w:r w:rsidRPr="002228E0">
        <w:rPr>
          <w:rStyle w:val="sourcecode"/>
        </w:rPr>
        <w:t>attr[2]</w:t>
      </w:r>
      <w:r w:rsidRPr="002228E0">
        <w:rPr>
          <w:rStyle w:val="sourcecode"/>
        </w:rPr>
        <w:tab/>
        <w:t>fraction of solar disc covered by moon (obscuration)</w:t>
      </w:r>
    </w:p>
    <w:p w14:paraId="0B56464E" w14:textId="77777777" w:rsidR="004E52D3" w:rsidRPr="002228E0" w:rsidRDefault="00BF3510" w:rsidP="00CC1B5C">
      <w:pPr>
        <w:rPr>
          <w:rStyle w:val="sourcecode"/>
        </w:rPr>
      </w:pPr>
      <w:r w:rsidRPr="002228E0">
        <w:rPr>
          <w:rStyle w:val="sourcecode"/>
        </w:rPr>
        <w:t>attr[3]</w:t>
      </w:r>
      <w:r w:rsidRPr="002228E0">
        <w:rPr>
          <w:rStyle w:val="sourcecode"/>
        </w:rPr>
        <w:tab/>
        <w:t>diameter of core shadow in km</w:t>
      </w:r>
    </w:p>
    <w:p w14:paraId="07D3CAFF" w14:textId="77777777" w:rsidR="004E52D3" w:rsidRPr="002228E0" w:rsidRDefault="00BF3510" w:rsidP="00CC1B5C">
      <w:pPr>
        <w:rPr>
          <w:rStyle w:val="sourcecode"/>
        </w:rPr>
      </w:pPr>
      <w:r w:rsidRPr="002228E0">
        <w:rPr>
          <w:rStyle w:val="sourcecode"/>
        </w:rPr>
        <w:t>attr[4]</w:t>
      </w:r>
      <w:r w:rsidRPr="002228E0">
        <w:rPr>
          <w:rStyle w:val="sourcecode"/>
        </w:rPr>
        <w:tab/>
        <w:t>azimuth of sun at tjd</w:t>
      </w:r>
    </w:p>
    <w:p w14:paraId="631F5600" w14:textId="77777777" w:rsidR="004E52D3" w:rsidRPr="002228E0" w:rsidRDefault="00BF3510" w:rsidP="00CC1B5C">
      <w:pPr>
        <w:rPr>
          <w:rStyle w:val="sourcecode"/>
        </w:rPr>
      </w:pPr>
      <w:r w:rsidRPr="002228E0">
        <w:rPr>
          <w:rStyle w:val="sourcecode"/>
        </w:rPr>
        <w:t>attr[5]</w:t>
      </w:r>
      <w:r w:rsidRPr="002228E0">
        <w:rPr>
          <w:rStyle w:val="sourcecode"/>
        </w:rPr>
        <w:tab/>
        <w:t>true altitude of sun above horizon at tjd</w:t>
      </w:r>
    </w:p>
    <w:p w14:paraId="44333523" w14:textId="77777777" w:rsidR="004E52D3" w:rsidRPr="002228E0" w:rsidRDefault="00BF3510" w:rsidP="00CC1B5C">
      <w:pPr>
        <w:rPr>
          <w:rStyle w:val="sourcecode"/>
        </w:rPr>
      </w:pPr>
      <w:r w:rsidRPr="002228E0">
        <w:rPr>
          <w:rStyle w:val="sourcecode"/>
        </w:rPr>
        <w:t>attr[6]</w:t>
      </w:r>
      <w:r w:rsidRPr="002228E0">
        <w:rPr>
          <w:rStyle w:val="sourcecode"/>
        </w:rPr>
        <w:tab/>
        <w:t>apparent altitude of sun above horizon at tjd</w:t>
      </w:r>
    </w:p>
    <w:p w14:paraId="7B8A5235" w14:textId="77777777" w:rsidR="004E52D3" w:rsidRPr="002228E0" w:rsidRDefault="00BF3510" w:rsidP="00CC1B5C">
      <w:pPr>
        <w:rPr>
          <w:rStyle w:val="sourcecode"/>
        </w:rPr>
      </w:pPr>
      <w:r w:rsidRPr="002228E0">
        <w:rPr>
          <w:rStyle w:val="sourcecode"/>
        </w:rPr>
        <w:t>attr[7]</w:t>
      </w:r>
      <w:r w:rsidRPr="002228E0">
        <w:rPr>
          <w:rStyle w:val="sourcecode"/>
        </w:rPr>
        <w:tab/>
        <w:t>angular distance of moon from sun in degrees</w:t>
      </w:r>
    </w:p>
    <w:p w14:paraId="0480BAF0" w14:textId="77777777" w:rsidR="004E52D3" w:rsidRPr="002228E0" w:rsidRDefault="00BF3510" w:rsidP="00CC1B5C">
      <w:pPr>
        <w:rPr>
          <w:rStyle w:val="sourcecode"/>
        </w:rPr>
      </w:pPr>
      <w:r w:rsidRPr="002228E0">
        <w:rPr>
          <w:rStyle w:val="sourcecode"/>
        </w:rPr>
        <w:t>attr[8]</w:t>
      </w:r>
      <w:r w:rsidRPr="002228E0">
        <w:rPr>
          <w:rStyle w:val="sourcecode"/>
        </w:rPr>
        <w:tab/>
        <w:t>eclipse magnitude (= attr[0] or attr[1] depending on eclipse type)</w:t>
      </w:r>
    </w:p>
    <w:p w14:paraId="59902A14" w14:textId="77777777" w:rsidR="004E52D3" w:rsidRPr="002228E0" w:rsidRDefault="00BF3510" w:rsidP="00CC1B5C">
      <w:pPr>
        <w:rPr>
          <w:rStyle w:val="sourcecode"/>
        </w:rPr>
      </w:pPr>
      <w:r w:rsidRPr="002228E0">
        <w:rPr>
          <w:rStyle w:val="sourcecode"/>
        </w:rPr>
        <w:t>attr[9]</w:t>
      </w:r>
      <w:r w:rsidRPr="002228E0">
        <w:rPr>
          <w:rStyle w:val="sourcecode"/>
        </w:rPr>
        <w:tab/>
        <w:t>saros series number</w:t>
      </w:r>
      <w:r w:rsidR="001D50C8" w:rsidRPr="002228E0">
        <w:rPr>
          <w:rStyle w:val="sourcecode"/>
        </w:rPr>
        <w:t xml:space="preserve"> (if available; otherwise -99999999)</w:t>
      </w:r>
      <w:r w:rsidRPr="002228E0">
        <w:rPr>
          <w:rStyle w:val="sourcecode"/>
        </w:rPr>
        <w:tab/>
      </w:r>
    </w:p>
    <w:p w14:paraId="0AAB3782" w14:textId="77777777" w:rsidR="00283E02" w:rsidRPr="002228E0" w:rsidRDefault="00BF3510" w:rsidP="00CC1B5C">
      <w:pPr>
        <w:rPr>
          <w:rStyle w:val="sourcecode"/>
        </w:rPr>
      </w:pPr>
      <w:r w:rsidRPr="002228E0">
        <w:rPr>
          <w:rStyle w:val="sourcecode"/>
        </w:rPr>
        <w:t>attr[10]</w:t>
      </w:r>
      <w:r w:rsidRPr="002228E0">
        <w:rPr>
          <w:rStyle w:val="sourcecode"/>
        </w:rPr>
        <w:tab/>
        <w:t>saros series member number</w:t>
      </w:r>
      <w:r w:rsidR="001D50C8" w:rsidRPr="002228E0">
        <w:rPr>
          <w:rStyle w:val="sourcecode"/>
        </w:rPr>
        <w:t xml:space="preserve"> (if available; otherwise -99999999)</w:t>
      </w:r>
    </w:p>
    <w:p w14:paraId="657D1B77" w14:textId="77777777" w:rsidR="004E52D3" w:rsidRPr="002228E0" w:rsidRDefault="00BF3510" w:rsidP="006A4E53">
      <w:pPr>
        <w:rPr>
          <w:b/>
          <w:bCs/>
          <w:color w:val="FF0000"/>
        </w:rPr>
      </w:pPr>
      <w:r w:rsidRPr="002228E0">
        <w:rPr>
          <w:b/>
          <w:bCs/>
          <w:color w:val="FF0000"/>
        </w:rPr>
        <w:t>declare as attr[20]!</w:t>
      </w:r>
    </w:p>
    <w:p w14:paraId="0B9388A3" w14:textId="77777777" w:rsidR="00283E02" w:rsidRPr="002228E0" w:rsidRDefault="00BF3510" w:rsidP="00CC1B5C">
      <w:pPr>
        <w:rPr>
          <w:rStyle w:val="sourcecode"/>
        </w:rPr>
      </w:pPr>
      <w:r w:rsidRPr="002228E0">
        <w:rPr>
          <w:rStyle w:val="sourcecode"/>
        </w:rPr>
        <w:t>*/</w:t>
      </w:r>
    </w:p>
    <w:p w14:paraId="35ED97FA" w14:textId="77777777" w:rsidR="00BF3510" w:rsidRPr="002228E0" w:rsidRDefault="00BF3510" w:rsidP="00877D89">
      <w:pPr>
        <w:pStyle w:val="berschrift2"/>
      </w:pPr>
      <w:bookmarkStart w:id="112" w:name="_Toc62644190"/>
      <w:r w:rsidRPr="002228E0">
        <w:t>swe_lun_occult_when_loc()</w:t>
      </w:r>
      <w:bookmarkEnd w:id="112"/>
    </w:p>
    <w:p w14:paraId="76EC2596" w14:textId="77777777" w:rsidR="00BF3510" w:rsidRPr="002228E0" w:rsidRDefault="00BF3510" w:rsidP="00CC1B5C">
      <w:r w:rsidRPr="002228E0">
        <w:t xml:space="preserve">To find the next occultation of a planet or star by the moon for a given location, use </w:t>
      </w:r>
      <w:r w:rsidRPr="002228E0">
        <w:rPr>
          <w:rStyle w:val="functions"/>
        </w:rPr>
        <w:t>swe_lun_occult_when_loc()</w:t>
      </w:r>
      <w:r w:rsidRPr="002228E0">
        <w:t>.</w:t>
      </w:r>
    </w:p>
    <w:p w14:paraId="5C6AEE8A" w14:textId="77777777" w:rsidR="00283E02" w:rsidRPr="002228E0" w:rsidRDefault="00BF3510" w:rsidP="00CC1B5C">
      <w:r w:rsidRPr="002228E0">
        <w:t>The same function can also be used for local solar eclipses instead of swe_sol_eclipse_when_loc(), but is a bit less efficient.</w:t>
      </w:r>
    </w:p>
    <w:p w14:paraId="0D4E1880" w14:textId="77777777" w:rsidR="004E52D3" w:rsidRPr="002228E0" w:rsidRDefault="00BF3510" w:rsidP="00C655E6">
      <w:pPr>
        <w:tabs>
          <w:tab w:val="left" w:pos="2268"/>
        </w:tabs>
        <w:rPr>
          <w:rStyle w:val="sourcecode"/>
        </w:rPr>
      </w:pPr>
      <w:r w:rsidRPr="002228E0">
        <w:rPr>
          <w:rStyle w:val="sourcecode"/>
        </w:rPr>
        <w:t xml:space="preserve">/* Same declaration as </w:t>
      </w:r>
      <w:r w:rsidRPr="002228E0">
        <w:rPr>
          <w:rStyle w:val="functions"/>
        </w:rPr>
        <w:t>swe_sol_eclipse_when_loc()</w:t>
      </w:r>
      <w:r w:rsidRPr="002228E0">
        <w:rPr>
          <w:rStyle w:val="sourcecode"/>
        </w:rPr>
        <w:t>.</w:t>
      </w:r>
    </w:p>
    <w:p w14:paraId="080E9D5A" w14:textId="77777777" w:rsidR="004E52D3" w:rsidRPr="002228E0" w:rsidRDefault="00BF3510" w:rsidP="00C655E6">
      <w:pPr>
        <w:tabs>
          <w:tab w:val="left" w:pos="2268"/>
        </w:tabs>
        <w:rPr>
          <w:rStyle w:val="sourcecode"/>
        </w:rPr>
      </w:pPr>
      <w:r w:rsidRPr="002228E0">
        <w:rPr>
          <w:rStyle w:val="sourcecode"/>
        </w:rPr>
        <w:t>* In addition:</w:t>
      </w:r>
    </w:p>
    <w:p w14:paraId="33B737AC" w14:textId="77777777" w:rsidR="004E52D3" w:rsidRPr="002228E0" w:rsidRDefault="00BF3510" w:rsidP="00C655E6">
      <w:pPr>
        <w:tabs>
          <w:tab w:val="left" w:pos="2268"/>
        </w:tabs>
        <w:rPr>
          <w:rStyle w:val="sourcecode"/>
        </w:rPr>
      </w:pPr>
      <w:r w:rsidRPr="002228E0">
        <w:rPr>
          <w:rStyle w:val="sourcecode"/>
        </w:rPr>
        <w:t>* int32 ipl</w:t>
      </w:r>
      <w:r w:rsidR="00C655E6" w:rsidRPr="002228E0">
        <w:rPr>
          <w:rStyle w:val="sourcecode"/>
        </w:rPr>
        <w:tab/>
      </w:r>
      <w:r w:rsidRPr="002228E0">
        <w:rPr>
          <w:rStyle w:val="sourcecode"/>
        </w:rPr>
        <w:t>planet number of occulted body</w:t>
      </w:r>
    </w:p>
    <w:p w14:paraId="16DFA13F" w14:textId="77777777" w:rsidR="004E52D3" w:rsidRPr="002228E0" w:rsidRDefault="00BF3510" w:rsidP="00C655E6">
      <w:pPr>
        <w:tabs>
          <w:tab w:val="left" w:pos="2268"/>
        </w:tabs>
        <w:rPr>
          <w:rStyle w:val="sourcecode"/>
        </w:rPr>
      </w:pPr>
      <w:r w:rsidRPr="002228E0">
        <w:rPr>
          <w:rStyle w:val="sourcecode"/>
        </w:rPr>
        <w:t>* char* starname</w:t>
      </w:r>
      <w:r w:rsidR="00C655E6" w:rsidRPr="002228E0">
        <w:rPr>
          <w:rStyle w:val="sourcecode"/>
        </w:rPr>
        <w:tab/>
      </w:r>
      <w:r w:rsidRPr="002228E0">
        <w:rPr>
          <w:rStyle w:val="sourcecode"/>
        </w:rPr>
        <w:t>name of occulted star. Must be NULL or "", if a planetary</w:t>
      </w:r>
    </w:p>
    <w:p w14:paraId="1C39A69C" w14:textId="77777777" w:rsidR="004E52D3" w:rsidRPr="002228E0" w:rsidRDefault="00BF3510" w:rsidP="00C655E6">
      <w:pPr>
        <w:tabs>
          <w:tab w:val="left" w:pos="2268"/>
        </w:tabs>
        <w:rPr>
          <w:rStyle w:val="sourcecode"/>
        </w:rPr>
      </w:pPr>
      <w:r w:rsidRPr="002228E0">
        <w:rPr>
          <w:rStyle w:val="sourcecode"/>
        </w:rPr>
        <w:t>*</w:t>
      </w:r>
      <w:r w:rsidR="0021556A" w:rsidRPr="002228E0">
        <w:rPr>
          <w:rStyle w:val="sourcecode"/>
        </w:rPr>
        <w:tab/>
      </w:r>
      <w:r w:rsidRPr="002228E0">
        <w:rPr>
          <w:rStyle w:val="sourcecode"/>
        </w:rPr>
        <w:t>occultation is to be calculated. For use of this field,</w:t>
      </w:r>
      <w:r w:rsidR="002351AD" w:rsidRPr="002228E0">
        <w:rPr>
          <w:rStyle w:val="sourcecode"/>
        </w:rPr>
        <w:t xml:space="preserve"> </w:t>
      </w:r>
      <w:r w:rsidRPr="002228E0">
        <w:rPr>
          <w:rStyle w:val="sourcecode"/>
        </w:rPr>
        <w:t xml:space="preserve">see </w:t>
      </w:r>
      <w:r w:rsidRPr="002228E0">
        <w:rPr>
          <w:rStyle w:val="functions"/>
        </w:rPr>
        <w:t>swe_fixstar()</w:t>
      </w:r>
      <w:r w:rsidRPr="002228E0">
        <w:rPr>
          <w:rStyle w:val="sourcecode"/>
        </w:rPr>
        <w:t>.</w:t>
      </w:r>
    </w:p>
    <w:p w14:paraId="6AB97567" w14:textId="77777777" w:rsidR="004E52D3" w:rsidRPr="002228E0" w:rsidRDefault="00BF3510" w:rsidP="00C655E6">
      <w:pPr>
        <w:tabs>
          <w:tab w:val="left" w:pos="2268"/>
        </w:tabs>
        <w:rPr>
          <w:rStyle w:val="sourcecode"/>
        </w:rPr>
      </w:pPr>
      <w:r w:rsidRPr="002228E0">
        <w:rPr>
          <w:rStyle w:val="sourcecode"/>
        </w:rPr>
        <w:t>* int32 ifl</w:t>
      </w:r>
      <w:r w:rsidR="00C655E6" w:rsidRPr="002228E0">
        <w:rPr>
          <w:rStyle w:val="sourcecode"/>
        </w:rPr>
        <w:tab/>
      </w:r>
      <w:r w:rsidRPr="002228E0">
        <w:rPr>
          <w:rStyle w:val="sourcecode"/>
        </w:rPr>
        <w:t>ephemeris flag. If you want to have only one conjunction</w:t>
      </w:r>
    </w:p>
    <w:p w14:paraId="67D9DC3D" w14:textId="77777777" w:rsidR="004E52D3" w:rsidRPr="002228E0" w:rsidRDefault="00BF3510" w:rsidP="00C655E6">
      <w:pPr>
        <w:tabs>
          <w:tab w:val="left" w:pos="2268"/>
        </w:tabs>
        <w:rPr>
          <w:rStyle w:val="sourcecode"/>
        </w:rPr>
      </w:pPr>
      <w:r w:rsidRPr="002228E0">
        <w:rPr>
          <w:rStyle w:val="sourcecode"/>
        </w:rPr>
        <w:t>*</w:t>
      </w:r>
      <w:r w:rsidR="0021556A" w:rsidRPr="002228E0">
        <w:rPr>
          <w:rStyle w:val="sourcecode"/>
        </w:rPr>
        <w:tab/>
      </w:r>
      <w:r w:rsidRPr="002228E0">
        <w:rPr>
          <w:rStyle w:val="sourcecode"/>
        </w:rPr>
        <w:t>of the moon with the body tested, add the following flag:</w:t>
      </w:r>
    </w:p>
    <w:p w14:paraId="2BE2F89D" w14:textId="77777777" w:rsidR="004E52D3" w:rsidRPr="002228E0" w:rsidRDefault="00BF3510" w:rsidP="00C655E6">
      <w:pPr>
        <w:tabs>
          <w:tab w:val="left" w:pos="2268"/>
        </w:tabs>
        <w:rPr>
          <w:rStyle w:val="sourcecode"/>
        </w:rPr>
      </w:pPr>
      <w:r w:rsidRPr="002228E0">
        <w:rPr>
          <w:rStyle w:val="sourcecode"/>
        </w:rPr>
        <w:t>*</w:t>
      </w:r>
      <w:r w:rsidR="0021556A" w:rsidRPr="002228E0">
        <w:rPr>
          <w:rStyle w:val="sourcecode"/>
        </w:rPr>
        <w:tab/>
      </w:r>
      <w:r w:rsidRPr="002228E0">
        <w:rPr>
          <w:rStyle w:val="sourcecode"/>
        </w:rPr>
        <w:t>backward |= SE_ECL_ONE_TRY. If this flag is not set,</w:t>
      </w:r>
    </w:p>
    <w:p w14:paraId="3D685A74" w14:textId="77777777" w:rsidR="004E52D3" w:rsidRPr="002228E0" w:rsidRDefault="00BF3510" w:rsidP="00C655E6">
      <w:pPr>
        <w:tabs>
          <w:tab w:val="left" w:pos="2268"/>
        </w:tabs>
        <w:rPr>
          <w:rStyle w:val="sourcecode"/>
        </w:rPr>
      </w:pPr>
      <w:r w:rsidRPr="002228E0">
        <w:rPr>
          <w:rStyle w:val="sourcecode"/>
        </w:rPr>
        <w:t>*</w:t>
      </w:r>
      <w:r w:rsidR="0021556A" w:rsidRPr="002228E0">
        <w:rPr>
          <w:rStyle w:val="sourcecode"/>
        </w:rPr>
        <w:tab/>
      </w:r>
      <w:r w:rsidRPr="002228E0">
        <w:rPr>
          <w:rStyle w:val="sourcecode"/>
        </w:rPr>
        <w:t>the function will search for an occultation until it</w:t>
      </w:r>
    </w:p>
    <w:p w14:paraId="6762EF8D" w14:textId="77777777" w:rsidR="004E52D3" w:rsidRPr="002228E0" w:rsidRDefault="00BF3510" w:rsidP="00C655E6">
      <w:pPr>
        <w:tabs>
          <w:tab w:val="left" w:pos="2268"/>
        </w:tabs>
        <w:rPr>
          <w:rStyle w:val="sourcecode"/>
        </w:rPr>
      </w:pPr>
      <w:r w:rsidRPr="002228E0">
        <w:rPr>
          <w:rStyle w:val="sourcecode"/>
        </w:rPr>
        <w:t>*</w:t>
      </w:r>
      <w:r w:rsidR="0021556A" w:rsidRPr="002228E0">
        <w:rPr>
          <w:rStyle w:val="sourcecode"/>
        </w:rPr>
        <w:tab/>
      </w:r>
      <w:r w:rsidRPr="002228E0">
        <w:rPr>
          <w:rStyle w:val="sourcecode"/>
        </w:rPr>
        <w:t>finds one. For bodies with ecliptical latitudes &gt; 5,</w:t>
      </w:r>
    </w:p>
    <w:p w14:paraId="598CE523" w14:textId="77777777" w:rsidR="004E52D3" w:rsidRPr="002228E0" w:rsidRDefault="00BF3510" w:rsidP="00C655E6">
      <w:pPr>
        <w:tabs>
          <w:tab w:val="left" w:pos="2268"/>
        </w:tabs>
        <w:rPr>
          <w:rStyle w:val="sourcecode"/>
        </w:rPr>
      </w:pPr>
      <w:r w:rsidRPr="002228E0">
        <w:rPr>
          <w:rStyle w:val="sourcecode"/>
        </w:rPr>
        <w:t>*</w:t>
      </w:r>
      <w:r w:rsidR="0021556A" w:rsidRPr="002228E0">
        <w:rPr>
          <w:rStyle w:val="sourcecode"/>
        </w:rPr>
        <w:tab/>
      </w:r>
      <w:r w:rsidRPr="002228E0">
        <w:rPr>
          <w:rStyle w:val="sourcecode"/>
        </w:rPr>
        <w:t>the function may search unsuccessfully until it reaches</w:t>
      </w:r>
    </w:p>
    <w:p w14:paraId="0D3F65A8" w14:textId="77777777" w:rsidR="00283E02" w:rsidRPr="002228E0" w:rsidRDefault="00BF3510" w:rsidP="00C655E6">
      <w:pPr>
        <w:tabs>
          <w:tab w:val="left" w:pos="2268"/>
        </w:tabs>
        <w:rPr>
          <w:rStyle w:val="sourcecode"/>
        </w:rPr>
      </w:pPr>
      <w:r w:rsidRPr="002228E0">
        <w:rPr>
          <w:rStyle w:val="sourcecode"/>
        </w:rPr>
        <w:t>*</w:t>
      </w:r>
      <w:r w:rsidR="0021556A" w:rsidRPr="002228E0">
        <w:rPr>
          <w:rStyle w:val="sourcecode"/>
        </w:rPr>
        <w:tab/>
      </w:r>
      <w:r w:rsidRPr="002228E0">
        <w:rPr>
          <w:rStyle w:val="sourcecode"/>
        </w:rPr>
        <w:t>the end of the ephemeris.</w:t>
      </w:r>
    </w:p>
    <w:p w14:paraId="542B8DC2" w14:textId="77777777" w:rsidR="00283E02" w:rsidRPr="002228E0" w:rsidRDefault="00BF3510" w:rsidP="00C655E6">
      <w:pPr>
        <w:tabs>
          <w:tab w:val="left" w:pos="2268"/>
        </w:tabs>
        <w:rPr>
          <w:rStyle w:val="sourcecode"/>
        </w:rPr>
      </w:pPr>
      <w:r w:rsidRPr="002228E0">
        <w:rPr>
          <w:rStyle w:val="sourcecode"/>
        </w:rPr>
        <w:t>*/</w:t>
      </w:r>
    </w:p>
    <w:p w14:paraId="25EA405E" w14:textId="77777777" w:rsidR="00BF3510" w:rsidRPr="002228E0" w:rsidRDefault="00BF3510" w:rsidP="00CC1B5C">
      <w:pPr>
        <w:rPr>
          <w:rStyle w:val="sourcecode"/>
        </w:rPr>
      </w:pPr>
      <w:r w:rsidRPr="002228E0">
        <w:rPr>
          <w:rStyle w:val="sourcecode"/>
        </w:rPr>
        <w:t xml:space="preserve">int32 </w:t>
      </w:r>
      <w:r w:rsidRPr="002228E0">
        <w:rPr>
          <w:rStyle w:val="functions"/>
        </w:rPr>
        <w:t>swe_lun_occult_when_loc</w:t>
      </w:r>
      <w:r w:rsidRPr="002228E0">
        <w:rPr>
          <w:rStyle w:val="sourcecode"/>
        </w:rPr>
        <w:t>(</w:t>
      </w:r>
    </w:p>
    <w:p w14:paraId="26B4176A" w14:textId="77777777" w:rsidR="00BF3510" w:rsidRPr="002228E0" w:rsidRDefault="00BF3510" w:rsidP="00AC54F1">
      <w:pPr>
        <w:tabs>
          <w:tab w:val="left" w:pos="2835"/>
        </w:tabs>
        <w:ind w:left="567"/>
        <w:rPr>
          <w:rStyle w:val="sourcecode"/>
        </w:rPr>
      </w:pPr>
      <w:r w:rsidRPr="002228E0">
        <w:rPr>
          <w:rStyle w:val="sourcecode"/>
        </w:rPr>
        <w:t>double tjd_start,</w:t>
      </w:r>
      <w:r w:rsidRPr="002228E0">
        <w:rPr>
          <w:rStyle w:val="sourcecode"/>
        </w:rPr>
        <w:tab/>
        <w:t>/* start date for search, Jul. day UT */</w:t>
      </w:r>
    </w:p>
    <w:p w14:paraId="65F2F900" w14:textId="77777777" w:rsidR="00BF3510" w:rsidRPr="002228E0" w:rsidRDefault="00BF3510" w:rsidP="00AC54F1">
      <w:pPr>
        <w:tabs>
          <w:tab w:val="left" w:pos="2835"/>
        </w:tabs>
        <w:ind w:left="567"/>
        <w:rPr>
          <w:rStyle w:val="sourcecode"/>
        </w:rPr>
      </w:pPr>
      <w:r w:rsidRPr="002228E0">
        <w:rPr>
          <w:rStyle w:val="sourcecode"/>
        </w:rPr>
        <w:t>int32 ipl,</w:t>
      </w:r>
      <w:r w:rsidRPr="002228E0">
        <w:rPr>
          <w:rStyle w:val="sourcecode"/>
        </w:rPr>
        <w:tab/>
        <w:t>/* planet number */</w:t>
      </w:r>
    </w:p>
    <w:p w14:paraId="35475762" w14:textId="77777777" w:rsidR="00BF3510" w:rsidRPr="002228E0" w:rsidRDefault="00BF3510" w:rsidP="00AC54F1">
      <w:pPr>
        <w:tabs>
          <w:tab w:val="left" w:pos="2835"/>
        </w:tabs>
        <w:ind w:left="567"/>
        <w:rPr>
          <w:rStyle w:val="sourcecode"/>
        </w:rPr>
      </w:pPr>
      <w:r w:rsidRPr="002228E0">
        <w:rPr>
          <w:rStyle w:val="sourcecode"/>
        </w:rPr>
        <w:t>char* starname,</w:t>
      </w:r>
      <w:r w:rsidRPr="002228E0">
        <w:rPr>
          <w:rStyle w:val="sourcecode"/>
        </w:rPr>
        <w:tab/>
        <w:t>/* star name, must be NULL or ”” if not a star */</w:t>
      </w:r>
    </w:p>
    <w:p w14:paraId="0CF0110A" w14:textId="77777777" w:rsidR="00BF3510" w:rsidRPr="002228E0" w:rsidRDefault="00BF3510" w:rsidP="00AC54F1">
      <w:pPr>
        <w:tabs>
          <w:tab w:val="left" w:pos="2835"/>
        </w:tabs>
        <w:ind w:left="567"/>
        <w:rPr>
          <w:rStyle w:val="sourcecode"/>
        </w:rPr>
      </w:pPr>
      <w:r w:rsidRPr="002228E0">
        <w:rPr>
          <w:rStyle w:val="sourcecode"/>
        </w:rPr>
        <w:t>int32 ifl,</w:t>
      </w:r>
      <w:r w:rsidRPr="002228E0">
        <w:rPr>
          <w:rStyle w:val="sourcecode"/>
        </w:rPr>
        <w:tab/>
        <w:t>/* ephemeris flag */</w:t>
      </w:r>
    </w:p>
    <w:p w14:paraId="70CA5637" w14:textId="77777777" w:rsidR="00B91D72" w:rsidRPr="002228E0" w:rsidRDefault="00BF3510" w:rsidP="00AC54F1">
      <w:pPr>
        <w:tabs>
          <w:tab w:val="left" w:pos="2835"/>
        </w:tabs>
        <w:ind w:left="567"/>
        <w:rPr>
          <w:rStyle w:val="sourcecode"/>
        </w:rPr>
      </w:pPr>
      <w:r w:rsidRPr="002228E0">
        <w:rPr>
          <w:rStyle w:val="sourcecode"/>
        </w:rPr>
        <w:t>double *geopos,</w:t>
      </w:r>
      <w:r w:rsidRPr="002228E0">
        <w:rPr>
          <w:rStyle w:val="sourcecode"/>
        </w:rPr>
        <w:tab/>
      </w:r>
      <w:r w:rsidR="00544076" w:rsidRPr="002228E0">
        <w:rPr>
          <w:rStyle w:val="sourcecode"/>
        </w:rPr>
        <w:t>/* 3 doubles for geogr. longitude, latitude, height above sea.</w:t>
      </w:r>
    </w:p>
    <w:p w14:paraId="1D5A74EB" w14:textId="77777777" w:rsidR="00544076" w:rsidRPr="002228E0" w:rsidRDefault="00B91D72" w:rsidP="00AC54F1">
      <w:pPr>
        <w:tabs>
          <w:tab w:val="left" w:pos="2835"/>
        </w:tabs>
        <w:ind w:left="567"/>
        <w:rPr>
          <w:rStyle w:val="sourcecode"/>
        </w:rPr>
      </w:pPr>
      <w:r w:rsidRPr="002228E0">
        <w:rPr>
          <w:rStyle w:val="sourcecode"/>
        </w:rPr>
        <w:tab/>
      </w:r>
      <w:r w:rsidR="00544076" w:rsidRPr="002228E0">
        <w:rPr>
          <w:rStyle w:val="sourcecode"/>
        </w:rPr>
        <w:t>* eastern longitude is positive,</w:t>
      </w:r>
    </w:p>
    <w:p w14:paraId="32441571" w14:textId="77777777" w:rsidR="00544076" w:rsidRPr="002228E0" w:rsidRDefault="00544076" w:rsidP="00AC54F1">
      <w:pPr>
        <w:tabs>
          <w:tab w:val="left" w:pos="2835"/>
        </w:tabs>
        <w:ind w:left="567"/>
        <w:rPr>
          <w:rStyle w:val="sourcecode"/>
        </w:rPr>
      </w:pPr>
      <w:r w:rsidRPr="002228E0">
        <w:rPr>
          <w:rStyle w:val="sourcecode"/>
        </w:rPr>
        <w:tab/>
        <w:t>* western longitude is negative,</w:t>
      </w:r>
    </w:p>
    <w:p w14:paraId="78F7611F" w14:textId="77777777" w:rsidR="00544076" w:rsidRPr="002228E0" w:rsidRDefault="00544076" w:rsidP="00AC54F1">
      <w:pPr>
        <w:tabs>
          <w:tab w:val="left" w:pos="2835"/>
        </w:tabs>
        <w:ind w:left="567"/>
        <w:rPr>
          <w:rStyle w:val="sourcecode"/>
        </w:rPr>
      </w:pPr>
      <w:r w:rsidRPr="002228E0">
        <w:rPr>
          <w:rStyle w:val="sourcecode"/>
        </w:rPr>
        <w:tab/>
        <w:t>* northern latitude is positive,</w:t>
      </w:r>
    </w:p>
    <w:p w14:paraId="4555D0A2" w14:textId="77777777" w:rsidR="00BF3510" w:rsidRPr="002228E0" w:rsidRDefault="00544076" w:rsidP="00AC54F1">
      <w:pPr>
        <w:tabs>
          <w:tab w:val="left" w:pos="2835"/>
        </w:tabs>
        <w:ind w:left="567"/>
        <w:rPr>
          <w:rStyle w:val="sourcecode"/>
        </w:rPr>
      </w:pPr>
      <w:r w:rsidRPr="002228E0">
        <w:rPr>
          <w:rStyle w:val="sourcecode"/>
        </w:rPr>
        <w:tab/>
        <w:t>* southern latitude is negative */</w:t>
      </w:r>
    </w:p>
    <w:p w14:paraId="08319FC3" w14:textId="77777777" w:rsidR="00BF3510" w:rsidRPr="002228E0" w:rsidRDefault="00BF3510" w:rsidP="00AC54F1">
      <w:pPr>
        <w:tabs>
          <w:tab w:val="left" w:pos="2835"/>
        </w:tabs>
        <w:ind w:left="567"/>
        <w:rPr>
          <w:rStyle w:val="sourcecode"/>
        </w:rPr>
      </w:pPr>
      <w:r w:rsidRPr="002228E0">
        <w:rPr>
          <w:rStyle w:val="sourcecode"/>
        </w:rPr>
        <w:t>double *tret,</w:t>
      </w:r>
      <w:r w:rsidRPr="002228E0">
        <w:rPr>
          <w:rStyle w:val="sourcecode"/>
        </w:rPr>
        <w:tab/>
        <w:t>/* return array, 10 doubles, see below */</w:t>
      </w:r>
    </w:p>
    <w:p w14:paraId="72CAA533" w14:textId="77777777" w:rsidR="00BF3510" w:rsidRPr="002228E0" w:rsidRDefault="00BF3510" w:rsidP="00AC54F1">
      <w:pPr>
        <w:tabs>
          <w:tab w:val="left" w:pos="2835"/>
        </w:tabs>
        <w:ind w:left="567"/>
        <w:rPr>
          <w:rStyle w:val="sourcecode"/>
        </w:rPr>
      </w:pPr>
      <w:r w:rsidRPr="002228E0">
        <w:rPr>
          <w:rStyle w:val="sourcecode"/>
        </w:rPr>
        <w:t>double *attr,</w:t>
      </w:r>
      <w:r w:rsidRPr="002228E0">
        <w:rPr>
          <w:rStyle w:val="sourcecode"/>
        </w:rPr>
        <w:tab/>
        <w:t>/* return array, 20 doubles, see below */</w:t>
      </w:r>
    </w:p>
    <w:p w14:paraId="6330798E" w14:textId="77777777" w:rsidR="00BF3510" w:rsidRPr="002228E0" w:rsidRDefault="00BF3510" w:rsidP="00AC54F1">
      <w:pPr>
        <w:tabs>
          <w:tab w:val="left" w:pos="2835"/>
        </w:tabs>
        <w:ind w:left="567"/>
        <w:rPr>
          <w:rStyle w:val="sourcecode"/>
        </w:rPr>
      </w:pPr>
      <w:r w:rsidRPr="002228E0">
        <w:rPr>
          <w:rStyle w:val="sourcecode"/>
        </w:rPr>
        <w:t>AS_BOOL backward,</w:t>
      </w:r>
      <w:r w:rsidRPr="002228E0">
        <w:rPr>
          <w:rStyle w:val="sourcecode"/>
        </w:rPr>
        <w:tab/>
        <w:t>/* TRUE, if backward search */</w:t>
      </w:r>
    </w:p>
    <w:p w14:paraId="55B4294E" w14:textId="77777777" w:rsidR="00283E02" w:rsidRPr="002228E0" w:rsidRDefault="00BF3510" w:rsidP="00AC54F1">
      <w:pPr>
        <w:tabs>
          <w:tab w:val="left" w:pos="2835"/>
        </w:tabs>
        <w:ind w:left="567"/>
        <w:rPr>
          <w:rStyle w:val="sourcecode"/>
        </w:rPr>
      </w:pPr>
      <w:r w:rsidRPr="002228E0">
        <w:rPr>
          <w:rStyle w:val="sourcecode"/>
        </w:rPr>
        <w:t>char *serr);</w:t>
      </w:r>
      <w:r w:rsidRPr="002228E0">
        <w:rPr>
          <w:rStyle w:val="sourcecode"/>
        </w:rPr>
        <w:tab/>
        <w:t>/* return error string */</w:t>
      </w:r>
    </w:p>
    <w:p w14:paraId="7BA184AD" w14:textId="77777777" w:rsidR="00283E02" w:rsidRPr="002228E0" w:rsidRDefault="00BF3510" w:rsidP="00CC1B5C">
      <w:r w:rsidRPr="002228E0">
        <w:t xml:space="preserve">Occultations of some stars may be very rare or do not occur at all. Usually the function searches an event until it finds one or reaches the end of the ephemeris. In order to avoid endless loops, the function can be called using the flag </w:t>
      </w:r>
      <w:r w:rsidRPr="002228E0">
        <w:rPr>
          <w:rStyle w:val="sourcecode"/>
        </w:rPr>
        <w:t>ifl |= SE_ECL_ONE_TRY</w:t>
      </w:r>
      <w:r w:rsidRPr="002228E0">
        <w:t>. If called with this flag, the function searches the next date when the Moon is in conjunction with the object and finds out whether it is an occultation. The function does not check any other conjunctions in the future or past.</w:t>
      </w:r>
    </w:p>
    <w:p w14:paraId="7E6BDDE6" w14:textId="77777777" w:rsidR="00B91D72" w:rsidRPr="002228E0" w:rsidRDefault="00BF3510" w:rsidP="00B91D72">
      <w:pPr>
        <w:pStyle w:val="ListBullet1"/>
        <w:ind w:left="284" w:hanging="284"/>
      </w:pPr>
      <w:r w:rsidRPr="002228E0">
        <w:t xml:space="preserve">If the return value is &gt; 0, there is an </w:t>
      </w:r>
      <w:r w:rsidR="002116C4" w:rsidRPr="002228E0">
        <w:t>occultation</w:t>
      </w:r>
      <w:r w:rsidRPr="002228E0">
        <w:t xml:space="preserve"> and tret and attr contain the information about it</w:t>
      </w:r>
      <w:r w:rsidR="00A5737D" w:rsidRPr="002228E0">
        <w:t>;</w:t>
      </w:r>
    </w:p>
    <w:p w14:paraId="0B2CC6E8" w14:textId="77777777" w:rsidR="00B91D72" w:rsidRPr="002228E0" w:rsidRDefault="00BF3510" w:rsidP="00B91D72">
      <w:pPr>
        <w:pStyle w:val="ListBullet1"/>
        <w:ind w:left="284" w:hanging="284"/>
      </w:pPr>
      <w:r w:rsidRPr="002228E0">
        <w:t xml:space="preserve">If the return value is = 0, there is no </w:t>
      </w:r>
      <w:r w:rsidR="002116C4" w:rsidRPr="002228E0">
        <w:t>occupation</w:t>
      </w:r>
      <w:r w:rsidRPr="002228E0">
        <w:t>; tret[0] contains the date of closest conjunction</w:t>
      </w:r>
      <w:r w:rsidR="00A5737D" w:rsidRPr="002228E0">
        <w:t>;</w:t>
      </w:r>
    </w:p>
    <w:p w14:paraId="4FD7599E" w14:textId="77777777" w:rsidR="00283E02" w:rsidRPr="002228E0" w:rsidRDefault="00BF3510" w:rsidP="00B91D72">
      <w:pPr>
        <w:pStyle w:val="ListBullet1"/>
        <w:ind w:left="284" w:hanging="284"/>
      </w:pPr>
      <w:r w:rsidRPr="002228E0">
        <w:lastRenderedPageBreak/>
        <w:t>If the return value is = -1, there is an error.</w:t>
      </w:r>
    </w:p>
    <w:p w14:paraId="1395EA1A" w14:textId="77777777" w:rsidR="00283E02" w:rsidRPr="002228E0" w:rsidRDefault="00BF3510" w:rsidP="00CC1B5C">
      <w:r w:rsidRPr="002228E0">
        <w:t>In order to find events in a particular time range (</w:t>
      </w:r>
      <w:r w:rsidRPr="002228E0">
        <w:rPr>
          <w:rStyle w:val="sourcecode"/>
        </w:rPr>
        <w:t>tjd_start &lt; tjd &lt; tjd_stop</w:t>
      </w:r>
      <w:r w:rsidRPr="002228E0">
        <w:t>), one can write a loop and call the function as often as date (</w:t>
      </w:r>
      <w:r w:rsidRPr="002228E0">
        <w:rPr>
          <w:rStyle w:val="sourcecode"/>
        </w:rPr>
        <w:t>tjd &lt; tjd_stop</w:t>
      </w:r>
      <w:r w:rsidRPr="002228E0">
        <w:t>).</w:t>
      </w:r>
      <w:r w:rsidR="00446B06" w:rsidRPr="002228E0">
        <w:t xml:space="preserve"> </w:t>
      </w:r>
      <w:r w:rsidRPr="002228E0">
        <w:t xml:space="preserve">After each call, increase the </w:t>
      </w:r>
      <w:r w:rsidRPr="002228E0">
        <w:rPr>
          <w:rStyle w:val="sourcecode"/>
        </w:rPr>
        <w:t>tjd = tret[0] + 2</w:t>
      </w:r>
      <w:r w:rsidRPr="002228E0">
        <w:t>.</w:t>
      </w:r>
    </w:p>
    <w:p w14:paraId="7942A9E7" w14:textId="77777777" w:rsidR="00283E02" w:rsidRPr="002228E0" w:rsidRDefault="00BF3510" w:rsidP="00CC1B5C">
      <w:r w:rsidRPr="002228E0">
        <w:t>If one has a set of stars or planets for which one wants to find occultations for the same time range, one has to run the same loop for each of these object. If the events have to be listed in chronological order, one has to sort them before output.</w:t>
      </w:r>
    </w:p>
    <w:p w14:paraId="0D7D078B" w14:textId="77777777" w:rsidR="00283E02" w:rsidRPr="002228E0" w:rsidRDefault="00BF3510" w:rsidP="00CC1B5C">
      <w:r w:rsidRPr="002228E0">
        <w:t>The function returns:</w:t>
      </w:r>
    </w:p>
    <w:p w14:paraId="10972675" w14:textId="77777777" w:rsidR="004E52D3" w:rsidRPr="002228E0" w:rsidRDefault="00BF3510" w:rsidP="00CC1B5C">
      <w:pPr>
        <w:rPr>
          <w:rStyle w:val="sourcecode"/>
        </w:rPr>
      </w:pPr>
      <w:r w:rsidRPr="002228E0">
        <w:rPr>
          <w:rStyle w:val="sourcecode"/>
        </w:rPr>
        <w:t>/* retflag</w:t>
      </w:r>
      <w:r w:rsidRPr="002228E0">
        <w:rPr>
          <w:rStyle w:val="sourcecode"/>
        </w:rPr>
        <w:tab/>
      </w:r>
    </w:p>
    <w:p w14:paraId="11AB0A82" w14:textId="77777777" w:rsidR="004E52D3" w:rsidRPr="002228E0" w:rsidRDefault="00BF3510" w:rsidP="00CC1B5C">
      <w:pPr>
        <w:rPr>
          <w:rStyle w:val="sourcecode"/>
        </w:rPr>
      </w:pPr>
      <w:r w:rsidRPr="002228E0">
        <w:rPr>
          <w:rStyle w:val="sourcecode"/>
        </w:rPr>
        <w:t xml:space="preserve">-1 (ERR) on error (e.g. if </w:t>
      </w:r>
      <w:r w:rsidRPr="002228E0">
        <w:rPr>
          <w:rStyle w:val="functions"/>
        </w:rPr>
        <w:t>swe_calc()</w:t>
      </w:r>
      <w:r w:rsidRPr="002228E0">
        <w:rPr>
          <w:rStyle w:val="sourcecode"/>
        </w:rPr>
        <w:t xml:space="preserve"> for sun or moon fails)</w:t>
      </w:r>
    </w:p>
    <w:p w14:paraId="69BED2F3" w14:textId="77777777" w:rsidR="004E52D3" w:rsidRPr="002228E0" w:rsidRDefault="00BF3510" w:rsidP="00CC1B5C">
      <w:pPr>
        <w:rPr>
          <w:rStyle w:val="sourcecode"/>
        </w:rPr>
      </w:pPr>
      <w:r w:rsidRPr="002228E0">
        <w:rPr>
          <w:rStyle w:val="sourcecode"/>
        </w:rPr>
        <w:t>0</w:t>
      </w:r>
      <w:r w:rsidR="00446B06" w:rsidRPr="002228E0">
        <w:rPr>
          <w:rStyle w:val="sourcecode"/>
        </w:rPr>
        <w:t xml:space="preserve"> </w:t>
      </w:r>
      <w:r w:rsidRPr="002228E0">
        <w:rPr>
          <w:rStyle w:val="sourcecode"/>
        </w:rPr>
        <w:t>(if no occultation/no eclipse found)</w:t>
      </w:r>
    </w:p>
    <w:p w14:paraId="58AF972E" w14:textId="77777777" w:rsidR="004E52D3" w:rsidRPr="002228E0" w:rsidRDefault="00BF3510" w:rsidP="00CC1B5C">
      <w:pPr>
        <w:rPr>
          <w:rStyle w:val="sourcecode"/>
        </w:rPr>
      </w:pPr>
      <w:r w:rsidRPr="002228E0">
        <w:rPr>
          <w:rStyle w:val="sourcecode"/>
        </w:rPr>
        <w:tab/>
      </w:r>
      <w:r w:rsidRPr="002228E0">
        <w:rPr>
          <w:rStyle w:val="sourcecode"/>
        </w:rPr>
        <w:tab/>
        <w:t>SE_ECL_TOTAL or SE_ECL_ANNULAR or SE_ECL_PARTIAL</w:t>
      </w:r>
    </w:p>
    <w:p w14:paraId="6347B6EC" w14:textId="77777777" w:rsidR="00283E02" w:rsidRPr="002228E0" w:rsidRDefault="00BF3510" w:rsidP="00CC1B5C">
      <w:pPr>
        <w:rPr>
          <w:rStyle w:val="sourcecode"/>
        </w:rPr>
      </w:pPr>
      <w:r w:rsidRPr="002228E0">
        <w:rPr>
          <w:rStyle w:val="sourcecode"/>
        </w:rPr>
        <w:tab/>
      </w:r>
      <w:r w:rsidRPr="002228E0">
        <w:rPr>
          <w:rStyle w:val="sourcecode"/>
        </w:rPr>
        <w:tab/>
        <w:t>SE_ECL_VISIBLE,</w:t>
      </w:r>
    </w:p>
    <w:p w14:paraId="51415533" w14:textId="77777777" w:rsidR="00283E02" w:rsidRPr="002228E0" w:rsidRDefault="00BF3510" w:rsidP="00CC1B5C">
      <w:pPr>
        <w:rPr>
          <w:rStyle w:val="sourcecode"/>
        </w:rPr>
      </w:pPr>
      <w:r w:rsidRPr="002228E0">
        <w:rPr>
          <w:rStyle w:val="sourcecode"/>
        </w:rPr>
        <w:tab/>
      </w:r>
      <w:r w:rsidRPr="002228E0">
        <w:rPr>
          <w:rStyle w:val="sourcecode"/>
        </w:rPr>
        <w:tab/>
        <w:t>SE_ECL_MAX_VISIBLE,</w:t>
      </w:r>
    </w:p>
    <w:p w14:paraId="526E5AB8" w14:textId="77777777" w:rsidR="004E52D3" w:rsidRPr="002228E0" w:rsidRDefault="00BF3510" w:rsidP="00CC1B5C">
      <w:pPr>
        <w:rPr>
          <w:rStyle w:val="sourcecode"/>
        </w:rPr>
      </w:pPr>
      <w:r w:rsidRPr="002228E0">
        <w:rPr>
          <w:rStyle w:val="sourcecode"/>
        </w:rPr>
        <w:tab/>
      </w:r>
      <w:r w:rsidRPr="002228E0">
        <w:rPr>
          <w:rStyle w:val="sourcecode"/>
        </w:rPr>
        <w:tab/>
        <w:t>SE_ECL_1ST_VISIBLE, SE_ECL_2ND_VISIBLE</w:t>
      </w:r>
    </w:p>
    <w:p w14:paraId="6E9B32D6" w14:textId="77777777" w:rsidR="004E52D3" w:rsidRPr="002228E0" w:rsidRDefault="00BF3510" w:rsidP="00CC1B5C">
      <w:pPr>
        <w:rPr>
          <w:rStyle w:val="sourcecode"/>
        </w:rPr>
      </w:pPr>
      <w:r w:rsidRPr="002228E0">
        <w:rPr>
          <w:rStyle w:val="sourcecode"/>
        </w:rPr>
        <w:tab/>
      </w:r>
      <w:r w:rsidRPr="002228E0">
        <w:rPr>
          <w:rStyle w:val="sourcecode"/>
        </w:rPr>
        <w:tab/>
        <w:t>SE_ECL_3ST_VISIBLE, SE_ECL_4ND_VISIBLE</w:t>
      </w:r>
    </w:p>
    <w:p w14:paraId="52FA2E75" w14:textId="77777777" w:rsidR="00283E02" w:rsidRPr="002228E0" w:rsidRDefault="00BF3510" w:rsidP="00CC1B5C">
      <w:pPr>
        <w:rPr>
          <w:rStyle w:val="sourcecode"/>
        </w:rPr>
      </w:pPr>
      <w:r w:rsidRPr="002228E0">
        <w:rPr>
          <w:rStyle w:val="sourcecode"/>
        </w:rPr>
        <w:t>These return values (except the SE_ECL_ANNULAR) also appear with occultations.</w:t>
      </w:r>
    </w:p>
    <w:p w14:paraId="62D51BF0" w14:textId="77777777" w:rsidR="004E52D3" w:rsidRPr="002228E0" w:rsidRDefault="00BF3510" w:rsidP="00CC1B5C">
      <w:pPr>
        <w:rPr>
          <w:rStyle w:val="sourcecode"/>
        </w:rPr>
      </w:pPr>
      <w:r w:rsidRPr="002228E0">
        <w:rPr>
          <w:rStyle w:val="sourcecode"/>
        </w:rPr>
        <w:t>tret[0]</w:t>
      </w:r>
      <w:r w:rsidRPr="002228E0">
        <w:rPr>
          <w:rStyle w:val="sourcecode"/>
        </w:rPr>
        <w:tab/>
        <w:t>time of maximum eclipse</w:t>
      </w:r>
    </w:p>
    <w:p w14:paraId="249DB36F" w14:textId="77777777" w:rsidR="004E52D3" w:rsidRPr="002228E0" w:rsidRDefault="00BF3510" w:rsidP="00CC1B5C">
      <w:pPr>
        <w:rPr>
          <w:rStyle w:val="sourcecode"/>
        </w:rPr>
      </w:pPr>
      <w:r w:rsidRPr="002228E0">
        <w:rPr>
          <w:rStyle w:val="sourcecode"/>
        </w:rPr>
        <w:t>tret[1]</w:t>
      </w:r>
      <w:r w:rsidRPr="002228E0">
        <w:rPr>
          <w:rStyle w:val="sourcecode"/>
        </w:rPr>
        <w:tab/>
        <w:t>time of first contact</w:t>
      </w:r>
    </w:p>
    <w:p w14:paraId="50F97CB8" w14:textId="77777777" w:rsidR="004E52D3" w:rsidRPr="002228E0" w:rsidRDefault="00BF3510" w:rsidP="00CC1B5C">
      <w:pPr>
        <w:rPr>
          <w:rStyle w:val="sourcecode"/>
        </w:rPr>
      </w:pPr>
      <w:r w:rsidRPr="002228E0">
        <w:rPr>
          <w:rStyle w:val="sourcecode"/>
        </w:rPr>
        <w:t>tret[2]</w:t>
      </w:r>
      <w:r w:rsidRPr="002228E0">
        <w:rPr>
          <w:rStyle w:val="sourcecode"/>
        </w:rPr>
        <w:tab/>
        <w:t>time of second contact</w:t>
      </w:r>
    </w:p>
    <w:p w14:paraId="0E327F0E" w14:textId="77777777" w:rsidR="004E52D3" w:rsidRPr="002228E0" w:rsidRDefault="00BF3510" w:rsidP="00CC1B5C">
      <w:pPr>
        <w:rPr>
          <w:rStyle w:val="sourcecode"/>
        </w:rPr>
      </w:pPr>
      <w:r w:rsidRPr="002228E0">
        <w:rPr>
          <w:rStyle w:val="sourcecode"/>
        </w:rPr>
        <w:t>tret[3]</w:t>
      </w:r>
      <w:r w:rsidRPr="002228E0">
        <w:rPr>
          <w:rStyle w:val="sourcecode"/>
        </w:rPr>
        <w:tab/>
        <w:t>time of third contact</w:t>
      </w:r>
    </w:p>
    <w:p w14:paraId="4240F841" w14:textId="77777777" w:rsidR="004E52D3" w:rsidRPr="002228E0" w:rsidRDefault="00BF3510" w:rsidP="00CC1B5C">
      <w:pPr>
        <w:rPr>
          <w:rStyle w:val="sourcecode"/>
        </w:rPr>
      </w:pPr>
      <w:r w:rsidRPr="002228E0">
        <w:rPr>
          <w:rStyle w:val="sourcecode"/>
        </w:rPr>
        <w:t>tret[4]</w:t>
      </w:r>
      <w:r w:rsidRPr="002228E0">
        <w:rPr>
          <w:rStyle w:val="sourcecode"/>
        </w:rPr>
        <w:tab/>
        <w:t>time of forth contact</w:t>
      </w:r>
    </w:p>
    <w:p w14:paraId="5180A9FB" w14:textId="77777777" w:rsidR="004E52D3" w:rsidRPr="002228E0" w:rsidRDefault="00BF3510" w:rsidP="00CC1B5C">
      <w:pPr>
        <w:rPr>
          <w:rStyle w:val="sourcecode"/>
        </w:rPr>
      </w:pPr>
      <w:r w:rsidRPr="002228E0">
        <w:rPr>
          <w:rStyle w:val="sourcecode"/>
        </w:rPr>
        <w:t>tret[5]</w:t>
      </w:r>
      <w:r w:rsidRPr="002228E0">
        <w:rPr>
          <w:rStyle w:val="sourcecode"/>
        </w:rPr>
        <w:tab/>
        <w:t>time of sunrise between first and forth contact (not implemented so far)</w:t>
      </w:r>
    </w:p>
    <w:p w14:paraId="5005F041" w14:textId="77777777" w:rsidR="00283E02" w:rsidRPr="002228E0" w:rsidRDefault="00BF3510" w:rsidP="006F50D7">
      <w:pPr>
        <w:spacing w:after="240"/>
        <w:rPr>
          <w:rStyle w:val="sourcecode"/>
        </w:rPr>
      </w:pPr>
      <w:r w:rsidRPr="002228E0">
        <w:rPr>
          <w:rStyle w:val="sourcecode"/>
        </w:rPr>
        <w:t>tret[6]</w:t>
      </w:r>
      <w:r w:rsidRPr="002228E0">
        <w:rPr>
          <w:rStyle w:val="sourcecode"/>
        </w:rPr>
        <w:tab/>
        <w:t xml:space="preserve">time of sunset </w:t>
      </w:r>
      <w:r w:rsidR="002116C4" w:rsidRPr="002228E0">
        <w:rPr>
          <w:rStyle w:val="sourcecode"/>
        </w:rPr>
        <w:t>between</w:t>
      </w:r>
      <w:r w:rsidRPr="002228E0">
        <w:rPr>
          <w:rStyle w:val="sourcecode"/>
        </w:rPr>
        <w:t xml:space="preserve"> first and forth contact</w:t>
      </w:r>
      <w:r w:rsidR="00446B06" w:rsidRPr="002228E0">
        <w:rPr>
          <w:rStyle w:val="sourcecode"/>
        </w:rPr>
        <w:t xml:space="preserve"> </w:t>
      </w:r>
      <w:r w:rsidRPr="002228E0">
        <w:rPr>
          <w:rStyle w:val="sourcecode"/>
        </w:rPr>
        <w:t>(not implemented so far)</w:t>
      </w:r>
    </w:p>
    <w:p w14:paraId="0EDEC0F0" w14:textId="77777777" w:rsidR="004E52D3" w:rsidRPr="002228E0" w:rsidRDefault="00BF3510" w:rsidP="00CC1B5C">
      <w:pPr>
        <w:rPr>
          <w:rStyle w:val="sourcecode"/>
        </w:rPr>
      </w:pPr>
      <w:r w:rsidRPr="002228E0">
        <w:rPr>
          <w:rStyle w:val="sourcecode"/>
        </w:rPr>
        <w:t>attr[0]</w:t>
      </w:r>
      <w:r w:rsidRPr="002228E0">
        <w:rPr>
          <w:rStyle w:val="sourcecode"/>
        </w:rPr>
        <w:tab/>
        <w:t>fraction of solar diameter covered by moon (magnitude)</w:t>
      </w:r>
    </w:p>
    <w:p w14:paraId="129C6A11" w14:textId="77777777" w:rsidR="004E52D3" w:rsidRPr="002228E0" w:rsidRDefault="00BF3510" w:rsidP="00CC1B5C">
      <w:pPr>
        <w:rPr>
          <w:rStyle w:val="sourcecode"/>
        </w:rPr>
      </w:pPr>
      <w:r w:rsidRPr="002228E0">
        <w:rPr>
          <w:rStyle w:val="sourcecode"/>
        </w:rPr>
        <w:t>attr[1]</w:t>
      </w:r>
      <w:r w:rsidRPr="002228E0">
        <w:rPr>
          <w:rStyle w:val="sourcecode"/>
        </w:rPr>
        <w:tab/>
        <w:t>ratio of lunar diameter to solar one</w:t>
      </w:r>
    </w:p>
    <w:p w14:paraId="159DCE78" w14:textId="77777777" w:rsidR="004E52D3" w:rsidRPr="002228E0" w:rsidRDefault="00BF3510" w:rsidP="00CC1B5C">
      <w:pPr>
        <w:rPr>
          <w:rStyle w:val="sourcecode"/>
        </w:rPr>
      </w:pPr>
      <w:r w:rsidRPr="002228E0">
        <w:rPr>
          <w:rStyle w:val="sourcecode"/>
        </w:rPr>
        <w:t>attr[2]</w:t>
      </w:r>
      <w:r w:rsidRPr="002228E0">
        <w:rPr>
          <w:rStyle w:val="sourcecode"/>
        </w:rPr>
        <w:tab/>
        <w:t>fraction of solar disc covered by moon (obscuration)</w:t>
      </w:r>
    </w:p>
    <w:p w14:paraId="62067F39" w14:textId="77777777" w:rsidR="004E52D3" w:rsidRPr="002228E0" w:rsidRDefault="00BF3510" w:rsidP="00CC1B5C">
      <w:pPr>
        <w:rPr>
          <w:rStyle w:val="sourcecode"/>
        </w:rPr>
      </w:pPr>
      <w:r w:rsidRPr="002228E0">
        <w:rPr>
          <w:rStyle w:val="sourcecode"/>
        </w:rPr>
        <w:t>attr[3]</w:t>
      </w:r>
      <w:r w:rsidRPr="002228E0">
        <w:rPr>
          <w:rStyle w:val="sourcecode"/>
        </w:rPr>
        <w:tab/>
        <w:t>diameter of core shadow in km</w:t>
      </w:r>
    </w:p>
    <w:p w14:paraId="2E4B9F4D" w14:textId="77777777" w:rsidR="004E52D3" w:rsidRPr="002228E0" w:rsidRDefault="00BF3510" w:rsidP="00CC1B5C">
      <w:pPr>
        <w:rPr>
          <w:rStyle w:val="sourcecode"/>
        </w:rPr>
      </w:pPr>
      <w:r w:rsidRPr="002228E0">
        <w:rPr>
          <w:rStyle w:val="sourcecode"/>
        </w:rPr>
        <w:t>attr[4]</w:t>
      </w:r>
      <w:r w:rsidRPr="002228E0">
        <w:rPr>
          <w:rStyle w:val="sourcecode"/>
        </w:rPr>
        <w:tab/>
        <w:t>azimuth of sun at tjd</w:t>
      </w:r>
    </w:p>
    <w:p w14:paraId="262B0E89" w14:textId="77777777" w:rsidR="004E52D3" w:rsidRPr="002228E0" w:rsidRDefault="00BF3510" w:rsidP="00CC1B5C">
      <w:pPr>
        <w:rPr>
          <w:rStyle w:val="sourcecode"/>
        </w:rPr>
      </w:pPr>
      <w:r w:rsidRPr="002228E0">
        <w:rPr>
          <w:rStyle w:val="sourcecode"/>
        </w:rPr>
        <w:t>attr[5]</w:t>
      </w:r>
      <w:r w:rsidRPr="002228E0">
        <w:rPr>
          <w:rStyle w:val="sourcecode"/>
        </w:rPr>
        <w:tab/>
        <w:t>true altitude of sun above horizon at tjd</w:t>
      </w:r>
    </w:p>
    <w:p w14:paraId="5CD97522" w14:textId="77777777" w:rsidR="004E52D3" w:rsidRPr="002228E0" w:rsidRDefault="00BF3510" w:rsidP="00CC1B5C">
      <w:pPr>
        <w:rPr>
          <w:rStyle w:val="sourcecode"/>
        </w:rPr>
      </w:pPr>
      <w:r w:rsidRPr="002228E0">
        <w:rPr>
          <w:rStyle w:val="sourcecode"/>
        </w:rPr>
        <w:t>attr[6]</w:t>
      </w:r>
      <w:r w:rsidRPr="002228E0">
        <w:rPr>
          <w:rStyle w:val="sourcecode"/>
        </w:rPr>
        <w:tab/>
        <w:t>apparent altitude of sun above horizon at tjd</w:t>
      </w:r>
    </w:p>
    <w:p w14:paraId="1D6F919D" w14:textId="77777777" w:rsidR="00F32A0E" w:rsidRPr="002228E0" w:rsidRDefault="00BF3510" w:rsidP="00CC1B5C">
      <w:pPr>
        <w:rPr>
          <w:rStyle w:val="sourcecode"/>
        </w:rPr>
      </w:pPr>
      <w:r w:rsidRPr="002228E0">
        <w:rPr>
          <w:rStyle w:val="sourcecode"/>
        </w:rPr>
        <w:t>attr[7]</w:t>
      </w:r>
      <w:r w:rsidRPr="002228E0">
        <w:rPr>
          <w:rStyle w:val="sourcecode"/>
        </w:rPr>
        <w:tab/>
        <w:t>elongation of moon in degrees</w:t>
      </w:r>
    </w:p>
    <w:p w14:paraId="5C31FBF7" w14:textId="77777777" w:rsidR="00283E02" w:rsidRPr="002228E0" w:rsidRDefault="00BF3510" w:rsidP="00CC1B5C">
      <w:pPr>
        <w:rPr>
          <w:rStyle w:val="sourcecode"/>
        </w:rPr>
      </w:pPr>
      <w:r w:rsidRPr="002228E0">
        <w:rPr>
          <w:rStyle w:val="sourcecode"/>
        </w:rPr>
        <w:t>*/</w:t>
      </w:r>
    </w:p>
    <w:p w14:paraId="049C1AF6" w14:textId="77777777" w:rsidR="00BF3510" w:rsidRPr="002228E0" w:rsidRDefault="00BF3510" w:rsidP="00877D89">
      <w:pPr>
        <w:pStyle w:val="berschrift2"/>
      </w:pPr>
      <w:bookmarkStart w:id="113" w:name="_Toc62644191"/>
      <w:r w:rsidRPr="002228E0">
        <w:t>swe_lun_occult_when_glob()</w:t>
      </w:r>
      <w:bookmarkEnd w:id="113"/>
    </w:p>
    <w:p w14:paraId="73C2F5E1" w14:textId="77777777" w:rsidR="00BF3510" w:rsidRPr="002228E0" w:rsidRDefault="00BF3510" w:rsidP="00CC1B5C">
      <w:r w:rsidRPr="002228E0">
        <w:t xml:space="preserve">To find the next occultation of a planet or star by the moon globally (not for a particular geographic location), use </w:t>
      </w:r>
      <w:r w:rsidRPr="002228E0">
        <w:rPr>
          <w:rStyle w:val="functions"/>
        </w:rPr>
        <w:t>swe_lun_occult_when_glob()</w:t>
      </w:r>
      <w:r w:rsidRPr="002228E0">
        <w:t>.</w:t>
      </w:r>
    </w:p>
    <w:p w14:paraId="195FA084" w14:textId="77777777" w:rsidR="00283E02" w:rsidRPr="002228E0" w:rsidRDefault="00BF3510" w:rsidP="00CC1B5C">
      <w:r w:rsidRPr="002228E0">
        <w:t xml:space="preserve">The same function can also be used for global solar eclipses instead of </w:t>
      </w:r>
      <w:r w:rsidRPr="002228E0">
        <w:rPr>
          <w:rStyle w:val="functions"/>
        </w:rPr>
        <w:t>swe_sol_eclipse_when_glob()</w:t>
      </w:r>
      <w:r w:rsidRPr="002228E0">
        <w:t>, but is a bit less efficient.</w:t>
      </w:r>
    </w:p>
    <w:p w14:paraId="049DB176" w14:textId="77777777" w:rsidR="004E52D3" w:rsidRPr="002228E0" w:rsidRDefault="00BF3510" w:rsidP="002116C4">
      <w:pPr>
        <w:tabs>
          <w:tab w:val="left" w:pos="2268"/>
        </w:tabs>
        <w:rPr>
          <w:rStyle w:val="sourcecode"/>
        </w:rPr>
      </w:pPr>
      <w:r w:rsidRPr="002228E0">
        <w:rPr>
          <w:rStyle w:val="sourcecode"/>
        </w:rPr>
        <w:t xml:space="preserve">/* Same declaration as </w:t>
      </w:r>
      <w:r w:rsidRPr="002228E0">
        <w:rPr>
          <w:rStyle w:val="functions"/>
        </w:rPr>
        <w:t>swe_sol_eclipse_when_glob()</w:t>
      </w:r>
      <w:r w:rsidRPr="002228E0">
        <w:rPr>
          <w:rStyle w:val="sourcecode"/>
        </w:rPr>
        <w:t>.</w:t>
      </w:r>
    </w:p>
    <w:p w14:paraId="30ADB69D" w14:textId="77777777" w:rsidR="004E52D3" w:rsidRPr="002228E0" w:rsidRDefault="00BF3510" w:rsidP="002116C4">
      <w:pPr>
        <w:tabs>
          <w:tab w:val="left" w:pos="2268"/>
        </w:tabs>
        <w:rPr>
          <w:rStyle w:val="sourcecode"/>
        </w:rPr>
      </w:pPr>
      <w:r w:rsidRPr="002228E0">
        <w:rPr>
          <w:rStyle w:val="sourcecode"/>
        </w:rPr>
        <w:t>* In addition:</w:t>
      </w:r>
    </w:p>
    <w:p w14:paraId="13436819" w14:textId="77777777" w:rsidR="004E52D3" w:rsidRPr="002228E0" w:rsidRDefault="00BF3510" w:rsidP="002116C4">
      <w:pPr>
        <w:tabs>
          <w:tab w:val="left" w:pos="2268"/>
        </w:tabs>
        <w:rPr>
          <w:rStyle w:val="sourcecode"/>
        </w:rPr>
      </w:pPr>
      <w:r w:rsidRPr="002228E0">
        <w:rPr>
          <w:rStyle w:val="sourcecode"/>
        </w:rPr>
        <w:t>* int32 ipl</w:t>
      </w:r>
      <w:r w:rsidR="002116C4" w:rsidRPr="002228E0">
        <w:rPr>
          <w:rStyle w:val="sourcecode"/>
        </w:rPr>
        <w:tab/>
      </w:r>
      <w:r w:rsidRPr="002228E0">
        <w:rPr>
          <w:rStyle w:val="sourcecode"/>
        </w:rPr>
        <w:t>planet number of occulted body</w:t>
      </w:r>
    </w:p>
    <w:p w14:paraId="1BFD505D" w14:textId="77777777" w:rsidR="004E52D3" w:rsidRPr="002228E0" w:rsidRDefault="00BF3510" w:rsidP="002116C4">
      <w:pPr>
        <w:tabs>
          <w:tab w:val="left" w:pos="2268"/>
        </w:tabs>
        <w:rPr>
          <w:rStyle w:val="sourcecode"/>
        </w:rPr>
      </w:pPr>
      <w:r w:rsidRPr="002228E0">
        <w:rPr>
          <w:rStyle w:val="sourcecode"/>
        </w:rPr>
        <w:t>* char* starname</w:t>
      </w:r>
      <w:r w:rsidR="002116C4" w:rsidRPr="002228E0">
        <w:rPr>
          <w:rStyle w:val="sourcecode"/>
        </w:rPr>
        <w:tab/>
      </w:r>
      <w:r w:rsidRPr="002228E0">
        <w:rPr>
          <w:rStyle w:val="sourcecode"/>
        </w:rPr>
        <w:t>name of occulted star. Must be NULL or "", if a planetary</w:t>
      </w:r>
    </w:p>
    <w:p w14:paraId="6000CBFC" w14:textId="77777777" w:rsidR="00283E02" w:rsidRPr="002228E0" w:rsidRDefault="00BF3510" w:rsidP="002116C4">
      <w:pPr>
        <w:tabs>
          <w:tab w:val="left" w:pos="2268"/>
        </w:tabs>
        <w:rPr>
          <w:rStyle w:val="sourcecode"/>
        </w:rPr>
      </w:pPr>
      <w:r w:rsidRPr="002228E0">
        <w:rPr>
          <w:rStyle w:val="sourcecode"/>
        </w:rPr>
        <w:t>*</w:t>
      </w:r>
      <w:r w:rsidR="0021556A" w:rsidRPr="002228E0">
        <w:rPr>
          <w:rStyle w:val="sourcecode"/>
        </w:rPr>
        <w:tab/>
      </w:r>
      <w:r w:rsidRPr="002228E0">
        <w:rPr>
          <w:rStyle w:val="sourcecode"/>
        </w:rPr>
        <w:t>occultation is to be calculated. For use of this field,</w:t>
      </w:r>
    </w:p>
    <w:p w14:paraId="199E7856" w14:textId="77777777" w:rsidR="004E52D3" w:rsidRPr="002228E0" w:rsidRDefault="00BF3510" w:rsidP="002116C4">
      <w:pPr>
        <w:tabs>
          <w:tab w:val="left" w:pos="2268"/>
        </w:tabs>
        <w:rPr>
          <w:rStyle w:val="sourcecode"/>
        </w:rPr>
      </w:pPr>
      <w:r w:rsidRPr="002228E0">
        <w:rPr>
          <w:rStyle w:val="sourcecode"/>
        </w:rPr>
        <w:t>*</w:t>
      </w:r>
      <w:r w:rsidR="0021556A" w:rsidRPr="002228E0">
        <w:rPr>
          <w:rStyle w:val="sourcecode"/>
        </w:rPr>
        <w:tab/>
      </w:r>
      <w:r w:rsidRPr="002228E0">
        <w:rPr>
          <w:rStyle w:val="sourcecode"/>
        </w:rPr>
        <w:t>see swe_fixstar().</w:t>
      </w:r>
    </w:p>
    <w:p w14:paraId="6F7B4365" w14:textId="77777777" w:rsidR="004E52D3" w:rsidRPr="002228E0" w:rsidRDefault="00BF3510" w:rsidP="002116C4">
      <w:pPr>
        <w:tabs>
          <w:tab w:val="left" w:pos="2268"/>
        </w:tabs>
        <w:rPr>
          <w:rStyle w:val="sourcecode"/>
        </w:rPr>
      </w:pPr>
      <w:r w:rsidRPr="002228E0">
        <w:rPr>
          <w:rStyle w:val="sourcecode"/>
        </w:rPr>
        <w:t>* int32 ifl</w:t>
      </w:r>
      <w:r w:rsidR="002116C4" w:rsidRPr="002228E0">
        <w:rPr>
          <w:rStyle w:val="sourcecode"/>
        </w:rPr>
        <w:tab/>
      </w:r>
      <w:r w:rsidRPr="002228E0">
        <w:rPr>
          <w:rStyle w:val="sourcecode"/>
        </w:rPr>
        <w:t>ephemeris flag. If you want to have only one conjunction</w:t>
      </w:r>
    </w:p>
    <w:p w14:paraId="66D576D2" w14:textId="77777777" w:rsidR="004E52D3" w:rsidRPr="002228E0" w:rsidRDefault="00BF3510" w:rsidP="002116C4">
      <w:pPr>
        <w:tabs>
          <w:tab w:val="left" w:pos="2268"/>
        </w:tabs>
        <w:rPr>
          <w:rStyle w:val="sourcecode"/>
        </w:rPr>
      </w:pPr>
      <w:r w:rsidRPr="002228E0">
        <w:rPr>
          <w:rStyle w:val="sourcecode"/>
        </w:rPr>
        <w:t>*</w:t>
      </w:r>
      <w:r w:rsidR="0021556A" w:rsidRPr="002228E0">
        <w:rPr>
          <w:rStyle w:val="sourcecode"/>
        </w:rPr>
        <w:tab/>
      </w:r>
      <w:r w:rsidRPr="002228E0">
        <w:rPr>
          <w:rStyle w:val="sourcecode"/>
        </w:rPr>
        <w:t>of the moon with the body tested, add the following flag:</w:t>
      </w:r>
    </w:p>
    <w:p w14:paraId="263C3D51" w14:textId="77777777" w:rsidR="004E52D3" w:rsidRPr="002228E0" w:rsidRDefault="00BF3510" w:rsidP="002116C4">
      <w:pPr>
        <w:tabs>
          <w:tab w:val="left" w:pos="2268"/>
        </w:tabs>
        <w:rPr>
          <w:rStyle w:val="sourcecode"/>
        </w:rPr>
      </w:pPr>
      <w:r w:rsidRPr="002228E0">
        <w:rPr>
          <w:rStyle w:val="sourcecode"/>
        </w:rPr>
        <w:t>*</w:t>
      </w:r>
      <w:r w:rsidR="0021556A" w:rsidRPr="002228E0">
        <w:rPr>
          <w:rStyle w:val="sourcecode"/>
        </w:rPr>
        <w:tab/>
      </w:r>
      <w:r w:rsidRPr="002228E0">
        <w:rPr>
          <w:rStyle w:val="sourcecode"/>
        </w:rPr>
        <w:t>backward |= SE_ECL_ONE_TRY. If this flag is not set,</w:t>
      </w:r>
    </w:p>
    <w:p w14:paraId="70091CE5" w14:textId="77777777" w:rsidR="004E52D3" w:rsidRPr="002228E0" w:rsidRDefault="00BF3510" w:rsidP="002116C4">
      <w:pPr>
        <w:tabs>
          <w:tab w:val="left" w:pos="2268"/>
        </w:tabs>
        <w:rPr>
          <w:rStyle w:val="sourcecode"/>
        </w:rPr>
      </w:pPr>
      <w:r w:rsidRPr="002228E0">
        <w:rPr>
          <w:rStyle w:val="sourcecode"/>
        </w:rPr>
        <w:t>*</w:t>
      </w:r>
      <w:r w:rsidR="0021556A" w:rsidRPr="002228E0">
        <w:rPr>
          <w:rStyle w:val="sourcecode"/>
        </w:rPr>
        <w:tab/>
      </w:r>
      <w:r w:rsidRPr="002228E0">
        <w:rPr>
          <w:rStyle w:val="sourcecode"/>
        </w:rPr>
        <w:t>the function will search for an occultation until it</w:t>
      </w:r>
    </w:p>
    <w:p w14:paraId="28A6808B" w14:textId="77777777" w:rsidR="004E52D3" w:rsidRPr="002228E0" w:rsidRDefault="00BF3510" w:rsidP="002116C4">
      <w:pPr>
        <w:tabs>
          <w:tab w:val="left" w:pos="2268"/>
        </w:tabs>
        <w:rPr>
          <w:rStyle w:val="sourcecode"/>
        </w:rPr>
      </w:pPr>
      <w:r w:rsidRPr="002228E0">
        <w:rPr>
          <w:rStyle w:val="sourcecode"/>
        </w:rPr>
        <w:t>*</w:t>
      </w:r>
      <w:r w:rsidR="0021556A" w:rsidRPr="002228E0">
        <w:rPr>
          <w:rStyle w:val="sourcecode"/>
        </w:rPr>
        <w:tab/>
      </w:r>
      <w:r w:rsidRPr="002228E0">
        <w:rPr>
          <w:rStyle w:val="sourcecode"/>
        </w:rPr>
        <w:t>finds one. For bodies with ecliptical latitudes &gt; 5,</w:t>
      </w:r>
    </w:p>
    <w:p w14:paraId="169E1802" w14:textId="77777777" w:rsidR="004E52D3" w:rsidRPr="002228E0" w:rsidRDefault="00BF3510" w:rsidP="002116C4">
      <w:pPr>
        <w:tabs>
          <w:tab w:val="left" w:pos="2268"/>
        </w:tabs>
        <w:rPr>
          <w:rStyle w:val="sourcecode"/>
        </w:rPr>
      </w:pPr>
      <w:r w:rsidRPr="002228E0">
        <w:rPr>
          <w:rStyle w:val="sourcecode"/>
        </w:rPr>
        <w:t>*</w:t>
      </w:r>
      <w:r w:rsidR="0021556A" w:rsidRPr="002228E0">
        <w:rPr>
          <w:rStyle w:val="sourcecode"/>
        </w:rPr>
        <w:tab/>
      </w:r>
      <w:r w:rsidRPr="002228E0">
        <w:rPr>
          <w:rStyle w:val="sourcecode"/>
        </w:rPr>
        <w:t>the function may search successlessly until it reaches</w:t>
      </w:r>
    </w:p>
    <w:p w14:paraId="4A0BD174" w14:textId="77777777" w:rsidR="00283E02" w:rsidRPr="002228E0" w:rsidRDefault="00BF3510" w:rsidP="002116C4">
      <w:pPr>
        <w:tabs>
          <w:tab w:val="left" w:pos="2268"/>
        </w:tabs>
        <w:rPr>
          <w:rStyle w:val="sourcecode"/>
        </w:rPr>
      </w:pPr>
      <w:r w:rsidRPr="002228E0">
        <w:rPr>
          <w:rStyle w:val="sourcecode"/>
        </w:rPr>
        <w:lastRenderedPageBreak/>
        <w:t>*</w:t>
      </w:r>
      <w:r w:rsidR="0021556A" w:rsidRPr="002228E0">
        <w:rPr>
          <w:rStyle w:val="sourcecode"/>
        </w:rPr>
        <w:tab/>
      </w:r>
      <w:r w:rsidRPr="002228E0">
        <w:rPr>
          <w:rStyle w:val="sourcecode"/>
        </w:rPr>
        <w:t>the end of the ephemeris.</w:t>
      </w:r>
    </w:p>
    <w:p w14:paraId="426F28FB" w14:textId="77777777" w:rsidR="00BF3510" w:rsidRPr="002228E0" w:rsidRDefault="00BF3510" w:rsidP="002116C4">
      <w:pPr>
        <w:tabs>
          <w:tab w:val="left" w:pos="2268"/>
        </w:tabs>
        <w:rPr>
          <w:rStyle w:val="sourcecode"/>
        </w:rPr>
      </w:pPr>
      <w:r w:rsidRPr="002228E0">
        <w:rPr>
          <w:rStyle w:val="sourcecode"/>
        </w:rPr>
        <w:t>*/</w:t>
      </w:r>
    </w:p>
    <w:p w14:paraId="3D83F6DB" w14:textId="77777777" w:rsidR="00BF3510" w:rsidRPr="002228E0" w:rsidRDefault="00BF3510" w:rsidP="00CC1B5C">
      <w:pPr>
        <w:rPr>
          <w:rStyle w:val="sourcecode"/>
        </w:rPr>
      </w:pPr>
      <w:r w:rsidRPr="002228E0">
        <w:rPr>
          <w:rStyle w:val="sourcecode"/>
        </w:rPr>
        <w:t xml:space="preserve">int32 </w:t>
      </w:r>
      <w:r w:rsidRPr="002228E0">
        <w:rPr>
          <w:rStyle w:val="functions"/>
        </w:rPr>
        <w:t>swe_lun_occult_when_glob</w:t>
      </w:r>
      <w:r w:rsidRPr="002228E0">
        <w:rPr>
          <w:rStyle w:val="sourcecode"/>
        </w:rPr>
        <w:t>(</w:t>
      </w:r>
    </w:p>
    <w:p w14:paraId="0AA208F4" w14:textId="77777777" w:rsidR="00BF3510" w:rsidRPr="002228E0" w:rsidRDefault="00BF3510" w:rsidP="00DC3D0C">
      <w:pPr>
        <w:tabs>
          <w:tab w:val="left" w:pos="2835"/>
        </w:tabs>
        <w:ind w:left="567"/>
        <w:rPr>
          <w:rStyle w:val="sourcecode"/>
        </w:rPr>
      </w:pPr>
      <w:r w:rsidRPr="002228E0">
        <w:rPr>
          <w:rStyle w:val="sourcecode"/>
        </w:rPr>
        <w:t>double tjd_start,</w:t>
      </w:r>
      <w:r w:rsidRPr="002228E0">
        <w:rPr>
          <w:rStyle w:val="sourcecode"/>
        </w:rPr>
        <w:tab/>
        <w:t>/* start date for search, Jul. day UT */</w:t>
      </w:r>
    </w:p>
    <w:p w14:paraId="053E2082" w14:textId="77777777" w:rsidR="00BF3510" w:rsidRPr="002228E0" w:rsidRDefault="00BF3510" w:rsidP="00DC3D0C">
      <w:pPr>
        <w:tabs>
          <w:tab w:val="left" w:pos="2835"/>
        </w:tabs>
        <w:ind w:left="567"/>
        <w:rPr>
          <w:rStyle w:val="sourcecode"/>
        </w:rPr>
      </w:pPr>
      <w:r w:rsidRPr="002228E0">
        <w:rPr>
          <w:rStyle w:val="sourcecode"/>
        </w:rPr>
        <w:t>int32 ipl,</w:t>
      </w:r>
      <w:r w:rsidRPr="002228E0">
        <w:rPr>
          <w:rStyle w:val="sourcecode"/>
        </w:rPr>
        <w:tab/>
        <w:t>/* planet number */</w:t>
      </w:r>
    </w:p>
    <w:p w14:paraId="3B71C09E" w14:textId="77777777" w:rsidR="00BF3510" w:rsidRPr="002228E0" w:rsidRDefault="00BF3510" w:rsidP="00DC3D0C">
      <w:pPr>
        <w:tabs>
          <w:tab w:val="left" w:pos="2835"/>
        </w:tabs>
        <w:ind w:left="567"/>
        <w:rPr>
          <w:rStyle w:val="sourcecode"/>
        </w:rPr>
      </w:pPr>
      <w:r w:rsidRPr="002228E0">
        <w:rPr>
          <w:rStyle w:val="sourcecode"/>
        </w:rPr>
        <w:t>char* starname,</w:t>
      </w:r>
      <w:r w:rsidRPr="002228E0">
        <w:rPr>
          <w:rStyle w:val="sourcecode"/>
        </w:rPr>
        <w:tab/>
        <w:t>/* star name, must be NULL or ”” if not a star */</w:t>
      </w:r>
    </w:p>
    <w:p w14:paraId="15F73961" w14:textId="77777777" w:rsidR="00BF3510" w:rsidRPr="002228E0" w:rsidRDefault="00BF3510" w:rsidP="00DC3D0C">
      <w:pPr>
        <w:tabs>
          <w:tab w:val="left" w:pos="2835"/>
        </w:tabs>
        <w:ind w:left="567"/>
        <w:rPr>
          <w:rStyle w:val="sourcecode"/>
        </w:rPr>
      </w:pPr>
      <w:r w:rsidRPr="002228E0">
        <w:rPr>
          <w:rStyle w:val="sourcecode"/>
        </w:rPr>
        <w:t>int32 ifl,</w:t>
      </w:r>
      <w:r w:rsidRPr="002228E0">
        <w:rPr>
          <w:rStyle w:val="sourcecode"/>
        </w:rPr>
        <w:tab/>
        <w:t>/* ephemeris flag */</w:t>
      </w:r>
    </w:p>
    <w:p w14:paraId="4860F8C2" w14:textId="77777777" w:rsidR="00BF3510" w:rsidRPr="002228E0" w:rsidRDefault="00BF3510" w:rsidP="00DC3D0C">
      <w:pPr>
        <w:tabs>
          <w:tab w:val="left" w:pos="2835"/>
        </w:tabs>
        <w:ind w:left="567"/>
        <w:rPr>
          <w:rStyle w:val="sourcecode"/>
        </w:rPr>
      </w:pPr>
      <w:r w:rsidRPr="002228E0">
        <w:rPr>
          <w:rStyle w:val="sourcecode"/>
        </w:rPr>
        <w:t>int32 ifltype,</w:t>
      </w:r>
      <w:r w:rsidRPr="002228E0">
        <w:rPr>
          <w:rStyle w:val="sourcecode"/>
        </w:rPr>
        <w:tab/>
        <w:t>/* eclipse type wanted */</w:t>
      </w:r>
    </w:p>
    <w:p w14:paraId="4B33FEFF" w14:textId="77777777" w:rsidR="00BF3510" w:rsidRPr="002228E0" w:rsidRDefault="00BF3510" w:rsidP="00DC3D0C">
      <w:pPr>
        <w:tabs>
          <w:tab w:val="left" w:pos="2835"/>
        </w:tabs>
        <w:ind w:left="567"/>
        <w:rPr>
          <w:rStyle w:val="sourcecode"/>
        </w:rPr>
      </w:pPr>
      <w:r w:rsidRPr="002228E0">
        <w:rPr>
          <w:rStyle w:val="sourcecode"/>
        </w:rPr>
        <w:t>double *tret,</w:t>
      </w:r>
      <w:r w:rsidRPr="002228E0">
        <w:rPr>
          <w:rStyle w:val="sourcecode"/>
        </w:rPr>
        <w:tab/>
        <w:t>/* return array, 10 doubles, see below */</w:t>
      </w:r>
    </w:p>
    <w:p w14:paraId="24CA5248" w14:textId="77777777" w:rsidR="00BF3510" w:rsidRPr="002228E0" w:rsidRDefault="00BF3510" w:rsidP="00DC3D0C">
      <w:pPr>
        <w:tabs>
          <w:tab w:val="left" w:pos="2835"/>
        </w:tabs>
        <w:ind w:left="567"/>
        <w:rPr>
          <w:rStyle w:val="sourcecode"/>
        </w:rPr>
      </w:pPr>
      <w:r w:rsidRPr="002228E0">
        <w:rPr>
          <w:rStyle w:val="sourcecode"/>
        </w:rPr>
        <w:t>AS_BOOL backward,</w:t>
      </w:r>
      <w:r w:rsidRPr="002228E0">
        <w:rPr>
          <w:rStyle w:val="sourcecode"/>
        </w:rPr>
        <w:tab/>
        <w:t>/* TRUE, if backward search */</w:t>
      </w:r>
    </w:p>
    <w:p w14:paraId="00C35F3D" w14:textId="77777777" w:rsidR="00BF3510" w:rsidRPr="002228E0" w:rsidRDefault="00BF3510" w:rsidP="00DC3D0C">
      <w:pPr>
        <w:tabs>
          <w:tab w:val="left" w:pos="2835"/>
        </w:tabs>
        <w:ind w:left="567"/>
        <w:rPr>
          <w:rFonts w:ascii="Consolas" w:hAnsi="Consolas"/>
          <w:color w:val="C45911"/>
        </w:rPr>
      </w:pPr>
      <w:r w:rsidRPr="002228E0">
        <w:rPr>
          <w:rStyle w:val="sourcecode"/>
        </w:rPr>
        <w:t>char *serr);</w:t>
      </w:r>
      <w:r w:rsidRPr="002228E0">
        <w:rPr>
          <w:rStyle w:val="sourcecode"/>
        </w:rPr>
        <w:tab/>
        <w:t>/* return error string */</w:t>
      </w:r>
    </w:p>
    <w:p w14:paraId="62295AC9" w14:textId="77777777" w:rsidR="00283E02" w:rsidRPr="002228E0" w:rsidRDefault="00BF3510" w:rsidP="00CC1B5C">
      <w:r w:rsidRPr="002228E0">
        <w:t xml:space="preserve">An explanation of the </w:t>
      </w:r>
      <w:r w:rsidRPr="002228E0">
        <w:rPr>
          <w:rStyle w:val="sourcecode"/>
        </w:rPr>
        <w:t>ifl |= SE_ECL_ONE_TRY</w:t>
      </w:r>
      <w:r w:rsidRPr="002228E0">
        <w:t xml:space="preserve"> is given above in paragraph about the function </w:t>
      </w:r>
      <w:r w:rsidRPr="002228E0">
        <w:rPr>
          <w:rStyle w:val="functions"/>
        </w:rPr>
        <w:t>swe_lun_occult_when_loc()</w:t>
      </w:r>
      <w:r w:rsidRPr="002228E0">
        <w:t>.</w:t>
      </w:r>
    </w:p>
    <w:p w14:paraId="678CB0A1" w14:textId="77777777" w:rsidR="00283E02" w:rsidRPr="002228E0" w:rsidRDefault="00BF3510" w:rsidP="00CC1B5C">
      <w:r w:rsidRPr="002228E0">
        <w:t>The function returns:</w:t>
      </w:r>
    </w:p>
    <w:p w14:paraId="1B60ED1A" w14:textId="77777777" w:rsidR="004E52D3" w:rsidRPr="002228E0" w:rsidRDefault="00BF3510" w:rsidP="00CC1B5C">
      <w:pPr>
        <w:rPr>
          <w:rStyle w:val="sourcecode"/>
        </w:rPr>
      </w:pPr>
      <w:r w:rsidRPr="002228E0">
        <w:rPr>
          <w:rStyle w:val="sourcecode"/>
        </w:rPr>
        <w:t>/* retflag</w:t>
      </w:r>
      <w:r w:rsidRPr="002228E0">
        <w:rPr>
          <w:rStyle w:val="sourcecode"/>
        </w:rPr>
        <w:tab/>
      </w:r>
    </w:p>
    <w:p w14:paraId="7074C566" w14:textId="77777777" w:rsidR="004E52D3" w:rsidRPr="002228E0" w:rsidRDefault="00BF3510" w:rsidP="00CC1B5C">
      <w:pPr>
        <w:rPr>
          <w:rStyle w:val="sourcecode"/>
        </w:rPr>
      </w:pPr>
      <w:r w:rsidRPr="002228E0">
        <w:rPr>
          <w:rStyle w:val="sourcecode"/>
        </w:rPr>
        <w:t xml:space="preserve">-1 (ERR) on error (e.g. if </w:t>
      </w:r>
      <w:r w:rsidRPr="002228E0">
        <w:rPr>
          <w:rStyle w:val="functions"/>
        </w:rPr>
        <w:t>swe_calc()</w:t>
      </w:r>
      <w:r w:rsidRPr="002228E0">
        <w:rPr>
          <w:rStyle w:val="sourcecode"/>
        </w:rPr>
        <w:t xml:space="preserve"> for sun or moon fails)</w:t>
      </w:r>
    </w:p>
    <w:p w14:paraId="4AC5DAC8" w14:textId="77777777" w:rsidR="00BF3510" w:rsidRPr="002228E0" w:rsidRDefault="00BF3510" w:rsidP="00CC1B5C">
      <w:pPr>
        <w:rPr>
          <w:rStyle w:val="sourcecode"/>
        </w:rPr>
      </w:pPr>
      <w:r w:rsidRPr="002228E0">
        <w:rPr>
          <w:rStyle w:val="sourcecode"/>
        </w:rPr>
        <w:t>0</w:t>
      </w:r>
      <w:r w:rsidR="00446B06" w:rsidRPr="002228E0">
        <w:rPr>
          <w:rStyle w:val="sourcecode"/>
        </w:rPr>
        <w:t xml:space="preserve"> </w:t>
      </w:r>
      <w:r w:rsidRPr="002228E0">
        <w:rPr>
          <w:rStyle w:val="sourcecode"/>
        </w:rPr>
        <w:t>(if no occultation / eclipse has been found)</w:t>
      </w:r>
    </w:p>
    <w:p w14:paraId="236706E5" w14:textId="77777777" w:rsidR="00BF3510" w:rsidRPr="002228E0" w:rsidRDefault="00BF3510" w:rsidP="00CC1B5C">
      <w:pPr>
        <w:rPr>
          <w:rStyle w:val="sourcecode"/>
        </w:rPr>
      </w:pPr>
      <w:r w:rsidRPr="002228E0">
        <w:rPr>
          <w:rStyle w:val="sourcecode"/>
        </w:rPr>
        <w:tab/>
      </w:r>
      <w:r w:rsidRPr="002228E0">
        <w:rPr>
          <w:rStyle w:val="sourcecode"/>
        </w:rPr>
        <w:tab/>
        <w:t>SE_ECL_TOTAL or SE_ECL_ANNULAR or SE_ECL_PARTIAL or SE_ECL_ANNULAR_TOTAL</w:t>
      </w:r>
    </w:p>
    <w:p w14:paraId="428049AC" w14:textId="77777777" w:rsidR="00BF3510" w:rsidRPr="002228E0" w:rsidRDefault="00BF3510" w:rsidP="00CC1B5C">
      <w:pPr>
        <w:rPr>
          <w:rStyle w:val="sourcecode"/>
        </w:rPr>
      </w:pPr>
      <w:r w:rsidRPr="002228E0">
        <w:rPr>
          <w:rStyle w:val="sourcecode"/>
        </w:rPr>
        <w:tab/>
      </w:r>
      <w:r w:rsidRPr="002228E0">
        <w:rPr>
          <w:rStyle w:val="sourcecode"/>
        </w:rPr>
        <w:tab/>
        <w:t>SE_ECL_CENTRAL</w:t>
      </w:r>
    </w:p>
    <w:p w14:paraId="4E971417" w14:textId="77777777" w:rsidR="00283E02" w:rsidRPr="002228E0" w:rsidRDefault="00BF3510" w:rsidP="00CC1B5C">
      <w:pPr>
        <w:rPr>
          <w:rStyle w:val="sourcecode"/>
        </w:rPr>
      </w:pPr>
      <w:r w:rsidRPr="002228E0">
        <w:rPr>
          <w:rStyle w:val="sourcecode"/>
        </w:rPr>
        <w:tab/>
      </w:r>
      <w:r w:rsidRPr="002228E0">
        <w:rPr>
          <w:rStyle w:val="sourcecode"/>
        </w:rPr>
        <w:tab/>
        <w:t>SE_ECL_NONCENTRAL</w:t>
      </w:r>
    </w:p>
    <w:p w14:paraId="14EA9092" w14:textId="77777777" w:rsidR="004E52D3" w:rsidRPr="002228E0" w:rsidRDefault="00BF3510" w:rsidP="00CC1B5C">
      <w:pPr>
        <w:rPr>
          <w:rStyle w:val="sourcecode"/>
        </w:rPr>
      </w:pPr>
      <w:r w:rsidRPr="002228E0">
        <w:rPr>
          <w:rStyle w:val="sourcecode"/>
        </w:rPr>
        <w:t>tret[0]</w:t>
      </w:r>
      <w:r w:rsidRPr="002228E0">
        <w:rPr>
          <w:rStyle w:val="sourcecode"/>
        </w:rPr>
        <w:tab/>
        <w:t>time of maximum eclipse</w:t>
      </w:r>
    </w:p>
    <w:p w14:paraId="05B8FF31" w14:textId="77777777" w:rsidR="004E52D3" w:rsidRPr="002228E0" w:rsidRDefault="00BF3510" w:rsidP="00CC1B5C">
      <w:pPr>
        <w:rPr>
          <w:rStyle w:val="sourcecode"/>
        </w:rPr>
      </w:pPr>
      <w:r w:rsidRPr="002228E0">
        <w:rPr>
          <w:rStyle w:val="sourcecode"/>
        </w:rPr>
        <w:t>tret[1]</w:t>
      </w:r>
      <w:r w:rsidRPr="002228E0">
        <w:rPr>
          <w:rStyle w:val="sourcecode"/>
        </w:rPr>
        <w:tab/>
        <w:t>time, when eclipse takes place at local apparent noon</w:t>
      </w:r>
    </w:p>
    <w:p w14:paraId="2522BF96" w14:textId="77777777" w:rsidR="004E52D3" w:rsidRPr="002228E0" w:rsidRDefault="00BF3510" w:rsidP="00CC1B5C">
      <w:pPr>
        <w:rPr>
          <w:rStyle w:val="sourcecode"/>
        </w:rPr>
      </w:pPr>
      <w:r w:rsidRPr="002228E0">
        <w:rPr>
          <w:rStyle w:val="sourcecode"/>
        </w:rPr>
        <w:t>tret[2]</w:t>
      </w:r>
      <w:r w:rsidRPr="002228E0">
        <w:rPr>
          <w:rStyle w:val="sourcecode"/>
        </w:rPr>
        <w:tab/>
        <w:t>time of eclipse begin</w:t>
      </w:r>
    </w:p>
    <w:p w14:paraId="411CAD97" w14:textId="77777777" w:rsidR="004E52D3" w:rsidRPr="002228E0" w:rsidRDefault="00BF3510" w:rsidP="00CC1B5C">
      <w:pPr>
        <w:rPr>
          <w:rStyle w:val="sourcecode"/>
        </w:rPr>
      </w:pPr>
      <w:r w:rsidRPr="002228E0">
        <w:rPr>
          <w:rStyle w:val="sourcecode"/>
        </w:rPr>
        <w:t>tret[3]</w:t>
      </w:r>
      <w:r w:rsidRPr="002228E0">
        <w:rPr>
          <w:rStyle w:val="sourcecode"/>
        </w:rPr>
        <w:tab/>
        <w:t>time of eclipse end</w:t>
      </w:r>
    </w:p>
    <w:p w14:paraId="043C5A5E" w14:textId="77777777" w:rsidR="004E52D3" w:rsidRPr="002228E0" w:rsidRDefault="00BF3510" w:rsidP="00CC1B5C">
      <w:pPr>
        <w:rPr>
          <w:rStyle w:val="sourcecode"/>
        </w:rPr>
      </w:pPr>
      <w:r w:rsidRPr="002228E0">
        <w:rPr>
          <w:rStyle w:val="sourcecode"/>
        </w:rPr>
        <w:t>tret[4]</w:t>
      </w:r>
      <w:r w:rsidRPr="002228E0">
        <w:rPr>
          <w:rStyle w:val="sourcecode"/>
        </w:rPr>
        <w:tab/>
        <w:t>time of totality begin</w:t>
      </w:r>
    </w:p>
    <w:p w14:paraId="1A6379D4" w14:textId="77777777" w:rsidR="004E52D3" w:rsidRPr="002228E0" w:rsidRDefault="00BF3510" w:rsidP="00CC1B5C">
      <w:pPr>
        <w:rPr>
          <w:rStyle w:val="sourcecode"/>
        </w:rPr>
      </w:pPr>
      <w:r w:rsidRPr="002228E0">
        <w:rPr>
          <w:rStyle w:val="sourcecode"/>
        </w:rPr>
        <w:t>tret[5]</w:t>
      </w:r>
      <w:r w:rsidRPr="002228E0">
        <w:rPr>
          <w:rStyle w:val="sourcecode"/>
        </w:rPr>
        <w:tab/>
        <w:t>time of totality end</w:t>
      </w:r>
    </w:p>
    <w:p w14:paraId="75457DE6" w14:textId="77777777" w:rsidR="004E52D3" w:rsidRPr="002228E0" w:rsidRDefault="00BF3510" w:rsidP="00CC1B5C">
      <w:pPr>
        <w:rPr>
          <w:rStyle w:val="sourcecode"/>
        </w:rPr>
      </w:pPr>
      <w:r w:rsidRPr="002228E0">
        <w:rPr>
          <w:rStyle w:val="sourcecode"/>
        </w:rPr>
        <w:t>tret[6]</w:t>
      </w:r>
      <w:r w:rsidRPr="002228E0">
        <w:rPr>
          <w:rStyle w:val="sourcecode"/>
        </w:rPr>
        <w:tab/>
        <w:t>time of center line begin</w:t>
      </w:r>
    </w:p>
    <w:p w14:paraId="05FBD020" w14:textId="77777777" w:rsidR="004E52D3" w:rsidRPr="002228E0" w:rsidRDefault="00BF3510" w:rsidP="00CC1B5C">
      <w:pPr>
        <w:rPr>
          <w:rStyle w:val="sourcecode"/>
        </w:rPr>
      </w:pPr>
      <w:r w:rsidRPr="002228E0">
        <w:rPr>
          <w:rStyle w:val="sourcecode"/>
        </w:rPr>
        <w:t>tret[7]</w:t>
      </w:r>
      <w:r w:rsidRPr="002228E0">
        <w:rPr>
          <w:rStyle w:val="sourcecode"/>
        </w:rPr>
        <w:tab/>
        <w:t>time of center line end</w:t>
      </w:r>
    </w:p>
    <w:p w14:paraId="286C20EF" w14:textId="77777777" w:rsidR="004E52D3" w:rsidRPr="002228E0" w:rsidRDefault="00BF3510" w:rsidP="00CC1B5C">
      <w:pPr>
        <w:rPr>
          <w:rStyle w:val="sourcecode"/>
        </w:rPr>
      </w:pPr>
      <w:r w:rsidRPr="002228E0">
        <w:rPr>
          <w:rStyle w:val="sourcecode"/>
        </w:rPr>
        <w:t>tret[8]</w:t>
      </w:r>
      <w:r w:rsidRPr="002228E0">
        <w:rPr>
          <w:rStyle w:val="sourcecode"/>
        </w:rPr>
        <w:tab/>
        <w:t>time when annular-total eclipse becomes total not implemented so far</w:t>
      </w:r>
    </w:p>
    <w:p w14:paraId="57384B56" w14:textId="77777777" w:rsidR="00283E02" w:rsidRPr="002228E0" w:rsidRDefault="00BF3510" w:rsidP="00CC1B5C">
      <w:pPr>
        <w:rPr>
          <w:rStyle w:val="sourcecode"/>
        </w:rPr>
      </w:pPr>
      <w:r w:rsidRPr="002228E0">
        <w:rPr>
          <w:rStyle w:val="sourcecode"/>
        </w:rPr>
        <w:t>tret[9]</w:t>
      </w:r>
      <w:r w:rsidRPr="002228E0">
        <w:rPr>
          <w:rStyle w:val="sourcecode"/>
        </w:rPr>
        <w:tab/>
        <w:t>time when annular-total eclipse becomes annular again not implemented so far</w:t>
      </w:r>
    </w:p>
    <w:p w14:paraId="25AF0C45" w14:textId="77777777" w:rsidR="004E52D3" w:rsidRPr="002228E0" w:rsidRDefault="00BF3510" w:rsidP="006A4E53">
      <w:pPr>
        <w:rPr>
          <w:b/>
          <w:bCs/>
          <w:color w:val="FF0000"/>
        </w:rPr>
      </w:pPr>
      <w:r w:rsidRPr="002228E0">
        <w:rPr>
          <w:b/>
          <w:bCs/>
          <w:color w:val="FF0000"/>
        </w:rPr>
        <w:t>declare as tret[10] at least!</w:t>
      </w:r>
    </w:p>
    <w:p w14:paraId="4776675E" w14:textId="77777777" w:rsidR="00283E02" w:rsidRPr="002228E0" w:rsidRDefault="00BF3510" w:rsidP="00CC1B5C">
      <w:pPr>
        <w:rPr>
          <w:rStyle w:val="sourcecode"/>
        </w:rPr>
      </w:pPr>
      <w:r w:rsidRPr="002228E0">
        <w:rPr>
          <w:rStyle w:val="sourcecode"/>
        </w:rPr>
        <w:t>*/</w:t>
      </w:r>
    </w:p>
    <w:p w14:paraId="246852BF" w14:textId="77777777" w:rsidR="00283E02" w:rsidRPr="002228E0" w:rsidRDefault="00BF3510" w:rsidP="00877D89">
      <w:pPr>
        <w:pStyle w:val="berschrift2"/>
      </w:pPr>
      <w:bookmarkStart w:id="114" w:name="_Toc62644192"/>
      <w:r w:rsidRPr="002228E0">
        <w:t>swe_lun_occult_where ()</w:t>
      </w:r>
      <w:bookmarkEnd w:id="114"/>
    </w:p>
    <w:p w14:paraId="513B3BCF" w14:textId="77777777" w:rsidR="00283E02" w:rsidRPr="002228E0" w:rsidRDefault="00BF3510" w:rsidP="00CC1B5C">
      <w:r w:rsidRPr="002228E0">
        <w:t xml:space="preserve">Similar to </w:t>
      </w:r>
      <w:r w:rsidRPr="002228E0">
        <w:rPr>
          <w:rStyle w:val="functions"/>
        </w:rPr>
        <w:t>swe_sol_eclipse_where()</w:t>
      </w:r>
      <w:r w:rsidRPr="002228E0">
        <w:t>, this function can be used to find out the geographic position, where, for a given time, a central eclipse is central or where a non-central eclipse is maximal. With occultations, it tells us, at which geographic location the occulted body is in the middle of the lunar disc or closest to it. Because occultations are always visible from a very large area, this is not very interesting information. But it may</w:t>
      </w:r>
      <w:r w:rsidR="002F177E" w:rsidRPr="002228E0">
        <w:t xml:space="preserve"> </w:t>
      </w:r>
      <w:r w:rsidRPr="002228E0">
        <w:t>become more interesting as soon as the limits of the umbra (and penumbra) will be implemented.</w:t>
      </w:r>
    </w:p>
    <w:p w14:paraId="6872468B" w14:textId="77777777" w:rsidR="00BF3510" w:rsidRPr="002228E0" w:rsidRDefault="00BF3510" w:rsidP="00CC1B5C">
      <w:pPr>
        <w:rPr>
          <w:rStyle w:val="sourcecode"/>
        </w:rPr>
      </w:pPr>
      <w:r w:rsidRPr="002228E0">
        <w:rPr>
          <w:rStyle w:val="sourcecode"/>
        </w:rPr>
        <w:t xml:space="preserve">int32 </w:t>
      </w:r>
      <w:r w:rsidRPr="002228E0">
        <w:rPr>
          <w:rStyle w:val="functions"/>
        </w:rPr>
        <w:t>swe_lun_occult_where</w:t>
      </w:r>
      <w:r w:rsidRPr="002228E0">
        <w:rPr>
          <w:rStyle w:val="sourcecode"/>
        </w:rPr>
        <w:t>(</w:t>
      </w:r>
    </w:p>
    <w:p w14:paraId="0309343E" w14:textId="77777777" w:rsidR="00BF3510" w:rsidRPr="002228E0" w:rsidRDefault="00BF3510" w:rsidP="00DC3D0C">
      <w:pPr>
        <w:tabs>
          <w:tab w:val="left" w:pos="2835"/>
        </w:tabs>
        <w:ind w:left="567"/>
        <w:rPr>
          <w:rStyle w:val="sourcecode"/>
        </w:rPr>
      </w:pPr>
      <w:r w:rsidRPr="002228E0">
        <w:rPr>
          <w:rStyle w:val="sourcecode"/>
        </w:rPr>
        <w:t>double tjd_ut,</w:t>
      </w:r>
      <w:r w:rsidRPr="002228E0">
        <w:rPr>
          <w:rStyle w:val="sourcecode"/>
        </w:rPr>
        <w:tab/>
        <w:t>/* time, Jul. day UT */</w:t>
      </w:r>
    </w:p>
    <w:p w14:paraId="1325D7AA" w14:textId="77777777" w:rsidR="00BF3510" w:rsidRPr="002228E0" w:rsidRDefault="00BF3510" w:rsidP="00DC3D0C">
      <w:pPr>
        <w:tabs>
          <w:tab w:val="left" w:pos="2835"/>
        </w:tabs>
        <w:ind w:left="567"/>
        <w:rPr>
          <w:rStyle w:val="sourcecode"/>
        </w:rPr>
      </w:pPr>
      <w:r w:rsidRPr="002228E0">
        <w:rPr>
          <w:rStyle w:val="sourcecode"/>
        </w:rPr>
        <w:t>int32 ipl,</w:t>
      </w:r>
      <w:r w:rsidRPr="002228E0">
        <w:rPr>
          <w:rStyle w:val="sourcecode"/>
        </w:rPr>
        <w:tab/>
        <w:t>/* planet number */</w:t>
      </w:r>
    </w:p>
    <w:p w14:paraId="2DCF3D86" w14:textId="77777777" w:rsidR="00BF3510" w:rsidRPr="002228E0" w:rsidRDefault="00BF3510" w:rsidP="00DC3D0C">
      <w:pPr>
        <w:tabs>
          <w:tab w:val="left" w:pos="2835"/>
        </w:tabs>
        <w:ind w:left="567"/>
        <w:rPr>
          <w:rStyle w:val="sourcecode"/>
        </w:rPr>
      </w:pPr>
      <w:r w:rsidRPr="002228E0">
        <w:rPr>
          <w:rStyle w:val="sourcecode"/>
        </w:rPr>
        <w:t>char* starname,</w:t>
      </w:r>
      <w:r w:rsidRPr="002228E0">
        <w:rPr>
          <w:rStyle w:val="sourcecode"/>
        </w:rPr>
        <w:tab/>
        <w:t>/* star name, must be NULL or ”” if not a star */</w:t>
      </w:r>
    </w:p>
    <w:p w14:paraId="027800F8" w14:textId="77777777" w:rsidR="00BF3510" w:rsidRPr="002228E0" w:rsidRDefault="00BF3510" w:rsidP="00DC3D0C">
      <w:pPr>
        <w:tabs>
          <w:tab w:val="left" w:pos="2835"/>
        </w:tabs>
        <w:ind w:left="567"/>
        <w:rPr>
          <w:rStyle w:val="sourcecode"/>
        </w:rPr>
      </w:pPr>
      <w:r w:rsidRPr="002228E0">
        <w:rPr>
          <w:rStyle w:val="sourcecode"/>
        </w:rPr>
        <w:t>int32 ifl,</w:t>
      </w:r>
      <w:r w:rsidRPr="002228E0">
        <w:rPr>
          <w:rStyle w:val="sourcecode"/>
        </w:rPr>
        <w:tab/>
        <w:t>/* ephemeris flag */</w:t>
      </w:r>
    </w:p>
    <w:p w14:paraId="50C9E1EA" w14:textId="77777777" w:rsidR="00BF3510" w:rsidRPr="002228E0" w:rsidRDefault="00BF3510" w:rsidP="00DC3D0C">
      <w:pPr>
        <w:tabs>
          <w:tab w:val="left" w:pos="2835"/>
        </w:tabs>
        <w:ind w:left="567"/>
        <w:rPr>
          <w:rStyle w:val="sourcecode"/>
        </w:rPr>
      </w:pPr>
      <w:r w:rsidRPr="002228E0">
        <w:rPr>
          <w:rStyle w:val="sourcecode"/>
        </w:rPr>
        <w:t>double *geopos,</w:t>
      </w:r>
      <w:r w:rsidRPr="002228E0">
        <w:rPr>
          <w:rStyle w:val="sourcecode"/>
        </w:rPr>
        <w:tab/>
        <w:t>/* return array, 2 doubles, geo. long. and lat.</w:t>
      </w:r>
    </w:p>
    <w:p w14:paraId="6BECB436" w14:textId="77777777" w:rsidR="00BF3510" w:rsidRPr="002228E0" w:rsidRDefault="00BF3510" w:rsidP="00DC3D0C">
      <w:pPr>
        <w:tabs>
          <w:tab w:val="left" w:pos="2835"/>
        </w:tabs>
        <w:ind w:left="567"/>
        <w:rPr>
          <w:rStyle w:val="sourcecode"/>
        </w:rPr>
      </w:pPr>
      <w:r w:rsidRPr="002228E0">
        <w:rPr>
          <w:rStyle w:val="sourcecode"/>
        </w:rPr>
        <w:tab/>
        <w:t>* eastern longitude is positive,</w:t>
      </w:r>
    </w:p>
    <w:p w14:paraId="72CA632A" w14:textId="77777777" w:rsidR="00BF3510" w:rsidRPr="002228E0" w:rsidRDefault="00BF3510" w:rsidP="00DC3D0C">
      <w:pPr>
        <w:tabs>
          <w:tab w:val="left" w:pos="2835"/>
        </w:tabs>
        <w:ind w:left="567"/>
        <w:rPr>
          <w:rStyle w:val="sourcecode"/>
        </w:rPr>
      </w:pPr>
      <w:r w:rsidRPr="002228E0">
        <w:rPr>
          <w:rStyle w:val="sourcecode"/>
        </w:rPr>
        <w:tab/>
        <w:t>* western longitude is negative,</w:t>
      </w:r>
    </w:p>
    <w:p w14:paraId="594B43A8" w14:textId="77777777" w:rsidR="00BF3510" w:rsidRPr="002228E0" w:rsidRDefault="00BF3510" w:rsidP="00DC3D0C">
      <w:pPr>
        <w:tabs>
          <w:tab w:val="left" w:pos="2835"/>
        </w:tabs>
        <w:ind w:left="567"/>
        <w:rPr>
          <w:rStyle w:val="sourcecode"/>
        </w:rPr>
      </w:pPr>
      <w:r w:rsidRPr="002228E0">
        <w:rPr>
          <w:rStyle w:val="sourcecode"/>
        </w:rPr>
        <w:tab/>
        <w:t>* northern latitude is positive,</w:t>
      </w:r>
    </w:p>
    <w:p w14:paraId="376F788C" w14:textId="77777777" w:rsidR="00BF3510" w:rsidRPr="002228E0" w:rsidRDefault="00BF3510" w:rsidP="00DC3D0C">
      <w:pPr>
        <w:tabs>
          <w:tab w:val="left" w:pos="2835"/>
        </w:tabs>
        <w:ind w:left="567"/>
        <w:rPr>
          <w:rStyle w:val="sourcecode"/>
        </w:rPr>
      </w:pPr>
      <w:r w:rsidRPr="002228E0">
        <w:rPr>
          <w:rStyle w:val="sourcecode"/>
        </w:rPr>
        <w:tab/>
        <w:t>* southern latitude is negative */</w:t>
      </w:r>
    </w:p>
    <w:p w14:paraId="4A7057A5" w14:textId="77777777" w:rsidR="00BF3510" w:rsidRPr="002228E0" w:rsidRDefault="00BF3510" w:rsidP="00DC3D0C">
      <w:pPr>
        <w:tabs>
          <w:tab w:val="left" w:pos="2835"/>
        </w:tabs>
        <w:ind w:left="567"/>
        <w:rPr>
          <w:rStyle w:val="sourcecode"/>
        </w:rPr>
      </w:pPr>
      <w:r w:rsidRPr="002228E0">
        <w:rPr>
          <w:rStyle w:val="sourcecode"/>
        </w:rPr>
        <w:t>double *attr,</w:t>
      </w:r>
      <w:r w:rsidRPr="002228E0">
        <w:rPr>
          <w:rStyle w:val="sourcecode"/>
        </w:rPr>
        <w:tab/>
        <w:t>/* return array, 20 doubles, see below */</w:t>
      </w:r>
    </w:p>
    <w:p w14:paraId="52DF250A" w14:textId="77777777" w:rsidR="00283E02" w:rsidRPr="002228E0" w:rsidRDefault="00BF3510" w:rsidP="00DC3D0C">
      <w:pPr>
        <w:tabs>
          <w:tab w:val="left" w:pos="2835"/>
        </w:tabs>
        <w:ind w:left="567"/>
        <w:rPr>
          <w:rStyle w:val="sourcecode"/>
        </w:rPr>
      </w:pPr>
      <w:r w:rsidRPr="002228E0">
        <w:rPr>
          <w:rStyle w:val="sourcecode"/>
        </w:rPr>
        <w:t>char *serr);</w:t>
      </w:r>
      <w:r w:rsidRPr="002228E0">
        <w:rPr>
          <w:rStyle w:val="sourcecode"/>
        </w:rPr>
        <w:tab/>
        <w:t>/* return error string */</w:t>
      </w:r>
    </w:p>
    <w:p w14:paraId="559CD124" w14:textId="77777777" w:rsidR="00283E02" w:rsidRPr="002228E0" w:rsidRDefault="00BF3510" w:rsidP="00CC1B5C">
      <w:r w:rsidRPr="002228E0">
        <w:lastRenderedPageBreak/>
        <w:t>The function returns:</w:t>
      </w:r>
    </w:p>
    <w:p w14:paraId="7C102A1E" w14:textId="77777777" w:rsidR="004E52D3" w:rsidRPr="002228E0" w:rsidRDefault="00BF3510" w:rsidP="00CC1B5C">
      <w:pPr>
        <w:rPr>
          <w:rStyle w:val="sourcecode"/>
        </w:rPr>
      </w:pPr>
      <w:r w:rsidRPr="002228E0">
        <w:rPr>
          <w:rStyle w:val="sourcecode"/>
        </w:rPr>
        <w:t>/* -1 (ERR)</w:t>
      </w:r>
      <w:r w:rsidRPr="002228E0">
        <w:rPr>
          <w:rStyle w:val="sourcecode"/>
        </w:rPr>
        <w:tab/>
        <w:t>on error (e.g. if swe_calc() for sun or moon fails)</w:t>
      </w:r>
    </w:p>
    <w:p w14:paraId="132CAB26" w14:textId="77777777" w:rsidR="004E52D3" w:rsidRPr="002228E0" w:rsidRDefault="00BF3510" w:rsidP="00CC1B5C">
      <w:pPr>
        <w:rPr>
          <w:rStyle w:val="sourcecode"/>
        </w:rPr>
      </w:pPr>
      <w:r w:rsidRPr="002228E0">
        <w:rPr>
          <w:rStyle w:val="sourcecode"/>
        </w:rPr>
        <w:t>0</w:t>
      </w:r>
      <w:r w:rsidRPr="002228E0">
        <w:rPr>
          <w:rStyle w:val="sourcecode"/>
        </w:rPr>
        <w:tab/>
      </w:r>
      <w:r w:rsidRPr="002228E0">
        <w:rPr>
          <w:rStyle w:val="sourcecode"/>
        </w:rPr>
        <w:tab/>
        <w:t>if there is no solar eclipse (occultation) at tjd</w:t>
      </w:r>
    </w:p>
    <w:p w14:paraId="33AE9A29" w14:textId="77777777" w:rsidR="004E52D3" w:rsidRPr="002228E0" w:rsidRDefault="00BF3510" w:rsidP="00CC1B5C">
      <w:pPr>
        <w:rPr>
          <w:rStyle w:val="sourcecode"/>
        </w:rPr>
      </w:pPr>
      <w:r w:rsidRPr="002228E0">
        <w:rPr>
          <w:rStyle w:val="sourcecode"/>
        </w:rPr>
        <w:t>SE_ECL_TOTAL</w:t>
      </w:r>
    </w:p>
    <w:p w14:paraId="4C5CEA11" w14:textId="77777777" w:rsidR="004E52D3" w:rsidRPr="002228E0" w:rsidRDefault="00BF3510" w:rsidP="00CC1B5C">
      <w:pPr>
        <w:rPr>
          <w:rStyle w:val="sourcecode"/>
        </w:rPr>
      </w:pPr>
      <w:r w:rsidRPr="002228E0">
        <w:rPr>
          <w:rStyle w:val="sourcecode"/>
        </w:rPr>
        <w:t>SE_ECL_ANNULAR</w:t>
      </w:r>
    </w:p>
    <w:p w14:paraId="238C597B" w14:textId="77777777" w:rsidR="004E52D3" w:rsidRPr="002228E0" w:rsidRDefault="00BF3510" w:rsidP="00CC1B5C">
      <w:pPr>
        <w:rPr>
          <w:rStyle w:val="sourcecode"/>
        </w:rPr>
      </w:pPr>
      <w:r w:rsidRPr="002228E0">
        <w:rPr>
          <w:rStyle w:val="sourcecode"/>
        </w:rPr>
        <w:t>SE_ECL_TOTAL | SE_ECL_CENTRAL</w:t>
      </w:r>
    </w:p>
    <w:p w14:paraId="5A518C37" w14:textId="77777777" w:rsidR="004E52D3" w:rsidRPr="002228E0" w:rsidRDefault="00BF3510" w:rsidP="00CC1B5C">
      <w:pPr>
        <w:rPr>
          <w:rStyle w:val="sourcecode"/>
        </w:rPr>
      </w:pPr>
      <w:r w:rsidRPr="002228E0">
        <w:rPr>
          <w:rStyle w:val="sourcecode"/>
        </w:rPr>
        <w:t>SE_ECL_TOTAL | SE_ECL_NONCENTRAL</w:t>
      </w:r>
    </w:p>
    <w:p w14:paraId="057CED3B" w14:textId="77777777" w:rsidR="004E52D3" w:rsidRPr="002228E0" w:rsidRDefault="00BF3510" w:rsidP="00CC1B5C">
      <w:pPr>
        <w:rPr>
          <w:rStyle w:val="sourcecode"/>
        </w:rPr>
      </w:pPr>
      <w:r w:rsidRPr="002228E0">
        <w:rPr>
          <w:rStyle w:val="sourcecode"/>
        </w:rPr>
        <w:t>SE_ECL_ANNULAR | SE_ECL_CENTRAL</w:t>
      </w:r>
    </w:p>
    <w:p w14:paraId="24A59C58" w14:textId="77777777" w:rsidR="004E52D3" w:rsidRPr="002228E0" w:rsidRDefault="00BF3510" w:rsidP="00CC1B5C">
      <w:pPr>
        <w:rPr>
          <w:rStyle w:val="sourcecode"/>
        </w:rPr>
      </w:pPr>
      <w:r w:rsidRPr="002228E0">
        <w:rPr>
          <w:rStyle w:val="sourcecode"/>
        </w:rPr>
        <w:t>SE_ECL_ANNULAR | SE_ECL_NONCENTRAL</w:t>
      </w:r>
    </w:p>
    <w:p w14:paraId="006BA062" w14:textId="77777777" w:rsidR="00283E02" w:rsidRPr="002228E0" w:rsidRDefault="00BF3510" w:rsidP="00CC1B5C">
      <w:pPr>
        <w:rPr>
          <w:rStyle w:val="sourcecode"/>
        </w:rPr>
      </w:pPr>
      <w:r w:rsidRPr="002228E0">
        <w:rPr>
          <w:rStyle w:val="sourcecode"/>
        </w:rPr>
        <w:t>SE_ECL_PARTIAL</w:t>
      </w:r>
    </w:p>
    <w:p w14:paraId="3BF47CDC" w14:textId="77777777" w:rsidR="004E52D3" w:rsidRPr="002228E0" w:rsidRDefault="00BF3510" w:rsidP="00CC1B5C">
      <w:pPr>
        <w:rPr>
          <w:rStyle w:val="sourcecode"/>
        </w:rPr>
      </w:pPr>
      <w:r w:rsidRPr="002228E0">
        <w:rPr>
          <w:rStyle w:val="sourcecode"/>
        </w:rPr>
        <w:t>geopos[0]:</w:t>
      </w:r>
      <w:r w:rsidRPr="002228E0">
        <w:rPr>
          <w:rStyle w:val="sourcecode"/>
        </w:rPr>
        <w:tab/>
        <w:t>geographic longitude of central line</w:t>
      </w:r>
    </w:p>
    <w:p w14:paraId="2D66D2AD" w14:textId="77777777" w:rsidR="00283E02" w:rsidRPr="002228E0" w:rsidRDefault="00BF3510" w:rsidP="00CC1B5C">
      <w:pPr>
        <w:rPr>
          <w:rStyle w:val="sourcecode"/>
        </w:rPr>
      </w:pPr>
      <w:r w:rsidRPr="002228E0">
        <w:rPr>
          <w:rStyle w:val="sourcecode"/>
        </w:rPr>
        <w:t>geopos[1]:</w:t>
      </w:r>
      <w:r w:rsidRPr="002228E0">
        <w:rPr>
          <w:rStyle w:val="sourcecode"/>
        </w:rPr>
        <w:tab/>
        <w:t>geographic latitude of central line</w:t>
      </w:r>
    </w:p>
    <w:p w14:paraId="5CACF21D" w14:textId="77777777" w:rsidR="004E52D3" w:rsidRPr="002228E0" w:rsidRDefault="00BF3510" w:rsidP="00CC1B5C">
      <w:pPr>
        <w:rPr>
          <w:rStyle w:val="sourcecode"/>
        </w:rPr>
      </w:pPr>
      <w:r w:rsidRPr="002228E0">
        <w:rPr>
          <w:rStyle w:val="sourcecode"/>
        </w:rPr>
        <w:t>not implemented so far:</w:t>
      </w:r>
    </w:p>
    <w:p w14:paraId="71D1365F" w14:textId="77777777" w:rsidR="004E52D3" w:rsidRPr="002228E0" w:rsidRDefault="00BF3510" w:rsidP="00CC1B5C">
      <w:pPr>
        <w:rPr>
          <w:rStyle w:val="sourcecode"/>
        </w:rPr>
      </w:pPr>
      <w:r w:rsidRPr="002228E0">
        <w:rPr>
          <w:rStyle w:val="sourcecode"/>
        </w:rPr>
        <w:t>geopos[2]:</w:t>
      </w:r>
      <w:r w:rsidRPr="002228E0">
        <w:rPr>
          <w:rStyle w:val="sourcecode"/>
        </w:rPr>
        <w:tab/>
        <w:t>geographic longitude of northern limit of umbra</w:t>
      </w:r>
    </w:p>
    <w:p w14:paraId="021FD3AD" w14:textId="77777777" w:rsidR="004E52D3" w:rsidRPr="002228E0" w:rsidRDefault="00BF3510" w:rsidP="00CC1B5C">
      <w:pPr>
        <w:rPr>
          <w:rStyle w:val="sourcecode"/>
        </w:rPr>
      </w:pPr>
      <w:r w:rsidRPr="002228E0">
        <w:rPr>
          <w:rStyle w:val="sourcecode"/>
        </w:rPr>
        <w:t>geopos[3]:</w:t>
      </w:r>
      <w:r w:rsidRPr="002228E0">
        <w:rPr>
          <w:rStyle w:val="sourcecode"/>
        </w:rPr>
        <w:tab/>
        <w:t>geographic latitude of northern limit of umbra</w:t>
      </w:r>
    </w:p>
    <w:p w14:paraId="1A083C63" w14:textId="77777777" w:rsidR="004E52D3" w:rsidRPr="002228E0" w:rsidRDefault="00BF3510" w:rsidP="00CC1B5C">
      <w:pPr>
        <w:rPr>
          <w:rStyle w:val="sourcecode"/>
        </w:rPr>
      </w:pPr>
      <w:r w:rsidRPr="002228E0">
        <w:rPr>
          <w:rStyle w:val="sourcecode"/>
        </w:rPr>
        <w:t>geopos[4]:</w:t>
      </w:r>
      <w:r w:rsidRPr="002228E0">
        <w:rPr>
          <w:rStyle w:val="sourcecode"/>
        </w:rPr>
        <w:tab/>
        <w:t>geographic longitude of southern limit of umbra</w:t>
      </w:r>
    </w:p>
    <w:p w14:paraId="49015FB5" w14:textId="77777777" w:rsidR="004E52D3" w:rsidRPr="002228E0" w:rsidRDefault="00BF3510" w:rsidP="00CC1B5C">
      <w:pPr>
        <w:rPr>
          <w:rStyle w:val="sourcecode"/>
        </w:rPr>
      </w:pPr>
      <w:r w:rsidRPr="002228E0">
        <w:rPr>
          <w:rStyle w:val="sourcecode"/>
        </w:rPr>
        <w:t>geopos[5]:</w:t>
      </w:r>
      <w:r w:rsidRPr="002228E0">
        <w:rPr>
          <w:rStyle w:val="sourcecode"/>
        </w:rPr>
        <w:tab/>
        <w:t>geographic latitude of southern limit of umbra</w:t>
      </w:r>
    </w:p>
    <w:p w14:paraId="54C18702" w14:textId="77777777" w:rsidR="004E52D3" w:rsidRPr="002228E0" w:rsidRDefault="00BF3510" w:rsidP="00CC1B5C">
      <w:pPr>
        <w:rPr>
          <w:rStyle w:val="sourcecode"/>
        </w:rPr>
      </w:pPr>
      <w:r w:rsidRPr="002228E0">
        <w:rPr>
          <w:rStyle w:val="sourcecode"/>
        </w:rPr>
        <w:t>geopos[6]:</w:t>
      </w:r>
      <w:r w:rsidRPr="002228E0">
        <w:rPr>
          <w:rStyle w:val="sourcecode"/>
        </w:rPr>
        <w:tab/>
        <w:t>geographic longitude of northern limit of penumbra</w:t>
      </w:r>
    </w:p>
    <w:p w14:paraId="1F6532EB" w14:textId="77777777" w:rsidR="004E52D3" w:rsidRPr="002228E0" w:rsidRDefault="00BF3510" w:rsidP="00CC1B5C">
      <w:pPr>
        <w:rPr>
          <w:rStyle w:val="sourcecode"/>
        </w:rPr>
      </w:pPr>
      <w:r w:rsidRPr="002228E0">
        <w:rPr>
          <w:rStyle w:val="sourcecode"/>
        </w:rPr>
        <w:t>geopos[7]:</w:t>
      </w:r>
      <w:r w:rsidRPr="002228E0">
        <w:rPr>
          <w:rStyle w:val="sourcecode"/>
        </w:rPr>
        <w:tab/>
        <w:t>geographic latitude of northern limit of penumbra</w:t>
      </w:r>
    </w:p>
    <w:p w14:paraId="085F1706" w14:textId="77777777" w:rsidR="004E52D3" w:rsidRPr="002228E0" w:rsidRDefault="00BF3510" w:rsidP="00CC1B5C">
      <w:pPr>
        <w:rPr>
          <w:rStyle w:val="sourcecode"/>
        </w:rPr>
      </w:pPr>
      <w:r w:rsidRPr="002228E0">
        <w:rPr>
          <w:rStyle w:val="sourcecode"/>
        </w:rPr>
        <w:t>geopos[8]:</w:t>
      </w:r>
      <w:r w:rsidRPr="002228E0">
        <w:rPr>
          <w:rStyle w:val="sourcecode"/>
        </w:rPr>
        <w:tab/>
        <w:t>geographic longitude of southern limit of penumbra</w:t>
      </w:r>
    </w:p>
    <w:p w14:paraId="4302F6C1" w14:textId="77777777" w:rsidR="00283E02" w:rsidRPr="002228E0" w:rsidRDefault="00BF3510" w:rsidP="00CC1B5C">
      <w:pPr>
        <w:rPr>
          <w:rStyle w:val="sourcecode"/>
        </w:rPr>
      </w:pPr>
      <w:r w:rsidRPr="002228E0">
        <w:rPr>
          <w:rStyle w:val="sourcecode"/>
        </w:rPr>
        <w:t>geopos[9]:</w:t>
      </w:r>
      <w:r w:rsidRPr="002228E0">
        <w:rPr>
          <w:rStyle w:val="sourcecode"/>
        </w:rPr>
        <w:tab/>
        <w:t>geographic latitude of southern limit of penumbra</w:t>
      </w:r>
    </w:p>
    <w:p w14:paraId="63C11F15" w14:textId="77777777" w:rsidR="004E52D3" w:rsidRPr="002228E0" w:rsidRDefault="00BF3510" w:rsidP="00CC1B5C">
      <w:pPr>
        <w:rPr>
          <w:rStyle w:val="sourcecode"/>
        </w:rPr>
      </w:pPr>
      <w:r w:rsidRPr="002228E0">
        <w:rPr>
          <w:rStyle w:val="sourcecode"/>
        </w:rPr>
        <w:t>eastern longitudes are positive,</w:t>
      </w:r>
    </w:p>
    <w:p w14:paraId="02D241B9" w14:textId="77777777" w:rsidR="004E52D3" w:rsidRPr="002228E0" w:rsidRDefault="00BF3510" w:rsidP="00CC1B5C">
      <w:pPr>
        <w:rPr>
          <w:rStyle w:val="sourcecode"/>
        </w:rPr>
      </w:pPr>
      <w:r w:rsidRPr="002228E0">
        <w:rPr>
          <w:rStyle w:val="sourcecode"/>
        </w:rPr>
        <w:t>western longitudes are negative,</w:t>
      </w:r>
    </w:p>
    <w:p w14:paraId="5730088F" w14:textId="77777777" w:rsidR="004E52D3" w:rsidRPr="002228E0" w:rsidRDefault="00BF3510" w:rsidP="00CC1B5C">
      <w:pPr>
        <w:rPr>
          <w:rStyle w:val="sourcecode"/>
        </w:rPr>
      </w:pPr>
      <w:r w:rsidRPr="002228E0">
        <w:rPr>
          <w:rStyle w:val="sourcecode"/>
        </w:rPr>
        <w:t>northern latitudes are positive,</w:t>
      </w:r>
    </w:p>
    <w:p w14:paraId="68C53230" w14:textId="77777777" w:rsidR="00283E02" w:rsidRPr="002228E0" w:rsidRDefault="00BF3510" w:rsidP="00CC1B5C">
      <w:pPr>
        <w:rPr>
          <w:rStyle w:val="sourcecode"/>
        </w:rPr>
      </w:pPr>
      <w:r w:rsidRPr="002228E0">
        <w:rPr>
          <w:rStyle w:val="sourcecode"/>
        </w:rPr>
        <w:t>southern latitudes are negative</w:t>
      </w:r>
    </w:p>
    <w:p w14:paraId="70233CEB" w14:textId="77777777" w:rsidR="004E52D3" w:rsidRPr="002228E0" w:rsidRDefault="001A2923" w:rsidP="00CC1B5C">
      <w:pPr>
        <w:rPr>
          <w:rStyle w:val="sourcecode"/>
        </w:rPr>
      </w:pPr>
      <w:r w:rsidRPr="002228E0">
        <w:rPr>
          <w:rStyle w:val="sourcecode"/>
        </w:rPr>
        <w:t>attr[0]</w:t>
      </w:r>
      <w:r w:rsidR="00446B06" w:rsidRPr="002228E0">
        <w:rPr>
          <w:rStyle w:val="sourcecode"/>
        </w:rPr>
        <w:t xml:space="preserve"> </w:t>
      </w:r>
      <w:r w:rsidRPr="002228E0">
        <w:rPr>
          <w:rStyle w:val="sourcecode"/>
        </w:rPr>
        <w:t>fraction of object's diameter covered by moon (magnitude)</w:t>
      </w:r>
    </w:p>
    <w:p w14:paraId="12E4E947" w14:textId="77777777" w:rsidR="004E52D3" w:rsidRPr="002228E0" w:rsidRDefault="001A2923" w:rsidP="00CC1B5C">
      <w:pPr>
        <w:rPr>
          <w:rStyle w:val="sourcecode"/>
        </w:rPr>
      </w:pPr>
      <w:r w:rsidRPr="002228E0">
        <w:rPr>
          <w:rStyle w:val="sourcecode"/>
        </w:rPr>
        <w:t>attr[1]</w:t>
      </w:r>
      <w:r w:rsidR="00446B06" w:rsidRPr="002228E0">
        <w:rPr>
          <w:rStyle w:val="sourcecode"/>
        </w:rPr>
        <w:t xml:space="preserve"> </w:t>
      </w:r>
      <w:r w:rsidRPr="002228E0">
        <w:rPr>
          <w:rStyle w:val="sourcecode"/>
        </w:rPr>
        <w:t>ratio of lunar diameter to object's diameter</w:t>
      </w:r>
    </w:p>
    <w:p w14:paraId="72D5FD77" w14:textId="77777777" w:rsidR="004E52D3" w:rsidRPr="002228E0" w:rsidRDefault="001A2923" w:rsidP="00CC1B5C">
      <w:pPr>
        <w:rPr>
          <w:rStyle w:val="sourcecode"/>
        </w:rPr>
      </w:pPr>
      <w:r w:rsidRPr="002228E0">
        <w:rPr>
          <w:rStyle w:val="sourcecode"/>
        </w:rPr>
        <w:t>attr[2]</w:t>
      </w:r>
      <w:r w:rsidR="00446B06" w:rsidRPr="002228E0">
        <w:rPr>
          <w:rStyle w:val="sourcecode"/>
        </w:rPr>
        <w:t xml:space="preserve"> </w:t>
      </w:r>
      <w:r w:rsidRPr="002228E0">
        <w:rPr>
          <w:rStyle w:val="sourcecode"/>
        </w:rPr>
        <w:t>fraction of object's disc covered by moon (obscuration)</w:t>
      </w:r>
    </w:p>
    <w:p w14:paraId="1669B2AC" w14:textId="77777777" w:rsidR="004E52D3" w:rsidRPr="002228E0" w:rsidRDefault="001A2923" w:rsidP="00CC1B5C">
      <w:pPr>
        <w:rPr>
          <w:rStyle w:val="sourcecode"/>
        </w:rPr>
      </w:pPr>
      <w:r w:rsidRPr="002228E0">
        <w:rPr>
          <w:rStyle w:val="sourcecode"/>
        </w:rPr>
        <w:t>attr[3]</w:t>
      </w:r>
      <w:r w:rsidR="00446B06" w:rsidRPr="002228E0">
        <w:rPr>
          <w:rStyle w:val="sourcecode"/>
        </w:rPr>
        <w:t xml:space="preserve"> </w:t>
      </w:r>
      <w:r w:rsidRPr="002228E0">
        <w:rPr>
          <w:rStyle w:val="sourcecode"/>
        </w:rPr>
        <w:t>diameter of core shadow in km</w:t>
      </w:r>
    </w:p>
    <w:p w14:paraId="6FF82E73" w14:textId="77777777" w:rsidR="004E52D3" w:rsidRPr="002228E0" w:rsidRDefault="001A2923" w:rsidP="00CC1B5C">
      <w:pPr>
        <w:rPr>
          <w:rStyle w:val="sourcecode"/>
        </w:rPr>
      </w:pPr>
      <w:r w:rsidRPr="002228E0">
        <w:rPr>
          <w:rStyle w:val="sourcecode"/>
        </w:rPr>
        <w:t>attr[4]</w:t>
      </w:r>
      <w:r w:rsidR="00446B06" w:rsidRPr="002228E0">
        <w:rPr>
          <w:rStyle w:val="sourcecode"/>
        </w:rPr>
        <w:t xml:space="preserve"> </w:t>
      </w:r>
      <w:r w:rsidRPr="002228E0">
        <w:rPr>
          <w:rStyle w:val="sourcecode"/>
        </w:rPr>
        <w:t>azimuth of object at tjd</w:t>
      </w:r>
    </w:p>
    <w:p w14:paraId="1F1AD3F0" w14:textId="77777777" w:rsidR="004E52D3" w:rsidRPr="002228E0" w:rsidRDefault="001A2923" w:rsidP="00CC1B5C">
      <w:pPr>
        <w:rPr>
          <w:rStyle w:val="sourcecode"/>
        </w:rPr>
      </w:pPr>
      <w:r w:rsidRPr="002228E0">
        <w:rPr>
          <w:rStyle w:val="sourcecode"/>
        </w:rPr>
        <w:t>attr[5]</w:t>
      </w:r>
      <w:r w:rsidR="00446B06" w:rsidRPr="002228E0">
        <w:rPr>
          <w:rStyle w:val="sourcecode"/>
        </w:rPr>
        <w:t xml:space="preserve"> </w:t>
      </w:r>
      <w:r w:rsidRPr="002228E0">
        <w:rPr>
          <w:rStyle w:val="sourcecode"/>
        </w:rPr>
        <w:t>true altitude of object above horizon at tjd</w:t>
      </w:r>
    </w:p>
    <w:p w14:paraId="63414FDD" w14:textId="77777777" w:rsidR="004E52D3" w:rsidRPr="002228E0" w:rsidRDefault="001A2923" w:rsidP="00CC1B5C">
      <w:pPr>
        <w:rPr>
          <w:rStyle w:val="sourcecode"/>
        </w:rPr>
      </w:pPr>
      <w:r w:rsidRPr="002228E0">
        <w:rPr>
          <w:rStyle w:val="sourcecode"/>
        </w:rPr>
        <w:t>attr[6]</w:t>
      </w:r>
      <w:r w:rsidR="00446B06" w:rsidRPr="002228E0">
        <w:rPr>
          <w:rStyle w:val="sourcecode"/>
        </w:rPr>
        <w:t xml:space="preserve"> </w:t>
      </w:r>
      <w:r w:rsidRPr="002228E0">
        <w:rPr>
          <w:rStyle w:val="sourcecode"/>
        </w:rPr>
        <w:t>apparent altitude of object above horizon at tjd</w:t>
      </w:r>
    </w:p>
    <w:p w14:paraId="5BA1BB88" w14:textId="77777777" w:rsidR="004E52D3" w:rsidRPr="002228E0" w:rsidRDefault="001A2923" w:rsidP="00CC1B5C">
      <w:pPr>
        <w:rPr>
          <w:rStyle w:val="sourcecode"/>
        </w:rPr>
      </w:pPr>
      <w:r w:rsidRPr="002228E0">
        <w:rPr>
          <w:rStyle w:val="sourcecode"/>
        </w:rPr>
        <w:t>attr[7]</w:t>
      </w:r>
      <w:r w:rsidR="00446B06" w:rsidRPr="002228E0">
        <w:rPr>
          <w:rStyle w:val="sourcecode"/>
        </w:rPr>
        <w:t xml:space="preserve"> </w:t>
      </w:r>
      <w:r w:rsidRPr="002228E0">
        <w:rPr>
          <w:rStyle w:val="sourcecode"/>
        </w:rPr>
        <w:t>angular distance of moon from object in degrees</w:t>
      </w:r>
    </w:p>
    <w:p w14:paraId="66A43FF9" w14:textId="77777777" w:rsidR="004E52D3" w:rsidRPr="002228E0" w:rsidRDefault="00BF3510" w:rsidP="000C69BB">
      <w:pPr>
        <w:rPr>
          <w:b/>
          <w:bCs/>
          <w:color w:val="FF0000"/>
        </w:rPr>
      </w:pPr>
      <w:r w:rsidRPr="002228E0">
        <w:rPr>
          <w:b/>
          <w:bCs/>
          <w:color w:val="FF0000"/>
        </w:rPr>
        <w:t>declare as attr[20]!</w:t>
      </w:r>
    </w:p>
    <w:p w14:paraId="46371F0E" w14:textId="77777777" w:rsidR="00BF3510" w:rsidRPr="002228E0" w:rsidRDefault="00BF3510" w:rsidP="00CC1B5C">
      <w:pPr>
        <w:rPr>
          <w:rStyle w:val="sourcecode"/>
        </w:rPr>
      </w:pPr>
      <w:r w:rsidRPr="002228E0">
        <w:rPr>
          <w:rStyle w:val="sourcecode"/>
        </w:rPr>
        <w:t>*/</w:t>
      </w:r>
    </w:p>
    <w:p w14:paraId="4BAF2FA1" w14:textId="77777777" w:rsidR="00BF3510" w:rsidRPr="002228E0" w:rsidRDefault="00BF3510" w:rsidP="00877D89">
      <w:pPr>
        <w:pStyle w:val="berschrift2"/>
      </w:pPr>
      <w:bookmarkStart w:id="115" w:name="_Toc62644193"/>
      <w:r w:rsidRPr="002228E0">
        <w:t>swe_lun_eclipse_when_loc ()</w:t>
      </w:r>
      <w:bookmarkEnd w:id="115"/>
    </w:p>
    <w:p w14:paraId="1AC321A3" w14:textId="77777777" w:rsidR="00283E02" w:rsidRPr="002228E0" w:rsidRDefault="00BF3510" w:rsidP="00CC1B5C">
      <w:r w:rsidRPr="002228E0">
        <w:t>To find the next lunar eclipse observable from a given geographic position:</w:t>
      </w:r>
    </w:p>
    <w:p w14:paraId="4AEE1E24" w14:textId="77777777" w:rsidR="00BF3510" w:rsidRPr="002228E0" w:rsidRDefault="00BF3510" w:rsidP="00CC1B5C">
      <w:pPr>
        <w:rPr>
          <w:rStyle w:val="sourcecode"/>
        </w:rPr>
      </w:pPr>
      <w:r w:rsidRPr="002228E0">
        <w:rPr>
          <w:rStyle w:val="sourcecode"/>
        </w:rPr>
        <w:t xml:space="preserve">int32 </w:t>
      </w:r>
      <w:r w:rsidRPr="002228E0">
        <w:rPr>
          <w:rStyle w:val="functions"/>
        </w:rPr>
        <w:t>swe_lun_eclipse_when_loc</w:t>
      </w:r>
      <w:r w:rsidRPr="002228E0">
        <w:rPr>
          <w:rStyle w:val="sourcecode"/>
        </w:rPr>
        <w:t>(</w:t>
      </w:r>
    </w:p>
    <w:p w14:paraId="2C072033" w14:textId="77777777" w:rsidR="00BF3510" w:rsidRPr="002228E0" w:rsidRDefault="00BF3510" w:rsidP="00DC3D0C">
      <w:pPr>
        <w:tabs>
          <w:tab w:val="left" w:pos="2835"/>
        </w:tabs>
        <w:ind w:left="567"/>
        <w:rPr>
          <w:rStyle w:val="sourcecode"/>
        </w:rPr>
      </w:pPr>
      <w:r w:rsidRPr="002228E0">
        <w:rPr>
          <w:rStyle w:val="sourcecode"/>
        </w:rPr>
        <w:t>double tjd_start,</w:t>
      </w:r>
      <w:r w:rsidRPr="002228E0">
        <w:rPr>
          <w:rStyle w:val="sourcecode"/>
        </w:rPr>
        <w:tab/>
        <w:t>/* start date for search, Jul. day UT */</w:t>
      </w:r>
    </w:p>
    <w:p w14:paraId="286B0531" w14:textId="77777777" w:rsidR="00BF3510" w:rsidRPr="002228E0" w:rsidRDefault="00BF3510" w:rsidP="00DC3D0C">
      <w:pPr>
        <w:tabs>
          <w:tab w:val="left" w:pos="2835"/>
        </w:tabs>
        <w:ind w:left="567"/>
        <w:rPr>
          <w:rStyle w:val="sourcecode"/>
        </w:rPr>
      </w:pPr>
      <w:r w:rsidRPr="002228E0">
        <w:rPr>
          <w:rStyle w:val="sourcecode"/>
        </w:rPr>
        <w:t>int32 ifl,</w:t>
      </w:r>
      <w:r w:rsidRPr="002228E0">
        <w:rPr>
          <w:rStyle w:val="sourcecode"/>
        </w:rPr>
        <w:tab/>
        <w:t>/* ephemeris flag */</w:t>
      </w:r>
    </w:p>
    <w:p w14:paraId="2CB2F946" w14:textId="77777777" w:rsidR="00544076" w:rsidRPr="002228E0" w:rsidRDefault="00BF3510" w:rsidP="00DC3D0C">
      <w:pPr>
        <w:tabs>
          <w:tab w:val="left" w:pos="2835"/>
        </w:tabs>
        <w:ind w:left="567"/>
        <w:rPr>
          <w:rStyle w:val="sourcecode"/>
        </w:rPr>
      </w:pPr>
      <w:r w:rsidRPr="002228E0">
        <w:rPr>
          <w:rStyle w:val="sourcecode"/>
        </w:rPr>
        <w:t>double *geopos,</w:t>
      </w:r>
      <w:r w:rsidRPr="002228E0">
        <w:rPr>
          <w:rStyle w:val="sourcecode"/>
        </w:rPr>
        <w:tab/>
      </w:r>
      <w:r w:rsidR="00544076" w:rsidRPr="002228E0">
        <w:rPr>
          <w:rStyle w:val="sourcecode"/>
        </w:rPr>
        <w:t>/* 3 doubles for geogr. longitude, latitude, height above sea.</w:t>
      </w:r>
    </w:p>
    <w:p w14:paraId="6911CF6A" w14:textId="77777777" w:rsidR="00544076" w:rsidRPr="002228E0" w:rsidRDefault="00544076" w:rsidP="00DC3D0C">
      <w:pPr>
        <w:tabs>
          <w:tab w:val="left" w:pos="2835"/>
        </w:tabs>
        <w:ind w:left="567"/>
        <w:rPr>
          <w:rStyle w:val="sourcecode"/>
        </w:rPr>
      </w:pPr>
      <w:r w:rsidRPr="002228E0">
        <w:rPr>
          <w:rStyle w:val="sourcecode"/>
        </w:rPr>
        <w:tab/>
        <w:t>* eastern longitude is positive,</w:t>
      </w:r>
    </w:p>
    <w:p w14:paraId="6B4EFF4E" w14:textId="77777777" w:rsidR="00544076" w:rsidRPr="002228E0" w:rsidRDefault="00544076" w:rsidP="00DC3D0C">
      <w:pPr>
        <w:tabs>
          <w:tab w:val="left" w:pos="2835"/>
        </w:tabs>
        <w:ind w:left="567"/>
        <w:rPr>
          <w:rStyle w:val="sourcecode"/>
        </w:rPr>
      </w:pPr>
      <w:r w:rsidRPr="002228E0">
        <w:rPr>
          <w:rStyle w:val="sourcecode"/>
        </w:rPr>
        <w:tab/>
        <w:t>* western longitude is negative,</w:t>
      </w:r>
    </w:p>
    <w:p w14:paraId="50A53F75" w14:textId="77777777" w:rsidR="00544076" w:rsidRPr="002228E0" w:rsidRDefault="00544076" w:rsidP="00DC3D0C">
      <w:pPr>
        <w:tabs>
          <w:tab w:val="left" w:pos="2835"/>
        </w:tabs>
        <w:ind w:left="567"/>
        <w:rPr>
          <w:rStyle w:val="sourcecode"/>
        </w:rPr>
      </w:pPr>
      <w:r w:rsidRPr="002228E0">
        <w:rPr>
          <w:rStyle w:val="sourcecode"/>
        </w:rPr>
        <w:tab/>
        <w:t>* northern latitude is positive,</w:t>
      </w:r>
    </w:p>
    <w:p w14:paraId="6E804989" w14:textId="77777777" w:rsidR="00544076" w:rsidRPr="002228E0" w:rsidRDefault="00544076" w:rsidP="00DC3D0C">
      <w:pPr>
        <w:tabs>
          <w:tab w:val="left" w:pos="2835"/>
        </w:tabs>
        <w:ind w:left="567"/>
        <w:rPr>
          <w:rStyle w:val="sourcecode"/>
        </w:rPr>
      </w:pPr>
      <w:r w:rsidRPr="002228E0">
        <w:rPr>
          <w:rStyle w:val="sourcecode"/>
        </w:rPr>
        <w:tab/>
        <w:t>* southern latitude is negative */</w:t>
      </w:r>
    </w:p>
    <w:p w14:paraId="4A920B66" w14:textId="77777777" w:rsidR="00BF3510" w:rsidRPr="002228E0" w:rsidRDefault="00BF3510" w:rsidP="00DC3D0C">
      <w:pPr>
        <w:tabs>
          <w:tab w:val="left" w:pos="2835"/>
        </w:tabs>
        <w:ind w:left="567"/>
        <w:rPr>
          <w:rStyle w:val="sourcecode"/>
        </w:rPr>
      </w:pPr>
      <w:r w:rsidRPr="002228E0">
        <w:rPr>
          <w:rStyle w:val="sourcecode"/>
        </w:rPr>
        <w:t>double *tret,</w:t>
      </w:r>
      <w:r w:rsidRPr="002228E0">
        <w:rPr>
          <w:rStyle w:val="sourcecode"/>
        </w:rPr>
        <w:tab/>
        <w:t>/* return array, 10 doubles, see below */</w:t>
      </w:r>
    </w:p>
    <w:p w14:paraId="5FCC20FE" w14:textId="77777777" w:rsidR="00BF3510" w:rsidRPr="002228E0" w:rsidRDefault="00BF3510" w:rsidP="00DC3D0C">
      <w:pPr>
        <w:tabs>
          <w:tab w:val="left" w:pos="2835"/>
        </w:tabs>
        <w:ind w:left="567"/>
        <w:rPr>
          <w:rStyle w:val="sourcecode"/>
        </w:rPr>
      </w:pPr>
      <w:r w:rsidRPr="002228E0">
        <w:rPr>
          <w:rStyle w:val="sourcecode"/>
        </w:rPr>
        <w:t>double *attr,</w:t>
      </w:r>
      <w:r w:rsidRPr="002228E0">
        <w:rPr>
          <w:rStyle w:val="sourcecode"/>
        </w:rPr>
        <w:tab/>
        <w:t>/* return array, 20 doubles, see below */</w:t>
      </w:r>
    </w:p>
    <w:p w14:paraId="351AA16B" w14:textId="77777777" w:rsidR="00BF3510" w:rsidRPr="002228E0" w:rsidRDefault="00BF3510" w:rsidP="00DC3D0C">
      <w:pPr>
        <w:tabs>
          <w:tab w:val="left" w:pos="2835"/>
        </w:tabs>
        <w:ind w:left="567"/>
        <w:rPr>
          <w:rStyle w:val="sourcecode"/>
        </w:rPr>
      </w:pPr>
      <w:r w:rsidRPr="002228E0">
        <w:rPr>
          <w:rStyle w:val="sourcecode"/>
        </w:rPr>
        <w:t>AS_BOOL backward,</w:t>
      </w:r>
      <w:r w:rsidRPr="002228E0">
        <w:rPr>
          <w:rStyle w:val="sourcecode"/>
        </w:rPr>
        <w:tab/>
        <w:t>/* TRUE, if backward search */</w:t>
      </w:r>
    </w:p>
    <w:p w14:paraId="59AF43FC" w14:textId="77777777" w:rsidR="00283E02" w:rsidRPr="002228E0" w:rsidRDefault="00BF3510" w:rsidP="00DC3D0C">
      <w:pPr>
        <w:tabs>
          <w:tab w:val="left" w:pos="2835"/>
        </w:tabs>
        <w:ind w:left="567"/>
        <w:rPr>
          <w:rStyle w:val="sourcecode"/>
        </w:rPr>
      </w:pPr>
      <w:r w:rsidRPr="002228E0">
        <w:rPr>
          <w:rStyle w:val="sourcecode"/>
        </w:rPr>
        <w:t>char *serr);</w:t>
      </w:r>
      <w:r w:rsidRPr="002228E0">
        <w:rPr>
          <w:rStyle w:val="sourcecode"/>
        </w:rPr>
        <w:tab/>
        <w:t>/* return error string */</w:t>
      </w:r>
    </w:p>
    <w:p w14:paraId="33D00AA4" w14:textId="77777777" w:rsidR="00283E02" w:rsidRPr="002228E0" w:rsidRDefault="00BF3510" w:rsidP="000C69BB">
      <w:r w:rsidRPr="002228E0">
        <w:lastRenderedPageBreak/>
        <w:t xml:space="preserve">If your code does not work, </w:t>
      </w:r>
      <w:r w:rsidRPr="002228E0">
        <w:rPr>
          <w:color w:val="FF0000"/>
        </w:rPr>
        <w:t>please study the sample code</w:t>
      </w:r>
      <w:r w:rsidRPr="002228E0">
        <w:t xml:space="preserve"> in </w:t>
      </w:r>
      <w:r w:rsidRPr="002228E0">
        <w:rPr>
          <w:rStyle w:val="FileName"/>
        </w:rPr>
        <w:t>swetest.c</w:t>
      </w:r>
      <w:r w:rsidRPr="002228E0">
        <w:t>.</w:t>
      </w:r>
    </w:p>
    <w:p w14:paraId="4F35053A" w14:textId="77777777" w:rsidR="00283E02" w:rsidRPr="002228E0" w:rsidRDefault="00BF3510" w:rsidP="00F32A0E">
      <w:r w:rsidRPr="002228E0">
        <w:t>The function returns:</w:t>
      </w:r>
    </w:p>
    <w:p w14:paraId="40165F22" w14:textId="77777777" w:rsidR="004E52D3" w:rsidRPr="002228E0" w:rsidRDefault="00BF3510" w:rsidP="00CC1B5C">
      <w:pPr>
        <w:rPr>
          <w:rStyle w:val="sourcecode"/>
        </w:rPr>
      </w:pPr>
      <w:r w:rsidRPr="002228E0">
        <w:rPr>
          <w:rStyle w:val="sourcecode"/>
        </w:rPr>
        <w:t>/* retflag</w:t>
      </w:r>
      <w:r w:rsidR="00446B06" w:rsidRPr="002228E0">
        <w:rPr>
          <w:rStyle w:val="sourcecode"/>
        </w:rPr>
        <w:t xml:space="preserve"> </w:t>
      </w:r>
      <w:r w:rsidRPr="002228E0">
        <w:rPr>
          <w:rStyle w:val="sourcecode"/>
        </w:rPr>
        <w:t>SE_ECL_TOTAL or SE_ECL_PENUMBRAL or SE_ECL_PARTIAL</w:t>
      </w:r>
    </w:p>
    <w:p w14:paraId="354C65C2" w14:textId="77777777" w:rsidR="004E52D3" w:rsidRPr="002228E0" w:rsidRDefault="00BF3510" w:rsidP="00CC1B5C">
      <w:pPr>
        <w:rPr>
          <w:rStyle w:val="sourcecode"/>
        </w:rPr>
      </w:pPr>
      <w:r w:rsidRPr="002228E0">
        <w:rPr>
          <w:rStyle w:val="sourcecode"/>
        </w:rPr>
        <w:t>*</w:t>
      </w:r>
    </w:p>
    <w:p w14:paraId="4EE8851D" w14:textId="77777777" w:rsidR="004E52D3" w:rsidRPr="002228E0" w:rsidRDefault="00BF3510" w:rsidP="00CC1B5C">
      <w:pPr>
        <w:rPr>
          <w:rStyle w:val="sourcecode"/>
        </w:rPr>
      </w:pPr>
      <w:r w:rsidRPr="002228E0">
        <w:rPr>
          <w:rStyle w:val="sourcecode"/>
        </w:rPr>
        <w:t>* tret[0]</w:t>
      </w:r>
      <w:r w:rsidR="00446B06" w:rsidRPr="002228E0">
        <w:rPr>
          <w:rStyle w:val="sourcecode"/>
        </w:rPr>
        <w:t xml:space="preserve"> </w:t>
      </w:r>
      <w:r w:rsidRPr="002228E0">
        <w:rPr>
          <w:rStyle w:val="sourcecode"/>
        </w:rPr>
        <w:t>time of maximum eclipse</w:t>
      </w:r>
    </w:p>
    <w:p w14:paraId="494787DF" w14:textId="77777777" w:rsidR="004E52D3" w:rsidRPr="002228E0" w:rsidRDefault="00BF3510" w:rsidP="00CC1B5C">
      <w:pPr>
        <w:rPr>
          <w:rStyle w:val="sourcecode"/>
        </w:rPr>
      </w:pPr>
      <w:r w:rsidRPr="002228E0">
        <w:rPr>
          <w:rStyle w:val="sourcecode"/>
        </w:rPr>
        <w:t>* tret[1]</w:t>
      </w:r>
    </w:p>
    <w:p w14:paraId="583443C9" w14:textId="77777777" w:rsidR="004E52D3" w:rsidRPr="002228E0" w:rsidRDefault="00BF3510" w:rsidP="00CC1B5C">
      <w:pPr>
        <w:rPr>
          <w:rStyle w:val="sourcecode"/>
        </w:rPr>
      </w:pPr>
      <w:r w:rsidRPr="002228E0">
        <w:rPr>
          <w:rStyle w:val="sourcecode"/>
        </w:rPr>
        <w:t>* tret[2]</w:t>
      </w:r>
      <w:r w:rsidR="00446B06" w:rsidRPr="002228E0">
        <w:rPr>
          <w:rStyle w:val="sourcecode"/>
        </w:rPr>
        <w:t xml:space="preserve"> </w:t>
      </w:r>
      <w:r w:rsidRPr="002228E0">
        <w:rPr>
          <w:rStyle w:val="sourcecode"/>
        </w:rPr>
        <w:t>time of partial phase begin (indices consistent with solar eclipses)</w:t>
      </w:r>
    </w:p>
    <w:p w14:paraId="681964B0" w14:textId="77777777" w:rsidR="004E52D3" w:rsidRPr="002228E0" w:rsidRDefault="00BF3510" w:rsidP="00CC1B5C">
      <w:pPr>
        <w:rPr>
          <w:rStyle w:val="sourcecode"/>
        </w:rPr>
      </w:pPr>
      <w:r w:rsidRPr="002228E0">
        <w:rPr>
          <w:rStyle w:val="sourcecode"/>
        </w:rPr>
        <w:t>* tret[3]</w:t>
      </w:r>
      <w:r w:rsidR="00446B06" w:rsidRPr="002228E0">
        <w:rPr>
          <w:rStyle w:val="sourcecode"/>
        </w:rPr>
        <w:t xml:space="preserve"> </w:t>
      </w:r>
      <w:r w:rsidRPr="002228E0">
        <w:rPr>
          <w:rStyle w:val="sourcecode"/>
        </w:rPr>
        <w:t>time of partial phase end</w:t>
      </w:r>
    </w:p>
    <w:p w14:paraId="313898A4" w14:textId="77777777" w:rsidR="004E52D3" w:rsidRPr="002228E0" w:rsidRDefault="00BF3510" w:rsidP="00CC1B5C">
      <w:pPr>
        <w:rPr>
          <w:rStyle w:val="sourcecode"/>
        </w:rPr>
      </w:pPr>
      <w:r w:rsidRPr="002228E0">
        <w:rPr>
          <w:rStyle w:val="sourcecode"/>
        </w:rPr>
        <w:t>* tret[4]</w:t>
      </w:r>
      <w:r w:rsidR="00446B06" w:rsidRPr="002228E0">
        <w:rPr>
          <w:rStyle w:val="sourcecode"/>
        </w:rPr>
        <w:t xml:space="preserve"> </w:t>
      </w:r>
      <w:r w:rsidRPr="002228E0">
        <w:rPr>
          <w:rStyle w:val="sourcecode"/>
        </w:rPr>
        <w:t>time of totality begin</w:t>
      </w:r>
    </w:p>
    <w:p w14:paraId="6344AA36" w14:textId="77777777" w:rsidR="004E52D3" w:rsidRPr="002228E0" w:rsidRDefault="00BF3510" w:rsidP="00CC1B5C">
      <w:pPr>
        <w:rPr>
          <w:rStyle w:val="sourcecode"/>
        </w:rPr>
      </w:pPr>
      <w:r w:rsidRPr="002228E0">
        <w:rPr>
          <w:rStyle w:val="sourcecode"/>
        </w:rPr>
        <w:t>* tret[5]</w:t>
      </w:r>
      <w:r w:rsidR="00446B06" w:rsidRPr="002228E0">
        <w:rPr>
          <w:rStyle w:val="sourcecode"/>
        </w:rPr>
        <w:t xml:space="preserve"> </w:t>
      </w:r>
      <w:r w:rsidRPr="002228E0">
        <w:rPr>
          <w:rStyle w:val="sourcecode"/>
        </w:rPr>
        <w:t>time of totality end</w:t>
      </w:r>
    </w:p>
    <w:p w14:paraId="5C42C344" w14:textId="77777777" w:rsidR="004E52D3" w:rsidRPr="002228E0" w:rsidRDefault="00BF3510" w:rsidP="00CC1B5C">
      <w:pPr>
        <w:rPr>
          <w:rStyle w:val="sourcecode"/>
        </w:rPr>
      </w:pPr>
      <w:r w:rsidRPr="002228E0">
        <w:rPr>
          <w:rStyle w:val="sourcecode"/>
        </w:rPr>
        <w:t>* tret[6]</w:t>
      </w:r>
      <w:r w:rsidR="00446B06" w:rsidRPr="002228E0">
        <w:rPr>
          <w:rStyle w:val="sourcecode"/>
        </w:rPr>
        <w:t xml:space="preserve"> </w:t>
      </w:r>
      <w:r w:rsidRPr="002228E0">
        <w:rPr>
          <w:rStyle w:val="sourcecode"/>
        </w:rPr>
        <w:t>time of penumbral phase begin</w:t>
      </w:r>
    </w:p>
    <w:p w14:paraId="0849E5E4" w14:textId="77777777" w:rsidR="004E52D3" w:rsidRPr="002228E0" w:rsidRDefault="00BF3510" w:rsidP="00CC1B5C">
      <w:pPr>
        <w:rPr>
          <w:rStyle w:val="sourcecode"/>
        </w:rPr>
      </w:pPr>
      <w:r w:rsidRPr="002228E0">
        <w:rPr>
          <w:rStyle w:val="sourcecode"/>
        </w:rPr>
        <w:t>* tret[7]</w:t>
      </w:r>
      <w:r w:rsidR="00446B06" w:rsidRPr="002228E0">
        <w:rPr>
          <w:rStyle w:val="sourcecode"/>
        </w:rPr>
        <w:t xml:space="preserve"> </w:t>
      </w:r>
      <w:r w:rsidRPr="002228E0">
        <w:rPr>
          <w:rStyle w:val="sourcecode"/>
        </w:rPr>
        <w:t>time of penumbral phase end</w:t>
      </w:r>
    </w:p>
    <w:p w14:paraId="16051BAB" w14:textId="77777777" w:rsidR="004E52D3" w:rsidRPr="002228E0" w:rsidRDefault="00BF3510" w:rsidP="00CC1B5C">
      <w:pPr>
        <w:rPr>
          <w:rStyle w:val="sourcecode"/>
        </w:rPr>
      </w:pPr>
      <w:r w:rsidRPr="002228E0">
        <w:rPr>
          <w:rStyle w:val="sourcecode"/>
        </w:rPr>
        <w:t>* tret[8]</w:t>
      </w:r>
      <w:r w:rsidR="00446B06" w:rsidRPr="002228E0">
        <w:rPr>
          <w:rStyle w:val="sourcecode"/>
        </w:rPr>
        <w:t xml:space="preserve"> </w:t>
      </w:r>
      <w:r w:rsidRPr="002228E0">
        <w:rPr>
          <w:rStyle w:val="sourcecode"/>
        </w:rPr>
        <w:t>time of moonrise, if it occurs during the eclipse</w:t>
      </w:r>
    </w:p>
    <w:p w14:paraId="5D033FAB" w14:textId="77777777" w:rsidR="004E52D3" w:rsidRPr="002228E0" w:rsidRDefault="00BF3510" w:rsidP="00CC1B5C">
      <w:pPr>
        <w:rPr>
          <w:rStyle w:val="sourcecode"/>
        </w:rPr>
      </w:pPr>
      <w:r w:rsidRPr="002228E0">
        <w:rPr>
          <w:rStyle w:val="sourcecode"/>
        </w:rPr>
        <w:t>* tret[9]</w:t>
      </w:r>
      <w:r w:rsidR="00446B06" w:rsidRPr="002228E0">
        <w:rPr>
          <w:rStyle w:val="sourcecode"/>
        </w:rPr>
        <w:t xml:space="preserve"> </w:t>
      </w:r>
      <w:r w:rsidRPr="002228E0">
        <w:rPr>
          <w:rStyle w:val="sourcecode"/>
        </w:rPr>
        <w:t>time of moonset, if it occurs during the eclipse</w:t>
      </w:r>
    </w:p>
    <w:p w14:paraId="60AE6713" w14:textId="77777777" w:rsidR="004E52D3" w:rsidRPr="002228E0" w:rsidRDefault="00BF3510" w:rsidP="00CC1B5C">
      <w:pPr>
        <w:rPr>
          <w:rStyle w:val="sourcecode"/>
        </w:rPr>
      </w:pPr>
      <w:r w:rsidRPr="002228E0">
        <w:rPr>
          <w:rStyle w:val="sourcecode"/>
        </w:rPr>
        <w:t>*</w:t>
      </w:r>
    </w:p>
    <w:p w14:paraId="1DB52995" w14:textId="77777777" w:rsidR="004E52D3" w:rsidRPr="002228E0" w:rsidRDefault="00BF3510" w:rsidP="00CC1B5C">
      <w:pPr>
        <w:rPr>
          <w:rStyle w:val="sourcecode"/>
        </w:rPr>
      </w:pPr>
      <w:r w:rsidRPr="002228E0">
        <w:rPr>
          <w:rStyle w:val="sourcecode"/>
        </w:rPr>
        <w:t>* attr[0]</w:t>
      </w:r>
      <w:r w:rsidR="00446B06" w:rsidRPr="002228E0">
        <w:rPr>
          <w:rStyle w:val="sourcecode"/>
        </w:rPr>
        <w:t xml:space="preserve"> </w:t>
      </w:r>
      <w:r w:rsidRPr="002228E0">
        <w:rPr>
          <w:rStyle w:val="sourcecode"/>
        </w:rPr>
        <w:t>umbral magnitude at tjd</w:t>
      </w:r>
    </w:p>
    <w:p w14:paraId="4A08FF43" w14:textId="77777777" w:rsidR="004E52D3" w:rsidRPr="002228E0" w:rsidRDefault="00BF3510" w:rsidP="00CC1B5C">
      <w:pPr>
        <w:rPr>
          <w:rStyle w:val="sourcecode"/>
        </w:rPr>
      </w:pPr>
      <w:r w:rsidRPr="002228E0">
        <w:rPr>
          <w:rStyle w:val="sourcecode"/>
        </w:rPr>
        <w:t>* attr[1]</w:t>
      </w:r>
      <w:r w:rsidR="00446B06" w:rsidRPr="002228E0">
        <w:rPr>
          <w:rStyle w:val="sourcecode"/>
        </w:rPr>
        <w:t xml:space="preserve"> </w:t>
      </w:r>
      <w:r w:rsidRPr="002228E0">
        <w:rPr>
          <w:rStyle w:val="sourcecode"/>
        </w:rPr>
        <w:t>penumbral magnitude</w:t>
      </w:r>
    </w:p>
    <w:p w14:paraId="563587C7" w14:textId="77777777" w:rsidR="004E52D3" w:rsidRPr="002228E0" w:rsidRDefault="00BF3510" w:rsidP="00CC1B5C">
      <w:pPr>
        <w:rPr>
          <w:rStyle w:val="sourcecode"/>
        </w:rPr>
      </w:pPr>
      <w:r w:rsidRPr="002228E0">
        <w:rPr>
          <w:rStyle w:val="sourcecode"/>
        </w:rPr>
        <w:t>* attr[4]</w:t>
      </w:r>
      <w:r w:rsidR="00446B06" w:rsidRPr="002228E0">
        <w:rPr>
          <w:rStyle w:val="sourcecode"/>
        </w:rPr>
        <w:t xml:space="preserve"> </w:t>
      </w:r>
      <w:r w:rsidRPr="002228E0">
        <w:rPr>
          <w:rStyle w:val="sourcecode"/>
        </w:rPr>
        <w:t>azimuth of moon at tjd</w:t>
      </w:r>
    </w:p>
    <w:p w14:paraId="5EA6C059" w14:textId="77777777" w:rsidR="004E52D3" w:rsidRPr="002228E0" w:rsidRDefault="00BF3510" w:rsidP="00CC1B5C">
      <w:pPr>
        <w:rPr>
          <w:rStyle w:val="sourcecode"/>
        </w:rPr>
      </w:pPr>
      <w:r w:rsidRPr="002228E0">
        <w:rPr>
          <w:rStyle w:val="sourcecode"/>
        </w:rPr>
        <w:t>* attr[5]</w:t>
      </w:r>
      <w:r w:rsidR="00446B06" w:rsidRPr="002228E0">
        <w:rPr>
          <w:rStyle w:val="sourcecode"/>
        </w:rPr>
        <w:t xml:space="preserve"> </w:t>
      </w:r>
      <w:r w:rsidRPr="002228E0">
        <w:rPr>
          <w:rStyle w:val="sourcecode"/>
        </w:rPr>
        <w:t>true altitude of moon above horizon at tjd</w:t>
      </w:r>
    </w:p>
    <w:p w14:paraId="3E2DF51E" w14:textId="77777777" w:rsidR="004E52D3" w:rsidRPr="002228E0" w:rsidRDefault="00BF3510" w:rsidP="00CC1B5C">
      <w:pPr>
        <w:rPr>
          <w:rStyle w:val="sourcecode"/>
        </w:rPr>
      </w:pPr>
      <w:r w:rsidRPr="002228E0">
        <w:rPr>
          <w:rStyle w:val="sourcecode"/>
        </w:rPr>
        <w:t>* attr[6]</w:t>
      </w:r>
      <w:r w:rsidR="00446B06" w:rsidRPr="002228E0">
        <w:rPr>
          <w:rStyle w:val="sourcecode"/>
        </w:rPr>
        <w:t xml:space="preserve"> </w:t>
      </w:r>
      <w:r w:rsidRPr="002228E0">
        <w:rPr>
          <w:rStyle w:val="sourcecode"/>
        </w:rPr>
        <w:t>apparent altitude of moon above horizon at tjd</w:t>
      </w:r>
    </w:p>
    <w:p w14:paraId="04215120" w14:textId="77777777" w:rsidR="004E52D3" w:rsidRPr="002228E0" w:rsidRDefault="00BF3510" w:rsidP="00CC1B5C">
      <w:pPr>
        <w:rPr>
          <w:rStyle w:val="sourcecode"/>
        </w:rPr>
      </w:pPr>
      <w:r w:rsidRPr="002228E0">
        <w:rPr>
          <w:rStyle w:val="sourcecode"/>
        </w:rPr>
        <w:t>* attr[7]</w:t>
      </w:r>
      <w:r w:rsidR="00446B06" w:rsidRPr="002228E0">
        <w:rPr>
          <w:rStyle w:val="sourcecode"/>
        </w:rPr>
        <w:t xml:space="preserve"> </w:t>
      </w:r>
      <w:r w:rsidRPr="002228E0">
        <w:rPr>
          <w:rStyle w:val="sourcecode"/>
        </w:rPr>
        <w:t>distance of moon from opposition in degrees</w:t>
      </w:r>
    </w:p>
    <w:p w14:paraId="0D31E835" w14:textId="77777777" w:rsidR="004E52D3" w:rsidRPr="002228E0" w:rsidRDefault="00BF3510" w:rsidP="00CC1B5C">
      <w:pPr>
        <w:rPr>
          <w:rStyle w:val="sourcecode"/>
        </w:rPr>
      </w:pPr>
      <w:r w:rsidRPr="002228E0">
        <w:rPr>
          <w:rStyle w:val="sourcecode"/>
        </w:rPr>
        <w:t>* attr[8]</w:t>
      </w:r>
      <w:r w:rsidR="00446B06" w:rsidRPr="002228E0">
        <w:rPr>
          <w:rStyle w:val="sourcecode"/>
        </w:rPr>
        <w:t xml:space="preserve"> </w:t>
      </w:r>
      <w:r w:rsidRPr="002228E0">
        <w:rPr>
          <w:rStyle w:val="sourcecode"/>
        </w:rPr>
        <w:t>umbral magnitude at tjd (= attr[0])</w:t>
      </w:r>
    </w:p>
    <w:p w14:paraId="4EA5F9D7" w14:textId="77777777" w:rsidR="004E52D3" w:rsidRPr="002228E0" w:rsidRDefault="00BF3510" w:rsidP="00CC1B5C">
      <w:pPr>
        <w:rPr>
          <w:rStyle w:val="sourcecode"/>
        </w:rPr>
      </w:pPr>
      <w:r w:rsidRPr="002228E0">
        <w:rPr>
          <w:rStyle w:val="sourcecode"/>
        </w:rPr>
        <w:t>* attr[9]</w:t>
      </w:r>
      <w:r w:rsidR="00446B06" w:rsidRPr="002228E0">
        <w:rPr>
          <w:rStyle w:val="sourcecode"/>
        </w:rPr>
        <w:t xml:space="preserve"> </w:t>
      </w:r>
      <w:r w:rsidRPr="002228E0">
        <w:rPr>
          <w:rStyle w:val="sourcecode"/>
        </w:rPr>
        <w:t>saros series number</w:t>
      </w:r>
      <w:r w:rsidR="008A0725" w:rsidRPr="002228E0">
        <w:rPr>
          <w:rStyle w:val="sourcecode"/>
        </w:rPr>
        <w:t xml:space="preserve"> (if available; otherwise -99999999)</w:t>
      </w:r>
    </w:p>
    <w:p w14:paraId="506E9CF9" w14:textId="77777777" w:rsidR="00283E02" w:rsidRPr="002228E0" w:rsidRDefault="00BF3510" w:rsidP="00CC1B5C">
      <w:pPr>
        <w:rPr>
          <w:rStyle w:val="sourcecode"/>
        </w:rPr>
      </w:pPr>
      <w:r w:rsidRPr="002228E0">
        <w:rPr>
          <w:rStyle w:val="sourcecode"/>
        </w:rPr>
        <w:t>* attr[10]</w:t>
      </w:r>
      <w:r w:rsidR="00446B06" w:rsidRPr="002228E0">
        <w:rPr>
          <w:rStyle w:val="sourcecode"/>
        </w:rPr>
        <w:t xml:space="preserve"> </w:t>
      </w:r>
      <w:r w:rsidRPr="002228E0">
        <w:rPr>
          <w:rStyle w:val="sourcecode"/>
        </w:rPr>
        <w:t xml:space="preserve">saros series member number </w:t>
      </w:r>
      <w:r w:rsidR="008A0725" w:rsidRPr="002228E0">
        <w:rPr>
          <w:rStyle w:val="sourcecode"/>
        </w:rPr>
        <w:t xml:space="preserve">(if available; otherwise -99999999) </w:t>
      </w:r>
      <w:r w:rsidRPr="002228E0">
        <w:rPr>
          <w:rStyle w:val="sourcecode"/>
        </w:rPr>
        <w:t>*/</w:t>
      </w:r>
    </w:p>
    <w:p w14:paraId="3E88DD91" w14:textId="77777777" w:rsidR="00BF3510" w:rsidRPr="002228E0" w:rsidRDefault="00BF3510" w:rsidP="00877D89">
      <w:pPr>
        <w:pStyle w:val="berschrift2"/>
      </w:pPr>
      <w:bookmarkStart w:id="116" w:name="_Toc62644194"/>
      <w:r w:rsidRPr="002228E0">
        <w:t>swe_lun_eclipse_when ()</w:t>
      </w:r>
      <w:bookmarkEnd w:id="116"/>
    </w:p>
    <w:p w14:paraId="23A8C6BD" w14:textId="77777777" w:rsidR="00283E02" w:rsidRPr="002228E0" w:rsidRDefault="00BF3510" w:rsidP="00CC1B5C">
      <w:r w:rsidRPr="002228E0">
        <w:t xml:space="preserve">To find the </w:t>
      </w:r>
      <w:bookmarkStart w:id="117" w:name="_Hlk477837545"/>
      <w:r w:rsidRPr="002228E0">
        <w:t>next lunar eclipse</w:t>
      </w:r>
      <w:bookmarkEnd w:id="117"/>
      <w:r w:rsidRPr="002228E0">
        <w:t>:</w:t>
      </w:r>
    </w:p>
    <w:p w14:paraId="1CDD09F1" w14:textId="77777777" w:rsidR="00BF3510" w:rsidRPr="002228E0" w:rsidRDefault="00BF3510" w:rsidP="00CC1B5C">
      <w:pPr>
        <w:rPr>
          <w:rStyle w:val="sourcecode"/>
        </w:rPr>
      </w:pPr>
      <w:r w:rsidRPr="002228E0">
        <w:rPr>
          <w:rStyle w:val="sourcecode"/>
        </w:rPr>
        <w:t xml:space="preserve">int32 </w:t>
      </w:r>
      <w:bookmarkStart w:id="118" w:name="_Hlk477326807"/>
      <w:r w:rsidRPr="002228E0">
        <w:rPr>
          <w:rStyle w:val="functions"/>
        </w:rPr>
        <w:t>swe_lun_eclipse_when</w:t>
      </w:r>
      <w:bookmarkEnd w:id="118"/>
      <w:r w:rsidRPr="002228E0">
        <w:rPr>
          <w:rStyle w:val="sourcecode"/>
        </w:rPr>
        <w:t>(</w:t>
      </w:r>
    </w:p>
    <w:p w14:paraId="66D32EC0" w14:textId="77777777" w:rsidR="00BF3510" w:rsidRPr="002228E0" w:rsidRDefault="00BF3510" w:rsidP="000C69BB">
      <w:pPr>
        <w:tabs>
          <w:tab w:val="left" w:pos="3119"/>
        </w:tabs>
        <w:ind w:left="567"/>
        <w:rPr>
          <w:rStyle w:val="sourcecode"/>
        </w:rPr>
      </w:pPr>
      <w:r w:rsidRPr="002228E0">
        <w:rPr>
          <w:rStyle w:val="sourcecode"/>
        </w:rPr>
        <w:t>double tjd_start,</w:t>
      </w:r>
      <w:r w:rsidRPr="002228E0">
        <w:rPr>
          <w:rStyle w:val="sourcecode"/>
        </w:rPr>
        <w:tab/>
        <w:t>/* start date for search, Jul. day UT */</w:t>
      </w:r>
    </w:p>
    <w:p w14:paraId="4EB57189" w14:textId="77777777" w:rsidR="00BF3510" w:rsidRPr="002228E0" w:rsidRDefault="00BF3510" w:rsidP="000C69BB">
      <w:pPr>
        <w:tabs>
          <w:tab w:val="left" w:pos="3119"/>
        </w:tabs>
        <w:ind w:left="567"/>
        <w:rPr>
          <w:rStyle w:val="sourcecode"/>
        </w:rPr>
      </w:pPr>
      <w:r w:rsidRPr="002228E0">
        <w:rPr>
          <w:rStyle w:val="sourcecode"/>
        </w:rPr>
        <w:t>int32 ifl,</w:t>
      </w:r>
      <w:r w:rsidRPr="002228E0">
        <w:rPr>
          <w:rStyle w:val="sourcecode"/>
        </w:rPr>
        <w:tab/>
        <w:t>/* ephemeris flag */</w:t>
      </w:r>
    </w:p>
    <w:p w14:paraId="21D1834A" w14:textId="77777777" w:rsidR="00BF3510" w:rsidRPr="002228E0" w:rsidRDefault="00BF3510" w:rsidP="000C69BB">
      <w:pPr>
        <w:tabs>
          <w:tab w:val="left" w:pos="3119"/>
        </w:tabs>
        <w:ind w:left="567"/>
        <w:rPr>
          <w:rStyle w:val="sourcecode"/>
        </w:rPr>
      </w:pPr>
      <w:r w:rsidRPr="002228E0">
        <w:rPr>
          <w:rStyle w:val="sourcecode"/>
        </w:rPr>
        <w:t>int32 ifltype,</w:t>
      </w:r>
      <w:r w:rsidRPr="002228E0">
        <w:rPr>
          <w:rStyle w:val="sourcecode"/>
        </w:rPr>
        <w:tab/>
        <w:t>/* eclipse type wanted: SE_ECL_TOTAL etc.</w:t>
      </w:r>
      <w:r w:rsidR="00446B06" w:rsidRPr="002228E0">
        <w:rPr>
          <w:rStyle w:val="sourcecode"/>
        </w:rPr>
        <w:t xml:space="preserve"> </w:t>
      </w:r>
      <w:r w:rsidRPr="002228E0">
        <w:rPr>
          <w:rStyle w:val="sourcecode"/>
        </w:rPr>
        <w:t>or 0, if any eclipse type */</w:t>
      </w:r>
    </w:p>
    <w:p w14:paraId="7DA684A5" w14:textId="77777777" w:rsidR="00BF3510" w:rsidRPr="002228E0" w:rsidRDefault="00BF3510" w:rsidP="000C69BB">
      <w:pPr>
        <w:tabs>
          <w:tab w:val="left" w:pos="3119"/>
        </w:tabs>
        <w:ind w:left="567"/>
        <w:rPr>
          <w:rStyle w:val="sourcecode"/>
        </w:rPr>
      </w:pPr>
      <w:r w:rsidRPr="002228E0">
        <w:rPr>
          <w:rStyle w:val="sourcecode"/>
        </w:rPr>
        <w:t>double *tret,</w:t>
      </w:r>
      <w:r w:rsidRPr="002228E0">
        <w:rPr>
          <w:rStyle w:val="sourcecode"/>
        </w:rPr>
        <w:tab/>
        <w:t>/* return array, 10 doubles, see below */</w:t>
      </w:r>
    </w:p>
    <w:p w14:paraId="783BBB2E" w14:textId="77777777" w:rsidR="00BF3510" w:rsidRPr="002228E0" w:rsidRDefault="00BF3510" w:rsidP="000C69BB">
      <w:pPr>
        <w:tabs>
          <w:tab w:val="left" w:pos="3119"/>
        </w:tabs>
        <w:ind w:left="567"/>
        <w:rPr>
          <w:rStyle w:val="sourcecode"/>
        </w:rPr>
      </w:pPr>
      <w:r w:rsidRPr="002228E0">
        <w:rPr>
          <w:rStyle w:val="sourcecode"/>
        </w:rPr>
        <w:t>AS_BOOL backward,</w:t>
      </w:r>
      <w:r w:rsidRPr="002228E0">
        <w:rPr>
          <w:rStyle w:val="sourcecode"/>
        </w:rPr>
        <w:tab/>
        <w:t>/* TRUE, if backward search */</w:t>
      </w:r>
    </w:p>
    <w:p w14:paraId="2688BCB0" w14:textId="77777777" w:rsidR="00283E02" w:rsidRPr="002228E0" w:rsidRDefault="00BF3510" w:rsidP="000C69BB">
      <w:pPr>
        <w:tabs>
          <w:tab w:val="left" w:pos="3119"/>
        </w:tabs>
        <w:ind w:left="567"/>
        <w:rPr>
          <w:rStyle w:val="sourcecode"/>
        </w:rPr>
      </w:pPr>
      <w:r w:rsidRPr="002228E0">
        <w:rPr>
          <w:rStyle w:val="sourcecode"/>
        </w:rPr>
        <w:t>char *serr);</w:t>
      </w:r>
      <w:r w:rsidRPr="002228E0">
        <w:rPr>
          <w:rStyle w:val="sourcecode"/>
        </w:rPr>
        <w:tab/>
        <w:t>/* return error string */</w:t>
      </w:r>
    </w:p>
    <w:p w14:paraId="66BB71D8" w14:textId="77777777" w:rsidR="00BF3510" w:rsidRPr="002228E0" w:rsidRDefault="00BF3510" w:rsidP="00CC1B5C">
      <w:r w:rsidRPr="002228E0">
        <w:t>Recommended values for ifltype:</w:t>
      </w:r>
    </w:p>
    <w:p w14:paraId="400B575E" w14:textId="77777777" w:rsidR="00BF3510" w:rsidRPr="002228E0" w:rsidRDefault="00BF3510" w:rsidP="00CC1B5C">
      <w:pPr>
        <w:rPr>
          <w:rStyle w:val="sourcecode"/>
        </w:rPr>
      </w:pPr>
      <w:r w:rsidRPr="002228E0">
        <w:rPr>
          <w:rStyle w:val="sourcecode"/>
        </w:rPr>
        <w:t>/* search for any lunar eclipse, no matter which type */</w:t>
      </w:r>
    </w:p>
    <w:p w14:paraId="0E237A35" w14:textId="77777777" w:rsidR="00283E02" w:rsidRPr="002228E0" w:rsidRDefault="00BF3510" w:rsidP="00CC1B5C">
      <w:pPr>
        <w:rPr>
          <w:rStyle w:val="sourcecode"/>
        </w:rPr>
      </w:pPr>
      <w:r w:rsidRPr="002228E0">
        <w:rPr>
          <w:rStyle w:val="sourcecode"/>
        </w:rPr>
        <w:t>ifltype = 0;</w:t>
      </w:r>
    </w:p>
    <w:p w14:paraId="0213FA8E" w14:textId="77777777" w:rsidR="00BF3510" w:rsidRPr="002228E0" w:rsidRDefault="00BF3510" w:rsidP="00CC1B5C">
      <w:pPr>
        <w:rPr>
          <w:rStyle w:val="sourcecode"/>
        </w:rPr>
      </w:pPr>
      <w:r w:rsidRPr="002228E0">
        <w:rPr>
          <w:rStyle w:val="sourcecode"/>
        </w:rPr>
        <w:t>/* search a total lunar eclipse */</w:t>
      </w:r>
    </w:p>
    <w:p w14:paraId="537FCF02" w14:textId="77777777" w:rsidR="00BF3510" w:rsidRPr="002228E0" w:rsidRDefault="00BF3510" w:rsidP="00CC1B5C">
      <w:pPr>
        <w:rPr>
          <w:rStyle w:val="sourcecode"/>
        </w:rPr>
      </w:pPr>
      <w:r w:rsidRPr="002228E0">
        <w:rPr>
          <w:rStyle w:val="sourcecode"/>
        </w:rPr>
        <w:t>ifltype = SE_ECL_TOTAL;</w:t>
      </w:r>
    </w:p>
    <w:p w14:paraId="69356D1F" w14:textId="77777777" w:rsidR="00BF3510" w:rsidRPr="002228E0" w:rsidRDefault="00BF3510" w:rsidP="00CC1B5C">
      <w:pPr>
        <w:rPr>
          <w:rStyle w:val="sourcecode"/>
        </w:rPr>
      </w:pPr>
      <w:r w:rsidRPr="002228E0">
        <w:rPr>
          <w:rStyle w:val="sourcecode"/>
        </w:rPr>
        <w:t>/* search a partial lunar eclipse */</w:t>
      </w:r>
    </w:p>
    <w:p w14:paraId="41A83699" w14:textId="77777777" w:rsidR="00BF3510" w:rsidRPr="002228E0" w:rsidRDefault="00BF3510" w:rsidP="00CC1B5C">
      <w:pPr>
        <w:rPr>
          <w:rStyle w:val="sourcecode"/>
        </w:rPr>
      </w:pPr>
      <w:r w:rsidRPr="002228E0">
        <w:rPr>
          <w:rStyle w:val="sourcecode"/>
        </w:rPr>
        <w:t>ifltype = SE_ECL_PARTIAL;</w:t>
      </w:r>
    </w:p>
    <w:p w14:paraId="6D435A7B" w14:textId="77777777" w:rsidR="00BF3510" w:rsidRPr="002228E0" w:rsidRDefault="00BF3510" w:rsidP="00CC1B5C">
      <w:pPr>
        <w:rPr>
          <w:rStyle w:val="sourcecode"/>
        </w:rPr>
      </w:pPr>
      <w:r w:rsidRPr="002228E0">
        <w:rPr>
          <w:rStyle w:val="sourcecode"/>
        </w:rPr>
        <w:t>/* search a penumbral lunar eclipse */</w:t>
      </w:r>
    </w:p>
    <w:p w14:paraId="4BF304CA" w14:textId="77777777" w:rsidR="00283E02" w:rsidRPr="002228E0" w:rsidRDefault="00BF3510" w:rsidP="00CC1B5C">
      <w:pPr>
        <w:rPr>
          <w:rStyle w:val="sourcecode"/>
        </w:rPr>
      </w:pPr>
      <w:r w:rsidRPr="002228E0">
        <w:rPr>
          <w:rStyle w:val="sourcecode"/>
        </w:rPr>
        <w:t>ifltype = SE_ECL_PENUMBRAL;</w:t>
      </w:r>
    </w:p>
    <w:p w14:paraId="450B86A2" w14:textId="77777777" w:rsidR="00283E02" w:rsidRPr="002228E0" w:rsidRDefault="00BF3510" w:rsidP="000C69BB">
      <w:r w:rsidRPr="002228E0">
        <w:t xml:space="preserve">If your code does not work, </w:t>
      </w:r>
      <w:r w:rsidRPr="002228E0">
        <w:rPr>
          <w:color w:val="FF0000"/>
        </w:rPr>
        <w:t>please study the sample code</w:t>
      </w:r>
      <w:r w:rsidRPr="002228E0">
        <w:t xml:space="preserve"> in </w:t>
      </w:r>
      <w:r w:rsidRPr="002228E0">
        <w:rPr>
          <w:rStyle w:val="FileName"/>
        </w:rPr>
        <w:t>swetest.c</w:t>
      </w:r>
      <w:r w:rsidRPr="002228E0">
        <w:t>.</w:t>
      </w:r>
    </w:p>
    <w:p w14:paraId="6638D91B" w14:textId="77777777" w:rsidR="00283E02" w:rsidRPr="002228E0" w:rsidRDefault="00BF3510" w:rsidP="00CC1B5C">
      <w:r w:rsidRPr="002228E0">
        <w:t>The function returns:</w:t>
      </w:r>
    </w:p>
    <w:p w14:paraId="2DEDBBFF" w14:textId="77777777" w:rsidR="004E52D3" w:rsidRPr="002228E0" w:rsidRDefault="00BF3510" w:rsidP="00CC1B5C">
      <w:pPr>
        <w:rPr>
          <w:rStyle w:val="sourcecode"/>
        </w:rPr>
      </w:pPr>
      <w:r w:rsidRPr="002228E0">
        <w:rPr>
          <w:rStyle w:val="sourcecode"/>
        </w:rPr>
        <w:t>/* retflag</w:t>
      </w:r>
      <w:r w:rsidR="0021556A" w:rsidRPr="002228E0">
        <w:rPr>
          <w:rStyle w:val="sourcecode"/>
        </w:rPr>
        <w:tab/>
      </w:r>
      <w:r w:rsidRPr="002228E0">
        <w:rPr>
          <w:rStyle w:val="sourcecode"/>
        </w:rPr>
        <w:t>-1 (ERR) on error (e.g. if swe_calc() for sun or moon fails)</w:t>
      </w:r>
    </w:p>
    <w:p w14:paraId="145201A7" w14:textId="77777777" w:rsidR="004E52D3" w:rsidRPr="002228E0" w:rsidRDefault="00BF3510" w:rsidP="00CC1B5C">
      <w:pPr>
        <w:rPr>
          <w:rStyle w:val="sourcecode"/>
        </w:rPr>
      </w:pPr>
      <w:r w:rsidRPr="002228E0">
        <w:rPr>
          <w:rStyle w:val="sourcecode"/>
        </w:rPr>
        <w:tab/>
      </w:r>
      <w:r w:rsidRPr="002228E0">
        <w:rPr>
          <w:rStyle w:val="sourcecode"/>
        </w:rPr>
        <w:tab/>
        <w:t>SE_ECL_TOTAL or SE_ECL_PENUMBRAL or SE_ECL_PARTIAL</w:t>
      </w:r>
    </w:p>
    <w:p w14:paraId="2916193E" w14:textId="77777777" w:rsidR="004E52D3" w:rsidRPr="002228E0" w:rsidRDefault="00BF3510" w:rsidP="00CC1B5C">
      <w:pPr>
        <w:rPr>
          <w:rStyle w:val="sourcecode"/>
        </w:rPr>
      </w:pPr>
      <w:r w:rsidRPr="002228E0">
        <w:rPr>
          <w:rStyle w:val="sourcecode"/>
        </w:rPr>
        <w:t>tret[0]</w:t>
      </w:r>
      <w:r w:rsidRPr="002228E0">
        <w:rPr>
          <w:rStyle w:val="sourcecode"/>
        </w:rPr>
        <w:tab/>
        <w:t>time of maximum eclipse</w:t>
      </w:r>
    </w:p>
    <w:p w14:paraId="4FD3347E" w14:textId="77777777" w:rsidR="004E52D3" w:rsidRPr="002228E0" w:rsidRDefault="00BF3510" w:rsidP="00CC1B5C">
      <w:pPr>
        <w:rPr>
          <w:rStyle w:val="sourcecode"/>
        </w:rPr>
      </w:pPr>
      <w:r w:rsidRPr="002228E0">
        <w:rPr>
          <w:rStyle w:val="sourcecode"/>
        </w:rPr>
        <w:t>tret[1]</w:t>
      </w:r>
      <w:r w:rsidRPr="002228E0">
        <w:rPr>
          <w:rStyle w:val="sourcecode"/>
        </w:rPr>
        <w:tab/>
      </w:r>
    </w:p>
    <w:p w14:paraId="74919EDC" w14:textId="77777777" w:rsidR="004E52D3" w:rsidRPr="002228E0" w:rsidRDefault="00BF3510" w:rsidP="00CC1B5C">
      <w:pPr>
        <w:rPr>
          <w:rStyle w:val="sourcecode"/>
        </w:rPr>
      </w:pPr>
      <w:r w:rsidRPr="002228E0">
        <w:rPr>
          <w:rStyle w:val="sourcecode"/>
        </w:rPr>
        <w:lastRenderedPageBreak/>
        <w:t>tret[2]</w:t>
      </w:r>
      <w:r w:rsidRPr="002228E0">
        <w:rPr>
          <w:rStyle w:val="sourcecode"/>
        </w:rPr>
        <w:tab/>
        <w:t>time of partial phase begin (indices consistent with solar eclipses)</w:t>
      </w:r>
    </w:p>
    <w:p w14:paraId="11885D01" w14:textId="77777777" w:rsidR="004E52D3" w:rsidRPr="002228E0" w:rsidRDefault="00BF3510" w:rsidP="00CC1B5C">
      <w:pPr>
        <w:rPr>
          <w:rStyle w:val="sourcecode"/>
        </w:rPr>
      </w:pPr>
      <w:r w:rsidRPr="002228E0">
        <w:rPr>
          <w:rStyle w:val="sourcecode"/>
        </w:rPr>
        <w:t>tret[3]</w:t>
      </w:r>
      <w:r w:rsidRPr="002228E0">
        <w:rPr>
          <w:rStyle w:val="sourcecode"/>
        </w:rPr>
        <w:tab/>
        <w:t>time of partial phase end</w:t>
      </w:r>
    </w:p>
    <w:p w14:paraId="3764A53D" w14:textId="77777777" w:rsidR="004E52D3" w:rsidRPr="002228E0" w:rsidRDefault="00BF3510" w:rsidP="00CC1B5C">
      <w:pPr>
        <w:rPr>
          <w:rStyle w:val="sourcecode"/>
        </w:rPr>
      </w:pPr>
      <w:r w:rsidRPr="002228E0">
        <w:rPr>
          <w:rStyle w:val="sourcecode"/>
        </w:rPr>
        <w:t>tret[4]</w:t>
      </w:r>
      <w:r w:rsidRPr="002228E0">
        <w:rPr>
          <w:rStyle w:val="sourcecode"/>
        </w:rPr>
        <w:tab/>
        <w:t>time of totality begin</w:t>
      </w:r>
    </w:p>
    <w:p w14:paraId="2B23DFA4" w14:textId="77777777" w:rsidR="004E52D3" w:rsidRPr="002228E0" w:rsidRDefault="00BF3510" w:rsidP="00CC1B5C">
      <w:pPr>
        <w:rPr>
          <w:rStyle w:val="sourcecode"/>
        </w:rPr>
      </w:pPr>
      <w:r w:rsidRPr="002228E0">
        <w:rPr>
          <w:rStyle w:val="sourcecode"/>
        </w:rPr>
        <w:t>tret[5]</w:t>
      </w:r>
      <w:r w:rsidRPr="002228E0">
        <w:rPr>
          <w:rStyle w:val="sourcecode"/>
        </w:rPr>
        <w:tab/>
        <w:t>time of totality end</w:t>
      </w:r>
    </w:p>
    <w:p w14:paraId="1A475F30" w14:textId="77777777" w:rsidR="004E52D3" w:rsidRPr="002228E0" w:rsidRDefault="00BF3510" w:rsidP="00CC1B5C">
      <w:pPr>
        <w:rPr>
          <w:rStyle w:val="sourcecode"/>
        </w:rPr>
      </w:pPr>
      <w:r w:rsidRPr="002228E0">
        <w:rPr>
          <w:rStyle w:val="sourcecode"/>
        </w:rPr>
        <w:t>tret[6]</w:t>
      </w:r>
      <w:r w:rsidRPr="002228E0">
        <w:rPr>
          <w:rStyle w:val="sourcecode"/>
        </w:rPr>
        <w:tab/>
        <w:t>time of penumbral phase begin</w:t>
      </w:r>
    </w:p>
    <w:p w14:paraId="3F1B684A" w14:textId="77777777" w:rsidR="004E52D3" w:rsidRPr="002228E0" w:rsidRDefault="00BF3510" w:rsidP="00CC1B5C">
      <w:pPr>
        <w:rPr>
          <w:rStyle w:val="sourcecode"/>
        </w:rPr>
      </w:pPr>
      <w:r w:rsidRPr="002228E0">
        <w:rPr>
          <w:rStyle w:val="sourcecode"/>
        </w:rPr>
        <w:t>tret[7]</w:t>
      </w:r>
      <w:r w:rsidRPr="002228E0">
        <w:rPr>
          <w:rStyle w:val="sourcecode"/>
        </w:rPr>
        <w:tab/>
        <w:t>time of penumbral phase end</w:t>
      </w:r>
    </w:p>
    <w:p w14:paraId="197CAD09" w14:textId="77777777" w:rsidR="00283E02" w:rsidRPr="002228E0" w:rsidRDefault="00BF3510" w:rsidP="00CC1B5C">
      <w:pPr>
        <w:rPr>
          <w:rStyle w:val="sourcecode"/>
        </w:rPr>
      </w:pPr>
      <w:r w:rsidRPr="002228E0">
        <w:rPr>
          <w:rStyle w:val="sourcecode"/>
        </w:rPr>
        <w:t>*/</w:t>
      </w:r>
    </w:p>
    <w:p w14:paraId="5F06F70D" w14:textId="77777777" w:rsidR="00283E02" w:rsidRPr="002228E0" w:rsidRDefault="00BF3510" w:rsidP="00877D89">
      <w:pPr>
        <w:pStyle w:val="berschrift2"/>
      </w:pPr>
      <w:bookmarkStart w:id="119" w:name="_Toc62644195"/>
      <w:r w:rsidRPr="002228E0">
        <w:t>swe_lun_eclipse_how ()</w:t>
      </w:r>
      <w:bookmarkEnd w:id="119"/>
    </w:p>
    <w:p w14:paraId="2940A430" w14:textId="77777777" w:rsidR="00283E02" w:rsidRPr="002228E0" w:rsidRDefault="00BF3510" w:rsidP="00CC1B5C">
      <w:r w:rsidRPr="002228E0">
        <w:t xml:space="preserve">This function computes the </w:t>
      </w:r>
      <w:bookmarkStart w:id="120" w:name="_Hlk477837573"/>
      <w:r w:rsidRPr="002228E0">
        <w:t>attributes of a lunar eclipse</w:t>
      </w:r>
      <w:bookmarkEnd w:id="120"/>
      <w:r w:rsidRPr="002228E0">
        <w:t xml:space="preserve"> at a given time:</w:t>
      </w:r>
    </w:p>
    <w:p w14:paraId="2FE77F95" w14:textId="77777777" w:rsidR="00BF3510" w:rsidRPr="002228E0" w:rsidRDefault="00BF3510" w:rsidP="00CC1B5C">
      <w:pPr>
        <w:rPr>
          <w:rStyle w:val="sourcecode"/>
        </w:rPr>
      </w:pPr>
      <w:r w:rsidRPr="002228E0">
        <w:rPr>
          <w:rStyle w:val="sourcecode"/>
        </w:rPr>
        <w:t xml:space="preserve">int32 </w:t>
      </w:r>
      <w:bookmarkStart w:id="121" w:name="_Hlk477326863"/>
      <w:r w:rsidRPr="002228E0">
        <w:rPr>
          <w:rStyle w:val="functions"/>
        </w:rPr>
        <w:t>swe_lun_eclipse_how</w:t>
      </w:r>
      <w:bookmarkEnd w:id="121"/>
      <w:r w:rsidRPr="002228E0">
        <w:rPr>
          <w:rStyle w:val="sourcecode"/>
        </w:rPr>
        <w:t>(</w:t>
      </w:r>
    </w:p>
    <w:p w14:paraId="5F164F2B" w14:textId="77777777" w:rsidR="00BF3510" w:rsidRPr="002228E0" w:rsidRDefault="00BF3510" w:rsidP="000C69BB">
      <w:pPr>
        <w:tabs>
          <w:tab w:val="left" w:pos="2835"/>
        </w:tabs>
        <w:ind w:left="567"/>
        <w:rPr>
          <w:rStyle w:val="sourcecode"/>
        </w:rPr>
      </w:pPr>
      <w:r w:rsidRPr="002228E0">
        <w:rPr>
          <w:rStyle w:val="sourcecode"/>
        </w:rPr>
        <w:t>double tjd_ut,</w:t>
      </w:r>
      <w:r w:rsidRPr="002228E0">
        <w:rPr>
          <w:rStyle w:val="sourcecode"/>
        </w:rPr>
        <w:tab/>
        <w:t>/* time, Jul. day UT */</w:t>
      </w:r>
    </w:p>
    <w:p w14:paraId="75E80EDE" w14:textId="77777777" w:rsidR="00BF3510" w:rsidRPr="002228E0" w:rsidRDefault="00BF3510" w:rsidP="000C69BB">
      <w:pPr>
        <w:tabs>
          <w:tab w:val="left" w:pos="2835"/>
        </w:tabs>
        <w:ind w:left="567"/>
        <w:rPr>
          <w:rStyle w:val="sourcecode"/>
        </w:rPr>
      </w:pPr>
      <w:r w:rsidRPr="002228E0">
        <w:rPr>
          <w:rStyle w:val="sourcecode"/>
        </w:rPr>
        <w:t>int32 ifl,</w:t>
      </w:r>
      <w:r w:rsidRPr="002228E0">
        <w:rPr>
          <w:rStyle w:val="sourcecode"/>
        </w:rPr>
        <w:tab/>
        <w:t>/* ephemeris flag */</w:t>
      </w:r>
    </w:p>
    <w:p w14:paraId="628F4A37" w14:textId="77777777" w:rsidR="00BF3510" w:rsidRPr="002228E0" w:rsidRDefault="00BF3510" w:rsidP="000C69BB">
      <w:pPr>
        <w:tabs>
          <w:tab w:val="left" w:pos="2835"/>
        </w:tabs>
        <w:ind w:left="567"/>
        <w:rPr>
          <w:rStyle w:val="sourcecode"/>
        </w:rPr>
      </w:pPr>
      <w:r w:rsidRPr="002228E0">
        <w:rPr>
          <w:rStyle w:val="sourcecode"/>
        </w:rPr>
        <w:t>double *geopos,</w:t>
      </w:r>
      <w:r w:rsidRPr="002228E0">
        <w:rPr>
          <w:rStyle w:val="sourcecode"/>
        </w:rPr>
        <w:tab/>
        <w:t>/* input array, geopos, geolon, geoheight</w:t>
      </w:r>
    </w:p>
    <w:p w14:paraId="2E1F0BA7" w14:textId="77777777" w:rsidR="00BF3510" w:rsidRPr="002228E0" w:rsidRDefault="00BF3510" w:rsidP="000C69BB">
      <w:pPr>
        <w:tabs>
          <w:tab w:val="left" w:pos="2835"/>
        </w:tabs>
        <w:ind w:left="567"/>
        <w:rPr>
          <w:rStyle w:val="sourcecode"/>
        </w:rPr>
      </w:pPr>
      <w:r w:rsidRPr="002228E0">
        <w:rPr>
          <w:rStyle w:val="sourcecode"/>
        </w:rPr>
        <w:tab/>
      </w:r>
      <w:r w:rsidR="002351AD" w:rsidRPr="002228E0">
        <w:rPr>
          <w:rStyle w:val="sourcecode"/>
        </w:rPr>
        <w:t xml:space="preserve">* </w:t>
      </w:r>
      <w:r w:rsidRPr="002228E0">
        <w:rPr>
          <w:rStyle w:val="sourcecode"/>
        </w:rPr>
        <w:t>eastern longitude is positive,</w:t>
      </w:r>
    </w:p>
    <w:p w14:paraId="780EE02E" w14:textId="77777777" w:rsidR="00BF3510" w:rsidRPr="002228E0" w:rsidRDefault="00BF3510" w:rsidP="000C69BB">
      <w:pPr>
        <w:tabs>
          <w:tab w:val="left" w:pos="2835"/>
        </w:tabs>
        <w:ind w:left="567"/>
        <w:rPr>
          <w:rStyle w:val="sourcecode"/>
        </w:rPr>
      </w:pPr>
      <w:r w:rsidRPr="002228E0">
        <w:rPr>
          <w:rStyle w:val="sourcecode"/>
        </w:rPr>
        <w:tab/>
      </w:r>
      <w:r w:rsidR="002351AD" w:rsidRPr="002228E0">
        <w:rPr>
          <w:rStyle w:val="sourcecode"/>
        </w:rPr>
        <w:t xml:space="preserve">* </w:t>
      </w:r>
      <w:r w:rsidRPr="002228E0">
        <w:rPr>
          <w:rStyle w:val="sourcecode"/>
        </w:rPr>
        <w:t>western longitude is negative,</w:t>
      </w:r>
    </w:p>
    <w:p w14:paraId="6DBB2EBB" w14:textId="77777777" w:rsidR="00BF3510" w:rsidRPr="002228E0" w:rsidRDefault="00BF3510" w:rsidP="000C69BB">
      <w:pPr>
        <w:tabs>
          <w:tab w:val="left" w:pos="2835"/>
        </w:tabs>
        <w:ind w:left="567"/>
        <w:rPr>
          <w:rStyle w:val="sourcecode"/>
        </w:rPr>
      </w:pPr>
      <w:r w:rsidRPr="002228E0">
        <w:rPr>
          <w:rStyle w:val="sourcecode"/>
        </w:rPr>
        <w:tab/>
      </w:r>
      <w:r w:rsidR="002351AD" w:rsidRPr="002228E0">
        <w:rPr>
          <w:rStyle w:val="sourcecode"/>
        </w:rPr>
        <w:t xml:space="preserve">* </w:t>
      </w:r>
      <w:r w:rsidRPr="002228E0">
        <w:rPr>
          <w:rStyle w:val="sourcecode"/>
        </w:rPr>
        <w:t>northern latitude is positive,</w:t>
      </w:r>
    </w:p>
    <w:p w14:paraId="40FCBD09" w14:textId="77777777" w:rsidR="00BF3510" w:rsidRPr="002228E0" w:rsidRDefault="00BF3510" w:rsidP="000C69BB">
      <w:pPr>
        <w:tabs>
          <w:tab w:val="left" w:pos="2835"/>
        </w:tabs>
        <w:ind w:left="567"/>
        <w:rPr>
          <w:rStyle w:val="sourcecode"/>
        </w:rPr>
      </w:pPr>
      <w:r w:rsidRPr="002228E0">
        <w:rPr>
          <w:rStyle w:val="sourcecode"/>
        </w:rPr>
        <w:tab/>
      </w:r>
      <w:r w:rsidR="002351AD" w:rsidRPr="002228E0">
        <w:rPr>
          <w:rStyle w:val="sourcecode"/>
        </w:rPr>
        <w:t xml:space="preserve">* </w:t>
      </w:r>
      <w:r w:rsidRPr="002228E0">
        <w:rPr>
          <w:rStyle w:val="sourcecode"/>
        </w:rPr>
        <w:t>southern latitude is negative */</w:t>
      </w:r>
    </w:p>
    <w:p w14:paraId="3AECDAE9" w14:textId="77777777" w:rsidR="00BF3510" w:rsidRPr="002228E0" w:rsidRDefault="00BF3510" w:rsidP="000C69BB">
      <w:pPr>
        <w:tabs>
          <w:tab w:val="left" w:pos="2835"/>
        </w:tabs>
        <w:ind w:left="567"/>
        <w:rPr>
          <w:rStyle w:val="sourcecode"/>
        </w:rPr>
      </w:pPr>
      <w:r w:rsidRPr="002228E0">
        <w:rPr>
          <w:rStyle w:val="sourcecode"/>
        </w:rPr>
        <w:t>double *attr,</w:t>
      </w:r>
      <w:r w:rsidRPr="002228E0">
        <w:rPr>
          <w:rStyle w:val="sourcecode"/>
        </w:rPr>
        <w:tab/>
        <w:t>/* return array, 20 doubles, see below */</w:t>
      </w:r>
    </w:p>
    <w:p w14:paraId="2B96F1EA" w14:textId="77777777" w:rsidR="00283E02" w:rsidRPr="002228E0" w:rsidRDefault="00BF3510" w:rsidP="000C69BB">
      <w:pPr>
        <w:tabs>
          <w:tab w:val="left" w:pos="2835"/>
        </w:tabs>
        <w:ind w:left="567"/>
        <w:rPr>
          <w:rStyle w:val="sourcecode"/>
        </w:rPr>
      </w:pPr>
      <w:r w:rsidRPr="002228E0">
        <w:rPr>
          <w:rStyle w:val="sourcecode"/>
        </w:rPr>
        <w:t>char *serr);</w:t>
      </w:r>
      <w:r w:rsidRPr="002228E0">
        <w:rPr>
          <w:rStyle w:val="sourcecode"/>
        </w:rPr>
        <w:tab/>
        <w:t>/* return error string */</w:t>
      </w:r>
    </w:p>
    <w:p w14:paraId="58CB6C9B" w14:textId="77777777" w:rsidR="00283E02" w:rsidRPr="002228E0" w:rsidRDefault="00BF3510" w:rsidP="00CC1B5C">
      <w:r w:rsidRPr="002228E0">
        <w:t>The function returns:</w:t>
      </w:r>
    </w:p>
    <w:p w14:paraId="0F1264E8" w14:textId="77777777" w:rsidR="004E52D3" w:rsidRPr="002228E0" w:rsidRDefault="00BF3510" w:rsidP="00CC1B5C">
      <w:pPr>
        <w:rPr>
          <w:rStyle w:val="sourcecode"/>
        </w:rPr>
      </w:pPr>
      <w:r w:rsidRPr="002228E0">
        <w:rPr>
          <w:rStyle w:val="sourcecode"/>
        </w:rPr>
        <w:t>/* retflag</w:t>
      </w:r>
      <w:r w:rsidR="0021556A" w:rsidRPr="002228E0">
        <w:rPr>
          <w:rStyle w:val="sourcecode"/>
        </w:rPr>
        <w:tab/>
      </w:r>
      <w:r w:rsidRPr="002228E0">
        <w:rPr>
          <w:rStyle w:val="sourcecode"/>
        </w:rPr>
        <w:t>-1 (ERR) on error (e.g. if swe_calc() for sun or moon fails)</w:t>
      </w:r>
    </w:p>
    <w:p w14:paraId="4FB5CFA7" w14:textId="77777777" w:rsidR="00BF3510" w:rsidRPr="002228E0" w:rsidRDefault="00BF3510" w:rsidP="00CC1B5C">
      <w:pPr>
        <w:rPr>
          <w:rStyle w:val="sourcecode"/>
        </w:rPr>
      </w:pPr>
      <w:r w:rsidRPr="002228E0">
        <w:rPr>
          <w:rStyle w:val="sourcecode"/>
        </w:rPr>
        <w:tab/>
      </w:r>
      <w:r w:rsidRPr="002228E0">
        <w:rPr>
          <w:rStyle w:val="sourcecode"/>
        </w:rPr>
        <w:tab/>
        <w:t>SE_ECL_TOTAL or SE_ECL_PENUMBRAL or SE_ECL_PARTIAL</w:t>
      </w:r>
    </w:p>
    <w:p w14:paraId="0CEC1C6D" w14:textId="77777777" w:rsidR="00283E02" w:rsidRPr="002228E0" w:rsidRDefault="00BF3510" w:rsidP="00CC1B5C">
      <w:pPr>
        <w:rPr>
          <w:rStyle w:val="sourcecode"/>
        </w:rPr>
      </w:pPr>
      <w:r w:rsidRPr="002228E0">
        <w:rPr>
          <w:rStyle w:val="sourcecode"/>
        </w:rPr>
        <w:tab/>
      </w:r>
      <w:r w:rsidRPr="002228E0">
        <w:rPr>
          <w:rStyle w:val="sourcecode"/>
        </w:rPr>
        <w:tab/>
        <w:t>0</w:t>
      </w:r>
      <w:r w:rsidRPr="002228E0">
        <w:rPr>
          <w:rStyle w:val="sourcecode"/>
        </w:rPr>
        <w:tab/>
        <w:t xml:space="preserve"> if there is no eclipse</w:t>
      </w:r>
    </w:p>
    <w:p w14:paraId="590B4482" w14:textId="77777777" w:rsidR="00BF3510" w:rsidRPr="002228E0" w:rsidRDefault="00BF3510" w:rsidP="00CC1B5C">
      <w:pPr>
        <w:rPr>
          <w:rStyle w:val="sourcecode"/>
        </w:rPr>
      </w:pPr>
      <w:r w:rsidRPr="002228E0">
        <w:rPr>
          <w:rStyle w:val="sourcecode"/>
        </w:rPr>
        <w:t>attr[0]</w:t>
      </w:r>
      <w:r w:rsidRPr="002228E0">
        <w:rPr>
          <w:rStyle w:val="sourcecode"/>
        </w:rPr>
        <w:tab/>
        <w:t>umbral magnitude at tjd</w:t>
      </w:r>
    </w:p>
    <w:p w14:paraId="205010EF" w14:textId="77777777" w:rsidR="00BF3510" w:rsidRPr="002228E0" w:rsidRDefault="00BF3510" w:rsidP="00CC1B5C">
      <w:pPr>
        <w:rPr>
          <w:rStyle w:val="sourcecode"/>
        </w:rPr>
      </w:pPr>
      <w:r w:rsidRPr="002228E0">
        <w:rPr>
          <w:rStyle w:val="sourcecode"/>
        </w:rPr>
        <w:t>attr[1]</w:t>
      </w:r>
      <w:r w:rsidRPr="002228E0">
        <w:rPr>
          <w:rStyle w:val="sourcecode"/>
        </w:rPr>
        <w:tab/>
        <w:t>penumbral magnitude</w:t>
      </w:r>
    </w:p>
    <w:p w14:paraId="3AA67545" w14:textId="77777777" w:rsidR="00BF3510" w:rsidRPr="002228E0" w:rsidRDefault="00BF3510" w:rsidP="00CC1B5C">
      <w:pPr>
        <w:rPr>
          <w:rStyle w:val="sourcecode"/>
        </w:rPr>
      </w:pPr>
      <w:r w:rsidRPr="002228E0">
        <w:rPr>
          <w:rStyle w:val="sourcecode"/>
        </w:rPr>
        <w:t>attr[4]</w:t>
      </w:r>
      <w:r w:rsidRPr="002228E0">
        <w:rPr>
          <w:rStyle w:val="sourcecode"/>
        </w:rPr>
        <w:tab/>
        <w:t>azimuth of moon at tjd. Not implemented so far</w:t>
      </w:r>
    </w:p>
    <w:p w14:paraId="1EEDA6BE" w14:textId="77777777" w:rsidR="00BF3510" w:rsidRPr="002228E0" w:rsidRDefault="00BF3510" w:rsidP="00CC1B5C">
      <w:pPr>
        <w:rPr>
          <w:rStyle w:val="sourcecode"/>
        </w:rPr>
      </w:pPr>
      <w:r w:rsidRPr="002228E0">
        <w:rPr>
          <w:rStyle w:val="sourcecode"/>
        </w:rPr>
        <w:t>attr[5]</w:t>
      </w:r>
      <w:r w:rsidRPr="002228E0">
        <w:rPr>
          <w:rStyle w:val="sourcecode"/>
        </w:rPr>
        <w:tab/>
        <w:t>true altitude of moon above horizon at tjd. Not implemented so far</w:t>
      </w:r>
    </w:p>
    <w:p w14:paraId="1E22963A" w14:textId="77777777" w:rsidR="00BF3510" w:rsidRPr="002228E0" w:rsidRDefault="00BF3510" w:rsidP="00CC1B5C">
      <w:pPr>
        <w:rPr>
          <w:rStyle w:val="sourcecode"/>
        </w:rPr>
      </w:pPr>
      <w:r w:rsidRPr="002228E0">
        <w:rPr>
          <w:rStyle w:val="sourcecode"/>
        </w:rPr>
        <w:t>attr[6]</w:t>
      </w:r>
      <w:r w:rsidRPr="002228E0">
        <w:rPr>
          <w:rStyle w:val="sourcecode"/>
        </w:rPr>
        <w:tab/>
        <w:t>apparent altitude of moon above horizon at tjd. Not implemented so far</w:t>
      </w:r>
    </w:p>
    <w:p w14:paraId="2FE9E253" w14:textId="77777777" w:rsidR="00BF3510" w:rsidRPr="002228E0" w:rsidRDefault="00BF3510" w:rsidP="00CC1B5C">
      <w:pPr>
        <w:rPr>
          <w:rStyle w:val="sourcecode"/>
        </w:rPr>
      </w:pPr>
      <w:r w:rsidRPr="002228E0">
        <w:rPr>
          <w:rStyle w:val="sourcecode"/>
        </w:rPr>
        <w:t>attr[7]</w:t>
      </w:r>
      <w:r w:rsidRPr="002228E0">
        <w:rPr>
          <w:rStyle w:val="sourcecode"/>
        </w:rPr>
        <w:tab/>
        <w:t>distance of moon from opposition in degrees</w:t>
      </w:r>
    </w:p>
    <w:p w14:paraId="3A9C46EB" w14:textId="77777777" w:rsidR="00BF3510" w:rsidRPr="002228E0" w:rsidRDefault="00BF3510" w:rsidP="00CC1B5C">
      <w:pPr>
        <w:rPr>
          <w:rStyle w:val="sourcecode"/>
        </w:rPr>
      </w:pPr>
      <w:r w:rsidRPr="002228E0">
        <w:rPr>
          <w:rStyle w:val="sourcecode"/>
        </w:rPr>
        <w:t>attr[8]</w:t>
      </w:r>
      <w:r w:rsidRPr="002228E0">
        <w:rPr>
          <w:rStyle w:val="sourcecode"/>
        </w:rPr>
        <w:tab/>
        <w:t>eclipse magnitude (= attr[0])</w:t>
      </w:r>
    </w:p>
    <w:p w14:paraId="18598B20" w14:textId="77777777" w:rsidR="00BF3510" w:rsidRPr="002228E0" w:rsidRDefault="00BF3510" w:rsidP="00CC1B5C">
      <w:pPr>
        <w:rPr>
          <w:rStyle w:val="sourcecode"/>
        </w:rPr>
      </w:pPr>
      <w:r w:rsidRPr="002228E0">
        <w:rPr>
          <w:rStyle w:val="sourcecode"/>
        </w:rPr>
        <w:t>attr[9]</w:t>
      </w:r>
      <w:r w:rsidRPr="002228E0">
        <w:rPr>
          <w:rStyle w:val="sourcecode"/>
        </w:rPr>
        <w:tab/>
        <w:t>saros series number</w:t>
      </w:r>
      <w:r w:rsidRPr="002228E0">
        <w:rPr>
          <w:rStyle w:val="sourcecode"/>
        </w:rPr>
        <w:tab/>
      </w:r>
      <w:r w:rsidR="008A0725" w:rsidRPr="002228E0">
        <w:rPr>
          <w:rStyle w:val="sourcecode"/>
        </w:rPr>
        <w:t>(if available; otherwise -99999999)</w:t>
      </w:r>
    </w:p>
    <w:p w14:paraId="3E3B17BA" w14:textId="77777777" w:rsidR="00283E02" w:rsidRPr="002228E0" w:rsidRDefault="00BF3510" w:rsidP="00CC1B5C">
      <w:pPr>
        <w:rPr>
          <w:rStyle w:val="sourcecode"/>
        </w:rPr>
      </w:pPr>
      <w:r w:rsidRPr="002228E0">
        <w:rPr>
          <w:rStyle w:val="sourcecode"/>
        </w:rPr>
        <w:t>attr[10]</w:t>
      </w:r>
      <w:r w:rsidRPr="002228E0">
        <w:rPr>
          <w:rStyle w:val="sourcecode"/>
        </w:rPr>
        <w:tab/>
        <w:t>saros series member number</w:t>
      </w:r>
      <w:r w:rsidR="008A0725" w:rsidRPr="002228E0">
        <w:rPr>
          <w:rStyle w:val="sourcecode"/>
        </w:rPr>
        <w:t xml:space="preserve"> (if available; otherwise -99999999)</w:t>
      </w:r>
    </w:p>
    <w:p w14:paraId="7C0A10E2" w14:textId="77777777" w:rsidR="004E52D3" w:rsidRPr="002228E0" w:rsidRDefault="00BF3510" w:rsidP="006A4E53">
      <w:pPr>
        <w:rPr>
          <w:b/>
          <w:bCs/>
          <w:color w:val="FF0000"/>
        </w:rPr>
      </w:pPr>
      <w:r w:rsidRPr="002228E0">
        <w:rPr>
          <w:b/>
          <w:bCs/>
          <w:color w:val="FF0000"/>
        </w:rPr>
        <w:t>declare as attr[20] at least!</w:t>
      </w:r>
    </w:p>
    <w:p w14:paraId="2936B7E5" w14:textId="77777777" w:rsidR="00BF3510" w:rsidRPr="002228E0" w:rsidRDefault="00BF3510" w:rsidP="00CC1B5C">
      <w:pPr>
        <w:rPr>
          <w:rStyle w:val="sourcecode"/>
        </w:rPr>
      </w:pPr>
      <w:r w:rsidRPr="002228E0">
        <w:rPr>
          <w:rStyle w:val="sourcecode"/>
        </w:rPr>
        <w:t>*/</w:t>
      </w:r>
    </w:p>
    <w:p w14:paraId="3339A788" w14:textId="77777777" w:rsidR="00283E02" w:rsidRPr="002228E0" w:rsidRDefault="00BF3510" w:rsidP="00877D89">
      <w:pPr>
        <w:pStyle w:val="berschrift2"/>
      </w:pPr>
      <w:bookmarkStart w:id="122" w:name="_Toc62644196"/>
      <w:r w:rsidRPr="002228E0">
        <w:t>swe_rise_trans() and swe_rise_trans_true_hor() (risings, settings, meridian transits)</w:t>
      </w:r>
      <w:bookmarkEnd w:id="122"/>
    </w:p>
    <w:p w14:paraId="45DCCFFE" w14:textId="77777777" w:rsidR="00283E02" w:rsidRPr="002228E0" w:rsidRDefault="00BF3510" w:rsidP="00CC1B5C">
      <w:r w:rsidRPr="002228E0">
        <w:t xml:space="preserve">The function </w:t>
      </w:r>
      <w:r w:rsidRPr="002228E0">
        <w:rPr>
          <w:rStyle w:val="functions"/>
        </w:rPr>
        <w:t>swe_rise_trans()</w:t>
      </w:r>
      <w:r w:rsidRPr="002228E0">
        <w:t xml:space="preserve"> computes the times of </w:t>
      </w:r>
      <w:bookmarkStart w:id="123" w:name="_Hlk477837700"/>
      <w:r w:rsidRPr="002228E0">
        <w:t>rising, setting and meridian transits</w:t>
      </w:r>
      <w:bookmarkEnd w:id="123"/>
      <w:r w:rsidRPr="002228E0">
        <w:t xml:space="preserve"> for all planets, asteroids, the moon, and the fixed stars. The function </w:t>
      </w:r>
      <w:r w:rsidRPr="002228E0">
        <w:rPr>
          <w:rStyle w:val="functions"/>
        </w:rPr>
        <w:t>swe_rise_trans_true_hor()</w:t>
      </w:r>
      <w:r w:rsidRPr="002228E0">
        <w:t xml:space="preserve"> does the same for a local horizon that has an </w:t>
      </w:r>
      <w:r w:rsidRPr="002228E0">
        <w:rPr>
          <w:rStyle w:val="sourcecode"/>
        </w:rPr>
        <w:t>altitude != 0</w:t>
      </w:r>
      <w:r w:rsidRPr="002228E0">
        <w:t>.</w:t>
      </w:r>
    </w:p>
    <w:p w14:paraId="432416F8" w14:textId="77777777" w:rsidR="00BF3510" w:rsidRPr="002228E0" w:rsidRDefault="00BF3510" w:rsidP="00CC1B5C">
      <w:r w:rsidRPr="002228E0">
        <w:t>The function returns a rising time of an object</w:t>
      </w:r>
      <w:r w:rsidR="000C69BB" w:rsidRPr="002228E0">
        <w:t>:</w:t>
      </w:r>
    </w:p>
    <w:p w14:paraId="5A91FDCF" w14:textId="77777777" w:rsidR="00BF3510" w:rsidRPr="002228E0" w:rsidRDefault="00BF3510" w:rsidP="000C1AEC">
      <w:pPr>
        <w:pStyle w:val="ListBullet1"/>
        <w:ind w:left="284" w:hanging="284"/>
      </w:pPr>
      <w:r w:rsidRPr="002228E0">
        <w:t>if at t0 the object is below the horizon and a rising takes place before the next culmination of the object</w:t>
      </w:r>
      <w:r w:rsidR="002F177E" w:rsidRPr="002228E0">
        <w:t>;</w:t>
      </w:r>
    </w:p>
    <w:p w14:paraId="2DC2E69C" w14:textId="77777777" w:rsidR="00BF3510" w:rsidRPr="002228E0" w:rsidRDefault="00BF3510" w:rsidP="000C1AEC">
      <w:pPr>
        <w:pStyle w:val="ListBullet1"/>
        <w:ind w:left="284" w:hanging="284"/>
      </w:pPr>
      <w:r w:rsidRPr="002228E0">
        <w:t>if at t0 the object is above the horizon and a rising takes place between the next lower and upper culminations of the object.</w:t>
      </w:r>
    </w:p>
    <w:p w14:paraId="2915C48B" w14:textId="77777777" w:rsidR="00BF3510" w:rsidRPr="002228E0" w:rsidRDefault="00BF3510" w:rsidP="00CC1B5C">
      <w:r w:rsidRPr="002228E0">
        <w:t>And it returns a setting time of an object,</w:t>
      </w:r>
    </w:p>
    <w:p w14:paraId="4321C21E" w14:textId="77777777" w:rsidR="00BF3510" w:rsidRPr="002228E0" w:rsidRDefault="00BF3510" w:rsidP="000C1AEC">
      <w:pPr>
        <w:pStyle w:val="ListBullet1"/>
        <w:ind w:left="284" w:hanging="284"/>
      </w:pPr>
      <w:r w:rsidRPr="002228E0">
        <w:t>if at t0 the object is above the horizon and a setting takes place before the next lower culmination of the object</w:t>
      </w:r>
      <w:r w:rsidR="002F177E" w:rsidRPr="002228E0">
        <w:t>;</w:t>
      </w:r>
    </w:p>
    <w:p w14:paraId="0120C687" w14:textId="77777777" w:rsidR="00283E02" w:rsidRPr="002228E0" w:rsidRDefault="00BF3510" w:rsidP="000C1AEC">
      <w:pPr>
        <w:pStyle w:val="ListBullet1"/>
        <w:ind w:left="284" w:hanging="284"/>
      </w:pPr>
      <w:r w:rsidRPr="002228E0">
        <w:t>if at t0 the object is below the horizon and a setting takes place between the next upper and lower culminations.</w:t>
      </w:r>
    </w:p>
    <w:p w14:paraId="616CE369" w14:textId="77777777" w:rsidR="00283E02" w:rsidRPr="002228E0" w:rsidRDefault="00BF3510" w:rsidP="00CC1B5C">
      <w:r w:rsidRPr="002228E0">
        <w:t xml:space="preserve">Note, “culmination” does not mean meridian transit, especially not with the Sun, Moon, and planets. The culmination of a moving body with changing declination does not take place exactly on the meridian but shortly before or after the </w:t>
      </w:r>
      <w:r w:rsidRPr="002228E0">
        <w:lastRenderedPageBreak/>
        <w:t xml:space="preserve">meridian transit. In polar regions, it even happens that the moon "rises" shortly after the culmination, on the west side of the meridian. I. e., the upper limb if its disk will become visible for a short time. The function </w:t>
      </w:r>
      <w:r w:rsidRPr="002228E0">
        <w:rPr>
          <w:rStyle w:val="functions"/>
        </w:rPr>
        <w:t>swe_rise_trans()</w:t>
      </w:r>
      <w:r w:rsidRPr="002228E0">
        <w:t xml:space="preserve"> should catch these cases.</w:t>
      </w:r>
    </w:p>
    <w:p w14:paraId="295D2018" w14:textId="77777777" w:rsidR="00283E02" w:rsidRPr="002228E0" w:rsidRDefault="00BF3510" w:rsidP="00CC1B5C">
      <w:r w:rsidRPr="002228E0">
        <w:t>Function definitions are as follows:</w:t>
      </w:r>
    </w:p>
    <w:p w14:paraId="74A4FBB4" w14:textId="77777777" w:rsidR="00BF3510" w:rsidRPr="002228E0" w:rsidRDefault="00BF3510" w:rsidP="00CC1B5C">
      <w:pPr>
        <w:rPr>
          <w:rStyle w:val="sourcecode"/>
        </w:rPr>
      </w:pPr>
      <w:r w:rsidRPr="002228E0">
        <w:rPr>
          <w:rStyle w:val="sourcecode"/>
        </w:rPr>
        <w:t xml:space="preserve">int32 </w:t>
      </w:r>
      <w:bookmarkStart w:id="124" w:name="_Hlk477327296"/>
      <w:r w:rsidRPr="002228E0">
        <w:rPr>
          <w:rStyle w:val="functions"/>
        </w:rPr>
        <w:t>swe_rise_trans</w:t>
      </w:r>
      <w:bookmarkEnd w:id="124"/>
      <w:r w:rsidRPr="002228E0">
        <w:rPr>
          <w:rStyle w:val="sourcecode"/>
        </w:rPr>
        <w:t>(</w:t>
      </w:r>
    </w:p>
    <w:p w14:paraId="78591110" w14:textId="77777777" w:rsidR="00BF3510" w:rsidRPr="002228E0" w:rsidRDefault="00BF3510" w:rsidP="00B01472">
      <w:pPr>
        <w:tabs>
          <w:tab w:val="left" w:pos="2835"/>
        </w:tabs>
        <w:ind w:left="567"/>
        <w:rPr>
          <w:rStyle w:val="sourcecode"/>
        </w:rPr>
      </w:pPr>
      <w:r w:rsidRPr="002228E0">
        <w:rPr>
          <w:rStyle w:val="sourcecode"/>
        </w:rPr>
        <w:t>double tjd_ut,</w:t>
      </w:r>
      <w:r w:rsidRPr="002228E0">
        <w:rPr>
          <w:rStyle w:val="sourcecode"/>
        </w:rPr>
        <w:tab/>
        <w:t>/* search after this time (UT) */</w:t>
      </w:r>
    </w:p>
    <w:p w14:paraId="0BF08994" w14:textId="77777777" w:rsidR="00BF3510" w:rsidRPr="002228E0" w:rsidRDefault="00BF3510" w:rsidP="00B01472">
      <w:pPr>
        <w:tabs>
          <w:tab w:val="left" w:pos="2835"/>
        </w:tabs>
        <w:ind w:left="567"/>
        <w:rPr>
          <w:rStyle w:val="sourcecode"/>
        </w:rPr>
      </w:pPr>
      <w:r w:rsidRPr="002228E0">
        <w:rPr>
          <w:rStyle w:val="sourcecode"/>
        </w:rPr>
        <w:t>int32 ipl,</w:t>
      </w:r>
      <w:r w:rsidRPr="002228E0">
        <w:rPr>
          <w:rStyle w:val="sourcecode"/>
        </w:rPr>
        <w:tab/>
      </w:r>
      <w:r w:rsidRPr="002228E0">
        <w:rPr>
          <w:rStyle w:val="sourcecode"/>
        </w:rPr>
        <w:tab/>
        <w:t>/* planet number, if planet or moon */</w:t>
      </w:r>
    </w:p>
    <w:p w14:paraId="25DAA27F" w14:textId="77777777" w:rsidR="00BF3510" w:rsidRPr="002228E0" w:rsidRDefault="00BF3510" w:rsidP="00B01472">
      <w:pPr>
        <w:tabs>
          <w:tab w:val="left" w:pos="2835"/>
        </w:tabs>
        <w:ind w:left="567"/>
        <w:rPr>
          <w:rStyle w:val="sourcecode"/>
        </w:rPr>
      </w:pPr>
      <w:r w:rsidRPr="002228E0">
        <w:rPr>
          <w:rStyle w:val="sourcecode"/>
        </w:rPr>
        <w:t>char *starname,</w:t>
      </w:r>
      <w:r w:rsidRPr="002228E0">
        <w:rPr>
          <w:rStyle w:val="sourcecode"/>
        </w:rPr>
        <w:tab/>
        <w:t>/* star name, if star</w:t>
      </w:r>
      <w:r w:rsidR="00976305" w:rsidRPr="002228E0">
        <w:rPr>
          <w:rStyle w:val="sourcecode"/>
        </w:rPr>
        <w:t>; must be NULL or empty, if ipl is used</w:t>
      </w:r>
      <w:r w:rsidRPr="002228E0">
        <w:rPr>
          <w:rStyle w:val="sourcecode"/>
        </w:rPr>
        <w:t xml:space="preserve"> */</w:t>
      </w:r>
    </w:p>
    <w:p w14:paraId="4F98B0A9" w14:textId="77777777" w:rsidR="00BF3510" w:rsidRPr="002228E0" w:rsidRDefault="00BF3510" w:rsidP="00B01472">
      <w:pPr>
        <w:tabs>
          <w:tab w:val="left" w:pos="2835"/>
        </w:tabs>
        <w:ind w:left="567"/>
        <w:rPr>
          <w:rStyle w:val="sourcecode"/>
        </w:rPr>
      </w:pPr>
      <w:r w:rsidRPr="002228E0">
        <w:rPr>
          <w:rStyle w:val="sourcecode"/>
        </w:rPr>
        <w:t>int32 epheflag,</w:t>
      </w:r>
      <w:r w:rsidRPr="002228E0">
        <w:rPr>
          <w:rStyle w:val="sourcecode"/>
        </w:rPr>
        <w:tab/>
        <w:t>/* ephemeris flag */</w:t>
      </w:r>
    </w:p>
    <w:p w14:paraId="2FBE2B06" w14:textId="77777777" w:rsidR="00BF3510" w:rsidRPr="002228E0" w:rsidRDefault="00BF3510" w:rsidP="00F32A0E">
      <w:pPr>
        <w:tabs>
          <w:tab w:val="left" w:pos="2835"/>
        </w:tabs>
        <w:ind w:left="567"/>
        <w:rPr>
          <w:rStyle w:val="sourcecode"/>
        </w:rPr>
      </w:pPr>
      <w:r w:rsidRPr="002228E0">
        <w:rPr>
          <w:rStyle w:val="sourcecode"/>
        </w:rPr>
        <w:t>int32 rsmi,</w:t>
      </w:r>
      <w:r w:rsidRPr="002228E0">
        <w:rPr>
          <w:rStyle w:val="sourcecode"/>
        </w:rPr>
        <w:tab/>
      </w:r>
      <w:r w:rsidRPr="002228E0">
        <w:rPr>
          <w:rStyle w:val="sourcecode"/>
        </w:rPr>
        <w:tab/>
        <w:t>/* integer specifying that rise, set, or</w:t>
      </w:r>
      <w:r w:rsidR="00976305" w:rsidRPr="002228E0">
        <w:rPr>
          <w:rStyle w:val="sourcecode"/>
        </w:rPr>
        <w:t xml:space="preserve"> </w:t>
      </w:r>
      <w:r w:rsidRPr="002228E0">
        <w:rPr>
          <w:rStyle w:val="sourcecode"/>
        </w:rPr>
        <w:t>one of the two meridian transits is</w:t>
      </w:r>
      <w:r w:rsidR="00F32A0E" w:rsidRPr="002228E0">
        <w:rPr>
          <w:rStyle w:val="sourcecode"/>
        </w:rPr>
        <w:t xml:space="preserve"> </w:t>
      </w:r>
      <w:r w:rsidRPr="002228E0">
        <w:rPr>
          <w:rStyle w:val="sourcecode"/>
        </w:rPr>
        <w:t>wanted. see definition below */</w:t>
      </w:r>
    </w:p>
    <w:p w14:paraId="2D8540AD" w14:textId="77777777" w:rsidR="00BF3510" w:rsidRPr="002228E0" w:rsidRDefault="00BF3510" w:rsidP="00B01472">
      <w:pPr>
        <w:tabs>
          <w:tab w:val="left" w:pos="2835"/>
        </w:tabs>
        <w:ind w:left="567"/>
        <w:rPr>
          <w:rStyle w:val="sourcecode"/>
        </w:rPr>
      </w:pPr>
      <w:r w:rsidRPr="002228E0">
        <w:rPr>
          <w:rStyle w:val="sourcecode"/>
        </w:rPr>
        <w:t>double *geopos,</w:t>
      </w:r>
      <w:r w:rsidRPr="002228E0">
        <w:rPr>
          <w:rStyle w:val="sourcecode"/>
        </w:rPr>
        <w:tab/>
        <w:t>/* array of three doubles containing</w:t>
      </w:r>
    </w:p>
    <w:p w14:paraId="6C0EE8DD" w14:textId="77777777" w:rsidR="00BF3510" w:rsidRPr="002228E0" w:rsidRDefault="00BF3510" w:rsidP="00B01472">
      <w:pPr>
        <w:tabs>
          <w:tab w:val="left" w:pos="2835"/>
        </w:tabs>
        <w:ind w:left="567"/>
        <w:rPr>
          <w:rStyle w:val="sourcecode"/>
        </w:rPr>
      </w:pPr>
      <w:r w:rsidRPr="002228E0">
        <w:rPr>
          <w:rStyle w:val="sourcecode"/>
        </w:rPr>
        <w:tab/>
      </w:r>
      <w:r w:rsidRPr="002228E0">
        <w:rPr>
          <w:rStyle w:val="sourcecode"/>
        </w:rPr>
        <w:tab/>
        <w:t>* geograph. long., lat., height of observer */</w:t>
      </w:r>
    </w:p>
    <w:p w14:paraId="13085316" w14:textId="77777777" w:rsidR="00BF3510" w:rsidRPr="002228E0" w:rsidRDefault="00BF3510" w:rsidP="00B01472">
      <w:pPr>
        <w:tabs>
          <w:tab w:val="left" w:pos="2835"/>
        </w:tabs>
        <w:ind w:left="567"/>
        <w:rPr>
          <w:rStyle w:val="sourcecode"/>
        </w:rPr>
      </w:pPr>
      <w:r w:rsidRPr="002228E0">
        <w:rPr>
          <w:rStyle w:val="sourcecode"/>
        </w:rPr>
        <w:t>double atpress</w:t>
      </w:r>
      <w:r w:rsidR="0021556A" w:rsidRPr="002228E0">
        <w:rPr>
          <w:rStyle w:val="sourcecode"/>
        </w:rPr>
        <w:tab/>
      </w:r>
      <w:r w:rsidRPr="002228E0">
        <w:rPr>
          <w:rStyle w:val="sourcecode"/>
        </w:rPr>
        <w:t>/* atmospheric pressure in mbar/hPa */</w:t>
      </w:r>
    </w:p>
    <w:p w14:paraId="41681C94" w14:textId="77777777" w:rsidR="00BF3510" w:rsidRPr="002228E0" w:rsidRDefault="00BF3510" w:rsidP="00B01472">
      <w:pPr>
        <w:tabs>
          <w:tab w:val="left" w:pos="2835"/>
        </w:tabs>
        <w:ind w:left="567"/>
        <w:rPr>
          <w:rStyle w:val="sourcecode"/>
        </w:rPr>
      </w:pPr>
      <w:r w:rsidRPr="002228E0">
        <w:rPr>
          <w:rStyle w:val="sourcecode"/>
        </w:rPr>
        <w:t>double attemp,</w:t>
      </w:r>
      <w:r w:rsidRPr="002228E0">
        <w:rPr>
          <w:rStyle w:val="sourcecode"/>
        </w:rPr>
        <w:tab/>
        <w:t>/* atmospheric temperature in deg. C */</w:t>
      </w:r>
    </w:p>
    <w:p w14:paraId="521D2C56" w14:textId="77777777" w:rsidR="00BF3510" w:rsidRPr="002228E0" w:rsidRDefault="00BF3510" w:rsidP="00B01472">
      <w:pPr>
        <w:tabs>
          <w:tab w:val="left" w:pos="2835"/>
        </w:tabs>
        <w:ind w:left="567"/>
        <w:rPr>
          <w:rStyle w:val="sourcecode"/>
        </w:rPr>
      </w:pPr>
      <w:r w:rsidRPr="002228E0">
        <w:rPr>
          <w:rStyle w:val="sourcecode"/>
        </w:rPr>
        <w:t>double *tret,</w:t>
      </w:r>
      <w:r w:rsidRPr="002228E0">
        <w:rPr>
          <w:rStyle w:val="sourcecode"/>
        </w:rPr>
        <w:tab/>
      </w:r>
      <w:r w:rsidRPr="002228E0">
        <w:rPr>
          <w:rStyle w:val="sourcecode"/>
        </w:rPr>
        <w:tab/>
        <w:t>/* return address (double) for rise time etc. */</w:t>
      </w:r>
    </w:p>
    <w:p w14:paraId="443ABF86" w14:textId="77777777" w:rsidR="00283E02" w:rsidRPr="002228E0" w:rsidRDefault="00BF3510" w:rsidP="00B01472">
      <w:pPr>
        <w:tabs>
          <w:tab w:val="left" w:pos="2835"/>
        </w:tabs>
        <w:ind w:left="567"/>
        <w:rPr>
          <w:rStyle w:val="sourcecode"/>
        </w:rPr>
      </w:pPr>
      <w:r w:rsidRPr="002228E0">
        <w:rPr>
          <w:rStyle w:val="sourcecode"/>
        </w:rPr>
        <w:t>char *serr);</w:t>
      </w:r>
      <w:r w:rsidRPr="002228E0">
        <w:rPr>
          <w:rStyle w:val="sourcecode"/>
        </w:rPr>
        <w:tab/>
      </w:r>
      <w:r w:rsidRPr="002228E0">
        <w:rPr>
          <w:rStyle w:val="sourcecode"/>
        </w:rPr>
        <w:tab/>
        <w:t>/* return address for error message */</w:t>
      </w:r>
    </w:p>
    <w:p w14:paraId="1CD2612E" w14:textId="77777777" w:rsidR="00BF3510" w:rsidRPr="002228E0" w:rsidRDefault="00BF3510" w:rsidP="00CC1B5C">
      <w:pPr>
        <w:rPr>
          <w:rStyle w:val="sourcecode"/>
        </w:rPr>
      </w:pPr>
      <w:r w:rsidRPr="002228E0">
        <w:rPr>
          <w:rStyle w:val="sourcecode"/>
        </w:rPr>
        <w:t xml:space="preserve">int32 </w:t>
      </w:r>
      <w:r w:rsidRPr="002228E0">
        <w:rPr>
          <w:rStyle w:val="functions"/>
        </w:rPr>
        <w:t>swe_rise_trans_true_hor</w:t>
      </w:r>
      <w:r w:rsidRPr="002228E0">
        <w:rPr>
          <w:rStyle w:val="sourcecode"/>
        </w:rPr>
        <w:t>(</w:t>
      </w:r>
    </w:p>
    <w:p w14:paraId="4DE6F1F5" w14:textId="77777777" w:rsidR="00BF3510" w:rsidRPr="002228E0" w:rsidRDefault="00BF3510" w:rsidP="00594655">
      <w:pPr>
        <w:tabs>
          <w:tab w:val="left" w:pos="2835"/>
        </w:tabs>
        <w:ind w:left="567"/>
        <w:rPr>
          <w:rStyle w:val="sourcecode"/>
        </w:rPr>
      </w:pPr>
      <w:r w:rsidRPr="002228E0">
        <w:rPr>
          <w:rStyle w:val="sourcecode"/>
        </w:rPr>
        <w:t>double tjd_ut,</w:t>
      </w:r>
      <w:r w:rsidRPr="002228E0">
        <w:rPr>
          <w:rStyle w:val="sourcecode"/>
        </w:rPr>
        <w:tab/>
        <w:t>/* search after this time (UT) */</w:t>
      </w:r>
    </w:p>
    <w:p w14:paraId="2FDD3273" w14:textId="77777777" w:rsidR="00BF3510" w:rsidRPr="002228E0" w:rsidRDefault="00BF3510" w:rsidP="00594655">
      <w:pPr>
        <w:tabs>
          <w:tab w:val="left" w:pos="2835"/>
        </w:tabs>
        <w:ind w:left="567"/>
        <w:rPr>
          <w:rStyle w:val="sourcecode"/>
        </w:rPr>
      </w:pPr>
      <w:r w:rsidRPr="002228E0">
        <w:rPr>
          <w:rStyle w:val="sourcecode"/>
        </w:rPr>
        <w:t>int32 ipl,</w:t>
      </w:r>
      <w:r w:rsidRPr="002228E0">
        <w:rPr>
          <w:rStyle w:val="sourcecode"/>
        </w:rPr>
        <w:tab/>
      </w:r>
      <w:r w:rsidRPr="002228E0">
        <w:rPr>
          <w:rStyle w:val="sourcecode"/>
        </w:rPr>
        <w:tab/>
        <w:t>/* planet number, if planet or moon */</w:t>
      </w:r>
    </w:p>
    <w:p w14:paraId="53E53593" w14:textId="77777777" w:rsidR="00BF3510" w:rsidRPr="002228E0" w:rsidRDefault="00BF3510" w:rsidP="00594655">
      <w:pPr>
        <w:tabs>
          <w:tab w:val="left" w:pos="2835"/>
        </w:tabs>
        <w:ind w:left="567"/>
        <w:rPr>
          <w:rStyle w:val="sourcecode"/>
        </w:rPr>
      </w:pPr>
      <w:r w:rsidRPr="002228E0">
        <w:rPr>
          <w:rStyle w:val="sourcecode"/>
        </w:rPr>
        <w:t>char *starname,</w:t>
      </w:r>
      <w:r w:rsidRPr="002228E0">
        <w:rPr>
          <w:rStyle w:val="sourcecode"/>
        </w:rPr>
        <w:tab/>
        <w:t>/* star name, if star</w:t>
      </w:r>
      <w:r w:rsidR="00976305" w:rsidRPr="002228E0">
        <w:rPr>
          <w:rStyle w:val="sourcecode"/>
        </w:rPr>
        <w:t>; must be NULL or empty, if ipl is used</w:t>
      </w:r>
      <w:r w:rsidRPr="002228E0">
        <w:rPr>
          <w:rStyle w:val="sourcecode"/>
        </w:rPr>
        <w:t xml:space="preserve"> */</w:t>
      </w:r>
    </w:p>
    <w:p w14:paraId="1B453367" w14:textId="77777777" w:rsidR="00BF3510" w:rsidRPr="002228E0" w:rsidRDefault="00BF3510" w:rsidP="00594655">
      <w:pPr>
        <w:tabs>
          <w:tab w:val="left" w:pos="2835"/>
        </w:tabs>
        <w:ind w:left="567"/>
        <w:rPr>
          <w:rStyle w:val="sourcecode"/>
        </w:rPr>
      </w:pPr>
      <w:r w:rsidRPr="002228E0">
        <w:rPr>
          <w:rStyle w:val="sourcecode"/>
        </w:rPr>
        <w:t>int32 epheflag,</w:t>
      </w:r>
      <w:r w:rsidRPr="002228E0">
        <w:rPr>
          <w:rStyle w:val="sourcecode"/>
        </w:rPr>
        <w:tab/>
        <w:t>/* ephemeris flag */</w:t>
      </w:r>
    </w:p>
    <w:p w14:paraId="48D1B894" w14:textId="77777777" w:rsidR="00BF3510" w:rsidRPr="002228E0" w:rsidRDefault="00BF3510" w:rsidP="00594655">
      <w:pPr>
        <w:tabs>
          <w:tab w:val="left" w:pos="2835"/>
        </w:tabs>
        <w:ind w:left="567"/>
        <w:rPr>
          <w:rStyle w:val="sourcecode"/>
        </w:rPr>
      </w:pPr>
      <w:r w:rsidRPr="002228E0">
        <w:rPr>
          <w:rStyle w:val="sourcecode"/>
        </w:rPr>
        <w:t>int32 rsmi,</w:t>
      </w:r>
      <w:r w:rsidRPr="002228E0">
        <w:rPr>
          <w:rStyle w:val="sourcecode"/>
        </w:rPr>
        <w:tab/>
      </w:r>
      <w:r w:rsidRPr="002228E0">
        <w:rPr>
          <w:rStyle w:val="sourcecode"/>
        </w:rPr>
        <w:tab/>
        <w:t>/* integer specifying that rise, set, or</w:t>
      </w:r>
      <w:r w:rsidR="00907F98" w:rsidRPr="002228E0">
        <w:rPr>
          <w:rStyle w:val="sourcecode"/>
        </w:rPr>
        <w:t xml:space="preserve"> </w:t>
      </w:r>
      <w:r w:rsidRPr="002228E0">
        <w:rPr>
          <w:rStyle w:val="sourcecode"/>
        </w:rPr>
        <w:t>one of the two meridian transits is</w:t>
      </w:r>
      <w:r w:rsidR="00907F98" w:rsidRPr="002228E0">
        <w:rPr>
          <w:rStyle w:val="sourcecode"/>
        </w:rPr>
        <w:t xml:space="preserve"> </w:t>
      </w:r>
      <w:r w:rsidRPr="002228E0">
        <w:rPr>
          <w:rStyle w:val="sourcecode"/>
        </w:rPr>
        <w:t>wanted. see definition below */</w:t>
      </w:r>
    </w:p>
    <w:p w14:paraId="30A2EE84" w14:textId="77777777" w:rsidR="00BF3510" w:rsidRPr="002228E0" w:rsidRDefault="00BF3510" w:rsidP="00594655">
      <w:pPr>
        <w:tabs>
          <w:tab w:val="left" w:pos="2835"/>
        </w:tabs>
        <w:ind w:left="567"/>
        <w:rPr>
          <w:rStyle w:val="sourcecode"/>
        </w:rPr>
      </w:pPr>
      <w:r w:rsidRPr="002228E0">
        <w:rPr>
          <w:rStyle w:val="sourcecode"/>
        </w:rPr>
        <w:t>double *geopos,</w:t>
      </w:r>
      <w:r w:rsidRPr="002228E0">
        <w:rPr>
          <w:rStyle w:val="sourcecode"/>
        </w:rPr>
        <w:tab/>
        <w:t>/* array of three doubles containing</w:t>
      </w:r>
    </w:p>
    <w:p w14:paraId="75A5153E" w14:textId="77777777" w:rsidR="00BF3510" w:rsidRPr="002228E0" w:rsidRDefault="00BF3510" w:rsidP="00594655">
      <w:pPr>
        <w:tabs>
          <w:tab w:val="left" w:pos="2835"/>
        </w:tabs>
        <w:ind w:left="567"/>
        <w:rPr>
          <w:rStyle w:val="sourcecode"/>
        </w:rPr>
      </w:pPr>
      <w:r w:rsidRPr="002228E0">
        <w:rPr>
          <w:rStyle w:val="sourcecode"/>
        </w:rPr>
        <w:tab/>
      </w:r>
      <w:r w:rsidRPr="002228E0">
        <w:rPr>
          <w:rStyle w:val="sourcecode"/>
        </w:rPr>
        <w:tab/>
        <w:t>* geograph. long., lat., height of observer */</w:t>
      </w:r>
    </w:p>
    <w:p w14:paraId="592CDCD0" w14:textId="77777777" w:rsidR="00BF3510" w:rsidRPr="002228E0" w:rsidRDefault="00BF3510" w:rsidP="00594655">
      <w:pPr>
        <w:tabs>
          <w:tab w:val="left" w:pos="2835"/>
        </w:tabs>
        <w:ind w:left="567"/>
        <w:rPr>
          <w:rStyle w:val="sourcecode"/>
        </w:rPr>
      </w:pPr>
      <w:r w:rsidRPr="002228E0">
        <w:rPr>
          <w:rStyle w:val="sourcecode"/>
        </w:rPr>
        <w:t>double atpress,</w:t>
      </w:r>
      <w:r w:rsidRPr="002228E0">
        <w:rPr>
          <w:rStyle w:val="sourcecode"/>
        </w:rPr>
        <w:tab/>
        <w:t>/* atmospheric pressure in mbar/hPa */</w:t>
      </w:r>
    </w:p>
    <w:p w14:paraId="292009FB" w14:textId="77777777" w:rsidR="00BF3510" w:rsidRPr="002228E0" w:rsidRDefault="00BF3510" w:rsidP="00594655">
      <w:pPr>
        <w:tabs>
          <w:tab w:val="left" w:pos="2835"/>
        </w:tabs>
        <w:ind w:left="567"/>
        <w:rPr>
          <w:rStyle w:val="sourcecode"/>
        </w:rPr>
      </w:pPr>
      <w:r w:rsidRPr="002228E0">
        <w:rPr>
          <w:rStyle w:val="sourcecode"/>
        </w:rPr>
        <w:t>double attemp,</w:t>
      </w:r>
      <w:r w:rsidRPr="002228E0">
        <w:rPr>
          <w:rStyle w:val="sourcecode"/>
        </w:rPr>
        <w:tab/>
        <w:t>/* atmospheric temperature in deg. C */</w:t>
      </w:r>
    </w:p>
    <w:p w14:paraId="4D2BA3AC" w14:textId="77777777" w:rsidR="00BF3510" w:rsidRPr="002228E0" w:rsidRDefault="00BF3510" w:rsidP="00594655">
      <w:pPr>
        <w:tabs>
          <w:tab w:val="left" w:pos="2835"/>
        </w:tabs>
        <w:ind w:left="567"/>
        <w:rPr>
          <w:rStyle w:val="sourcecode"/>
        </w:rPr>
      </w:pPr>
      <w:r w:rsidRPr="002228E0">
        <w:rPr>
          <w:rStyle w:val="sourcecode"/>
        </w:rPr>
        <w:t>double horhgt,</w:t>
      </w:r>
      <w:r w:rsidRPr="002228E0">
        <w:rPr>
          <w:rStyle w:val="sourcecode"/>
        </w:rPr>
        <w:tab/>
        <w:t>/* height of local horizon in deg at the point where the body rises or sets</w:t>
      </w:r>
      <w:r w:rsidR="00907F98" w:rsidRPr="002228E0">
        <w:rPr>
          <w:rStyle w:val="sourcecode"/>
        </w:rPr>
        <w:t xml:space="preserve"> </w:t>
      </w:r>
      <w:r w:rsidRPr="002228E0">
        <w:rPr>
          <w:rStyle w:val="sourcecode"/>
        </w:rPr>
        <w:t>*/</w:t>
      </w:r>
    </w:p>
    <w:p w14:paraId="1E32CDE3" w14:textId="77777777" w:rsidR="00BF3510" w:rsidRPr="002228E0" w:rsidRDefault="00BF3510" w:rsidP="00594655">
      <w:pPr>
        <w:tabs>
          <w:tab w:val="left" w:pos="2835"/>
        </w:tabs>
        <w:ind w:left="567"/>
        <w:rPr>
          <w:rStyle w:val="sourcecode"/>
        </w:rPr>
      </w:pPr>
      <w:r w:rsidRPr="002228E0">
        <w:rPr>
          <w:rStyle w:val="sourcecode"/>
        </w:rPr>
        <w:t>double *tret,</w:t>
      </w:r>
      <w:r w:rsidRPr="002228E0">
        <w:rPr>
          <w:rStyle w:val="sourcecode"/>
        </w:rPr>
        <w:tab/>
        <w:t>/* return address (double) for rise time etc. */</w:t>
      </w:r>
    </w:p>
    <w:p w14:paraId="1E112D1F" w14:textId="77777777" w:rsidR="00283E02" w:rsidRPr="002228E0" w:rsidRDefault="00BF3510" w:rsidP="00594655">
      <w:pPr>
        <w:tabs>
          <w:tab w:val="left" w:pos="2835"/>
        </w:tabs>
        <w:ind w:left="567"/>
        <w:rPr>
          <w:rStyle w:val="sourcecode"/>
        </w:rPr>
      </w:pPr>
      <w:r w:rsidRPr="002228E0">
        <w:rPr>
          <w:rStyle w:val="sourcecode"/>
        </w:rPr>
        <w:t>char *serr);</w:t>
      </w:r>
      <w:r w:rsidRPr="002228E0">
        <w:rPr>
          <w:rStyle w:val="sourcecode"/>
        </w:rPr>
        <w:tab/>
        <w:t>/* return address for error message */</w:t>
      </w:r>
    </w:p>
    <w:p w14:paraId="13FCC5D2" w14:textId="77777777" w:rsidR="00283E02" w:rsidRPr="002228E0" w:rsidRDefault="00BF3510" w:rsidP="00CC1B5C">
      <w:r w:rsidRPr="002228E0">
        <w:t xml:space="preserve">The second function has one additional parameter </w:t>
      </w:r>
      <w:r w:rsidRPr="002228E0">
        <w:rPr>
          <w:rStyle w:val="sourcecode"/>
        </w:rPr>
        <w:t>horhgt</w:t>
      </w:r>
      <w:r w:rsidRPr="002228E0">
        <w:t xml:space="preserve"> for the height of the local horizon at the point where the body rises or sets.</w:t>
      </w:r>
    </w:p>
    <w:p w14:paraId="633DCEAC" w14:textId="77777777" w:rsidR="00283E02" w:rsidRPr="002228E0" w:rsidRDefault="00BF3510" w:rsidP="00CC1B5C">
      <w:r w:rsidRPr="002228E0">
        <w:t>The variable</w:t>
      </w:r>
      <w:r w:rsidRPr="002228E0">
        <w:rPr>
          <w:rStyle w:val="sourcecode"/>
        </w:rPr>
        <w:t xml:space="preserve"> </w:t>
      </w:r>
      <w:bookmarkStart w:id="125" w:name="_Hlk477328165"/>
      <w:r w:rsidRPr="002228E0">
        <w:rPr>
          <w:rStyle w:val="sourcecode"/>
        </w:rPr>
        <w:t>rsmi</w:t>
      </w:r>
      <w:bookmarkEnd w:id="125"/>
      <w:r w:rsidRPr="002228E0">
        <w:t xml:space="preserve"> can have the following values:</w:t>
      </w:r>
    </w:p>
    <w:p w14:paraId="552E7DF7" w14:textId="77777777" w:rsidR="00BF3510" w:rsidRPr="002228E0" w:rsidRDefault="00BF3510" w:rsidP="00132B9A">
      <w:pPr>
        <w:tabs>
          <w:tab w:val="left" w:pos="3969"/>
        </w:tabs>
        <w:rPr>
          <w:rStyle w:val="sourcecode"/>
        </w:rPr>
      </w:pPr>
      <w:r w:rsidRPr="002228E0">
        <w:rPr>
          <w:rStyle w:val="sourcecode"/>
        </w:rPr>
        <w:t>/* for swe_rise_trans() and swe_rise_trans_true_hor() */</w:t>
      </w:r>
    </w:p>
    <w:p w14:paraId="73A352A1" w14:textId="77777777" w:rsidR="00BF3510" w:rsidRPr="002228E0" w:rsidRDefault="00BF3510" w:rsidP="00132B9A">
      <w:pPr>
        <w:tabs>
          <w:tab w:val="left" w:pos="3969"/>
        </w:tabs>
        <w:rPr>
          <w:rStyle w:val="sourcecode"/>
        </w:rPr>
      </w:pPr>
      <w:r w:rsidRPr="002228E0">
        <w:rPr>
          <w:rStyle w:val="sourcecode"/>
        </w:rPr>
        <w:t>#define SE_CALC_RISE</w:t>
      </w:r>
      <w:r w:rsidRPr="002228E0">
        <w:rPr>
          <w:rStyle w:val="sourcecode"/>
        </w:rPr>
        <w:tab/>
        <w:t>1</w:t>
      </w:r>
    </w:p>
    <w:p w14:paraId="5BA5EBE3" w14:textId="77777777" w:rsidR="00BF3510" w:rsidRPr="002228E0" w:rsidRDefault="00BF3510" w:rsidP="00132B9A">
      <w:pPr>
        <w:tabs>
          <w:tab w:val="left" w:pos="3969"/>
        </w:tabs>
        <w:rPr>
          <w:rStyle w:val="sourcecode"/>
        </w:rPr>
      </w:pPr>
      <w:r w:rsidRPr="002228E0">
        <w:rPr>
          <w:rStyle w:val="sourcecode"/>
        </w:rPr>
        <w:t>#define SE_CALC_SET</w:t>
      </w:r>
      <w:r w:rsidRPr="002228E0">
        <w:rPr>
          <w:rStyle w:val="sourcecode"/>
        </w:rPr>
        <w:tab/>
        <w:t>2</w:t>
      </w:r>
    </w:p>
    <w:p w14:paraId="075757FB" w14:textId="77777777" w:rsidR="00BF3510" w:rsidRPr="002228E0" w:rsidRDefault="00BF3510" w:rsidP="00132B9A">
      <w:pPr>
        <w:tabs>
          <w:tab w:val="left" w:pos="3969"/>
        </w:tabs>
        <w:rPr>
          <w:rStyle w:val="sourcecode"/>
        </w:rPr>
      </w:pPr>
      <w:r w:rsidRPr="002228E0">
        <w:rPr>
          <w:rStyle w:val="sourcecode"/>
        </w:rPr>
        <w:t>#define SE_CALC_MTRANSIT</w:t>
      </w:r>
      <w:r w:rsidRPr="002228E0">
        <w:rPr>
          <w:rStyle w:val="sourcecode"/>
        </w:rPr>
        <w:tab/>
        <w:t>4</w:t>
      </w:r>
      <w:r w:rsidRPr="002228E0">
        <w:rPr>
          <w:rStyle w:val="sourcecode"/>
        </w:rPr>
        <w:tab/>
        <w:t>/* upper meridian transit (southern for northern geo. latitudes) */</w:t>
      </w:r>
    </w:p>
    <w:p w14:paraId="3CD6FCF8" w14:textId="77777777" w:rsidR="00BF3510" w:rsidRPr="002228E0" w:rsidRDefault="00BF3510" w:rsidP="00132B9A">
      <w:pPr>
        <w:tabs>
          <w:tab w:val="left" w:pos="3969"/>
        </w:tabs>
        <w:rPr>
          <w:rStyle w:val="sourcecode"/>
        </w:rPr>
      </w:pPr>
      <w:r w:rsidRPr="002228E0">
        <w:rPr>
          <w:rStyle w:val="sourcecode"/>
        </w:rPr>
        <w:t>#define SE_CALC_ITRANSIT</w:t>
      </w:r>
      <w:r w:rsidRPr="002228E0">
        <w:rPr>
          <w:rStyle w:val="sourcecode"/>
        </w:rPr>
        <w:tab/>
        <w:t>8</w:t>
      </w:r>
      <w:r w:rsidRPr="002228E0">
        <w:rPr>
          <w:rStyle w:val="sourcecode"/>
        </w:rPr>
        <w:tab/>
        <w:t>/* lower meridian transit (northern, below the horizon) */</w:t>
      </w:r>
    </w:p>
    <w:p w14:paraId="1EB38632" w14:textId="77777777" w:rsidR="00BF3510" w:rsidRPr="002228E0" w:rsidRDefault="00BF3510" w:rsidP="00132B9A">
      <w:pPr>
        <w:tabs>
          <w:tab w:val="left" w:pos="3969"/>
        </w:tabs>
        <w:rPr>
          <w:rStyle w:val="sourcecode"/>
        </w:rPr>
      </w:pPr>
      <w:r w:rsidRPr="002228E0">
        <w:rPr>
          <w:rStyle w:val="sourcecode"/>
        </w:rPr>
        <w:t>/* the following bits can be added (or’ed) to SE_CALC_RISE or SE_CALC_SET */</w:t>
      </w:r>
    </w:p>
    <w:p w14:paraId="682FE64E" w14:textId="77777777" w:rsidR="00BF3510" w:rsidRPr="002228E0" w:rsidRDefault="00BF3510" w:rsidP="00132B9A">
      <w:pPr>
        <w:tabs>
          <w:tab w:val="left" w:pos="3969"/>
        </w:tabs>
        <w:rPr>
          <w:rStyle w:val="sourcecode"/>
        </w:rPr>
      </w:pPr>
      <w:r w:rsidRPr="002228E0">
        <w:rPr>
          <w:rStyle w:val="sourcecode"/>
        </w:rPr>
        <w:t>#define SE_BIT_DISC_CENTER</w:t>
      </w:r>
      <w:r w:rsidR="00132B9A" w:rsidRPr="002228E0">
        <w:rPr>
          <w:rStyle w:val="sourcecode"/>
        </w:rPr>
        <w:tab/>
      </w:r>
      <w:r w:rsidRPr="002228E0">
        <w:rPr>
          <w:rStyle w:val="sourcecode"/>
        </w:rPr>
        <w:t>256</w:t>
      </w:r>
      <w:r w:rsidR="00594655" w:rsidRPr="002228E0">
        <w:rPr>
          <w:rStyle w:val="sourcecode"/>
        </w:rPr>
        <w:tab/>
      </w:r>
      <w:r w:rsidRPr="002228E0">
        <w:rPr>
          <w:rStyle w:val="sourcecode"/>
        </w:rPr>
        <w:t>/* for rising or setting of disc center */</w:t>
      </w:r>
    </w:p>
    <w:p w14:paraId="10A33CBE" w14:textId="77777777" w:rsidR="00BF3510" w:rsidRPr="002228E0" w:rsidRDefault="00BF3510" w:rsidP="00132B9A">
      <w:pPr>
        <w:tabs>
          <w:tab w:val="left" w:pos="3969"/>
        </w:tabs>
        <w:rPr>
          <w:rStyle w:val="sourcecode"/>
        </w:rPr>
      </w:pPr>
      <w:r w:rsidRPr="002228E0">
        <w:rPr>
          <w:rStyle w:val="sourcecode"/>
        </w:rPr>
        <w:t>#define SE_BIT_DISC_BOTTOM</w:t>
      </w:r>
      <w:r w:rsidR="00132B9A" w:rsidRPr="002228E0">
        <w:rPr>
          <w:rStyle w:val="sourcecode"/>
        </w:rPr>
        <w:tab/>
      </w:r>
      <w:r w:rsidRPr="002228E0">
        <w:rPr>
          <w:rStyle w:val="sourcecode"/>
        </w:rPr>
        <w:t>8192</w:t>
      </w:r>
      <w:r w:rsidR="00594655" w:rsidRPr="002228E0">
        <w:rPr>
          <w:rStyle w:val="sourcecode"/>
        </w:rPr>
        <w:tab/>
      </w:r>
      <w:r w:rsidRPr="002228E0">
        <w:rPr>
          <w:rStyle w:val="sourcecode"/>
        </w:rPr>
        <w:t>/* for rising or setting of lower limb of disc */</w:t>
      </w:r>
    </w:p>
    <w:p w14:paraId="615E08E8" w14:textId="77777777" w:rsidR="00741EC1" w:rsidRPr="002228E0" w:rsidRDefault="00741EC1" w:rsidP="00132B9A">
      <w:pPr>
        <w:tabs>
          <w:tab w:val="left" w:pos="3969"/>
        </w:tabs>
        <w:rPr>
          <w:rStyle w:val="sourcecode"/>
        </w:rPr>
      </w:pPr>
      <w:r w:rsidRPr="002228E0">
        <w:rPr>
          <w:rStyle w:val="sourcecode"/>
        </w:rPr>
        <w:t>#define SE_BIT_GEOCTR_NO_ECL_LAT</w:t>
      </w:r>
      <w:r w:rsidR="00132B9A" w:rsidRPr="002228E0">
        <w:rPr>
          <w:rStyle w:val="sourcecode"/>
        </w:rPr>
        <w:tab/>
      </w:r>
      <w:r w:rsidRPr="002228E0">
        <w:rPr>
          <w:rStyle w:val="sourcecode"/>
        </w:rPr>
        <w:t>128</w:t>
      </w:r>
      <w:r w:rsidR="00594655" w:rsidRPr="002228E0">
        <w:rPr>
          <w:rStyle w:val="sourcecode"/>
        </w:rPr>
        <w:tab/>
      </w:r>
      <w:r w:rsidRPr="002228E0">
        <w:rPr>
          <w:rStyle w:val="sourcecode"/>
        </w:rPr>
        <w:t>/* use topocentric position of object and ignore its ecliptic latitude */</w:t>
      </w:r>
    </w:p>
    <w:p w14:paraId="6F889BD9" w14:textId="77777777" w:rsidR="00BF3510" w:rsidRPr="002228E0" w:rsidRDefault="00BF3510" w:rsidP="00132B9A">
      <w:pPr>
        <w:tabs>
          <w:tab w:val="left" w:pos="3969"/>
        </w:tabs>
        <w:rPr>
          <w:rStyle w:val="sourcecode"/>
        </w:rPr>
      </w:pPr>
      <w:r w:rsidRPr="002228E0">
        <w:rPr>
          <w:rStyle w:val="sourcecode"/>
        </w:rPr>
        <w:t>#define SE_BIT_NO_REFRACTION</w:t>
      </w:r>
      <w:r w:rsidR="00132B9A" w:rsidRPr="002228E0">
        <w:rPr>
          <w:rStyle w:val="sourcecode"/>
        </w:rPr>
        <w:tab/>
      </w:r>
      <w:r w:rsidRPr="002228E0">
        <w:rPr>
          <w:rStyle w:val="sourcecode"/>
        </w:rPr>
        <w:t>512</w:t>
      </w:r>
      <w:r w:rsidR="00594655" w:rsidRPr="002228E0">
        <w:rPr>
          <w:rStyle w:val="sourcecode"/>
        </w:rPr>
        <w:tab/>
      </w:r>
      <w:r w:rsidRPr="002228E0">
        <w:rPr>
          <w:rStyle w:val="sourcecode"/>
        </w:rPr>
        <w:t>/* if refraction is not to be considered */</w:t>
      </w:r>
    </w:p>
    <w:p w14:paraId="66CFBF6D" w14:textId="77777777" w:rsidR="00BF3510" w:rsidRPr="002228E0" w:rsidRDefault="00BF3510" w:rsidP="00132B9A">
      <w:pPr>
        <w:tabs>
          <w:tab w:val="left" w:pos="3969"/>
        </w:tabs>
        <w:rPr>
          <w:rStyle w:val="sourcecode"/>
        </w:rPr>
      </w:pPr>
      <w:r w:rsidRPr="002228E0">
        <w:rPr>
          <w:rStyle w:val="sourcecode"/>
        </w:rPr>
        <w:t>#define SE_BIT_CIVIL_TWILIGHT</w:t>
      </w:r>
      <w:r w:rsidR="00132B9A" w:rsidRPr="002228E0">
        <w:rPr>
          <w:rStyle w:val="sourcecode"/>
        </w:rPr>
        <w:tab/>
      </w:r>
      <w:r w:rsidRPr="002228E0">
        <w:rPr>
          <w:rStyle w:val="sourcecode"/>
        </w:rPr>
        <w:t>1024</w:t>
      </w:r>
      <w:r w:rsidR="00594655" w:rsidRPr="002228E0">
        <w:rPr>
          <w:rStyle w:val="sourcecode"/>
        </w:rPr>
        <w:tab/>
      </w:r>
      <w:r w:rsidRPr="002228E0">
        <w:rPr>
          <w:rStyle w:val="sourcecode"/>
        </w:rPr>
        <w:t>/* in order to calculate civil twilight */</w:t>
      </w:r>
    </w:p>
    <w:p w14:paraId="4AEFB281" w14:textId="77777777" w:rsidR="00BF3510" w:rsidRPr="002228E0" w:rsidRDefault="00BF3510" w:rsidP="00132B9A">
      <w:pPr>
        <w:tabs>
          <w:tab w:val="left" w:pos="3969"/>
        </w:tabs>
        <w:rPr>
          <w:rStyle w:val="sourcecode"/>
        </w:rPr>
      </w:pPr>
      <w:r w:rsidRPr="002228E0">
        <w:rPr>
          <w:rStyle w:val="sourcecode"/>
        </w:rPr>
        <w:t>#define SE_BIT_NAUTIC_TWILIGHT</w:t>
      </w:r>
      <w:r w:rsidR="00132B9A" w:rsidRPr="002228E0">
        <w:rPr>
          <w:rStyle w:val="sourcecode"/>
        </w:rPr>
        <w:tab/>
      </w:r>
      <w:r w:rsidRPr="002228E0">
        <w:rPr>
          <w:rStyle w:val="sourcecode"/>
        </w:rPr>
        <w:t>2048</w:t>
      </w:r>
      <w:r w:rsidR="00594655" w:rsidRPr="002228E0">
        <w:rPr>
          <w:rStyle w:val="sourcecode"/>
        </w:rPr>
        <w:tab/>
      </w:r>
      <w:r w:rsidRPr="002228E0">
        <w:rPr>
          <w:rStyle w:val="sourcecode"/>
        </w:rPr>
        <w:t>/* in order to calculate nautical twilight */</w:t>
      </w:r>
    </w:p>
    <w:p w14:paraId="689FED01" w14:textId="77777777" w:rsidR="00BF3510" w:rsidRPr="002228E0" w:rsidRDefault="00BF3510" w:rsidP="00132B9A">
      <w:pPr>
        <w:tabs>
          <w:tab w:val="left" w:pos="3969"/>
        </w:tabs>
        <w:rPr>
          <w:rStyle w:val="sourcecode"/>
        </w:rPr>
      </w:pPr>
      <w:r w:rsidRPr="002228E0">
        <w:rPr>
          <w:rStyle w:val="sourcecode"/>
        </w:rPr>
        <w:t>#define SE_BIT_ASTRO_TWILIGHT</w:t>
      </w:r>
      <w:r w:rsidR="00132B9A" w:rsidRPr="002228E0">
        <w:rPr>
          <w:rStyle w:val="sourcecode"/>
        </w:rPr>
        <w:tab/>
      </w:r>
      <w:r w:rsidRPr="002228E0">
        <w:rPr>
          <w:rStyle w:val="sourcecode"/>
        </w:rPr>
        <w:t>4096</w:t>
      </w:r>
      <w:r w:rsidR="00594655" w:rsidRPr="002228E0">
        <w:rPr>
          <w:rStyle w:val="sourcecode"/>
        </w:rPr>
        <w:tab/>
      </w:r>
      <w:r w:rsidRPr="002228E0">
        <w:rPr>
          <w:rStyle w:val="sourcecode"/>
        </w:rPr>
        <w:t>/* in order to calculate astronomical twilight */</w:t>
      </w:r>
    </w:p>
    <w:p w14:paraId="5A544004" w14:textId="77777777" w:rsidR="00BF3510" w:rsidRPr="002228E0" w:rsidRDefault="00BF3510" w:rsidP="00132B9A">
      <w:pPr>
        <w:tabs>
          <w:tab w:val="left" w:pos="3969"/>
        </w:tabs>
        <w:rPr>
          <w:rStyle w:val="sourcecode"/>
        </w:rPr>
      </w:pPr>
      <w:r w:rsidRPr="002228E0">
        <w:rPr>
          <w:rStyle w:val="sourcecode"/>
        </w:rPr>
        <w:t>#define SE_BIT_FIXED_DISC_SIZE</w:t>
      </w:r>
      <w:r w:rsidR="00132B9A" w:rsidRPr="002228E0">
        <w:rPr>
          <w:rStyle w:val="sourcecode"/>
        </w:rPr>
        <w:tab/>
      </w:r>
      <w:r w:rsidRPr="002228E0">
        <w:rPr>
          <w:rStyle w:val="sourcecode"/>
        </w:rPr>
        <w:t>(16*1024)</w:t>
      </w:r>
      <w:r w:rsidR="00594655" w:rsidRPr="002228E0">
        <w:rPr>
          <w:rStyle w:val="sourcecode"/>
        </w:rPr>
        <w:tab/>
      </w:r>
      <w:r w:rsidRPr="002228E0">
        <w:rPr>
          <w:rStyle w:val="sourcecode"/>
        </w:rPr>
        <w:t>/* neglect the effect of distance on disc size */</w:t>
      </w:r>
    </w:p>
    <w:p w14:paraId="6D28AE92" w14:textId="77777777" w:rsidR="004E52D3" w:rsidRPr="002228E0" w:rsidRDefault="006803D5" w:rsidP="00B01472">
      <w:pPr>
        <w:tabs>
          <w:tab w:val="left" w:pos="3969"/>
        </w:tabs>
        <w:jc w:val="left"/>
        <w:rPr>
          <w:rStyle w:val="sourcecode"/>
        </w:rPr>
      </w:pPr>
      <w:r w:rsidRPr="002228E0">
        <w:rPr>
          <w:rStyle w:val="sourcecode"/>
        </w:rPr>
        <w:t>#define SE_BIT_HINDU_RISING (SE_BIT_DISC_CENTER</w:t>
      </w:r>
      <w:r w:rsidR="00132B9A" w:rsidRPr="002228E0">
        <w:rPr>
          <w:rStyle w:val="sourcecode"/>
        </w:rPr>
        <w:t xml:space="preserve"> </w:t>
      </w:r>
      <w:r w:rsidRPr="002228E0">
        <w:rPr>
          <w:rStyle w:val="sourcecode"/>
        </w:rPr>
        <w:t>|</w:t>
      </w:r>
      <w:r w:rsidR="00132B9A" w:rsidRPr="002228E0">
        <w:rPr>
          <w:rStyle w:val="sourcecode"/>
        </w:rPr>
        <w:t xml:space="preserve"> </w:t>
      </w:r>
      <w:r w:rsidRPr="002228E0">
        <w:rPr>
          <w:rStyle w:val="sourcecode"/>
        </w:rPr>
        <w:t>SE_BIT_NO_REFRACTION</w:t>
      </w:r>
      <w:r w:rsidR="00132B9A" w:rsidRPr="002228E0">
        <w:rPr>
          <w:rStyle w:val="sourcecode"/>
        </w:rPr>
        <w:t xml:space="preserve"> </w:t>
      </w:r>
      <w:r w:rsidRPr="002228E0">
        <w:rPr>
          <w:rStyle w:val="sourcecode"/>
        </w:rPr>
        <w:t>|</w:t>
      </w:r>
      <w:r w:rsidR="00132B9A" w:rsidRPr="002228E0">
        <w:rPr>
          <w:rStyle w:val="sourcecode"/>
        </w:rPr>
        <w:t xml:space="preserve"> </w:t>
      </w:r>
      <w:r w:rsidRPr="002228E0">
        <w:rPr>
          <w:rStyle w:val="sourcecode"/>
        </w:rPr>
        <w:lastRenderedPageBreak/>
        <w:t>SE_BIT_GEOCTR_NO_ECL_LAT)</w:t>
      </w:r>
    </w:p>
    <w:p w14:paraId="4CBDFE11" w14:textId="77777777" w:rsidR="00283E02" w:rsidRPr="002228E0" w:rsidRDefault="006803D5" w:rsidP="00132B9A">
      <w:pPr>
        <w:tabs>
          <w:tab w:val="left" w:pos="3969"/>
        </w:tabs>
        <w:rPr>
          <w:rStyle w:val="sourcecode"/>
        </w:rPr>
      </w:pPr>
      <w:r w:rsidRPr="002228E0">
        <w:rPr>
          <w:rStyle w:val="sourcecode"/>
        </w:rPr>
        <w:t>/* risings according to Hindu astrology */</w:t>
      </w:r>
    </w:p>
    <w:p w14:paraId="2FC8A2BA" w14:textId="77777777" w:rsidR="00BF3510" w:rsidRPr="002228E0" w:rsidRDefault="00BF3510" w:rsidP="00CC1B5C">
      <w:r w:rsidRPr="002228E0">
        <w:rPr>
          <w:rStyle w:val="sourcecode"/>
        </w:rPr>
        <w:t>rsmi = 0</w:t>
      </w:r>
      <w:r w:rsidRPr="002228E0">
        <w:t xml:space="preserve"> will return risings.</w:t>
      </w:r>
    </w:p>
    <w:p w14:paraId="3F177729" w14:textId="77777777" w:rsidR="00BF3510" w:rsidRPr="002228E0" w:rsidRDefault="00BF3510" w:rsidP="00CC1B5C">
      <w:r w:rsidRPr="002228E0">
        <w:t xml:space="preserve">The rising times depend on the </w:t>
      </w:r>
      <w:bookmarkStart w:id="126" w:name="_Hlk477837912"/>
      <w:r w:rsidRPr="002228E0">
        <w:t>atmospheric pressure and temperature</w:t>
      </w:r>
      <w:bookmarkEnd w:id="126"/>
      <w:r w:rsidRPr="002228E0">
        <w:t xml:space="preserve">. </w:t>
      </w:r>
      <w:bookmarkStart w:id="127" w:name="_Hlk477328180"/>
      <w:r w:rsidRPr="002228E0">
        <w:rPr>
          <w:rStyle w:val="sourcecode"/>
        </w:rPr>
        <w:t>atpress</w:t>
      </w:r>
      <w:bookmarkEnd w:id="127"/>
      <w:r w:rsidRPr="002228E0">
        <w:t xml:space="preserve"> expects the atmospheric pressure in </w:t>
      </w:r>
      <w:r w:rsidRPr="002228E0">
        <w:rPr>
          <w:rStyle w:val="FileName"/>
        </w:rPr>
        <w:t>millibar (hectopascal)</w:t>
      </w:r>
      <w:r w:rsidRPr="002228E0">
        <w:t xml:space="preserve">; </w:t>
      </w:r>
      <w:bookmarkStart w:id="128" w:name="_Hlk477328191"/>
      <w:r w:rsidRPr="002228E0">
        <w:rPr>
          <w:rStyle w:val="sourcecode"/>
        </w:rPr>
        <w:t>attemp</w:t>
      </w:r>
      <w:bookmarkEnd w:id="128"/>
      <w:r w:rsidRPr="002228E0">
        <w:t xml:space="preserve"> the temperature in degrees </w:t>
      </w:r>
      <w:r w:rsidRPr="002228E0">
        <w:rPr>
          <w:rStyle w:val="FileName"/>
        </w:rPr>
        <w:t>Celsius</w:t>
      </w:r>
      <w:r w:rsidRPr="002228E0">
        <w:t>.</w:t>
      </w:r>
    </w:p>
    <w:p w14:paraId="02434594" w14:textId="77777777" w:rsidR="00283E02" w:rsidRPr="002228E0" w:rsidRDefault="00BF3510" w:rsidP="00CC1B5C">
      <w:r w:rsidRPr="002228E0">
        <w:t xml:space="preserve">If </w:t>
      </w:r>
      <w:r w:rsidRPr="002228E0">
        <w:rPr>
          <w:rStyle w:val="sourcecode"/>
        </w:rPr>
        <w:t>atpress</w:t>
      </w:r>
      <w:r w:rsidRPr="002228E0">
        <w:t xml:space="preserve"> is given the value 0, the function estimates the pressure from the geographical altitude given in </w:t>
      </w:r>
      <w:r w:rsidRPr="002228E0">
        <w:rPr>
          <w:rStyle w:val="sourcecode"/>
        </w:rPr>
        <w:t>geopos[2]</w:t>
      </w:r>
      <w:r w:rsidRPr="002228E0">
        <w:t xml:space="preserve"> and </w:t>
      </w:r>
      <w:r w:rsidRPr="002228E0">
        <w:rPr>
          <w:rStyle w:val="sourcecode"/>
        </w:rPr>
        <w:t>attemp</w:t>
      </w:r>
      <w:r w:rsidRPr="002228E0">
        <w:t xml:space="preserve">. If </w:t>
      </w:r>
      <w:r w:rsidRPr="002228E0">
        <w:rPr>
          <w:rStyle w:val="sourcecode"/>
        </w:rPr>
        <w:t>geopos[2]</w:t>
      </w:r>
      <w:r w:rsidRPr="002228E0">
        <w:t xml:space="preserve"> is 0, </w:t>
      </w:r>
      <w:r w:rsidRPr="002228E0">
        <w:rPr>
          <w:rStyle w:val="sourcecode"/>
        </w:rPr>
        <w:t>atpress</w:t>
      </w:r>
      <w:r w:rsidRPr="002228E0">
        <w:t xml:space="preserve"> will be estimated for sea level.</w:t>
      </w:r>
    </w:p>
    <w:p w14:paraId="69D0DE88" w14:textId="77777777" w:rsidR="00BF3510" w:rsidRPr="002228E0" w:rsidRDefault="00BF3510" w:rsidP="00CC1B5C">
      <w:r w:rsidRPr="002228E0">
        <w:t>Function return values are:</w:t>
      </w:r>
    </w:p>
    <w:p w14:paraId="0CF60837" w14:textId="77777777" w:rsidR="00BF3510" w:rsidRPr="002228E0" w:rsidRDefault="00907F98" w:rsidP="00B01472">
      <w:pPr>
        <w:pStyle w:val="ListBullet1"/>
        <w:ind w:left="284" w:hanging="284"/>
      </w:pPr>
      <w:r w:rsidRPr="002228E0">
        <w:t xml:space="preserve">0 </w:t>
      </w:r>
      <w:r w:rsidR="00BF3510" w:rsidRPr="002228E0">
        <w:t>if a rising, setting or transit event was found</w:t>
      </w:r>
      <w:r w:rsidR="00132B9A" w:rsidRPr="002228E0">
        <w:t>;</w:t>
      </w:r>
    </w:p>
    <w:p w14:paraId="55A5D350" w14:textId="77777777" w:rsidR="00BF3510" w:rsidRPr="002228E0" w:rsidRDefault="00BF3510" w:rsidP="00B01472">
      <w:pPr>
        <w:pStyle w:val="ListBullet1"/>
        <w:ind w:left="284" w:hanging="284"/>
      </w:pPr>
      <w:r w:rsidRPr="002228E0">
        <w:t>-1</w:t>
      </w:r>
      <w:r w:rsidRPr="002228E0">
        <w:tab/>
        <w:t>if an error occurred (usually an ephemeris problem)</w:t>
      </w:r>
      <w:r w:rsidR="00132B9A" w:rsidRPr="002228E0">
        <w:t>;</w:t>
      </w:r>
    </w:p>
    <w:p w14:paraId="55A879C8" w14:textId="77777777" w:rsidR="00283E02" w:rsidRPr="002228E0" w:rsidRDefault="00BF3510" w:rsidP="00B01472">
      <w:pPr>
        <w:pStyle w:val="ListBullet1"/>
        <w:ind w:left="284" w:hanging="284"/>
      </w:pPr>
      <w:r w:rsidRPr="002228E0">
        <w:t>-2</w:t>
      </w:r>
      <w:r w:rsidRPr="002228E0">
        <w:tab/>
        <w:t>if a rising or setting event was not found because the object is circumpolar</w:t>
      </w:r>
      <w:r w:rsidR="00132B9A" w:rsidRPr="002228E0">
        <w:t>.</w:t>
      </w:r>
    </w:p>
    <w:p w14:paraId="3B54BFB4" w14:textId="77777777" w:rsidR="00283E02" w:rsidRPr="002228E0" w:rsidRDefault="00741EC1" w:rsidP="001555B8">
      <w:pPr>
        <w:pStyle w:val="berschrift3"/>
      </w:pPr>
      <w:bookmarkStart w:id="129" w:name="_Toc62644197"/>
      <w:r w:rsidRPr="002228E0">
        <w:t>Sunrise in Astronomy and in Hindu Astrology</w:t>
      </w:r>
      <w:bookmarkEnd w:id="129"/>
    </w:p>
    <w:p w14:paraId="3D4B3242" w14:textId="77777777" w:rsidR="00283E02" w:rsidRPr="002228E0" w:rsidRDefault="00741EC1" w:rsidP="00CC1B5C">
      <w:r w:rsidRPr="002228E0">
        <w:t>The astronomical sunrise is defined as the time when the upper limb of the solar disk is seen appearing at the horizon. The astronomical sunset is defined as the moment the upper limb of the solar disk disappears below the horizon.</w:t>
      </w:r>
    </w:p>
    <w:p w14:paraId="08D3EDF7" w14:textId="77777777" w:rsidR="00283E02" w:rsidRPr="002228E0" w:rsidRDefault="00741EC1" w:rsidP="00CC1B5C">
      <w:r w:rsidRPr="002228E0">
        <w:t xml:space="preserve">The function </w:t>
      </w:r>
      <w:r w:rsidRPr="002228E0">
        <w:rPr>
          <w:rStyle w:val="functions"/>
        </w:rPr>
        <w:t>swe_rise_trans()</w:t>
      </w:r>
      <w:r w:rsidRPr="002228E0">
        <w:t xml:space="preserve"> by default follows this definition of astronomical sunrises and sunsets. Also, astronomical almanacs and </w:t>
      </w:r>
      <w:r w:rsidR="002116C4" w:rsidRPr="002228E0">
        <w:t>newspapers</w:t>
      </w:r>
      <w:r w:rsidRPr="002228E0">
        <w:t xml:space="preserve"> publish astronomical sunrises and sunset according to this definition.</w:t>
      </w:r>
    </w:p>
    <w:p w14:paraId="455CC3FE" w14:textId="77777777" w:rsidR="00283E02" w:rsidRPr="002228E0" w:rsidRDefault="00741EC1" w:rsidP="00CC1B5C">
      <w:r w:rsidRPr="002228E0">
        <w:t>Hindu astrology and Hindu calendars use a different definition of sunrise and sunset. They consider the Sun as rising or setting, when the center of the solar disk is exactly at the horizon. In addition, the Hindu method ignores atmospheric refraction.</w:t>
      </w:r>
      <w:r w:rsidR="00530D5E" w:rsidRPr="002228E0">
        <w:t xml:space="preserve"> Moreover, the geocentric rather than topocentric position is used and the small ecliptic latitude of the Sun is ignored.</w:t>
      </w:r>
    </w:p>
    <w:p w14:paraId="12D7C802" w14:textId="77777777" w:rsidR="00283E02" w:rsidRPr="002228E0" w:rsidRDefault="00741EC1" w:rsidP="00CC1B5C">
      <w:r w:rsidRPr="002228E0">
        <w:t xml:space="preserve">In order to calculate correct Hindu rising and setting times, the flags </w:t>
      </w:r>
      <w:r w:rsidRPr="002228E0">
        <w:rPr>
          <w:rStyle w:val="sourcecode"/>
        </w:rPr>
        <w:t>SE_BIT_NO_REFRACTION</w:t>
      </w:r>
      <w:r w:rsidRPr="002228E0">
        <w:t xml:space="preserve"> and </w:t>
      </w:r>
      <w:r w:rsidRPr="002228E0">
        <w:rPr>
          <w:rStyle w:val="sourcecode"/>
        </w:rPr>
        <w:t>SE_BIT_DISC_CENTER</w:t>
      </w:r>
      <w:r w:rsidRPr="002228E0">
        <w:t xml:space="preserve"> must be added (or'ed) to the parameter rsmi. From Swiss Ephemeris version 2.06 on, a flag </w:t>
      </w:r>
      <w:r w:rsidRPr="002228E0">
        <w:rPr>
          <w:rStyle w:val="sourcecode"/>
        </w:rPr>
        <w:t>SE_BIT_HINDU_RISING</w:t>
      </w:r>
      <w:r w:rsidRPr="002228E0">
        <w:t xml:space="preserve"> is supported. It includes the flags </w:t>
      </w:r>
      <w:r w:rsidRPr="002228E0">
        <w:rPr>
          <w:rStyle w:val="sourcecode"/>
        </w:rPr>
        <w:t>SE_BIT_NO_REFRACTION</w:t>
      </w:r>
      <w:r w:rsidRPr="002228E0">
        <w:t xml:space="preserve">, </w:t>
      </w:r>
      <w:r w:rsidRPr="002228E0">
        <w:rPr>
          <w:rStyle w:val="sourcecode"/>
        </w:rPr>
        <w:t>SE_BIT_DISC_CENTER</w:t>
      </w:r>
      <w:r w:rsidRPr="002228E0">
        <w:t xml:space="preserve"> and </w:t>
      </w:r>
      <w:r w:rsidRPr="002228E0">
        <w:rPr>
          <w:rStyle w:val="sourcecode"/>
        </w:rPr>
        <w:t>SE_BIT_GEOCTR_NO_ECL_LAT</w:t>
      </w:r>
      <w:r w:rsidRPr="002228E0">
        <w:t>.</w:t>
      </w:r>
    </w:p>
    <w:p w14:paraId="7B20BB4E" w14:textId="77777777" w:rsidR="00283E02" w:rsidRPr="002228E0" w:rsidRDefault="00741EC1" w:rsidP="00CC1B5C">
      <w:r w:rsidRPr="002228E0">
        <w:t>In order to calculate the sunrise of a given date and geographic location, one</w:t>
      </w:r>
      <w:r w:rsidR="006803D5" w:rsidRPr="002228E0">
        <w:t xml:space="preserve"> </w:t>
      </w:r>
      <w:r w:rsidRPr="002228E0">
        <w:t>can proceed as in the following program (tested code!):</w:t>
      </w:r>
    </w:p>
    <w:p w14:paraId="31BEA396" w14:textId="77777777" w:rsidR="006803D5" w:rsidRPr="002228E0" w:rsidRDefault="006803D5" w:rsidP="00CC1B5C">
      <w:pPr>
        <w:rPr>
          <w:rStyle w:val="sourcecode"/>
        </w:rPr>
      </w:pPr>
      <w:r w:rsidRPr="002228E0">
        <w:rPr>
          <w:rStyle w:val="sourcecode"/>
        </w:rPr>
        <w:t>int main()</w:t>
      </w:r>
    </w:p>
    <w:p w14:paraId="79967BE5" w14:textId="77777777" w:rsidR="004E52D3" w:rsidRPr="002228E0" w:rsidRDefault="006803D5" w:rsidP="00CC1B5C">
      <w:pPr>
        <w:rPr>
          <w:rStyle w:val="sourcecode"/>
        </w:rPr>
      </w:pPr>
      <w:r w:rsidRPr="002228E0">
        <w:rPr>
          <w:rStyle w:val="sourcecode"/>
        </w:rPr>
        <w:t>{</w:t>
      </w:r>
    </w:p>
    <w:p w14:paraId="1D1BE832" w14:textId="77777777" w:rsidR="004E52D3" w:rsidRPr="002228E0" w:rsidRDefault="006803D5" w:rsidP="00CC1B5C">
      <w:pPr>
        <w:rPr>
          <w:rStyle w:val="sourcecode"/>
        </w:rPr>
      </w:pPr>
      <w:r w:rsidRPr="002228E0">
        <w:rPr>
          <w:rStyle w:val="sourcecode"/>
        </w:rPr>
        <w:t>char serr[AS_MAXCH];</w:t>
      </w:r>
    </w:p>
    <w:p w14:paraId="52A77E22" w14:textId="77777777" w:rsidR="004E52D3" w:rsidRPr="002228E0" w:rsidRDefault="006803D5" w:rsidP="00CC1B5C">
      <w:pPr>
        <w:rPr>
          <w:rStyle w:val="sourcecode"/>
        </w:rPr>
      </w:pPr>
      <w:r w:rsidRPr="002228E0">
        <w:rPr>
          <w:rStyle w:val="sourcecode"/>
        </w:rPr>
        <w:t>double epheflag = SEFLG_SWIEPH;</w:t>
      </w:r>
    </w:p>
    <w:p w14:paraId="7E9ED27D" w14:textId="77777777" w:rsidR="004E52D3" w:rsidRPr="002228E0" w:rsidRDefault="006803D5" w:rsidP="00CC1B5C">
      <w:pPr>
        <w:rPr>
          <w:rStyle w:val="sourcecode"/>
        </w:rPr>
      </w:pPr>
      <w:r w:rsidRPr="002228E0">
        <w:rPr>
          <w:rStyle w:val="sourcecode"/>
        </w:rPr>
        <w:t>int gregflag = SE_GREG_CAL;</w:t>
      </w:r>
    </w:p>
    <w:p w14:paraId="2DFDF415" w14:textId="77777777" w:rsidR="004E52D3" w:rsidRPr="002228E0" w:rsidRDefault="006803D5" w:rsidP="00CC1B5C">
      <w:pPr>
        <w:rPr>
          <w:rStyle w:val="sourcecode"/>
        </w:rPr>
      </w:pPr>
      <w:r w:rsidRPr="002228E0">
        <w:rPr>
          <w:rStyle w:val="sourcecode"/>
        </w:rPr>
        <w:t>int year = 2017;</w:t>
      </w:r>
    </w:p>
    <w:p w14:paraId="0289880C" w14:textId="77777777" w:rsidR="004E52D3" w:rsidRPr="002228E0" w:rsidRDefault="006803D5" w:rsidP="00CC1B5C">
      <w:pPr>
        <w:rPr>
          <w:rStyle w:val="sourcecode"/>
        </w:rPr>
      </w:pPr>
      <w:r w:rsidRPr="002228E0">
        <w:rPr>
          <w:rStyle w:val="sourcecode"/>
        </w:rPr>
        <w:t>int month = 4;</w:t>
      </w:r>
    </w:p>
    <w:p w14:paraId="7134F399" w14:textId="77777777" w:rsidR="004E52D3" w:rsidRPr="002228E0" w:rsidRDefault="006803D5" w:rsidP="00CC1B5C">
      <w:pPr>
        <w:rPr>
          <w:rStyle w:val="sourcecode"/>
        </w:rPr>
      </w:pPr>
      <w:r w:rsidRPr="002228E0">
        <w:rPr>
          <w:rStyle w:val="sourcecode"/>
        </w:rPr>
        <w:t>int day = 12;</w:t>
      </w:r>
    </w:p>
    <w:p w14:paraId="17721A1D" w14:textId="77777777" w:rsidR="004E52D3" w:rsidRPr="002228E0" w:rsidRDefault="006803D5" w:rsidP="00CC1B5C">
      <w:pPr>
        <w:rPr>
          <w:rStyle w:val="sourcecode"/>
        </w:rPr>
      </w:pPr>
      <w:r w:rsidRPr="002228E0">
        <w:rPr>
          <w:rStyle w:val="sourcecode"/>
        </w:rPr>
        <w:t>int geo_longitude = 76.5; // positive for east, negative for west of Greenwich</w:t>
      </w:r>
    </w:p>
    <w:p w14:paraId="0F6099BD" w14:textId="77777777" w:rsidR="004E52D3" w:rsidRPr="002228E0" w:rsidRDefault="006803D5" w:rsidP="00CC1B5C">
      <w:pPr>
        <w:rPr>
          <w:rStyle w:val="sourcecode"/>
        </w:rPr>
      </w:pPr>
      <w:r w:rsidRPr="002228E0">
        <w:rPr>
          <w:rStyle w:val="sourcecode"/>
        </w:rPr>
        <w:t>int geo_latitude = 30.0;</w:t>
      </w:r>
    </w:p>
    <w:p w14:paraId="07F69AEA" w14:textId="77777777" w:rsidR="004E52D3" w:rsidRPr="002228E0" w:rsidRDefault="006803D5" w:rsidP="00CC1B5C">
      <w:pPr>
        <w:rPr>
          <w:rStyle w:val="sourcecode"/>
        </w:rPr>
      </w:pPr>
      <w:r w:rsidRPr="002228E0">
        <w:rPr>
          <w:rStyle w:val="sourcecode"/>
        </w:rPr>
        <w:t>int geo_altitude = 0.0;</w:t>
      </w:r>
    </w:p>
    <w:p w14:paraId="1AA1BFC7" w14:textId="77777777" w:rsidR="004E52D3" w:rsidRPr="002228E0" w:rsidRDefault="006803D5" w:rsidP="00CC1B5C">
      <w:pPr>
        <w:rPr>
          <w:rStyle w:val="sourcecode"/>
        </w:rPr>
      </w:pPr>
      <w:r w:rsidRPr="002228E0">
        <w:rPr>
          <w:rStyle w:val="sourcecode"/>
        </w:rPr>
        <w:t>double hour;</w:t>
      </w:r>
    </w:p>
    <w:p w14:paraId="4A46F4AF" w14:textId="77777777" w:rsidR="004E52D3" w:rsidRPr="002228E0" w:rsidRDefault="006803D5" w:rsidP="00CC1B5C">
      <w:pPr>
        <w:rPr>
          <w:rStyle w:val="sourcecode"/>
        </w:rPr>
      </w:pPr>
      <w:r w:rsidRPr="002228E0">
        <w:rPr>
          <w:rStyle w:val="sourcecode"/>
        </w:rPr>
        <w:t>// array for atmospheric conditions</w:t>
      </w:r>
    </w:p>
    <w:p w14:paraId="1F25AAAE" w14:textId="77777777" w:rsidR="004E52D3" w:rsidRPr="002228E0" w:rsidRDefault="006803D5" w:rsidP="00CC1B5C">
      <w:pPr>
        <w:rPr>
          <w:rStyle w:val="sourcecode"/>
        </w:rPr>
      </w:pPr>
      <w:r w:rsidRPr="002228E0">
        <w:rPr>
          <w:rStyle w:val="sourcecode"/>
        </w:rPr>
        <w:t>double datm[2];</w:t>
      </w:r>
    </w:p>
    <w:p w14:paraId="0311852B" w14:textId="77777777" w:rsidR="004E52D3" w:rsidRPr="002228E0" w:rsidRDefault="006803D5" w:rsidP="00CC1B5C">
      <w:pPr>
        <w:rPr>
          <w:rStyle w:val="sourcecode"/>
        </w:rPr>
      </w:pPr>
      <w:r w:rsidRPr="002228E0">
        <w:rPr>
          <w:rStyle w:val="sourcecode"/>
        </w:rPr>
        <w:t>datm[0] = 1013.25; // atmospheric pressure;</w:t>
      </w:r>
    </w:p>
    <w:p w14:paraId="522E7FB0" w14:textId="77777777" w:rsidR="004E52D3" w:rsidRPr="002228E0" w:rsidRDefault="006803D5" w:rsidP="00CC1B5C">
      <w:pPr>
        <w:rPr>
          <w:rStyle w:val="sourcecode"/>
        </w:rPr>
      </w:pPr>
      <w:r w:rsidRPr="002228E0">
        <w:rPr>
          <w:rStyle w:val="sourcecode"/>
        </w:rPr>
        <w:t>// irrelevant with Hindu method, can be set to 0</w:t>
      </w:r>
    </w:p>
    <w:p w14:paraId="5CE55E33" w14:textId="77777777" w:rsidR="004E52D3" w:rsidRPr="002228E0" w:rsidRDefault="006803D5" w:rsidP="00CC1B5C">
      <w:pPr>
        <w:rPr>
          <w:rStyle w:val="sourcecode"/>
        </w:rPr>
      </w:pPr>
      <w:r w:rsidRPr="002228E0">
        <w:rPr>
          <w:rStyle w:val="sourcecode"/>
        </w:rPr>
        <w:t>datm[1] = 15;</w:t>
      </w:r>
      <w:r w:rsidR="00446B06" w:rsidRPr="002228E0">
        <w:rPr>
          <w:rStyle w:val="sourcecode"/>
        </w:rPr>
        <w:t xml:space="preserve"> </w:t>
      </w:r>
      <w:r w:rsidRPr="002228E0">
        <w:rPr>
          <w:rStyle w:val="sourcecode"/>
        </w:rPr>
        <w:t>// atmospheric temperature;</w:t>
      </w:r>
    </w:p>
    <w:p w14:paraId="665BC482" w14:textId="77777777" w:rsidR="004E52D3" w:rsidRPr="002228E0" w:rsidRDefault="006803D5" w:rsidP="00CC1B5C">
      <w:pPr>
        <w:rPr>
          <w:rStyle w:val="sourcecode"/>
        </w:rPr>
      </w:pPr>
      <w:r w:rsidRPr="002228E0">
        <w:rPr>
          <w:rStyle w:val="sourcecode"/>
        </w:rPr>
        <w:t>// irrelevant with Hindu method, can be set to 0</w:t>
      </w:r>
    </w:p>
    <w:p w14:paraId="698EA456" w14:textId="77777777" w:rsidR="004E52D3" w:rsidRPr="002228E0" w:rsidRDefault="006803D5" w:rsidP="00CC1B5C">
      <w:pPr>
        <w:rPr>
          <w:rStyle w:val="sourcecode"/>
        </w:rPr>
      </w:pPr>
      <w:r w:rsidRPr="002228E0">
        <w:rPr>
          <w:rStyle w:val="sourcecode"/>
        </w:rPr>
        <w:t>// array for geographic position</w:t>
      </w:r>
    </w:p>
    <w:p w14:paraId="204373C6" w14:textId="77777777" w:rsidR="004E52D3" w:rsidRPr="002228E0" w:rsidRDefault="006803D5" w:rsidP="00CC1B5C">
      <w:pPr>
        <w:rPr>
          <w:rStyle w:val="sourcecode"/>
        </w:rPr>
      </w:pPr>
      <w:r w:rsidRPr="002228E0">
        <w:rPr>
          <w:rStyle w:val="sourcecode"/>
        </w:rPr>
        <w:t>double geopos[3];</w:t>
      </w:r>
    </w:p>
    <w:p w14:paraId="56BD486C" w14:textId="77777777" w:rsidR="004E52D3" w:rsidRPr="002228E0" w:rsidRDefault="006803D5" w:rsidP="00CC1B5C">
      <w:pPr>
        <w:rPr>
          <w:rStyle w:val="sourcecode"/>
        </w:rPr>
      </w:pPr>
      <w:r w:rsidRPr="002228E0">
        <w:rPr>
          <w:rStyle w:val="sourcecode"/>
        </w:rPr>
        <w:t>geopos[0] = geo_longitude;</w:t>
      </w:r>
    </w:p>
    <w:p w14:paraId="36903ABD" w14:textId="77777777" w:rsidR="004E52D3" w:rsidRPr="002228E0" w:rsidRDefault="006803D5" w:rsidP="00CC1B5C">
      <w:pPr>
        <w:rPr>
          <w:rStyle w:val="sourcecode"/>
        </w:rPr>
      </w:pPr>
      <w:r w:rsidRPr="002228E0">
        <w:rPr>
          <w:rStyle w:val="sourcecode"/>
        </w:rPr>
        <w:t>geopos[1] = geo_latitude;</w:t>
      </w:r>
    </w:p>
    <w:p w14:paraId="562A46E4" w14:textId="77777777" w:rsidR="004E52D3" w:rsidRPr="002228E0" w:rsidRDefault="006803D5" w:rsidP="00CC1B5C">
      <w:pPr>
        <w:rPr>
          <w:rStyle w:val="sourcecode"/>
        </w:rPr>
      </w:pPr>
      <w:r w:rsidRPr="002228E0">
        <w:rPr>
          <w:rStyle w:val="sourcecode"/>
        </w:rPr>
        <w:t xml:space="preserve">geopos[2] = geo_altitude; // height above </w:t>
      </w:r>
      <w:r w:rsidR="002116C4" w:rsidRPr="002228E0">
        <w:rPr>
          <w:rStyle w:val="sourcecode"/>
        </w:rPr>
        <w:t>sea</w:t>
      </w:r>
      <w:r w:rsidRPr="002228E0">
        <w:rPr>
          <w:rStyle w:val="sourcecode"/>
        </w:rPr>
        <w:t xml:space="preserve"> level in meters;</w:t>
      </w:r>
    </w:p>
    <w:p w14:paraId="2EEE77B0" w14:textId="77777777" w:rsidR="004E52D3" w:rsidRPr="002228E0" w:rsidRDefault="006803D5" w:rsidP="00CC1B5C">
      <w:pPr>
        <w:rPr>
          <w:rStyle w:val="sourcecode"/>
        </w:rPr>
      </w:pPr>
      <w:r w:rsidRPr="002228E0">
        <w:rPr>
          <w:rStyle w:val="sourcecode"/>
        </w:rPr>
        <w:t>// irrelevant with Hindu method, can be set to 0</w:t>
      </w:r>
    </w:p>
    <w:p w14:paraId="0D727322" w14:textId="77777777" w:rsidR="004E52D3" w:rsidRPr="002228E0" w:rsidRDefault="006803D5" w:rsidP="00CC1B5C">
      <w:pPr>
        <w:rPr>
          <w:rStyle w:val="sourcecode"/>
        </w:rPr>
      </w:pPr>
      <w:r w:rsidRPr="002228E0">
        <w:rPr>
          <w:rStyle w:val="functions"/>
        </w:rPr>
        <w:lastRenderedPageBreak/>
        <w:t>swe_set_topo</w:t>
      </w:r>
      <w:r w:rsidRPr="002228E0">
        <w:rPr>
          <w:rStyle w:val="sourcecode"/>
        </w:rPr>
        <w:t>(geopos[0], geopos[1], geopos[2]);</w:t>
      </w:r>
    </w:p>
    <w:p w14:paraId="7AB78ACF" w14:textId="77777777" w:rsidR="004E52D3" w:rsidRPr="002228E0" w:rsidRDefault="006803D5" w:rsidP="00CC1B5C">
      <w:pPr>
        <w:rPr>
          <w:rStyle w:val="sourcecode"/>
        </w:rPr>
      </w:pPr>
      <w:r w:rsidRPr="002228E0">
        <w:rPr>
          <w:rStyle w:val="sourcecode"/>
        </w:rPr>
        <w:t>int ipl = SE_SUN; // object whose rising is wanted</w:t>
      </w:r>
    </w:p>
    <w:p w14:paraId="6E550E86" w14:textId="77777777" w:rsidR="004E52D3" w:rsidRPr="002228E0" w:rsidRDefault="006803D5" w:rsidP="00CC1B5C">
      <w:pPr>
        <w:rPr>
          <w:rStyle w:val="sourcecode"/>
        </w:rPr>
      </w:pPr>
      <w:r w:rsidRPr="002228E0">
        <w:rPr>
          <w:rStyle w:val="sourcecode"/>
        </w:rPr>
        <w:t>char starname[255]; // name of star, if a star's rising is wanted</w:t>
      </w:r>
    </w:p>
    <w:p w14:paraId="501B171A" w14:textId="77777777" w:rsidR="004E52D3" w:rsidRPr="002228E0" w:rsidRDefault="006803D5" w:rsidP="00CC1B5C">
      <w:pPr>
        <w:rPr>
          <w:rStyle w:val="sourcecode"/>
        </w:rPr>
      </w:pPr>
      <w:r w:rsidRPr="002228E0">
        <w:rPr>
          <w:rStyle w:val="sourcecode"/>
        </w:rPr>
        <w:t>// is "" or NULL, if Sun, Moon, or planet is calculated</w:t>
      </w:r>
    </w:p>
    <w:p w14:paraId="3A5213FE" w14:textId="77777777" w:rsidR="004E52D3" w:rsidRPr="002228E0" w:rsidRDefault="006803D5" w:rsidP="00CC1B5C">
      <w:pPr>
        <w:rPr>
          <w:rStyle w:val="sourcecode"/>
        </w:rPr>
      </w:pPr>
      <w:r w:rsidRPr="002228E0">
        <w:rPr>
          <w:rStyle w:val="sourcecode"/>
        </w:rPr>
        <w:t>double trise; // for rising time</w:t>
      </w:r>
    </w:p>
    <w:p w14:paraId="79D5BF0D" w14:textId="77777777" w:rsidR="004E52D3" w:rsidRPr="002228E0" w:rsidRDefault="006803D5" w:rsidP="00CC1B5C">
      <w:pPr>
        <w:rPr>
          <w:rStyle w:val="sourcecode"/>
        </w:rPr>
      </w:pPr>
      <w:r w:rsidRPr="002228E0">
        <w:rPr>
          <w:rStyle w:val="sourcecode"/>
        </w:rPr>
        <w:t>double tset;</w:t>
      </w:r>
      <w:r w:rsidR="00446B06" w:rsidRPr="002228E0">
        <w:rPr>
          <w:rStyle w:val="sourcecode"/>
        </w:rPr>
        <w:t xml:space="preserve"> </w:t>
      </w:r>
      <w:r w:rsidRPr="002228E0">
        <w:rPr>
          <w:rStyle w:val="sourcecode"/>
        </w:rPr>
        <w:t>// for setting time</w:t>
      </w:r>
    </w:p>
    <w:p w14:paraId="180F5661" w14:textId="77777777" w:rsidR="004E52D3" w:rsidRPr="002228E0" w:rsidRDefault="006803D5" w:rsidP="00CC1B5C">
      <w:pPr>
        <w:rPr>
          <w:rStyle w:val="sourcecode"/>
        </w:rPr>
      </w:pPr>
      <w:r w:rsidRPr="002228E0">
        <w:rPr>
          <w:rStyle w:val="sourcecode"/>
        </w:rPr>
        <w:t xml:space="preserve">// calculate the </w:t>
      </w:r>
      <w:r w:rsidR="002116C4" w:rsidRPr="002228E0">
        <w:rPr>
          <w:rStyle w:val="sourcecode"/>
        </w:rPr>
        <w:t>Julian</w:t>
      </w:r>
      <w:r w:rsidRPr="002228E0">
        <w:rPr>
          <w:rStyle w:val="sourcecode"/>
        </w:rPr>
        <w:t xml:space="preserve"> day number of the date at 0:00 UT:</w:t>
      </w:r>
    </w:p>
    <w:p w14:paraId="1F717612" w14:textId="77777777" w:rsidR="004E52D3" w:rsidRPr="002228E0" w:rsidRDefault="006803D5" w:rsidP="00CC1B5C">
      <w:pPr>
        <w:rPr>
          <w:rStyle w:val="sourcecode"/>
        </w:rPr>
      </w:pPr>
      <w:r w:rsidRPr="002228E0">
        <w:rPr>
          <w:rStyle w:val="sourcecode"/>
        </w:rPr>
        <w:t xml:space="preserve">double tjd = </w:t>
      </w:r>
      <w:r w:rsidRPr="002228E0">
        <w:rPr>
          <w:rStyle w:val="functions"/>
        </w:rPr>
        <w:t>swe_julday</w:t>
      </w:r>
      <w:r w:rsidRPr="002228E0">
        <w:rPr>
          <w:rStyle w:val="sourcecode"/>
        </w:rPr>
        <w:t>(year,month,day,0,gregflag);</w:t>
      </w:r>
    </w:p>
    <w:p w14:paraId="5ECB582B" w14:textId="77777777" w:rsidR="004E52D3" w:rsidRPr="002228E0" w:rsidRDefault="006803D5" w:rsidP="00CC1B5C">
      <w:pPr>
        <w:rPr>
          <w:rStyle w:val="sourcecode"/>
        </w:rPr>
      </w:pPr>
      <w:r w:rsidRPr="002228E0">
        <w:rPr>
          <w:rStyle w:val="sourcecode"/>
        </w:rPr>
        <w:t>// convert geographic longitude to time (day fraction) and subtract it from tjd</w:t>
      </w:r>
    </w:p>
    <w:p w14:paraId="3A025C56" w14:textId="77777777" w:rsidR="004E52D3" w:rsidRPr="002228E0" w:rsidRDefault="006803D5" w:rsidP="00CC1B5C">
      <w:pPr>
        <w:rPr>
          <w:rStyle w:val="sourcecode"/>
        </w:rPr>
      </w:pPr>
      <w:r w:rsidRPr="002228E0">
        <w:rPr>
          <w:rStyle w:val="sourcecode"/>
        </w:rPr>
        <w:t>// this method should be good for all geographic latitudes except near in</w:t>
      </w:r>
    </w:p>
    <w:p w14:paraId="079D2C9B" w14:textId="77777777" w:rsidR="004E52D3" w:rsidRPr="002228E0" w:rsidRDefault="006803D5" w:rsidP="00CC1B5C">
      <w:pPr>
        <w:rPr>
          <w:rStyle w:val="sourcecode"/>
        </w:rPr>
      </w:pPr>
      <w:r w:rsidRPr="002228E0">
        <w:rPr>
          <w:rStyle w:val="sourcecode"/>
        </w:rPr>
        <w:t>// polar regions</w:t>
      </w:r>
    </w:p>
    <w:p w14:paraId="33C4F639" w14:textId="77777777" w:rsidR="004E52D3" w:rsidRPr="002228E0" w:rsidRDefault="006803D5" w:rsidP="00CC1B5C">
      <w:pPr>
        <w:rPr>
          <w:rStyle w:val="sourcecode"/>
        </w:rPr>
      </w:pPr>
      <w:r w:rsidRPr="002228E0">
        <w:rPr>
          <w:rStyle w:val="sourcecode"/>
        </w:rPr>
        <w:t>double dt = geo_longitude / 360.0;</w:t>
      </w:r>
    </w:p>
    <w:p w14:paraId="2626C03A" w14:textId="77777777" w:rsidR="004E52D3" w:rsidRPr="002228E0" w:rsidRDefault="006803D5" w:rsidP="00CC1B5C">
      <w:pPr>
        <w:rPr>
          <w:rStyle w:val="sourcecode"/>
        </w:rPr>
      </w:pPr>
      <w:r w:rsidRPr="002228E0">
        <w:rPr>
          <w:rStyle w:val="sourcecode"/>
        </w:rPr>
        <w:t>tjd = tjd - dt;</w:t>
      </w:r>
    </w:p>
    <w:p w14:paraId="37A92A8B" w14:textId="77777777" w:rsidR="004E52D3" w:rsidRPr="002228E0" w:rsidRDefault="006803D5" w:rsidP="00CC1B5C">
      <w:pPr>
        <w:rPr>
          <w:rStyle w:val="sourcecode"/>
        </w:rPr>
      </w:pPr>
      <w:r w:rsidRPr="002228E0">
        <w:rPr>
          <w:rStyle w:val="sourcecode"/>
        </w:rPr>
        <w:t>// calculation flag for Hindu risings/settings</w:t>
      </w:r>
    </w:p>
    <w:p w14:paraId="6FD1D62F" w14:textId="77777777" w:rsidR="004E52D3" w:rsidRPr="002228E0" w:rsidRDefault="006803D5" w:rsidP="00CC1B5C">
      <w:pPr>
        <w:rPr>
          <w:rStyle w:val="sourcecode"/>
        </w:rPr>
      </w:pPr>
      <w:r w:rsidRPr="002228E0">
        <w:rPr>
          <w:rStyle w:val="sourcecode"/>
        </w:rPr>
        <w:t>int rsmi = SE_CALC_RISE | SE_BIT_HINDU_RISING;</w:t>
      </w:r>
    </w:p>
    <w:p w14:paraId="6012B20C" w14:textId="77777777" w:rsidR="004E52D3" w:rsidRPr="002228E0" w:rsidRDefault="006803D5" w:rsidP="00CC1B5C">
      <w:pPr>
        <w:rPr>
          <w:rStyle w:val="sourcecode"/>
        </w:rPr>
      </w:pPr>
      <w:r w:rsidRPr="002228E0">
        <w:rPr>
          <w:rStyle w:val="sourcecode"/>
        </w:rPr>
        <w:t>// or SE_CALC_RISE + SE_BIT_HINDU_RISING;</w:t>
      </w:r>
    </w:p>
    <w:p w14:paraId="484562A1" w14:textId="77777777" w:rsidR="004E52D3" w:rsidRPr="002228E0" w:rsidRDefault="006803D5" w:rsidP="00CC1B5C">
      <w:pPr>
        <w:rPr>
          <w:rStyle w:val="sourcecode"/>
        </w:rPr>
      </w:pPr>
      <w:r w:rsidRPr="002228E0">
        <w:rPr>
          <w:rStyle w:val="sourcecode"/>
        </w:rPr>
        <w:t>// or SE_CALC_RISE | SE_BIT_DISC_CENTER | SE_BIT_NO_REFRACTION | SE_BIT_GEOCTR_NO_ECL_LAT;</w:t>
      </w:r>
    </w:p>
    <w:p w14:paraId="28E5A663" w14:textId="77777777" w:rsidR="004E52D3" w:rsidRPr="002228E0" w:rsidRDefault="006803D5" w:rsidP="00CC1B5C">
      <w:pPr>
        <w:rPr>
          <w:rStyle w:val="sourcecode"/>
        </w:rPr>
      </w:pPr>
      <w:r w:rsidRPr="002228E0">
        <w:rPr>
          <w:rStyle w:val="sourcecode"/>
        </w:rPr>
        <w:t xml:space="preserve">int return_code = </w:t>
      </w:r>
      <w:r w:rsidRPr="002228E0">
        <w:rPr>
          <w:rStyle w:val="functions"/>
        </w:rPr>
        <w:t>swe_rise_trans</w:t>
      </w:r>
      <w:r w:rsidRPr="002228E0">
        <w:rPr>
          <w:rStyle w:val="sourcecode"/>
        </w:rPr>
        <w:t>(tjd, ipl, starname, epheflag, rsmi, geopos, datm[0], datm[1], &amp;trise, serr);</w:t>
      </w:r>
    </w:p>
    <w:p w14:paraId="0D2CED06" w14:textId="77777777" w:rsidR="004E52D3" w:rsidRPr="002228E0" w:rsidRDefault="006803D5" w:rsidP="00CC1B5C">
      <w:pPr>
        <w:rPr>
          <w:rStyle w:val="sourcecode"/>
        </w:rPr>
      </w:pPr>
      <w:r w:rsidRPr="002228E0">
        <w:rPr>
          <w:rStyle w:val="sourcecode"/>
        </w:rPr>
        <w:t>if (return_code == ERR) {</w:t>
      </w:r>
    </w:p>
    <w:p w14:paraId="0F8DB67B" w14:textId="77777777" w:rsidR="004E52D3" w:rsidRPr="002228E0" w:rsidRDefault="006803D5" w:rsidP="00CC1B5C">
      <w:pPr>
        <w:rPr>
          <w:rStyle w:val="sourcecode"/>
        </w:rPr>
      </w:pPr>
      <w:r w:rsidRPr="002228E0">
        <w:rPr>
          <w:rStyle w:val="sourcecode"/>
        </w:rPr>
        <w:t>// error action</w:t>
      </w:r>
    </w:p>
    <w:p w14:paraId="4A9E421B" w14:textId="77777777" w:rsidR="004E52D3" w:rsidRPr="002228E0" w:rsidRDefault="006803D5" w:rsidP="00CC1B5C">
      <w:pPr>
        <w:rPr>
          <w:rStyle w:val="sourcecode"/>
        </w:rPr>
      </w:pPr>
      <w:r w:rsidRPr="002228E0">
        <w:rPr>
          <w:rStyle w:val="sourcecode"/>
        </w:rPr>
        <w:t>printf("%s\n", serr);</w:t>
      </w:r>
    </w:p>
    <w:p w14:paraId="345AF334" w14:textId="77777777" w:rsidR="004E52D3" w:rsidRPr="002228E0" w:rsidRDefault="006803D5" w:rsidP="00CC1B5C">
      <w:pPr>
        <w:rPr>
          <w:rStyle w:val="sourcecode"/>
        </w:rPr>
      </w:pPr>
      <w:r w:rsidRPr="002228E0">
        <w:rPr>
          <w:rStyle w:val="sourcecode"/>
        </w:rPr>
        <w:t>}</w:t>
      </w:r>
    </w:p>
    <w:p w14:paraId="2030F33A" w14:textId="77777777" w:rsidR="004E52D3" w:rsidRPr="002228E0" w:rsidRDefault="006803D5" w:rsidP="00CC1B5C">
      <w:pPr>
        <w:rPr>
          <w:rStyle w:val="sourcecode"/>
        </w:rPr>
      </w:pPr>
      <w:r w:rsidRPr="002228E0">
        <w:rPr>
          <w:rStyle w:val="sourcecode"/>
        </w:rPr>
        <w:t>// conversion to local time zone must be made by the user. The Swiss Ephemeris</w:t>
      </w:r>
    </w:p>
    <w:p w14:paraId="10EFA9AD" w14:textId="77777777" w:rsidR="004E52D3" w:rsidRPr="002228E0" w:rsidRDefault="006803D5" w:rsidP="00CC1B5C">
      <w:pPr>
        <w:rPr>
          <w:rStyle w:val="sourcecode"/>
        </w:rPr>
      </w:pPr>
      <w:r w:rsidRPr="002228E0">
        <w:rPr>
          <w:rStyle w:val="sourcecode"/>
        </w:rPr>
        <w:t>// does not have a function for that.</w:t>
      </w:r>
    </w:p>
    <w:p w14:paraId="554D0EC3" w14:textId="77777777" w:rsidR="004E52D3" w:rsidRPr="002228E0" w:rsidRDefault="006803D5" w:rsidP="00CC1B5C">
      <w:pPr>
        <w:rPr>
          <w:rStyle w:val="sourcecode"/>
        </w:rPr>
      </w:pPr>
      <w:r w:rsidRPr="002228E0">
        <w:rPr>
          <w:rStyle w:val="sourcecode"/>
        </w:rPr>
        <w:t xml:space="preserve">// After that, the </w:t>
      </w:r>
      <w:r w:rsidR="00375292" w:rsidRPr="002228E0">
        <w:rPr>
          <w:rStyle w:val="sourcecode"/>
        </w:rPr>
        <w:t xml:space="preserve">Julian </w:t>
      </w:r>
      <w:r w:rsidRPr="002228E0">
        <w:rPr>
          <w:rStyle w:val="sourcecode"/>
        </w:rPr>
        <w:t>day number of the rising time can be converted into</w:t>
      </w:r>
    </w:p>
    <w:p w14:paraId="083C4288" w14:textId="77777777" w:rsidR="004E52D3" w:rsidRPr="002228E0" w:rsidRDefault="006803D5" w:rsidP="00CC1B5C">
      <w:pPr>
        <w:rPr>
          <w:rStyle w:val="sourcecode"/>
        </w:rPr>
      </w:pPr>
      <w:r w:rsidRPr="002228E0">
        <w:rPr>
          <w:rStyle w:val="sourcecode"/>
        </w:rPr>
        <w:t>// date and time:</w:t>
      </w:r>
    </w:p>
    <w:p w14:paraId="0AD12045" w14:textId="77777777" w:rsidR="004E52D3" w:rsidRPr="002228E0" w:rsidRDefault="006803D5" w:rsidP="00CC1B5C">
      <w:pPr>
        <w:rPr>
          <w:rStyle w:val="sourcecode"/>
        </w:rPr>
      </w:pPr>
      <w:r w:rsidRPr="002228E0">
        <w:rPr>
          <w:rStyle w:val="functions"/>
        </w:rPr>
        <w:t>swe_revjul</w:t>
      </w:r>
      <w:r w:rsidRPr="002228E0">
        <w:rPr>
          <w:rStyle w:val="sourcecode"/>
        </w:rPr>
        <w:t>(trise, gregflag, &amp;year, &amp;month, &amp;day, &amp;hour);</w:t>
      </w:r>
    </w:p>
    <w:p w14:paraId="13CFA7C6" w14:textId="77777777" w:rsidR="004E52D3" w:rsidRPr="002228E0" w:rsidRDefault="006803D5" w:rsidP="00CC1B5C">
      <w:pPr>
        <w:rPr>
          <w:rStyle w:val="sourcecode"/>
        </w:rPr>
      </w:pPr>
      <w:r w:rsidRPr="002228E0">
        <w:rPr>
          <w:rStyle w:val="sourcecode"/>
        </w:rPr>
        <w:t>printf("sunrise: date=%d/%d/%d, hour=%.6f UT\n", year, month, day, hour);</w:t>
      </w:r>
    </w:p>
    <w:p w14:paraId="20640CF5" w14:textId="77777777" w:rsidR="004E52D3" w:rsidRPr="002228E0" w:rsidRDefault="006803D5" w:rsidP="00CC1B5C">
      <w:pPr>
        <w:rPr>
          <w:rStyle w:val="sourcecode"/>
        </w:rPr>
      </w:pPr>
      <w:r w:rsidRPr="002228E0">
        <w:rPr>
          <w:rStyle w:val="sourcecode"/>
        </w:rPr>
        <w:t>// To calculate the time of the sunset, you can either use the same</w:t>
      </w:r>
    </w:p>
    <w:p w14:paraId="3951C50F" w14:textId="77777777" w:rsidR="004E52D3" w:rsidRPr="002228E0" w:rsidRDefault="006803D5" w:rsidP="00CC1B5C">
      <w:pPr>
        <w:rPr>
          <w:rStyle w:val="sourcecode"/>
        </w:rPr>
      </w:pPr>
      <w:r w:rsidRPr="002228E0">
        <w:rPr>
          <w:rStyle w:val="sourcecode"/>
        </w:rPr>
        <w:t>// tjd increased or trise as start date for the search.</w:t>
      </w:r>
    </w:p>
    <w:p w14:paraId="110190D1" w14:textId="77777777" w:rsidR="004E52D3" w:rsidRPr="002228E0" w:rsidRDefault="006803D5" w:rsidP="00CC1B5C">
      <w:pPr>
        <w:rPr>
          <w:rStyle w:val="sourcecode"/>
        </w:rPr>
      </w:pPr>
      <w:r w:rsidRPr="002228E0">
        <w:rPr>
          <w:rStyle w:val="sourcecode"/>
        </w:rPr>
        <w:t>rsmi = SE_CALC_SET | SE_BIT_DISC_CENTER | SE_BIT_NO_REFRACTION;</w:t>
      </w:r>
    </w:p>
    <w:p w14:paraId="041D5688" w14:textId="77777777" w:rsidR="004E52D3" w:rsidRPr="002228E0" w:rsidRDefault="006803D5" w:rsidP="00CC1B5C">
      <w:pPr>
        <w:rPr>
          <w:rStyle w:val="sourcecode"/>
        </w:rPr>
      </w:pPr>
      <w:r w:rsidRPr="002228E0">
        <w:rPr>
          <w:rStyle w:val="sourcecode"/>
        </w:rPr>
        <w:t xml:space="preserve">return_code = </w:t>
      </w:r>
      <w:r w:rsidRPr="002228E0">
        <w:rPr>
          <w:rStyle w:val="functions"/>
        </w:rPr>
        <w:t>swe_rise_trans</w:t>
      </w:r>
      <w:r w:rsidRPr="002228E0">
        <w:rPr>
          <w:rStyle w:val="sourcecode"/>
        </w:rPr>
        <w:t>(tjd, ipl, starname, epheflag, rsmi, geopos, datm[0], datm[1], &amp;tset, serr);</w:t>
      </w:r>
    </w:p>
    <w:p w14:paraId="748D4026" w14:textId="77777777" w:rsidR="004E52D3" w:rsidRPr="002228E0" w:rsidRDefault="006803D5" w:rsidP="00CC1B5C">
      <w:pPr>
        <w:rPr>
          <w:rStyle w:val="sourcecode"/>
        </w:rPr>
      </w:pPr>
      <w:r w:rsidRPr="002228E0">
        <w:rPr>
          <w:rStyle w:val="sourcecode"/>
        </w:rPr>
        <w:t>if (return_code == ERR) {</w:t>
      </w:r>
    </w:p>
    <w:p w14:paraId="69E2DA1A" w14:textId="77777777" w:rsidR="004E52D3" w:rsidRPr="002228E0" w:rsidRDefault="006803D5" w:rsidP="00CC1B5C">
      <w:pPr>
        <w:rPr>
          <w:rStyle w:val="sourcecode"/>
        </w:rPr>
      </w:pPr>
      <w:r w:rsidRPr="002228E0">
        <w:rPr>
          <w:rStyle w:val="sourcecode"/>
        </w:rPr>
        <w:t>// error action</w:t>
      </w:r>
    </w:p>
    <w:p w14:paraId="3ED611A7" w14:textId="77777777" w:rsidR="004E52D3" w:rsidRPr="002228E0" w:rsidRDefault="006803D5" w:rsidP="00CC1B5C">
      <w:pPr>
        <w:rPr>
          <w:rStyle w:val="sourcecode"/>
        </w:rPr>
      </w:pPr>
      <w:r w:rsidRPr="002228E0">
        <w:rPr>
          <w:rStyle w:val="sourcecode"/>
        </w:rPr>
        <w:t>printf("%s\n", serr);</w:t>
      </w:r>
    </w:p>
    <w:p w14:paraId="35701753" w14:textId="77777777" w:rsidR="004E52D3" w:rsidRPr="002228E0" w:rsidRDefault="006803D5" w:rsidP="00CC1B5C">
      <w:pPr>
        <w:rPr>
          <w:rStyle w:val="sourcecode"/>
        </w:rPr>
      </w:pPr>
      <w:r w:rsidRPr="002228E0">
        <w:rPr>
          <w:rStyle w:val="sourcecode"/>
        </w:rPr>
        <w:t>}</w:t>
      </w:r>
    </w:p>
    <w:p w14:paraId="283B94F5" w14:textId="77777777" w:rsidR="006803D5" w:rsidRPr="002228E0" w:rsidRDefault="006803D5" w:rsidP="00CC1B5C">
      <w:pPr>
        <w:rPr>
          <w:rStyle w:val="sourcecode"/>
        </w:rPr>
      </w:pPr>
      <w:r w:rsidRPr="002228E0">
        <w:rPr>
          <w:rStyle w:val="sourcecode"/>
        </w:rPr>
        <w:t>printf("sunset : date=%d/%d/%d, hour=%.6f UT\n", year, month, day, hour);</w:t>
      </w:r>
    </w:p>
    <w:p w14:paraId="10CE51A0" w14:textId="77777777" w:rsidR="006803D5" w:rsidRPr="002228E0" w:rsidRDefault="006803D5" w:rsidP="00CC1B5C">
      <w:pPr>
        <w:rPr>
          <w:rStyle w:val="sourcecode"/>
        </w:rPr>
      </w:pPr>
      <w:r w:rsidRPr="002228E0">
        <w:rPr>
          <w:rStyle w:val="sourcecode"/>
        </w:rPr>
        <w:t>}</w:t>
      </w:r>
    </w:p>
    <w:p w14:paraId="561E19B3" w14:textId="77777777" w:rsidR="00283E02" w:rsidRPr="002228E0" w:rsidRDefault="00BF3510" w:rsidP="00877D89">
      <w:pPr>
        <w:pStyle w:val="berschrift2"/>
      </w:pPr>
      <w:bookmarkStart w:id="130" w:name="_Toc62644198"/>
      <w:r w:rsidRPr="002228E0">
        <w:t>swe_pheno_ut() and swe_pheno(), planetary phenomena</w:t>
      </w:r>
      <w:bookmarkEnd w:id="130"/>
    </w:p>
    <w:p w14:paraId="5BCCD92B" w14:textId="77777777" w:rsidR="00283E02" w:rsidRPr="002228E0" w:rsidRDefault="00BF3510" w:rsidP="00CC1B5C">
      <w:r w:rsidRPr="002228E0">
        <w:t xml:space="preserve">These functions compute </w:t>
      </w:r>
      <w:bookmarkStart w:id="131" w:name="_Hlk477838007"/>
      <w:r w:rsidRPr="002228E0">
        <w:t>phase, phase angle, elongation, apparent diameter, apparent magnitude</w:t>
      </w:r>
      <w:bookmarkEnd w:id="131"/>
      <w:r w:rsidRPr="002228E0">
        <w:t xml:space="preserve"> for the Sun, the Moon, all planets and asteroids. The two functions do exactly the same but expect a different time parameter.</w:t>
      </w:r>
    </w:p>
    <w:p w14:paraId="5CB42B19" w14:textId="77777777" w:rsidR="00BF3510" w:rsidRPr="002228E0" w:rsidRDefault="00BF3510" w:rsidP="00CC1B5C">
      <w:pPr>
        <w:rPr>
          <w:rStyle w:val="sourcecode"/>
        </w:rPr>
      </w:pPr>
      <w:r w:rsidRPr="002228E0">
        <w:rPr>
          <w:rStyle w:val="sourcecode"/>
        </w:rPr>
        <w:t xml:space="preserve">int32 </w:t>
      </w:r>
      <w:bookmarkStart w:id="132" w:name="_Hlk477328995"/>
      <w:r w:rsidRPr="002228E0">
        <w:rPr>
          <w:rStyle w:val="functions"/>
        </w:rPr>
        <w:t>swe_pheno_ut</w:t>
      </w:r>
      <w:bookmarkEnd w:id="132"/>
      <w:r w:rsidRPr="002228E0">
        <w:rPr>
          <w:rStyle w:val="sourcecode"/>
        </w:rPr>
        <w:t>(</w:t>
      </w:r>
    </w:p>
    <w:p w14:paraId="06E64E2E" w14:textId="77777777" w:rsidR="00BF3510" w:rsidRPr="002228E0" w:rsidRDefault="00BF3510" w:rsidP="00B01472">
      <w:pPr>
        <w:tabs>
          <w:tab w:val="left" w:pos="2835"/>
        </w:tabs>
        <w:ind w:left="567"/>
        <w:rPr>
          <w:rStyle w:val="sourcecode"/>
        </w:rPr>
      </w:pPr>
      <w:r w:rsidRPr="002228E0">
        <w:rPr>
          <w:rStyle w:val="sourcecode"/>
        </w:rPr>
        <w:t>double tjd_ut,</w:t>
      </w:r>
      <w:r w:rsidRPr="002228E0">
        <w:rPr>
          <w:rStyle w:val="sourcecode"/>
        </w:rPr>
        <w:tab/>
        <w:t>/* time Jul. Day UT */</w:t>
      </w:r>
    </w:p>
    <w:p w14:paraId="4C51E3FF" w14:textId="77777777" w:rsidR="00BF3510" w:rsidRPr="002228E0" w:rsidRDefault="00BF3510" w:rsidP="00B01472">
      <w:pPr>
        <w:tabs>
          <w:tab w:val="left" w:pos="2835"/>
        </w:tabs>
        <w:ind w:left="567"/>
        <w:rPr>
          <w:rStyle w:val="sourcecode"/>
        </w:rPr>
      </w:pPr>
      <w:r w:rsidRPr="002228E0">
        <w:rPr>
          <w:rStyle w:val="sourcecode"/>
        </w:rPr>
        <w:t>int32 ipl,</w:t>
      </w:r>
      <w:r w:rsidR="0021556A" w:rsidRPr="002228E0">
        <w:rPr>
          <w:rStyle w:val="sourcecode"/>
        </w:rPr>
        <w:tab/>
      </w:r>
      <w:r w:rsidRPr="002228E0">
        <w:rPr>
          <w:rStyle w:val="sourcecode"/>
        </w:rPr>
        <w:tab/>
        <w:t>/* planet number */</w:t>
      </w:r>
    </w:p>
    <w:p w14:paraId="7CA48AB2" w14:textId="77777777" w:rsidR="00BF3510" w:rsidRPr="002228E0" w:rsidRDefault="00BF3510" w:rsidP="00B01472">
      <w:pPr>
        <w:tabs>
          <w:tab w:val="left" w:pos="2835"/>
        </w:tabs>
        <w:ind w:left="567"/>
        <w:rPr>
          <w:rStyle w:val="sourcecode"/>
        </w:rPr>
      </w:pPr>
      <w:r w:rsidRPr="002228E0">
        <w:rPr>
          <w:rStyle w:val="sourcecode"/>
        </w:rPr>
        <w:t>int32 iflag,</w:t>
      </w:r>
      <w:r w:rsidR="0021556A" w:rsidRPr="002228E0">
        <w:rPr>
          <w:rStyle w:val="sourcecode"/>
        </w:rPr>
        <w:tab/>
      </w:r>
      <w:r w:rsidRPr="002228E0">
        <w:rPr>
          <w:rStyle w:val="sourcecode"/>
        </w:rPr>
        <w:t>/* ephemeris flag */</w:t>
      </w:r>
    </w:p>
    <w:p w14:paraId="4F69BF6E" w14:textId="77777777" w:rsidR="00BF3510" w:rsidRPr="002228E0" w:rsidRDefault="00BF3510" w:rsidP="00B01472">
      <w:pPr>
        <w:tabs>
          <w:tab w:val="left" w:pos="2835"/>
        </w:tabs>
        <w:ind w:left="567"/>
        <w:rPr>
          <w:rStyle w:val="sourcecode"/>
        </w:rPr>
      </w:pPr>
      <w:r w:rsidRPr="002228E0">
        <w:rPr>
          <w:rStyle w:val="sourcecode"/>
        </w:rPr>
        <w:t>double *attr,</w:t>
      </w:r>
      <w:r w:rsidR="0021556A" w:rsidRPr="002228E0">
        <w:rPr>
          <w:rStyle w:val="sourcecode"/>
        </w:rPr>
        <w:tab/>
      </w:r>
      <w:r w:rsidRPr="002228E0">
        <w:rPr>
          <w:rStyle w:val="sourcecode"/>
        </w:rPr>
        <w:t>/* return array, 20 doubles, see below */</w:t>
      </w:r>
    </w:p>
    <w:p w14:paraId="26E1C70A" w14:textId="77777777" w:rsidR="00283E02" w:rsidRPr="002228E0" w:rsidRDefault="00BF3510" w:rsidP="00B01472">
      <w:pPr>
        <w:tabs>
          <w:tab w:val="left" w:pos="2835"/>
        </w:tabs>
        <w:ind w:left="567"/>
        <w:rPr>
          <w:rStyle w:val="sourcecode"/>
        </w:rPr>
      </w:pPr>
      <w:r w:rsidRPr="002228E0">
        <w:rPr>
          <w:rStyle w:val="sourcecode"/>
        </w:rPr>
        <w:t>char *serr);</w:t>
      </w:r>
      <w:r w:rsidRPr="002228E0">
        <w:rPr>
          <w:rStyle w:val="sourcecode"/>
        </w:rPr>
        <w:tab/>
        <w:t>/* return error string */</w:t>
      </w:r>
    </w:p>
    <w:p w14:paraId="3E9D8993" w14:textId="77777777" w:rsidR="00BF3510" w:rsidRPr="002228E0" w:rsidRDefault="00BF3510" w:rsidP="00AE5241">
      <w:pPr>
        <w:rPr>
          <w:rStyle w:val="sourcecode"/>
        </w:rPr>
      </w:pPr>
      <w:r w:rsidRPr="002228E0">
        <w:rPr>
          <w:rStyle w:val="sourcecode"/>
        </w:rPr>
        <w:t xml:space="preserve">int32 </w:t>
      </w:r>
      <w:bookmarkStart w:id="133" w:name="_Hlk477329016"/>
      <w:r w:rsidRPr="002228E0">
        <w:rPr>
          <w:rStyle w:val="functions"/>
        </w:rPr>
        <w:t>swe_pheno</w:t>
      </w:r>
      <w:bookmarkEnd w:id="133"/>
      <w:r w:rsidRPr="002228E0">
        <w:rPr>
          <w:rStyle w:val="sourcecode"/>
        </w:rPr>
        <w:t>(</w:t>
      </w:r>
    </w:p>
    <w:p w14:paraId="3CB3960F" w14:textId="77777777" w:rsidR="00BF3510" w:rsidRPr="002228E0" w:rsidRDefault="00BF3510" w:rsidP="00B01472">
      <w:pPr>
        <w:tabs>
          <w:tab w:val="left" w:pos="2835"/>
        </w:tabs>
        <w:ind w:left="567"/>
        <w:rPr>
          <w:rStyle w:val="sourcecode"/>
        </w:rPr>
      </w:pPr>
      <w:r w:rsidRPr="002228E0">
        <w:rPr>
          <w:rStyle w:val="sourcecode"/>
        </w:rPr>
        <w:lastRenderedPageBreak/>
        <w:t>double tjd_et,</w:t>
      </w:r>
      <w:r w:rsidRPr="002228E0">
        <w:rPr>
          <w:rStyle w:val="sourcecode"/>
        </w:rPr>
        <w:tab/>
        <w:t>/* time Jul. Day ET */</w:t>
      </w:r>
    </w:p>
    <w:p w14:paraId="50908621" w14:textId="77777777" w:rsidR="00BF3510" w:rsidRPr="002228E0" w:rsidRDefault="00BF3510" w:rsidP="00B01472">
      <w:pPr>
        <w:tabs>
          <w:tab w:val="left" w:pos="2835"/>
        </w:tabs>
        <w:ind w:left="567"/>
        <w:rPr>
          <w:rStyle w:val="sourcecode"/>
        </w:rPr>
      </w:pPr>
      <w:r w:rsidRPr="002228E0">
        <w:rPr>
          <w:rStyle w:val="sourcecode"/>
        </w:rPr>
        <w:t>int32 ipl,</w:t>
      </w:r>
      <w:r w:rsidR="0021556A" w:rsidRPr="002228E0">
        <w:rPr>
          <w:rStyle w:val="sourcecode"/>
        </w:rPr>
        <w:tab/>
      </w:r>
      <w:r w:rsidRPr="002228E0">
        <w:rPr>
          <w:rStyle w:val="sourcecode"/>
        </w:rPr>
        <w:tab/>
        <w:t>/* planet number */</w:t>
      </w:r>
    </w:p>
    <w:p w14:paraId="5376812B" w14:textId="77777777" w:rsidR="00BF3510" w:rsidRPr="002228E0" w:rsidRDefault="00BF3510" w:rsidP="00B01472">
      <w:pPr>
        <w:tabs>
          <w:tab w:val="left" w:pos="2835"/>
        </w:tabs>
        <w:ind w:left="567"/>
        <w:rPr>
          <w:rStyle w:val="sourcecode"/>
        </w:rPr>
      </w:pPr>
      <w:r w:rsidRPr="002228E0">
        <w:rPr>
          <w:rStyle w:val="sourcecode"/>
        </w:rPr>
        <w:t>int32 iflag,</w:t>
      </w:r>
      <w:r w:rsidR="0021556A" w:rsidRPr="002228E0">
        <w:rPr>
          <w:rStyle w:val="sourcecode"/>
        </w:rPr>
        <w:tab/>
      </w:r>
      <w:r w:rsidRPr="002228E0">
        <w:rPr>
          <w:rStyle w:val="sourcecode"/>
        </w:rPr>
        <w:t>/* ephemeris flag */</w:t>
      </w:r>
    </w:p>
    <w:p w14:paraId="04463F04" w14:textId="77777777" w:rsidR="00BF3510" w:rsidRPr="002228E0" w:rsidRDefault="00BF3510" w:rsidP="00B01472">
      <w:pPr>
        <w:tabs>
          <w:tab w:val="left" w:pos="2835"/>
        </w:tabs>
        <w:ind w:left="567"/>
        <w:rPr>
          <w:rStyle w:val="sourcecode"/>
        </w:rPr>
      </w:pPr>
      <w:r w:rsidRPr="002228E0">
        <w:rPr>
          <w:rStyle w:val="sourcecode"/>
        </w:rPr>
        <w:t>double *attr,</w:t>
      </w:r>
      <w:r w:rsidR="0021556A" w:rsidRPr="002228E0">
        <w:rPr>
          <w:rStyle w:val="sourcecode"/>
        </w:rPr>
        <w:tab/>
      </w:r>
      <w:r w:rsidRPr="002228E0">
        <w:rPr>
          <w:rStyle w:val="sourcecode"/>
        </w:rPr>
        <w:t>/* return array, 20 doubles, see below */</w:t>
      </w:r>
    </w:p>
    <w:p w14:paraId="15EC419D" w14:textId="77777777" w:rsidR="00283E02" w:rsidRPr="002228E0" w:rsidRDefault="00BF3510" w:rsidP="00B01472">
      <w:pPr>
        <w:tabs>
          <w:tab w:val="left" w:pos="2835"/>
        </w:tabs>
        <w:ind w:left="567"/>
        <w:rPr>
          <w:rStyle w:val="sourcecode"/>
        </w:rPr>
      </w:pPr>
      <w:r w:rsidRPr="002228E0">
        <w:rPr>
          <w:rStyle w:val="sourcecode"/>
        </w:rPr>
        <w:t>char *serr);</w:t>
      </w:r>
      <w:r w:rsidRPr="002228E0">
        <w:rPr>
          <w:rStyle w:val="sourcecode"/>
        </w:rPr>
        <w:tab/>
        <w:t>/* return error string */</w:t>
      </w:r>
    </w:p>
    <w:p w14:paraId="239DF09D" w14:textId="77777777" w:rsidR="00BF3510" w:rsidRPr="002228E0" w:rsidRDefault="00BF3510" w:rsidP="00CC1B5C">
      <w:r w:rsidRPr="002228E0">
        <w:t>The function returns:</w:t>
      </w:r>
    </w:p>
    <w:p w14:paraId="7D2482EF" w14:textId="77777777" w:rsidR="00283E02" w:rsidRPr="002228E0" w:rsidRDefault="00BF3510" w:rsidP="00CC1B5C">
      <w:pPr>
        <w:rPr>
          <w:rStyle w:val="sourcecode"/>
        </w:rPr>
      </w:pPr>
      <w:r w:rsidRPr="002228E0">
        <w:rPr>
          <w:rStyle w:val="sourcecode"/>
        </w:rPr>
        <w:t>/*</w:t>
      </w:r>
    </w:p>
    <w:p w14:paraId="7CC00B19" w14:textId="77777777" w:rsidR="004E52D3" w:rsidRPr="002228E0" w:rsidRDefault="00BF3510" w:rsidP="00CC1B5C">
      <w:pPr>
        <w:rPr>
          <w:rStyle w:val="sourcecode"/>
        </w:rPr>
      </w:pPr>
      <w:r w:rsidRPr="002228E0">
        <w:rPr>
          <w:rStyle w:val="sourcecode"/>
        </w:rPr>
        <w:t>attr[0] = phase angle (</w:t>
      </w:r>
      <w:r w:rsidR="009B68B0" w:rsidRPr="002228E0">
        <w:rPr>
          <w:rStyle w:val="sourcecode"/>
        </w:rPr>
        <w:t>Earth</w:t>
      </w:r>
      <w:r w:rsidRPr="002228E0">
        <w:rPr>
          <w:rStyle w:val="sourcecode"/>
        </w:rPr>
        <w:t>-planet-sun)</w:t>
      </w:r>
    </w:p>
    <w:p w14:paraId="6E76BD15" w14:textId="77777777" w:rsidR="004E52D3" w:rsidRPr="002228E0" w:rsidRDefault="00BF3510" w:rsidP="00CC1B5C">
      <w:pPr>
        <w:rPr>
          <w:rStyle w:val="sourcecode"/>
        </w:rPr>
      </w:pPr>
      <w:r w:rsidRPr="002228E0">
        <w:rPr>
          <w:rStyle w:val="sourcecode"/>
        </w:rPr>
        <w:t>attr[1] = phase (illumined fraction of disc)</w:t>
      </w:r>
    </w:p>
    <w:p w14:paraId="5C40CA56" w14:textId="77777777" w:rsidR="004E52D3" w:rsidRPr="002228E0" w:rsidRDefault="00BF3510" w:rsidP="00CC1B5C">
      <w:pPr>
        <w:rPr>
          <w:rStyle w:val="sourcecode"/>
        </w:rPr>
      </w:pPr>
      <w:r w:rsidRPr="002228E0">
        <w:rPr>
          <w:rStyle w:val="sourcecode"/>
        </w:rPr>
        <w:t>attr[2] = elongation of planet</w:t>
      </w:r>
    </w:p>
    <w:p w14:paraId="3C9F1AE3" w14:textId="77777777" w:rsidR="004E52D3" w:rsidRPr="002228E0" w:rsidRDefault="00BF3510" w:rsidP="00CC1B5C">
      <w:pPr>
        <w:rPr>
          <w:rStyle w:val="sourcecode"/>
        </w:rPr>
      </w:pPr>
      <w:r w:rsidRPr="002228E0">
        <w:rPr>
          <w:rStyle w:val="sourcecode"/>
        </w:rPr>
        <w:t>attr[3] = apparent diameter of disc</w:t>
      </w:r>
    </w:p>
    <w:p w14:paraId="3ED7418B" w14:textId="77777777" w:rsidR="00283E02" w:rsidRPr="002228E0" w:rsidRDefault="00BF3510" w:rsidP="00CC1B5C">
      <w:pPr>
        <w:rPr>
          <w:rStyle w:val="sourcecode"/>
        </w:rPr>
      </w:pPr>
      <w:r w:rsidRPr="002228E0">
        <w:rPr>
          <w:rStyle w:val="sourcecode"/>
        </w:rPr>
        <w:t>attr[4] = apparent magnitude</w:t>
      </w:r>
    </w:p>
    <w:p w14:paraId="62FA4B7C" w14:textId="77777777" w:rsidR="00283E02" w:rsidRPr="002228E0" w:rsidRDefault="00BF3510" w:rsidP="006A4E53">
      <w:pPr>
        <w:rPr>
          <w:b/>
          <w:bCs/>
          <w:color w:val="FF0000"/>
        </w:rPr>
      </w:pPr>
      <w:r w:rsidRPr="002228E0">
        <w:rPr>
          <w:b/>
          <w:bCs/>
          <w:color w:val="FF0000"/>
        </w:rPr>
        <w:t>declare as attr[20] at least!</w:t>
      </w:r>
    </w:p>
    <w:p w14:paraId="372EB3A8" w14:textId="77777777" w:rsidR="004E52D3" w:rsidRPr="002228E0" w:rsidRDefault="00BB00F8" w:rsidP="00CC1B5C">
      <w:pPr>
        <w:rPr>
          <w:rStyle w:val="sourcecode"/>
        </w:rPr>
      </w:pPr>
      <w:r w:rsidRPr="002228E0">
        <w:rPr>
          <w:rStyle w:val="sourcecode"/>
          <w:b/>
          <w:bCs/>
          <w:color w:val="FF0000"/>
        </w:rPr>
        <w:t>NOTE</w:t>
      </w:r>
      <w:r w:rsidR="00BF3510" w:rsidRPr="002228E0">
        <w:rPr>
          <w:rStyle w:val="sourcecode"/>
        </w:rPr>
        <w:t>: the lunar magnitude is quite a complicated thing,</w:t>
      </w:r>
    </w:p>
    <w:p w14:paraId="15AF052E" w14:textId="77777777" w:rsidR="00283E02" w:rsidRPr="002228E0" w:rsidRDefault="00BF3510" w:rsidP="00CC1B5C">
      <w:pPr>
        <w:rPr>
          <w:rStyle w:val="sourcecode"/>
        </w:rPr>
      </w:pPr>
      <w:r w:rsidRPr="002228E0">
        <w:rPr>
          <w:rStyle w:val="sourcecode"/>
        </w:rPr>
        <w:t>but our algorithm is very simple.</w:t>
      </w:r>
    </w:p>
    <w:p w14:paraId="766684AF" w14:textId="77777777" w:rsidR="004E52D3" w:rsidRPr="002228E0" w:rsidRDefault="00BF3510" w:rsidP="00CC1B5C">
      <w:pPr>
        <w:rPr>
          <w:rStyle w:val="sourcecode"/>
        </w:rPr>
      </w:pPr>
      <w:r w:rsidRPr="002228E0">
        <w:rPr>
          <w:rStyle w:val="sourcecode"/>
        </w:rPr>
        <w:t xml:space="preserve">The phase of the moon, its distance from the </w:t>
      </w:r>
      <w:r w:rsidR="009B68B0" w:rsidRPr="002228E0">
        <w:rPr>
          <w:rStyle w:val="sourcecode"/>
        </w:rPr>
        <w:t>Earth</w:t>
      </w:r>
      <w:r w:rsidRPr="002228E0">
        <w:rPr>
          <w:rStyle w:val="sourcecode"/>
        </w:rPr>
        <w:t xml:space="preserve"> and</w:t>
      </w:r>
    </w:p>
    <w:p w14:paraId="55FD18A5" w14:textId="77777777" w:rsidR="00283E02" w:rsidRPr="002228E0" w:rsidRDefault="00BF3510" w:rsidP="00CC1B5C">
      <w:pPr>
        <w:rPr>
          <w:rStyle w:val="sourcecode"/>
        </w:rPr>
      </w:pPr>
      <w:r w:rsidRPr="002228E0">
        <w:rPr>
          <w:rStyle w:val="sourcecode"/>
        </w:rPr>
        <w:t>the sun is considered, but no other factors.</w:t>
      </w:r>
    </w:p>
    <w:p w14:paraId="69A76182" w14:textId="77777777" w:rsidR="004E52D3" w:rsidRPr="002228E0" w:rsidRDefault="00BF3510" w:rsidP="00CC1B5C">
      <w:pPr>
        <w:rPr>
          <w:rStyle w:val="sourcecode"/>
        </w:rPr>
      </w:pPr>
      <w:r w:rsidRPr="002228E0">
        <w:rPr>
          <w:rStyle w:val="sourcecode"/>
        </w:rPr>
        <w:t>iflag also allows SEFLG_TRUEPOS, SEFLG_HELCTR</w:t>
      </w:r>
    </w:p>
    <w:p w14:paraId="5554A3D3" w14:textId="77777777" w:rsidR="00283E02" w:rsidRPr="002228E0" w:rsidRDefault="00BF3510" w:rsidP="00CC1B5C">
      <w:pPr>
        <w:rPr>
          <w:rStyle w:val="sourcecode"/>
        </w:rPr>
      </w:pPr>
      <w:r w:rsidRPr="002228E0">
        <w:rPr>
          <w:rStyle w:val="sourcecode"/>
        </w:rPr>
        <w:t>*/</w:t>
      </w:r>
    </w:p>
    <w:p w14:paraId="2B1DA933" w14:textId="77777777" w:rsidR="00283E02" w:rsidRPr="002228E0" w:rsidRDefault="00BF3510" w:rsidP="00877D89">
      <w:pPr>
        <w:pStyle w:val="berschrift2"/>
      </w:pPr>
      <w:bookmarkStart w:id="134" w:name="_Toc62644199"/>
      <w:r w:rsidRPr="002228E0">
        <w:t>swe_azalt(), horizontal coordinates, azimuth, altitude</w:t>
      </w:r>
      <w:bookmarkEnd w:id="134"/>
    </w:p>
    <w:p w14:paraId="2BF0D14F" w14:textId="77777777" w:rsidR="00283E02" w:rsidRPr="002228E0" w:rsidRDefault="00BF3510" w:rsidP="00CC1B5C">
      <w:r w:rsidRPr="002228E0">
        <w:rPr>
          <w:rStyle w:val="functions"/>
        </w:rPr>
        <w:t>swe_azalt()</w:t>
      </w:r>
      <w:r w:rsidRPr="002228E0">
        <w:rPr>
          <w:i/>
          <w:iCs/>
        </w:rPr>
        <w:t xml:space="preserve"> </w:t>
      </w:r>
      <w:r w:rsidRPr="002228E0">
        <w:t xml:space="preserve">computes the </w:t>
      </w:r>
      <w:bookmarkStart w:id="135" w:name="_Hlk477838340"/>
      <w:r w:rsidRPr="002228E0">
        <w:t>horizontal coordinates</w:t>
      </w:r>
      <w:bookmarkEnd w:id="135"/>
      <w:r w:rsidRPr="002228E0">
        <w:t xml:space="preserve"> (azimuth and altitude) of a planet or a star from either ecliptical or equatorial coordinates.</w:t>
      </w:r>
    </w:p>
    <w:p w14:paraId="509A9DFD" w14:textId="77777777" w:rsidR="004E52D3" w:rsidRPr="002228E0" w:rsidRDefault="00BF3510" w:rsidP="00CC1B5C">
      <w:pPr>
        <w:rPr>
          <w:rStyle w:val="sourcecode"/>
        </w:rPr>
      </w:pPr>
      <w:r w:rsidRPr="002228E0">
        <w:rPr>
          <w:rStyle w:val="sourcecode"/>
        </w:rPr>
        <w:t xml:space="preserve">void </w:t>
      </w:r>
      <w:bookmarkStart w:id="136" w:name="_Hlk477329169"/>
      <w:r w:rsidRPr="002228E0">
        <w:rPr>
          <w:rStyle w:val="functions"/>
        </w:rPr>
        <w:t>swe_azalt</w:t>
      </w:r>
      <w:bookmarkEnd w:id="136"/>
      <w:r w:rsidRPr="002228E0">
        <w:rPr>
          <w:rStyle w:val="sourcecode"/>
        </w:rPr>
        <w:t>(</w:t>
      </w:r>
    </w:p>
    <w:p w14:paraId="56ABC807" w14:textId="77777777" w:rsidR="00283E02" w:rsidRPr="002228E0" w:rsidRDefault="00BF3510" w:rsidP="00AE5241">
      <w:pPr>
        <w:tabs>
          <w:tab w:val="left" w:pos="2835"/>
        </w:tabs>
        <w:ind w:left="567"/>
        <w:rPr>
          <w:rStyle w:val="sourcecode"/>
        </w:rPr>
      </w:pPr>
      <w:r w:rsidRPr="002228E0">
        <w:rPr>
          <w:rStyle w:val="sourcecode"/>
        </w:rPr>
        <w:t>double tjd_ut,</w:t>
      </w:r>
      <w:r w:rsidRPr="002228E0">
        <w:rPr>
          <w:rStyle w:val="sourcecode"/>
        </w:rPr>
        <w:tab/>
        <w:t>// UT</w:t>
      </w:r>
    </w:p>
    <w:p w14:paraId="17259B92" w14:textId="77777777" w:rsidR="004E52D3" w:rsidRPr="002228E0" w:rsidRDefault="00BF3510" w:rsidP="00AE5241">
      <w:pPr>
        <w:tabs>
          <w:tab w:val="left" w:pos="2835"/>
        </w:tabs>
        <w:ind w:left="567"/>
        <w:rPr>
          <w:rStyle w:val="sourcecode"/>
        </w:rPr>
      </w:pPr>
      <w:r w:rsidRPr="002228E0">
        <w:rPr>
          <w:rStyle w:val="sourcecode"/>
        </w:rPr>
        <w:t>int32 calc_flag,</w:t>
      </w:r>
      <w:r w:rsidRPr="002228E0">
        <w:rPr>
          <w:rStyle w:val="sourcecode"/>
        </w:rPr>
        <w:tab/>
        <w:t>// SE_ECL2HOR or SE_EQU2HOR</w:t>
      </w:r>
    </w:p>
    <w:p w14:paraId="18CE0084" w14:textId="77777777" w:rsidR="004E52D3" w:rsidRPr="002228E0" w:rsidRDefault="00BF3510" w:rsidP="00AE5241">
      <w:pPr>
        <w:tabs>
          <w:tab w:val="left" w:pos="2835"/>
        </w:tabs>
        <w:ind w:left="567"/>
        <w:rPr>
          <w:rStyle w:val="sourcecode"/>
        </w:rPr>
      </w:pPr>
      <w:r w:rsidRPr="002228E0">
        <w:rPr>
          <w:rStyle w:val="sourcecode"/>
        </w:rPr>
        <w:t>double *geopos,</w:t>
      </w:r>
      <w:r w:rsidRPr="002228E0">
        <w:rPr>
          <w:rStyle w:val="sourcecode"/>
        </w:rPr>
        <w:tab/>
        <w:t>// array of 3 doubles: geograph. long., lat., height</w:t>
      </w:r>
    </w:p>
    <w:p w14:paraId="31F67E94" w14:textId="77777777" w:rsidR="004E52D3" w:rsidRPr="002228E0" w:rsidRDefault="00BF3510" w:rsidP="00AE5241">
      <w:pPr>
        <w:tabs>
          <w:tab w:val="left" w:pos="2835"/>
        </w:tabs>
        <w:ind w:left="567"/>
        <w:rPr>
          <w:rStyle w:val="sourcecode"/>
        </w:rPr>
      </w:pPr>
      <w:r w:rsidRPr="002228E0">
        <w:rPr>
          <w:rStyle w:val="sourcecode"/>
        </w:rPr>
        <w:t>double atpress,</w:t>
      </w:r>
      <w:r w:rsidRPr="002228E0">
        <w:rPr>
          <w:rStyle w:val="sourcecode"/>
        </w:rPr>
        <w:tab/>
        <w:t>// atmospheric pressure in mbar (hPa)</w:t>
      </w:r>
    </w:p>
    <w:p w14:paraId="5862B733" w14:textId="77777777" w:rsidR="004E52D3" w:rsidRPr="002228E0" w:rsidRDefault="00BF3510" w:rsidP="00AE5241">
      <w:pPr>
        <w:tabs>
          <w:tab w:val="left" w:pos="2835"/>
        </w:tabs>
        <w:ind w:left="567"/>
        <w:rPr>
          <w:rStyle w:val="sourcecode"/>
        </w:rPr>
      </w:pPr>
      <w:r w:rsidRPr="002228E0">
        <w:rPr>
          <w:rStyle w:val="sourcecode"/>
        </w:rPr>
        <w:t>double attemp,</w:t>
      </w:r>
      <w:r w:rsidRPr="002228E0">
        <w:rPr>
          <w:rStyle w:val="sourcecode"/>
        </w:rPr>
        <w:tab/>
        <w:t>// atmospheric temperature in degrees Celsius</w:t>
      </w:r>
    </w:p>
    <w:p w14:paraId="5E1B0BA6" w14:textId="77777777" w:rsidR="00283E02" w:rsidRPr="002228E0" w:rsidRDefault="00BF3510" w:rsidP="00375292">
      <w:pPr>
        <w:tabs>
          <w:tab w:val="left" w:pos="2835"/>
        </w:tabs>
        <w:ind w:left="567"/>
        <w:rPr>
          <w:rStyle w:val="sourcecode"/>
        </w:rPr>
      </w:pPr>
      <w:r w:rsidRPr="002228E0">
        <w:rPr>
          <w:rStyle w:val="sourcecode"/>
        </w:rPr>
        <w:t>double *xin,</w:t>
      </w:r>
      <w:r w:rsidR="0021556A" w:rsidRPr="002228E0">
        <w:rPr>
          <w:rStyle w:val="sourcecode"/>
        </w:rPr>
        <w:tab/>
      </w:r>
      <w:r w:rsidRPr="002228E0">
        <w:rPr>
          <w:rStyle w:val="sourcecode"/>
        </w:rPr>
        <w:t>// array of 3 doubles: position of body in either</w:t>
      </w:r>
      <w:r w:rsidR="00446B06" w:rsidRPr="002228E0">
        <w:rPr>
          <w:rStyle w:val="sourcecode"/>
        </w:rPr>
        <w:t xml:space="preserve"> </w:t>
      </w:r>
      <w:r w:rsidRPr="002228E0">
        <w:rPr>
          <w:rStyle w:val="sourcecode"/>
        </w:rPr>
        <w:t>ecliptical or equatorial coordinates,</w:t>
      </w:r>
      <w:r w:rsidR="00AE5241" w:rsidRPr="002228E0">
        <w:rPr>
          <w:rStyle w:val="sourcecode"/>
        </w:rPr>
        <w:t xml:space="preserve"> </w:t>
      </w:r>
      <w:r w:rsidRPr="002228E0">
        <w:rPr>
          <w:rStyle w:val="sourcecode"/>
        </w:rPr>
        <w:t>depending on calc_flag</w:t>
      </w:r>
    </w:p>
    <w:p w14:paraId="4E9ABD44" w14:textId="77777777" w:rsidR="00283E02" w:rsidRPr="002228E0" w:rsidRDefault="00BF3510" w:rsidP="00AE5241">
      <w:pPr>
        <w:tabs>
          <w:tab w:val="left" w:pos="2835"/>
        </w:tabs>
        <w:ind w:left="567"/>
        <w:rPr>
          <w:rStyle w:val="sourcecode"/>
        </w:rPr>
      </w:pPr>
      <w:r w:rsidRPr="002228E0">
        <w:rPr>
          <w:rStyle w:val="sourcecode"/>
        </w:rPr>
        <w:t>double *xaz);</w:t>
      </w:r>
      <w:r w:rsidR="0021556A" w:rsidRPr="002228E0">
        <w:rPr>
          <w:rStyle w:val="sourcecode"/>
        </w:rPr>
        <w:tab/>
      </w:r>
      <w:r w:rsidRPr="002228E0">
        <w:rPr>
          <w:rStyle w:val="sourcecode"/>
        </w:rPr>
        <w:t>// return array of 3 doubles, containing azimuth, true altitude, apparent altitude</w:t>
      </w:r>
    </w:p>
    <w:p w14:paraId="215BAB01" w14:textId="77777777" w:rsidR="00BF3510" w:rsidRPr="002228E0" w:rsidRDefault="00BF3510" w:rsidP="008970F8">
      <w:pPr>
        <w:rPr>
          <w:rStyle w:val="sourcecode"/>
        </w:rPr>
      </w:pPr>
      <w:r w:rsidRPr="002228E0">
        <w:t>If</w:t>
      </w:r>
      <w:r w:rsidRPr="002228E0">
        <w:rPr>
          <w:rStyle w:val="sourcecode"/>
        </w:rPr>
        <w:t xml:space="preserve"> </w:t>
      </w:r>
      <w:r w:rsidRPr="002228E0">
        <w:rPr>
          <w:rStyle w:val="functions"/>
        </w:rPr>
        <w:t>calc_flag</w:t>
      </w:r>
      <w:r w:rsidR="005C394C" w:rsidRPr="002228E0">
        <w:rPr>
          <w:rStyle w:val="sourcecode"/>
        </w:rPr>
        <w:t xml:space="preserve"> </w:t>
      </w:r>
      <w:r w:rsidRPr="002228E0">
        <w:rPr>
          <w:rStyle w:val="sourcecode"/>
        </w:rPr>
        <w:t>=</w:t>
      </w:r>
      <w:r w:rsidR="005C394C" w:rsidRPr="002228E0">
        <w:rPr>
          <w:rStyle w:val="sourcecode"/>
        </w:rPr>
        <w:t xml:space="preserve"> </w:t>
      </w:r>
      <w:r w:rsidRPr="002228E0">
        <w:rPr>
          <w:rStyle w:val="sourcecode"/>
        </w:rPr>
        <w:t xml:space="preserve">SE_ECL2HOR, </w:t>
      </w:r>
      <w:r w:rsidRPr="002228E0">
        <w:t>set</w:t>
      </w:r>
      <w:r w:rsidRPr="002228E0">
        <w:rPr>
          <w:rStyle w:val="sourcecode"/>
        </w:rPr>
        <w:t xml:space="preserve"> xin[0]</w:t>
      </w:r>
      <w:r w:rsidR="005C394C" w:rsidRPr="002228E0">
        <w:rPr>
          <w:rStyle w:val="sourcecode"/>
        </w:rPr>
        <w:t xml:space="preserve"> </w:t>
      </w:r>
      <w:r w:rsidRPr="002228E0">
        <w:rPr>
          <w:rStyle w:val="sourcecode"/>
        </w:rPr>
        <w:t>=</w:t>
      </w:r>
      <w:r w:rsidR="005C394C" w:rsidRPr="002228E0">
        <w:rPr>
          <w:rStyle w:val="sourcecode"/>
        </w:rPr>
        <w:t xml:space="preserve"> </w:t>
      </w:r>
      <w:r w:rsidRPr="002228E0">
        <w:rPr>
          <w:rStyle w:val="sourcecode"/>
        </w:rPr>
        <w:t>ecl. long., xin[1]</w:t>
      </w:r>
      <w:r w:rsidR="005C394C" w:rsidRPr="002228E0">
        <w:rPr>
          <w:rStyle w:val="sourcecode"/>
        </w:rPr>
        <w:t xml:space="preserve"> </w:t>
      </w:r>
      <w:r w:rsidRPr="002228E0">
        <w:rPr>
          <w:rStyle w:val="sourcecode"/>
        </w:rPr>
        <w:t>=</w:t>
      </w:r>
      <w:r w:rsidR="005C394C" w:rsidRPr="002228E0">
        <w:rPr>
          <w:rStyle w:val="sourcecode"/>
        </w:rPr>
        <w:t xml:space="preserve"> </w:t>
      </w:r>
      <w:r w:rsidRPr="002228E0">
        <w:rPr>
          <w:rStyle w:val="sourcecode"/>
        </w:rPr>
        <w:t>ecl. lat., (xin[2]</w:t>
      </w:r>
      <w:r w:rsidR="005C394C" w:rsidRPr="002228E0">
        <w:rPr>
          <w:rStyle w:val="sourcecode"/>
        </w:rPr>
        <w:t xml:space="preserve"> </w:t>
      </w:r>
      <w:r w:rsidRPr="002228E0">
        <w:rPr>
          <w:rStyle w:val="sourcecode"/>
        </w:rPr>
        <w:t>=</w:t>
      </w:r>
      <w:r w:rsidR="005C394C" w:rsidRPr="002228E0">
        <w:rPr>
          <w:rStyle w:val="sourcecode"/>
        </w:rPr>
        <w:t xml:space="preserve"> </w:t>
      </w:r>
      <w:r w:rsidRPr="002228E0">
        <w:rPr>
          <w:rStyle w:val="sourcecode"/>
        </w:rPr>
        <w:t>distance (not required));</w:t>
      </w:r>
    </w:p>
    <w:p w14:paraId="54BBFBE9" w14:textId="77777777" w:rsidR="00283E02" w:rsidRPr="002228E0" w:rsidRDefault="00BF3510" w:rsidP="00CC1B5C">
      <w:r w:rsidRPr="002228E0">
        <w:t>else</w:t>
      </w:r>
    </w:p>
    <w:p w14:paraId="4ABBFC7A" w14:textId="77777777" w:rsidR="00283E02" w:rsidRPr="002228E0" w:rsidRDefault="00BF3510" w:rsidP="00CC1B5C">
      <w:pPr>
        <w:rPr>
          <w:rStyle w:val="sourcecode"/>
        </w:rPr>
      </w:pPr>
      <w:r w:rsidRPr="002228E0">
        <w:t>if</w:t>
      </w:r>
      <w:r w:rsidRPr="002228E0">
        <w:rPr>
          <w:rStyle w:val="sourcecode"/>
        </w:rPr>
        <w:t xml:space="preserve"> </w:t>
      </w:r>
      <w:r w:rsidRPr="002228E0">
        <w:rPr>
          <w:rStyle w:val="functions"/>
        </w:rPr>
        <w:t>calc_flag</w:t>
      </w:r>
      <w:r w:rsidR="00BB00F8" w:rsidRPr="002228E0">
        <w:rPr>
          <w:rStyle w:val="functions"/>
        </w:rPr>
        <w:t xml:space="preserve"> </w:t>
      </w:r>
      <w:r w:rsidRPr="002228E0">
        <w:rPr>
          <w:rStyle w:val="sourcecode"/>
        </w:rPr>
        <w:t xml:space="preserve">= SE_EQU2HOR, </w:t>
      </w:r>
      <w:r w:rsidRPr="002228E0">
        <w:t>set</w:t>
      </w:r>
      <w:r w:rsidRPr="002228E0">
        <w:rPr>
          <w:rStyle w:val="sourcecode"/>
        </w:rPr>
        <w:t xml:space="preserve"> xin[0]</w:t>
      </w:r>
      <w:r w:rsidR="005C394C" w:rsidRPr="002228E0">
        <w:rPr>
          <w:rStyle w:val="sourcecode"/>
        </w:rPr>
        <w:t xml:space="preserve"> </w:t>
      </w:r>
      <w:r w:rsidRPr="002228E0">
        <w:rPr>
          <w:rStyle w:val="sourcecode"/>
        </w:rPr>
        <w:t>=</w:t>
      </w:r>
      <w:r w:rsidR="005C394C" w:rsidRPr="002228E0">
        <w:rPr>
          <w:rStyle w:val="sourcecode"/>
        </w:rPr>
        <w:t xml:space="preserve"> </w:t>
      </w:r>
      <w:r w:rsidRPr="002228E0">
        <w:rPr>
          <w:rStyle w:val="sourcecode"/>
        </w:rPr>
        <w:t>r</w:t>
      </w:r>
      <w:r w:rsidR="003D7DDF" w:rsidRPr="002228E0">
        <w:rPr>
          <w:rStyle w:val="sourcecode"/>
        </w:rPr>
        <w:t xml:space="preserve">ight </w:t>
      </w:r>
      <w:r w:rsidRPr="002228E0">
        <w:rPr>
          <w:rStyle w:val="sourcecode"/>
        </w:rPr>
        <w:t>ascension, xin[1]</w:t>
      </w:r>
      <w:r w:rsidR="005C394C" w:rsidRPr="002228E0">
        <w:rPr>
          <w:rStyle w:val="sourcecode"/>
        </w:rPr>
        <w:t xml:space="preserve"> </w:t>
      </w:r>
      <w:r w:rsidRPr="002228E0">
        <w:rPr>
          <w:rStyle w:val="sourcecode"/>
        </w:rPr>
        <w:t>=</w:t>
      </w:r>
      <w:r w:rsidR="005C394C" w:rsidRPr="002228E0">
        <w:rPr>
          <w:rStyle w:val="sourcecode"/>
        </w:rPr>
        <w:t xml:space="preserve"> </w:t>
      </w:r>
      <w:r w:rsidRPr="002228E0">
        <w:rPr>
          <w:rStyle w:val="sourcecode"/>
        </w:rPr>
        <w:t>declination, (xin[2]</w:t>
      </w:r>
      <w:r w:rsidR="005C394C" w:rsidRPr="002228E0">
        <w:rPr>
          <w:rStyle w:val="sourcecode"/>
        </w:rPr>
        <w:t xml:space="preserve"> </w:t>
      </w:r>
      <w:r w:rsidRPr="002228E0">
        <w:rPr>
          <w:rStyle w:val="sourcecode"/>
        </w:rPr>
        <w:t>= distance (not required));</w:t>
      </w:r>
    </w:p>
    <w:p w14:paraId="28D19E34" w14:textId="77777777" w:rsidR="00BF3510" w:rsidRPr="002228E0" w:rsidRDefault="00BF3510" w:rsidP="00CC1B5C">
      <w:pPr>
        <w:rPr>
          <w:rStyle w:val="sourcecode"/>
        </w:rPr>
      </w:pPr>
      <w:r w:rsidRPr="002228E0">
        <w:rPr>
          <w:rStyle w:val="sourcecode"/>
        </w:rPr>
        <w:t>#define SE_ECL2HOR</w:t>
      </w:r>
      <w:r w:rsidRPr="002228E0">
        <w:rPr>
          <w:rStyle w:val="sourcecode"/>
        </w:rPr>
        <w:tab/>
        <w:t>0</w:t>
      </w:r>
    </w:p>
    <w:p w14:paraId="0CAEE81E" w14:textId="77777777" w:rsidR="00283E02" w:rsidRPr="002228E0" w:rsidRDefault="00BF3510" w:rsidP="00CC1B5C">
      <w:pPr>
        <w:rPr>
          <w:rStyle w:val="sourcecode"/>
        </w:rPr>
      </w:pPr>
      <w:r w:rsidRPr="002228E0">
        <w:rPr>
          <w:rStyle w:val="sourcecode"/>
        </w:rPr>
        <w:t>#define SE_EQU2HOR</w:t>
      </w:r>
      <w:r w:rsidRPr="002228E0">
        <w:rPr>
          <w:rStyle w:val="sourcecode"/>
        </w:rPr>
        <w:tab/>
        <w:t>1</w:t>
      </w:r>
    </w:p>
    <w:p w14:paraId="2D0B755B" w14:textId="77777777" w:rsidR="00283E02" w:rsidRPr="002228E0" w:rsidRDefault="00BF3510" w:rsidP="00CC1B5C">
      <w:r w:rsidRPr="002228E0">
        <w:t>The return values are:</w:t>
      </w:r>
    </w:p>
    <w:p w14:paraId="2BA1EF37" w14:textId="77777777" w:rsidR="00BF3510" w:rsidRPr="002228E0" w:rsidRDefault="00BF3510" w:rsidP="00B01472">
      <w:pPr>
        <w:pStyle w:val="ListBullet1"/>
        <w:ind w:left="284" w:hanging="284"/>
      </w:pPr>
      <w:r w:rsidRPr="002228E0">
        <w:rPr>
          <w:rStyle w:val="sourcecode"/>
        </w:rPr>
        <w:t>xaz[0]</w:t>
      </w:r>
      <w:r w:rsidRPr="002228E0">
        <w:t xml:space="preserve"> = </w:t>
      </w:r>
      <w:bookmarkStart w:id="137" w:name="_Hlk477838689"/>
      <w:r w:rsidRPr="002228E0">
        <w:t>azimuth</w:t>
      </w:r>
      <w:bookmarkEnd w:id="137"/>
      <w:r w:rsidRPr="002228E0">
        <w:t>, i.e. position degree, measured from the south point to west</w:t>
      </w:r>
      <w:r w:rsidR="00375292" w:rsidRPr="002228E0">
        <w:t>;</w:t>
      </w:r>
    </w:p>
    <w:p w14:paraId="7E62CB92" w14:textId="77777777" w:rsidR="00BF3510" w:rsidRPr="002228E0" w:rsidRDefault="00BF3510" w:rsidP="00B01472">
      <w:pPr>
        <w:pStyle w:val="ListBullet1"/>
        <w:ind w:left="284" w:hanging="284"/>
      </w:pPr>
      <w:r w:rsidRPr="002228E0">
        <w:rPr>
          <w:rStyle w:val="sourcecode"/>
        </w:rPr>
        <w:t>xaz[1]</w:t>
      </w:r>
      <w:r w:rsidRPr="002228E0">
        <w:t xml:space="preserve"> = true </w:t>
      </w:r>
      <w:bookmarkStart w:id="138" w:name="_Hlk477838704"/>
      <w:r w:rsidRPr="002228E0">
        <w:t>altitude</w:t>
      </w:r>
      <w:bookmarkEnd w:id="138"/>
      <w:r w:rsidRPr="002228E0">
        <w:t xml:space="preserve"> above horizon in degrees</w:t>
      </w:r>
      <w:r w:rsidR="00375292" w:rsidRPr="002228E0">
        <w:t>;</w:t>
      </w:r>
    </w:p>
    <w:p w14:paraId="2F28A1E4" w14:textId="77777777" w:rsidR="00283E02" w:rsidRPr="002228E0" w:rsidRDefault="00BF3510" w:rsidP="00B01472">
      <w:pPr>
        <w:pStyle w:val="ListBullet1"/>
        <w:ind w:left="284" w:hanging="284"/>
      </w:pPr>
      <w:r w:rsidRPr="002228E0">
        <w:rPr>
          <w:rStyle w:val="sourcecode"/>
        </w:rPr>
        <w:t>xaz[2]</w:t>
      </w:r>
      <w:r w:rsidRPr="002228E0">
        <w:t xml:space="preserve"> = apparent (refracted) altitude above horizon in degrees.</w:t>
      </w:r>
    </w:p>
    <w:p w14:paraId="44D7796D" w14:textId="77777777" w:rsidR="00BF3510" w:rsidRPr="002228E0" w:rsidRDefault="00BF3510" w:rsidP="00CC1B5C">
      <w:r w:rsidRPr="002228E0">
        <w:t>The apparent altitude of a body depends on the atmospheric pressure and temperature. If only the true altitude is required, these parameters can be neglected.</w:t>
      </w:r>
    </w:p>
    <w:p w14:paraId="195A1D05" w14:textId="77777777" w:rsidR="00283E02" w:rsidRPr="002228E0" w:rsidRDefault="00BF3510" w:rsidP="00CC1B5C">
      <w:r w:rsidRPr="002228E0">
        <w:t xml:space="preserve">If </w:t>
      </w:r>
      <w:r w:rsidRPr="002228E0">
        <w:rPr>
          <w:rStyle w:val="sourcecode"/>
        </w:rPr>
        <w:t>atpress</w:t>
      </w:r>
      <w:r w:rsidRPr="002228E0">
        <w:t xml:space="preserve"> is given the value 0, the function estimates the pressure from the geographical altitude given in </w:t>
      </w:r>
      <w:r w:rsidRPr="002228E0">
        <w:rPr>
          <w:rStyle w:val="sourcecode"/>
        </w:rPr>
        <w:t>geopos[2]</w:t>
      </w:r>
      <w:r w:rsidRPr="002228E0">
        <w:t xml:space="preserve"> and </w:t>
      </w:r>
      <w:r w:rsidRPr="002228E0">
        <w:rPr>
          <w:rStyle w:val="sourcecode"/>
        </w:rPr>
        <w:t>attemp</w:t>
      </w:r>
      <w:r w:rsidRPr="002228E0">
        <w:t xml:space="preserve">. If </w:t>
      </w:r>
      <w:r w:rsidRPr="002228E0">
        <w:rPr>
          <w:rStyle w:val="sourcecode"/>
        </w:rPr>
        <w:t>geopos[2]</w:t>
      </w:r>
      <w:r w:rsidRPr="002228E0">
        <w:t xml:space="preserve"> is 0, </w:t>
      </w:r>
      <w:r w:rsidRPr="002228E0">
        <w:rPr>
          <w:rStyle w:val="sourcecode"/>
        </w:rPr>
        <w:t>atpress</w:t>
      </w:r>
      <w:r w:rsidRPr="002228E0">
        <w:t xml:space="preserve"> will be estimated for sea level.</w:t>
      </w:r>
    </w:p>
    <w:p w14:paraId="31181B2A" w14:textId="77777777" w:rsidR="00BF3510" w:rsidRPr="002228E0" w:rsidRDefault="00BF3510" w:rsidP="00877D89">
      <w:pPr>
        <w:pStyle w:val="berschrift2"/>
      </w:pPr>
      <w:bookmarkStart w:id="139" w:name="_Toc62644200"/>
      <w:r w:rsidRPr="002228E0">
        <w:lastRenderedPageBreak/>
        <w:t>swe_azalt_rev()</w:t>
      </w:r>
      <w:bookmarkEnd w:id="139"/>
    </w:p>
    <w:p w14:paraId="04D6E5A4" w14:textId="77777777" w:rsidR="00BF3510" w:rsidRPr="002228E0" w:rsidRDefault="00BF3510" w:rsidP="00CC1B5C">
      <w:r w:rsidRPr="002228E0">
        <w:t xml:space="preserve">The function </w:t>
      </w:r>
      <w:r w:rsidRPr="002228E0">
        <w:rPr>
          <w:rStyle w:val="functions"/>
        </w:rPr>
        <w:t>swe_azalt_rev()</w:t>
      </w:r>
      <w:r w:rsidRPr="002228E0">
        <w:rPr>
          <w:i/>
          <w:iCs/>
        </w:rPr>
        <w:t xml:space="preserve"> </w:t>
      </w:r>
      <w:r w:rsidRPr="002228E0">
        <w:t xml:space="preserve">is not precisely the reverse of </w:t>
      </w:r>
      <w:r w:rsidRPr="002228E0">
        <w:rPr>
          <w:rStyle w:val="functions"/>
        </w:rPr>
        <w:t>swe_azalt()</w:t>
      </w:r>
      <w:r w:rsidRPr="002228E0">
        <w:t xml:space="preserve">. It computes either ecliptical or equatorial coordinates from azimuth and true altitude. If only an apparent altitude is given, the true altitude has to be computed first with the function </w:t>
      </w:r>
      <w:r w:rsidRPr="002228E0">
        <w:rPr>
          <w:rStyle w:val="functions"/>
        </w:rPr>
        <w:t>swe_refrac()</w:t>
      </w:r>
      <w:r w:rsidRPr="002228E0">
        <w:t> (see below).</w:t>
      </w:r>
    </w:p>
    <w:p w14:paraId="43346DB7" w14:textId="77777777" w:rsidR="00283E02" w:rsidRPr="002228E0" w:rsidRDefault="00BF3510" w:rsidP="00CC1B5C">
      <w:r w:rsidRPr="002228E0">
        <w:t>It is defined as follows:</w:t>
      </w:r>
    </w:p>
    <w:p w14:paraId="4D61D49B" w14:textId="77777777" w:rsidR="004E52D3" w:rsidRPr="002228E0" w:rsidRDefault="00BF3510" w:rsidP="00CC1B5C">
      <w:pPr>
        <w:rPr>
          <w:rStyle w:val="sourcecode"/>
        </w:rPr>
      </w:pPr>
      <w:r w:rsidRPr="002228E0">
        <w:rPr>
          <w:rStyle w:val="sourcecode"/>
        </w:rPr>
        <w:t xml:space="preserve">void </w:t>
      </w:r>
      <w:bookmarkStart w:id="140" w:name="_Hlk477329516"/>
      <w:r w:rsidRPr="002228E0">
        <w:rPr>
          <w:rStyle w:val="functions"/>
        </w:rPr>
        <w:t>swe_azalt_rev</w:t>
      </w:r>
      <w:bookmarkEnd w:id="140"/>
      <w:r w:rsidRPr="002228E0">
        <w:rPr>
          <w:rStyle w:val="sourcecode"/>
        </w:rPr>
        <w:t>(</w:t>
      </w:r>
    </w:p>
    <w:p w14:paraId="3D2610F4" w14:textId="77777777" w:rsidR="004E52D3" w:rsidRPr="002228E0" w:rsidRDefault="00BF3510" w:rsidP="00931C49">
      <w:pPr>
        <w:tabs>
          <w:tab w:val="left" w:pos="2835"/>
        </w:tabs>
        <w:ind w:left="567"/>
        <w:rPr>
          <w:rStyle w:val="sourcecode"/>
        </w:rPr>
      </w:pPr>
      <w:r w:rsidRPr="002228E0">
        <w:rPr>
          <w:rStyle w:val="sourcecode"/>
        </w:rPr>
        <w:t>double tjd_ut,</w:t>
      </w:r>
    </w:p>
    <w:p w14:paraId="786547E4" w14:textId="77777777" w:rsidR="004E52D3" w:rsidRPr="002228E0" w:rsidRDefault="00BF3510" w:rsidP="00931C49">
      <w:pPr>
        <w:tabs>
          <w:tab w:val="left" w:pos="2835"/>
        </w:tabs>
        <w:ind w:left="567"/>
        <w:rPr>
          <w:rStyle w:val="sourcecode"/>
        </w:rPr>
      </w:pPr>
      <w:r w:rsidRPr="002228E0">
        <w:rPr>
          <w:rStyle w:val="sourcecode"/>
        </w:rPr>
        <w:t>int32 calc_flag,</w:t>
      </w:r>
      <w:r w:rsidRPr="002228E0">
        <w:rPr>
          <w:rStyle w:val="sourcecode"/>
        </w:rPr>
        <w:tab/>
        <w:t>/* either SE_HOR2ECL or SE_HOR2EQU */</w:t>
      </w:r>
    </w:p>
    <w:p w14:paraId="6083DB34" w14:textId="77777777" w:rsidR="004E52D3" w:rsidRPr="002228E0" w:rsidRDefault="00BF3510" w:rsidP="00931C49">
      <w:pPr>
        <w:tabs>
          <w:tab w:val="left" w:pos="2835"/>
        </w:tabs>
        <w:ind w:left="567"/>
        <w:rPr>
          <w:rStyle w:val="sourcecode"/>
        </w:rPr>
      </w:pPr>
      <w:r w:rsidRPr="002228E0">
        <w:rPr>
          <w:rStyle w:val="sourcecode"/>
        </w:rPr>
        <w:t>double *geopos,</w:t>
      </w:r>
      <w:r w:rsidRPr="002228E0">
        <w:rPr>
          <w:rStyle w:val="sourcecode"/>
        </w:rPr>
        <w:tab/>
        <w:t>/* array of 3 doubles for geograph. pos. of observer */</w:t>
      </w:r>
    </w:p>
    <w:p w14:paraId="3D7D50F4" w14:textId="77777777" w:rsidR="004E52D3" w:rsidRPr="002228E0" w:rsidRDefault="00BF3510" w:rsidP="00931C49">
      <w:pPr>
        <w:tabs>
          <w:tab w:val="left" w:pos="2835"/>
        </w:tabs>
        <w:ind w:left="567"/>
        <w:rPr>
          <w:rStyle w:val="sourcecode"/>
        </w:rPr>
      </w:pPr>
      <w:r w:rsidRPr="002228E0">
        <w:rPr>
          <w:rStyle w:val="sourcecode"/>
        </w:rPr>
        <w:t>double *xin,</w:t>
      </w:r>
      <w:r w:rsidR="0021556A" w:rsidRPr="002228E0">
        <w:rPr>
          <w:rStyle w:val="sourcecode"/>
        </w:rPr>
        <w:tab/>
      </w:r>
      <w:r w:rsidRPr="002228E0">
        <w:rPr>
          <w:rStyle w:val="sourcecode"/>
        </w:rPr>
        <w:t>/* array of 2 doubles for azimuth and true altitude of planet */</w:t>
      </w:r>
    </w:p>
    <w:p w14:paraId="0B976C2C" w14:textId="77777777" w:rsidR="004E52D3" w:rsidRPr="002228E0" w:rsidRDefault="00BF3510" w:rsidP="00931C49">
      <w:pPr>
        <w:tabs>
          <w:tab w:val="left" w:pos="2835"/>
        </w:tabs>
        <w:ind w:left="567"/>
        <w:rPr>
          <w:rStyle w:val="sourcecode"/>
        </w:rPr>
      </w:pPr>
      <w:r w:rsidRPr="002228E0">
        <w:rPr>
          <w:rStyle w:val="sourcecode"/>
        </w:rPr>
        <w:t>double *xout);</w:t>
      </w:r>
      <w:r w:rsidR="0021556A" w:rsidRPr="002228E0">
        <w:rPr>
          <w:rStyle w:val="sourcecode"/>
        </w:rPr>
        <w:tab/>
      </w:r>
      <w:r w:rsidRPr="002228E0">
        <w:rPr>
          <w:rStyle w:val="sourcecode"/>
        </w:rPr>
        <w:t>// return array of 2 doubles for either ecliptic or</w:t>
      </w:r>
    </w:p>
    <w:p w14:paraId="4B1D8B0E" w14:textId="77777777" w:rsidR="00283E02" w:rsidRPr="002228E0" w:rsidRDefault="00BF3510" w:rsidP="00931C49">
      <w:pPr>
        <w:tabs>
          <w:tab w:val="left" w:pos="2835"/>
        </w:tabs>
        <w:ind w:left="567"/>
        <w:rPr>
          <w:rStyle w:val="sourcecode"/>
        </w:rPr>
      </w:pPr>
      <w:r w:rsidRPr="002228E0">
        <w:rPr>
          <w:rStyle w:val="sourcecode"/>
        </w:rPr>
        <w:tab/>
        <w:t>// equatorial coordinates, depending on calc_flag</w:t>
      </w:r>
    </w:p>
    <w:p w14:paraId="476C8555" w14:textId="77777777" w:rsidR="00BF3510" w:rsidRPr="002228E0" w:rsidRDefault="00BF3510" w:rsidP="00CC1B5C">
      <w:r w:rsidRPr="002228E0">
        <w:t xml:space="preserve">For the definition of the azimuth and true altitude, see chapter 4.9 on </w:t>
      </w:r>
      <w:r w:rsidRPr="002228E0">
        <w:rPr>
          <w:rStyle w:val="functions"/>
        </w:rPr>
        <w:t>swe_azalt()</w:t>
      </w:r>
      <w:r w:rsidRPr="002228E0">
        <w:t>.</w:t>
      </w:r>
    </w:p>
    <w:p w14:paraId="2943E147" w14:textId="77777777" w:rsidR="00BF3510" w:rsidRPr="002228E0" w:rsidRDefault="00BF3510" w:rsidP="00CC1B5C">
      <w:pPr>
        <w:rPr>
          <w:rStyle w:val="sourcecode"/>
        </w:rPr>
      </w:pPr>
      <w:r w:rsidRPr="002228E0">
        <w:rPr>
          <w:rStyle w:val="sourcecode"/>
        </w:rPr>
        <w:t>#define SE_HOR2ECL</w:t>
      </w:r>
      <w:r w:rsidRPr="002228E0">
        <w:rPr>
          <w:rStyle w:val="sourcecode"/>
        </w:rPr>
        <w:tab/>
        <w:t>0</w:t>
      </w:r>
    </w:p>
    <w:p w14:paraId="2C261AA4" w14:textId="77777777" w:rsidR="00BF3510" w:rsidRPr="002228E0" w:rsidRDefault="00BF3510" w:rsidP="00CC1B5C">
      <w:pPr>
        <w:rPr>
          <w:rStyle w:val="sourcecode"/>
        </w:rPr>
      </w:pPr>
      <w:r w:rsidRPr="002228E0">
        <w:rPr>
          <w:rStyle w:val="sourcecode"/>
        </w:rPr>
        <w:t>#define SE_HOR2EQU</w:t>
      </w:r>
      <w:r w:rsidRPr="002228E0">
        <w:rPr>
          <w:rStyle w:val="sourcecode"/>
        </w:rPr>
        <w:tab/>
        <w:t>1</w:t>
      </w:r>
    </w:p>
    <w:p w14:paraId="4CD8C1BF" w14:textId="49EFD442" w:rsidR="00BF3510" w:rsidRPr="002228E0" w:rsidRDefault="00BF3510" w:rsidP="00877D89">
      <w:pPr>
        <w:pStyle w:val="berschrift2"/>
      </w:pPr>
      <w:bookmarkStart w:id="141" w:name="_Toc62644201"/>
      <w:r w:rsidRPr="002228E0">
        <w:t>swe_refrac(), swe_refrac_extended(), refraction</w:t>
      </w:r>
      <w:bookmarkEnd w:id="141"/>
    </w:p>
    <w:p w14:paraId="328D90C2" w14:textId="77777777" w:rsidR="00283E02" w:rsidRPr="002228E0" w:rsidRDefault="00BF3510" w:rsidP="00CC1B5C">
      <w:r w:rsidRPr="002228E0">
        <w:t xml:space="preserve">The </w:t>
      </w:r>
      <w:bookmarkStart w:id="142" w:name="_Hlk477838834"/>
      <w:r w:rsidRPr="002228E0">
        <w:t>refraction</w:t>
      </w:r>
      <w:bookmarkEnd w:id="142"/>
      <w:r w:rsidRPr="002228E0">
        <w:t xml:space="preserve"> function </w:t>
      </w:r>
      <w:r w:rsidRPr="002228E0">
        <w:rPr>
          <w:rStyle w:val="functions"/>
        </w:rPr>
        <w:t>swe_refrac()</w:t>
      </w:r>
      <w:r w:rsidRPr="002228E0">
        <w:rPr>
          <w:i/>
          <w:iCs/>
        </w:rPr>
        <w:t xml:space="preserve"> </w:t>
      </w:r>
      <w:r w:rsidRPr="002228E0">
        <w:t>calculates either the true altitude from the apparent altitude or the apparent altitude from the apparent altitude. Its definition is:</w:t>
      </w:r>
    </w:p>
    <w:p w14:paraId="7BF72A2E" w14:textId="77777777" w:rsidR="00BF3510" w:rsidRPr="002228E0" w:rsidRDefault="00BF3510" w:rsidP="00CC1B5C">
      <w:pPr>
        <w:rPr>
          <w:rStyle w:val="sourcecode"/>
        </w:rPr>
      </w:pPr>
      <w:r w:rsidRPr="002228E0">
        <w:rPr>
          <w:rStyle w:val="sourcecode"/>
        </w:rPr>
        <w:t xml:space="preserve">double </w:t>
      </w:r>
      <w:bookmarkStart w:id="143" w:name="_Hlk477329626"/>
      <w:r w:rsidRPr="002228E0">
        <w:rPr>
          <w:rStyle w:val="functions"/>
        </w:rPr>
        <w:t>swe_refrac</w:t>
      </w:r>
      <w:bookmarkEnd w:id="143"/>
      <w:r w:rsidRPr="002228E0">
        <w:rPr>
          <w:rStyle w:val="sourcecode"/>
        </w:rPr>
        <w:t>(</w:t>
      </w:r>
    </w:p>
    <w:p w14:paraId="541A2065" w14:textId="77777777" w:rsidR="00283E02" w:rsidRPr="002228E0" w:rsidRDefault="00BF3510" w:rsidP="00931C49">
      <w:pPr>
        <w:tabs>
          <w:tab w:val="left" w:pos="2835"/>
        </w:tabs>
        <w:ind w:left="567"/>
        <w:rPr>
          <w:rStyle w:val="sourcecode"/>
        </w:rPr>
      </w:pPr>
      <w:r w:rsidRPr="002228E0">
        <w:rPr>
          <w:rStyle w:val="sourcecode"/>
        </w:rPr>
        <w:t>double inalt,</w:t>
      </w:r>
    </w:p>
    <w:p w14:paraId="09599BEF" w14:textId="77777777" w:rsidR="00BF3510" w:rsidRPr="002228E0" w:rsidRDefault="00BF3510" w:rsidP="00931C49">
      <w:pPr>
        <w:tabs>
          <w:tab w:val="left" w:pos="2835"/>
        </w:tabs>
        <w:ind w:left="567"/>
        <w:rPr>
          <w:rStyle w:val="sourcecode"/>
        </w:rPr>
      </w:pPr>
      <w:r w:rsidRPr="002228E0">
        <w:rPr>
          <w:rStyle w:val="sourcecode"/>
        </w:rPr>
        <w:t>double atpress,</w:t>
      </w:r>
      <w:r w:rsidRPr="002228E0">
        <w:rPr>
          <w:rStyle w:val="sourcecode"/>
        </w:rPr>
        <w:tab/>
        <w:t>/* atmospheric pressure in mbar (hPa) */</w:t>
      </w:r>
    </w:p>
    <w:p w14:paraId="4DBFE01D" w14:textId="77777777" w:rsidR="00BF3510" w:rsidRPr="002228E0" w:rsidRDefault="00BF3510" w:rsidP="00931C49">
      <w:pPr>
        <w:tabs>
          <w:tab w:val="left" w:pos="2835"/>
        </w:tabs>
        <w:ind w:left="567"/>
        <w:rPr>
          <w:rStyle w:val="sourcecode"/>
        </w:rPr>
      </w:pPr>
      <w:r w:rsidRPr="002228E0">
        <w:rPr>
          <w:rStyle w:val="sourcecode"/>
        </w:rPr>
        <w:t>double attemp,</w:t>
      </w:r>
      <w:r w:rsidRPr="002228E0">
        <w:rPr>
          <w:rStyle w:val="sourcecode"/>
        </w:rPr>
        <w:tab/>
        <w:t>/* atmospheric temperature in degrees Celsius */</w:t>
      </w:r>
    </w:p>
    <w:p w14:paraId="55058C87" w14:textId="77777777" w:rsidR="00BF3510" w:rsidRPr="002228E0" w:rsidRDefault="00BF3510" w:rsidP="00931C49">
      <w:pPr>
        <w:tabs>
          <w:tab w:val="left" w:pos="2835"/>
        </w:tabs>
        <w:ind w:left="567"/>
        <w:rPr>
          <w:rStyle w:val="sourcecode"/>
        </w:rPr>
      </w:pPr>
      <w:r w:rsidRPr="002228E0">
        <w:rPr>
          <w:rStyle w:val="sourcecode"/>
        </w:rPr>
        <w:t>int32 calc_flag);</w:t>
      </w:r>
      <w:r w:rsidRPr="002228E0">
        <w:rPr>
          <w:rStyle w:val="sourcecode"/>
        </w:rPr>
        <w:tab/>
        <w:t>/* either SE_TRUE_TO_APP or SE_APP_TO_TRUE */</w:t>
      </w:r>
    </w:p>
    <w:p w14:paraId="50ED08A2" w14:textId="77777777" w:rsidR="00BF3510" w:rsidRPr="002228E0" w:rsidRDefault="00BF3510" w:rsidP="00CC1B5C">
      <w:r w:rsidRPr="002228E0">
        <w:t>where</w:t>
      </w:r>
      <w:r w:rsidR="00013F32" w:rsidRPr="002228E0">
        <w:t>:</w:t>
      </w:r>
    </w:p>
    <w:p w14:paraId="307116C7" w14:textId="77777777" w:rsidR="00BF3510" w:rsidRPr="002228E0" w:rsidRDefault="00BF3510" w:rsidP="00CC1B5C">
      <w:pPr>
        <w:rPr>
          <w:rStyle w:val="sourcecode"/>
        </w:rPr>
      </w:pPr>
      <w:r w:rsidRPr="002228E0">
        <w:rPr>
          <w:rStyle w:val="sourcecode"/>
        </w:rPr>
        <w:t>#define SE_TRUE_TO_APP</w:t>
      </w:r>
      <w:r w:rsidRPr="002228E0">
        <w:rPr>
          <w:rStyle w:val="sourcecode"/>
        </w:rPr>
        <w:tab/>
      </w:r>
      <w:r w:rsidR="00446B06" w:rsidRPr="002228E0">
        <w:rPr>
          <w:rStyle w:val="sourcecode"/>
        </w:rPr>
        <w:t xml:space="preserve"> </w:t>
      </w:r>
      <w:r w:rsidRPr="002228E0">
        <w:rPr>
          <w:rStyle w:val="sourcecode"/>
        </w:rPr>
        <w:t>0</w:t>
      </w:r>
    </w:p>
    <w:p w14:paraId="7D83A7A8" w14:textId="77777777" w:rsidR="00283E02" w:rsidRPr="002228E0" w:rsidRDefault="00BF3510" w:rsidP="00CC1B5C">
      <w:pPr>
        <w:rPr>
          <w:rStyle w:val="sourcecode"/>
        </w:rPr>
      </w:pPr>
      <w:r w:rsidRPr="002228E0">
        <w:rPr>
          <w:rStyle w:val="sourcecode"/>
        </w:rPr>
        <w:t>#define SE_APP_TO_TRUE</w:t>
      </w:r>
      <w:r w:rsidRPr="002228E0">
        <w:rPr>
          <w:rStyle w:val="sourcecode"/>
        </w:rPr>
        <w:tab/>
      </w:r>
      <w:r w:rsidR="00446B06" w:rsidRPr="002228E0">
        <w:rPr>
          <w:rStyle w:val="sourcecode"/>
        </w:rPr>
        <w:t xml:space="preserve"> </w:t>
      </w:r>
      <w:r w:rsidRPr="002228E0">
        <w:rPr>
          <w:rStyle w:val="sourcecode"/>
        </w:rPr>
        <w:t>1</w:t>
      </w:r>
    </w:p>
    <w:p w14:paraId="3EC3D04B" w14:textId="77777777" w:rsidR="00283E02" w:rsidRPr="002228E0" w:rsidRDefault="00BF3510" w:rsidP="00CC1B5C">
      <w:r w:rsidRPr="002228E0">
        <w:t>The refraction depends on the atmospheric pressure and temperature at the location of the observer.</w:t>
      </w:r>
    </w:p>
    <w:p w14:paraId="791A9540" w14:textId="77777777" w:rsidR="00283E02" w:rsidRPr="002228E0" w:rsidRDefault="00BF3510" w:rsidP="00CC1B5C">
      <w:r w:rsidRPr="002228E0">
        <w:t xml:space="preserve">If </w:t>
      </w:r>
      <w:r w:rsidRPr="002228E0">
        <w:rPr>
          <w:rStyle w:val="sourcecode"/>
        </w:rPr>
        <w:t>atpress</w:t>
      </w:r>
      <w:r w:rsidRPr="002228E0">
        <w:t xml:space="preserve"> is given the value 0, the function estimates the pressure from the geographical altitude given in </w:t>
      </w:r>
      <w:r w:rsidRPr="002228E0">
        <w:rPr>
          <w:rStyle w:val="sourcecode"/>
        </w:rPr>
        <w:t>geopos[2]</w:t>
      </w:r>
      <w:r w:rsidRPr="002228E0">
        <w:t xml:space="preserve"> and </w:t>
      </w:r>
      <w:r w:rsidRPr="002228E0">
        <w:rPr>
          <w:rStyle w:val="sourcecode"/>
        </w:rPr>
        <w:t>attemp</w:t>
      </w:r>
      <w:r w:rsidRPr="002228E0">
        <w:rPr>
          <w:b/>
          <w:bCs/>
        </w:rPr>
        <w:t>.</w:t>
      </w:r>
      <w:r w:rsidRPr="002228E0">
        <w:t xml:space="preserve"> If </w:t>
      </w:r>
      <w:r w:rsidRPr="002228E0">
        <w:rPr>
          <w:rStyle w:val="sourcecode"/>
        </w:rPr>
        <w:t>geopos[2]</w:t>
      </w:r>
      <w:r w:rsidRPr="002228E0">
        <w:t xml:space="preserve"> is 0, </w:t>
      </w:r>
      <w:r w:rsidRPr="002228E0">
        <w:rPr>
          <w:rStyle w:val="sourcecode"/>
        </w:rPr>
        <w:t>atpress</w:t>
      </w:r>
      <w:r w:rsidRPr="002228E0">
        <w:t xml:space="preserve"> will be estimated for sea level.</w:t>
      </w:r>
    </w:p>
    <w:p w14:paraId="0BDCA772" w14:textId="77777777" w:rsidR="00283E02" w:rsidRPr="002228E0" w:rsidRDefault="00BF3510" w:rsidP="00CC1B5C">
      <w:r w:rsidRPr="002228E0">
        <w:t xml:space="preserve">There is also a more sophisticated function </w:t>
      </w:r>
      <w:r w:rsidRPr="002228E0">
        <w:rPr>
          <w:rStyle w:val="functions"/>
        </w:rPr>
        <w:t>swe_refrac_extended()</w:t>
      </w:r>
      <w:r w:rsidR="003C260F" w:rsidRPr="002228E0">
        <w:t>.</w:t>
      </w:r>
      <w:r w:rsidR="00446B06" w:rsidRPr="002228E0">
        <w:t xml:space="preserve"> </w:t>
      </w:r>
      <w:r w:rsidRPr="002228E0">
        <w:t>It allows correct calculation of refraction for altitudes above sea &gt; 0, where the ideal horizon and planets that are visible may have a negative height. (for swe_refrac(), negative apparent heights do not exist!)</w:t>
      </w:r>
    </w:p>
    <w:p w14:paraId="2B10892C" w14:textId="77777777" w:rsidR="00BF3510" w:rsidRPr="002228E0" w:rsidRDefault="00BF3510" w:rsidP="00CC1B5C">
      <w:pPr>
        <w:rPr>
          <w:rStyle w:val="sourcecode"/>
        </w:rPr>
      </w:pPr>
      <w:r w:rsidRPr="002228E0">
        <w:rPr>
          <w:rStyle w:val="sourcecode"/>
        </w:rPr>
        <w:t xml:space="preserve">double </w:t>
      </w:r>
      <w:r w:rsidRPr="002228E0">
        <w:rPr>
          <w:rStyle w:val="functions"/>
        </w:rPr>
        <w:t>swe_refrac_extended</w:t>
      </w:r>
      <w:r w:rsidRPr="002228E0">
        <w:rPr>
          <w:rStyle w:val="sourcecode"/>
        </w:rPr>
        <w:t>(</w:t>
      </w:r>
    </w:p>
    <w:p w14:paraId="346B1EC6" w14:textId="77777777" w:rsidR="00BF3510" w:rsidRPr="002228E0" w:rsidRDefault="00BF3510" w:rsidP="00F91113">
      <w:pPr>
        <w:tabs>
          <w:tab w:val="left" w:pos="2835"/>
        </w:tabs>
        <w:ind w:left="567"/>
        <w:rPr>
          <w:rStyle w:val="sourcecode"/>
        </w:rPr>
      </w:pPr>
      <w:r w:rsidRPr="002228E0">
        <w:rPr>
          <w:rStyle w:val="sourcecode"/>
        </w:rPr>
        <w:t>double inalt,</w:t>
      </w:r>
      <w:r w:rsidRPr="002228E0">
        <w:rPr>
          <w:rStyle w:val="sourcecode"/>
        </w:rPr>
        <w:tab/>
        <w:t>/* altitude of object above geometric horizon in degrees, where</w:t>
      </w:r>
      <w:r w:rsidR="00446B06" w:rsidRPr="002228E0">
        <w:rPr>
          <w:rStyle w:val="sourcecode"/>
        </w:rPr>
        <w:t xml:space="preserve"> </w:t>
      </w:r>
      <w:r w:rsidRPr="002228E0">
        <w:rPr>
          <w:rStyle w:val="sourcecode"/>
        </w:rPr>
        <w:t>geometric horizon = plane perpendicular to gravity */</w:t>
      </w:r>
    </w:p>
    <w:p w14:paraId="0C8857D7" w14:textId="77777777" w:rsidR="00BF3510" w:rsidRPr="002228E0" w:rsidRDefault="00BF3510" w:rsidP="00F91113">
      <w:pPr>
        <w:tabs>
          <w:tab w:val="left" w:pos="2835"/>
        </w:tabs>
        <w:ind w:left="567"/>
        <w:rPr>
          <w:rStyle w:val="sourcecode"/>
        </w:rPr>
      </w:pPr>
      <w:r w:rsidRPr="002228E0">
        <w:rPr>
          <w:rStyle w:val="sourcecode"/>
        </w:rPr>
        <w:t>double geoalt,</w:t>
      </w:r>
      <w:r w:rsidRPr="002228E0">
        <w:rPr>
          <w:rStyle w:val="sourcecode"/>
        </w:rPr>
        <w:tab/>
        <w:t>/* altitude of observer above sea level in meters */</w:t>
      </w:r>
    </w:p>
    <w:p w14:paraId="659E98A3" w14:textId="77777777" w:rsidR="00BF3510" w:rsidRPr="002228E0" w:rsidRDefault="00BF3510" w:rsidP="00F91113">
      <w:pPr>
        <w:tabs>
          <w:tab w:val="left" w:pos="2835"/>
        </w:tabs>
        <w:ind w:left="567"/>
        <w:rPr>
          <w:rStyle w:val="sourcecode"/>
        </w:rPr>
      </w:pPr>
      <w:r w:rsidRPr="002228E0">
        <w:rPr>
          <w:rStyle w:val="sourcecode"/>
        </w:rPr>
        <w:t>double atpress,</w:t>
      </w:r>
      <w:r w:rsidRPr="002228E0">
        <w:rPr>
          <w:rStyle w:val="sourcecode"/>
        </w:rPr>
        <w:tab/>
        <w:t>/* atmospheric pressure in mbar (hPa) */</w:t>
      </w:r>
    </w:p>
    <w:p w14:paraId="105294A3" w14:textId="77777777" w:rsidR="00BF3510" w:rsidRPr="002228E0" w:rsidRDefault="00BF3510" w:rsidP="00F91113">
      <w:pPr>
        <w:tabs>
          <w:tab w:val="left" w:pos="2835"/>
        </w:tabs>
        <w:ind w:left="567"/>
        <w:rPr>
          <w:rStyle w:val="sourcecode"/>
        </w:rPr>
      </w:pPr>
      <w:r w:rsidRPr="002228E0">
        <w:rPr>
          <w:rStyle w:val="sourcecode"/>
        </w:rPr>
        <w:t>double lapse_rate,</w:t>
      </w:r>
      <w:r w:rsidRPr="002228E0">
        <w:rPr>
          <w:rStyle w:val="sourcecode"/>
        </w:rPr>
        <w:tab/>
        <w:t>/* (dattemp/dgeoalt) = [°K/m] */</w:t>
      </w:r>
    </w:p>
    <w:p w14:paraId="4B1CE883" w14:textId="77777777" w:rsidR="00BF3510" w:rsidRPr="002228E0" w:rsidRDefault="00BF3510" w:rsidP="00F91113">
      <w:pPr>
        <w:tabs>
          <w:tab w:val="left" w:pos="2835"/>
        </w:tabs>
        <w:ind w:left="567"/>
        <w:rPr>
          <w:rStyle w:val="sourcecode"/>
        </w:rPr>
      </w:pPr>
      <w:r w:rsidRPr="002228E0">
        <w:rPr>
          <w:rStyle w:val="sourcecode"/>
        </w:rPr>
        <w:t>double attemp,</w:t>
      </w:r>
      <w:r w:rsidRPr="002228E0">
        <w:rPr>
          <w:rStyle w:val="sourcecode"/>
        </w:rPr>
        <w:tab/>
        <w:t>/* atmospheric temperature in degrees Celsius */</w:t>
      </w:r>
    </w:p>
    <w:p w14:paraId="2F10C561" w14:textId="77777777" w:rsidR="005D5917" w:rsidRPr="002228E0" w:rsidRDefault="00BF3510" w:rsidP="00F91113">
      <w:pPr>
        <w:tabs>
          <w:tab w:val="left" w:pos="2835"/>
        </w:tabs>
        <w:ind w:left="567"/>
        <w:rPr>
          <w:rStyle w:val="sourcecode"/>
        </w:rPr>
      </w:pPr>
      <w:r w:rsidRPr="002228E0">
        <w:rPr>
          <w:rStyle w:val="sourcecode"/>
        </w:rPr>
        <w:t>int32 calc_flag</w:t>
      </w:r>
      <w:r w:rsidR="005D5917" w:rsidRPr="002228E0">
        <w:rPr>
          <w:rStyle w:val="sourcecode"/>
        </w:rPr>
        <w:t>,</w:t>
      </w:r>
    </w:p>
    <w:p w14:paraId="3170E146" w14:textId="77777777" w:rsidR="004E52D3" w:rsidRPr="002228E0" w:rsidRDefault="00B706B3" w:rsidP="00F91113">
      <w:pPr>
        <w:tabs>
          <w:tab w:val="left" w:pos="2835"/>
        </w:tabs>
        <w:ind w:left="567"/>
        <w:rPr>
          <w:rStyle w:val="sourcecode"/>
        </w:rPr>
      </w:pPr>
      <w:r w:rsidRPr="002228E0">
        <w:rPr>
          <w:rStyle w:val="sourcecode"/>
        </w:rPr>
        <w:t>double *dret</w:t>
      </w:r>
      <w:r w:rsidR="005C394C" w:rsidRPr="002228E0">
        <w:rPr>
          <w:rStyle w:val="sourcecode"/>
        </w:rPr>
        <w:t>);</w:t>
      </w:r>
      <w:r w:rsidR="00F91113" w:rsidRPr="002228E0">
        <w:rPr>
          <w:rStyle w:val="sourcecode"/>
        </w:rPr>
        <w:tab/>
      </w:r>
      <w:r w:rsidRPr="002228E0">
        <w:rPr>
          <w:rStyle w:val="sourcecode"/>
        </w:rPr>
        <w:t>/* array of 4 doubles; declare 20 ! */</w:t>
      </w:r>
    </w:p>
    <w:p w14:paraId="527EF566" w14:textId="77777777" w:rsidR="004E52D3" w:rsidRPr="002228E0" w:rsidRDefault="005C394C" w:rsidP="00F91113">
      <w:pPr>
        <w:tabs>
          <w:tab w:val="left" w:pos="2835"/>
        </w:tabs>
        <w:ind w:left="567"/>
        <w:rPr>
          <w:rStyle w:val="sourcecode"/>
        </w:rPr>
      </w:pPr>
      <w:r w:rsidRPr="002228E0">
        <w:rPr>
          <w:rStyle w:val="sourcecode"/>
        </w:rPr>
        <w:tab/>
      </w:r>
      <w:r w:rsidR="00B706B3" w:rsidRPr="002228E0">
        <w:rPr>
          <w:rStyle w:val="sourcecode"/>
        </w:rPr>
        <w:t>* - dret[0] true altitude, if possible; otherwise input value</w:t>
      </w:r>
    </w:p>
    <w:p w14:paraId="6B992205" w14:textId="77777777" w:rsidR="004E52D3" w:rsidRPr="002228E0" w:rsidRDefault="005C394C" w:rsidP="00F91113">
      <w:pPr>
        <w:tabs>
          <w:tab w:val="left" w:pos="2835"/>
        </w:tabs>
        <w:ind w:left="567"/>
        <w:rPr>
          <w:rStyle w:val="sourcecode"/>
        </w:rPr>
      </w:pPr>
      <w:r w:rsidRPr="002228E0">
        <w:rPr>
          <w:rStyle w:val="sourcecode"/>
        </w:rPr>
        <w:tab/>
      </w:r>
      <w:r w:rsidR="00B706B3" w:rsidRPr="002228E0">
        <w:rPr>
          <w:rStyle w:val="sourcecode"/>
        </w:rPr>
        <w:t>* - dret[1] apparent altitude, if possible; otherwise input value</w:t>
      </w:r>
    </w:p>
    <w:p w14:paraId="6CBAFD18" w14:textId="77777777" w:rsidR="004E52D3" w:rsidRPr="002228E0" w:rsidRDefault="005C394C" w:rsidP="00F91113">
      <w:pPr>
        <w:tabs>
          <w:tab w:val="left" w:pos="2835"/>
        </w:tabs>
        <w:ind w:left="567"/>
        <w:rPr>
          <w:rStyle w:val="sourcecode"/>
        </w:rPr>
      </w:pPr>
      <w:r w:rsidRPr="002228E0">
        <w:rPr>
          <w:rStyle w:val="sourcecode"/>
        </w:rPr>
        <w:tab/>
      </w:r>
      <w:r w:rsidR="00B706B3" w:rsidRPr="002228E0">
        <w:rPr>
          <w:rStyle w:val="sourcecode"/>
        </w:rPr>
        <w:t>* - dret[2] refraction</w:t>
      </w:r>
    </w:p>
    <w:p w14:paraId="5C8C757B" w14:textId="77777777" w:rsidR="00B706B3" w:rsidRPr="002228E0" w:rsidRDefault="005C394C" w:rsidP="00F91113">
      <w:pPr>
        <w:tabs>
          <w:tab w:val="left" w:pos="2835"/>
        </w:tabs>
        <w:ind w:left="567"/>
        <w:rPr>
          <w:rStyle w:val="sourcecode"/>
        </w:rPr>
      </w:pPr>
      <w:r w:rsidRPr="002228E0">
        <w:rPr>
          <w:rStyle w:val="sourcecode"/>
        </w:rPr>
        <w:tab/>
      </w:r>
      <w:r w:rsidR="00B706B3" w:rsidRPr="002228E0">
        <w:rPr>
          <w:rStyle w:val="sourcecode"/>
        </w:rPr>
        <w:t>* - dret[3] dip of the horizon</w:t>
      </w:r>
    </w:p>
    <w:p w14:paraId="1383E1F4" w14:textId="77777777" w:rsidR="00283E02" w:rsidRPr="002228E0" w:rsidRDefault="00BF3510" w:rsidP="00F91113">
      <w:pPr>
        <w:tabs>
          <w:tab w:val="left" w:pos="2835"/>
        </w:tabs>
        <w:ind w:left="567"/>
        <w:rPr>
          <w:rStyle w:val="sourcecode"/>
        </w:rPr>
      </w:pPr>
      <w:r w:rsidRPr="002228E0">
        <w:rPr>
          <w:rStyle w:val="sourcecode"/>
        </w:rPr>
        <w:tab/>
        <w:t>/* either SE_TRUE_TO_APP or SE_APP_TO_TRUE */</w:t>
      </w:r>
    </w:p>
    <w:p w14:paraId="3839C0A8" w14:textId="77777777" w:rsidR="00056ABB" w:rsidRPr="002228E0" w:rsidRDefault="00056ABB" w:rsidP="00CC1B5C"/>
    <w:p w14:paraId="4D0D40B0" w14:textId="77777777" w:rsidR="00056ABB" w:rsidRPr="002228E0" w:rsidRDefault="00056ABB" w:rsidP="00CC1B5C"/>
    <w:p w14:paraId="45800131" w14:textId="580B857F" w:rsidR="00BF3510" w:rsidRPr="002228E0" w:rsidRDefault="003C260F" w:rsidP="00CC1B5C">
      <w:r w:rsidRPr="002228E0">
        <w:lastRenderedPageBreak/>
        <w:t xml:space="preserve">Function </w:t>
      </w:r>
      <w:r w:rsidR="00BF3510" w:rsidRPr="002228E0">
        <w:t>returns:</w:t>
      </w:r>
    </w:p>
    <w:p w14:paraId="5ABA8D71" w14:textId="77777777" w:rsidR="00A21632" w:rsidRPr="002228E0" w:rsidRDefault="00BF3510" w:rsidP="00CC1B5C">
      <w:pPr>
        <w:pStyle w:val="ListBullet1"/>
        <w:ind w:left="284" w:hanging="284"/>
      </w:pPr>
      <w:r w:rsidRPr="002228E0">
        <w:rPr>
          <w:rStyle w:val="Fett"/>
        </w:rPr>
        <w:t>case 1</w:t>
      </w:r>
      <w:r w:rsidRPr="002228E0">
        <w:t>, conversion from true altitude to apparent altitude:</w:t>
      </w:r>
    </w:p>
    <w:p w14:paraId="41D0FD52" w14:textId="77777777" w:rsidR="00A21632" w:rsidRPr="002228E0" w:rsidRDefault="00BF3510" w:rsidP="00DE5833">
      <w:pPr>
        <w:pStyle w:val="ListBullet1"/>
        <w:numPr>
          <w:ilvl w:val="1"/>
          <w:numId w:val="8"/>
        </w:numPr>
        <w:ind w:left="567" w:hanging="283"/>
      </w:pPr>
      <w:r w:rsidRPr="002228E0">
        <w:t>apparent altitude, if body appears above is observable above ideal horizon</w:t>
      </w:r>
      <w:r w:rsidR="003C260F" w:rsidRPr="002228E0">
        <w:t>;</w:t>
      </w:r>
    </w:p>
    <w:p w14:paraId="09930164" w14:textId="77777777" w:rsidR="00BF3510" w:rsidRPr="002228E0" w:rsidRDefault="00BF3510" w:rsidP="00DE5833">
      <w:pPr>
        <w:pStyle w:val="ListBullet1"/>
        <w:numPr>
          <w:ilvl w:val="1"/>
          <w:numId w:val="8"/>
        </w:numPr>
        <w:ind w:left="567" w:hanging="283"/>
      </w:pPr>
      <w:r w:rsidRPr="002228E0">
        <w:t>true altitude (the input value)</w:t>
      </w:r>
      <w:r w:rsidR="003C260F" w:rsidRPr="002228E0">
        <w:t>;</w:t>
      </w:r>
      <w:r w:rsidRPr="002228E0">
        <w:t xml:space="preserve"> otherwise</w:t>
      </w:r>
      <w:r w:rsidR="003C260F" w:rsidRPr="002228E0">
        <w:t xml:space="preserve"> </w:t>
      </w:r>
      <w:r w:rsidRPr="002228E0">
        <w:t>"ideal horizon" is the horizon as seen above an ideal sphere (as seen from a plane over the ocean with</w:t>
      </w:r>
      <w:r w:rsidR="003C260F" w:rsidRPr="002228E0">
        <w:t xml:space="preserve"> </w:t>
      </w:r>
      <w:r w:rsidRPr="002228E0">
        <w:t>a clear sky)</w:t>
      </w:r>
    </w:p>
    <w:p w14:paraId="67A9218F" w14:textId="77777777" w:rsidR="00A21632" w:rsidRPr="002228E0" w:rsidRDefault="00BF3510" w:rsidP="00CC1B5C">
      <w:pPr>
        <w:pStyle w:val="ListBullet1"/>
        <w:ind w:left="284" w:hanging="284"/>
      </w:pPr>
      <w:r w:rsidRPr="002228E0">
        <w:rPr>
          <w:rStyle w:val="Fett"/>
        </w:rPr>
        <w:t>case 2</w:t>
      </w:r>
      <w:r w:rsidRPr="002228E0">
        <w:t>, conversion from apparent altitude to true altitude:</w:t>
      </w:r>
    </w:p>
    <w:p w14:paraId="5E7948AF" w14:textId="77777777" w:rsidR="00A21632" w:rsidRPr="002228E0" w:rsidRDefault="00BF3510" w:rsidP="00DE5833">
      <w:pPr>
        <w:pStyle w:val="ListBullet1"/>
        <w:numPr>
          <w:ilvl w:val="1"/>
          <w:numId w:val="8"/>
        </w:numPr>
        <w:ind w:left="567" w:hanging="283"/>
      </w:pPr>
      <w:r w:rsidRPr="002228E0">
        <w:t>the true altitude resulting from the input apparent altitude, if this value is a plausible apparent altitude,</w:t>
      </w:r>
      <w:r w:rsidR="00375292" w:rsidRPr="002228E0">
        <w:t xml:space="preserve"> </w:t>
      </w:r>
      <w:r w:rsidRPr="002228E0">
        <w:t>i.e. if it is a position above the ideal horizon</w:t>
      </w:r>
      <w:r w:rsidR="003C260F" w:rsidRPr="002228E0">
        <w:t>;</w:t>
      </w:r>
    </w:p>
    <w:p w14:paraId="6DE64454" w14:textId="77777777" w:rsidR="00A21632" w:rsidRPr="002228E0" w:rsidRDefault="00BF3510" w:rsidP="00DE5833">
      <w:pPr>
        <w:pStyle w:val="ListBullet1"/>
        <w:numPr>
          <w:ilvl w:val="1"/>
          <w:numId w:val="8"/>
        </w:numPr>
        <w:ind w:left="567" w:hanging="283"/>
      </w:pPr>
      <w:r w:rsidRPr="002228E0">
        <w:t>the input altitude</w:t>
      </w:r>
      <w:r w:rsidR="003C260F" w:rsidRPr="002228E0">
        <w:t>;</w:t>
      </w:r>
      <w:r w:rsidRPr="002228E0">
        <w:t xml:space="preserve"> otherwise</w:t>
      </w:r>
      <w:r w:rsidR="003C260F" w:rsidRPr="002228E0">
        <w:t xml:space="preserve"> </w:t>
      </w:r>
      <w:r w:rsidRPr="002228E0">
        <w:t>in addition the array dret[] returns the following values</w:t>
      </w:r>
      <w:r w:rsidR="003C260F" w:rsidRPr="002228E0">
        <w:t>:</w:t>
      </w:r>
    </w:p>
    <w:p w14:paraId="35D833CA" w14:textId="77777777" w:rsidR="00A21632" w:rsidRPr="002228E0" w:rsidRDefault="00BF3510" w:rsidP="00DE5833">
      <w:pPr>
        <w:pStyle w:val="ListBullet1"/>
        <w:numPr>
          <w:ilvl w:val="2"/>
          <w:numId w:val="8"/>
        </w:numPr>
        <w:ind w:left="851" w:hanging="284"/>
      </w:pPr>
      <w:r w:rsidRPr="002228E0">
        <w:rPr>
          <w:rStyle w:val="sourcecode"/>
        </w:rPr>
        <w:t>dret[0]</w:t>
      </w:r>
      <w:r w:rsidRPr="002228E0">
        <w:t xml:space="preserve"> true altitude, if possible; otherwise input value</w:t>
      </w:r>
      <w:r w:rsidR="003C260F" w:rsidRPr="002228E0">
        <w:t>;</w:t>
      </w:r>
    </w:p>
    <w:p w14:paraId="4247AE2A" w14:textId="77777777" w:rsidR="00A21632" w:rsidRPr="002228E0" w:rsidRDefault="00BF3510" w:rsidP="00DE5833">
      <w:pPr>
        <w:pStyle w:val="ListBullet1"/>
        <w:numPr>
          <w:ilvl w:val="2"/>
          <w:numId w:val="8"/>
        </w:numPr>
        <w:ind w:left="851" w:hanging="284"/>
      </w:pPr>
      <w:r w:rsidRPr="002228E0">
        <w:rPr>
          <w:rStyle w:val="sourcecode"/>
        </w:rPr>
        <w:t>dret[1]</w:t>
      </w:r>
      <w:r w:rsidRPr="002228E0">
        <w:t xml:space="preserve"> apparent altitude, if possible; otherwise input value</w:t>
      </w:r>
      <w:r w:rsidR="003C260F" w:rsidRPr="002228E0">
        <w:t>;</w:t>
      </w:r>
    </w:p>
    <w:p w14:paraId="52F15CAB" w14:textId="77777777" w:rsidR="00A21632" w:rsidRPr="002228E0" w:rsidRDefault="00BF3510" w:rsidP="00DE5833">
      <w:pPr>
        <w:pStyle w:val="ListBullet1"/>
        <w:numPr>
          <w:ilvl w:val="2"/>
          <w:numId w:val="8"/>
        </w:numPr>
        <w:ind w:left="851" w:hanging="284"/>
      </w:pPr>
      <w:r w:rsidRPr="002228E0">
        <w:rPr>
          <w:rStyle w:val="sourcecode"/>
        </w:rPr>
        <w:t>dret[2]</w:t>
      </w:r>
      <w:r w:rsidRPr="002228E0">
        <w:t xml:space="preserve"> refraction</w:t>
      </w:r>
      <w:r w:rsidR="003C260F" w:rsidRPr="002228E0">
        <w:t>;</w:t>
      </w:r>
    </w:p>
    <w:p w14:paraId="107CFD0B" w14:textId="77777777" w:rsidR="00283E02" w:rsidRPr="002228E0" w:rsidRDefault="00BF3510" w:rsidP="00DE5833">
      <w:pPr>
        <w:pStyle w:val="ListBullet1"/>
        <w:numPr>
          <w:ilvl w:val="2"/>
          <w:numId w:val="8"/>
        </w:numPr>
        <w:ind w:left="851" w:hanging="284"/>
      </w:pPr>
      <w:r w:rsidRPr="002228E0">
        <w:rPr>
          <w:rStyle w:val="sourcecode"/>
        </w:rPr>
        <w:t>dret[3]</w:t>
      </w:r>
      <w:r w:rsidRPr="002228E0">
        <w:t xml:space="preserve"> dip of the horizon</w:t>
      </w:r>
      <w:r w:rsidR="003C260F" w:rsidRPr="002228E0">
        <w:t>.</w:t>
      </w:r>
    </w:p>
    <w:p w14:paraId="26043835" w14:textId="77777777" w:rsidR="00283E02" w:rsidRPr="002228E0" w:rsidRDefault="00BF3510" w:rsidP="00CC1B5C">
      <w:r w:rsidRPr="002228E0">
        <w:t xml:space="preserve">The body is above the horizon if the </w:t>
      </w:r>
      <w:r w:rsidRPr="002228E0">
        <w:rPr>
          <w:rStyle w:val="sourcecode"/>
        </w:rPr>
        <w:t>dret[0] != dret[1]</w:t>
      </w:r>
      <w:r w:rsidR="003C260F" w:rsidRPr="002228E0">
        <w:t>.</w:t>
      </w:r>
    </w:p>
    <w:p w14:paraId="0AED1F5A" w14:textId="77777777" w:rsidR="00BF3510" w:rsidRPr="002228E0" w:rsidRDefault="00BF3510" w:rsidP="00877D89">
      <w:pPr>
        <w:pStyle w:val="berschrift2"/>
      </w:pPr>
      <w:bookmarkStart w:id="144" w:name="_Toc62644202"/>
      <w:r w:rsidRPr="002228E0">
        <w:t>Heliacal risings etc.: swe_heliacal_ut()</w:t>
      </w:r>
      <w:bookmarkEnd w:id="144"/>
    </w:p>
    <w:p w14:paraId="45D867DB" w14:textId="77777777" w:rsidR="00283E02" w:rsidRPr="002228E0" w:rsidRDefault="00BF3510" w:rsidP="00CC1B5C">
      <w:r w:rsidRPr="002228E0">
        <w:t xml:space="preserve">The function </w:t>
      </w:r>
      <w:r w:rsidRPr="002228E0">
        <w:rPr>
          <w:rStyle w:val="functions"/>
        </w:rPr>
        <w:t>swe_heliacal_ut()</w:t>
      </w:r>
      <w:r w:rsidRPr="002228E0">
        <w:rPr>
          <w:i/>
          <w:iCs/>
        </w:rPr>
        <w:t xml:space="preserve"> </w:t>
      </w:r>
      <w:r w:rsidRPr="002228E0">
        <w:t>the Julian day of the next heliacal phenomenon after a given start date. It works between geographic latitudes 60s – 60n.</w:t>
      </w:r>
    </w:p>
    <w:p w14:paraId="1A152430" w14:textId="77777777" w:rsidR="00BF3510" w:rsidRPr="002228E0" w:rsidRDefault="00BF3510" w:rsidP="00CC1B5C">
      <w:pPr>
        <w:rPr>
          <w:rStyle w:val="sourcecode"/>
        </w:rPr>
      </w:pPr>
      <w:r w:rsidRPr="002228E0">
        <w:rPr>
          <w:rStyle w:val="sourcecode"/>
        </w:rPr>
        <w:t xml:space="preserve">int32 </w:t>
      </w:r>
      <w:r w:rsidRPr="002228E0">
        <w:rPr>
          <w:rStyle w:val="functions"/>
        </w:rPr>
        <w:t>swe_heliacal_ut</w:t>
      </w:r>
      <w:r w:rsidRPr="002228E0">
        <w:rPr>
          <w:rStyle w:val="sourcecode"/>
        </w:rPr>
        <w:t>(</w:t>
      </w:r>
    </w:p>
    <w:p w14:paraId="381A00EE" w14:textId="77777777" w:rsidR="00BF3510" w:rsidRPr="002228E0" w:rsidRDefault="00BF3510" w:rsidP="00A21632">
      <w:pPr>
        <w:tabs>
          <w:tab w:val="left" w:pos="2835"/>
        </w:tabs>
        <w:ind w:left="567"/>
        <w:rPr>
          <w:rStyle w:val="sourcecode"/>
        </w:rPr>
      </w:pPr>
      <w:r w:rsidRPr="002228E0">
        <w:rPr>
          <w:rStyle w:val="sourcecode"/>
        </w:rPr>
        <w:t>double tjdstart,</w:t>
      </w:r>
      <w:r w:rsidRPr="002228E0">
        <w:rPr>
          <w:rStyle w:val="sourcecode"/>
        </w:rPr>
        <w:tab/>
        <w:t>/* Julian day number of start date for the search of the heliacal event */</w:t>
      </w:r>
    </w:p>
    <w:p w14:paraId="58A28CD7" w14:textId="77777777" w:rsidR="00283E02" w:rsidRPr="002228E0" w:rsidRDefault="00BF3510" w:rsidP="00A21632">
      <w:pPr>
        <w:tabs>
          <w:tab w:val="left" w:pos="2835"/>
        </w:tabs>
        <w:ind w:left="567"/>
        <w:rPr>
          <w:rStyle w:val="sourcecode"/>
        </w:rPr>
      </w:pPr>
      <w:r w:rsidRPr="002228E0">
        <w:rPr>
          <w:rStyle w:val="sourcecode"/>
        </w:rPr>
        <w:t>double *dgeo</w:t>
      </w:r>
      <w:r w:rsidR="003C260F" w:rsidRPr="002228E0">
        <w:rPr>
          <w:rStyle w:val="sourcecode"/>
        </w:rPr>
        <w:tab/>
      </w:r>
      <w:r w:rsidRPr="002228E0">
        <w:rPr>
          <w:rStyle w:val="sourcecode"/>
        </w:rPr>
        <w:t>/* geographic position (details below) */</w:t>
      </w:r>
    </w:p>
    <w:p w14:paraId="6F0200E6" w14:textId="77777777" w:rsidR="00BF3510" w:rsidRPr="002228E0" w:rsidRDefault="00BF3510" w:rsidP="00A21632">
      <w:pPr>
        <w:tabs>
          <w:tab w:val="left" w:pos="2835"/>
        </w:tabs>
        <w:ind w:left="567"/>
        <w:rPr>
          <w:rStyle w:val="sourcecode"/>
        </w:rPr>
      </w:pPr>
      <w:r w:rsidRPr="002228E0">
        <w:rPr>
          <w:rStyle w:val="sourcecode"/>
        </w:rPr>
        <w:t>double *datm,</w:t>
      </w:r>
      <w:r w:rsidRPr="002228E0">
        <w:rPr>
          <w:rStyle w:val="sourcecode"/>
        </w:rPr>
        <w:tab/>
        <w:t>/* atmospheric conditions (details below) */</w:t>
      </w:r>
    </w:p>
    <w:p w14:paraId="3AE96DDE" w14:textId="77777777" w:rsidR="00BF3510" w:rsidRPr="002228E0" w:rsidRDefault="00BF3510" w:rsidP="00A21632">
      <w:pPr>
        <w:tabs>
          <w:tab w:val="left" w:pos="2835"/>
        </w:tabs>
        <w:ind w:left="567"/>
        <w:rPr>
          <w:rStyle w:val="sourcecode"/>
        </w:rPr>
      </w:pPr>
      <w:r w:rsidRPr="002228E0">
        <w:rPr>
          <w:rStyle w:val="sourcecode"/>
        </w:rPr>
        <w:t>double *dobs,</w:t>
      </w:r>
      <w:r w:rsidRPr="002228E0">
        <w:rPr>
          <w:rStyle w:val="sourcecode"/>
        </w:rPr>
        <w:tab/>
        <w:t>/* observer description (details below) */</w:t>
      </w:r>
    </w:p>
    <w:p w14:paraId="2828B04C" w14:textId="77777777" w:rsidR="00BF3510" w:rsidRPr="002228E0" w:rsidRDefault="00BF3510" w:rsidP="00A21632">
      <w:pPr>
        <w:tabs>
          <w:tab w:val="left" w:pos="2835"/>
        </w:tabs>
        <w:ind w:left="567"/>
        <w:rPr>
          <w:rStyle w:val="sourcecode"/>
        </w:rPr>
      </w:pPr>
      <w:r w:rsidRPr="002228E0">
        <w:rPr>
          <w:rStyle w:val="sourcecode"/>
        </w:rPr>
        <w:t>char *objectname,</w:t>
      </w:r>
      <w:r w:rsidR="003C260F" w:rsidRPr="002228E0">
        <w:rPr>
          <w:rStyle w:val="sourcecode"/>
        </w:rPr>
        <w:tab/>
      </w:r>
      <w:r w:rsidRPr="002228E0">
        <w:rPr>
          <w:rStyle w:val="sourcecode"/>
        </w:rPr>
        <w:t>/* name string of fixed star or planet */</w:t>
      </w:r>
    </w:p>
    <w:p w14:paraId="3C00147F" w14:textId="77777777" w:rsidR="00BF3510" w:rsidRPr="002228E0" w:rsidRDefault="00BF3510" w:rsidP="00A21632">
      <w:pPr>
        <w:tabs>
          <w:tab w:val="left" w:pos="2835"/>
        </w:tabs>
        <w:ind w:left="567"/>
        <w:rPr>
          <w:rStyle w:val="sourcecode"/>
        </w:rPr>
      </w:pPr>
      <w:r w:rsidRPr="002228E0">
        <w:rPr>
          <w:rStyle w:val="sourcecode"/>
        </w:rPr>
        <w:t>int32 event_type,</w:t>
      </w:r>
      <w:r w:rsidRPr="002228E0">
        <w:rPr>
          <w:rStyle w:val="sourcecode"/>
        </w:rPr>
        <w:tab/>
        <w:t>/* event type (details below) */</w:t>
      </w:r>
    </w:p>
    <w:p w14:paraId="6A1F3183" w14:textId="77777777" w:rsidR="00BF3510" w:rsidRPr="002228E0" w:rsidRDefault="00BF3510" w:rsidP="00A21632">
      <w:pPr>
        <w:tabs>
          <w:tab w:val="left" w:pos="2835"/>
        </w:tabs>
        <w:ind w:left="567"/>
        <w:rPr>
          <w:rStyle w:val="sourcecode"/>
        </w:rPr>
      </w:pPr>
      <w:r w:rsidRPr="002228E0">
        <w:rPr>
          <w:rStyle w:val="sourcecode"/>
        </w:rPr>
        <w:t>int32 helflag,</w:t>
      </w:r>
      <w:r w:rsidRPr="002228E0">
        <w:rPr>
          <w:rStyle w:val="sourcecode"/>
        </w:rPr>
        <w:tab/>
        <w:t>/* calculation flag, bitmap (details below) */</w:t>
      </w:r>
    </w:p>
    <w:p w14:paraId="49BB6593" w14:textId="77777777" w:rsidR="00BF3510" w:rsidRPr="002228E0" w:rsidRDefault="00BF3510" w:rsidP="00A21632">
      <w:pPr>
        <w:tabs>
          <w:tab w:val="left" w:pos="2835"/>
        </w:tabs>
        <w:ind w:left="567"/>
        <w:rPr>
          <w:rStyle w:val="sourcecode"/>
        </w:rPr>
      </w:pPr>
      <w:r w:rsidRPr="002228E0">
        <w:rPr>
          <w:rStyle w:val="sourcecode"/>
        </w:rPr>
        <w:t>double *dret,</w:t>
      </w:r>
      <w:r w:rsidRPr="002228E0">
        <w:rPr>
          <w:rStyle w:val="sourcecode"/>
        </w:rPr>
        <w:tab/>
        <w:t>/* result: array of at least 50 doubles, of which 3 are used at the moment */</w:t>
      </w:r>
    </w:p>
    <w:p w14:paraId="3534A353" w14:textId="77777777" w:rsidR="00BF3510" w:rsidRPr="002228E0" w:rsidRDefault="00BF3510" w:rsidP="00A21632">
      <w:pPr>
        <w:tabs>
          <w:tab w:val="left" w:pos="2835"/>
        </w:tabs>
        <w:ind w:left="567"/>
        <w:rPr>
          <w:rStyle w:val="sourcecode"/>
        </w:rPr>
      </w:pPr>
      <w:r w:rsidRPr="002228E0">
        <w:rPr>
          <w:rStyle w:val="sourcecode"/>
        </w:rPr>
        <w:t>char * serr</w:t>
      </w:r>
      <w:r w:rsidR="00375292" w:rsidRPr="002228E0">
        <w:rPr>
          <w:rStyle w:val="sourcecode"/>
        </w:rPr>
        <w:t>);</w:t>
      </w:r>
      <w:r w:rsidRPr="002228E0">
        <w:rPr>
          <w:rStyle w:val="sourcecode"/>
        </w:rPr>
        <w:tab/>
        <w:t>/* error string */</w:t>
      </w:r>
    </w:p>
    <w:p w14:paraId="3F6A88B6" w14:textId="77777777" w:rsidR="00283E02" w:rsidRPr="002228E0" w:rsidRDefault="00BF3510" w:rsidP="00CC1B5C">
      <w:r w:rsidRPr="002228E0">
        <w:t>Function returns OK or ERR</w:t>
      </w:r>
      <w:r w:rsidR="003C260F" w:rsidRPr="002228E0">
        <w:t>.</w:t>
      </w:r>
    </w:p>
    <w:p w14:paraId="750B749F" w14:textId="77777777" w:rsidR="004E52D3" w:rsidRPr="002228E0" w:rsidRDefault="00BF3510" w:rsidP="00CC1B5C">
      <w:r w:rsidRPr="002228E0">
        <w:t xml:space="preserve">Details for </w:t>
      </w:r>
      <w:r w:rsidRPr="002228E0">
        <w:rPr>
          <w:rStyle w:val="sourcecode"/>
        </w:rPr>
        <w:t>dgeo[]</w:t>
      </w:r>
      <w:r w:rsidRPr="002228E0">
        <w:t xml:space="preserve"> (array of doubles):</w:t>
      </w:r>
    </w:p>
    <w:p w14:paraId="5385F50A" w14:textId="77777777" w:rsidR="004E52D3" w:rsidRPr="002228E0" w:rsidRDefault="00BF3510" w:rsidP="00D8626F">
      <w:pPr>
        <w:ind w:left="567"/>
      </w:pPr>
      <w:r w:rsidRPr="002228E0">
        <w:rPr>
          <w:rStyle w:val="sourcecode"/>
        </w:rPr>
        <w:t>dgeo[0]:</w:t>
      </w:r>
      <w:r w:rsidRPr="002228E0">
        <w:t xml:space="preserve"> geographic longitude</w:t>
      </w:r>
      <w:r w:rsidR="003C260F" w:rsidRPr="002228E0">
        <w:t>;</w:t>
      </w:r>
    </w:p>
    <w:p w14:paraId="55167572" w14:textId="77777777" w:rsidR="004E52D3" w:rsidRPr="002228E0" w:rsidRDefault="00BF3510" w:rsidP="00D8626F">
      <w:pPr>
        <w:ind w:left="567"/>
      </w:pPr>
      <w:r w:rsidRPr="002228E0">
        <w:rPr>
          <w:rStyle w:val="sourcecode"/>
        </w:rPr>
        <w:t>dgeo[1]:</w:t>
      </w:r>
      <w:r w:rsidRPr="002228E0">
        <w:t xml:space="preserve"> geographic latitude</w:t>
      </w:r>
      <w:r w:rsidR="003C260F" w:rsidRPr="002228E0">
        <w:t>;</w:t>
      </w:r>
    </w:p>
    <w:p w14:paraId="59A47712" w14:textId="77777777" w:rsidR="00283E02" w:rsidRPr="002228E0" w:rsidRDefault="00BF3510" w:rsidP="00D8626F">
      <w:pPr>
        <w:ind w:left="567"/>
      </w:pPr>
      <w:r w:rsidRPr="002228E0">
        <w:rPr>
          <w:rStyle w:val="sourcecode"/>
        </w:rPr>
        <w:t>dgeo[2]:</w:t>
      </w:r>
      <w:r w:rsidRPr="002228E0">
        <w:t xml:space="preserve"> geographic altitude (eye height) in meters</w:t>
      </w:r>
      <w:r w:rsidR="003C260F" w:rsidRPr="002228E0">
        <w:t>.</w:t>
      </w:r>
    </w:p>
    <w:p w14:paraId="1578D385" w14:textId="77777777" w:rsidR="004E52D3" w:rsidRPr="002228E0" w:rsidRDefault="00BF3510" w:rsidP="00CC1B5C">
      <w:r w:rsidRPr="002228E0">
        <w:t xml:space="preserve">Details for </w:t>
      </w:r>
      <w:r w:rsidRPr="002228E0">
        <w:rPr>
          <w:rStyle w:val="sourcecode"/>
        </w:rPr>
        <w:t>datm[]</w:t>
      </w:r>
      <w:r w:rsidRPr="002228E0">
        <w:t xml:space="preserve"> (array of doubles):</w:t>
      </w:r>
    </w:p>
    <w:p w14:paraId="575750F5" w14:textId="77777777" w:rsidR="004E52D3" w:rsidRPr="002228E0" w:rsidRDefault="00BF3510" w:rsidP="00D8626F">
      <w:pPr>
        <w:ind w:left="567"/>
      </w:pPr>
      <w:r w:rsidRPr="002228E0">
        <w:rPr>
          <w:rStyle w:val="sourcecode"/>
        </w:rPr>
        <w:t>datm[0]:</w:t>
      </w:r>
      <w:r w:rsidRPr="002228E0">
        <w:t xml:space="preserve"> atmospheric pressure in mbar (hPa)</w:t>
      </w:r>
      <w:r w:rsidR="003C260F" w:rsidRPr="002228E0">
        <w:t xml:space="preserve"> ;</w:t>
      </w:r>
    </w:p>
    <w:p w14:paraId="4BC9B752" w14:textId="77777777" w:rsidR="004E52D3" w:rsidRPr="002228E0" w:rsidRDefault="00BF3510" w:rsidP="00D8626F">
      <w:pPr>
        <w:ind w:left="567"/>
      </w:pPr>
      <w:r w:rsidRPr="002228E0">
        <w:rPr>
          <w:rStyle w:val="sourcecode"/>
        </w:rPr>
        <w:t>datm[1]:</w:t>
      </w:r>
      <w:r w:rsidRPr="002228E0">
        <w:t xml:space="preserve"> atmospheric temperature in degrees Celsius</w:t>
      </w:r>
      <w:r w:rsidR="003C260F" w:rsidRPr="002228E0">
        <w:t>;</w:t>
      </w:r>
    </w:p>
    <w:p w14:paraId="148AA959" w14:textId="77777777" w:rsidR="004E52D3" w:rsidRPr="002228E0" w:rsidRDefault="00BF3510" w:rsidP="00D8626F">
      <w:pPr>
        <w:ind w:left="567"/>
      </w:pPr>
      <w:r w:rsidRPr="002228E0">
        <w:rPr>
          <w:rStyle w:val="sourcecode"/>
        </w:rPr>
        <w:t>datm[2]:</w:t>
      </w:r>
      <w:r w:rsidRPr="002228E0">
        <w:t xml:space="preserve"> relative humidity in %</w:t>
      </w:r>
      <w:r w:rsidR="003C260F" w:rsidRPr="002228E0">
        <w:t>;</w:t>
      </w:r>
    </w:p>
    <w:p w14:paraId="268F65AB" w14:textId="77777777" w:rsidR="004E52D3" w:rsidRPr="002228E0" w:rsidRDefault="00BF3510" w:rsidP="00D8626F">
      <w:pPr>
        <w:ind w:left="567"/>
      </w:pPr>
      <w:r w:rsidRPr="002228E0">
        <w:rPr>
          <w:rStyle w:val="sourcecode"/>
        </w:rPr>
        <w:t>datm[3]:</w:t>
      </w:r>
      <w:r w:rsidRPr="002228E0">
        <w:t xml:space="preserve"> if </w:t>
      </w:r>
      <w:r w:rsidRPr="002228E0">
        <w:rPr>
          <w:rStyle w:val="sourcecode"/>
        </w:rPr>
        <w:t>datm[3]&gt;=1</w:t>
      </w:r>
      <w:r w:rsidRPr="002228E0">
        <w:t>, then it is Meteorological Range [km]</w:t>
      </w:r>
      <w:r w:rsidR="003C260F" w:rsidRPr="002228E0">
        <w:t xml:space="preserve"> ;</w:t>
      </w:r>
    </w:p>
    <w:p w14:paraId="663C1CA6" w14:textId="77777777" w:rsidR="004E52D3" w:rsidRPr="002228E0" w:rsidRDefault="00BF3510" w:rsidP="00D8626F">
      <w:pPr>
        <w:ind w:left="567" w:firstLine="924"/>
      </w:pPr>
      <w:r w:rsidRPr="002228E0">
        <w:t xml:space="preserve">if </w:t>
      </w:r>
      <w:r w:rsidRPr="002228E0">
        <w:rPr>
          <w:rStyle w:val="sourcecode"/>
        </w:rPr>
        <w:t>1&gt;datm[3]&gt;0</w:t>
      </w:r>
      <w:r w:rsidRPr="002228E0">
        <w:t xml:space="preserve">, then it is the total </w:t>
      </w:r>
      <w:r w:rsidR="002116C4" w:rsidRPr="002228E0">
        <w:t>atmospheric</w:t>
      </w:r>
      <w:r w:rsidRPr="002228E0">
        <w:t xml:space="preserve"> </w:t>
      </w:r>
      <w:r w:rsidR="002116C4" w:rsidRPr="002228E0">
        <w:t>coefficient</w:t>
      </w:r>
      <w:r w:rsidRPr="002228E0">
        <w:t xml:space="preserve"> (ktot)</w:t>
      </w:r>
      <w:r w:rsidR="003C260F" w:rsidRPr="002228E0">
        <w:t xml:space="preserve"> ;</w:t>
      </w:r>
    </w:p>
    <w:p w14:paraId="2B23E9BE" w14:textId="77777777" w:rsidR="004E52D3" w:rsidRPr="002228E0" w:rsidRDefault="00BF3510" w:rsidP="00D8626F">
      <w:pPr>
        <w:ind w:left="567"/>
      </w:pPr>
      <w:r w:rsidRPr="002228E0">
        <w:rPr>
          <w:rStyle w:val="sourcecode"/>
        </w:rPr>
        <w:t>datm[3]=0</w:t>
      </w:r>
      <w:r w:rsidRPr="002228E0">
        <w:t>, then the other atmospheric parameters determine the total</w:t>
      </w:r>
      <w:r w:rsidR="003C260F" w:rsidRPr="002228E0">
        <w:t xml:space="preserve"> </w:t>
      </w:r>
      <w:r w:rsidR="002116C4" w:rsidRPr="002228E0">
        <w:t>atmospheric</w:t>
      </w:r>
      <w:r w:rsidRPr="002228E0">
        <w:t xml:space="preserve"> </w:t>
      </w:r>
      <w:r w:rsidR="002116C4" w:rsidRPr="002228E0">
        <w:t>coefficient</w:t>
      </w:r>
      <w:r w:rsidRPr="002228E0">
        <w:t xml:space="preserve"> (ktot)</w:t>
      </w:r>
    </w:p>
    <w:p w14:paraId="1BCAE4E8" w14:textId="77777777" w:rsidR="004E52D3" w:rsidRPr="002228E0" w:rsidRDefault="00BF3510" w:rsidP="00CC1B5C">
      <w:r w:rsidRPr="002228E0">
        <w:t>Default values:</w:t>
      </w:r>
    </w:p>
    <w:p w14:paraId="51BC6BAD" w14:textId="77777777" w:rsidR="004E52D3" w:rsidRPr="002228E0" w:rsidRDefault="00BF3510" w:rsidP="00CC1B5C">
      <w:r w:rsidRPr="002228E0">
        <w:t>If this is too much for you, set all these values to 0. The software will then set the following defaults:</w:t>
      </w:r>
    </w:p>
    <w:p w14:paraId="447BAC0E" w14:textId="77777777" w:rsidR="004E52D3" w:rsidRPr="002228E0" w:rsidRDefault="00BF3510" w:rsidP="00CC1B5C">
      <w:r w:rsidRPr="002228E0">
        <w:t>Pressure 1013.25, temperature 15, relative humidity 40. The values will be modified depending</w:t>
      </w:r>
      <w:r w:rsidR="003C260F" w:rsidRPr="002228E0">
        <w:t xml:space="preserve"> </w:t>
      </w:r>
      <w:r w:rsidRPr="002228E0">
        <w:t>on the altitude of the observer above sea level.</w:t>
      </w:r>
    </w:p>
    <w:p w14:paraId="5784779E" w14:textId="77777777" w:rsidR="00283E02" w:rsidRPr="002228E0" w:rsidRDefault="00BF3510" w:rsidP="00CC1B5C">
      <w:r w:rsidRPr="002228E0">
        <w:t xml:space="preserve">If the extinction coefficient (meteorological range) </w:t>
      </w:r>
      <w:r w:rsidRPr="002228E0">
        <w:rPr>
          <w:rStyle w:val="sourcecode"/>
        </w:rPr>
        <w:t>datm[3]</w:t>
      </w:r>
      <w:r w:rsidRPr="002228E0">
        <w:t xml:space="preserve"> is 0, the software will calculate its value</w:t>
      </w:r>
      <w:r w:rsidR="003C260F" w:rsidRPr="002228E0">
        <w:t xml:space="preserve"> </w:t>
      </w:r>
      <w:r w:rsidRPr="002228E0">
        <w:t xml:space="preserve">from </w:t>
      </w:r>
      <w:r w:rsidRPr="002228E0">
        <w:rPr>
          <w:rStyle w:val="sourcecode"/>
        </w:rPr>
        <w:t>datm[0..2]</w:t>
      </w:r>
      <w:r w:rsidRPr="002228E0">
        <w:t>.</w:t>
      </w:r>
    </w:p>
    <w:p w14:paraId="0FEDBCC5" w14:textId="77777777" w:rsidR="004E52D3" w:rsidRPr="002228E0" w:rsidRDefault="00BF3510" w:rsidP="00CC1B5C">
      <w:r w:rsidRPr="002228E0">
        <w:t xml:space="preserve">Details for </w:t>
      </w:r>
      <w:r w:rsidRPr="002228E0">
        <w:rPr>
          <w:rStyle w:val="sourcecode"/>
        </w:rPr>
        <w:t>dobs[]</w:t>
      </w:r>
      <w:r w:rsidRPr="002228E0">
        <w:t xml:space="preserve"> (array of</w:t>
      </w:r>
      <w:r w:rsidR="00D6299D" w:rsidRPr="002228E0">
        <w:t xml:space="preserve"> six</w:t>
      </w:r>
      <w:r w:rsidRPr="002228E0">
        <w:t xml:space="preserve"> doubles):</w:t>
      </w:r>
    </w:p>
    <w:p w14:paraId="2E6F9946" w14:textId="77777777" w:rsidR="004E52D3" w:rsidRPr="002228E0" w:rsidRDefault="00BF3510" w:rsidP="00D8626F">
      <w:pPr>
        <w:ind w:left="567"/>
      </w:pPr>
      <w:r w:rsidRPr="002228E0">
        <w:rPr>
          <w:rStyle w:val="sourcecode"/>
        </w:rPr>
        <w:lastRenderedPageBreak/>
        <w:t>dobs[0]:</w:t>
      </w:r>
      <w:r w:rsidRPr="002228E0">
        <w:t xml:space="preserve"> age of observer in years (default = 36)</w:t>
      </w:r>
    </w:p>
    <w:p w14:paraId="0A57E5C1" w14:textId="77777777" w:rsidR="00BF3510" w:rsidRPr="002228E0" w:rsidRDefault="00BF3510" w:rsidP="00D8626F">
      <w:pPr>
        <w:ind w:left="567"/>
      </w:pPr>
      <w:r w:rsidRPr="002228E0">
        <w:rPr>
          <w:rStyle w:val="sourcecode"/>
        </w:rPr>
        <w:t>dobs[1]:</w:t>
      </w:r>
      <w:r w:rsidRPr="002228E0">
        <w:t xml:space="preserve"> Snellen ratio of observers eyes (default = 1 = normal)</w:t>
      </w:r>
    </w:p>
    <w:p w14:paraId="6915CFFD" w14:textId="77777777" w:rsidR="004E52D3" w:rsidRPr="002228E0" w:rsidRDefault="00BF3510" w:rsidP="00CC1B5C">
      <w:r w:rsidRPr="002228E0">
        <w:t xml:space="preserve">The following parameters are only relevant if the flag </w:t>
      </w:r>
      <w:r w:rsidRPr="002228E0">
        <w:rPr>
          <w:rStyle w:val="sourcecode"/>
        </w:rPr>
        <w:t>SE_HELFLAG_OPTICAL_PARAMS</w:t>
      </w:r>
      <w:r w:rsidRPr="002228E0">
        <w:t xml:space="preserve"> is set:</w:t>
      </w:r>
    </w:p>
    <w:p w14:paraId="04D90391" w14:textId="77777777" w:rsidR="004E52D3" w:rsidRPr="002228E0" w:rsidRDefault="00BF3510" w:rsidP="00D8626F">
      <w:pPr>
        <w:ind w:left="567"/>
      </w:pPr>
      <w:r w:rsidRPr="002228E0">
        <w:rPr>
          <w:rStyle w:val="sourcecode"/>
        </w:rPr>
        <w:t>dobs[2]:</w:t>
      </w:r>
      <w:r w:rsidRPr="002228E0">
        <w:t xml:space="preserve"> 0 = monocular, 1 = binocular (actually a boolean)</w:t>
      </w:r>
    </w:p>
    <w:p w14:paraId="146A7F4F" w14:textId="77777777" w:rsidR="004E52D3" w:rsidRPr="002228E0" w:rsidRDefault="00BF3510" w:rsidP="00D8626F">
      <w:pPr>
        <w:ind w:left="567"/>
      </w:pPr>
      <w:r w:rsidRPr="002228E0">
        <w:rPr>
          <w:rStyle w:val="sourcecode"/>
        </w:rPr>
        <w:t>dobs[3]:</w:t>
      </w:r>
      <w:r w:rsidRPr="002228E0">
        <w:t xml:space="preserve"> telescope magnification: 0 = default to naked eye (binocular), 1 = naked eye</w:t>
      </w:r>
    </w:p>
    <w:p w14:paraId="54A2C4ED" w14:textId="77777777" w:rsidR="004E52D3" w:rsidRPr="002228E0" w:rsidRDefault="00BF3510" w:rsidP="00D8626F">
      <w:pPr>
        <w:ind w:left="567"/>
      </w:pPr>
      <w:r w:rsidRPr="002228E0">
        <w:rPr>
          <w:rStyle w:val="sourcecode"/>
        </w:rPr>
        <w:t>dobs[4]:</w:t>
      </w:r>
      <w:r w:rsidRPr="002228E0">
        <w:t xml:space="preserve"> optical aperture (telescope diameter) in mm</w:t>
      </w:r>
    </w:p>
    <w:p w14:paraId="0369A007" w14:textId="77777777" w:rsidR="00283E02" w:rsidRPr="002228E0" w:rsidRDefault="00BF3510" w:rsidP="00D8626F">
      <w:pPr>
        <w:ind w:left="567"/>
      </w:pPr>
      <w:r w:rsidRPr="002228E0">
        <w:rPr>
          <w:rStyle w:val="sourcecode"/>
        </w:rPr>
        <w:t>dobs[5]:</w:t>
      </w:r>
      <w:r w:rsidRPr="002228E0">
        <w:t xml:space="preserve"> optical transmission</w:t>
      </w:r>
    </w:p>
    <w:p w14:paraId="062CDD8D" w14:textId="77777777" w:rsidR="004E52D3" w:rsidRPr="002228E0" w:rsidRDefault="00BF3510" w:rsidP="00CC1B5C">
      <w:r w:rsidRPr="002228E0">
        <w:t>Details for event_type:</w:t>
      </w:r>
    </w:p>
    <w:p w14:paraId="023C15C3" w14:textId="77777777" w:rsidR="004E52D3" w:rsidRPr="002228E0" w:rsidRDefault="00BF3510" w:rsidP="00D8626F">
      <w:pPr>
        <w:ind w:left="567"/>
      </w:pPr>
      <w:r w:rsidRPr="002228E0">
        <w:rPr>
          <w:rStyle w:val="sourcecode"/>
        </w:rPr>
        <w:t>event_type = SE_HELIACAL_RISING</w:t>
      </w:r>
      <w:r w:rsidRPr="002228E0">
        <w:t xml:space="preserve"> (1): morning first (exists for all visible planets and stars)</w:t>
      </w:r>
      <w:r w:rsidR="003C260F" w:rsidRPr="002228E0">
        <w:t>;</w:t>
      </w:r>
    </w:p>
    <w:p w14:paraId="561B7B68" w14:textId="77777777" w:rsidR="00283E02" w:rsidRPr="002228E0" w:rsidRDefault="00BF3510" w:rsidP="00D8626F">
      <w:pPr>
        <w:ind w:left="567"/>
      </w:pPr>
      <w:r w:rsidRPr="002228E0">
        <w:rPr>
          <w:rStyle w:val="sourcecode"/>
        </w:rPr>
        <w:t>event_type = SE_HELIACAL_SETTING</w:t>
      </w:r>
      <w:r w:rsidRPr="002228E0">
        <w:t xml:space="preserve"> (2): evening last (exists for all visible planets and stars)</w:t>
      </w:r>
      <w:r w:rsidR="003C260F" w:rsidRPr="002228E0">
        <w:t>;</w:t>
      </w:r>
    </w:p>
    <w:p w14:paraId="775A2D01" w14:textId="77777777" w:rsidR="004E52D3" w:rsidRPr="002228E0" w:rsidRDefault="00BF3510" w:rsidP="00D8626F">
      <w:pPr>
        <w:ind w:left="567"/>
      </w:pPr>
      <w:r w:rsidRPr="002228E0">
        <w:rPr>
          <w:rStyle w:val="sourcecode"/>
        </w:rPr>
        <w:t>event_type = SE_EVENING_FIRST</w:t>
      </w:r>
      <w:r w:rsidRPr="002228E0">
        <w:t xml:space="preserve"> (3): evening first (exists for Mercury, Venus, and the Moon)</w:t>
      </w:r>
      <w:r w:rsidR="003C260F" w:rsidRPr="002228E0">
        <w:t>;</w:t>
      </w:r>
    </w:p>
    <w:p w14:paraId="597D899B" w14:textId="77777777" w:rsidR="00283E02" w:rsidRPr="002228E0" w:rsidRDefault="00BF3510" w:rsidP="00D8626F">
      <w:pPr>
        <w:ind w:left="567"/>
      </w:pPr>
      <w:r w:rsidRPr="002228E0">
        <w:rPr>
          <w:rStyle w:val="sourcecode"/>
        </w:rPr>
        <w:t>event_type = SE_MORNING_LAST</w:t>
      </w:r>
      <w:r w:rsidRPr="002228E0">
        <w:t xml:space="preserve"> (4): morning last (exists for Mercury, Venus, and the Moon)</w:t>
      </w:r>
      <w:r w:rsidR="003C260F" w:rsidRPr="002228E0">
        <w:t>.</w:t>
      </w:r>
    </w:p>
    <w:p w14:paraId="4014DE18" w14:textId="77777777" w:rsidR="004E52D3" w:rsidRPr="002228E0" w:rsidRDefault="00BF3510" w:rsidP="00CC1B5C">
      <w:r w:rsidRPr="002228E0">
        <w:t xml:space="preserve">Details for </w:t>
      </w:r>
      <w:r w:rsidRPr="002228E0">
        <w:rPr>
          <w:rStyle w:val="sourcecode"/>
        </w:rPr>
        <w:t>helflag</w:t>
      </w:r>
      <w:r w:rsidRPr="002228E0">
        <w:t>:</w:t>
      </w:r>
    </w:p>
    <w:p w14:paraId="7B990FF0" w14:textId="77777777" w:rsidR="004E52D3" w:rsidRPr="002228E0" w:rsidRDefault="00BF3510" w:rsidP="00D8626F">
      <w:pPr>
        <w:ind w:left="567"/>
      </w:pPr>
      <w:r w:rsidRPr="002228E0">
        <w:rPr>
          <w:rStyle w:val="sourcecode"/>
        </w:rPr>
        <w:t>helflag</w:t>
      </w:r>
      <w:r w:rsidRPr="002228E0">
        <w:t xml:space="preserve"> contains ephemeris flag, like </w:t>
      </w:r>
      <w:r w:rsidRPr="002228E0">
        <w:rPr>
          <w:rStyle w:val="sourcecode"/>
        </w:rPr>
        <w:t>iflag</w:t>
      </w:r>
      <w:r w:rsidRPr="002228E0">
        <w:t xml:space="preserve"> in </w:t>
      </w:r>
      <w:r w:rsidRPr="002228E0">
        <w:rPr>
          <w:rStyle w:val="functions"/>
        </w:rPr>
        <w:t>swe_calc()</w:t>
      </w:r>
      <w:r w:rsidRPr="002228E0">
        <w:t xml:space="preserve"> etc. In addition it can contain the following bits:</w:t>
      </w:r>
    </w:p>
    <w:p w14:paraId="3A05667F" w14:textId="77777777" w:rsidR="00283E02" w:rsidRPr="002228E0" w:rsidRDefault="00BF3510" w:rsidP="00D8626F">
      <w:pPr>
        <w:ind w:left="567"/>
      </w:pPr>
      <w:r w:rsidRPr="002228E0">
        <w:rPr>
          <w:rStyle w:val="sourcecode"/>
        </w:rPr>
        <w:t>SE_HELFLAG_OPTICAL_PARAMS (512)</w:t>
      </w:r>
      <w:r w:rsidRPr="002228E0">
        <w:t>: Use this with calculations for optical instruments.</w:t>
      </w:r>
    </w:p>
    <w:p w14:paraId="7C39D6CC" w14:textId="77777777" w:rsidR="004E52D3" w:rsidRPr="002228E0" w:rsidRDefault="00BF3510" w:rsidP="00D8626F">
      <w:pPr>
        <w:ind w:left="567"/>
      </w:pPr>
      <w:r w:rsidRPr="002228E0">
        <w:t xml:space="preserve">Unless this bit is set, the values of </w:t>
      </w:r>
      <w:r w:rsidRPr="002228E0">
        <w:rPr>
          <w:rStyle w:val="sourcecode"/>
        </w:rPr>
        <w:t>dobs[2-5]</w:t>
      </w:r>
      <w:r w:rsidRPr="002228E0">
        <w:t xml:space="preserve"> are ignored.</w:t>
      </w:r>
    </w:p>
    <w:p w14:paraId="51F246F2" w14:textId="77777777" w:rsidR="004E52D3" w:rsidRPr="002228E0" w:rsidRDefault="00BF3510" w:rsidP="00D8626F">
      <w:pPr>
        <w:ind w:left="567"/>
      </w:pPr>
      <w:r w:rsidRPr="002228E0">
        <w:rPr>
          <w:rStyle w:val="sourcecode"/>
        </w:rPr>
        <w:t>SE_HELFLAG_NO_DETAILS (1024):</w:t>
      </w:r>
      <w:r w:rsidRPr="002228E0">
        <w:t xml:space="preserve"> provide the date, but not details like visibility start,</w:t>
      </w:r>
      <w:r w:rsidR="003C260F" w:rsidRPr="002228E0">
        <w:t xml:space="preserve"> </w:t>
      </w:r>
      <w:r w:rsidRPr="002228E0">
        <w:t>optimum, and end. This bit makes the program a bit faster.</w:t>
      </w:r>
    </w:p>
    <w:p w14:paraId="56988F0D" w14:textId="77777777" w:rsidR="004E52D3" w:rsidRPr="002228E0" w:rsidRDefault="00BF3510" w:rsidP="00D8626F">
      <w:pPr>
        <w:ind w:left="567"/>
      </w:pPr>
      <w:r w:rsidRPr="002228E0">
        <w:rPr>
          <w:rStyle w:val="sourcecode"/>
        </w:rPr>
        <w:t>SE_HELFLAG_VISLIM_DARK (4096):</w:t>
      </w:r>
      <w:r w:rsidRPr="002228E0">
        <w:t xml:space="preserve"> function behaves as if the Sun were at nadir.</w:t>
      </w:r>
    </w:p>
    <w:p w14:paraId="35B4B719" w14:textId="77777777" w:rsidR="00283E02" w:rsidRPr="002228E0" w:rsidRDefault="00BF3510" w:rsidP="00D8626F">
      <w:pPr>
        <w:ind w:left="567"/>
        <w:rPr>
          <w:rStyle w:val="sourcecode"/>
          <w:rFonts w:ascii="Segoe UI" w:hAnsi="Segoe UI"/>
          <w:color w:val="auto"/>
        </w:rPr>
      </w:pPr>
      <w:r w:rsidRPr="002228E0">
        <w:rPr>
          <w:rStyle w:val="sourcecode"/>
        </w:rPr>
        <w:t>SE_HELFLAG_VISLIM_NOMOON (8192):</w:t>
      </w:r>
      <w:r w:rsidRPr="002228E0">
        <w:t xml:space="preserve"> function behaves as if the Moon were at nadir, i. e. the</w:t>
      </w:r>
      <w:r w:rsidR="003C260F" w:rsidRPr="002228E0">
        <w:t xml:space="preserve"> </w:t>
      </w:r>
      <w:r w:rsidRPr="002228E0">
        <w:t>Moon as a factor disturbing the observation is excluded. This flag is useful if one is not really</w:t>
      </w:r>
      <w:r w:rsidR="003C260F" w:rsidRPr="002228E0">
        <w:t xml:space="preserve"> </w:t>
      </w:r>
      <w:r w:rsidRPr="002228E0">
        <w:t>interested in the heliacal date of that particular year</w:t>
      </w:r>
      <w:r w:rsidR="003C260F" w:rsidRPr="002228E0">
        <w:t>,</w:t>
      </w:r>
      <w:r w:rsidRPr="002228E0">
        <w:t xml:space="preserve"> but in the heliacal date of that epoch.</w:t>
      </w:r>
    </w:p>
    <w:p w14:paraId="70E0F798" w14:textId="77777777" w:rsidR="00283E02" w:rsidRPr="002228E0" w:rsidRDefault="007F1DFF" w:rsidP="00CC1B5C">
      <w:r w:rsidRPr="002228E0">
        <w:t xml:space="preserve">Some other </w:t>
      </w:r>
      <w:r w:rsidRPr="002228E0">
        <w:rPr>
          <w:rStyle w:val="sourcecode"/>
        </w:rPr>
        <w:t>SE_HELFLAG_</w:t>
      </w:r>
      <w:r w:rsidRPr="002228E0">
        <w:t xml:space="preserve"> bits found in </w:t>
      </w:r>
      <w:r w:rsidRPr="002228E0">
        <w:rPr>
          <w:rStyle w:val="FileName"/>
        </w:rPr>
        <w:t>swephexp.h</w:t>
      </w:r>
      <w:r w:rsidRPr="002228E0">
        <w:t xml:space="preserve"> were made </w:t>
      </w:r>
      <w:r w:rsidR="002116C4" w:rsidRPr="002228E0">
        <w:t>for</w:t>
      </w:r>
      <w:r w:rsidRPr="002228E0">
        <w:t xml:space="preserve"> mere test purposes and may change in future releases. Please </w:t>
      </w:r>
      <w:r w:rsidRPr="002228E0">
        <w:rPr>
          <w:b/>
          <w:bCs/>
          <w:color w:val="FF0000"/>
        </w:rPr>
        <w:t>do not use them</w:t>
      </w:r>
      <w:r w:rsidRPr="002228E0">
        <w:t xml:space="preserve"> and do not request any support or information related to them.</w:t>
      </w:r>
    </w:p>
    <w:p w14:paraId="0187874C" w14:textId="77777777" w:rsidR="004E52D3" w:rsidRPr="002228E0" w:rsidRDefault="00BF3510" w:rsidP="00CC1B5C">
      <w:r w:rsidRPr="002228E0">
        <w:t xml:space="preserve">Details for return array </w:t>
      </w:r>
      <w:r w:rsidRPr="002228E0">
        <w:rPr>
          <w:rStyle w:val="sourcecode"/>
        </w:rPr>
        <w:t>dret[]</w:t>
      </w:r>
      <w:r w:rsidRPr="002228E0">
        <w:t xml:space="preserve"> (array of doubles):</w:t>
      </w:r>
    </w:p>
    <w:p w14:paraId="475E1280" w14:textId="77777777" w:rsidR="004E52D3" w:rsidRPr="002228E0" w:rsidRDefault="00BF3510" w:rsidP="00D8626F">
      <w:pPr>
        <w:ind w:left="567"/>
      </w:pPr>
      <w:r w:rsidRPr="002228E0">
        <w:rPr>
          <w:rStyle w:val="sourcecode"/>
        </w:rPr>
        <w:t>dret[0]:</w:t>
      </w:r>
      <w:r w:rsidRPr="002228E0">
        <w:t xml:space="preserve"> start visibility (Julian day number)</w:t>
      </w:r>
      <w:r w:rsidR="003C260F" w:rsidRPr="002228E0">
        <w:t>;</w:t>
      </w:r>
    </w:p>
    <w:p w14:paraId="7EF89290" w14:textId="77777777" w:rsidR="004E52D3" w:rsidRPr="002228E0" w:rsidRDefault="00BF3510" w:rsidP="00D8626F">
      <w:pPr>
        <w:ind w:left="567"/>
      </w:pPr>
      <w:r w:rsidRPr="002228E0">
        <w:rPr>
          <w:rStyle w:val="sourcecode"/>
        </w:rPr>
        <w:t>dret[1]:</w:t>
      </w:r>
      <w:r w:rsidRPr="002228E0">
        <w:t xml:space="preserve"> optimum visibility (Julian day number), zero if </w:t>
      </w:r>
      <w:r w:rsidRPr="002228E0">
        <w:rPr>
          <w:rStyle w:val="sourcecode"/>
        </w:rPr>
        <w:t>helflag</w:t>
      </w:r>
      <w:r w:rsidR="0078175C" w:rsidRPr="002228E0">
        <w:rPr>
          <w:rStyle w:val="sourcecode"/>
        </w:rPr>
        <w:t xml:space="preserve"> </w:t>
      </w:r>
      <w:r w:rsidRPr="002228E0">
        <w:rPr>
          <w:rStyle w:val="sourcecode"/>
        </w:rPr>
        <w:t>&gt;=</w:t>
      </w:r>
      <w:r w:rsidR="0078175C" w:rsidRPr="002228E0">
        <w:rPr>
          <w:rStyle w:val="sourcecode"/>
        </w:rPr>
        <w:t xml:space="preserve"> </w:t>
      </w:r>
      <w:r w:rsidRPr="002228E0">
        <w:rPr>
          <w:rStyle w:val="sourcecode"/>
        </w:rPr>
        <w:t>SE_HELFLAG_AV</w:t>
      </w:r>
      <w:r w:rsidR="003C260F" w:rsidRPr="002228E0">
        <w:t>;</w:t>
      </w:r>
    </w:p>
    <w:p w14:paraId="211B905B" w14:textId="77777777" w:rsidR="00283E02" w:rsidRPr="002228E0" w:rsidRDefault="00BF3510" w:rsidP="00D8626F">
      <w:pPr>
        <w:ind w:left="567"/>
      </w:pPr>
      <w:r w:rsidRPr="002228E0">
        <w:rPr>
          <w:rStyle w:val="sourcecode"/>
        </w:rPr>
        <w:t>dret[2]:</w:t>
      </w:r>
      <w:r w:rsidRPr="002228E0">
        <w:t xml:space="preserve"> end of visibility (Julian day number), zero if </w:t>
      </w:r>
      <w:r w:rsidRPr="002228E0">
        <w:rPr>
          <w:rStyle w:val="sourcecode"/>
        </w:rPr>
        <w:t>helflag</w:t>
      </w:r>
      <w:r w:rsidR="0078175C" w:rsidRPr="002228E0">
        <w:rPr>
          <w:rStyle w:val="sourcecode"/>
        </w:rPr>
        <w:t xml:space="preserve"> </w:t>
      </w:r>
      <w:r w:rsidRPr="002228E0">
        <w:rPr>
          <w:rStyle w:val="sourcecode"/>
        </w:rPr>
        <w:t>&gt;=</w:t>
      </w:r>
      <w:r w:rsidR="0078175C" w:rsidRPr="002228E0">
        <w:rPr>
          <w:rStyle w:val="sourcecode"/>
        </w:rPr>
        <w:t xml:space="preserve"> </w:t>
      </w:r>
      <w:r w:rsidRPr="002228E0">
        <w:rPr>
          <w:rStyle w:val="sourcecode"/>
        </w:rPr>
        <w:t>SE_HELFLAG_AV</w:t>
      </w:r>
      <w:r w:rsidR="003C260F" w:rsidRPr="002228E0">
        <w:t>.</w:t>
      </w:r>
    </w:p>
    <w:p w14:paraId="397DB838" w14:textId="77777777" w:rsidR="00283E02" w:rsidRPr="002228E0" w:rsidRDefault="00BF3510" w:rsidP="00CC1B5C">
      <w:r w:rsidRPr="002228E0">
        <w:t>Strange phenomena:</w:t>
      </w:r>
    </w:p>
    <w:p w14:paraId="271108EC" w14:textId="77777777" w:rsidR="00BF3510" w:rsidRPr="002228E0" w:rsidRDefault="00BF3510" w:rsidP="0078175C">
      <w:pPr>
        <w:pStyle w:val="ListBullet1"/>
        <w:ind w:left="284" w:hanging="284"/>
      </w:pPr>
      <w:r w:rsidRPr="002228E0">
        <w:t>Venus’ heliacal rising can occur before her heliacal setting. In such cases the planet may be seen both as a morning star and an evening star for a couple of days. Example:</w:t>
      </w:r>
    </w:p>
    <w:p w14:paraId="539011A3" w14:textId="77777777" w:rsidR="00BF3510" w:rsidRPr="002228E0" w:rsidRDefault="00BF3510" w:rsidP="00CC1B5C">
      <w:r w:rsidRPr="002228E0">
        <w:t>swetest -hev1 -p3 -b1.1.2008 -geopos8,47,900 -at1000,10,20,0.15 -obs21,1 -n1 -lmt</w:t>
      </w:r>
    </w:p>
    <w:p w14:paraId="59017421" w14:textId="77777777" w:rsidR="00BF3510" w:rsidRPr="002228E0" w:rsidRDefault="00BF3510" w:rsidP="00CC1B5C">
      <w:r w:rsidRPr="002228E0">
        <w:t>Venus heliacal rising : 2009/03/23</w:t>
      </w:r>
      <w:r w:rsidR="00446B06" w:rsidRPr="002228E0">
        <w:t xml:space="preserve"> </w:t>
      </w:r>
      <w:r w:rsidRPr="002228E0">
        <w:t>05:30:12.4 LMT (2454913.729310), visible for:</w:t>
      </w:r>
      <w:r w:rsidR="00446B06" w:rsidRPr="002228E0">
        <w:t xml:space="preserve"> </w:t>
      </w:r>
      <w:r w:rsidRPr="002228E0">
        <w:t>4.9 min</w:t>
      </w:r>
    </w:p>
    <w:p w14:paraId="27D0EEA1" w14:textId="77777777" w:rsidR="00BF3510" w:rsidRPr="002228E0" w:rsidRDefault="00BF3510" w:rsidP="00CC1B5C">
      <w:r w:rsidRPr="002228E0">
        <w:t>swetest -hev2 -p3 -b1.1.2008 -geopos8,47,900 -at1000,10,20,0.15 -obs21,1 -n1 -lmt</w:t>
      </w:r>
    </w:p>
    <w:p w14:paraId="155F6BC2" w14:textId="77777777" w:rsidR="00283E02" w:rsidRPr="002228E0" w:rsidRDefault="00BF3510" w:rsidP="00CC1B5C">
      <w:r w:rsidRPr="002228E0">
        <w:t>Venus heliacal setting: 2009/03/25</w:t>
      </w:r>
      <w:r w:rsidR="00446B06" w:rsidRPr="002228E0">
        <w:t xml:space="preserve"> </w:t>
      </w:r>
      <w:r w:rsidRPr="002228E0">
        <w:t>18:37:41.6 LMT (2454916.276175), visible for: 15.1 min</w:t>
      </w:r>
    </w:p>
    <w:p w14:paraId="08B5C014" w14:textId="77777777" w:rsidR="00BF3510" w:rsidRPr="002228E0" w:rsidRDefault="00BF3510" w:rsidP="0078175C">
      <w:pPr>
        <w:pStyle w:val="ListBullet1"/>
        <w:ind w:left="284" w:hanging="284"/>
      </w:pPr>
      <w:r w:rsidRPr="002228E0">
        <w:t>With good visibility and good eye sight (high Snellen ratio), the “evening first” of the Moon may actually begin in the morning, because the Moon becomes visible before sunset. Note the LMT and duration of visibility in the following example:</w:t>
      </w:r>
    </w:p>
    <w:p w14:paraId="3F96877F" w14:textId="77777777" w:rsidR="00BF3510" w:rsidRPr="002228E0" w:rsidRDefault="00BF3510" w:rsidP="00CC1B5C">
      <w:r w:rsidRPr="002228E0">
        <w:t>swetest -hev3 -p1 -b1.4.2008 -geopos8,47,900 -at1000,10,40,0.15 -obs21,1.5 -n1 -lmt</w:t>
      </w:r>
    </w:p>
    <w:p w14:paraId="0CD8F0E0" w14:textId="77777777" w:rsidR="00283E02" w:rsidRPr="002228E0" w:rsidRDefault="00BF3510" w:rsidP="00CC1B5C">
      <w:r w:rsidRPr="002228E0">
        <w:t>Moon evening first</w:t>
      </w:r>
      <w:r w:rsidR="00446B06" w:rsidRPr="002228E0">
        <w:t xml:space="preserve"> </w:t>
      </w:r>
      <w:r w:rsidRPr="002228E0">
        <w:t>: 2008/04/06</w:t>
      </w:r>
      <w:r w:rsidR="00446B06" w:rsidRPr="002228E0">
        <w:t xml:space="preserve"> </w:t>
      </w:r>
      <w:r w:rsidRPr="002228E0">
        <w:t>10:33:44.3 LMT (2454562.940096), visible for: 530.6 min</w:t>
      </w:r>
    </w:p>
    <w:p w14:paraId="799D7DC4" w14:textId="77777777" w:rsidR="00283E02" w:rsidRPr="002228E0" w:rsidRDefault="00BF3510" w:rsidP="0078175C">
      <w:pPr>
        <w:pStyle w:val="ListBullet1"/>
        <w:ind w:left="284" w:hanging="284"/>
      </w:pPr>
      <w:r w:rsidRPr="002228E0">
        <w:t xml:space="preserve">Stars that are circumpolar, but come close to the horizon, may have an evening last and a morning first, but </w:t>
      </w:r>
      <w:r w:rsidRPr="002228E0">
        <w:rPr>
          <w:rStyle w:val="functions"/>
        </w:rPr>
        <w:t>swe_heliacal_ut()</w:t>
      </w:r>
      <w:r w:rsidRPr="002228E0">
        <w:t xml:space="preserve"> will </w:t>
      </w:r>
      <w:r w:rsidRPr="002228E0">
        <w:rPr>
          <w:color w:val="FF0000"/>
        </w:rPr>
        <w:t>not</w:t>
      </w:r>
      <w:r w:rsidRPr="002228E0">
        <w:t xml:space="preserve"> find it. It only works if a star crosses the horizon.</w:t>
      </w:r>
    </w:p>
    <w:p w14:paraId="29EEB17B" w14:textId="77777777" w:rsidR="00283E02" w:rsidRPr="002228E0" w:rsidRDefault="00BF3510" w:rsidP="0078175C">
      <w:pPr>
        <w:pStyle w:val="ListBullet1"/>
        <w:ind w:left="284" w:hanging="284"/>
      </w:pPr>
      <w:r w:rsidRPr="002228E0">
        <w:t xml:space="preserve">In high geographic latitudes &gt; 55 (?), unusual things may happen. E.g. Mars can have a morning last appearance. In case the period of visibility lasts for less than 5 days, the function </w:t>
      </w:r>
      <w:r w:rsidRPr="002228E0">
        <w:rPr>
          <w:rStyle w:val="functions"/>
        </w:rPr>
        <w:t>swe_heliacal_ut()</w:t>
      </w:r>
      <w:r w:rsidRPr="002228E0">
        <w:t xml:space="preserve"> may </w:t>
      </w:r>
      <w:r w:rsidRPr="002228E0">
        <w:rPr>
          <w:color w:val="FF0000"/>
        </w:rPr>
        <w:t>miss</w:t>
      </w:r>
      <w:r w:rsidRPr="002228E0">
        <w:t xml:space="preserve"> the morning first.</w:t>
      </w:r>
    </w:p>
    <w:p w14:paraId="451B771A" w14:textId="77777777" w:rsidR="00283E02" w:rsidRPr="002228E0" w:rsidRDefault="00BF3510" w:rsidP="0078175C">
      <w:pPr>
        <w:pStyle w:val="ListBullet1"/>
        <w:ind w:left="284" w:hanging="284"/>
      </w:pPr>
      <w:r w:rsidRPr="002228E0">
        <w:t>With high geographic latitudes heliacal appearances of Mercury and Venus become rarer.</w:t>
      </w:r>
    </w:p>
    <w:p w14:paraId="49B4FBDC" w14:textId="77777777" w:rsidR="00283E02" w:rsidRPr="002228E0" w:rsidRDefault="00BF3510" w:rsidP="00CC1B5C">
      <w:r w:rsidRPr="002228E0">
        <w:t xml:space="preserve">The user must be aware that strange phenomena occur especially for high geographic latitudes and circumpolar objects and that the function </w:t>
      </w:r>
      <w:r w:rsidRPr="002228E0">
        <w:rPr>
          <w:rStyle w:val="functions"/>
        </w:rPr>
        <w:t>swe_heliacal_ut()</w:t>
      </w:r>
      <w:r w:rsidRPr="002228E0">
        <w:t xml:space="preserve"> may not always be able to handle them correctly. Special cases can best be researched using the function </w:t>
      </w:r>
      <w:r w:rsidRPr="002228E0">
        <w:rPr>
          <w:rStyle w:val="functions"/>
        </w:rPr>
        <w:t>swe_vi</w:t>
      </w:r>
      <w:r w:rsidR="002116C4" w:rsidRPr="002228E0">
        <w:rPr>
          <w:rStyle w:val="functions"/>
        </w:rPr>
        <w:t>s</w:t>
      </w:r>
      <w:r w:rsidRPr="002228E0">
        <w:rPr>
          <w:rStyle w:val="functions"/>
        </w:rPr>
        <w:t>_limit_mag()</w:t>
      </w:r>
      <w:r w:rsidRPr="002228E0">
        <w:t>.</w:t>
      </w:r>
    </w:p>
    <w:p w14:paraId="3F2EF17A" w14:textId="77777777" w:rsidR="00BF3510" w:rsidRPr="002228E0" w:rsidRDefault="00BF3510" w:rsidP="00877D89">
      <w:pPr>
        <w:pStyle w:val="berschrift2"/>
      </w:pPr>
      <w:bookmarkStart w:id="145" w:name="_Toc62644203"/>
      <w:r w:rsidRPr="002228E0">
        <w:lastRenderedPageBreak/>
        <w:t>Magnitude limit for visibility: swe_vis_limit_mag()</w:t>
      </w:r>
      <w:bookmarkEnd w:id="145"/>
    </w:p>
    <w:p w14:paraId="06F2A4E6" w14:textId="77777777" w:rsidR="00283E02" w:rsidRPr="002228E0" w:rsidRDefault="00BF3510" w:rsidP="00CC1B5C">
      <w:r w:rsidRPr="002228E0">
        <w:t xml:space="preserve">The function </w:t>
      </w:r>
      <w:r w:rsidRPr="002228E0">
        <w:rPr>
          <w:rStyle w:val="functions"/>
        </w:rPr>
        <w:t>swe_vis_lim</w:t>
      </w:r>
      <w:r w:rsidR="004935F8" w:rsidRPr="002228E0">
        <w:rPr>
          <w:rStyle w:val="functions"/>
        </w:rPr>
        <w:t>it</w:t>
      </w:r>
      <w:r w:rsidRPr="002228E0">
        <w:rPr>
          <w:rStyle w:val="functions"/>
        </w:rPr>
        <w:t>_mag()</w:t>
      </w:r>
      <w:r w:rsidRPr="002228E0">
        <w:rPr>
          <w:i/>
          <w:iCs/>
        </w:rPr>
        <w:t xml:space="preserve"> </w:t>
      </w:r>
      <w:r w:rsidRPr="002228E0">
        <w:t xml:space="preserve">determines the limiting visual magnitude in dark skies. If the visual magnitude mag of an object is known for a given date (e. g. from a call of function </w:t>
      </w:r>
      <w:r w:rsidRPr="002228E0">
        <w:rPr>
          <w:rStyle w:val="functions"/>
        </w:rPr>
        <w:t>swe_pheno_ut()</w:t>
      </w:r>
      <w:r w:rsidRPr="002228E0">
        <w:t xml:space="preserve">, and if mag is smaller than the value returned by </w:t>
      </w:r>
      <w:r w:rsidRPr="002228E0">
        <w:rPr>
          <w:rStyle w:val="functions"/>
        </w:rPr>
        <w:t>swe_vis_lim</w:t>
      </w:r>
      <w:r w:rsidR="004935F8" w:rsidRPr="002228E0">
        <w:rPr>
          <w:rStyle w:val="functions"/>
        </w:rPr>
        <w:t>i</w:t>
      </w:r>
      <w:r w:rsidRPr="002228E0">
        <w:rPr>
          <w:rStyle w:val="functions"/>
        </w:rPr>
        <w:t>t_mag()</w:t>
      </w:r>
      <w:r w:rsidRPr="002228E0">
        <w:t>, then it is visible.</w:t>
      </w:r>
    </w:p>
    <w:p w14:paraId="25ACBB49" w14:textId="77777777" w:rsidR="00BF3510" w:rsidRPr="002228E0" w:rsidRDefault="00BF3510" w:rsidP="00CC1B5C">
      <w:pPr>
        <w:rPr>
          <w:rStyle w:val="sourcecode"/>
        </w:rPr>
      </w:pPr>
      <w:r w:rsidRPr="002228E0">
        <w:rPr>
          <w:rStyle w:val="sourcecode"/>
        </w:rPr>
        <w:t xml:space="preserve">double </w:t>
      </w:r>
      <w:r w:rsidRPr="002228E0">
        <w:rPr>
          <w:rStyle w:val="functions"/>
        </w:rPr>
        <w:t>swe_vis_limit_mag</w:t>
      </w:r>
      <w:r w:rsidRPr="002228E0">
        <w:rPr>
          <w:rStyle w:val="sourcecode"/>
        </w:rPr>
        <w:t>(</w:t>
      </w:r>
    </w:p>
    <w:p w14:paraId="6E99AE0B" w14:textId="77777777" w:rsidR="00BF3510" w:rsidRPr="002228E0" w:rsidRDefault="00BF3510" w:rsidP="003E6388">
      <w:pPr>
        <w:tabs>
          <w:tab w:val="left" w:pos="2835"/>
        </w:tabs>
        <w:ind w:left="567"/>
        <w:rPr>
          <w:rStyle w:val="sourcecode"/>
        </w:rPr>
      </w:pPr>
      <w:r w:rsidRPr="002228E0">
        <w:rPr>
          <w:rStyle w:val="sourcecode"/>
        </w:rPr>
        <w:t>double tjdut,</w:t>
      </w:r>
      <w:r w:rsidRPr="002228E0">
        <w:rPr>
          <w:rStyle w:val="sourcecode"/>
        </w:rPr>
        <w:tab/>
        <w:t>/* Julian day number */</w:t>
      </w:r>
    </w:p>
    <w:p w14:paraId="18B6C3A0" w14:textId="77777777" w:rsidR="00283E02" w:rsidRPr="002228E0" w:rsidRDefault="00BF3510" w:rsidP="003E6388">
      <w:pPr>
        <w:tabs>
          <w:tab w:val="left" w:pos="2835"/>
        </w:tabs>
        <w:ind w:left="567"/>
        <w:rPr>
          <w:rStyle w:val="sourcecode"/>
        </w:rPr>
      </w:pPr>
      <w:r w:rsidRPr="002228E0">
        <w:rPr>
          <w:rStyle w:val="sourcecode"/>
        </w:rPr>
        <w:t>double *dgeo</w:t>
      </w:r>
      <w:r w:rsidR="001600B5" w:rsidRPr="002228E0">
        <w:rPr>
          <w:rStyle w:val="sourcecode"/>
        </w:rPr>
        <w:tab/>
      </w:r>
      <w:r w:rsidRPr="002228E0">
        <w:rPr>
          <w:rStyle w:val="sourcecode"/>
        </w:rPr>
        <w:t>/* geographic position (details under swe_heliacal_ut() */</w:t>
      </w:r>
    </w:p>
    <w:p w14:paraId="367B8CB2" w14:textId="77777777" w:rsidR="00BF3510" w:rsidRPr="002228E0" w:rsidRDefault="00BF3510" w:rsidP="003E6388">
      <w:pPr>
        <w:tabs>
          <w:tab w:val="left" w:pos="2835"/>
        </w:tabs>
        <w:ind w:left="567"/>
        <w:rPr>
          <w:rStyle w:val="sourcecode"/>
        </w:rPr>
      </w:pPr>
      <w:r w:rsidRPr="002228E0">
        <w:rPr>
          <w:rStyle w:val="sourcecode"/>
        </w:rPr>
        <w:t>double *datm,</w:t>
      </w:r>
      <w:r w:rsidRPr="002228E0">
        <w:rPr>
          <w:rStyle w:val="sourcecode"/>
        </w:rPr>
        <w:tab/>
        <w:t>/* atmospheric conditions (details under swe_heliacal_ut()) */</w:t>
      </w:r>
    </w:p>
    <w:p w14:paraId="3CD14BA7" w14:textId="77777777" w:rsidR="00BF3510" w:rsidRPr="002228E0" w:rsidRDefault="00BF3510" w:rsidP="003E6388">
      <w:pPr>
        <w:tabs>
          <w:tab w:val="left" w:pos="2835"/>
        </w:tabs>
        <w:ind w:left="567"/>
        <w:rPr>
          <w:rStyle w:val="sourcecode"/>
        </w:rPr>
      </w:pPr>
      <w:r w:rsidRPr="002228E0">
        <w:rPr>
          <w:rStyle w:val="sourcecode"/>
        </w:rPr>
        <w:t>double *dobs,</w:t>
      </w:r>
      <w:r w:rsidRPr="002228E0">
        <w:rPr>
          <w:rStyle w:val="sourcecode"/>
        </w:rPr>
        <w:tab/>
        <w:t>/* observer description (details under swe_heliacal_ut()) */</w:t>
      </w:r>
    </w:p>
    <w:p w14:paraId="445007FB" w14:textId="77777777" w:rsidR="00BF3510" w:rsidRPr="002228E0" w:rsidRDefault="00BF3510" w:rsidP="003E6388">
      <w:pPr>
        <w:tabs>
          <w:tab w:val="left" w:pos="2835"/>
        </w:tabs>
        <w:ind w:left="567"/>
        <w:rPr>
          <w:rStyle w:val="sourcecode"/>
        </w:rPr>
      </w:pPr>
      <w:r w:rsidRPr="002228E0">
        <w:rPr>
          <w:rStyle w:val="sourcecode"/>
        </w:rPr>
        <w:t>char *objectname,</w:t>
      </w:r>
      <w:r w:rsidR="001600B5" w:rsidRPr="002228E0">
        <w:rPr>
          <w:rStyle w:val="sourcecode"/>
        </w:rPr>
        <w:tab/>
      </w:r>
      <w:r w:rsidRPr="002228E0">
        <w:rPr>
          <w:rStyle w:val="sourcecode"/>
        </w:rPr>
        <w:t>/* name string of fixed star or planet */</w:t>
      </w:r>
    </w:p>
    <w:p w14:paraId="4D4EF882" w14:textId="77777777" w:rsidR="00BF3510" w:rsidRPr="002228E0" w:rsidRDefault="00BF3510" w:rsidP="003E6388">
      <w:pPr>
        <w:tabs>
          <w:tab w:val="left" w:pos="2835"/>
        </w:tabs>
        <w:ind w:left="567"/>
        <w:rPr>
          <w:rStyle w:val="sourcecode"/>
        </w:rPr>
      </w:pPr>
      <w:r w:rsidRPr="002228E0">
        <w:rPr>
          <w:rStyle w:val="sourcecode"/>
        </w:rPr>
        <w:t>int32 helflag,</w:t>
      </w:r>
      <w:r w:rsidRPr="002228E0">
        <w:rPr>
          <w:rStyle w:val="sourcecode"/>
        </w:rPr>
        <w:tab/>
        <w:t>/* calculation flag, bitmap (details under swe_heliacal_ut()) */</w:t>
      </w:r>
    </w:p>
    <w:p w14:paraId="69A06246" w14:textId="77777777" w:rsidR="00BF3510" w:rsidRPr="002228E0" w:rsidRDefault="00BF3510" w:rsidP="003E6388">
      <w:pPr>
        <w:tabs>
          <w:tab w:val="left" w:pos="2835"/>
        </w:tabs>
        <w:ind w:left="567"/>
        <w:rPr>
          <w:rStyle w:val="sourcecode"/>
        </w:rPr>
      </w:pPr>
      <w:r w:rsidRPr="002228E0">
        <w:rPr>
          <w:rStyle w:val="sourcecode"/>
        </w:rPr>
        <w:t>double *dret,</w:t>
      </w:r>
      <w:r w:rsidRPr="002228E0">
        <w:rPr>
          <w:rStyle w:val="sourcecode"/>
        </w:rPr>
        <w:tab/>
        <w:t>/* result: magnitude required of the object to be visible */</w:t>
      </w:r>
    </w:p>
    <w:p w14:paraId="48E70978" w14:textId="77777777" w:rsidR="00BF3510" w:rsidRPr="002228E0" w:rsidRDefault="00BF3510" w:rsidP="003E6388">
      <w:pPr>
        <w:tabs>
          <w:tab w:val="left" w:pos="2835"/>
        </w:tabs>
        <w:ind w:left="567"/>
        <w:rPr>
          <w:rStyle w:val="sourcecode"/>
        </w:rPr>
      </w:pPr>
      <w:r w:rsidRPr="002228E0">
        <w:rPr>
          <w:rStyle w:val="sourcecode"/>
        </w:rPr>
        <w:t>char * serr</w:t>
      </w:r>
      <w:r w:rsidR="00375292" w:rsidRPr="002228E0">
        <w:rPr>
          <w:rStyle w:val="sourcecode"/>
        </w:rPr>
        <w:t>);</w:t>
      </w:r>
      <w:r w:rsidRPr="002228E0">
        <w:rPr>
          <w:rStyle w:val="sourcecode"/>
        </w:rPr>
        <w:tab/>
        <w:t>/* error string */</w:t>
      </w:r>
    </w:p>
    <w:p w14:paraId="62632BF7" w14:textId="77777777" w:rsidR="00283E02" w:rsidRPr="002228E0" w:rsidRDefault="00BF3510" w:rsidP="00CC1B5C">
      <w:r w:rsidRPr="002228E0">
        <w:t>Function returns</w:t>
      </w:r>
      <w:r w:rsidR="001600B5" w:rsidRPr="002228E0">
        <w:t>:</w:t>
      </w:r>
    </w:p>
    <w:p w14:paraId="119A87BD" w14:textId="77777777" w:rsidR="004E52D3" w:rsidRPr="002228E0" w:rsidRDefault="00BF3510" w:rsidP="003E6388">
      <w:pPr>
        <w:pStyle w:val="ListBullet1"/>
        <w:tabs>
          <w:tab w:val="left" w:pos="284"/>
          <w:tab w:val="left" w:pos="709"/>
        </w:tabs>
        <w:ind w:left="284" w:hanging="284"/>
      </w:pPr>
      <w:r w:rsidRPr="002228E0">
        <w:t>-1</w:t>
      </w:r>
      <w:r w:rsidRPr="002228E0">
        <w:tab/>
        <w:t>on error</w:t>
      </w:r>
      <w:r w:rsidR="001600B5" w:rsidRPr="002228E0">
        <w:t>;</w:t>
      </w:r>
    </w:p>
    <w:p w14:paraId="70560B70" w14:textId="77777777" w:rsidR="004E52D3" w:rsidRPr="002228E0" w:rsidRDefault="00BF3510" w:rsidP="003E6388">
      <w:pPr>
        <w:pStyle w:val="ListBullet1"/>
        <w:tabs>
          <w:tab w:val="left" w:pos="284"/>
          <w:tab w:val="left" w:pos="709"/>
        </w:tabs>
        <w:ind w:left="284" w:hanging="284"/>
      </w:pPr>
      <w:r w:rsidRPr="002228E0">
        <w:t>-2</w:t>
      </w:r>
      <w:r w:rsidRPr="002228E0">
        <w:tab/>
        <w:t>object is below horizon</w:t>
      </w:r>
      <w:r w:rsidR="001600B5" w:rsidRPr="002228E0">
        <w:t>;</w:t>
      </w:r>
    </w:p>
    <w:p w14:paraId="3001C737" w14:textId="77777777" w:rsidR="004E52D3" w:rsidRPr="002228E0" w:rsidRDefault="00031464" w:rsidP="003E6388">
      <w:pPr>
        <w:pStyle w:val="ListBullet1"/>
        <w:tabs>
          <w:tab w:val="left" w:pos="284"/>
          <w:tab w:val="left" w:pos="709"/>
        </w:tabs>
        <w:ind w:left="284" w:hanging="284"/>
      </w:pPr>
      <w:r w:rsidRPr="002228E0">
        <w:t>0</w:t>
      </w:r>
      <w:r w:rsidRPr="002228E0">
        <w:tab/>
      </w:r>
      <w:r w:rsidR="00BF3510" w:rsidRPr="002228E0">
        <w:t>OK, photopic vision</w:t>
      </w:r>
      <w:r w:rsidR="001600B5" w:rsidRPr="002228E0">
        <w:t>;</w:t>
      </w:r>
    </w:p>
    <w:p w14:paraId="4F4468D0" w14:textId="77777777" w:rsidR="004E52D3" w:rsidRPr="002228E0" w:rsidRDefault="00BF3510" w:rsidP="003E6388">
      <w:pPr>
        <w:pStyle w:val="ListBullet1"/>
        <w:tabs>
          <w:tab w:val="left" w:pos="284"/>
          <w:tab w:val="left" w:pos="709"/>
        </w:tabs>
        <w:ind w:left="284" w:hanging="284"/>
      </w:pPr>
      <w:r w:rsidRPr="002228E0">
        <w:t>&amp;1</w:t>
      </w:r>
      <w:r w:rsidRPr="002228E0">
        <w:tab/>
        <w:t>OK, scotopic vision</w:t>
      </w:r>
      <w:r w:rsidR="001600B5" w:rsidRPr="002228E0">
        <w:t>;</w:t>
      </w:r>
    </w:p>
    <w:p w14:paraId="0E75D99E" w14:textId="77777777" w:rsidR="00283E02" w:rsidRPr="002228E0" w:rsidRDefault="00BF3510" w:rsidP="003E6388">
      <w:pPr>
        <w:pStyle w:val="ListBullet1"/>
        <w:tabs>
          <w:tab w:val="left" w:pos="284"/>
          <w:tab w:val="left" w:pos="709"/>
        </w:tabs>
        <w:ind w:left="284" w:hanging="284"/>
      </w:pPr>
      <w:r w:rsidRPr="002228E0">
        <w:t>&amp;2</w:t>
      </w:r>
      <w:r w:rsidRPr="002228E0">
        <w:tab/>
        <w:t>OK, near limit photopic/scotopic vision</w:t>
      </w:r>
      <w:r w:rsidR="001600B5" w:rsidRPr="002228E0">
        <w:t>.</w:t>
      </w:r>
    </w:p>
    <w:p w14:paraId="5A2A4502" w14:textId="77777777" w:rsidR="00283E02" w:rsidRPr="002228E0" w:rsidRDefault="00BF3510" w:rsidP="00CC1B5C">
      <w:r w:rsidRPr="002228E0">
        <w:t xml:space="preserve">Details for arrays </w:t>
      </w:r>
      <w:r w:rsidRPr="002228E0">
        <w:rPr>
          <w:rStyle w:val="sourcecode"/>
        </w:rPr>
        <w:t>dgeo[]</w:t>
      </w:r>
      <w:r w:rsidRPr="002228E0">
        <w:t xml:space="preserve">, </w:t>
      </w:r>
      <w:r w:rsidRPr="002228E0">
        <w:rPr>
          <w:rStyle w:val="sourcecode"/>
        </w:rPr>
        <w:t>datm[]</w:t>
      </w:r>
      <w:r w:rsidRPr="002228E0">
        <w:t xml:space="preserve">, </w:t>
      </w:r>
      <w:r w:rsidRPr="002228E0">
        <w:rPr>
          <w:rStyle w:val="sourcecode"/>
        </w:rPr>
        <w:t>dobs[]</w:t>
      </w:r>
      <w:r w:rsidRPr="002228E0">
        <w:t xml:space="preserve"> and the other parameters are given under “</w:t>
      </w:r>
      <w:r w:rsidR="00AB61C0" w:rsidRPr="002228E0">
        <w:t>7</w:t>
      </w:r>
      <w:r w:rsidRPr="002228E0">
        <w:t>.1</w:t>
      </w:r>
      <w:r w:rsidR="00AB61C0" w:rsidRPr="002228E0">
        <w:t>7</w:t>
      </w:r>
      <w:r w:rsidRPr="002228E0">
        <w:t xml:space="preserve">. Heliacal risings etc.: </w:t>
      </w:r>
      <w:r w:rsidRPr="002228E0">
        <w:rPr>
          <w:rStyle w:val="functions"/>
        </w:rPr>
        <w:t>swe_heliacal_ut()</w:t>
      </w:r>
      <w:r w:rsidRPr="002228E0">
        <w:t>”.</w:t>
      </w:r>
    </w:p>
    <w:p w14:paraId="22A649ED" w14:textId="77777777" w:rsidR="004E52D3" w:rsidRPr="002228E0" w:rsidRDefault="00BF3510" w:rsidP="00CC1B5C">
      <w:r w:rsidRPr="002228E0">
        <w:t xml:space="preserve">Details for return array </w:t>
      </w:r>
      <w:r w:rsidRPr="002228E0">
        <w:rPr>
          <w:rStyle w:val="sourcecode"/>
        </w:rPr>
        <w:t>dret[]</w:t>
      </w:r>
      <w:r w:rsidRPr="002228E0">
        <w:t xml:space="preserve"> (array of doubles):</w:t>
      </w:r>
    </w:p>
    <w:p w14:paraId="606EC7A9" w14:textId="77777777" w:rsidR="004E52D3" w:rsidRPr="002228E0" w:rsidRDefault="00BF3510" w:rsidP="00D8626F">
      <w:pPr>
        <w:ind w:left="567"/>
      </w:pPr>
      <w:r w:rsidRPr="002228E0">
        <w:rPr>
          <w:rStyle w:val="sourcecode"/>
        </w:rPr>
        <w:t>dret[0]:</w:t>
      </w:r>
      <w:r w:rsidRPr="002228E0">
        <w:t xml:space="preserve"> limiting visual magnitude (if </w:t>
      </w:r>
      <w:r w:rsidRPr="002228E0">
        <w:rPr>
          <w:rStyle w:val="sourcecode"/>
        </w:rPr>
        <w:t>dret[0]</w:t>
      </w:r>
      <w:r w:rsidRPr="002228E0">
        <w:t xml:space="preserve"> &gt; magnitude of object, then the object is </w:t>
      </w:r>
      <w:r w:rsidR="004935F8" w:rsidRPr="002228E0">
        <w:t>visible</w:t>
      </w:r>
      <w:r w:rsidRPr="002228E0">
        <w:t>)</w:t>
      </w:r>
      <w:r w:rsidR="00B62BB1" w:rsidRPr="002228E0">
        <w:t>;</w:t>
      </w:r>
    </w:p>
    <w:p w14:paraId="14EE91F0" w14:textId="77777777" w:rsidR="004E52D3" w:rsidRPr="002228E0" w:rsidRDefault="00BF3510" w:rsidP="00D8626F">
      <w:pPr>
        <w:ind w:left="567"/>
      </w:pPr>
      <w:r w:rsidRPr="002228E0">
        <w:rPr>
          <w:rStyle w:val="sourcecode"/>
        </w:rPr>
        <w:t>dret[1]:</w:t>
      </w:r>
      <w:r w:rsidRPr="002228E0">
        <w:t xml:space="preserve"> altitude of object</w:t>
      </w:r>
      <w:r w:rsidR="00B62BB1" w:rsidRPr="002228E0">
        <w:t>;</w:t>
      </w:r>
    </w:p>
    <w:p w14:paraId="1F615B1D" w14:textId="77777777" w:rsidR="004E52D3" w:rsidRPr="002228E0" w:rsidRDefault="00BF3510" w:rsidP="00D8626F">
      <w:pPr>
        <w:ind w:left="567"/>
      </w:pPr>
      <w:r w:rsidRPr="002228E0">
        <w:rPr>
          <w:rStyle w:val="sourcecode"/>
        </w:rPr>
        <w:t>dret[2]:</w:t>
      </w:r>
      <w:r w:rsidRPr="002228E0">
        <w:t xml:space="preserve"> azimuth of object</w:t>
      </w:r>
      <w:r w:rsidR="00B62BB1" w:rsidRPr="002228E0">
        <w:t>;</w:t>
      </w:r>
    </w:p>
    <w:p w14:paraId="74F1207A" w14:textId="77777777" w:rsidR="004E52D3" w:rsidRPr="002228E0" w:rsidRDefault="00BF3510" w:rsidP="00D8626F">
      <w:pPr>
        <w:ind w:left="567"/>
      </w:pPr>
      <w:r w:rsidRPr="002228E0">
        <w:rPr>
          <w:rStyle w:val="sourcecode"/>
        </w:rPr>
        <w:t>dret[3]:</w:t>
      </w:r>
      <w:r w:rsidRPr="002228E0">
        <w:t xml:space="preserve"> altitude of sun</w:t>
      </w:r>
      <w:r w:rsidR="00B62BB1" w:rsidRPr="002228E0">
        <w:t>;</w:t>
      </w:r>
    </w:p>
    <w:p w14:paraId="6177EA52" w14:textId="77777777" w:rsidR="004E52D3" w:rsidRPr="002228E0" w:rsidRDefault="00BF3510" w:rsidP="00D8626F">
      <w:pPr>
        <w:ind w:left="567"/>
      </w:pPr>
      <w:r w:rsidRPr="002228E0">
        <w:rPr>
          <w:rStyle w:val="sourcecode"/>
        </w:rPr>
        <w:t>dret[4]:</w:t>
      </w:r>
      <w:r w:rsidRPr="002228E0">
        <w:t xml:space="preserve"> azimuth of sun</w:t>
      </w:r>
      <w:r w:rsidR="00B62BB1" w:rsidRPr="002228E0">
        <w:t>;</w:t>
      </w:r>
    </w:p>
    <w:p w14:paraId="50652B52" w14:textId="77777777" w:rsidR="004E52D3" w:rsidRPr="002228E0" w:rsidRDefault="00BF3510" w:rsidP="00D8626F">
      <w:pPr>
        <w:ind w:left="567"/>
      </w:pPr>
      <w:r w:rsidRPr="002228E0">
        <w:rPr>
          <w:rStyle w:val="sourcecode"/>
        </w:rPr>
        <w:t>dret[5]:</w:t>
      </w:r>
      <w:r w:rsidRPr="002228E0">
        <w:t xml:space="preserve"> altitude of moon</w:t>
      </w:r>
      <w:r w:rsidR="00B62BB1" w:rsidRPr="002228E0">
        <w:t>;</w:t>
      </w:r>
    </w:p>
    <w:p w14:paraId="543BD955" w14:textId="77777777" w:rsidR="004E52D3" w:rsidRPr="002228E0" w:rsidRDefault="00BF3510" w:rsidP="00D8626F">
      <w:pPr>
        <w:ind w:left="567"/>
      </w:pPr>
      <w:r w:rsidRPr="002228E0">
        <w:rPr>
          <w:rStyle w:val="sourcecode"/>
        </w:rPr>
        <w:t>dret[6]:</w:t>
      </w:r>
      <w:r w:rsidRPr="002228E0">
        <w:t xml:space="preserve"> azimuth of moon</w:t>
      </w:r>
      <w:r w:rsidR="00B62BB1" w:rsidRPr="002228E0">
        <w:t>;</w:t>
      </w:r>
    </w:p>
    <w:p w14:paraId="170D64FA" w14:textId="77777777" w:rsidR="00283E02" w:rsidRPr="002228E0" w:rsidRDefault="00BF3510" w:rsidP="00D8626F">
      <w:pPr>
        <w:ind w:left="567"/>
      </w:pPr>
      <w:r w:rsidRPr="002228E0">
        <w:rPr>
          <w:rStyle w:val="sourcecode"/>
        </w:rPr>
        <w:t>dret[7]:</w:t>
      </w:r>
      <w:r w:rsidRPr="002228E0">
        <w:t xml:space="preserve"> magnitude of object</w:t>
      </w:r>
      <w:r w:rsidR="00B62BB1" w:rsidRPr="002228E0">
        <w:t>.</w:t>
      </w:r>
    </w:p>
    <w:p w14:paraId="77E78F27" w14:textId="77777777" w:rsidR="00095D76" w:rsidRPr="002228E0" w:rsidRDefault="00095D76" w:rsidP="00877D89">
      <w:pPr>
        <w:pStyle w:val="berschrift2"/>
      </w:pPr>
      <w:bookmarkStart w:id="146" w:name="_Toc62644204"/>
      <w:r w:rsidRPr="002228E0">
        <w:t xml:space="preserve">Heliacal </w:t>
      </w:r>
      <w:r w:rsidR="00505CB9" w:rsidRPr="002228E0">
        <w:t>details</w:t>
      </w:r>
      <w:r w:rsidRPr="002228E0">
        <w:t>: swe_heliacal_pheno_ut()</w:t>
      </w:r>
      <w:bookmarkEnd w:id="146"/>
    </w:p>
    <w:p w14:paraId="096BBE30" w14:textId="77777777" w:rsidR="00283E02" w:rsidRPr="002228E0" w:rsidRDefault="00095D76" w:rsidP="00CC1B5C">
      <w:r w:rsidRPr="002228E0">
        <w:t xml:space="preserve">The function </w:t>
      </w:r>
      <w:r w:rsidRPr="002228E0">
        <w:rPr>
          <w:rStyle w:val="functions"/>
        </w:rPr>
        <w:t>swe_heliacal_pheno_ut()</w:t>
      </w:r>
      <w:r w:rsidRPr="002228E0">
        <w:rPr>
          <w:i/>
          <w:iCs/>
        </w:rPr>
        <w:t xml:space="preserve"> </w:t>
      </w:r>
      <w:r w:rsidRPr="002228E0">
        <w:t xml:space="preserve">provides data that are relevant for the calculation of heliacal risings and settings. This function does not provide data of heliacal risings and settings, just some additional data mostly used for test purposes. To calculate heliacal risings and settings, please use the function </w:t>
      </w:r>
      <w:r w:rsidRPr="002228E0">
        <w:rPr>
          <w:rStyle w:val="functions"/>
        </w:rPr>
        <w:t>swe_heliacal_ut()</w:t>
      </w:r>
      <w:r w:rsidRPr="002228E0">
        <w:t xml:space="preserve"> documented further above.</w:t>
      </w:r>
    </w:p>
    <w:p w14:paraId="056BE406" w14:textId="77777777" w:rsidR="004E52D3" w:rsidRPr="002228E0" w:rsidRDefault="00095D76" w:rsidP="00CC1B5C">
      <w:pPr>
        <w:rPr>
          <w:rStyle w:val="sourcecode"/>
        </w:rPr>
      </w:pPr>
      <w:r w:rsidRPr="002228E0">
        <w:rPr>
          <w:rStyle w:val="sourcecode"/>
        </w:rPr>
        <w:t xml:space="preserve">double </w:t>
      </w:r>
      <w:r w:rsidRPr="002228E0">
        <w:rPr>
          <w:rStyle w:val="functions"/>
        </w:rPr>
        <w:t>swe_heliacal_pheno_ut</w:t>
      </w:r>
      <w:r w:rsidRPr="002228E0">
        <w:rPr>
          <w:rStyle w:val="sourcecode"/>
        </w:rPr>
        <w:t>(</w:t>
      </w:r>
    </w:p>
    <w:p w14:paraId="17177095" w14:textId="77777777" w:rsidR="004E52D3" w:rsidRPr="002228E0" w:rsidRDefault="00095D76" w:rsidP="00931C49">
      <w:pPr>
        <w:tabs>
          <w:tab w:val="left" w:pos="2835"/>
        </w:tabs>
        <w:ind w:left="567"/>
        <w:rPr>
          <w:rStyle w:val="sourcecode"/>
        </w:rPr>
      </w:pPr>
      <w:r w:rsidRPr="002228E0">
        <w:rPr>
          <w:rStyle w:val="sourcecode"/>
        </w:rPr>
        <w:t>double tjd_ut,</w:t>
      </w:r>
      <w:r w:rsidRPr="002228E0">
        <w:rPr>
          <w:rStyle w:val="sourcecode"/>
        </w:rPr>
        <w:tab/>
        <w:t>/* Julian day number */</w:t>
      </w:r>
    </w:p>
    <w:p w14:paraId="7946B2A8" w14:textId="77777777" w:rsidR="00283E02" w:rsidRPr="002228E0" w:rsidRDefault="00095D76" w:rsidP="00931C49">
      <w:pPr>
        <w:tabs>
          <w:tab w:val="left" w:pos="2835"/>
        </w:tabs>
        <w:ind w:left="567"/>
        <w:rPr>
          <w:rStyle w:val="sourcecode"/>
        </w:rPr>
      </w:pPr>
      <w:r w:rsidRPr="002228E0">
        <w:rPr>
          <w:rStyle w:val="sourcecode"/>
        </w:rPr>
        <w:t>double *dgeo</w:t>
      </w:r>
      <w:r w:rsidR="00505CB9" w:rsidRPr="002228E0">
        <w:rPr>
          <w:rStyle w:val="sourcecode"/>
        </w:rPr>
        <w:t>,</w:t>
      </w:r>
      <w:r w:rsidR="00505CB9" w:rsidRPr="002228E0">
        <w:rPr>
          <w:rStyle w:val="sourcecode"/>
        </w:rPr>
        <w:tab/>
      </w:r>
      <w:r w:rsidRPr="002228E0">
        <w:rPr>
          <w:rStyle w:val="sourcecode"/>
        </w:rPr>
        <w:t xml:space="preserve">/* geographic position (details under </w:t>
      </w:r>
      <w:r w:rsidRPr="002228E0">
        <w:rPr>
          <w:rStyle w:val="functions"/>
        </w:rPr>
        <w:t>swe_heliacal_ut()</w:t>
      </w:r>
      <w:r w:rsidRPr="002228E0">
        <w:rPr>
          <w:rStyle w:val="sourcecode"/>
        </w:rPr>
        <w:t xml:space="preserve"> */</w:t>
      </w:r>
    </w:p>
    <w:p w14:paraId="2840CF85" w14:textId="77777777" w:rsidR="00095D76" w:rsidRPr="002228E0" w:rsidRDefault="00095D76" w:rsidP="00931C49">
      <w:pPr>
        <w:tabs>
          <w:tab w:val="left" w:pos="2835"/>
        </w:tabs>
        <w:ind w:left="567"/>
        <w:rPr>
          <w:rStyle w:val="sourcecode"/>
        </w:rPr>
      </w:pPr>
      <w:r w:rsidRPr="002228E0">
        <w:rPr>
          <w:rStyle w:val="sourcecode"/>
        </w:rPr>
        <w:t>double *datm,</w:t>
      </w:r>
      <w:r w:rsidRPr="002228E0">
        <w:rPr>
          <w:rStyle w:val="sourcecode"/>
        </w:rPr>
        <w:tab/>
        <w:t xml:space="preserve">/* atmospheric conditions (details under </w:t>
      </w:r>
      <w:r w:rsidRPr="002228E0">
        <w:rPr>
          <w:rStyle w:val="functions"/>
        </w:rPr>
        <w:t>swe_heliacal_ut()</w:t>
      </w:r>
      <w:r w:rsidRPr="002228E0">
        <w:rPr>
          <w:rStyle w:val="sourcecode"/>
        </w:rPr>
        <w:t>) */</w:t>
      </w:r>
    </w:p>
    <w:p w14:paraId="5965D7CA" w14:textId="77777777" w:rsidR="00095D76" w:rsidRPr="002228E0" w:rsidRDefault="00095D76" w:rsidP="00931C49">
      <w:pPr>
        <w:tabs>
          <w:tab w:val="left" w:pos="2835"/>
        </w:tabs>
        <w:ind w:left="567"/>
        <w:rPr>
          <w:rStyle w:val="sourcecode"/>
        </w:rPr>
      </w:pPr>
      <w:r w:rsidRPr="002228E0">
        <w:rPr>
          <w:rStyle w:val="sourcecode"/>
        </w:rPr>
        <w:t>double *dobs,</w:t>
      </w:r>
      <w:r w:rsidRPr="002228E0">
        <w:rPr>
          <w:rStyle w:val="sourcecode"/>
        </w:rPr>
        <w:tab/>
        <w:t>/* observer description (details under swe_heliacal_ut()) */</w:t>
      </w:r>
    </w:p>
    <w:p w14:paraId="33143C3F" w14:textId="77777777" w:rsidR="004E52D3" w:rsidRPr="002228E0" w:rsidRDefault="00095D76" w:rsidP="00931C49">
      <w:pPr>
        <w:tabs>
          <w:tab w:val="left" w:pos="2835"/>
        </w:tabs>
        <w:ind w:left="567"/>
        <w:rPr>
          <w:rStyle w:val="sourcecode"/>
        </w:rPr>
      </w:pPr>
      <w:r w:rsidRPr="002228E0">
        <w:rPr>
          <w:rStyle w:val="sourcecode"/>
        </w:rPr>
        <w:t>char *objectname,</w:t>
      </w:r>
      <w:r w:rsidR="00505CB9" w:rsidRPr="002228E0">
        <w:rPr>
          <w:rStyle w:val="sourcecode"/>
        </w:rPr>
        <w:tab/>
      </w:r>
      <w:r w:rsidRPr="002228E0">
        <w:rPr>
          <w:rStyle w:val="sourcecode"/>
        </w:rPr>
        <w:t>/* name string of fixed star or planet */</w:t>
      </w:r>
    </w:p>
    <w:p w14:paraId="2A580AE4" w14:textId="77777777" w:rsidR="00095D76" w:rsidRPr="002228E0" w:rsidRDefault="00095D76" w:rsidP="00931C49">
      <w:pPr>
        <w:tabs>
          <w:tab w:val="left" w:pos="2835"/>
        </w:tabs>
        <w:ind w:left="567"/>
        <w:rPr>
          <w:rStyle w:val="sourcecode"/>
        </w:rPr>
      </w:pPr>
      <w:r w:rsidRPr="002228E0">
        <w:rPr>
          <w:rStyle w:val="sourcecode"/>
        </w:rPr>
        <w:t>int32 event_type,</w:t>
      </w:r>
      <w:r w:rsidRPr="002228E0">
        <w:rPr>
          <w:rStyle w:val="sourcecode"/>
        </w:rPr>
        <w:tab/>
        <w:t>/* event type (details under function swe_heliacal_ut()) */</w:t>
      </w:r>
    </w:p>
    <w:p w14:paraId="0EA683AE" w14:textId="77777777" w:rsidR="00095D76" w:rsidRPr="002228E0" w:rsidRDefault="00095D76" w:rsidP="00931C49">
      <w:pPr>
        <w:tabs>
          <w:tab w:val="left" w:pos="2835"/>
        </w:tabs>
        <w:ind w:left="567"/>
        <w:rPr>
          <w:rStyle w:val="sourcecode"/>
        </w:rPr>
      </w:pPr>
      <w:r w:rsidRPr="002228E0">
        <w:rPr>
          <w:rStyle w:val="sourcecode"/>
        </w:rPr>
        <w:t>int32 helflag,</w:t>
      </w:r>
      <w:r w:rsidRPr="002228E0">
        <w:rPr>
          <w:rStyle w:val="sourcecode"/>
        </w:rPr>
        <w:tab/>
        <w:t xml:space="preserve">/* calculation flag, bitmap (details under </w:t>
      </w:r>
      <w:r w:rsidRPr="002228E0">
        <w:rPr>
          <w:rStyle w:val="functions"/>
        </w:rPr>
        <w:t>swe_heliacal_ut()</w:t>
      </w:r>
      <w:r w:rsidRPr="002228E0">
        <w:rPr>
          <w:rStyle w:val="sourcecode"/>
        </w:rPr>
        <w:t>) */</w:t>
      </w:r>
    </w:p>
    <w:p w14:paraId="25165C31" w14:textId="77777777" w:rsidR="00095D76" w:rsidRPr="002228E0" w:rsidRDefault="00095D76" w:rsidP="00931C49">
      <w:pPr>
        <w:tabs>
          <w:tab w:val="left" w:pos="2835"/>
        </w:tabs>
        <w:ind w:left="567"/>
        <w:rPr>
          <w:rStyle w:val="sourcecode"/>
        </w:rPr>
      </w:pPr>
      <w:r w:rsidRPr="002228E0">
        <w:rPr>
          <w:rStyle w:val="sourcecode"/>
        </w:rPr>
        <w:t>double *darr,</w:t>
      </w:r>
      <w:r w:rsidRPr="002228E0">
        <w:rPr>
          <w:rStyle w:val="sourcecode"/>
        </w:rPr>
        <w:tab/>
        <w:t>/* return array</w:t>
      </w:r>
      <w:r w:rsidR="009A4545" w:rsidRPr="002228E0">
        <w:rPr>
          <w:rStyle w:val="sourcecode"/>
        </w:rPr>
        <w:t>, declare array of 50 doubles</w:t>
      </w:r>
      <w:r w:rsidRPr="002228E0">
        <w:rPr>
          <w:rStyle w:val="sourcecode"/>
        </w:rPr>
        <w:t xml:space="preserve"> */</w:t>
      </w:r>
    </w:p>
    <w:p w14:paraId="65DB7D32" w14:textId="77777777" w:rsidR="00095D76" w:rsidRPr="002228E0" w:rsidRDefault="00095D76" w:rsidP="00931C49">
      <w:pPr>
        <w:tabs>
          <w:tab w:val="left" w:pos="2835"/>
        </w:tabs>
        <w:ind w:left="567"/>
        <w:rPr>
          <w:rStyle w:val="sourcecode"/>
        </w:rPr>
      </w:pPr>
      <w:r w:rsidRPr="002228E0">
        <w:rPr>
          <w:rStyle w:val="sourcecode"/>
        </w:rPr>
        <w:t>char *serr</w:t>
      </w:r>
      <w:r w:rsidR="00D959D7" w:rsidRPr="002228E0">
        <w:rPr>
          <w:rStyle w:val="sourcecode"/>
        </w:rPr>
        <w:t>);</w:t>
      </w:r>
      <w:r w:rsidRPr="002228E0">
        <w:rPr>
          <w:rStyle w:val="sourcecode"/>
        </w:rPr>
        <w:tab/>
        <w:t>/* error string */</w:t>
      </w:r>
    </w:p>
    <w:p w14:paraId="047DC00D" w14:textId="77777777" w:rsidR="00056ABB" w:rsidRPr="002228E0" w:rsidRDefault="00056ABB" w:rsidP="00CC1B5C"/>
    <w:p w14:paraId="17CA9263" w14:textId="77777777" w:rsidR="00056ABB" w:rsidRPr="002228E0" w:rsidRDefault="00056ABB" w:rsidP="00CC1B5C"/>
    <w:p w14:paraId="305EC640" w14:textId="00AA13E9" w:rsidR="00283E02" w:rsidRPr="002228E0" w:rsidRDefault="00095D76" w:rsidP="00CC1B5C">
      <w:r w:rsidRPr="002228E0">
        <w:lastRenderedPageBreak/>
        <w:t>The return array has the following data:</w:t>
      </w:r>
    </w:p>
    <w:p w14:paraId="3EE84BFC" w14:textId="77777777" w:rsidR="00095D76" w:rsidRPr="002228E0" w:rsidRDefault="00095D76" w:rsidP="00931C49">
      <w:pPr>
        <w:tabs>
          <w:tab w:val="left" w:pos="1701"/>
          <w:tab w:val="left" w:pos="2835"/>
        </w:tabs>
        <w:rPr>
          <w:rStyle w:val="sourcecode"/>
        </w:rPr>
      </w:pPr>
      <w:r w:rsidRPr="002228E0">
        <w:rPr>
          <w:rStyle w:val="sourcecode"/>
        </w:rPr>
        <w:t>'0=AltO</w:t>
      </w:r>
      <w:r w:rsidR="00404515" w:rsidRPr="002228E0">
        <w:rPr>
          <w:rStyle w:val="sourcecode"/>
        </w:rPr>
        <w:tab/>
        <w:t>[</w:t>
      </w:r>
      <w:r w:rsidRPr="002228E0">
        <w:rPr>
          <w:rStyle w:val="sourcecode"/>
        </w:rPr>
        <w:t>deg]</w:t>
      </w:r>
      <w:r w:rsidRPr="002228E0">
        <w:rPr>
          <w:rStyle w:val="sourcecode"/>
        </w:rPr>
        <w:tab/>
        <w:t>topocentric altitude of object (unrefracted)</w:t>
      </w:r>
    </w:p>
    <w:p w14:paraId="70B7C801" w14:textId="77777777" w:rsidR="00095D76" w:rsidRPr="002228E0" w:rsidRDefault="00095D76" w:rsidP="00931C49">
      <w:pPr>
        <w:tabs>
          <w:tab w:val="left" w:pos="1701"/>
          <w:tab w:val="left" w:pos="2835"/>
        </w:tabs>
        <w:rPr>
          <w:rStyle w:val="sourcecode"/>
        </w:rPr>
      </w:pPr>
      <w:r w:rsidRPr="002228E0">
        <w:rPr>
          <w:rStyle w:val="sourcecode"/>
        </w:rPr>
        <w:t>'1=AppAltO</w:t>
      </w:r>
      <w:r w:rsidR="00404515" w:rsidRPr="002228E0">
        <w:rPr>
          <w:rStyle w:val="sourcecode"/>
        </w:rPr>
        <w:tab/>
        <w:t>[</w:t>
      </w:r>
      <w:r w:rsidRPr="002228E0">
        <w:rPr>
          <w:rStyle w:val="sourcecode"/>
        </w:rPr>
        <w:t>deg]</w:t>
      </w:r>
      <w:r w:rsidRPr="002228E0">
        <w:rPr>
          <w:rStyle w:val="sourcecode"/>
        </w:rPr>
        <w:tab/>
        <w:t>apparent altitude of object (refracted)</w:t>
      </w:r>
    </w:p>
    <w:p w14:paraId="5580B6D0" w14:textId="77777777" w:rsidR="00095D76" w:rsidRPr="002228E0" w:rsidRDefault="00095D76" w:rsidP="00931C49">
      <w:pPr>
        <w:tabs>
          <w:tab w:val="left" w:pos="1701"/>
          <w:tab w:val="left" w:pos="2835"/>
        </w:tabs>
        <w:rPr>
          <w:rStyle w:val="sourcecode"/>
        </w:rPr>
      </w:pPr>
      <w:r w:rsidRPr="002228E0">
        <w:rPr>
          <w:rStyle w:val="sourcecode"/>
        </w:rPr>
        <w:t>'2=GeoAltO</w:t>
      </w:r>
      <w:r w:rsidR="00404515" w:rsidRPr="002228E0">
        <w:rPr>
          <w:rStyle w:val="sourcecode"/>
        </w:rPr>
        <w:tab/>
        <w:t>[</w:t>
      </w:r>
      <w:r w:rsidRPr="002228E0">
        <w:rPr>
          <w:rStyle w:val="sourcecode"/>
        </w:rPr>
        <w:t>deg]</w:t>
      </w:r>
      <w:r w:rsidRPr="002228E0">
        <w:rPr>
          <w:rStyle w:val="sourcecode"/>
        </w:rPr>
        <w:tab/>
        <w:t>geocentric altitude of object</w:t>
      </w:r>
    </w:p>
    <w:p w14:paraId="45F22B7E" w14:textId="77777777" w:rsidR="00095D76" w:rsidRPr="002228E0" w:rsidRDefault="00095D76" w:rsidP="00931C49">
      <w:pPr>
        <w:tabs>
          <w:tab w:val="left" w:pos="1701"/>
          <w:tab w:val="left" w:pos="2835"/>
        </w:tabs>
        <w:rPr>
          <w:rStyle w:val="sourcecode"/>
        </w:rPr>
      </w:pPr>
      <w:r w:rsidRPr="002228E0">
        <w:rPr>
          <w:rStyle w:val="sourcecode"/>
        </w:rPr>
        <w:t>'3=AziO</w:t>
      </w:r>
      <w:r w:rsidR="00404515" w:rsidRPr="002228E0">
        <w:rPr>
          <w:rStyle w:val="sourcecode"/>
        </w:rPr>
        <w:tab/>
        <w:t>[</w:t>
      </w:r>
      <w:r w:rsidRPr="002228E0">
        <w:rPr>
          <w:rStyle w:val="sourcecode"/>
        </w:rPr>
        <w:t>deg]</w:t>
      </w:r>
      <w:r w:rsidRPr="002228E0">
        <w:rPr>
          <w:rStyle w:val="sourcecode"/>
        </w:rPr>
        <w:tab/>
        <w:t>azimuth of object</w:t>
      </w:r>
    </w:p>
    <w:p w14:paraId="767B6A1F" w14:textId="77777777" w:rsidR="00095D76" w:rsidRPr="002228E0" w:rsidRDefault="00095D76" w:rsidP="00931C49">
      <w:pPr>
        <w:tabs>
          <w:tab w:val="left" w:pos="1701"/>
          <w:tab w:val="left" w:pos="2835"/>
        </w:tabs>
        <w:rPr>
          <w:rStyle w:val="sourcecode"/>
        </w:rPr>
      </w:pPr>
      <w:r w:rsidRPr="002228E0">
        <w:rPr>
          <w:rStyle w:val="sourcecode"/>
        </w:rPr>
        <w:t>'4=AltS</w:t>
      </w:r>
      <w:r w:rsidR="00404515" w:rsidRPr="002228E0">
        <w:rPr>
          <w:rStyle w:val="sourcecode"/>
        </w:rPr>
        <w:tab/>
        <w:t>[</w:t>
      </w:r>
      <w:r w:rsidRPr="002228E0">
        <w:rPr>
          <w:rStyle w:val="sourcecode"/>
        </w:rPr>
        <w:t>deg]</w:t>
      </w:r>
      <w:r w:rsidRPr="002228E0">
        <w:rPr>
          <w:rStyle w:val="sourcecode"/>
        </w:rPr>
        <w:tab/>
        <w:t>topocentric altitude of Sun</w:t>
      </w:r>
    </w:p>
    <w:p w14:paraId="77A30FEF" w14:textId="77777777" w:rsidR="00095D76" w:rsidRPr="002228E0" w:rsidRDefault="00095D76" w:rsidP="00931C49">
      <w:pPr>
        <w:tabs>
          <w:tab w:val="left" w:pos="1701"/>
          <w:tab w:val="left" w:pos="2835"/>
        </w:tabs>
        <w:rPr>
          <w:rStyle w:val="sourcecode"/>
        </w:rPr>
      </w:pPr>
      <w:r w:rsidRPr="002228E0">
        <w:rPr>
          <w:rStyle w:val="sourcecode"/>
        </w:rPr>
        <w:t>'5=AziS</w:t>
      </w:r>
      <w:r w:rsidR="00404515" w:rsidRPr="002228E0">
        <w:rPr>
          <w:rStyle w:val="sourcecode"/>
        </w:rPr>
        <w:tab/>
        <w:t>[</w:t>
      </w:r>
      <w:r w:rsidRPr="002228E0">
        <w:rPr>
          <w:rStyle w:val="sourcecode"/>
        </w:rPr>
        <w:t>deg]</w:t>
      </w:r>
      <w:r w:rsidRPr="002228E0">
        <w:rPr>
          <w:rStyle w:val="sourcecode"/>
        </w:rPr>
        <w:tab/>
        <w:t>azimuth of Sun</w:t>
      </w:r>
    </w:p>
    <w:p w14:paraId="45A73A96" w14:textId="77777777" w:rsidR="00095D76" w:rsidRPr="002228E0" w:rsidRDefault="00095D76" w:rsidP="00931C49">
      <w:pPr>
        <w:tabs>
          <w:tab w:val="left" w:pos="1701"/>
          <w:tab w:val="left" w:pos="2835"/>
        </w:tabs>
        <w:rPr>
          <w:rStyle w:val="sourcecode"/>
        </w:rPr>
      </w:pPr>
      <w:r w:rsidRPr="002228E0">
        <w:rPr>
          <w:rStyle w:val="sourcecode"/>
        </w:rPr>
        <w:t>'6=TAVact</w:t>
      </w:r>
      <w:r w:rsidR="00404515" w:rsidRPr="002228E0">
        <w:rPr>
          <w:rStyle w:val="sourcecode"/>
        </w:rPr>
        <w:tab/>
        <w:t>[</w:t>
      </w:r>
      <w:r w:rsidRPr="002228E0">
        <w:rPr>
          <w:rStyle w:val="sourcecode"/>
        </w:rPr>
        <w:t>deg]</w:t>
      </w:r>
      <w:r w:rsidRPr="002228E0">
        <w:rPr>
          <w:rStyle w:val="sourcecode"/>
        </w:rPr>
        <w:tab/>
        <w:t>actual topocentric arcus visionis</w:t>
      </w:r>
    </w:p>
    <w:p w14:paraId="3B7F6296" w14:textId="77777777" w:rsidR="00095D76" w:rsidRPr="002228E0" w:rsidRDefault="00095D76" w:rsidP="00931C49">
      <w:pPr>
        <w:tabs>
          <w:tab w:val="left" w:pos="1701"/>
          <w:tab w:val="left" w:pos="2835"/>
        </w:tabs>
        <w:rPr>
          <w:rStyle w:val="sourcecode"/>
        </w:rPr>
      </w:pPr>
      <w:r w:rsidRPr="002228E0">
        <w:rPr>
          <w:rStyle w:val="sourcecode"/>
        </w:rPr>
        <w:t>'7=ARCVact</w:t>
      </w:r>
      <w:r w:rsidR="00404515" w:rsidRPr="002228E0">
        <w:rPr>
          <w:rStyle w:val="sourcecode"/>
        </w:rPr>
        <w:tab/>
        <w:t>[</w:t>
      </w:r>
      <w:r w:rsidRPr="002228E0">
        <w:rPr>
          <w:rStyle w:val="sourcecode"/>
        </w:rPr>
        <w:t>deg]</w:t>
      </w:r>
      <w:r w:rsidRPr="002228E0">
        <w:rPr>
          <w:rStyle w:val="sourcecode"/>
        </w:rPr>
        <w:tab/>
        <w:t>actual (geocentric) arcus visionis</w:t>
      </w:r>
    </w:p>
    <w:p w14:paraId="20F5E305" w14:textId="77777777" w:rsidR="00095D76" w:rsidRPr="002228E0" w:rsidRDefault="00095D76" w:rsidP="00931C49">
      <w:pPr>
        <w:tabs>
          <w:tab w:val="left" w:pos="1701"/>
          <w:tab w:val="left" w:pos="2835"/>
        </w:tabs>
        <w:rPr>
          <w:rStyle w:val="sourcecode"/>
        </w:rPr>
      </w:pPr>
      <w:r w:rsidRPr="002228E0">
        <w:rPr>
          <w:rStyle w:val="sourcecode"/>
        </w:rPr>
        <w:t>'8=DAZact</w:t>
      </w:r>
      <w:r w:rsidR="00404515" w:rsidRPr="002228E0">
        <w:rPr>
          <w:rStyle w:val="sourcecode"/>
        </w:rPr>
        <w:tab/>
        <w:t>[</w:t>
      </w:r>
      <w:r w:rsidRPr="002228E0">
        <w:rPr>
          <w:rStyle w:val="sourcecode"/>
        </w:rPr>
        <w:t>deg]</w:t>
      </w:r>
      <w:r w:rsidRPr="002228E0">
        <w:rPr>
          <w:rStyle w:val="sourcecode"/>
        </w:rPr>
        <w:tab/>
        <w:t>actual difference between object's and sun's azimuth</w:t>
      </w:r>
    </w:p>
    <w:p w14:paraId="1412F815" w14:textId="77777777" w:rsidR="00095D76" w:rsidRPr="002228E0" w:rsidRDefault="00095D76" w:rsidP="00931C49">
      <w:pPr>
        <w:tabs>
          <w:tab w:val="left" w:pos="1701"/>
          <w:tab w:val="left" w:pos="2835"/>
        </w:tabs>
        <w:rPr>
          <w:rStyle w:val="sourcecode"/>
        </w:rPr>
      </w:pPr>
      <w:r w:rsidRPr="002228E0">
        <w:rPr>
          <w:rStyle w:val="sourcecode"/>
        </w:rPr>
        <w:t>'9=ARCLact</w:t>
      </w:r>
      <w:r w:rsidR="00404515" w:rsidRPr="002228E0">
        <w:rPr>
          <w:rStyle w:val="sourcecode"/>
        </w:rPr>
        <w:tab/>
        <w:t>[</w:t>
      </w:r>
      <w:r w:rsidRPr="002228E0">
        <w:rPr>
          <w:rStyle w:val="sourcecode"/>
        </w:rPr>
        <w:t>deg]</w:t>
      </w:r>
      <w:r w:rsidRPr="002228E0">
        <w:rPr>
          <w:rStyle w:val="sourcecode"/>
        </w:rPr>
        <w:tab/>
        <w:t>actual longitude difference between object and sun</w:t>
      </w:r>
    </w:p>
    <w:p w14:paraId="36C3F91F" w14:textId="77777777" w:rsidR="00095D76" w:rsidRPr="002228E0" w:rsidRDefault="00095D76" w:rsidP="00931C49">
      <w:pPr>
        <w:tabs>
          <w:tab w:val="left" w:pos="1701"/>
          <w:tab w:val="left" w:pos="2835"/>
        </w:tabs>
        <w:rPr>
          <w:rStyle w:val="sourcecode"/>
        </w:rPr>
      </w:pPr>
      <w:r w:rsidRPr="002228E0">
        <w:rPr>
          <w:rStyle w:val="sourcecode"/>
        </w:rPr>
        <w:t>'10=kact</w:t>
      </w:r>
      <w:r w:rsidR="00404515" w:rsidRPr="002228E0">
        <w:rPr>
          <w:rStyle w:val="sourcecode"/>
        </w:rPr>
        <w:tab/>
        <w:t>[</w:t>
      </w:r>
      <w:r w:rsidRPr="002228E0">
        <w:rPr>
          <w:rStyle w:val="sourcecode"/>
        </w:rPr>
        <w:t>-]</w:t>
      </w:r>
      <w:r w:rsidR="00931C49" w:rsidRPr="002228E0">
        <w:rPr>
          <w:rStyle w:val="sourcecode"/>
        </w:rPr>
        <w:tab/>
      </w:r>
      <w:r w:rsidRPr="002228E0">
        <w:rPr>
          <w:rStyle w:val="sourcecode"/>
        </w:rPr>
        <w:t>extinction coefficient</w:t>
      </w:r>
    </w:p>
    <w:p w14:paraId="1738FCA5" w14:textId="77777777" w:rsidR="00095D76" w:rsidRPr="002228E0" w:rsidRDefault="00095D76" w:rsidP="00931C49">
      <w:pPr>
        <w:tabs>
          <w:tab w:val="left" w:pos="1701"/>
          <w:tab w:val="left" w:pos="2835"/>
        </w:tabs>
        <w:rPr>
          <w:rStyle w:val="sourcecode"/>
        </w:rPr>
      </w:pPr>
      <w:r w:rsidRPr="002228E0">
        <w:rPr>
          <w:rStyle w:val="sourcecode"/>
        </w:rPr>
        <w:t>'11=minTAV</w:t>
      </w:r>
      <w:r w:rsidR="00404515" w:rsidRPr="002228E0">
        <w:rPr>
          <w:rStyle w:val="sourcecode"/>
        </w:rPr>
        <w:tab/>
        <w:t>[</w:t>
      </w:r>
      <w:r w:rsidRPr="002228E0">
        <w:rPr>
          <w:rStyle w:val="sourcecode"/>
        </w:rPr>
        <w:t>deg]</w:t>
      </w:r>
      <w:r w:rsidRPr="002228E0">
        <w:rPr>
          <w:rStyle w:val="sourcecode"/>
        </w:rPr>
        <w:tab/>
        <w:t>smallest topocentric arcus visionis</w:t>
      </w:r>
    </w:p>
    <w:p w14:paraId="00410C61" w14:textId="77777777" w:rsidR="00095D76" w:rsidRPr="002228E0" w:rsidRDefault="00095D76" w:rsidP="00931C49">
      <w:pPr>
        <w:tabs>
          <w:tab w:val="left" w:pos="1701"/>
          <w:tab w:val="left" w:pos="2835"/>
        </w:tabs>
        <w:rPr>
          <w:rStyle w:val="sourcecode"/>
        </w:rPr>
      </w:pPr>
      <w:r w:rsidRPr="002228E0">
        <w:rPr>
          <w:rStyle w:val="sourcecode"/>
        </w:rPr>
        <w:t>'12=TfistVR</w:t>
      </w:r>
      <w:r w:rsidR="00404515" w:rsidRPr="002228E0">
        <w:rPr>
          <w:rStyle w:val="sourcecode"/>
        </w:rPr>
        <w:tab/>
        <w:t>[</w:t>
      </w:r>
      <w:r w:rsidRPr="002228E0">
        <w:rPr>
          <w:rStyle w:val="sourcecode"/>
        </w:rPr>
        <w:t>JDN]</w:t>
      </w:r>
      <w:r w:rsidRPr="002228E0">
        <w:rPr>
          <w:rStyle w:val="sourcecode"/>
        </w:rPr>
        <w:tab/>
        <w:t>first time object is visible, according to VR</w:t>
      </w:r>
    </w:p>
    <w:p w14:paraId="5A848ED2" w14:textId="77777777" w:rsidR="00095D76" w:rsidRPr="002228E0" w:rsidRDefault="00095D76" w:rsidP="00931C49">
      <w:pPr>
        <w:tabs>
          <w:tab w:val="left" w:pos="1701"/>
          <w:tab w:val="left" w:pos="2835"/>
        </w:tabs>
        <w:rPr>
          <w:rStyle w:val="sourcecode"/>
        </w:rPr>
      </w:pPr>
      <w:r w:rsidRPr="002228E0">
        <w:rPr>
          <w:rStyle w:val="sourcecode"/>
        </w:rPr>
        <w:t>'13=TbVR</w:t>
      </w:r>
      <w:r w:rsidR="00404515" w:rsidRPr="002228E0">
        <w:rPr>
          <w:rStyle w:val="sourcecode"/>
        </w:rPr>
        <w:tab/>
        <w:t>[</w:t>
      </w:r>
      <w:r w:rsidRPr="002228E0">
        <w:rPr>
          <w:rStyle w:val="sourcecode"/>
        </w:rPr>
        <w:t>JDN</w:t>
      </w:r>
      <w:r w:rsidR="0021556A" w:rsidRPr="002228E0">
        <w:rPr>
          <w:rStyle w:val="sourcecode"/>
        </w:rPr>
        <w:tab/>
      </w:r>
      <w:r w:rsidRPr="002228E0">
        <w:rPr>
          <w:rStyle w:val="sourcecode"/>
        </w:rPr>
        <w:t>optimum time the object is visible, according to VR</w:t>
      </w:r>
    </w:p>
    <w:p w14:paraId="2A68073A" w14:textId="77777777" w:rsidR="00095D76" w:rsidRPr="002228E0" w:rsidRDefault="00095D76" w:rsidP="00931C49">
      <w:pPr>
        <w:tabs>
          <w:tab w:val="left" w:pos="1701"/>
          <w:tab w:val="left" w:pos="2835"/>
        </w:tabs>
        <w:rPr>
          <w:rStyle w:val="sourcecode"/>
        </w:rPr>
      </w:pPr>
      <w:r w:rsidRPr="002228E0">
        <w:rPr>
          <w:rStyle w:val="sourcecode"/>
        </w:rPr>
        <w:t>'14=TlastVR</w:t>
      </w:r>
      <w:r w:rsidR="00404515" w:rsidRPr="002228E0">
        <w:rPr>
          <w:rStyle w:val="sourcecode"/>
        </w:rPr>
        <w:tab/>
        <w:t>[</w:t>
      </w:r>
      <w:r w:rsidRPr="002228E0">
        <w:rPr>
          <w:rStyle w:val="sourcecode"/>
        </w:rPr>
        <w:t>JDN]</w:t>
      </w:r>
      <w:r w:rsidRPr="002228E0">
        <w:rPr>
          <w:rStyle w:val="sourcecode"/>
        </w:rPr>
        <w:tab/>
        <w:t>last time object is visible, according to VR</w:t>
      </w:r>
    </w:p>
    <w:p w14:paraId="73EA0460" w14:textId="77777777" w:rsidR="00095D76" w:rsidRPr="002228E0" w:rsidRDefault="00095D76" w:rsidP="00931C49">
      <w:pPr>
        <w:tabs>
          <w:tab w:val="left" w:pos="1701"/>
          <w:tab w:val="left" w:pos="2835"/>
        </w:tabs>
        <w:rPr>
          <w:rStyle w:val="sourcecode"/>
        </w:rPr>
      </w:pPr>
      <w:r w:rsidRPr="002228E0">
        <w:rPr>
          <w:rStyle w:val="sourcecode"/>
        </w:rPr>
        <w:t>'15=TbYallop</w:t>
      </w:r>
      <w:r w:rsidR="00404515" w:rsidRPr="002228E0">
        <w:rPr>
          <w:rStyle w:val="sourcecode"/>
        </w:rPr>
        <w:tab/>
      </w:r>
      <w:r w:rsidRPr="002228E0">
        <w:rPr>
          <w:rStyle w:val="sourcecode"/>
        </w:rPr>
        <w:t>[JDN]</w:t>
      </w:r>
      <w:r w:rsidRPr="002228E0">
        <w:rPr>
          <w:rStyle w:val="sourcecode"/>
        </w:rPr>
        <w:tab/>
        <w:t>best time the object is visible, according to Yallop</w:t>
      </w:r>
    </w:p>
    <w:p w14:paraId="73B6BB93" w14:textId="77777777" w:rsidR="00095D76" w:rsidRPr="002228E0" w:rsidRDefault="00095D76" w:rsidP="00931C49">
      <w:pPr>
        <w:tabs>
          <w:tab w:val="left" w:pos="1701"/>
          <w:tab w:val="left" w:pos="2835"/>
        </w:tabs>
        <w:rPr>
          <w:rStyle w:val="sourcecode"/>
        </w:rPr>
      </w:pPr>
      <w:r w:rsidRPr="002228E0">
        <w:rPr>
          <w:rStyle w:val="sourcecode"/>
        </w:rPr>
        <w:t>'16=WMoon</w:t>
      </w:r>
      <w:r w:rsidR="00404515" w:rsidRPr="002228E0">
        <w:rPr>
          <w:rStyle w:val="sourcecode"/>
        </w:rPr>
        <w:tab/>
        <w:t>[</w:t>
      </w:r>
      <w:r w:rsidRPr="002228E0">
        <w:rPr>
          <w:rStyle w:val="sourcecode"/>
        </w:rPr>
        <w:t>deg]</w:t>
      </w:r>
      <w:r w:rsidRPr="002228E0">
        <w:rPr>
          <w:rStyle w:val="sourcecode"/>
        </w:rPr>
        <w:tab/>
      </w:r>
      <w:r w:rsidR="004935F8" w:rsidRPr="002228E0">
        <w:rPr>
          <w:rStyle w:val="sourcecode"/>
        </w:rPr>
        <w:t>crescent</w:t>
      </w:r>
      <w:r w:rsidRPr="002228E0">
        <w:rPr>
          <w:rStyle w:val="sourcecode"/>
        </w:rPr>
        <w:t xml:space="preserve"> width of </w:t>
      </w:r>
      <w:r w:rsidR="00404515" w:rsidRPr="002228E0">
        <w:rPr>
          <w:rStyle w:val="sourcecode"/>
        </w:rPr>
        <w:t>Moon</w:t>
      </w:r>
    </w:p>
    <w:p w14:paraId="4446FB66" w14:textId="77777777" w:rsidR="00095D76" w:rsidRPr="002228E0" w:rsidRDefault="00095D76" w:rsidP="00931C49">
      <w:pPr>
        <w:tabs>
          <w:tab w:val="left" w:pos="1701"/>
          <w:tab w:val="left" w:pos="2835"/>
        </w:tabs>
        <w:rPr>
          <w:rStyle w:val="sourcecode"/>
        </w:rPr>
      </w:pPr>
      <w:r w:rsidRPr="002228E0">
        <w:rPr>
          <w:rStyle w:val="sourcecode"/>
        </w:rPr>
        <w:t>'17=qYal</w:t>
      </w:r>
      <w:r w:rsidR="00404515" w:rsidRPr="002228E0">
        <w:rPr>
          <w:rStyle w:val="sourcecode"/>
        </w:rPr>
        <w:tab/>
        <w:t>[</w:t>
      </w:r>
      <w:r w:rsidRPr="002228E0">
        <w:rPr>
          <w:rStyle w:val="sourcecode"/>
        </w:rPr>
        <w:t>-]</w:t>
      </w:r>
      <w:r w:rsidR="00404515" w:rsidRPr="002228E0">
        <w:rPr>
          <w:rStyle w:val="sourcecode"/>
        </w:rPr>
        <w:tab/>
      </w:r>
      <w:r w:rsidRPr="002228E0">
        <w:rPr>
          <w:rStyle w:val="sourcecode"/>
        </w:rPr>
        <w:tab/>
        <w:t>q-test value of Yallop</w:t>
      </w:r>
    </w:p>
    <w:p w14:paraId="722761C7" w14:textId="77777777" w:rsidR="00095D76" w:rsidRPr="002228E0" w:rsidRDefault="00095D76" w:rsidP="00931C49">
      <w:pPr>
        <w:tabs>
          <w:tab w:val="left" w:pos="1701"/>
          <w:tab w:val="left" w:pos="2835"/>
        </w:tabs>
        <w:rPr>
          <w:rStyle w:val="sourcecode"/>
        </w:rPr>
      </w:pPr>
      <w:r w:rsidRPr="002228E0">
        <w:rPr>
          <w:rStyle w:val="sourcecode"/>
        </w:rPr>
        <w:t>'18=qCrit</w:t>
      </w:r>
      <w:r w:rsidR="00404515" w:rsidRPr="002228E0">
        <w:rPr>
          <w:rStyle w:val="sourcecode"/>
        </w:rPr>
        <w:tab/>
        <w:t>[</w:t>
      </w:r>
      <w:r w:rsidRPr="002228E0">
        <w:rPr>
          <w:rStyle w:val="sourcecode"/>
        </w:rPr>
        <w:t>-]</w:t>
      </w:r>
      <w:r w:rsidR="00404515" w:rsidRPr="002228E0">
        <w:rPr>
          <w:rStyle w:val="sourcecode"/>
        </w:rPr>
        <w:tab/>
      </w:r>
      <w:r w:rsidRPr="002228E0">
        <w:rPr>
          <w:rStyle w:val="sourcecode"/>
        </w:rPr>
        <w:tab/>
        <w:t>q-test criterion of Yallop</w:t>
      </w:r>
    </w:p>
    <w:p w14:paraId="6BDEF472" w14:textId="77777777" w:rsidR="00095D76" w:rsidRPr="002228E0" w:rsidRDefault="00095D76" w:rsidP="00931C49">
      <w:pPr>
        <w:tabs>
          <w:tab w:val="left" w:pos="1701"/>
          <w:tab w:val="left" w:pos="2835"/>
        </w:tabs>
        <w:rPr>
          <w:rStyle w:val="sourcecode"/>
        </w:rPr>
      </w:pPr>
      <w:r w:rsidRPr="002228E0">
        <w:rPr>
          <w:rStyle w:val="sourcecode"/>
        </w:rPr>
        <w:t>'19=ParO</w:t>
      </w:r>
      <w:r w:rsidR="00404515" w:rsidRPr="002228E0">
        <w:rPr>
          <w:rStyle w:val="sourcecode"/>
        </w:rPr>
        <w:tab/>
        <w:t>[</w:t>
      </w:r>
      <w:r w:rsidRPr="002228E0">
        <w:rPr>
          <w:rStyle w:val="sourcecode"/>
        </w:rPr>
        <w:t>deg]</w:t>
      </w:r>
      <w:r w:rsidRPr="002228E0">
        <w:rPr>
          <w:rStyle w:val="sourcecode"/>
        </w:rPr>
        <w:tab/>
        <w:t>parallax of object</w:t>
      </w:r>
    </w:p>
    <w:p w14:paraId="63549BA5" w14:textId="77777777" w:rsidR="00095D76" w:rsidRPr="002228E0" w:rsidRDefault="00095D76" w:rsidP="00931C49">
      <w:pPr>
        <w:tabs>
          <w:tab w:val="left" w:pos="1701"/>
          <w:tab w:val="left" w:pos="2835"/>
        </w:tabs>
        <w:rPr>
          <w:rStyle w:val="sourcecode"/>
        </w:rPr>
      </w:pPr>
      <w:r w:rsidRPr="002228E0">
        <w:rPr>
          <w:rStyle w:val="sourcecode"/>
        </w:rPr>
        <w:t>'20 Magn</w:t>
      </w:r>
      <w:r w:rsidR="00404515" w:rsidRPr="002228E0">
        <w:rPr>
          <w:rStyle w:val="sourcecode"/>
        </w:rPr>
        <w:tab/>
        <w:t>[</w:t>
      </w:r>
      <w:r w:rsidRPr="002228E0">
        <w:rPr>
          <w:rStyle w:val="sourcecode"/>
        </w:rPr>
        <w:t>-]</w:t>
      </w:r>
      <w:r w:rsidR="00404515" w:rsidRPr="002228E0">
        <w:rPr>
          <w:rStyle w:val="sourcecode"/>
        </w:rPr>
        <w:tab/>
      </w:r>
      <w:r w:rsidRPr="002228E0">
        <w:rPr>
          <w:rStyle w:val="sourcecode"/>
        </w:rPr>
        <w:tab/>
        <w:t>magnitude of object</w:t>
      </w:r>
    </w:p>
    <w:p w14:paraId="3FE3E7E0" w14:textId="77777777" w:rsidR="00095D76" w:rsidRPr="002228E0" w:rsidRDefault="00095D76" w:rsidP="00931C49">
      <w:pPr>
        <w:tabs>
          <w:tab w:val="left" w:pos="1701"/>
          <w:tab w:val="left" w:pos="2835"/>
        </w:tabs>
        <w:rPr>
          <w:rStyle w:val="sourcecode"/>
        </w:rPr>
      </w:pPr>
      <w:r w:rsidRPr="002228E0">
        <w:rPr>
          <w:rStyle w:val="sourcecode"/>
        </w:rPr>
        <w:t>'21=RiseO</w:t>
      </w:r>
      <w:r w:rsidR="00404515" w:rsidRPr="002228E0">
        <w:rPr>
          <w:rStyle w:val="sourcecode"/>
        </w:rPr>
        <w:tab/>
        <w:t>[</w:t>
      </w:r>
      <w:r w:rsidRPr="002228E0">
        <w:rPr>
          <w:rStyle w:val="sourcecode"/>
        </w:rPr>
        <w:t>JDN]</w:t>
      </w:r>
      <w:r w:rsidRPr="002228E0">
        <w:rPr>
          <w:rStyle w:val="sourcecode"/>
        </w:rPr>
        <w:tab/>
        <w:t>rise/set time of object</w:t>
      </w:r>
    </w:p>
    <w:p w14:paraId="25435B89" w14:textId="77777777" w:rsidR="00095D76" w:rsidRPr="002228E0" w:rsidRDefault="00095D76" w:rsidP="00931C49">
      <w:pPr>
        <w:tabs>
          <w:tab w:val="left" w:pos="1701"/>
          <w:tab w:val="left" w:pos="2835"/>
        </w:tabs>
        <w:rPr>
          <w:rStyle w:val="sourcecode"/>
        </w:rPr>
      </w:pPr>
      <w:r w:rsidRPr="002228E0">
        <w:rPr>
          <w:rStyle w:val="sourcecode"/>
        </w:rPr>
        <w:t>'22=RiseS</w:t>
      </w:r>
      <w:r w:rsidR="00404515" w:rsidRPr="002228E0">
        <w:rPr>
          <w:rStyle w:val="sourcecode"/>
        </w:rPr>
        <w:tab/>
        <w:t>[</w:t>
      </w:r>
      <w:r w:rsidRPr="002228E0">
        <w:rPr>
          <w:rStyle w:val="sourcecode"/>
        </w:rPr>
        <w:t>JDN]</w:t>
      </w:r>
      <w:r w:rsidRPr="002228E0">
        <w:rPr>
          <w:rStyle w:val="sourcecode"/>
        </w:rPr>
        <w:tab/>
        <w:t xml:space="preserve">rise/set time of </w:t>
      </w:r>
      <w:r w:rsidR="00404515" w:rsidRPr="002228E0">
        <w:rPr>
          <w:rStyle w:val="sourcecode"/>
        </w:rPr>
        <w:t>Sun</w:t>
      </w:r>
    </w:p>
    <w:p w14:paraId="241B6479" w14:textId="77777777" w:rsidR="00095D76" w:rsidRPr="002228E0" w:rsidRDefault="00095D76" w:rsidP="00931C49">
      <w:pPr>
        <w:tabs>
          <w:tab w:val="left" w:pos="1701"/>
          <w:tab w:val="left" w:pos="2835"/>
        </w:tabs>
        <w:rPr>
          <w:rStyle w:val="sourcecode"/>
        </w:rPr>
      </w:pPr>
      <w:r w:rsidRPr="002228E0">
        <w:rPr>
          <w:rStyle w:val="sourcecode"/>
        </w:rPr>
        <w:t>'23=Lag</w:t>
      </w:r>
      <w:r w:rsidR="00404515" w:rsidRPr="002228E0">
        <w:rPr>
          <w:rStyle w:val="sourcecode"/>
        </w:rPr>
        <w:tab/>
        <w:t>[</w:t>
      </w:r>
      <w:r w:rsidRPr="002228E0">
        <w:rPr>
          <w:rStyle w:val="sourcecode"/>
        </w:rPr>
        <w:t>JDN]</w:t>
      </w:r>
      <w:r w:rsidRPr="002228E0">
        <w:rPr>
          <w:rStyle w:val="sourcecode"/>
        </w:rPr>
        <w:tab/>
        <w:t xml:space="preserve">rise/set time of object minus rise/set time of </w:t>
      </w:r>
      <w:r w:rsidR="00404515" w:rsidRPr="002228E0">
        <w:rPr>
          <w:rStyle w:val="sourcecode"/>
        </w:rPr>
        <w:t>Sun</w:t>
      </w:r>
    </w:p>
    <w:p w14:paraId="49EA374B" w14:textId="77777777" w:rsidR="00095D76" w:rsidRPr="002228E0" w:rsidRDefault="00095D76" w:rsidP="00931C49">
      <w:pPr>
        <w:tabs>
          <w:tab w:val="left" w:pos="1701"/>
          <w:tab w:val="left" w:pos="2835"/>
        </w:tabs>
        <w:rPr>
          <w:rStyle w:val="sourcecode"/>
        </w:rPr>
      </w:pPr>
      <w:r w:rsidRPr="002228E0">
        <w:rPr>
          <w:rStyle w:val="sourcecode"/>
        </w:rPr>
        <w:t>'24=TvisVR</w:t>
      </w:r>
      <w:r w:rsidR="00404515" w:rsidRPr="002228E0">
        <w:rPr>
          <w:rStyle w:val="sourcecode"/>
        </w:rPr>
        <w:tab/>
        <w:t>[</w:t>
      </w:r>
      <w:r w:rsidRPr="002228E0">
        <w:rPr>
          <w:rStyle w:val="sourcecode"/>
        </w:rPr>
        <w:t>JDN]</w:t>
      </w:r>
      <w:r w:rsidRPr="002228E0">
        <w:rPr>
          <w:rStyle w:val="sourcecode"/>
        </w:rPr>
        <w:tab/>
        <w:t>visibility duration</w:t>
      </w:r>
    </w:p>
    <w:p w14:paraId="39582112" w14:textId="77777777" w:rsidR="00095D76" w:rsidRPr="002228E0" w:rsidRDefault="00095D76" w:rsidP="00931C49">
      <w:pPr>
        <w:tabs>
          <w:tab w:val="left" w:pos="1701"/>
          <w:tab w:val="left" w:pos="2835"/>
        </w:tabs>
        <w:rPr>
          <w:rStyle w:val="sourcecode"/>
        </w:rPr>
      </w:pPr>
      <w:r w:rsidRPr="002228E0">
        <w:rPr>
          <w:rStyle w:val="sourcecode"/>
        </w:rPr>
        <w:t>'25=LMoon</w:t>
      </w:r>
      <w:r w:rsidR="00404515" w:rsidRPr="002228E0">
        <w:rPr>
          <w:rStyle w:val="sourcecode"/>
        </w:rPr>
        <w:tab/>
        <w:t>[</w:t>
      </w:r>
      <w:r w:rsidRPr="002228E0">
        <w:rPr>
          <w:rStyle w:val="sourcecode"/>
        </w:rPr>
        <w:t>deg]</w:t>
      </w:r>
      <w:r w:rsidRPr="002228E0">
        <w:rPr>
          <w:rStyle w:val="sourcecode"/>
        </w:rPr>
        <w:tab/>
      </w:r>
      <w:r w:rsidR="004935F8" w:rsidRPr="002228E0">
        <w:rPr>
          <w:rStyle w:val="sourcecode"/>
        </w:rPr>
        <w:t>crescent</w:t>
      </w:r>
      <w:r w:rsidRPr="002228E0">
        <w:rPr>
          <w:rStyle w:val="sourcecode"/>
        </w:rPr>
        <w:t xml:space="preserve"> length of </w:t>
      </w:r>
      <w:r w:rsidR="00404515" w:rsidRPr="002228E0">
        <w:rPr>
          <w:rStyle w:val="sourcecode"/>
        </w:rPr>
        <w:t>Moon</w:t>
      </w:r>
    </w:p>
    <w:p w14:paraId="04F98DCE" w14:textId="77777777" w:rsidR="00095D76" w:rsidRPr="002228E0" w:rsidRDefault="00095D76" w:rsidP="00931C49">
      <w:pPr>
        <w:tabs>
          <w:tab w:val="left" w:pos="1701"/>
          <w:tab w:val="left" w:pos="2835"/>
        </w:tabs>
        <w:rPr>
          <w:rStyle w:val="sourcecode"/>
        </w:rPr>
      </w:pPr>
      <w:r w:rsidRPr="002228E0">
        <w:rPr>
          <w:rStyle w:val="sourcecode"/>
        </w:rPr>
        <w:t>'26=CVAact</w:t>
      </w:r>
      <w:r w:rsidR="00404515" w:rsidRPr="002228E0">
        <w:rPr>
          <w:rStyle w:val="sourcecode"/>
        </w:rPr>
        <w:tab/>
        <w:t>[</w:t>
      </w:r>
      <w:r w:rsidRPr="002228E0">
        <w:rPr>
          <w:rStyle w:val="sourcecode"/>
        </w:rPr>
        <w:t>deg]</w:t>
      </w:r>
    </w:p>
    <w:p w14:paraId="74C1B847" w14:textId="77777777" w:rsidR="00095D76" w:rsidRPr="002228E0" w:rsidRDefault="00095D76" w:rsidP="00931C49">
      <w:pPr>
        <w:tabs>
          <w:tab w:val="left" w:pos="1701"/>
          <w:tab w:val="left" w:pos="2835"/>
        </w:tabs>
        <w:rPr>
          <w:rStyle w:val="sourcecode"/>
        </w:rPr>
      </w:pPr>
      <w:r w:rsidRPr="002228E0">
        <w:rPr>
          <w:rStyle w:val="sourcecode"/>
        </w:rPr>
        <w:t>'27=Illum</w:t>
      </w:r>
      <w:r w:rsidR="00404515" w:rsidRPr="002228E0">
        <w:rPr>
          <w:rStyle w:val="sourcecode"/>
        </w:rPr>
        <w:tab/>
        <w:t>[</w:t>
      </w:r>
      <w:r w:rsidRPr="002228E0">
        <w:rPr>
          <w:rStyle w:val="sourcecode"/>
        </w:rPr>
        <w:t>%]</w:t>
      </w:r>
      <w:r w:rsidR="00404515" w:rsidRPr="002228E0">
        <w:rPr>
          <w:rStyle w:val="sourcecode"/>
        </w:rPr>
        <w:tab/>
      </w:r>
      <w:r w:rsidR="00505CB9" w:rsidRPr="002228E0">
        <w:rPr>
          <w:rStyle w:val="sourcecode"/>
        </w:rPr>
        <w:tab/>
      </w:r>
      <w:r w:rsidRPr="002228E0">
        <w:rPr>
          <w:rStyle w:val="sourcecode"/>
        </w:rPr>
        <w:t>new</w:t>
      </w:r>
    </w:p>
    <w:p w14:paraId="46C76E95" w14:textId="77777777" w:rsidR="00095D76" w:rsidRPr="002228E0" w:rsidRDefault="00095D76" w:rsidP="00931C49">
      <w:pPr>
        <w:tabs>
          <w:tab w:val="left" w:pos="1701"/>
          <w:tab w:val="left" w:pos="2835"/>
        </w:tabs>
        <w:rPr>
          <w:rStyle w:val="sourcecode"/>
        </w:rPr>
      </w:pPr>
      <w:r w:rsidRPr="002228E0">
        <w:rPr>
          <w:rStyle w:val="sourcecode"/>
        </w:rPr>
        <w:t>'28=CVAact</w:t>
      </w:r>
      <w:r w:rsidR="00404515" w:rsidRPr="002228E0">
        <w:rPr>
          <w:rStyle w:val="sourcecode"/>
        </w:rPr>
        <w:tab/>
        <w:t>[</w:t>
      </w:r>
      <w:r w:rsidRPr="002228E0">
        <w:rPr>
          <w:rStyle w:val="sourcecode"/>
        </w:rPr>
        <w:t>deg]</w:t>
      </w:r>
      <w:r w:rsidR="00505CB9" w:rsidRPr="002228E0">
        <w:rPr>
          <w:rStyle w:val="sourcecode"/>
        </w:rPr>
        <w:tab/>
      </w:r>
      <w:r w:rsidRPr="002228E0">
        <w:rPr>
          <w:rStyle w:val="sourcecode"/>
        </w:rPr>
        <w:t>new</w:t>
      </w:r>
    </w:p>
    <w:p w14:paraId="6BEA2E75" w14:textId="77777777" w:rsidR="00283E02" w:rsidRPr="002228E0" w:rsidRDefault="00095D76" w:rsidP="00931C49">
      <w:pPr>
        <w:tabs>
          <w:tab w:val="left" w:pos="1701"/>
          <w:tab w:val="left" w:pos="2835"/>
        </w:tabs>
        <w:rPr>
          <w:rStyle w:val="sourcecode"/>
        </w:rPr>
      </w:pPr>
      <w:r w:rsidRPr="002228E0">
        <w:rPr>
          <w:rStyle w:val="sourcecode"/>
        </w:rPr>
        <w:t>'29=MSk</w:t>
      </w:r>
      <w:r w:rsidR="00404515" w:rsidRPr="002228E0">
        <w:rPr>
          <w:rStyle w:val="sourcecode"/>
        </w:rPr>
        <w:tab/>
        <w:t>[</w:t>
      </w:r>
      <w:r w:rsidRPr="002228E0">
        <w:rPr>
          <w:rStyle w:val="sourcecode"/>
        </w:rPr>
        <w:t>-]</w:t>
      </w:r>
    </w:p>
    <w:p w14:paraId="120520AA" w14:textId="77777777" w:rsidR="00283E02" w:rsidRPr="002228E0" w:rsidRDefault="00BF3510" w:rsidP="00877D89">
      <w:pPr>
        <w:pStyle w:val="berschrift1"/>
      </w:pPr>
      <w:bookmarkStart w:id="147" w:name="_Hlk477330063"/>
      <w:bookmarkStart w:id="148" w:name="_Toc62644205"/>
      <w:r w:rsidRPr="002228E0">
        <w:t>Date and time conversion</w:t>
      </w:r>
      <w:bookmarkEnd w:id="147"/>
      <w:r w:rsidRPr="002228E0">
        <w:t xml:space="preserve"> functions</w:t>
      </w:r>
      <w:bookmarkEnd w:id="148"/>
    </w:p>
    <w:p w14:paraId="69C2CB6F" w14:textId="77777777" w:rsidR="00BF3510" w:rsidRPr="002228E0" w:rsidRDefault="00BF3510" w:rsidP="00877D89">
      <w:pPr>
        <w:pStyle w:val="berschrift2"/>
      </w:pPr>
      <w:bookmarkStart w:id="149" w:name="_Toc62644206"/>
      <w:r w:rsidRPr="002228E0">
        <w:t xml:space="preserve">Calendar </w:t>
      </w:r>
      <w:r w:rsidR="00D07921" w:rsidRPr="002228E0">
        <w:t xml:space="preserve">date </w:t>
      </w:r>
      <w:r w:rsidRPr="002228E0">
        <w:t xml:space="preserve">and Julian </w:t>
      </w:r>
      <w:r w:rsidR="00D07921" w:rsidRPr="002228E0">
        <w:t>day</w:t>
      </w:r>
      <w:r w:rsidRPr="002228E0">
        <w:t>: swe_julday(), swe_date_conversion(), /swe_revjul()</w:t>
      </w:r>
      <w:bookmarkEnd w:id="149"/>
    </w:p>
    <w:p w14:paraId="71034B92" w14:textId="77777777" w:rsidR="00283E02" w:rsidRPr="002228E0" w:rsidRDefault="00BF3510" w:rsidP="00CC1B5C">
      <w:r w:rsidRPr="002228E0">
        <w:t>These functions are needed to convert calendar dates to the astronomical time scale which measures time in Julian days.</w:t>
      </w:r>
    </w:p>
    <w:p w14:paraId="26770F9C" w14:textId="77777777" w:rsidR="00505CB9" w:rsidRPr="002228E0" w:rsidRDefault="00BF3510" w:rsidP="00CC1B5C">
      <w:pPr>
        <w:rPr>
          <w:rStyle w:val="sourcecode"/>
        </w:rPr>
      </w:pPr>
      <w:r w:rsidRPr="002228E0">
        <w:rPr>
          <w:rStyle w:val="sourcecode"/>
        </w:rPr>
        <w:t xml:space="preserve">double </w:t>
      </w:r>
      <w:bookmarkStart w:id="150" w:name="_Hlk477329697"/>
      <w:r w:rsidRPr="002228E0">
        <w:rPr>
          <w:rStyle w:val="functions"/>
        </w:rPr>
        <w:t>swe_julday</w:t>
      </w:r>
      <w:bookmarkEnd w:id="150"/>
      <w:r w:rsidRPr="002228E0">
        <w:rPr>
          <w:rStyle w:val="sourcecode"/>
        </w:rPr>
        <w:t>(</w:t>
      </w:r>
    </w:p>
    <w:p w14:paraId="409E98FB" w14:textId="77777777" w:rsidR="00505CB9" w:rsidRPr="002228E0" w:rsidRDefault="00BF3510" w:rsidP="00E5336D">
      <w:pPr>
        <w:ind w:left="567"/>
        <w:rPr>
          <w:rStyle w:val="sourcecode"/>
        </w:rPr>
      </w:pPr>
      <w:r w:rsidRPr="002228E0">
        <w:rPr>
          <w:rStyle w:val="sourcecode"/>
        </w:rPr>
        <w:t>int year,</w:t>
      </w:r>
    </w:p>
    <w:p w14:paraId="1F5FAFB3" w14:textId="77777777" w:rsidR="00505CB9" w:rsidRPr="002228E0" w:rsidRDefault="00BF3510" w:rsidP="00E5336D">
      <w:pPr>
        <w:ind w:left="567"/>
        <w:rPr>
          <w:rStyle w:val="sourcecode"/>
        </w:rPr>
      </w:pPr>
      <w:r w:rsidRPr="002228E0">
        <w:rPr>
          <w:rStyle w:val="sourcecode"/>
        </w:rPr>
        <w:t>int month,</w:t>
      </w:r>
    </w:p>
    <w:p w14:paraId="34E429B0" w14:textId="77777777" w:rsidR="00505CB9" w:rsidRPr="002228E0" w:rsidRDefault="00BF3510" w:rsidP="00E5336D">
      <w:pPr>
        <w:ind w:left="567"/>
        <w:rPr>
          <w:rStyle w:val="sourcecode"/>
        </w:rPr>
      </w:pPr>
      <w:r w:rsidRPr="002228E0">
        <w:rPr>
          <w:rStyle w:val="sourcecode"/>
        </w:rPr>
        <w:t>int day,</w:t>
      </w:r>
    </w:p>
    <w:p w14:paraId="30201F9A" w14:textId="77777777" w:rsidR="00505CB9" w:rsidRPr="002228E0" w:rsidRDefault="00BF3510" w:rsidP="00E5336D">
      <w:pPr>
        <w:ind w:left="567"/>
        <w:rPr>
          <w:rStyle w:val="sourcecode"/>
        </w:rPr>
      </w:pPr>
      <w:r w:rsidRPr="002228E0">
        <w:rPr>
          <w:rStyle w:val="sourcecode"/>
        </w:rPr>
        <w:t>double hour,</w:t>
      </w:r>
    </w:p>
    <w:p w14:paraId="5B69288A" w14:textId="77777777" w:rsidR="00283E02" w:rsidRPr="002228E0" w:rsidRDefault="00BF3510" w:rsidP="00E5336D">
      <w:pPr>
        <w:ind w:left="567"/>
        <w:rPr>
          <w:rStyle w:val="sourcecode"/>
        </w:rPr>
      </w:pPr>
      <w:r w:rsidRPr="002228E0">
        <w:rPr>
          <w:rStyle w:val="sourcecode"/>
        </w:rPr>
        <w:t>int gregflag);</w:t>
      </w:r>
    </w:p>
    <w:p w14:paraId="6C452EEA" w14:textId="77777777" w:rsidR="00BF3510" w:rsidRPr="002228E0" w:rsidRDefault="00BF3510" w:rsidP="00CC1B5C">
      <w:pPr>
        <w:rPr>
          <w:rStyle w:val="sourcecode"/>
        </w:rPr>
      </w:pPr>
      <w:r w:rsidRPr="002228E0">
        <w:rPr>
          <w:rStyle w:val="sourcecode"/>
        </w:rPr>
        <w:t xml:space="preserve">int </w:t>
      </w:r>
      <w:bookmarkStart w:id="151" w:name="_Hlk477331070"/>
      <w:r w:rsidRPr="002228E0">
        <w:rPr>
          <w:rStyle w:val="functions"/>
        </w:rPr>
        <w:t>swe_date_conversion</w:t>
      </w:r>
      <w:bookmarkEnd w:id="151"/>
      <w:r w:rsidRPr="002228E0">
        <w:rPr>
          <w:rStyle w:val="sourcecode"/>
        </w:rPr>
        <w:t>(</w:t>
      </w:r>
    </w:p>
    <w:p w14:paraId="3525BFB8" w14:textId="77777777" w:rsidR="004E52D3" w:rsidRPr="002228E0" w:rsidRDefault="00BF3510" w:rsidP="00B20DED">
      <w:pPr>
        <w:tabs>
          <w:tab w:val="left" w:pos="2835"/>
        </w:tabs>
        <w:ind w:left="567"/>
        <w:rPr>
          <w:rStyle w:val="sourcecode"/>
        </w:rPr>
      </w:pPr>
      <w:r w:rsidRPr="002228E0">
        <w:rPr>
          <w:rStyle w:val="sourcecode"/>
        </w:rPr>
        <w:t>int y, int m, int d,</w:t>
      </w:r>
      <w:r w:rsidRPr="002228E0">
        <w:rPr>
          <w:rStyle w:val="sourcecode"/>
        </w:rPr>
        <w:tab/>
        <w:t>/* year, month, day */</w:t>
      </w:r>
    </w:p>
    <w:p w14:paraId="0438C14D" w14:textId="77777777" w:rsidR="004E52D3" w:rsidRPr="002228E0" w:rsidRDefault="00BF3510" w:rsidP="00B20DED">
      <w:pPr>
        <w:tabs>
          <w:tab w:val="left" w:pos="2835"/>
        </w:tabs>
        <w:ind w:left="567"/>
        <w:rPr>
          <w:rStyle w:val="sourcecode"/>
        </w:rPr>
      </w:pPr>
      <w:r w:rsidRPr="002228E0">
        <w:rPr>
          <w:rStyle w:val="sourcecode"/>
        </w:rPr>
        <w:t>double hour,</w:t>
      </w:r>
      <w:r w:rsidRPr="002228E0">
        <w:rPr>
          <w:rStyle w:val="sourcecode"/>
        </w:rPr>
        <w:tab/>
        <w:t>/* hours (decimal, with fraction) */</w:t>
      </w:r>
    </w:p>
    <w:p w14:paraId="105C5714" w14:textId="77777777" w:rsidR="00BF3510" w:rsidRPr="002228E0" w:rsidRDefault="00BF3510" w:rsidP="00B20DED">
      <w:pPr>
        <w:tabs>
          <w:tab w:val="left" w:pos="2835"/>
        </w:tabs>
        <w:ind w:left="567"/>
        <w:rPr>
          <w:rStyle w:val="sourcecode"/>
        </w:rPr>
      </w:pPr>
      <w:r w:rsidRPr="002228E0">
        <w:rPr>
          <w:rStyle w:val="sourcecode"/>
        </w:rPr>
        <w:t>char c,</w:t>
      </w:r>
      <w:r w:rsidRPr="002228E0">
        <w:rPr>
          <w:rStyle w:val="sourcecode"/>
        </w:rPr>
        <w:tab/>
        <w:t>/* calendar ‘g’[regorian]|’j’[ulian] */</w:t>
      </w:r>
    </w:p>
    <w:p w14:paraId="41856545" w14:textId="77777777" w:rsidR="00283E02" w:rsidRPr="002228E0" w:rsidRDefault="00BF3510" w:rsidP="00B20DED">
      <w:pPr>
        <w:tabs>
          <w:tab w:val="left" w:pos="2835"/>
        </w:tabs>
        <w:ind w:left="567"/>
        <w:rPr>
          <w:rStyle w:val="sourcecode"/>
        </w:rPr>
      </w:pPr>
      <w:r w:rsidRPr="002228E0">
        <w:rPr>
          <w:rStyle w:val="sourcecode"/>
        </w:rPr>
        <w:t>double *tjd);</w:t>
      </w:r>
      <w:r w:rsidRPr="002228E0">
        <w:rPr>
          <w:rStyle w:val="sourcecode"/>
        </w:rPr>
        <w:tab/>
        <w:t>/* return value for Julian day */</w:t>
      </w:r>
    </w:p>
    <w:p w14:paraId="358ADB17" w14:textId="77777777" w:rsidR="00BF3510" w:rsidRPr="002228E0" w:rsidRDefault="00BF3510" w:rsidP="00CC1B5C">
      <w:pPr>
        <w:rPr>
          <w:rStyle w:val="sourcecode"/>
        </w:rPr>
      </w:pPr>
      <w:r w:rsidRPr="002228E0">
        <w:rPr>
          <w:rStyle w:val="sourcecode"/>
        </w:rPr>
        <w:t xml:space="preserve">void </w:t>
      </w:r>
      <w:bookmarkStart w:id="152" w:name="_Hlk477839146"/>
      <w:bookmarkStart w:id="153" w:name="_Hlk477329710"/>
      <w:r w:rsidRPr="002228E0">
        <w:rPr>
          <w:rStyle w:val="functions"/>
        </w:rPr>
        <w:t>swe_revjul</w:t>
      </w:r>
      <w:bookmarkEnd w:id="152"/>
      <w:bookmarkEnd w:id="153"/>
      <w:r w:rsidRPr="002228E0">
        <w:rPr>
          <w:rStyle w:val="sourcecode"/>
        </w:rPr>
        <w:t>(</w:t>
      </w:r>
    </w:p>
    <w:p w14:paraId="2B03BEB9" w14:textId="77777777" w:rsidR="00BF3510" w:rsidRPr="002228E0" w:rsidRDefault="00BF3510" w:rsidP="00E5336D">
      <w:pPr>
        <w:tabs>
          <w:tab w:val="left" w:pos="2835"/>
        </w:tabs>
        <w:ind w:left="567"/>
        <w:rPr>
          <w:rStyle w:val="sourcecode"/>
        </w:rPr>
      </w:pPr>
      <w:r w:rsidRPr="002228E0">
        <w:rPr>
          <w:rStyle w:val="sourcecode"/>
        </w:rPr>
        <w:t>double tjd,</w:t>
      </w:r>
      <w:r w:rsidRPr="002228E0">
        <w:rPr>
          <w:rStyle w:val="sourcecode"/>
        </w:rPr>
        <w:tab/>
        <w:t>/* Julian day number */</w:t>
      </w:r>
    </w:p>
    <w:p w14:paraId="49B88FFB" w14:textId="77777777" w:rsidR="00BF3510" w:rsidRPr="002228E0" w:rsidRDefault="00BF3510" w:rsidP="00E5336D">
      <w:pPr>
        <w:tabs>
          <w:tab w:val="left" w:pos="2835"/>
        </w:tabs>
        <w:ind w:left="567"/>
        <w:rPr>
          <w:rStyle w:val="sourcecode"/>
        </w:rPr>
      </w:pPr>
      <w:r w:rsidRPr="002228E0">
        <w:rPr>
          <w:rStyle w:val="sourcecode"/>
        </w:rPr>
        <w:t>int gregflag,</w:t>
      </w:r>
      <w:r w:rsidRPr="002228E0">
        <w:rPr>
          <w:rStyle w:val="sourcecode"/>
        </w:rPr>
        <w:tab/>
      </w:r>
      <w:r w:rsidRPr="002228E0">
        <w:rPr>
          <w:rStyle w:val="sourcecode"/>
        </w:rPr>
        <w:tab/>
        <w:t>/* Gregorian calendar: 1, Julian calendar: 0 */</w:t>
      </w:r>
    </w:p>
    <w:p w14:paraId="487862AE" w14:textId="77777777" w:rsidR="00283E02" w:rsidRPr="002228E0" w:rsidRDefault="00BF3510" w:rsidP="00E5336D">
      <w:pPr>
        <w:tabs>
          <w:tab w:val="left" w:pos="2835"/>
        </w:tabs>
        <w:ind w:left="567"/>
        <w:rPr>
          <w:rStyle w:val="sourcecode"/>
        </w:rPr>
      </w:pPr>
      <w:r w:rsidRPr="002228E0">
        <w:rPr>
          <w:rStyle w:val="sourcecode"/>
        </w:rPr>
        <w:lastRenderedPageBreak/>
        <w:t>int *year,</w:t>
      </w:r>
      <w:r w:rsidRPr="002228E0">
        <w:rPr>
          <w:rStyle w:val="sourcecode"/>
        </w:rPr>
        <w:tab/>
      </w:r>
      <w:r w:rsidRPr="002228E0">
        <w:rPr>
          <w:rStyle w:val="sourcecode"/>
        </w:rPr>
        <w:tab/>
        <w:t>/* target addresses for year, etc. */</w:t>
      </w:r>
    </w:p>
    <w:p w14:paraId="4D6E8686" w14:textId="77777777" w:rsidR="00283E02" w:rsidRPr="002228E0" w:rsidRDefault="00BF3510" w:rsidP="00E5336D">
      <w:pPr>
        <w:tabs>
          <w:tab w:val="left" w:pos="2835"/>
        </w:tabs>
        <w:ind w:left="567"/>
        <w:rPr>
          <w:rStyle w:val="sourcecode"/>
        </w:rPr>
      </w:pPr>
      <w:r w:rsidRPr="002228E0">
        <w:rPr>
          <w:rStyle w:val="sourcecode"/>
        </w:rPr>
        <w:t>int *month, int *day, double *hour);</w:t>
      </w:r>
    </w:p>
    <w:p w14:paraId="242BB04D" w14:textId="77777777" w:rsidR="00BF3510" w:rsidRPr="002228E0" w:rsidRDefault="00BF3510" w:rsidP="00CC1B5C">
      <w:r w:rsidRPr="002228E0">
        <w:rPr>
          <w:rStyle w:val="functions"/>
        </w:rPr>
        <w:t>swe_julday()</w:t>
      </w:r>
      <w:r w:rsidRPr="002228E0">
        <w:rPr>
          <w:i/>
          <w:iCs/>
        </w:rPr>
        <w:t xml:space="preserve"> </w:t>
      </w:r>
      <w:r w:rsidRPr="002228E0">
        <w:t xml:space="preserve">and </w:t>
      </w:r>
      <w:r w:rsidRPr="002228E0">
        <w:rPr>
          <w:rStyle w:val="functions"/>
        </w:rPr>
        <w:t>swe_date_conversion()</w:t>
      </w:r>
      <w:r w:rsidRPr="002228E0">
        <w:t xml:space="preserve"> compute a Julian day number from year, month, day, and hour. </w:t>
      </w:r>
      <w:r w:rsidRPr="002228E0">
        <w:rPr>
          <w:rStyle w:val="functions"/>
        </w:rPr>
        <w:t>swe_date_conversion()</w:t>
      </w:r>
      <w:r w:rsidRPr="002228E0">
        <w:rPr>
          <w:i/>
          <w:iCs/>
        </w:rPr>
        <w:t xml:space="preserve"> </w:t>
      </w:r>
      <w:r w:rsidRPr="002228E0">
        <w:t xml:space="preserve">checks in addition </w:t>
      </w:r>
      <w:bookmarkStart w:id="154" w:name="_Hlk477839957"/>
      <w:r w:rsidRPr="002228E0">
        <w:t>whether the date is legal</w:t>
      </w:r>
      <w:bookmarkEnd w:id="154"/>
      <w:r w:rsidRPr="002228E0">
        <w:t>. It returns OK or ERR.</w:t>
      </w:r>
    </w:p>
    <w:p w14:paraId="3B1749D9" w14:textId="77777777" w:rsidR="00283E02" w:rsidRPr="002228E0" w:rsidRDefault="00BF3510" w:rsidP="00CC1B5C">
      <w:r w:rsidRPr="002228E0">
        <w:rPr>
          <w:rStyle w:val="functions"/>
        </w:rPr>
        <w:t>swe_revjul()</w:t>
      </w:r>
      <w:r w:rsidRPr="002228E0">
        <w:t xml:space="preserve"> is the reverse function of </w:t>
      </w:r>
      <w:r w:rsidRPr="002228E0">
        <w:rPr>
          <w:rStyle w:val="functions"/>
        </w:rPr>
        <w:t>swe_julday()</w:t>
      </w:r>
      <w:r w:rsidRPr="002228E0">
        <w:t>.</w:t>
      </w:r>
      <w:r w:rsidRPr="002228E0">
        <w:rPr>
          <w:i/>
          <w:iCs/>
        </w:rPr>
        <w:t xml:space="preserve"> </w:t>
      </w:r>
      <w:r w:rsidRPr="002228E0">
        <w:t>It computes year, month, day and hour from a Julian day number.</w:t>
      </w:r>
    </w:p>
    <w:p w14:paraId="0778D570" w14:textId="77777777" w:rsidR="00283E02" w:rsidRPr="002228E0" w:rsidRDefault="00BF3510" w:rsidP="00CC1B5C">
      <w:r w:rsidRPr="002228E0">
        <w:t xml:space="preserve">The variable </w:t>
      </w:r>
      <w:bookmarkStart w:id="155" w:name="_Hlk477329877"/>
      <w:r w:rsidRPr="002228E0">
        <w:rPr>
          <w:rStyle w:val="sourcecode"/>
        </w:rPr>
        <w:t>gregflag</w:t>
      </w:r>
      <w:bookmarkEnd w:id="155"/>
      <w:r w:rsidRPr="002228E0">
        <w:t xml:space="preserve"> tells the function whether the input date is Julian calendar (</w:t>
      </w:r>
      <w:r w:rsidRPr="002228E0">
        <w:rPr>
          <w:rStyle w:val="sourcecode"/>
        </w:rPr>
        <w:t>gregflag = SE_JUL_CAL</w:t>
      </w:r>
      <w:r w:rsidRPr="002228E0">
        <w:t>) or Gregorian calendar (</w:t>
      </w:r>
      <w:r w:rsidRPr="002228E0">
        <w:rPr>
          <w:rStyle w:val="sourcecode"/>
        </w:rPr>
        <w:t>gregflag = SE_GREG_CAL</w:t>
      </w:r>
      <w:r w:rsidRPr="002228E0">
        <w:t>).</w:t>
      </w:r>
    </w:p>
    <w:p w14:paraId="41A0E7BA" w14:textId="77777777" w:rsidR="00283E02" w:rsidRPr="002228E0" w:rsidRDefault="00BF3510" w:rsidP="00CC1B5C">
      <w:r w:rsidRPr="002228E0">
        <w:t xml:space="preserve">Usually, you will set </w:t>
      </w:r>
      <w:r w:rsidRPr="002228E0">
        <w:rPr>
          <w:rStyle w:val="sourcecode"/>
        </w:rPr>
        <w:t>gregflag = SE_GREG_CAL</w:t>
      </w:r>
      <w:r w:rsidRPr="002228E0">
        <w:t>.</w:t>
      </w:r>
    </w:p>
    <w:p w14:paraId="54E6B3B2" w14:textId="77777777" w:rsidR="00BF3510" w:rsidRPr="002228E0" w:rsidRDefault="00BF3510" w:rsidP="00CC1B5C">
      <w:r w:rsidRPr="002228E0">
        <w:t xml:space="preserve">The </w:t>
      </w:r>
      <w:bookmarkStart w:id="156" w:name="_Hlk477330118"/>
      <w:r w:rsidRPr="002228E0">
        <w:t>Julian day</w:t>
      </w:r>
      <w:bookmarkEnd w:id="156"/>
      <w:r w:rsidRPr="002228E0">
        <w:t xml:space="preserve"> number has nothing to do with Julius Cesar, who introduced the Julian calendar, but was invented by the monk Julianus. The Julian day number tells for a given date the number of days that have passed since the creation of the world which was then considered to have happened on 1 Jan </w:t>
      </w:r>
      <w:r w:rsidR="00AA1958" w:rsidRPr="002228E0">
        <w:t>-</w:t>
      </w:r>
      <w:r w:rsidR="0006334E" w:rsidRPr="002228E0">
        <w:t xml:space="preserve"> </w:t>
      </w:r>
      <w:r w:rsidRPr="002228E0">
        <w:t>4712 at noon. E.g. the 1.1.1900 corresponds to the Julian day number 2415020.5.</w:t>
      </w:r>
    </w:p>
    <w:p w14:paraId="3188876F" w14:textId="77777777" w:rsidR="00283E02" w:rsidRPr="002228E0" w:rsidRDefault="00BF3510" w:rsidP="00CC1B5C">
      <w:r w:rsidRPr="002228E0">
        <w:t>Midnight has always a JD with fraction 0.5, because traditionally</w:t>
      </w:r>
      <w:r w:rsidR="00446B06" w:rsidRPr="002228E0">
        <w:t xml:space="preserve"> </w:t>
      </w:r>
      <w:r w:rsidRPr="002228E0">
        <w:t>the astronomical day started at noon. This was practical because then there was no change of date during a night at the telescope.</w:t>
      </w:r>
      <w:r w:rsidR="00446B06" w:rsidRPr="002228E0">
        <w:t xml:space="preserve"> </w:t>
      </w:r>
      <w:r w:rsidRPr="002228E0">
        <w:t>From this comes also the fact that noon ephemerides were printed before midnight ephemerides were introduced early in the 20th century.</w:t>
      </w:r>
    </w:p>
    <w:p w14:paraId="5DC08A02" w14:textId="77777777" w:rsidR="00BF3510" w:rsidRPr="002228E0" w:rsidRDefault="00BF3510" w:rsidP="00877D89">
      <w:pPr>
        <w:pStyle w:val="berschrift2"/>
      </w:pPr>
      <w:bookmarkStart w:id="157" w:name="_Toc62644207"/>
      <w:r w:rsidRPr="002228E0">
        <w:t>UTC and Julian day: swe_utc_time_zone(), swe_utc_to_jd(), swe_jdet_to_utc(), swe_jdut1_to_utc()</w:t>
      </w:r>
      <w:bookmarkEnd w:id="157"/>
    </w:p>
    <w:p w14:paraId="3E7B6304" w14:textId="77777777" w:rsidR="00283E02" w:rsidRPr="002228E0" w:rsidRDefault="00BF3510" w:rsidP="00CC1B5C">
      <w:r w:rsidRPr="002228E0">
        <w:t>The following functions, which were introduced with Swiss Ephemeris version 1.76, do a similar job as the functions described under 7.1. The difference is that input and output times are Coordinated Universal Time (UTC). For transformations between wall clock (or arm wrist) time and Julian Day numbers, these functions are more correct. The difference is below 1 second, though.</w:t>
      </w:r>
    </w:p>
    <w:p w14:paraId="1E9266B3" w14:textId="77777777" w:rsidR="00283E02" w:rsidRPr="002228E0" w:rsidRDefault="00BF3510" w:rsidP="00CC1B5C">
      <w:r w:rsidRPr="002228E0">
        <w:t>Use these functions to convert</w:t>
      </w:r>
      <w:r w:rsidR="00E5336D" w:rsidRPr="002228E0">
        <w:t>:</w:t>
      </w:r>
    </w:p>
    <w:p w14:paraId="717A971F" w14:textId="77777777" w:rsidR="00BF3510" w:rsidRPr="002228E0" w:rsidRDefault="00BF3510" w:rsidP="00E5336D">
      <w:pPr>
        <w:pStyle w:val="ListBullet1"/>
        <w:ind w:left="284" w:hanging="284"/>
      </w:pPr>
      <w:r w:rsidRPr="002228E0">
        <w:t>local time to UTC and UTC to local time</w:t>
      </w:r>
      <w:r w:rsidR="0006334E" w:rsidRPr="002228E0">
        <w:t>;</w:t>
      </w:r>
    </w:p>
    <w:p w14:paraId="07048603" w14:textId="77777777" w:rsidR="00BF3510" w:rsidRPr="002228E0" w:rsidRDefault="00BF3510" w:rsidP="00E5336D">
      <w:pPr>
        <w:pStyle w:val="ListBullet1"/>
        <w:ind w:left="284" w:hanging="284"/>
      </w:pPr>
      <w:r w:rsidRPr="002228E0">
        <w:t>UTC to a Julian day number, and</w:t>
      </w:r>
    </w:p>
    <w:p w14:paraId="5395DD68" w14:textId="77777777" w:rsidR="00283E02" w:rsidRPr="002228E0" w:rsidRDefault="00BF3510" w:rsidP="00E5336D">
      <w:pPr>
        <w:pStyle w:val="ListBullet1"/>
        <w:ind w:left="284" w:hanging="284"/>
      </w:pPr>
      <w:r w:rsidRPr="002228E0">
        <w:t>a Julian day number to UTC.</w:t>
      </w:r>
    </w:p>
    <w:p w14:paraId="375BC117" w14:textId="77777777" w:rsidR="00283E02" w:rsidRPr="002228E0" w:rsidRDefault="00BF3510" w:rsidP="00CC1B5C">
      <w:r w:rsidRPr="002228E0">
        <w:t>Past leap seconds are hard coded in the Swiss Ephemeris. Future leap seconds can be specified in the file</w:t>
      </w:r>
      <w:r w:rsidRPr="002228E0">
        <w:rPr>
          <w:b/>
          <w:bCs/>
        </w:rPr>
        <w:t xml:space="preserve"> </w:t>
      </w:r>
      <w:r w:rsidRPr="002228E0">
        <w:rPr>
          <w:rStyle w:val="FileName"/>
        </w:rPr>
        <w:t>seleapsec.txt</w:t>
      </w:r>
      <w:r w:rsidRPr="002228E0">
        <w:t>, see ch. 7.3.</w:t>
      </w:r>
    </w:p>
    <w:p w14:paraId="560B4ED2" w14:textId="77777777" w:rsidR="00283E02" w:rsidRPr="002228E0" w:rsidRDefault="0006334E" w:rsidP="00CC1B5C">
      <w:r w:rsidRPr="002228E0">
        <w:rPr>
          <w:b/>
          <w:color w:val="FF0000"/>
        </w:rPr>
        <w:t>NOTE</w:t>
      </w:r>
      <w:r w:rsidRPr="002228E0">
        <w:t>:</w:t>
      </w:r>
      <w:r w:rsidR="00BF3510" w:rsidRPr="002228E0">
        <w:t xml:space="preserve"> in case of leap seconds, the input or output time may be 60.9999 seconds. Input or output forms have to allow for this.</w:t>
      </w:r>
    </w:p>
    <w:p w14:paraId="0ADBA25D" w14:textId="77777777" w:rsidR="004E52D3" w:rsidRPr="002228E0" w:rsidRDefault="00BF3510" w:rsidP="00CC1B5C">
      <w:pPr>
        <w:rPr>
          <w:rStyle w:val="sourcecode"/>
        </w:rPr>
      </w:pPr>
      <w:r w:rsidRPr="002228E0">
        <w:rPr>
          <w:rStyle w:val="sourcecode"/>
        </w:rPr>
        <w:t>/* transform local time to UTC or UTC to local time</w:t>
      </w:r>
    </w:p>
    <w:p w14:paraId="26F0759F" w14:textId="77777777" w:rsidR="004E52D3" w:rsidRPr="002228E0" w:rsidRDefault="00BF3510" w:rsidP="00CC1B5C">
      <w:pPr>
        <w:rPr>
          <w:rStyle w:val="sourcecode"/>
        </w:rPr>
      </w:pPr>
      <w:r w:rsidRPr="002228E0">
        <w:rPr>
          <w:rStyle w:val="sourcecode"/>
        </w:rPr>
        <w:t>*</w:t>
      </w:r>
    </w:p>
    <w:p w14:paraId="71DD1233" w14:textId="77777777" w:rsidR="004E52D3" w:rsidRPr="002228E0" w:rsidRDefault="00BF3510" w:rsidP="00CC1B5C">
      <w:pPr>
        <w:rPr>
          <w:rStyle w:val="sourcecode"/>
        </w:rPr>
      </w:pPr>
      <w:r w:rsidRPr="002228E0">
        <w:rPr>
          <w:rStyle w:val="sourcecode"/>
        </w:rPr>
        <w:t>* input:</w:t>
      </w:r>
    </w:p>
    <w:p w14:paraId="49102CA2" w14:textId="77777777" w:rsidR="004E52D3" w:rsidRPr="002228E0" w:rsidRDefault="00BF3510" w:rsidP="00CC1B5C">
      <w:pPr>
        <w:rPr>
          <w:rStyle w:val="sourcecode"/>
        </w:rPr>
      </w:pPr>
      <w:r w:rsidRPr="002228E0">
        <w:rPr>
          <w:rStyle w:val="sourcecode"/>
        </w:rPr>
        <w:t>*</w:t>
      </w:r>
      <w:r w:rsidR="00446B06" w:rsidRPr="002228E0">
        <w:rPr>
          <w:rStyle w:val="sourcecode"/>
        </w:rPr>
        <w:t xml:space="preserve"> </w:t>
      </w:r>
      <w:r w:rsidRPr="002228E0">
        <w:rPr>
          <w:rStyle w:val="sourcecode"/>
        </w:rPr>
        <w:t>iyear ... dsec</w:t>
      </w:r>
      <w:r w:rsidR="00446B06" w:rsidRPr="002228E0">
        <w:rPr>
          <w:rStyle w:val="sourcecode"/>
        </w:rPr>
        <w:t xml:space="preserve"> </w:t>
      </w:r>
      <w:r w:rsidRPr="002228E0">
        <w:rPr>
          <w:rStyle w:val="sourcecode"/>
        </w:rPr>
        <w:t>date and time</w:t>
      </w:r>
    </w:p>
    <w:p w14:paraId="0C8D114E" w14:textId="77777777" w:rsidR="004E52D3" w:rsidRPr="002228E0" w:rsidRDefault="00BF3510" w:rsidP="00CC1B5C">
      <w:pPr>
        <w:rPr>
          <w:rStyle w:val="sourcecode"/>
        </w:rPr>
      </w:pPr>
      <w:r w:rsidRPr="002228E0">
        <w:rPr>
          <w:rStyle w:val="sourcecode"/>
        </w:rPr>
        <w:t>*</w:t>
      </w:r>
      <w:r w:rsidR="00446B06" w:rsidRPr="002228E0">
        <w:rPr>
          <w:rStyle w:val="sourcecode"/>
        </w:rPr>
        <w:t xml:space="preserve"> </w:t>
      </w:r>
      <w:r w:rsidRPr="002228E0">
        <w:rPr>
          <w:rStyle w:val="sourcecode"/>
        </w:rPr>
        <w:t>d_timezone</w:t>
      </w:r>
      <w:r w:rsidR="00446B06" w:rsidRPr="002228E0">
        <w:rPr>
          <w:rStyle w:val="sourcecode"/>
        </w:rPr>
        <w:t xml:space="preserve"> </w:t>
      </w:r>
      <w:r w:rsidRPr="002228E0">
        <w:rPr>
          <w:rStyle w:val="sourcecode"/>
        </w:rPr>
        <w:t>timezone offset</w:t>
      </w:r>
    </w:p>
    <w:p w14:paraId="1ADD97A2" w14:textId="77777777" w:rsidR="004E52D3" w:rsidRPr="002228E0" w:rsidRDefault="00BF3510" w:rsidP="00CC1B5C">
      <w:pPr>
        <w:rPr>
          <w:rStyle w:val="sourcecode"/>
        </w:rPr>
      </w:pPr>
      <w:r w:rsidRPr="002228E0">
        <w:rPr>
          <w:rStyle w:val="sourcecode"/>
        </w:rPr>
        <w:t>* output:</w:t>
      </w:r>
    </w:p>
    <w:p w14:paraId="420EE177" w14:textId="77777777" w:rsidR="004E52D3" w:rsidRPr="002228E0" w:rsidRDefault="00BF3510" w:rsidP="00CC1B5C">
      <w:pPr>
        <w:rPr>
          <w:rStyle w:val="sourcecode"/>
        </w:rPr>
      </w:pPr>
      <w:r w:rsidRPr="002228E0">
        <w:rPr>
          <w:rStyle w:val="sourcecode"/>
        </w:rPr>
        <w:t>*</w:t>
      </w:r>
      <w:r w:rsidR="00446B06" w:rsidRPr="002228E0">
        <w:rPr>
          <w:rStyle w:val="sourcecode"/>
        </w:rPr>
        <w:t xml:space="preserve"> </w:t>
      </w:r>
      <w:r w:rsidRPr="002228E0">
        <w:rPr>
          <w:rStyle w:val="sourcecode"/>
        </w:rPr>
        <w:t>iyear_out ... dsec_out</w:t>
      </w:r>
    </w:p>
    <w:p w14:paraId="4FEC743C" w14:textId="77777777" w:rsidR="004E52D3" w:rsidRPr="002228E0" w:rsidRDefault="00BF3510" w:rsidP="00CC1B5C">
      <w:pPr>
        <w:rPr>
          <w:rStyle w:val="sourcecode"/>
        </w:rPr>
      </w:pPr>
      <w:r w:rsidRPr="002228E0">
        <w:rPr>
          <w:rStyle w:val="sourcecode"/>
        </w:rPr>
        <w:t>*</w:t>
      </w:r>
    </w:p>
    <w:p w14:paraId="3D34121D" w14:textId="77777777" w:rsidR="004E52D3" w:rsidRPr="002228E0" w:rsidRDefault="00BF3510" w:rsidP="00CC1B5C">
      <w:pPr>
        <w:rPr>
          <w:rStyle w:val="sourcecode"/>
        </w:rPr>
      </w:pPr>
      <w:r w:rsidRPr="002228E0">
        <w:rPr>
          <w:rStyle w:val="sourcecode"/>
        </w:rPr>
        <w:t>* For time zones east of Greenwich, d_timezone is positive.</w:t>
      </w:r>
    </w:p>
    <w:p w14:paraId="11A7C718" w14:textId="77777777" w:rsidR="004E52D3" w:rsidRPr="002228E0" w:rsidRDefault="00BF3510" w:rsidP="00CC1B5C">
      <w:pPr>
        <w:rPr>
          <w:rStyle w:val="sourcecode"/>
        </w:rPr>
      </w:pPr>
      <w:r w:rsidRPr="002228E0">
        <w:rPr>
          <w:rStyle w:val="sourcecode"/>
        </w:rPr>
        <w:t>* For time zones west of Greenwich, d_timezone is negative.</w:t>
      </w:r>
    </w:p>
    <w:p w14:paraId="6C8D8E0D" w14:textId="77777777" w:rsidR="004E52D3" w:rsidRPr="002228E0" w:rsidRDefault="00BF3510" w:rsidP="00CC1B5C">
      <w:pPr>
        <w:rPr>
          <w:rStyle w:val="sourcecode"/>
        </w:rPr>
      </w:pPr>
      <w:r w:rsidRPr="002228E0">
        <w:rPr>
          <w:rStyle w:val="sourcecode"/>
        </w:rPr>
        <w:t>*</w:t>
      </w:r>
    </w:p>
    <w:p w14:paraId="0D8F7A9E" w14:textId="77777777" w:rsidR="004E52D3" w:rsidRPr="002228E0" w:rsidRDefault="00BF3510" w:rsidP="00CC1B5C">
      <w:pPr>
        <w:rPr>
          <w:rStyle w:val="sourcecode"/>
        </w:rPr>
      </w:pPr>
      <w:r w:rsidRPr="002228E0">
        <w:rPr>
          <w:rStyle w:val="sourcecode"/>
        </w:rPr>
        <w:t>* For conversion from local time to utc, use +d_timezone.</w:t>
      </w:r>
    </w:p>
    <w:p w14:paraId="545FB678" w14:textId="77777777" w:rsidR="004E52D3" w:rsidRPr="002228E0" w:rsidRDefault="00BF3510" w:rsidP="00CC1B5C">
      <w:pPr>
        <w:rPr>
          <w:rStyle w:val="sourcecode"/>
        </w:rPr>
      </w:pPr>
      <w:r w:rsidRPr="002228E0">
        <w:rPr>
          <w:rStyle w:val="sourcecode"/>
        </w:rPr>
        <w:t>* For conversion from utc to local time, use -d_timezone.</w:t>
      </w:r>
    </w:p>
    <w:p w14:paraId="76E806D6" w14:textId="77777777" w:rsidR="00BF3510" w:rsidRPr="002228E0" w:rsidRDefault="00BF3510" w:rsidP="00CC1B5C">
      <w:pPr>
        <w:rPr>
          <w:rStyle w:val="sourcecode"/>
        </w:rPr>
      </w:pPr>
      <w:r w:rsidRPr="002228E0">
        <w:rPr>
          <w:rStyle w:val="sourcecode"/>
        </w:rPr>
        <w:t>*/</w:t>
      </w:r>
    </w:p>
    <w:p w14:paraId="3E5B3980" w14:textId="77777777" w:rsidR="004E52D3" w:rsidRPr="002228E0" w:rsidRDefault="00BF3510" w:rsidP="00CC1B5C">
      <w:pPr>
        <w:rPr>
          <w:rStyle w:val="sourcecode"/>
        </w:rPr>
      </w:pPr>
      <w:r w:rsidRPr="002228E0">
        <w:rPr>
          <w:rStyle w:val="sourcecode"/>
        </w:rPr>
        <w:t xml:space="preserve">void </w:t>
      </w:r>
      <w:r w:rsidRPr="002228E0">
        <w:rPr>
          <w:rStyle w:val="functions"/>
        </w:rPr>
        <w:t>swe_utc_time_zone</w:t>
      </w:r>
      <w:r w:rsidRPr="002228E0">
        <w:rPr>
          <w:rStyle w:val="sourcecode"/>
        </w:rPr>
        <w:t>(</w:t>
      </w:r>
    </w:p>
    <w:p w14:paraId="4CB9C3C8" w14:textId="77777777" w:rsidR="004E52D3" w:rsidRPr="002228E0" w:rsidRDefault="00BF3510" w:rsidP="00E5336D">
      <w:pPr>
        <w:ind w:left="567"/>
        <w:rPr>
          <w:rStyle w:val="sourcecode"/>
        </w:rPr>
      </w:pPr>
      <w:r w:rsidRPr="002228E0">
        <w:rPr>
          <w:rStyle w:val="sourcecode"/>
        </w:rPr>
        <w:t>int32 iyear, int32 imonth, int32 iday,</w:t>
      </w:r>
    </w:p>
    <w:p w14:paraId="0D98B929" w14:textId="77777777" w:rsidR="004E52D3" w:rsidRPr="002228E0" w:rsidRDefault="00BF3510" w:rsidP="00E5336D">
      <w:pPr>
        <w:ind w:left="567"/>
        <w:rPr>
          <w:rStyle w:val="sourcecode"/>
        </w:rPr>
      </w:pPr>
      <w:r w:rsidRPr="002228E0">
        <w:rPr>
          <w:rStyle w:val="sourcecode"/>
        </w:rPr>
        <w:t>int32 ihour, int32 imin, double dsec,</w:t>
      </w:r>
    </w:p>
    <w:p w14:paraId="370403C8" w14:textId="77777777" w:rsidR="004E52D3" w:rsidRPr="002228E0" w:rsidRDefault="00BF3510" w:rsidP="00E5336D">
      <w:pPr>
        <w:ind w:left="567"/>
        <w:rPr>
          <w:rStyle w:val="sourcecode"/>
        </w:rPr>
      </w:pPr>
      <w:r w:rsidRPr="002228E0">
        <w:rPr>
          <w:rStyle w:val="sourcecode"/>
        </w:rPr>
        <w:t>double d_timezone,</w:t>
      </w:r>
    </w:p>
    <w:p w14:paraId="3011D7BD" w14:textId="77777777" w:rsidR="004E52D3" w:rsidRPr="002228E0" w:rsidRDefault="00BF3510" w:rsidP="00E5336D">
      <w:pPr>
        <w:ind w:left="567"/>
        <w:rPr>
          <w:rStyle w:val="sourcecode"/>
        </w:rPr>
      </w:pPr>
      <w:r w:rsidRPr="002228E0">
        <w:rPr>
          <w:rStyle w:val="sourcecode"/>
        </w:rPr>
        <w:t>int32 *iyear_out, int32 *imonth_out, int32 *iday_out,</w:t>
      </w:r>
    </w:p>
    <w:p w14:paraId="378E3D76" w14:textId="77777777" w:rsidR="00283E02" w:rsidRPr="002228E0" w:rsidRDefault="00BF3510" w:rsidP="00E5336D">
      <w:pPr>
        <w:ind w:left="567"/>
        <w:rPr>
          <w:rStyle w:val="sourcecode"/>
        </w:rPr>
      </w:pPr>
      <w:r w:rsidRPr="002228E0">
        <w:rPr>
          <w:rStyle w:val="sourcecode"/>
        </w:rPr>
        <w:t>int32 *ihour_out, int32 *imin_out, double *dsec_out)</w:t>
      </w:r>
      <w:r w:rsidR="00E5336D" w:rsidRPr="002228E0">
        <w:rPr>
          <w:rStyle w:val="sourcecode"/>
        </w:rPr>
        <w:t>;</w:t>
      </w:r>
    </w:p>
    <w:p w14:paraId="66D89C80" w14:textId="77777777" w:rsidR="004E52D3" w:rsidRPr="002228E0" w:rsidRDefault="00BF3510" w:rsidP="00CC1B5C">
      <w:pPr>
        <w:rPr>
          <w:rStyle w:val="sourcecode"/>
        </w:rPr>
      </w:pPr>
      <w:r w:rsidRPr="002228E0">
        <w:rPr>
          <w:rStyle w:val="sourcecode"/>
        </w:rPr>
        <w:lastRenderedPageBreak/>
        <w:t>/* input: date and time (wall clock time), calendar flag.</w:t>
      </w:r>
    </w:p>
    <w:p w14:paraId="1EF8C307" w14:textId="77777777" w:rsidR="004E52D3" w:rsidRPr="002228E0" w:rsidRDefault="00BF3510" w:rsidP="00CC1B5C">
      <w:pPr>
        <w:rPr>
          <w:rStyle w:val="sourcecode"/>
        </w:rPr>
      </w:pPr>
      <w:r w:rsidRPr="002228E0">
        <w:rPr>
          <w:rStyle w:val="sourcecode"/>
        </w:rPr>
        <w:t>* output: an array of doubles with Julian Day number in ET (TT) and UT (UT1)</w:t>
      </w:r>
    </w:p>
    <w:p w14:paraId="485EA5EE" w14:textId="77777777" w:rsidR="004E52D3" w:rsidRPr="002228E0" w:rsidRDefault="00BF3510" w:rsidP="00CC1B5C">
      <w:pPr>
        <w:rPr>
          <w:rStyle w:val="sourcecode"/>
        </w:rPr>
      </w:pPr>
      <w:r w:rsidRPr="002228E0">
        <w:rPr>
          <w:rStyle w:val="sourcecode"/>
        </w:rPr>
        <w:t>*</w:t>
      </w:r>
      <w:r w:rsidR="00446B06" w:rsidRPr="002228E0">
        <w:rPr>
          <w:rStyle w:val="sourcecode"/>
        </w:rPr>
        <w:t xml:space="preserve"> </w:t>
      </w:r>
      <w:r w:rsidRPr="002228E0">
        <w:rPr>
          <w:rStyle w:val="sourcecode"/>
        </w:rPr>
        <w:t>an error message (on error)</w:t>
      </w:r>
    </w:p>
    <w:p w14:paraId="721072C0" w14:textId="77777777" w:rsidR="004E52D3" w:rsidRPr="002228E0" w:rsidRDefault="00BF3510" w:rsidP="00CC1B5C">
      <w:pPr>
        <w:rPr>
          <w:rStyle w:val="sourcecode"/>
        </w:rPr>
      </w:pPr>
      <w:r w:rsidRPr="002228E0">
        <w:rPr>
          <w:rStyle w:val="sourcecode"/>
        </w:rPr>
        <w:t>* The function returns OK or ERR.</w:t>
      </w:r>
    </w:p>
    <w:p w14:paraId="7C0F210A" w14:textId="77777777" w:rsidR="00283E02" w:rsidRPr="002228E0" w:rsidRDefault="00BF3510" w:rsidP="00CC1B5C">
      <w:pPr>
        <w:rPr>
          <w:rStyle w:val="sourcecode"/>
        </w:rPr>
      </w:pPr>
      <w:r w:rsidRPr="002228E0">
        <w:rPr>
          <w:rStyle w:val="sourcecode"/>
        </w:rPr>
        <w:t>*/</w:t>
      </w:r>
    </w:p>
    <w:p w14:paraId="6B736F0C" w14:textId="77777777" w:rsidR="00BF3510" w:rsidRPr="002228E0" w:rsidRDefault="00BF3510" w:rsidP="00CC1B5C">
      <w:pPr>
        <w:rPr>
          <w:rStyle w:val="sourcecode"/>
        </w:rPr>
      </w:pPr>
      <w:r w:rsidRPr="002228E0">
        <w:rPr>
          <w:rStyle w:val="sourcecode"/>
        </w:rPr>
        <w:t xml:space="preserve">int32 </w:t>
      </w:r>
      <w:r w:rsidRPr="002228E0">
        <w:rPr>
          <w:rStyle w:val="functions"/>
        </w:rPr>
        <w:t>swe_utc_to_jd</w:t>
      </w:r>
      <w:r w:rsidRPr="002228E0">
        <w:rPr>
          <w:rStyle w:val="sourcecode"/>
        </w:rPr>
        <w:t>(</w:t>
      </w:r>
    </w:p>
    <w:p w14:paraId="46780749" w14:textId="77777777" w:rsidR="00BF3510" w:rsidRPr="002228E0" w:rsidRDefault="00BF3510" w:rsidP="00E5336D">
      <w:pPr>
        <w:tabs>
          <w:tab w:val="left" w:pos="2835"/>
        </w:tabs>
        <w:ind w:left="567"/>
        <w:rPr>
          <w:rStyle w:val="sourcecode"/>
        </w:rPr>
      </w:pPr>
      <w:r w:rsidRPr="002228E0">
        <w:rPr>
          <w:rStyle w:val="sourcecode"/>
        </w:rPr>
        <w:t>int32 iyear, int32 imonth, int32 iday,</w:t>
      </w:r>
    </w:p>
    <w:p w14:paraId="05BC52F7" w14:textId="77777777" w:rsidR="00BF3510" w:rsidRPr="002228E0" w:rsidRDefault="00BF3510" w:rsidP="00473887">
      <w:pPr>
        <w:tabs>
          <w:tab w:val="left" w:pos="2835"/>
          <w:tab w:val="left" w:pos="5670"/>
        </w:tabs>
        <w:ind w:left="567"/>
        <w:rPr>
          <w:rStyle w:val="sourcecode"/>
        </w:rPr>
      </w:pPr>
      <w:r w:rsidRPr="002228E0">
        <w:rPr>
          <w:rStyle w:val="sourcecode"/>
        </w:rPr>
        <w:t>int32 ihour, int32 imin, double dsec,</w:t>
      </w:r>
      <w:r w:rsidR="0006334E" w:rsidRPr="002228E0">
        <w:rPr>
          <w:rStyle w:val="sourcecode"/>
        </w:rPr>
        <w:tab/>
      </w:r>
      <w:r w:rsidRPr="002228E0">
        <w:rPr>
          <w:rStyle w:val="sourcecode"/>
        </w:rPr>
        <w:t xml:space="preserve">/* </w:t>
      </w:r>
      <w:r w:rsidR="00AA1958" w:rsidRPr="002228E0">
        <w:rPr>
          <w:rStyle w:val="sourcecode"/>
          <w:b/>
          <w:bCs/>
          <w:color w:val="FF0000"/>
        </w:rPr>
        <w:t>NOTE</w:t>
      </w:r>
      <w:r w:rsidRPr="002228E0">
        <w:rPr>
          <w:rStyle w:val="sourcecode"/>
        </w:rPr>
        <w:t>: second is a decimal */</w:t>
      </w:r>
    </w:p>
    <w:p w14:paraId="24C7803C" w14:textId="77777777" w:rsidR="00BF3510" w:rsidRPr="002228E0" w:rsidRDefault="00BF3510" w:rsidP="00E5336D">
      <w:pPr>
        <w:tabs>
          <w:tab w:val="left" w:pos="2835"/>
        </w:tabs>
        <w:ind w:left="567"/>
        <w:rPr>
          <w:rStyle w:val="sourcecode"/>
        </w:rPr>
      </w:pPr>
      <w:r w:rsidRPr="002228E0">
        <w:rPr>
          <w:rStyle w:val="sourcecode"/>
        </w:rPr>
        <w:t>gregflag,</w:t>
      </w:r>
      <w:r w:rsidRPr="002228E0">
        <w:rPr>
          <w:rStyle w:val="sourcecode"/>
        </w:rPr>
        <w:tab/>
        <w:t>/* Gregorian calendar: 1, Julian calendar: 0 */</w:t>
      </w:r>
    </w:p>
    <w:p w14:paraId="148F419C" w14:textId="77777777" w:rsidR="00BF3510" w:rsidRPr="002228E0" w:rsidRDefault="00BF3510" w:rsidP="00E5336D">
      <w:pPr>
        <w:tabs>
          <w:tab w:val="left" w:pos="2835"/>
        </w:tabs>
        <w:ind w:left="567"/>
        <w:rPr>
          <w:rStyle w:val="sourcecode"/>
        </w:rPr>
      </w:pPr>
      <w:r w:rsidRPr="002228E0">
        <w:rPr>
          <w:rStyle w:val="sourcecode"/>
        </w:rPr>
        <w:t>dret</w:t>
      </w:r>
      <w:r w:rsidRPr="002228E0">
        <w:rPr>
          <w:rStyle w:val="sourcecode"/>
        </w:rPr>
        <w:tab/>
        <w:t>/* return array, two doubles:</w:t>
      </w:r>
    </w:p>
    <w:p w14:paraId="56D4BFE8" w14:textId="77777777" w:rsidR="00BF3510" w:rsidRPr="002228E0" w:rsidRDefault="00BF3510" w:rsidP="00E5336D">
      <w:pPr>
        <w:tabs>
          <w:tab w:val="left" w:pos="2835"/>
        </w:tabs>
        <w:ind w:left="567"/>
        <w:rPr>
          <w:rStyle w:val="sourcecode"/>
        </w:rPr>
      </w:pPr>
      <w:r w:rsidRPr="002228E0">
        <w:rPr>
          <w:rStyle w:val="sourcecode"/>
        </w:rPr>
        <w:tab/>
        <w:t>* dret[0] = Julian day in ET (TT)</w:t>
      </w:r>
    </w:p>
    <w:p w14:paraId="3AD31700" w14:textId="77777777" w:rsidR="00BF3510" w:rsidRPr="002228E0" w:rsidRDefault="00BF3510" w:rsidP="00E5336D">
      <w:pPr>
        <w:tabs>
          <w:tab w:val="left" w:pos="2835"/>
        </w:tabs>
        <w:ind w:left="567"/>
        <w:rPr>
          <w:rStyle w:val="sourcecode"/>
        </w:rPr>
      </w:pPr>
      <w:r w:rsidRPr="002228E0">
        <w:rPr>
          <w:rStyle w:val="sourcecode"/>
        </w:rPr>
        <w:tab/>
        <w:t>* dret[1] = Julian day in UT (UT1) */</w:t>
      </w:r>
    </w:p>
    <w:p w14:paraId="4F262E2B" w14:textId="77777777" w:rsidR="00283E02" w:rsidRPr="002228E0" w:rsidRDefault="00BF3510" w:rsidP="00E5336D">
      <w:pPr>
        <w:tabs>
          <w:tab w:val="left" w:pos="2835"/>
        </w:tabs>
        <w:ind w:left="567"/>
        <w:rPr>
          <w:rStyle w:val="sourcecode"/>
        </w:rPr>
      </w:pPr>
      <w:r w:rsidRPr="002228E0">
        <w:rPr>
          <w:rStyle w:val="sourcecode"/>
        </w:rPr>
        <w:t>serr</w:t>
      </w:r>
      <w:r w:rsidR="00E5336D" w:rsidRPr="002228E0">
        <w:rPr>
          <w:rStyle w:val="sourcecode"/>
        </w:rPr>
        <w:t>);</w:t>
      </w:r>
      <w:r w:rsidRPr="002228E0">
        <w:rPr>
          <w:rStyle w:val="sourcecode"/>
        </w:rPr>
        <w:tab/>
        <w:t>/* error string */</w:t>
      </w:r>
    </w:p>
    <w:p w14:paraId="06C6194B" w14:textId="77777777" w:rsidR="004E52D3" w:rsidRPr="002228E0" w:rsidRDefault="00BF3510" w:rsidP="00CC1B5C">
      <w:pPr>
        <w:rPr>
          <w:rStyle w:val="sourcecode"/>
        </w:rPr>
      </w:pPr>
      <w:r w:rsidRPr="002228E0">
        <w:rPr>
          <w:rStyle w:val="sourcecode"/>
        </w:rPr>
        <w:t>/* input: Julian day number in ET (TT), calendar flag</w:t>
      </w:r>
    </w:p>
    <w:p w14:paraId="78C4F469" w14:textId="77777777" w:rsidR="00BF3510" w:rsidRPr="002228E0" w:rsidRDefault="00BF3510" w:rsidP="00CC1B5C">
      <w:pPr>
        <w:rPr>
          <w:rStyle w:val="sourcecode"/>
        </w:rPr>
      </w:pPr>
      <w:r w:rsidRPr="002228E0">
        <w:rPr>
          <w:rStyle w:val="sourcecode"/>
        </w:rPr>
        <w:t>* output: year, month, day, hour, min, sec in UTC */</w:t>
      </w:r>
    </w:p>
    <w:p w14:paraId="36E159C1" w14:textId="77777777" w:rsidR="00BF3510" w:rsidRPr="002228E0" w:rsidRDefault="00BF3510" w:rsidP="00CC1B5C">
      <w:pPr>
        <w:rPr>
          <w:rStyle w:val="sourcecode"/>
        </w:rPr>
      </w:pPr>
      <w:r w:rsidRPr="002228E0">
        <w:rPr>
          <w:rStyle w:val="sourcecode"/>
        </w:rPr>
        <w:t xml:space="preserve">void </w:t>
      </w:r>
      <w:r w:rsidRPr="002228E0">
        <w:rPr>
          <w:rStyle w:val="functions"/>
        </w:rPr>
        <w:t>swe_jdet_to_utc</w:t>
      </w:r>
      <w:r w:rsidRPr="002228E0">
        <w:rPr>
          <w:rStyle w:val="sourcecode"/>
        </w:rPr>
        <w:t>(</w:t>
      </w:r>
    </w:p>
    <w:p w14:paraId="7E3D1375" w14:textId="77777777" w:rsidR="00BF3510" w:rsidRPr="002228E0" w:rsidRDefault="00BF3510" w:rsidP="00E5336D">
      <w:pPr>
        <w:tabs>
          <w:tab w:val="left" w:pos="2835"/>
        </w:tabs>
        <w:ind w:left="567"/>
        <w:rPr>
          <w:rStyle w:val="sourcecode"/>
        </w:rPr>
      </w:pPr>
      <w:r w:rsidRPr="002228E0">
        <w:rPr>
          <w:rStyle w:val="sourcecode"/>
        </w:rPr>
        <w:t>double tjd_et,</w:t>
      </w:r>
      <w:r w:rsidRPr="002228E0">
        <w:rPr>
          <w:rStyle w:val="sourcecode"/>
        </w:rPr>
        <w:tab/>
        <w:t>/* Julian day number in ET (TT) */</w:t>
      </w:r>
    </w:p>
    <w:p w14:paraId="08206140" w14:textId="77777777" w:rsidR="00BF3510" w:rsidRPr="002228E0" w:rsidRDefault="00BF3510" w:rsidP="00E5336D">
      <w:pPr>
        <w:tabs>
          <w:tab w:val="left" w:pos="2835"/>
        </w:tabs>
        <w:ind w:left="567"/>
        <w:rPr>
          <w:rStyle w:val="sourcecode"/>
        </w:rPr>
      </w:pPr>
      <w:r w:rsidRPr="002228E0">
        <w:rPr>
          <w:rStyle w:val="sourcecode"/>
        </w:rPr>
        <w:t>gregflag,</w:t>
      </w:r>
      <w:r w:rsidRPr="002228E0">
        <w:rPr>
          <w:rStyle w:val="sourcecode"/>
        </w:rPr>
        <w:tab/>
        <w:t>/* Gregorian calendar: 1, Julian calendar: 0 */</w:t>
      </w:r>
    </w:p>
    <w:p w14:paraId="5D3F7D89" w14:textId="77777777" w:rsidR="00BF3510" w:rsidRPr="002228E0" w:rsidRDefault="00BF3510" w:rsidP="00E5336D">
      <w:pPr>
        <w:tabs>
          <w:tab w:val="left" w:pos="2835"/>
        </w:tabs>
        <w:ind w:left="567"/>
        <w:rPr>
          <w:rStyle w:val="sourcecode"/>
        </w:rPr>
      </w:pPr>
      <w:r w:rsidRPr="002228E0">
        <w:rPr>
          <w:rStyle w:val="sourcecode"/>
        </w:rPr>
        <w:t>int32 *iyear, int32 *imonth, int32 *iday,</w:t>
      </w:r>
    </w:p>
    <w:p w14:paraId="67BFCDD4" w14:textId="77777777" w:rsidR="00283E02" w:rsidRPr="002228E0" w:rsidRDefault="00BF3510" w:rsidP="00473887">
      <w:pPr>
        <w:tabs>
          <w:tab w:val="left" w:pos="2835"/>
          <w:tab w:val="left" w:pos="5670"/>
        </w:tabs>
        <w:ind w:left="567"/>
        <w:rPr>
          <w:rStyle w:val="sourcecode"/>
        </w:rPr>
      </w:pPr>
      <w:r w:rsidRPr="002228E0">
        <w:rPr>
          <w:rStyle w:val="sourcecode"/>
        </w:rPr>
        <w:t>int32 *ihour, int32 *imin, double *dsec</w:t>
      </w:r>
      <w:r w:rsidR="000339F8" w:rsidRPr="002228E0">
        <w:rPr>
          <w:rStyle w:val="sourcecode"/>
        </w:rPr>
        <w:t>);</w:t>
      </w:r>
      <w:r w:rsidR="009E6550" w:rsidRPr="002228E0">
        <w:rPr>
          <w:rStyle w:val="sourcecode"/>
        </w:rPr>
        <w:tab/>
      </w:r>
      <w:r w:rsidRPr="002228E0">
        <w:rPr>
          <w:rStyle w:val="sourcecode"/>
        </w:rPr>
        <w:t xml:space="preserve">/* </w:t>
      </w:r>
      <w:r w:rsidR="00AA1958" w:rsidRPr="002228E0">
        <w:rPr>
          <w:rStyle w:val="sourcecode"/>
          <w:b/>
          <w:bCs/>
          <w:color w:val="FF0000"/>
        </w:rPr>
        <w:t>NOTE</w:t>
      </w:r>
      <w:r w:rsidRPr="002228E0">
        <w:rPr>
          <w:rStyle w:val="sourcecode"/>
        </w:rPr>
        <w:t>: second is a decimal */</w:t>
      </w:r>
    </w:p>
    <w:p w14:paraId="44482EC8" w14:textId="77777777" w:rsidR="004E52D3" w:rsidRPr="002228E0" w:rsidRDefault="00BF3510" w:rsidP="00CC1B5C">
      <w:pPr>
        <w:rPr>
          <w:rStyle w:val="sourcecode"/>
        </w:rPr>
      </w:pPr>
      <w:r w:rsidRPr="002228E0">
        <w:rPr>
          <w:rStyle w:val="sourcecode"/>
        </w:rPr>
        <w:t>/* input: Julian day number in UT (UT1), calendar flag</w:t>
      </w:r>
    </w:p>
    <w:p w14:paraId="203796A9" w14:textId="77777777" w:rsidR="00BF3510" w:rsidRPr="002228E0" w:rsidRDefault="00BF3510" w:rsidP="00CC1B5C">
      <w:pPr>
        <w:rPr>
          <w:rStyle w:val="sourcecode"/>
        </w:rPr>
      </w:pPr>
      <w:r w:rsidRPr="002228E0">
        <w:rPr>
          <w:rStyle w:val="sourcecode"/>
        </w:rPr>
        <w:t>* output: year, month, day, hour, min, sec in UTC */</w:t>
      </w:r>
    </w:p>
    <w:p w14:paraId="0F9B895F" w14:textId="77777777" w:rsidR="00BF3510" w:rsidRPr="002228E0" w:rsidRDefault="00BF3510" w:rsidP="00CC1B5C">
      <w:pPr>
        <w:rPr>
          <w:rStyle w:val="sourcecode"/>
        </w:rPr>
      </w:pPr>
      <w:r w:rsidRPr="002228E0">
        <w:rPr>
          <w:rStyle w:val="sourcecode"/>
        </w:rPr>
        <w:t xml:space="preserve">void </w:t>
      </w:r>
      <w:r w:rsidRPr="002228E0">
        <w:rPr>
          <w:rStyle w:val="functions"/>
        </w:rPr>
        <w:t>swe_jdut1_to_utc</w:t>
      </w:r>
      <w:r w:rsidRPr="002228E0">
        <w:rPr>
          <w:rStyle w:val="sourcecode"/>
        </w:rPr>
        <w:t>(</w:t>
      </w:r>
    </w:p>
    <w:p w14:paraId="5CF1A8EC" w14:textId="00B28AAB" w:rsidR="00BF3510" w:rsidRPr="002228E0" w:rsidRDefault="00BF3510" w:rsidP="00F31D87">
      <w:pPr>
        <w:tabs>
          <w:tab w:val="left" w:pos="2835"/>
        </w:tabs>
        <w:ind w:left="567"/>
        <w:rPr>
          <w:rStyle w:val="sourcecode"/>
        </w:rPr>
      </w:pPr>
      <w:r w:rsidRPr="002228E0">
        <w:rPr>
          <w:rStyle w:val="sourcecode"/>
        </w:rPr>
        <w:t>double tjd_ut,</w:t>
      </w:r>
      <w:r w:rsidRPr="002228E0">
        <w:rPr>
          <w:rStyle w:val="sourcecode"/>
        </w:rPr>
        <w:tab/>
        <w:t xml:space="preserve">/* Julian day number in </w:t>
      </w:r>
      <w:r w:rsidR="009926FA" w:rsidRPr="002228E0">
        <w:rPr>
          <w:rStyle w:val="sourcecode"/>
        </w:rPr>
        <w:t>UT</w:t>
      </w:r>
      <w:r w:rsidRPr="002228E0">
        <w:rPr>
          <w:rStyle w:val="sourcecode"/>
        </w:rPr>
        <w:t xml:space="preserve"> (</w:t>
      </w:r>
      <w:r w:rsidR="009926FA" w:rsidRPr="002228E0">
        <w:rPr>
          <w:rStyle w:val="sourcecode"/>
        </w:rPr>
        <w:t>UT1</w:t>
      </w:r>
      <w:r w:rsidRPr="002228E0">
        <w:rPr>
          <w:rStyle w:val="sourcecode"/>
        </w:rPr>
        <w:t>) */</w:t>
      </w:r>
    </w:p>
    <w:p w14:paraId="3DEA5467" w14:textId="77777777" w:rsidR="00BF3510" w:rsidRPr="002228E0" w:rsidRDefault="00BF3510" w:rsidP="00F31D87">
      <w:pPr>
        <w:tabs>
          <w:tab w:val="left" w:pos="2835"/>
        </w:tabs>
        <w:ind w:left="567"/>
        <w:rPr>
          <w:rStyle w:val="sourcecode"/>
        </w:rPr>
      </w:pPr>
      <w:r w:rsidRPr="002228E0">
        <w:rPr>
          <w:rStyle w:val="sourcecode"/>
        </w:rPr>
        <w:t>gregflag,</w:t>
      </w:r>
      <w:r w:rsidRPr="002228E0">
        <w:rPr>
          <w:rStyle w:val="sourcecode"/>
        </w:rPr>
        <w:tab/>
        <w:t>/* Gregorian calendar: 1, Julian calendar: 0 */</w:t>
      </w:r>
    </w:p>
    <w:p w14:paraId="61B4D81F" w14:textId="77777777" w:rsidR="00BF3510" w:rsidRPr="002228E0" w:rsidRDefault="00BF3510" w:rsidP="00F31D87">
      <w:pPr>
        <w:tabs>
          <w:tab w:val="left" w:pos="2835"/>
        </w:tabs>
        <w:ind w:left="567"/>
        <w:rPr>
          <w:rStyle w:val="sourcecode"/>
        </w:rPr>
      </w:pPr>
      <w:r w:rsidRPr="002228E0">
        <w:rPr>
          <w:rStyle w:val="sourcecode"/>
        </w:rPr>
        <w:t>int32 *iyear, int32 *imonth, int32 *iday,</w:t>
      </w:r>
    </w:p>
    <w:p w14:paraId="71D3FBE5" w14:textId="77777777" w:rsidR="00283E02" w:rsidRPr="002228E0" w:rsidRDefault="00BF3510" w:rsidP="00473887">
      <w:pPr>
        <w:tabs>
          <w:tab w:val="left" w:pos="2835"/>
          <w:tab w:val="left" w:pos="5670"/>
        </w:tabs>
        <w:ind w:left="567"/>
        <w:rPr>
          <w:rStyle w:val="sourcecode"/>
        </w:rPr>
      </w:pPr>
      <w:r w:rsidRPr="002228E0">
        <w:rPr>
          <w:rStyle w:val="sourcecode"/>
        </w:rPr>
        <w:t>int32 *ihour, int32 *imin, double *dsec</w:t>
      </w:r>
      <w:r w:rsidR="000339F8" w:rsidRPr="002228E0">
        <w:rPr>
          <w:rStyle w:val="sourcecode"/>
        </w:rPr>
        <w:t>);</w:t>
      </w:r>
      <w:r w:rsidR="009E6550" w:rsidRPr="002228E0">
        <w:rPr>
          <w:rStyle w:val="sourcecode"/>
        </w:rPr>
        <w:tab/>
      </w:r>
      <w:r w:rsidRPr="002228E0">
        <w:rPr>
          <w:rStyle w:val="sourcecode"/>
        </w:rPr>
        <w:t xml:space="preserve">/* </w:t>
      </w:r>
      <w:r w:rsidR="00AA1958" w:rsidRPr="002228E0">
        <w:rPr>
          <w:rStyle w:val="sourcecode"/>
          <w:b/>
          <w:bCs/>
          <w:color w:val="FF0000"/>
        </w:rPr>
        <w:t>NOTE</w:t>
      </w:r>
      <w:r w:rsidRPr="002228E0">
        <w:rPr>
          <w:rStyle w:val="sourcecode"/>
        </w:rPr>
        <w:t>: second is a decimal */</w:t>
      </w:r>
    </w:p>
    <w:p w14:paraId="6C7369D7" w14:textId="77777777" w:rsidR="00283E02" w:rsidRPr="002228E0" w:rsidRDefault="00BF3510" w:rsidP="00B20DED">
      <w:pPr>
        <w:rPr>
          <w:rStyle w:val="Fett"/>
        </w:rPr>
      </w:pPr>
      <w:r w:rsidRPr="002228E0">
        <w:rPr>
          <w:rStyle w:val="Fett"/>
        </w:rPr>
        <w:t>How do I get correct planetary positions, sidereal time, and house cusps, starting from a wall clock date and time?</w:t>
      </w:r>
    </w:p>
    <w:p w14:paraId="22B03B71" w14:textId="77777777" w:rsidR="00BF3510" w:rsidRPr="002228E0" w:rsidRDefault="00BF3510" w:rsidP="00CC1B5C">
      <w:pPr>
        <w:rPr>
          <w:rStyle w:val="sourcecode"/>
        </w:rPr>
      </w:pPr>
      <w:r w:rsidRPr="002228E0">
        <w:rPr>
          <w:rStyle w:val="sourcecode"/>
        </w:rPr>
        <w:t>int32 iday, imonth, iyear, ihour, imin, retval;</w:t>
      </w:r>
    </w:p>
    <w:p w14:paraId="5DE52BE6" w14:textId="77777777" w:rsidR="00BF3510" w:rsidRPr="002228E0" w:rsidRDefault="00BF3510" w:rsidP="00CC1B5C">
      <w:pPr>
        <w:rPr>
          <w:rStyle w:val="sourcecode"/>
        </w:rPr>
      </w:pPr>
      <w:r w:rsidRPr="002228E0">
        <w:rPr>
          <w:rStyle w:val="sourcecode"/>
        </w:rPr>
        <w:t>int32 gregflag = SE_GREG_CAL;</w:t>
      </w:r>
    </w:p>
    <w:p w14:paraId="3BD20C31" w14:textId="77777777" w:rsidR="00BF3510" w:rsidRPr="002228E0" w:rsidRDefault="00BF3510" w:rsidP="00094CD8">
      <w:pPr>
        <w:tabs>
          <w:tab w:val="left" w:pos="2835"/>
        </w:tabs>
        <w:rPr>
          <w:rStyle w:val="sourcecode"/>
        </w:rPr>
      </w:pPr>
      <w:r w:rsidRPr="002228E0">
        <w:rPr>
          <w:rStyle w:val="sourcecode"/>
        </w:rPr>
        <w:t>double d_timezone = 5.5;</w:t>
      </w:r>
      <w:r w:rsidR="009E6550" w:rsidRPr="002228E0">
        <w:rPr>
          <w:rStyle w:val="sourcecode"/>
        </w:rPr>
        <w:tab/>
      </w:r>
      <w:r w:rsidRPr="002228E0">
        <w:rPr>
          <w:rStyle w:val="sourcecode"/>
        </w:rPr>
        <w:t xml:space="preserve">/* time zone = Indian Standard Time; </w:t>
      </w:r>
      <w:r w:rsidR="002A0AEB" w:rsidRPr="002228E0">
        <w:rPr>
          <w:rStyle w:val="sourcecode"/>
          <w:b/>
          <w:bCs/>
          <w:color w:val="FF0000"/>
        </w:rPr>
        <w:t>NOTE</w:t>
      </w:r>
      <w:r w:rsidRPr="002228E0">
        <w:rPr>
          <w:rStyle w:val="sourcecode"/>
        </w:rPr>
        <w:t>: east is positive */</w:t>
      </w:r>
    </w:p>
    <w:p w14:paraId="042A9463" w14:textId="77777777" w:rsidR="00BF3510" w:rsidRPr="002228E0" w:rsidRDefault="00BF3510" w:rsidP="00CC1B5C">
      <w:pPr>
        <w:rPr>
          <w:rStyle w:val="sourcecode"/>
        </w:rPr>
      </w:pPr>
      <w:r w:rsidRPr="002228E0">
        <w:rPr>
          <w:rStyle w:val="sourcecode"/>
        </w:rPr>
        <w:t>double dsec, tjd_et, tjd_ut;</w:t>
      </w:r>
    </w:p>
    <w:p w14:paraId="708B529C" w14:textId="77777777" w:rsidR="00BF3510" w:rsidRPr="002228E0" w:rsidRDefault="00BF3510" w:rsidP="00CC1B5C">
      <w:pPr>
        <w:rPr>
          <w:rStyle w:val="sourcecode"/>
        </w:rPr>
      </w:pPr>
      <w:r w:rsidRPr="002228E0">
        <w:rPr>
          <w:rStyle w:val="sourcecode"/>
        </w:rPr>
        <w:t>double dret[2];</w:t>
      </w:r>
    </w:p>
    <w:p w14:paraId="2BED10CD" w14:textId="77777777" w:rsidR="00BF3510" w:rsidRPr="002228E0" w:rsidRDefault="00BF3510" w:rsidP="00CC1B5C">
      <w:pPr>
        <w:rPr>
          <w:rStyle w:val="sourcecode"/>
        </w:rPr>
      </w:pPr>
      <w:r w:rsidRPr="002228E0">
        <w:rPr>
          <w:rStyle w:val="sourcecode"/>
        </w:rPr>
        <w:t>char serr[256];</w:t>
      </w:r>
    </w:p>
    <w:p w14:paraId="40AA5221" w14:textId="77777777" w:rsidR="00BF3510" w:rsidRPr="002228E0" w:rsidRDefault="00BF3510" w:rsidP="00CC1B5C">
      <w:pPr>
        <w:rPr>
          <w:rStyle w:val="sourcecode"/>
        </w:rPr>
      </w:pPr>
      <w:r w:rsidRPr="002228E0">
        <w:rPr>
          <w:rStyle w:val="sourcecode"/>
        </w:rPr>
        <w:t>…</w:t>
      </w:r>
    </w:p>
    <w:p w14:paraId="611D84AB" w14:textId="77777777" w:rsidR="002A0AEB" w:rsidRPr="002228E0" w:rsidRDefault="00BF3510" w:rsidP="00CC1B5C">
      <w:pPr>
        <w:rPr>
          <w:rStyle w:val="sourcecode"/>
        </w:rPr>
      </w:pPr>
      <w:r w:rsidRPr="002228E0">
        <w:rPr>
          <w:rStyle w:val="sourcecode"/>
        </w:rPr>
        <w:t>/* if date and time is in time zone different from UTC,</w:t>
      </w:r>
    </w:p>
    <w:p w14:paraId="4477754E" w14:textId="77777777" w:rsidR="00BF3510" w:rsidRPr="002228E0" w:rsidRDefault="002A0AEB" w:rsidP="00CC1B5C">
      <w:pPr>
        <w:rPr>
          <w:rStyle w:val="sourcecode"/>
        </w:rPr>
      </w:pPr>
      <w:r w:rsidRPr="002228E0">
        <w:rPr>
          <w:rStyle w:val="sourcecode"/>
        </w:rPr>
        <w:t xml:space="preserve">* </w:t>
      </w:r>
      <w:r w:rsidR="00BF3510" w:rsidRPr="002228E0">
        <w:rPr>
          <w:rStyle w:val="sourcecode"/>
        </w:rPr>
        <w:t>the time zone offset must be subtracted</w:t>
      </w:r>
      <w:r w:rsidRPr="002228E0">
        <w:rPr>
          <w:rStyle w:val="sourcecode"/>
        </w:rPr>
        <w:t xml:space="preserve"> </w:t>
      </w:r>
      <w:r w:rsidR="00BF3510" w:rsidRPr="002228E0">
        <w:rPr>
          <w:rStyle w:val="sourcecode"/>
        </w:rPr>
        <w:t>first in order to get UTC: */</w:t>
      </w:r>
    </w:p>
    <w:p w14:paraId="35DBFB5E" w14:textId="77777777" w:rsidR="004E52D3" w:rsidRPr="002228E0" w:rsidRDefault="00BF3510" w:rsidP="00CC1B5C">
      <w:pPr>
        <w:rPr>
          <w:rStyle w:val="sourcecode"/>
        </w:rPr>
      </w:pPr>
      <w:r w:rsidRPr="002228E0">
        <w:rPr>
          <w:rStyle w:val="functions"/>
        </w:rPr>
        <w:t>swe_utc_time_zone</w:t>
      </w:r>
      <w:r w:rsidRPr="002228E0">
        <w:rPr>
          <w:rStyle w:val="sourcecode"/>
        </w:rPr>
        <w:t>(iyear, imonth, iday, ihour, imin, dsec, d_timezone,</w:t>
      </w:r>
    </w:p>
    <w:p w14:paraId="53470A4E" w14:textId="77777777" w:rsidR="00BF3510" w:rsidRPr="002228E0" w:rsidRDefault="00BF3510" w:rsidP="002A0AEB">
      <w:pPr>
        <w:rPr>
          <w:rStyle w:val="sourcecode"/>
        </w:rPr>
      </w:pPr>
      <w:r w:rsidRPr="002228E0">
        <w:rPr>
          <w:rStyle w:val="sourcecode"/>
        </w:rPr>
        <w:t>&amp;iyear_utc, &amp;imonth_utc, &amp;iday_utc, &amp;ihour_utc, &amp;imin_utc, &amp;dsec_utc)</w:t>
      </w:r>
      <w:r w:rsidR="00F31D87" w:rsidRPr="002228E0">
        <w:rPr>
          <w:rStyle w:val="sourcecode"/>
        </w:rPr>
        <w:t>;</w:t>
      </w:r>
    </w:p>
    <w:p w14:paraId="67634546" w14:textId="77777777" w:rsidR="00BF3510" w:rsidRPr="002228E0" w:rsidRDefault="00BF3510" w:rsidP="00CC1B5C">
      <w:pPr>
        <w:rPr>
          <w:rStyle w:val="sourcecode"/>
        </w:rPr>
      </w:pPr>
      <w:r w:rsidRPr="002228E0">
        <w:rPr>
          <w:rStyle w:val="sourcecode"/>
        </w:rPr>
        <w:t>/* calculate Julian day number in UT (UT1) and ET (TT) from UTC */</w:t>
      </w:r>
    </w:p>
    <w:p w14:paraId="666580B1" w14:textId="77777777" w:rsidR="00BF3510" w:rsidRPr="002228E0" w:rsidRDefault="00BF3510" w:rsidP="00CC1B5C">
      <w:pPr>
        <w:rPr>
          <w:rStyle w:val="sourcecode"/>
        </w:rPr>
      </w:pPr>
      <w:r w:rsidRPr="002228E0">
        <w:rPr>
          <w:rStyle w:val="sourcecode"/>
        </w:rPr>
        <w:t xml:space="preserve">retval = </w:t>
      </w:r>
      <w:r w:rsidRPr="002228E0">
        <w:rPr>
          <w:rStyle w:val="functions"/>
        </w:rPr>
        <w:t>swe_utc_to_jd</w:t>
      </w:r>
      <w:r w:rsidRPr="002228E0">
        <w:rPr>
          <w:rStyle w:val="sourcecode"/>
        </w:rPr>
        <w:t>(iyear_utc, imonth_utc, iday_utc, ihour_utc, imin_utc, dsec_utc, gregflag, dret, serr);</w:t>
      </w:r>
    </w:p>
    <w:p w14:paraId="5F070694" w14:textId="77777777" w:rsidR="004E52D3" w:rsidRPr="002228E0" w:rsidRDefault="00BF3510" w:rsidP="00CC1B5C">
      <w:pPr>
        <w:rPr>
          <w:rStyle w:val="sourcecode"/>
        </w:rPr>
      </w:pPr>
      <w:r w:rsidRPr="002228E0">
        <w:rPr>
          <w:rStyle w:val="sourcecode"/>
        </w:rPr>
        <w:t>if (retval == ERR) {</w:t>
      </w:r>
    </w:p>
    <w:p w14:paraId="2B943468" w14:textId="77777777" w:rsidR="00BF3510" w:rsidRPr="002228E0" w:rsidRDefault="00BF3510" w:rsidP="00CC1B5C">
      <w:pPr>
        <w:rPr>
          <w:rStyle w:val="sourcecode"/>
        </w:rPr>
      </w:pPr>
      <w:r w:rsidRPr="002228E0">
        <w:rPr>
          <w:rStyle w:val="sourcecode"/>
        </w:rPr>
        <w:t>fprintf(stderr, serr);</w:t>
      </w:r>
      <w:r w:rsidR="00446B06" w:rsidRPr="002228E0">
        <w:rPr>
          <w:rStyle w:val="sourcecode"/>
        </w:rPr>
        <w:t xml:space="preserve"> </w:t>
      </w:r>
      <w:r w:rsidRPr="002228E0">
        <w:rPr>
          <w:rStyle w:val="sourcecode"/>
        </w:rPr>
        <w:t>/* error handling */</w:t>
      </w:r>
    </w:p>
    <w:p w14:paraId="6FAB4F0C" w14:textId="77777777" w:rsidR="00BF3510" w:rsidRPr="002228E0" w:rsidRDefault="00BF3510" w:rsidP="00CC1B5C">
      <w:pPr>
        <w:rPr>
          <w:rStyle w:val="sourcecode"/>
        </w:rPr>
      </w:pPr>
      <w:r w:rsidRPr="002228E0">
        <w:rPr>
          <w:rStyle w:val="sourcecode"/>
        </w:rPr>
        <w:t>}</w:t>
      </w:r>
    </w:p>
    <w:p w14:paraId="1A047453" w14:textId="77777777" w:rsidR="00BF3510" w:rsidRPr="002228E0" w:rsidRDefault="00BF3510" w:rsidP="00CC1B5C">
      <w:pPr>
        <w:rPr>
          <w:rStyle w:val="sourcecode"/>
        </w:rPr>
      </w:pPr>
      <w:r w:rsidRPr="002228E0">
        <w:rPr>
          <w:rStyle w:val="sourcecode"/>
        </w:rPr>
        <w:t>tjd_et = dret[0];</w:t>
      </w:r>
      <w:r w:rsidR="00446B06" w:rsidRPr="002228E0">
        <w:rPr>
          <w:rStyle w:val="sourcecode"/>
        </w:rPr>
        <w:t xml:space="preserve"> </w:t>
      </w:r>
      <w:r w:rsidRPr="002228E0">
        <w:rPr>
          <w:rStyle w:val="sourcecode"/>
        </w:rPr>
        <w:t>/* this is ET (TT) */</w:t>
      </w:r>
    </w:p>
    <w:p w14:paraId="37EF5C75" w14:textId="77777777" w:rsidR="00BF3510" w:rsidRPr="002228E0" w:rsidRDefault="00BF3510" w:rsidP="00CC1B5C">
      <w:pPr>
        <w:rPr>
          <w:rStyle w:val="sourcecode"/>
        </w:rPr>
      </w:pPr>
      <w:r w:rsidRPr="002228E0">
        <w:rPr>
          <w:rStyle w:val="sourcecode"/>
        </w:rPr>
        <w:t>tjd_ut = dret[1];</w:t>
      </w:r>
      <w:r w:rsidR="00446B06" w:rsidRPr="002228E0">
        <w:rPr>
          <w:rStyle w:val="sourcecode"/>
        </w:rPr>
        <w:t xml:space="preserve"> </w:t>
      </w:r>
      <w:r w:rsidRPr="002228E0">
        <w:rPr>
          <w:rStyle w:val="sourcecode"/>
        </w:rPr>
        <w:t>/* this is UT (UT1) */</w:t>
      </w:r>
    </w:p>
    <w:p w14:paraId="74BAD934" w14:textId="77777777" w:rsidR="00BF3510" w:rsidRPr="002228E0" w:rsidRDefault="00BF3510" w:rsidP="00CC1B5C">
      <w:pPr>
        <w:rPr>
          <w:rStyle w:val="sourcecode"/>
        </w:rPr>
      </w:pPr>
      <w:r w:rsidRPr="002228E0">
        <w:rPr>
          <w:rStyle w:val="sourcecode"/>
        </w:rPr>
        <w:t>/* calculate planet with tjd_et */</w:t>
      </w:r>
    </w:p>
    <w:p w14:paraId="3F2BA4E4" w14:textId="77777777" w:rsidR="00BF3510" w:rsidRPr="002228E0" w:rsidRDefault="00BF3510" w:rsidP="00CC1B5C">
      <w:pPr>
        <w:rPr>
          <w:rStyle w:val="sourcecode"/>
        </w:rPr>
      </w:pPr>
      <w:r w:rsidRPr="002228E0">
        <w:rPr>
          <w:rStyle w:val="functions"/>
        </w:rPr>
        <w:t>swe_calc</w:t>
      </w:r>
      <w:r w:rsidRPr="002228E0">
        <w:rPr>
          <w:rStyle w:val="sourcecode"/>
        </w:rPr>
        <w:t>(tjd_et, …);</w:t>
      </w:r>
    </w:p>
    <w:p w14:paraId="08618231" w14:textId="77777777" w:rsidR="00BF3510" w:rsidRPr="002228E0" w:rsidRDefault="00BF3510" w:rsidP="00CC1B5C">
      <w:pPr>
        <w:rPr>
          <w:rStyle w:val="sourcecode"/>
        </w:rPr>
      </w:pPr>
      <w:r w:rsidRPr="002228E0">
        <w:rPr>
          <w:rStyle w:val="sourcecode"/>
        </w:rPr>
        <w:t>/* calculate houses with tjd_ut */</w:t>
      </w:r>
    </w:p>
    <w:p w14:paraId="1FCC5098" w14:textId="77777777" w:rsidR="00283E02" w:rsidRPr="002228E0" w:rsidRDefault="00BF3510" w:rsidP="00CC1B5C">
      <w:pPr>
        <w:rPr>
          <w:rStyle w:val="sourcecode"/>
        </w:rPr>
      </w:pPr>
      <w:r w:rsidRPr="002228E0">
        <w:rPr>
          <w:rStyle w:val="functions"/>
        </w:rPr>
        <w:t>swe_houses</w:t>
      </w:r>
      <w:r w:rsidRPr="002228E0">
        <w:rPr>
          <w:rStyle w:val="sourcecode"/>
        </w:rPr>
        <w:t>(tjd_ut, …)</w:t>
      </w:r>
    </w:p>
    <w:p w14:paraId="7C3C92EF" w14:textId="77777777" w:rsidR="00B20DED" w:rsidRPr="002228E0" w:rsidRDefault="00BF3510" w:rsidP="00CC1B5C">
      <w:pPr>
        <w:rPr>
          <w:b/>
          <w:bCs/>
        </w:rPr>
      </w:pPr>
      <w:r w:rsidRPr="002228E0">
        <w:rPr>
          <w:b/>
          <w:bCs/>
        </w:rPr>
        <w:lastRenderedPageBreak/>
        <w:t>And how do you get the date and wall clock time from a Julian day number?</w:t>
      </w:r>
    </w:p>
    <w:p w14:paraId="3ADDD21C" w14:textId="77777777" w:rsidR="00BF3510" w:rsidRPr="002228E0" w:rsidRDefault="00BF3510" w:rsidP="00CC1B5C">
      <w:r w:rsidRPr="002228E0">
        <w:t xml:space="preserve">Depending on whether you have </w:t>
      </w:r>
      <w:r w:rsidRPr="002228E0">
        <w:rPr>
          <w:rStyle w:val="sourcecode"/>
        </w:rPr>
        <w:t>tjd_et</w:t>
      </w:r>
      <w:r w:rsidRPr="002228E0">
        <w:t xml:space="preserve"> (Julian day as ET (TT)) or </w:t>
      </w:r>
      <w:r w:rsidRPr="002228E0">
        <w:rPr>
          <w:rStyle w:val="sourcecode"/>
        </w:rPr>
        <w:t>tjd_ut</w:t>
      </w:r>
      <w:r w:rsidRPr="002228E0">
        <w:t xml:space="preserve"> (Julian day as UT (UT1)), use one of the two functions </w:t>
      </w:r>
      <w:r w:rsidRPr="002228E0">
        <w:rPr>
          <w:rStyle w:val="functions"/>
        </w:rPr>
        <w:t>swe_jdet_to_utc()</w:t>
      </w:r>
      <w:r w:rsidRPr="002228E0">
        <w:t xml:space="preserve"> or </w:t>
      </w:r>
      <w:r w:rsidRPr="002228E0">
        <w:rPr>
          <w:rStyle w:val="functions"/>
        </w:rPr>
        <w:t>swe_jdut1_to_utc()</w:t>
      </w:r>
      <w:r w:rsidRPr="002228E0">
        <w:t>.</w:t>
      </w:r>
    </w:p>
    <w:p w14:paraId="6AD25C9A" w14:textId="77777777" w:rsidR="00BF3510" w:rsidRPr="002228E0" w:rsidRDefault="00BF3510" w:rsidP="00CC1B5C">
      <w:pPr>
        <w:rPr>
          <w:rStyle w:val="sourcecode"/>
        </w:rPr>
      </w:pPr>
      <w:r w:rsidRPr="002228E0">
        <w:rPr>
          <w:rStyle w:val="sourcecode"/>
        </w:rPr>
        <w:t>…</w:t>
      </w:r>
    </w:p>
    <w:p w14:paraId="23377762" w14:textId="77777777" w:rsidR="00BF3510" w:rsidRPr="002228E0" w:rsidRDefault="00BF3510" w:rsidP="00CC1B5C">
      <w:pPr>
        <w:rPr>
          <w:rStyle w:val="sourcecode"/>
        </w:rPr>
      </w:pPr>
      <w:r w:rsidRPr="002228E0">
        <w:rPr>
          <w:rStyle w:val="sourcecode"/>
        </w:rPr>
        <w:t>/* first, we calculate UTC from TT (ET) */</w:t>
      </w:r>
    </w:p>
    <w:p w14:paraId="21EBB2C2" w14:textId="77777777" w:rsidR="004E52D3" w:rsidRPr="002228E0" w:rsidRDefault="00BF3510" w:rsidP="00CC1B5C">
      <w:pPr>
        <w:rPr>
          <w:rStyle w:val="sourcecode"/>
        </w:rPr>
      </w:pPr>
      <w:r w:rsidRPr="002228E0">
        <w:rPr>
          <w:rStyle w:val="functions"/>
        </w:rPr>
        <w:t>swe_jdet_to_utc</w:t>
      </w:r>
      <w:r w:rsidRPr="002228E0">
        <w:rPr>
          <w:rStyle w:val="sourcecode"/>
        </w:rPr>
        <w:t>(tjd_et, gregflag, &amp;iyear_utc, &amp;imonth_utc, &amp;iday_utc, &amp;ihour_utc, &amp;imin_utc, &amp;dsec_utc);</w:t>
      </w:r>
    </w:p>
    <w:p w14:paraId="6A35933E" w14:textId="77777777" w:rsidR="00BF3510" w:rsidRPr="002228E0" w:rsidRDefault="00BF3510" w:rsidP="00CC1B5C">
      <w:pPr>
        <w:rPr>
          <w:rStyle w:val="sourcecode"/>
        </w:rPr>
      </w:pPr>
      <w:r w:rsidRPr="002228E0">
        <w:rPr>
          <w:rStyle w:val="sourcecode"/>
        </w:rPr>
        <w:t>/* now, UTC to local time (note the negative sign before d_timezone): */</w:t>
      </w:r>
    </w:p>
    <w:p w14:paraId="245E9867" w14:textId="77777777" w:rsidR="00283E02" w:rsidRPr="002228E0" w:rsidRDefault="00BF3510" w:rsidP="00CC1B5C">
      <w:pPr>
        <w:rPr>
          <w:rStyle w:val="sourcecode"/>
        </w:rPr>
      </w:pPr>
      <w:r w:rsidRPr="002228E0">
        <w:rPr>
          <w:rStyle w:val="functions"/>
        </w:rPr>
        <w:t>swe_utc_time_zone</w:t>
      </w:r>
      <w:r w:rsidRPr="002228E0">
        <w:rPr>
          <w:rStyle w:val="sourcecode"/>
        </w:rPr>
        <w:t>(iyear_utc, imonth_utc, iday_utc, ihour_utc, imin_utc, dsec_utc,</w:t>
      </w:r>
    </w:p>
    <w:p w14:paraId="5C0969F4" w14:textId="77777777" w:rsidR="00283E02" w:rsidRPr="002228E0" w:rsidRDefault="00BF3510" w:rsidP="00CC1B5C">
      <w:pPr>
        <w:rPr>
          <w:rStyle w:val="sourcecode"/>
        </w:rPr>
      </w:pPr>
      <w:r w:rsidRPr="002228E0">
        <w:rPr>
          <w:rStyle w:val="sourcecode"/>
        </w:rPr>
        <w:t>-d_timezone, &amp;iyear, &amp;imonth, &amp;iday, &amp;ihour, &amp;imin, &amp;dsec)</w:t>
      </w:r>
      <w:r w:rsidR="00F31D87" w:rsidRPr="002228E0">
        <w:rPr>
          <w:rStyle w:val="sourcecode"/>
        </w:rPr>
        <w:t>;</w:t>
      </w:r>
    </w:p>
    <w:p w14:paraId="70329ADE" w14:textId="77777777" w:rsidR="00BF3510" w:rsidRPr="002228E0" w:rsidRDefault="00BF3510" w:rsidP="00877D89">
      <w:pPr>
        <w:pStyle w:val="berschrift2"/>
      </w:pPr>
      <w:bookmarkStart w:id="158" w:name="_Toc62644208"/>
      <w:r w:rsidRPr="002228E0">
        <w:t>Handling of leap seconds and the file seleapsec.txt</w:t>
      </w:r>
      <w:bookmarkEnd w:id="158"/>
    </w:p>
    <w:p w14:paraId="606C1FB2" w14:textId="77777777" w:rsidR="00BF3510" w:rsidRPr="002228E0" w:rsidRDefault="00BF3510" w:rsidP="00CC1B5C">
      <w:r w:rsidRPr="002228E0">
        <w:t xml:space="preserve">The insertion of leap seconds is not known in advance. We will update the Swiss Ephemeris whenever the IERS announces that a leap second will be inserted. However, if the user does not want to wait for our update or does not want to download a new version of the Swiss Ephemeris, he can create a file </w:t>
      </w:r>
      <w:r w:rsidRPr="002228E0">
        <w:rPr>
          <w:rStyle w:val="FileName"/>
        </w:rPr>
        <w:t>seleapsec.txt</w:t>
      </w:r>
      <w:r w:rsidRPr="002228E0">
        <w:t xml:space="preserve"> in the ephemeris directory. The file looks as follows (lines with # are only comments):</w:t>
      </w:r>
    </w:p>
    <w:p w14:paraId="2F08E2FB" w14:textId="77777777" w:rsidR="009E6550" w:rsidRPr="002228E0" w:rsidRDefault="00BF3510" w:rsidP="00CC1B5C">
      <w:pPr>
        <w:rPr>
          <w:rStyle w:val="sourcecode"/>
        </w:rPr>
      </w:pPr>
      <w:r w:rsidRPr="002228E0">
        <w:rPr>
          <w:rStyle w:val="sourcecode"/>
        </w:rPr>
        <w:t># This file contains the dates of leap seconds to be taken into account</w:t>
      </w:r>
    </w:p>
    <w:p w14:paraId="02F87F92" w14:textId="77777777" w:rsidR="009E6550" w:rsidRPr="002228E0" w:rsidRDefault="00BF3510" w:rsidP="00CC1B5C">
      <w:pPr>
        <w:rPr>
          <w:rStyle w:val="sourcecode"/>
        </w:rPr>
      </w:pPr>
      <w:r w:rsidRPr="002228E0">
        <w:rPr>
          <w:rStyle w:val="sourcecode"/>
        </w:rPr>
        <w:t># by the Swiss Ephemeris.</w:t>
      </w:r>
    </w:p>
    <w:p w14:paraId="1242A2FD" w14:textId="77777777" w:rsidR="00BF3510" w:rsidRPr="002228E0" w:rsidRDefault="00BF3510" w:rsidP="00CC1B5C">
      <w:pPr>
        <w:rPr>
          <w:rStyle w:val="sourcecode"/>
        </w:rPr>
      </w:pPr>
      <w:r w:rsidRPr="002228E0">
        <w:rPr>
          <w:rStyle w:val="sourcecode"/>
        </w:rPr>
        <w:t># For each new leap second add the date of its insertion in the format</w:t>
      </w:r>
    </w:p>
    <w:p w14:paraId="21737811" w14:textId="77777777" w:rsidR="00BF3510" w:rsidRPr="002228E0" w:rsidRDefault="00BF3510" w:rsidP="00CC1B5C">
      <w:pPr>
        <w:rPr>
          <w:rStyle w:val="sourcecode"/>
        </w:rPr>
      </w:pPr>
      <w:r w:rsidRPr="002228E0">
        <w:rPr>
          <w:rStyle w:val="sourcecode"/>
        </w:rPr>
        <w:t># yyyymmdd, e.g. "20081231" for 31 december 2008.</w:t>
      </w:r>
    </w:p>
    <w:p w14:paraId="65D1D879" w14:textId="77777777" w:rsidR="005B21FA" w:rsidRPr="002228E0" w:rsidRDefault="00BF3510" w:rsidP="00CC1B5C">
      <w:pPr>
        <w:rPr>
          <w:rStyle w:val="sourcecode"/>
        </w:rPr>
      </w:pPr>
      <w:r w:rsidRPr="002228E0">
        <w:rPr>
          <w:rStyle w:val="sourcecode"/>
        </w:rPr>
        <w:t># The leap second is inserted at the end of the day.</w:t>
      </w:r>
    </w:p>
    <w:p w14:paraId="3E6A91EB" w14:textId="77777777" w:rsidR="00283E02" w:rsidRPr="002228E0" w:rsidRDefault="00BF3510" w:rsidP="00CC1B5C">
      <w:pPr>
        <w:rPr>
          <w:rStyle w:val="sourcecode"/>
        </w:rPr>
      </w:pPr>
      <w:r w:rsidRPr="002228E0">
        <w:rPr>
          <w:rStyle w:val="sourcecode"/>
        </w:rPr>
        <w:t>20081231</w:t>
      </w:r>
    </w:p>
    <w:p w14:paraId="196CB6CB" w14:textId="77777777" w:rsidR="00BF3510" w:rsidRPr="002228E0" w:rsidRDefault="00BF3510" w:rsidP="00CC1B5C">
      <w:pPr>
        <w:rPr>
          <w:color w:val="000000"/>
          <w:lang w:eastAsia="de-DE"/>
        </w:rPr>
      </w:pPr>
      <w:r w:rsidRPr="002228E0">
        <w:rPr>
          <w:lang w:eastAsia="de-DE"/>
        </w:rPr>
        <w:t xml:space="preserve">Before 1972, </w:t>
      </w:r>
      <w:r w:rsidRPr="002228E0">
        <w:rPr>
          <w:rStyle w:val="functions"/>
        </w:rPr>
        <w:t>swe_utc_to_jd()</w:t>
      </w:r>
      <w:r w:rsidRPr="002228E0">
        <w:rPr>
          <w:lang w:eastAsia="de-DE"/>
        </w:rPr>
        <w:t xml:space="preserve"> treats its input time as UT1.</w:t>
      </w:r>
    </w:p>
    <w:p w14:paraId="7AAD5C17" w14:textId="77777777" w:rsidR="00283E02" w:rsidRPr="002228E0" w:rsidRDefault="005B21FA" w:rsidP="00CC1B5C">
      <w:pPr>
        <w:rPr>
          <w:color w:val="000000"/>
          <w:lang w:eastAsia="de-DE"/>
        </w:rPr>
      </w:pPr>
      <w:r w:rsidRPr="002228E0">
        <w:rPr>
          <w:b/>
          <w:bCs/>
          <w:color w:val="FF0000"/>
          <w:lang w:eastAsia="de-DE"/>
        </w:rPr>
        <w:t>NOTE</w:t>
      </w:r>
      <w:r w:rsidR="00BF3510" w:rsidRPr="002228E0">
        <w:rPr>
          <w:lang w:eastAsia="de-DE"/>
        </w:rPr>
        <w:t>: UTC was introduced in 1961. From 1961 - 1971, the length of the UTC second was regularly changed, so that UTC remained very close to UT1.</w:t>
      </w:r>
    </w:p>
    <w:p w14:paraId="67B2D018" w14:textId="77777777" w:rsidR="00283E02" w:rsidRPr="002228E0" w:rsidRDefault="00BF3510" w:rsidP="00CC1B5C">
      <w:pPr>
        <w:rPr>
          <w:color w:val="000000"/>
          <w:lang w:eastAsia="de-DE"/>
        </w:rPr>
      </w:pPr>
      <w:r w:rsidRPr="002228E0">
        <w:rPr>
          <w:lang w:eastAsia="de-DE"/>
        </w:rPr>
        <w:t>From 1972 on, input time is treated as UTC.</w:t>
      </w:r>
    </w:p>
    <w:p w14:paraId="51E61EBB" w14:textId="77777777" w:rsidR="00BF3510" w:rsidRPr="002228E0" w:rsidRDefault="00BF3510" w:rsidP="00CC1B5C">
      <w:pPr>
        <w:rPr>
          <w:color w:val="000000"/>
          <w:lang w:eastAsia="de-DE"/>
        </w:rPr>
      </w:pPr>
      <w:r w:rsidRPr="002228E0">
        <w:rPr>
          <w:lang w:eastAsia="de-DE"/>
        </w:rPr>
        <w:t>If delta_t - nleap - 32.184 &gt; 1, the input time is treated as UT1.</w:t>
      </w:r>
    </w:p>
    <w:p w14:paraId="0435C900" w14:textId="77777777" w:rsidR="00283E02" w:rsidRPr="002228E0" w:rsidRDefault="005B21FA" w:rsidP="00CC1B5C">
      <w:pPr>
        <w:rPr>
          <w:rFonts w:eastAsia="Arial Unicode MS"/>
          <w:lang w:eastAsia="de-DE"/>
        </w:rPr>
      </w:pPr>
      <w:r w:rsidRPr="002228E0">
        <w:rPr>
          <w:b/>
          <w:bCs/>
          <w:color w:val="FF0000"/>
          <w:lang w:eastAsia="de-DE"/>
        </w:rPr>
        <w:t>NOTE</w:t>
      </w:r>
      <w:r w:rsidR="00BF3510" w:rsidRPr="002228E0">
        <w:rPr>
          <w:lang w:eastAsia="de-DE"/>
        </w:rPr>
        <w:t>: Like this we avoid errors greater than 1 second in case that the leap seconds table (or the Swiss Ephemeris version) is not updated for a long time.</w:t>
      </w:r>
    </w:p>
    <w:p w14:paraId="1E6CA90B" w14:textId="77777777" w:rsidR="00BF3510" w:rsidRPr="002228E0" w:rsidRDefault="00BF3510" w:rsidP="00877D89">
      <w:pPr>
        <w:pStyle w:val="berschrift2"/>
      </w:pPr>
      <w:bookmarkStart w:id="159" w:name="_Toc62644209"/>
      <w:r w:rsidRPr="002228E0">
        <w:t>Mean solar time versus True solar time: swe_time_equ(), swe_lmt_to_lat(), swe_lat_to_lmt()</w:t>
      </w:r>
      <w:bookmarkEnd w:id="159"/>
    </w:p>
    <w:p w14:paraId="499DCCA2" w14:textId="77777777" w:rsidR="00283E02" w:rsidRPr="002228E0" w:rsidRDefault="00BF3510" w:rsidP="00CC1B5C">
      <w:bookmarkStart w:id="160" w:name="_Hlk477330492"/>
      <w:r w:rsidRPr="002228E0">
        <w:rPr>
          <w:rStyle w:val="FileName"/>
        </w:rPr>
        <w:t>Universal Time</w:t>
      </w:r>
      <w:bookmarkEnd w:id="160"/>
      <w:r w:rsidRPr="002228E0">
        <w:t xml:space="preserve"> (UT or UTC) is based on </w:t>
      </w:r>
      <w:r w:rsidRPr="002228E0">
        <w:rPr>
          <w:rStyle w:val="FileName"/>
        </w:rPr>
        <w:t>Mean Solar Time</w:t>
      </w:r>
      <w:r w:rsidRPr="002228E0">
        <w:t xml:space="preserve">, AKA </w:t>
      </w:r>
      <w:r w:rsidRPr="002228E0">
        <w:rPr>
          <w:rStyle w:val="FileName"/>
        </w:rPr>
        <w:t>Local Mean Time</w:t>
      </w:r>
      <w:r w:rsidRPr="002228E0">
        <w:t>, which is a uniform measure of time. A day has always the same length, independent of the time of the year.</w:t>
      </w:r>
    </w:p>
    <w:p w14:paraId="45C04130" w14:textId="77777777" w:rsidR="00BF3510" w:rsidRPr="002228E0" w:rsidRDefault="00BF3510" w:rsidP="00CC1B5C">
      <w:r w:rsidRPr="002228E0">
        <w:t xml:space="preserve">In the centuries before mechanical clocks where used, when the reckoning of time was mostly based on sun dials, the </w:t>
      </w:r>
      <w:r w:rsidRPr="002228E0">
        <w:rPr>
          <w:rStyle w:val="FileName"/>
        </w:rPr>
        <w:t>True Solar Time</w:t>
      </w:r>
      <w:r w:rsidRPr="002228E0">
        <w:t xml:space="preserve"> was used, also called </w:t>
      </w:r>
      <w:r w:rsidRPr="002228E0">
        <w:rPr>
          <w:rStyle w:val="FileName"/>
        </w:rPr>
        <w:t>Local Apparent Time</w:t>
      </w:r>
      <w:r w:rsidRPr="002228E0">
        <w:t>.</w:t>
      </w:r>
    </w:p>
    <w:p w14:paraId="7B919C36" w14:textId="77777777" w:rsidR="00BF3510" w:rsidRPr="002228E0" w:rsidRDefault="00BF3510" w:rsidP="00CC1B5C">
      <w:r w:rsidRPr="002228E0">
        <w:t xml:space="preserve">The difference between </w:t>
      </w:r>
      <w:r w:rsidRPr="002228E0">
        <w:rPr>
          <w:rStyle w:val="FileName"/>
        </w:rPr>
        <w:t>Local Mean Time</w:t>
      </w:r>
      <w:r w:rsidRPr="002228E0">
        <w:t xml:space="preserve"> and </w:t>
      </w:r>
      <w:r w:rsidRPr="002228E0">
        <w:rPr>
          <w:rStyle w:val="FileName"/>
        </w:rPr>
        <w:t>Local Apparent Time</w:t>
      </w:r>
      <w:r w:rsidRPr="002228E0">
        <w:t xml:space="preserve"> is called the </w:t>
      </w:r>
      <w:bookmarkStart w:id="161" w:name="_Hlk477840429"/>
      <w:r w:rsidRPr="002228E0">
        <w:rPr>
          <w:i/>
          <w:iCs/>
        </w:rPr>
        <w:t>equation of time</w:t>
      </w:r>
      <w:bookmarkEnd w:id="161"/>
      <w:r w:rsidRPr="002228E0">
        <w:t>. This difference can become as large as 20 minutes.</w:t>
      </w:r>
    </w:p>
    <w:p w14:paraId="1C22B24A" w14:textId="77777777" w:rsidR="00283E02" w:rsidRPr="002228E0" w:rsidRDefault="00BF3510" w:rsidP="00CC1B5C">
      <w:r w:rsidRPr="002228E0">
        <w:t xml:space="preserve">If a historical date was noted in </w:t>
      </w:r>
      <w:r w:rsidRPr="002228E0">
        <w:rPr>
          <w:rStyle w:val="FileName"/>
        </w:rPr>
        <w:t>Local Apparent Time</w:t>
      </w:r>
      <w:r w:rsidRPr="002228E0">
        <w:t xml:space="preserve">, it must first be converted to </w:t>
      </w:r>
      <w:r w:rsidRPr="002228E0">
        <w:rPr>
          <w:rStyle w:val="FileName"/>
        </w:rPr>
        <w:t>Local Mean Time</w:t>
      </w:r>
      <w:r w:rsidRPr="002228E0">
        <w:t xml:space="preserve"> by applying the equation of time, before it can be used to compute Universal Time (for the houses) and finally </w:t>
      </w:r>
      <w:hyperlink w:anchor="_Hlk477830987" w:history="1">
        <w:r w:rsidRPr="002228E0">
          <w:rPr>
            <w:rStyle w:val="Hyperlink"/>
          </w:rPr>
          <w:t>Ephemeris Time</w:t>
        </w:r>
      </w:hyperlink>
      <w:r w:rsidRPr="002228E0">
        <w:t xml:space="preserve"> (for the planets).</w:t>
      </w:r>
    </w:p>
    <w:p w14:paraId="7A1E7F4B" w14:textId="77777777" w:rsidR="00283E02" w:rsidRPr="002228E0" w:rsidRDefault="00BF3510" w:rsidP="00CC1B5C">
      <w:r w:rsidRPr="002228E0">
        <w:t xml:space="preserve">This conversion can be done using the function </w:t>
      </w:r>
      <w:r w:rsidRPr="002228E0">
        <w:rPr>
          <w:rStyle w:val="functions"/>
        </w:rPr>
        <w:t>swe_lat_to_lmt()</w:t>
      </w:r>
      <w:r w:rsidRPr="002228E0">
        <w:t xml:space="preserve">. The reverse function is </w:t>
      </w:r>
      <w:r w:rsidRPr="002228E0">
        <w:rPr>
          <w:rStyle w:val="functions"/>
        </w:rPr>
        <w:t>swe_lmt_to_lat()</w:t>
      </w:r>
      <w:r w:rsidRPr="002228E0">
        <w:t xml:space="preserve">. If required, the equation of time itself, i. e. the value </w:t>
      </w:r>
      <w:r w:rsidRPr="002228E0">
        <w:rPr>
          <w:rStyle w:val="sourcecode"/>
        </w:rPr>
        <w:t>e</w:t>
      </w:r>
      <w:r w:rsidR="00F31D87" w:rsidRPr="002228E0">
        <w:rPr>
          <w:rStyle w:val="sourcecode"/>
        </w:rPr>
        <w:t xml:space="preserve"> </w:t>
      </w:r>
      <w:r w:rsidRPr="002228E0">
        <w:rPr>
          <w:rStyle w:val="sourcecode"/>
        </w:rPr>
        <w:t>=</w:t>
      </w:r>
      <w:r w:rsidR="00F31D87" w:rsidRPr="002228E0">
        <w:rPr>
          <w:rStyle w:val="sourcecode"/>
        </w:rPr>
        <w:t xml:space="preserve"> </w:t>
      </w:r>
      <w:r w:rsidRPr="002228E0">
        <w:rPr>
          <w:rStyle w:val="sourcecode"/>
        </w:rPr>
        <w:t>LAT</w:t>
      </w:r>
      <w:r w:rsidR="00F31D87" w:rsidRPr="002228E0">
        <w:rPr>
          <w:rStyle w:val="sourcecode"/>
        </w:rPr>
        <w:t xml:space="preserve"> </w:t>
      </w:r>
      <w:r w:rsidR="002A0AEB" w:rsidRPr="002228E0">
        <w:rPr>
          <w:rStyle w:val="sourcecode"/>
        </w:rPr>
        <w:t>-</w:t>
      </w:r>
      <w:r w:rsidR="00F31D87" w:rsidRPr="002228E0">
        <w:rPr>
          <w:rStyle w:val="sourcecode"/>
        </w:rPr>
        <w:t xml:space="preserve"> </w:t>
      </w:r>
      <w:r w:rsidRPr="002228E0">
        <w:rPr>
          <w:rStyle w:val="sourcecode"/>
        </w:rPr>
        <w:t>LMT</w:t>
      </w:r>
      <w:r w:rsidRPr="002228E0">
        <w:t xml:space="preserve">, can be calculated using the function </w:t>
      </w:r>
      <w:r w:rsidRPr="002228E0">
        <w:rPr>
          <w:rStyle w:val="functions"/>
        </w:rPr>
        <w:t>swe_time_equ()</w:t>
      </w:r>
      <w:r w:rsidR="005B21FA" w:rsidRPr="002228E0">
        <w:t>:</w:t>
      </w:r>
    </w:p>
    <w:p w14:paraId="7F066C35" w14:textId="77777777" w:rsidR="004E52D3" w:rsidRPr="002228E0" w:rsidRDefault="00BF3510" w:rsidP="00CC1B5C">
      <w:pPr>
        <w:rPr>
          <w:rStyle w:val="sourcecode"/>
        </w:rPr>
      </w:pPr>
      <w:r w:rsidRPr="002228E0">
        <w:rPr>
          <w:rStyle w:val="sourcecode"/>
        </w:rPr>
        <w:t>/* Equation of Time</w:t>
      </w:r>
    </w:p>
    <w:p w14:paraId="34723925" w14:textId="77777777" w:rsidR="004E52D3" w:rsidRPr="002228E0" w:rsidRDefault="00BF3510" w:rsidP="00CC1B5C">
      <w:pPr>
        <w:rPr>
          <w:rStyle w:val="sourcecode"/>
        </w:rPr>
      </w:pPr>
      <w:r w:rsidRPr="002228E0">
        <w:rPr>
          <w:rStyle w:val="sourcecode"/>
        </w:rPr>
        <w:t>* The function returns the difference between local apparent and local mean time in days.</w:t>
      </w:r>
    </w:p>
    <w:p w14:paraId="1D071F14" w14:textId="77777777" w:rsidR="004E52D3" w:rsidRPr="002228E0" w:rsidRDefault="00BF3510" w:rsidP="00CC1B5C">
      <w:pPr>
        <w:rPr>
          <w:rStyle w:val="sourcecode"/>
        </w:rPr>
      </w:pPr>
      <w:r w:rsidRPr="002228E0">
        <w:rPr>
          <w:rStyle w:val="sourcecode"/>
        </w:rPr>
        <w:t>* E = LAT - LMT</w:t>
      </w:r>
    </w:p>
    <w:p w14:paraId="3540058D" w14:textId="77777777" w:rsidR="004E52D3" w:rsidRPr="002228E0" w:rsidRDefault="00BF3510" w:rsidP="00CC1B5C">
      <w:pPr>
        <w:rPr>
          <w:rStyle w:val="sourcecode"/>
        </w:rPr>
      </w:pPr>
      <w:r w:rsidRPr="002228E0">
        <w:rPr>
          <w:rStyle w:val="sourcecode"/>
        </w:rPr>
        <w:t>* Input variable tjd is UT.</w:t>
      </w:r>
    </w:p>
    <w:p w14:paraId="7421D068" w14:textId="77777777" w:rsidR="00BF3510" w:rsidRPr="002228E0" w:rsidRDefault="00BF3510" w:rsidP="00CC1B5C">
      <w:pPr>
        <w:rPr>
          <w:rStyle w:val="sourcecode"/>
        </w:rPr>
      </w:pPr>
      <w:r w:rsidRPr="002228E0">
        <w:rPr>
          <w:rStyle w:val="sourcecode"/>
        </w:rPr>
        <w:t>*/</w:t>
      </w:r>
    </w:p>
    <w:p w14:paraId="50450BFC" w14:textId="77777777" w:rsidR="00F31D87" w:rsidRPr="002228E0" w:rsidRDefault="00BF3510" w:rsidP="00CC1B5C">
      <w:pPr>
        <w:rPr>
          <w:rStyle w:val="sourcecode"/>
        </w:rPr>
      </w:pPr>
      <w:r w:rsidRPr="002228E0">
        <w:rPr>
          <w:rStyle w:val="sourcecode"/>
        </w:rPr>
        <w:t xml:space="preserve">int </w:t>
      </w:r>
      <w:bookmarkStart w:id="162" w:name="_Hlk477330339"/>
      <w:r w:rsidRPr="002228E0">
        <w:rPr>
          <w:rStyle w:val="functions"/>
        </w:rPr>
        <w:t>swe_time_equ</w:t>
      </w:r>
      <w:bookmarkEnd w:id="162"/>
      <w:r w:rsidRPr="002228E0">
        <w:rPr>
          <w:rStyle w:val="sourcecode"/>
        </w:rPr>
        <w:t>(</w:t>
      </w:r>
    </w:p>
    <w:p w14:paraId="03E99319" w14:textId="77777777" w:rsidR="00F31D87" w:rsidRPr="002228E0" w:rsidRDefault="00BF3510" w:rsidP="00F31D87">
      <w:pPr>
        <w:ind w:firstLine="567"/>
        <w:rPr>
          <w:rStyle w:val="sourcecode"/>
        </w:rPr>
      </w:pPr>
      <w:r w:rsidRPr="002228E0">
        <w:rPr>
          <w:rStyle w:val="sourcecode"/>
        </w:rPr>
        <w:t>double tjd,</w:t>
      </w:r>
    </w:p>
    <w:p w14:paraId="32BCE3AD" w14:textId="77777777" w:rsidR="00F31D87" w:rsidRPr="002228E0" w:rsidRDefault="00BF3510" w:rsidP="00F31D87">
      <w:pPr>
        <w:ind w:firstLine="567"/>
        <w:rPr>
          <w:rStyle w:val="sourcecode"/>
        </w:rPr>
      </w:pPr>
      <w:r w:rsidRPr="002228E0">
        <w:rPr>
          <w:rStyle w:val="sourcecode"/>
        </w:rPr>
        <w:lastRenderedPageBreak/>
        <w:t>double* e,</w:t>
      </w:r>
    </w:p>
    <w:p w14:paraId="1377232A" w14:textId="77777777" w:rsidR="00283E02" w:rsidRPr="002228E0" w:rsidRDefault="00BF3510" w:rsidP="00F31D87">
      <w:pPr>
        <w:ind w:firstLine="567"/>
        <w:rPr>
          <w:rStyle w:val="sourcecode"/>
        </w:rPr>
      </w:pPr>
      <w:r w:rsidRPr="002228E0">
        <w:rPr>
          <w:rStyle w:val="sourcecode"/>
        </w:rPr>
        <w:t>char* serr);</w:t>
      </w:r>
    </w:p>
    <w:p w14:paraId="5C8CC864" w14:textId="77777777" w:rsidR="00283E02" w:rsidRPr="002228E0" w:rsidRDefault="00BF3510" w:rsidP="00CC1B5C">
      <w:r w:rsidRPr="002228E0">
        <w:t xml:space="preserve">For </w:t>
      </w:r>
      <w:r w:rsidR="004935F8" w:rsidRPr="002228E0">
        <w:t>conversions</w:t>
      </w:r>
      <w:r w:rsidRPr="002228E0">
        <w:t xml:space="preserve"> between </w:t>
      </w:r>
      <w:r w:rsidRPr="002228E0">
        <w:rPr>
          <w:rStyle w:val="FileName"/>
        </w:rPr>
        <w:t>Local Apparent Time</w:t>
      </w:r>
      <w:r w:rsidRPr="002228E0">
        <w:t xml:space="preserve"> and </w:t>
      </w:r>
      <w:r w:rsidRPr="002228E0">
        <w:rPr>
          <w:rStyle w:val="FileName"/>
        </w:rPr>
        <w:t>Local Mean Time</w:t>
      </w:r>
      <w:r w:rsidRPr="002228E0">
        <w:t>, it is recommended to use the following functions:</w:t>
      </w:r>
    </w:p>
    <w:p w14:paraId="1FF07EC5" w14:textId="77777777" w:rsidR="00BF3510" w:rsidRPr="002228E0" w:rsidRDefault="00BF3510" w:rsidP="00CC1B5C">
      <w:pPr>
        <w:rPr>
          <w:rStyle w:val="sourcecode"/>
        </w:rPr>
      </w:pPr>
      <w:r w:rsidRPr="002228E0">
        <w:rPr>
          <w:rStyle w:val="sourcecode"/>
        </w:rPr>
        <w:t>/* converts Local Mean Time (LMT) to Local Apparent Time (LAT) */</w:t>
      </w:r>
    </w:p>
    <w:p w14:paraId="683C0842" w14:textId="77777777" w:rsidR="00283E02" w:rsidRPr="002228E0" w:rsidRDefault="00BF3510" w:rsidP="00CC1B5C">
      <w:pPr>
        <w:rPr>
          <w:rStyle w:val="sourcecode"/>
        </w:rPr>
      </w:pPr>
      <w:r w:rsidRPr="002228E0">
        <w:rPr>
          <w:rStyle w:val="sourcecode"/>
        </w:rPr>
        <w:t>/* tjd_lmt and tjd_lat are a Julian day number</w:t>
      </w:r>
    </w:p>
    <w:p w14:paraId="6215AAC2" w14:textId="77777777" w:rsidR="00283E02" w:rsidRPr="002228E0" w:rsidRDefault="00BF3510" w:rsidP="00CC1B5C">
      <w:pPr>
        <w:rPr>
          <w:rStyle w:val="sourcecode"/>
        </w:rPr>
      </w:pPr>
      <w:r w:rsidRPr="002228E0">
        <w:rPr>
          <w:rStyle w:val="sourcecode"/>
        </w:rPr>
        <w:t>* geolon is geographic longitude, where eastern longitudes are positive,</w:t>
      </w:r>
    </w:p>
    <w:p w14:paraId="7444CC0F" w14:textId="77777777" w:rsidR="00BF3510" w:rsidRPr="002228E0" w:rsidRDefault="00BF3510" w:rsidP="00CC1B5C">
      <w:pPr>
        <w:rPr>
          <w:rStyle w:val="sourcecode"/>
        </w:rPr>
      </w:pPr>
      <w:r w:rsidRPr="002228E0">
        <w:rPr>
          <w:rStyle w:val="sourcecode"/>
        </w:rPr>
        <w:t>* western ones negative */</w:t>
      </w:r>
    </w:p>
    <w:p w14:paraId="0E5557C2" w14:textId="77777777" w:rsidR="00F31D87" w:rsidRPr="002228E0" w:rsidRDefault="00BF3510" w:rsidP="00CC1B5C">
      <w:pPr>
        <w:rPr>
          <w:rStyle w:val="sourcecode"/>
        </w:rPr>
      </w:pPr>
      <w:r w:rsidRPr="002228E0">
        <w:rPr>
          <w:rStyle w:val="sourcecode"/>
        </w:rPr>
        <w:t xml:space="preserve">int32 </w:t>
      </w:r>
      <w:r w:rsidRPr="002228E0">
        <w:rPr>
          <w:rStyle w:val="functions"/>
        </w:rPr>
        <w:t>swe_lmt_to_lat</w:t>
      </w:r>
      <w:r w:rsidRPr="002228E0">
        <w:rPr>
          <w:rStyle w:val="sourcecode"/>
        </w:rPr>
        <w:t>(</w:t>
      </w:r>
    </w:p>
    <w:p w14:paraId="7B146E23" w14:textId="77777777" w:rsidR="00F31D87" w:rsidRPr="002228E0" w:rsidRDefault="00BF3510" w:rsidP="00F31D87">
      <w:pPr>
        <w:ind w:firstLine="567"/>
        <w:rPr>
          <w:rStyle w:val="sourcecode"/>
        </w:rPr>
      </w:pPr>
      <w:r w:rsidRPr="002228E0">
        <w:rPr>
          <w:rStyle w:val="sourcecode"/>
        </w:rPr>
        <w:t>double tjd_lmt,</w:t>
      </w:r>
    </w:p>
    <w:p w14:paraId="59D22B8D" w14:textId="77777777" w:rsidR="00F31D87" w:rsidRPr="002228E0" w:rsidRDefault="00BF3510" w:rsidP="00F31D87">
      <w:pPr>
        <w:ind w:firstLine="567"/>
        <w:rPr>
          <w:rStyle w:val="sourcecode"/>
        </w:rPr>
      </w:pPr>
      <w:r w:rsidRPr="002228E0">
        <w:rPr>
          <w:rStyle w:val="sourcecode"/>
        </w:rPr>
        <w:t>double geolon,</w:t>
      </w:r>
    </w:p>
    <w:p w14:paraId="6EDD9D5B" w14:textId="77777777" w:rsidR="00F31D87" w:rsidRPr="002228E0" w:rsidRDefault="00BF3510" w:rsidP="00F31D87">
      <w:pPr>
        <w:ind w:firstLine="567"/>
        <w:rPr>
          <w:rStyle w:val="sourcecode"/>
        </w:rPr>
      </w:pPr>
      <w:r w:rsidRPr="002228E0">
        <w:rPr>
          <w:rStyle w:val="sourcecode"/>
        </w:rPr>
        <w:t>double *tjd_lat,</w:t>
      </w:r>
    </w:p>
    <w:p w14:paraId="46EAA3CB" w14:textId="77777777" w:rsidR="00283E02" w:rsidRPr="002228E0" w:rsidRDefault="00BF3510" w:rsidP="00F31D87">
      <w:pPr>
        <w:ind w:firstLine="567"/>
        <w:rPr>
          <w:rStyle w:val="sourcecode"/>
        </w:rPr>
      </w:pPr>
      <w:r w:rsidRPr="002228E0">
        <w:rPr>
          <w:rStyle w:val="sourcecode"/>
        </w:rPr>
        <w:t>char *serr);</w:t>
      </w:r>
    </w:p>
    <w:p w14:paraId="329A86C7" w14:textId="77777777" w:rsidR="004E52D3" w:rsidRPr="002228E0" w:rsidRDefault="00BF3510" w:rsidP="00CC1B5C">
      <w:pPr>
        <w:rPr>
          <w:rStyle w:val="sourcecode"/>
        </w:rPr>
      </w:pPr>
      <w:r w:rsidRPr="002228E0">
        <w:rPr>
          <w:rStyle w:val="sourcecode"/>
        </w:rPr>
        <w:t>/* converts Local Apparent Time (LAT) to Local Mean Time (LMT) */</w:t>
      </w:r>
    </w:p>
    <w:p w14:paraId="6D314693" w14:textId="77777777" w:rsidR="00F31D87" w:rsidRPr="002228E0" w:rsidRDefault="00BF3510" w:rsidP="00CC1B5C">
      <w:pPr>
        <w:rPr>
          <w:rStyle w:val="sourcecode"/>
        </w:rPr>
      </w:pPr>
      <w:r w:rsidRPr="002228E0">
        <w:rPr>
          <w:rStyle w:val="sourcecode"/>
        </w:rPr>
        <w:t xml:space="preserve">int32 </w:t>
      </w:r>
      <w:r w:rsidRPr="002228E0">
        <w:rPr>
          <w:rStyle w:val="functions"/>
        </w:rPr>
        <w:t>swe_lat_to_lmt</w:t>
      </w:r>
      <w:r w:rsidRPr="002228E0">
        <w:rPr>
          <w:rStyle w:val="sourcecode"/>
        </w:rPr>
        <w:t>(</w:t>
      </w:r>
    </w:p>
    <w:p w14:paraId="166D5DC8" w14:textId="77777777" w:rsidR="00F31D87" w:rsidRPr="002228E0" w:rsidRDefault="00BF3510" w:rsidP="00F31D87">
      <w:pPr>
        <w:ind w:firstLine="567"/>
        <w:rPr>
          <w:rStyle w:val="sourcecode"/>
        </w:rPr>
      </w:pPr>
      <w:r w:rsidRPr="002228E0">
        <w:rPr>
          <w:rStyle w:val="sourcecode"/>
        </w:rPr>
        <w:t>double tjd_lat,</w:t>
      </w:r>
    </w:p>
    <w:p w14:paraId="7CB3762D" w14:textId="77777777" w:rsidR="00F31D87" w:rsidRPr="002228E0" w:rsidRDefault="00BF3510" w:rsidP="00F31D87">
      <w:pPr>
        <w:ind w:firstLine="567"/>
        <w:rPr>
          <w:rStyle w:val="sourcecode"/>
        </w:rPr>
      </w:pPr>
      <w:r w:rsidRPr="002228E0">
        <w:rPr>
          <w:rStyle w:val="sourcecode"/>
        </w:rPr>
        <w:t>double geolon,</w:t>
      </w:r>
    </w:p>
    <w:p w14:paraId="0BC9A937" w14:textId="77777777" w:rsidR="00F31D87" w:rsidRPr="002228E0" w:rsidRDefault="00BF3510" w:rsidP="00F31D87">
      <w:pPr>
        <w:ind w:firstLine="567"/>
        <w:rPr>
          <w:rStyle w:val="sourcecode"/>
        </w:rPr>
      </w:pPr>
      <w:r w:rsidRPr="002228E0">
        <w:rPr>
          <w:rStyle w:val="sourcecode"/>
        </w:rPr>
        <w:t>double *tjd_lmt,</w:t>
      </w:r>
    </w:p>
    <w:p w14:paraId="526D690A" w14:textId="77777777" w:rsidR="00283E02" w:rsidRPr="002228E0" w:rsidRDefault="00BF3510" w:rsidP="00F31D87">
      <w:pPr>
        <w:ind w:firstLine="567"/>
        <w:rPr>
          <w:rStyle w:val="sourcecode"/>
        </w:rPr>
      </w:pPr>
      <w:r w:rsidRPr="002228E0">
        <w:rPr>
          <w:rStyle w:val="sourcecode"/>
        </w:rPr>
        <w:t>char *serr);</w:t>
      </w:r>
    </w:p>
    <w:p w14:paraId="4A63781A" w14:textId="77777777" w:rsidR="00BF3510" w:rsidRPr="002228E0" w:rsidRDefault="00BF3510" w:rsidP="00877D89">
      <w:pPr>
        <w:pStyle w:val="berschrift1"/>
      </w:pPr>
      <w:bookmarkStart w:id="163" w:name="_Toc62644210"/>
      <w:r w:rsidRPr="002228E0">
        <w:t>Delta T-related functions</w:t>
      </w:r>
      <w:bookmarkEnd w:id="163"/>
    </w:p>
    <w:p w14:paraId="6503649F" w14:textId="77777777" w:rsidR="00BF3510" w:rsidRPr="002228E0" w:rsidRDefault="00BF3510" w:rsidP="00CC1B5C">
      <w:pPr>
        <w:rPr>
          <w:rStyle w:val="sourcecode"/>
        </w:rPr>
      </w:pPr>
      <w:r w:rsidRPr="002228E0">
        <w:rPr>
          <w:rStyle w:val="sourcecode"/>
        </w:rPr>
        <w:t>/* delta t from Julian day number */</w:t>
      </w:r>
    </w:p>
    <w:p w14:paraId="4E38062C" w14:textId="77777777" w:rsidR="00F31D87" w:rsidRPr="002228E0" w:rsidRDefault="00BF3510" w:rsidP="00CC1B5C">
      <w:pPr>
        <w:rPr>
          <w:rStyle w:val="sourcecode"/>
        </w:rPr>
      </w:pPr>
      <w:r w:rsidRPr="002228E0">
        <w:rPr>
          <w:rStyle w:val="sourcecode"/>
        </w:rPr>
        <w:t xml:space="preserve">double </w:t>
      </w:r>
      <w:r w:rsidRPr="002228E0">
        <w:rPr>
          <w:rStyle w:val="functions"/>
        </w:rPr>
        <w:t>swe_deltat_ex</w:t>
      </w:r>
      <w:r w:rsidRPr="002228E0">
        <w:rPr>
          <w:rStyle w:val="sourcecode"/>
        </w:rPr>
        <w:t>(</w:t>
      </w:r>
    </w:p>
    <w:p w14:paraId="56519ABA" w14:textId="77777777" w:rsidR="00F31D87" w:rsidRPr="002228E0" w:rsidRDefault="00BF3510" w:rsidP="00F31D87">
      <w:pPr>
        <w:ind w:firstLine="567"/>
        <w:rPr>
          <w:rStyle w:val="sourcecode"/>
        </w:rPr>
      </w:pPr>
      <w:r w:rsidRPr="002228E0">
        <w:rPr>
          <w:rStyle w:val="sourcecode"/>
        </w:rPr>
        <w:t>double tjd,</w:t>
      </w:r>
    </w:p>
    <w:p w14:paraId="13A9BC1F" w14:textId="77777777" w:rsidR="00F31D87" w:rsidRPr="002228E0" w:rsidRDefault="00BF3510" w:rsidP="00F31D87">
      <w:pPr>
        <w:ind w:firstLine="567"/>
        <w:rPr>
          <w:rStyle w:val="sourcecode"/>
        </w:rPr>
      </w:pPr>
      <w:r w:rsidRPr="002228E0">
        <w:rPr>
          <w:rStyle w:val="sourcecode"/>
        </w:rPr>
        <w:t>int32 ephe_flag,</w:t>
      </w:r>
    </w:p>
    <w:p w14:paraId="71A2AFF9" w14:textId="77777777" w:rsidR="00BF3510" w:rsidRPr="002228E0" w:rsidRDefault="00BF3510" w:rsidP="00F31D87">
      <w:pPr>
        <w:ind w:firstLine="567"/>
        <w:rPr>
          <w:rStyle w:val="sourcecode"/>
        </w:rPr>
      </w:pPr>
      <w:r w:rsidRPr="002228E0">
        <w:rPr>
          <w:rStyle w:val="sourcecode"/>
        </w:rPr>
        <w:t>char *serr);</w:t>
      </w:r>
    </w:p>
    <w:p w14:paraId="0945E4F0" w14:textId="77777777" w:rsidR="00BF3510" w:rsidRPr="002228E0" w:rsidRDefault="00BF3510" w:rsidP="00CC1B5C">
      <w:pPr>
        <w:rPr>
          <w:rStyle w:val="sourcecode"/>
        </w:rPr>
      </w:pPr>
      <w:r w:rsidRPr="002228E0">
        <w:rPr>
          <w:rStyle w:val="sourcecode"/>
        </w:rPr>
        <w:t>/* delta t from Julian day number */</w:t>
      </w:r>
    </w:p>
    <w:p w14:paraId="596C79DE" w14:textId="77777777" w:rsidR="00F31D87" w:rsidRPr="002228E0" w:rsidRDefault="00BF3510" w:rsidP="00CC1B5C">
      <w:pPr>
        <w:rPr>
          <w:rStyle w:val="sourcecode"/>
        </w:rPr>
      </w:pPr>
      <w:r w:rsidRPr="002228E0">
        <w:rPr>
          <w:rStyle w:val="sourcecode"/>
        </w:rPr>
        <w:t xml:space="preserve">double </w:t>
      </w:r>
      <w:bookmarkStart w:id="164" w:name="_Hlk477840778"/>
      <w:r w:rsidRPr="002228E0">
        <w:rPr>
          <w:rStyle w:val="functions"/>
        </w:rPr>
        <w:t>swe_deltat</w:t>
      </w:r>
      <w:bookmarkEnd w:id="164"/>
      <w:r w:rsidRPr="002228E0">
        <w:rPr>
          <w:rStyle w:val="sourcecode"/>
        </w:rPr>
        <w:t>(</w:t>
      </w:r>
    </w:p>
    <w:p w14:paraId="318C19B5" w14:textId="77777777" w:rsidR="00BF3510" w:rsidRPr="002228E0" w:rsidRDefault="00BF3510" w:rsidP="00F31D87">
      <w:pPr>
        <w:ind w:firstLine="567"/>
        <w:rPr>
          <w:rStyle w:val="sourcecode"/>
        </w:rPr>
      </w:pPr>
      <w:r w:rsidRPr="002228E0">
        <w:rPr>
          <w:rStyle w:val="sourcecode"/>
        </w:rPr>
        <w:t>double tjd);</w:t>
      </w:r>
    </w:p>
    <w:p w14:paraId="66C30959" w14:textId="77777777" w:rsidR="00283E02" w:rsidRPr="002228E0" w:rsidRDefault="00BF3510" w:rsidP="00CC1B5C">
      <w:pPr>
        <w:rPr>
          <w:rStyle w:val="sourcecode"/>
        </w:rPr>
      </w:pPr>
      <w:r w:rsidRPr="002228E0">
        <w:rPr>
          <w:rStyle w:val="sourcecode"/>
        </w:rPr>
        <w:t>/* get tidal acceleration used in swe_deltat() */</w:t>
      </w:r>
    </w:p>
    <w:p w14:paraId="634A77F1" w14:textId="77777777" w:rsidR="00F31D87" w:rsidRPr="002228E0" w:rsidRDefault="00BF3510" w:rsidP="00CC1B5C">
      <w:pPr>
        <w:rPr>
          <w:rStyle w:val="sourcecode"/>
        </w:rPr>
      </w:pPr>
      <w:r w:rsidRPr="002228E0">
        <w:rPr>
          <w:rStyle w:val="sourcecode"/>
        </w:rPr>
        <w:t xml:space="preserve">double </w:t>
      </w:r>
      <w:bookmarkStart w:id="165" w:name="_Hlk477840792"/>
      <w:r w:rsidRPr="002228E0">
        <w:rPr>
          <w:rStyle w:val="functions"/>
        </w:rPr>
        <w:t>swe_get_tid_acc</w:t>
      </w:r>
      <w:bookmarkEnd w:id="165"/>
      <w:r w:rsidRPr="002228E0">
        <w:rPr>
          <w:rStyle w:val="sourcecode"/>
        </w:rPr>
        <w:t>(</w:t>
      </w:r>
    </w:p>
    <w:p w14:paraId="3AE845DF" w14:textId="77777777" w:rsidR="00283E02" w:rsidRPr="002228E0" w:rsidRDefault="00BF3510" w:rsidP="00F31D87">
      <w:pPr>
        <w:ind w:firstLine="567"/>
        <w:rPr>
          <w:rStyle w:val="sourcecode"/>
        </w:rPr>
      </w:pPr>
      <w:r w:rsidRPr="002228E0">
        <w:rPr>
          <w:rStyle w:val="sourcecode"/>
        </w:rPr>
        <w:t>void);</w:t>
      </w:r>
    </w:p>
    <w:p w14:paraId="7BCD565F" w14:textId="77777777" w:rsidR="00F57C8E" w:rsidRPr="002228E0" w:rsidRDefault="00F57C8E" w:rsidP="00CC1B5C">
      <w:pPr>
        <w:rPr>
          <w:rStyle w:val="sourcecode"/>
        </w:rPr>
      </w:pPr>
      <w:r w:rsidRPr="002228E0">
        <w:rPr>
          <w:rStyle w:val="sourcecode"/>
        </w:rPr>
        <w:t>/* set tidal acceleration to be used in swe_deltat() */</w:t>
      </w:r>
    </w:p>
    <w:p w14:paraId="0F777CF7" w14:textId="77777777" w:rsidR="00F31D87" w:rsidRPr="002228E0" w:rsidRDefault="00F57C8E" w:rsidP="00CC1B5C">
      <w:pPr>
        <w:rPr>
          <w:rStyle w:val="sourcecode"/>
        </w:rPr>
      </w:pPr>
      <w:r w:rsidRPr="002228E0">
        <w:rPr>
          <w:rStyle w:val="sourcecode"/>
        </w:rPr>
        <w:t xml:space="preserve">void </w:t>
      </w:r>
      <w:bookmarkStart w:id="166" w:name="_Hlk477840801"/>
      <w:r w:rsidRPr="002228E0">
        <w:rPr>
          <w:rStyle w:val="functions"/>
        </w:rPr>
        <w:t>swe_set_tid_acc</w:t>
      </w:r>
      <w:bookmarkEnd w:id="166"/>
      <w:r w:rsidRPr="002228E0">
        <w:rPr>
          <w:rStyle w:val="sourcecode"/>
        </w:rPr>
        <w:t>(</w:t>
      </w:r>
    </w:p>
    <w:p w14:paraId="7601CC58" w14:textId="77777777" w:rsidR="00F57C8E" w:rsidRPr="002228E0" w:rsidRDefault="00F57C8E" w:rsidP="00F31D87">
      <w:pPr>
        <w:ind w:firstLine="567"/>
        <w:rPr>
          <w:rStyle w:val="sourcecode"/>
        </w:rPr>
      </w:pPr>
      <w:r w:rsidRPr="002228E0">
        <w:rPr>
          <w:rStyle w:val="sourcecode"/>
        </w:rPr>
        <w:t>double t_acc);</w:t>
      </w:r>
    </w:p>
    <w:p w14:paraId="3E094A26" w14:textId="77777777" w:rsidR="00F57C8E" w:rsidRPr="002228E0" w:rsidRDefault="00F57C8E" w:rsidP="00CC1B5C">
      <w:pPr>
        <w:rPr>
          <w:rStyle w:val="sourcecode"/>
        </w:rPr>
      </w:pPr>
      <w:r w:rsidRPr="002228E0">
        <w:rPr>
          <w:rStyle w:val="sourcecode"/>
        </w:rPr>
        <w:t>/* set fixed Delta T value to be returned by swe_deltat() */</w:t>
      </w:r>
    </w:p>
    <w:p w14:paraId="056E6927" w14:textId="77777777" w:rsidR="00F31D87" w:rsidRPr="002228E0" w:rsidRDefault="00F57C8E" w:rsidP="00CC1B5C">
      <w:pPr>
        <w:rPr>
          <w:rStyle w:val="sourcecode"/>
        </w:rPr>
      </w:pPr>
      <w:r w:rsidRPr="002228E0">
        <w:rPr>
          <w:rStyle w:val="sourcecode"/>
        </w:rPr>
        <w:t xml:space="preserve">void </w:t>
      </w:r>
      <w:r w:rsidRPr="002228E0">
        <w:rPr>
          <w:rStyle w:val="functions"/>
        </w:rPr>
        <w:t>swe_set_delta_t_userdef</w:t>
      </w:r>
      <w:r w:rsidRPr="002228E0">
        <w:rPr>
          <w:rStyle w:val="sourcecode"/>
        </w:rPr>
        <w:t>(</w:t>
      </w:r>
    </w:p>
    <w:p w14:paraId="77C4AC5F" w14:textId="77777777" w:rsidR="00283E02" w:rsidRPr="002228E0" w:rsidRDefault="00F57C8E" w:rsidP="00F31D87">
      <w:pPr>
        <w:ind w:firstLine="567"/>
        <w:rPr>
          <w:rStyle w:val="sourcecode"/>
        </w:rPr>
      </w:pPr>
      <w:r w:rsidRPr="002228E0">
        <w:rPr>
          <w:rStyle w:val="sourcecode"/>
        </w:rPr>
        <w:t>double t_acc);</w:t>
      </w:r>
    </w:p>
    <w:p w14:paraId="4F15A2FC" w14:textId="77777777" w:rsidR="00283E02" w:rsidRPr="002228E0" w:rsidRDefault="00BF3510" w:rsidP="00CC1B5C">
      <w:pPr>
        <w:rPr>
          <w:rStyle w:val="FileName"/>
        </w:rPr>
      </w:pPr>
      <w:r w:rsidRPr="002228E0">
        <w:t xml:space="preserve">The Julian day number, you compute from a birth date, will be </w:t>
      </w:r>
      <w:r w:rsidRPr="002228E0">
        <w:rPr>
          <w:rStyle w:val="FileName"/>
        </w:rPr>
        <w:t>Universal Time (UT,</w:t>
      </w:r>
      <w:r w:rsidR="00446B06" w:rsidRPr="002228E0">
        <w:rPr>
          <w:rStyle w:val="FileName"/>
        </w:rPr>
        <w:t xml:space="preserve"> </w:t>
      </w:r>
      <w:r w:rsidRPr="002228E0">
        <w:rPr>
          <w:rStyle w:val="FileName"/>
        </w:rPr>
        <w:t>former GMT)</w:t>
      </w:r>
      <w:r w:rsidRPr="002228E0">
        <w:t xml:space="preserve"> and can be used to compute the star time and the houses. However, for the planets and the other factors, you have to convert UT to </w:t>
      </w:r>
      <w:bookmarkStart w:id="167" w:name="_Hlk477830987"/>
      <w:r w:rsidRPr="002228E0">
        <w:rPr>
          <w:rStyle w:val="FileName"/>
        </w:rPr>
        <w:t xml:space="preserve">Ephemeris time </w:t>
      </w:r>
      <w:bookmarkEnd w:id="167"/>
      <w:r w:rsidRPr="002228E0">
        <w:rPr>
          <w:rStyle w:val="FileName"/>
        </w:rPr>
        <w:t>(ET):</w:t>
      </w:r>
    </w:p>
    <w:p w14:paraId="0C1A7BBC" w14:textId="77777777" w:rsidR="00BF3510" w:rsidRPr="002228E0" w:rsidRDefault="00BF3510" w:rsidP="00877D89">
      <w:pPr>
        <w:pStyle w:val="berschrift2"/>
      </w:pPr>
      <w:bookmarkStart w:id="168" w:name="_Toc62644211"/>
      <w:r w:rsidRPr="002228E0">
        <w:t>swe_deltat_ex()</w:t>
      </w:r>
      <w:bookmarkEnd w:id="168"/>
    </w:p>
    <w:p w14:paraId="6F099B22" w14:textId="77777777" w:rsidR="004E52D3" w:rsidRPr="002228E0" w:rsidRDefault="00BF3510" w:rsidP="002A0AEB">
      <w:pPr>
        <w:tabs>
          <w:tab w:val="left" w:pos="1276"/>
        </w:tabs>
      </w:pPr>
      <w:r w:rsidRPr="002228E0">
        <w:rPr>
          <w:rStyle w:val="sourcecode"/>
        </w:rPr>
        <w:t>tjde</w:t>
      </w:r>
      <w:r w:rsidR="002A0AEB" w:rsidRPr="002228E0">
        <w:tab/>
      </w:r>
      <w:r w:rsidRPr="002228E0">
        <w:rPr>
          <w:rStyle w:val="sourcecode"/>
        </w:rPr>
        <w:t xml:space="preserve">= tjd + </w:t>
      </w:r>
      <w:r w:rsidRPr="002228E0">
        <w:rPr>
          <w:rStyle w:val="functions"/>
        </w:rPr>
        <w:t>swe_deltat_ex</w:t>
      </w:r>
      <w:r w:rsidRPr="002228E0">
        <w:rPr>
          <w:rStyle w:val="sourcecode"/>
        </w:rPr>
        <w:t>(tjd, ephe_flag, serr);</w:t>
      </w:r>
      <w:r w:rsidRPr="002228E0">
        <w:rPr>
          <w:rStyle w:val="sourcecode"/>
        </w:rPr>
        <w:tab/>
      </w:r>
    </w:p>
    <w:p w14:paraId="5E915E43" w14:textId="77777777" w:rsidR="002A0AEB" w:rsidRPr="002228E0" w:rsidRDefault="00BF3510" w:rsidP="002A0AEB">
      <w:pPr>
        <w:tabs>
          <w:tab w:val="left" w:pos="1276"/>
        </w:tabs>
      </w:pPr>
      <w:r w:rsidRPr="002228E0">
        <w:t>where</w:t>
      </w:r>
    </w:p>
    <w:p w14:paraId="09DA145F" w14:textId="77777777" w:rsidR="00BF3510" w:rsidRPr="002228E0" w:rsidRDefault="00BF3510" w:rsidP="002A0AEB">
      <w:pPr>
        <w:tabs>
          <w:tab w:val="left" w:pos="1276"/>
        </w:tabs>
      </w:pPr>
      <w:r w:rsidRPr="002228E0">
        <w:rPr>
          <w:rStyle w:val="sourcecode"/>
        </w:rPr>
        <w:t>tjd</w:t>
      </w:r>
      <w:r w:rsidR="002A0AEB" w:rsidRPr="002228E0">
        <w:tab/>
      </w:r>
      <w:r w:rsidRPr="002228E0">
        <w:t>= Julian day in UT, tjde</w:t>
      </w:r>
      <w:r w:rsidRPr="002228E0">
        <w:rPr>
          <w:i/>
          <w:iCs/>
        </w:rPr>
        <w:t xml:space="preserve"> </w:t>
      </w:r>
      <w:r w:rsidRPr="002228E0">
        <w:t>= in ET</w:t>
      </w:r>
    </w:p>
    <w:p w14:paraId="0E4C46CC" w14:textId="77777777" w:rsidR="00BF3510" w:rsidRPr="002228E0" w:rsidRDefault="00BF3510" w:rsidP="002A0AEB">
      <w:pPr>
        <w:tabs>
          <w:tab w:val="left" w:pos="1276"/>
        </w:tabs>
      </w:pPr>
      <w:r w:rsidRPr="002228E0">
        <w:rPr>
          <w:rStyle w:val="sourcecode"/>
        </w:rPr>
        <w:t>ephe_flag</w:t>
      </w:r>
      <w:r w:rsidR="002A0AEB" w:rsidRPr="002228E0">
        <w:tab/>
      </w:r>
      <w:r w:rsidRPr="002228E0">
        <w:t xml:space="preserve">= ephemeris flag (one of </w:t>
      </w:r>
      <w:r w:rsidRPr="002228E0">
        <w:rPr>
          <w:rStyle w:val="sourcecode"/>
        </w:rPr>
        <w:t>SEFLG_SWIEPH</w:t>
      </w:r>
      <w:r w:rsidRPr="002228E0">
        <w:t xml:space="preserve">, </w:t>
      </w:r>
      <w:r w:rsidRPr="002228E0">
        <w:rPr>
          <w:rStyle w:val="sourcecode"/>
        </w:rPr>
        <w:t>SEFLG_JPLEPH</w:t>
      </w:r>
      <w:r w:rsidRPr="002228E0">
        <w:t xml:space="preserve">, </w:t>
      </w:r>
      <w:r w:rsidRPr="002228E0">
        <w:rPr>
          <w:rStyle w:val="sourcecode"/>
        </w:rPr>
        <w:t>SEFLG_MOSEPH</w:t>
      </w:r>
      <w:r w:rsidRPr="002228E0">
        <w:t>)</w:t>
      </w:r>
    </w:p>
    <w:p w14:paraId="1F44C220" w14:textId="77777777" w:rsidR="00283E02" w:rsidRPr="002228E0" w:rsidRDefault="00BF3510" w:rsidP="002A0AEB">
      <w:pPr>
        <w:tabs>
          <w:tab w:val="left" w:pos="1276"/>
        </w:tabs>
      </w:pPr>
      <w:r w:rsidRPr="002228E0">
        <w:rPr>
          <w:rStyle w:val="sourcecode"/>
        </w:rPr>
        <w:t>serr</w:t>
      </w:r>
      <w:r w:rsidR="002A0AEB" w:rsidRPr="002228E0">
        <w:tab/>
      </w:r>
      <w:r w:rsidRPr="002228E0">
        <w:t>= string pointer for warning messages.</w:t>
      </w:r>
    </w:p>
    <w:p w14:paraId="2BD7FA14" w14:textId="77777777" w:rsidR="00283E02" w:rsidRPr="002228E0" w:rsidRDefault="00BF3510" w:rsidP="00CC1B5C">
      <w:r w:rsidRPr="002228E0">
        <w:t xml:space="preserve">If the function is called with </w:t>
      </w:r>
      <w:r w:rsidRPr="002228E0">
        <w:rPr>
          <w:rStyle w:val="sourcecode"/>
        </w:rPr>
        <w:t>SEFLG_SWIEPH</w:t>
      </w:r>
      <w:r w:rsidRPr="002228E0">
        <w:t xml:space="preserve"> before calling </w:t>
      </w:r>
      <w:r w:rsidRPr="002228E0">
        <w:rPr>
          <w:rStyle w:val="functions"/>
        </w:rPr>
        <w:t>swe_set_ephe_path()</w:t>
      </w:r>
      <w:r w:rsidRPr="002228E0">
        <w:t xml:space="preserve">, or with or </w:t>
      </w:r>
      <w:r w:rsidRPr="002228E0">
        <w:rPr>
          <w:rStyle w:val="sourcecode"/>
        </w:rPr>
        <w:t>SEFLG_JPLEPH</w:t>
      </w:r>
      <w:r w:rsidR="00446B06" w:rsidRPr="002228E0">
        <w:t xml:space="preserve"> </w:t>
      </w:r>
      <w:r w:rsidRPr="002228E0">
        <w:t xml:space="preserve">before calling </w:t>
      </w:r>
      <w:r w:rsidRPr="002228E0">
        <w:rPr>
          <w:rStyle w:val="functions"/>
        </w:rPr>
        <w:t>swe_set_jpl_file()</w:t>
      </w:r>
      <w:r w:rsidRPr="002228E0">
        <w:t>, then the function returns a warning.</w:t>
      </w:r>
    </w:p>
    <w:p w14:paraId="17A18A70" w14:textId="77777777" w:rsidR="00283E02" w:rsidRPr="002228E0" w:rsidRDefault="00BF3510" w:rsidP="00CC1B5C">
      <w:r w:rsidRPr="002228E0">
        <w:lastRenderedPageBreak/>
        <w:t xml:space="preserve">The calculation of ephemerides in UT depends on Delta T, which depends on the ephemeris-inherent value of the tidal acceleration of the Moon. The function </w:t>
      </w:r>
      <w:r w:rsidRPr="002228E0">
        <w:rPr>
          <w:rStyle w:val="functions"/>
        </w:rPr>
        <w:t>swe_deltat_ex()</w:t>
      </w:r>
      <w:r w:rsidRPr="002228E0">
        <w:t xml:space="preserve"> can provide ephemeris-</w:t>
      </w:r>
      <w:r w:rsidR="004935F8" w:rsidRPr="002228E0">
        <w:t>dependent</w:t>
      </w:r>
      <w:r w:rsidRPr="002228E0">
        <w:t xml:space="preserve"> values of Delta T and is therefore better than the old function </w:t>
      </w:r>
      <w:r w:rsidRPr="002228E0">
        <w:rPr>
          <w:rStyle w:val="functions"/>
        </w:rPr>
        <w:t>swe_deltat()</w:t>
      </w:r>
      <w:r w:rsidRPr="002228E0">
        <w:t>, which has to make an uncertain guess of what ephemeris is being used. One warning must be made, though:</w:t>
      </w:r>
    </w:p>
    <w:p w14:paraId="2B48B4DE" w14:textId="77777777" w:rsidR="00283E02" w:rsidRPr="002228E0" w:rsidRDefault="00BF3510" w:rsidP="00CC1B5C">
      <w:r w:rsidRPr="002228E0">
        <w:t xml:space="preserve">It is </w:t>
      </w:r>
      <w:r w:rsidRPr="002228E0">
        <w:rPr>
          <w:b/>
          <w:bCs/>
          <w:color w:val="FF0000"/>
        </w:rPr>
        <w:t>not recommended</w:t>
      </w:r>
      <w:r w:rsidRPr="002228E0">
        <w:t xml:space="preserve"> to use a mix of old and new ephemeris files sepl*.se1, semo*.se1, seas*.se1, because the old files were based on JPL Ephemeris DE406, whereas the new ones are based on DE431, and both ephemerides have a</w:t>
      </w:r>
      <w:r w:rsidR="004935F8" w:rsidRPr="002228E0">
        <w:t xml:space="preserve"> </w:t>
      </w:r>
      <w:r w:rsidRPr="002228E0">
        <w:t>different inherent tidal acceleration of the Moon. A mixture of old and new ephemeris files may lead to inconsistent ephemeris output. Using old asteroid files se99999.se1 together with new ones, can be tolerated, though.</w:t>
      </w:r>
    </w:p>
    <w:p w14:paraId="1F4F7BBF" w14:textId="77777777" w:rsidR="00BF3510" w:rsidRPr="002228E0" w:rsidRDefault="00BF3510" w:rsidP="00877D89">
      <w:pPr>
        <w:pStyle w:val="berschrift2"/>
      </w:pPr>
      <w:bookmarkStart w:id="169" w:name="_Toc62644212"/>
      <w:r w:rsidRPr="002228E0">
        <w:t>swe_deltat()</w:t>
      </w:r>
      <w:bookmarkEnd w:id="169"/>
    </w:p>
    <w:p w14:paraId="474B12B9" w14:textId="77777777" w:rsidR="00F31D87" w:rsidRPr="002228E0" w:rsidRDefault="00BF3510" w:rsidP="002A0AEB">
      <w:pPr>
        <w:rPr>
          <w:rStyle w:val="sourcecode"/>
        </w:rPr>
      </w:pPr>
      <w:r w:rsidRPr="002228E0">
        <w:rPr>
          <w:rStyle w:val="sourcecode"/>
        </w:rPr>
        <w:t xml:space="preserve">tjde = tjd + </w:t>
      </w:r>
      <w:r w:rsidRPr="002228E0">
        <w:rPr>
          <w:rStyle w:val="functions"/>
        </w:rPr>
        <w:t>swe_deltat</w:t>
      </w:r>
      <w:r w:rsidRPr="002228E0">
        <w:rPr>
          <w:rStyle w:val="sourcecode"/>
        </w:rPr>
        <w:t>(tjd);</w:t>
      </w:r>
    </w:p>
    <w:p w14:paraId="261A0FDC" w14:textId="77777777" w:rsidR="00F31D87" w:rsidRPr="002228E0" w:rsidRDefault="00BF3510" w:rsidP="002A0AEB">
      <w:r w:rsidRPr="002228E0">
        <w:t>where</w:t>
      </w:r>
    </w:p>
    <w:p w14:paraId="50DF3DCB" w14:textId="77777777" w:rsidR="00283E02" w:rsidRPr="002228E0" w:rsidRDefault="00BF3510" w:rsidP="002A0AEB">
      <w:pPr>
        <w:rPr>
          <w:rStyle w:val="sourcecode"/>
        </w:rPr>
      </w:pPr>
      <w:r w:rsidRPr="002228E0">
        <w:rPr>
          <w:rStyle w:val="sourcecode"/>
        </w:rPr>
        <w:t xml:space="preserve">tjd = </w:t>
      </w:r>
      <w:r w:rsidRPr="002228E0">
        <w:t>Julian day in UT,</w:t>
      </w:r>
      <w:r w:rsidRPr="002228E0">
        <w:rPr>
          <w:rStyle w:val="sourcecode"/>
        </w:rPr>
        <w:t xml:space="preserve"> tjde = in ET</w:t>
      </w:r>
    </w:p>
    <w:p w14:paraId="1F526A8B" w14:textId="77777777" w:rsidR="00283E02" w:rsidRPr="002228E0" w:rsidRDefault="00BF3510" w:rsidP="00CC1B5C">
      <w:r w:rsidRPr="002228E0">
        <w:t>This function is safe only</w:t>
      </w:r>
      <w:r w:rsidR="005B21FA" w:rsidRPr="002228E0">
        <w:t>:</w:t>
      </w:r>
    </w:p>
    <w:p w14:paraId="37CE0926" w14:textId="77777777" w:rsidR="00283E02" w:rsidRPr="002228E0" w:rsidRDefault="00BF3510" w:rsidP="00F31D87">
      <w:pPr>
        <w:pStyle w:val="ListBullet1"/>
        <w:ind w:left="284" w:hanging="284"/>
      </w:pPr>
      <w:r w:rsidRPr="002228E0">
        <w:t>if your software consistently uses the same ephemeris flag</w:t>
      </w:r>
      <w:r w:rsidR="005B21FA" w:rsidRPr="002228E0">
        <w:t>;</w:t>
      </w:r>
    </w:p>
    <w:p w14:paraId="7641C88C" w14:textId="77777777" w:rsidR="00BF3510" w:rsidRPr="002228E0" w:rsidRDefault="00BF3510" w:rsidP="00F31D87">
      <w:pPr>
        <w:pStyle w:val="ListBullet1"/>
        <w:ind w:left="284" w:hanging="284"/>
      </w:pPr>
      <w:r w:rsidRPr="002228E0">
        <w:t xml:space="preserve">if your software consistently uses the same ephemeris files (with </w:t>
      </w:r>
      <w:r w:rsidRPr="002228E0">
        <w:rPr>
          <w:rStyle w:val="sourcecode"/>
        </w:rPr>
        <w:t>SEFLG_SWIEPH</w:t>
      </w:r>
      <w:r w:rsidRPr="002228E0">
        <w:t xml:space="preserve"> and </w:t>
      </w:r>
      <w:r w:rsidRPr="002228E0">
        <w:rPr>
          <w:rStyle w:val="sourcecode"/>
        </w:rPr>
        <w:t>SEFLG_MOSEPH</w:t>
      </w:r>
      <w:r w:rsidRPr="002228E0">
        <w:t>)</w:t>
      </w:r>
      <w:r w:rsidR="005B21FA" w:rsidRPr="002228E0">
        <w:t>;</w:t>
      </w:r>
    </w:p>
    <w:p w14:paraId="54B7A994" w14:textId="77777777" w:rsidR="00283E02" w:rsidRPr="002228E0" w:rsidRDefault="00BF3510" w:rsidP="00F31D87">
      <w:pPr>
        <w:pStyle w:val="ListBullet1"/>
        <w:ind w:left="284" w:hanging="284"/>
      </w:pPr>
      <w:r w:rsidRPr="002228E0">
        <w:t xml:space="preserve">if you first call </w:t>
      </w:r>
      <w:r w:rsidRPr="002228E0">
        <w:rPr>
          <w:rStyle w:val="functions"/>
        </w:rPr>
        <w:t>swe_set_ephe_path()</w:t>
      </w:r>
      <w:r w:rsidRPr="002228E0">
        <w:t xml:space="preserve"> (with </w:t>
      </w:r>
      <w:r w:rsidRPr="002228E0">
        <w:rPr>
          <w:rStyle w:val="sourcecode"/>
        </w:rPr>
        <w:t>SEFLG_SWIEPH</w:t>
      </w:r>
      <w:r w:rsidRPr="002228E0">
        <w:t xml:space="preserve">) and </w:t>
      </w:r>
      <w:r w:rsidRPr="002228E0">
        <w:rPr>
          <w:rStyle w:val="functions"/>
        </w:rPr>
        <w:t>swe_set_jpl_file()</w:t>
      </w:r>
      <w:r w:rsidRPr="002228E0">
        <w:t xml:space="preserve"> (with </w:t>
      </w:r>
      <w:r w:rsidRPr="002228E0">
        <w:rPr>
          <w:rStyle w:val="sourcecode"/>
        </w:rPr>
        <w:t>SEFLG_JPLEPH</w:t>
      </w:r>
      <w:r w:rsidRPr="002228E0">
        <w:t>)</w:t>
      </w:r>
      <w:r w:rsidR="005B21FA" w:rsidRPr="002228E0">
        <w:t>.</w:t>
      </w:r>
    </w:p>
    <w:p w14:paraId="24F18363" w14:textId="77777777" w:rsidR="00283E02" w:rsidRPr="002228E0" w:rsidRDefault="00BF3510" w:rsidP="00CC1B5C">
      <w:r w:rsidRPr="002228E0">
        <w:t xml:space="preserve">(Also, it is safe if you first call </w:t>
      </w:r>
      <w:r w:rsidRPr="002228E0">
        <w:rPr>
          <w:rStyle w:val="functions"/>
        </w:rPr>
        <w:t>swe_set_tid_acc()</w:t>
      </w:r>
      <w:r w:rsidRPr="002228E0">
        <w:t xml:space="preserve"> with the tidal acceleration you want. However, please do not use this function unless you really know what you are doing.)</w:t>
      </w:r>
    </w:p>
    <w:p w14:paraId="604A20AA" w14:textId="77777777" w:rsidR="00283E02" w:rsidRPr="002228E0" w:rsidRDefault="00BF3510" w:rsidP="00CC1B5C">
      <w:r w:rsidRPr="002228E0">
        <w:t xml:space="preserve">For best control of the values returned, use function </w:t>
      </w:r>
      <w:r w:rsidRPr="002228E0">
        <w:rPr>
          <w:rStyle w:val="functions"/>
        </w:rPr>
        <w:t>swe_deltat_ex()</w:t>
      </w:r>
      <w:r w:rsidRPr="002228E0">
        <w:t xml:space="preserve"> instead (see </w:t>
      </w:r>
      <w:r w:rsidR="0094155B" w:rsidRPr="002228E0">
        <w:t>9</w:t>
      </w:r>
      <w:r w:rsidRPr="002228E0">
        <w:t>.1 above).</w:t>
      </w:r>
    </w:p>
    <w:p w14:paraId="16D40056" w14:textId="77777777" w:rsidR="00283E02" w:rsidRPr="002228E0" w:rsidRDefault="00BF3510" w:rsidP="00CC1B5C">
      <w:r w:rsidRPr="002228E0">
        <w:t xml:space="preserve">The calculation of ephemerides in UT depends on Delta T, which depends on the ephemeris-inherent value of the tidal acceleration of the Moon. In default mode, the function </w:t>
      </w:r>
      <w:r w:rsidRPr="002228E0">
        <w:rPr>
          <w:rStyle w:val="functions"/>
        </w:rPr>
        <w:t>swe_deltat()</w:t>
      </w:r>
      <w:r w:rsidRPr="002228E0">
        <w:t xml:space="preserve"> automatically tries to find the required values. Two warnings must be made, though:</w:t>
      </w:r>
    </w:p>
    <w:p w14:paraId="5E1DB044" w14:textId="77777777" w:rsidR="00E46AE1" w:rsidRPr="002228E0" w:rsidRDefault="00BF3510" w:rsidP="00DE5833">
      <w:pPr>
        <w:pStyle w:val="listnumbered"/>
        <w:numPr>
          <w:ilvl w:val="0"/>
          <w:numId w:val="10"/>
        </w:numPr>
        <w:ind w:left="284" w:hanging="284"/>
      </w:pPr>
      <w:r w:rsidRPr="002228E0">
        <w:t xml:space="preserve">It is </w:t>
      </w:r>
      <w:r w:rsidRPr="002228E0">
        <w:rPr>
          <w:b/>
          <w:bCs/>
          <w:color w:val="FF0000"/>
        </w:rPr>
        <w:t>not recommended</w:t>
      </w:r>
      <w:r w:rsidRPr="002228E0">
        <w:t xml:space="preserve"> to use a mix of old and new ephemeris files sepl*.se1, semo*.se1, seas*.se1, because the old files were based on JPL Ephemeris DE406, whereas the new ones are based on DE431, and both ephemerides have </w:t>
      </w:r>
      <w:r w:rsidR="004935F8" w:rsidRPr="002228E0">
        <w:t>a different</w:t>
      </w:r>
      <w:r w:rsidRPr="002228E0">
        <w:t xml:space="preserve"> inherent tidal acceleration of the Moon. A mixture of old and new ephemeris files may lead to inconsistent ephemeris output. Using old asteroid files se99999.se1 together with new ones, can be tolerated, though.</w:t>
      </w:r>
    </w:p>
    <w:p w14:paraId="3400166B" w14:textId="77777777" w:rsidR="00283E02" w:rsidRPr="002228E0" w:rsidRDefault="00BF3510" w:rsidP="00DE5833">
      <w:pPr>
        <w:pStyle w:val="listnumbered"/>
        <w:numPr>
          <w:ilvl w:val="0"/>
          <w:numId w:val="10"/>
        </w:numPr>
        <w:ind w:left="284" w:hanging="284"/>
      </w:pPr>
      <w:r w:rsidRPr="002228E0">
        <w:t xml:space="preserve">The function </w:t>
      </w:r>
      <w:r w:rsidRPr="002228E0">
        <w:rPr>
          <w:rStyle w:val="functions"/>
        </w:rPr>
        <w:t>swe_deltat()</w:t>
      </w:r>
      <w:r w:rsidRPr="002228E0">
        <w:t xml:space="preserve"> uses a default value of tidal acceleration (that of DE431). However, after calling some older ephemeris, like Moshier ephemeris, DE200, or DE406, </w:t>
      </w:r>
      <w:r w:rsidRPr="002228E0">
        <w:rPr>
          <w:rStyle w:val="functions"/>
        </w:rPr>
        <w:t>swe_deltat()</w:t>
      </w:r>
      <w:r w:rsidRPr="002228E0">
        <w:t xml:space="preserve"> </w:t>
      </w:r>
      <w:r w:rsidRPr="002228E0">
        <w:rPr>
          <w:b/>
          <w:bCs/>
        </w:rPr>
        <w:t>might provide</w:t>
      </w:r>
      <w:r w:rsidRPr="002228E0">
        <w:t xml:space="preserve"> slightly different values.</w:t>
      </w:r>
    </w:p>
    <w:p w14:paraId="0268C810" w14:textId="77777777" w:rsidR="00283E02" w:rsidRPr="002228E0" w:rsidRDefault="00BF3510" w:rsidP="00CC1B5C">
      <w:r w:rsidRPr="002228E0">
        <w:t>In case of troubles related to these two points, it is recommended to</w:t>
      </w:r>
      <w:r w:rsidR="005B21FA" w:rsidRPr="002228E0">
        <w:t>:</w:t>
      </w:r>
    </w:p>
    <w:p w14:paraId="08CFC257" w14:textId="77777777" w:rsidR="00283E02" w:rsidRPr="002228E0" w:rsidRDefault="00BF3510" w:rsidP="00DD6F83">
      <w:pPr>
        <w:pStyle w:val="ListBullet1"/>
        <w:ind w:left="284" w:hanging="284"/>
      </w:pPr>
      <w:r w:rsidRPr="002228E0">
        <w:t xml:space="preserve">either use the function </w:t>
      </w:r>
      <w:r w:rsidRPr="002228E0">
        <w:rPr>
          <w:rStyle w:val="functions"/>
        </w:rPr>
        <w:t>swe_deltat_ex()</w:t>
      </w:r>
      <w:r w:rsidR="005B21FA" w:rsidRPr="002228E0">
        <w:t>;</w:t>
      </w:r>
    </w:p>
    <w:p w14:paraId="255F43C0" w14:textId="77777777" w:rsidR="00283E02" w:rsidRPr="002228E0" w:rsidRDefault="00BF3510" w:rsidP="00DD6F83">
      <w:pPr>
        <w:pStyle w:val="ListBullet1"/>
        <w:ind w:left="284" w:hanging="284"/>
      </w:pPr>
      <w:r w:rsidRPr="002228E0">
        <w:t xml:space="preserve">or control the value of the tidal acceleration using the functions </w:t>
      </w:r>
      <w:r w:rsidRPr="002228E0">
        <w:rPr>
          <w:rStyle w:val="functions"/>
        </w:rPr>
        <w:t>swe_set_tid_acc()</w:t>
      </w:r>
      <w:r w:rsidRPr="002228E0">
        <w:t xml:space="preserve"> and </w:t>
      </w:r>
      <w:r w:rsidRPr="002228E0">
        <w:rPr>
          <w:rStyle w:val="functions"/>
        </w:rPr>
        <w:t>swe_get_tid_acc()</w:t>
      </w:r>
      <w:r w:rsidRPr="002228E0">
        <w:t>.</w:t>
      </w:r>
    </w:p>
    <w:p w14:paraId="52B6D370" w14:textId="77777777" w:rsidR="00BF3510" w:rsidRPr="002228E0" w:rsidRDefault="00BF3510" w:rsidP="00877D89">
      <w:pPr>
        <w:pStyle w:val="berschrift2"/>
      </w:pPr>
      <w:bookmarkStart w:id="170" w:name="_Toc62644213"/>
      <w:r w:rsidRPr="002228E0">
        <w:t>swe_set_tid_acc(), swe_get_tid_acc()</w:t>
      </w:r>
      <w:bookmarkEnd w:id="170"/>
    </w:p>
    <w:p w14:paraId="4ADA5135" w14:textId="77777777" w:rsidR="00BF3510" w:rsidRPr="002228E0" w:rsidRDefault="00BF3510" w:rsidP="00CC1B5C">
      <w:r w:rsidRPr="002228E0">
        <w:t xml:space="preserve">With Swiss Ephemeris versions until 1.80, this function had </w:t>
      </w:r>
      <w:r w:rsidRPr="002228E0">
        <w:rPr>
          <w:b/>
        </w:rPr>
        <w:t xml:space="preserve">always </w:t>
      </w:r>
      <w:r w:rsidRPr="002228E0">
        <w:t xml:space="preserve">to be used, if a </w:t>
      </w:r>
      <w:r w:rsidR="004935F8" w:rsidRPr="002228E0">
        <w:t>nonstandard</w:t>
      </w:r>
      <w:r w:rsidRPr="002228E0">
        <w:t xml:space="preserve"> ephemeris like DE200 or DE421 was used.</w:t>
      </w:r>
    </w:p>
    <w:p w14:paraId="346A346C" w14:textId="77777777" w:rsidR="00283E02" w:rsidRPr="002228E0" w:rsidRDefault="00BF3510" w:rsidP="00CC1B5C">
      <w:r w:rsidRPr="002228E0">
        <w:t xml:space="preserve">Since Swiss Ephemeris version 2.00, this function is usually not needed, because the value is automatically set according to the ephemeris files selected or available. However, under certain circumstances that are described in the </w:t>
      </w:r>
      <w:r w:rsidR="004935F8" w:rsidRPr="002228E0">
        <w:t>section</w:t>
      </w:r>
      <w:r w:rsidRPr="002228E0">
        <w:t xml:space="preserve"> “</w:t>
      </w:r>
      <w:r w:rsidR="00D27ACF" w:rsidRPr="002228E0">
        <w:t>9</w:t>
      </w:r>
      <w:r w:rsidRPr="002228E0">
        <w:t>.</w:t>
      </w:r>
      <w:r w:rsidR="00D27ACF" w:rsidRPr="002228E0">
        <w:t>2</w:t>
      </w:r>
      <w:r w:rsidRPr="002228E0">
        <w:t xml:space="preserve"> swe_deltat()”, the user may want to control the tidal acceleration himself.</w:t>
      </w:r>
    </w:p>
    <w:p w14:paraId="6969E8BA" w14:textId="77777777" w:rsidR="00283E02" w:rsidRPr="002228E0" w:rsidRDefault="00BF3510" w:rsidP="00CC1B5C">
      <w:r w:rsidRPr="002228E0">
        <w:t>To find out the value of the tidal acceleration currently used, call the function</w:t>
      </w:r>
    </w:p>
    <w:p w14:paraId="1F120B14" w14:textId="77777777" w:rsidR="00283E02" w:rsidRPr="002228E0" w:rsidRDefault="00BF3510" w:rsidP="00CC1B5C">
      <w:pPr>
        <w:rPr>
          <w:rStyle w:val="sourcecode"/>
        </w:rPr>
      </w:pPr>
      <w:r w:rsidRPr="002228E0">
        <w:rPr>
          <w:rStyle w:val="sourcecode"/>
        </w:rPr>
        <w:t>acceleration</w:t>
      </w:r>
      <w:r w:rsidR="00DD6F83" w:rsidRPr="002228E0">
        <w:rPr>
          <w:rStyle w:val="sourcecode"/>
        </w:rPr>
        <w:t xml:space="preserve"> </w:t>
      </w:r>
      <w:r w:rsidRPr="002228E0">
        <w:rPr>
          <w:rStyle w:val="sourcecode"/>
        </w:rPr>
        <w:t>=</w:t>
      </w:r>
      <w:r w:rsidR="00DD6F83" w:rsidRPr="002228E0">
        <w:rPr>
          <w:rStyle w:val="sourcecode"/>
        </w:rPr>
        <w:t xml:space="preserve"> </w:t>
      </w:r>
      <w:r w:rsidRPr="002228E0">
        <w:rPr>
          <w:rStyle w:val="functions"/>
        </w:rPr>
        <w:t>swe_get_tid</w:t>
      </w:r>
      <w:r w:rsidR="005B21FA" w:rsidRPr="002228E0">
        <w:rPr>
          <w:rStyle w:val="functions"/>
        </w:rPr>
        <w:t>_</w:t>
      </w:r>
      <w:r w:rsidRPr="002228E0">
        <w:rPr>
          <w:rStyle w:val="functions"/>
        </w:rPr>
        <w:t>acc</w:t>
      </w:r>
      <w:r w:rsidRPr="002228E0">
        <w:rPr>
          <w:rStyle w:val="sourcecode"/>
        </w:rPr>
        <w:t>();</w:t>
      </w:r>
    </w:p>
    <w:p w14:paraId="123FBA23" w14:textId="77777777" w:rsidR="00BF3510" w:rsidRPr="002228E0" w:rsidRDefault="00BF3510" w:rsidP="00CC1B5C">
      <w:r w:rsidRPr="002228E0">
        <w:t>In order to set a different value, use the function</w:t>
      </w:r>
    </w:p>
    <w:p w14:paraId="31D48936" w14:textId="77777777" w:rsidR="00283E02" w:rsidRPr="002228E0" w:rsidRDefault="00BF3510" w:rsidP="00CC1B5C">
      <w:r w:rsidRPr="002228E0">
        <w:rPr>
          <w:rStyle w:val="functions"/>
        </w:rPr>
        <w:t>swe_set_tid_acc</w:t>
      </w:r>
      <w:r w:rsidRPr="002228E0">
        <w:rPr>
          <w:rStyle w:val="sourcecode"/>
        </w:rPr>
        <w:t>(acceleration);</w:t>
      </w:r>
    </w:p>
    <w:p w14:paraId="41A0B4CF" w14:textId="77777777" w:rsidR="00283E02" w:rsidRPr="002228E0" w:rsidRDefault="00BF3510" w:rsidP="00CC1B5C">
      <w:r w:rsidRPr="002228E0">
        <w:t xml:space="preserve">The values that </w:t>
      </w:r>
      <w:r w:rsidRPr="002228E0">
        <w:rPr>
          <w:rStyle w:val="sourcecode"/>
        </w:rPr>
        <w:t>acceleration</w:t>
      </w:r>
      <w:r w:rsidRPr="002228E0">
        <w:t xml:space="preserve"> can have are listed in </w:t>
      </w:r>
      <w:r w:rsidRPr="002228E0">
        <w:rPr>
          <w:rStyle w:val="FileName"/>
        </w:rPr>
        <w:t>swephexp.h.</w:t>
      </w:r>
      <w:r w:rsidRPr="002228E0">
        <w:t xml:space="preserve"> (e.g. </w:t>
      </w:r>
      <w:r w:rsidRPr="002228E0">
        <w:rPr>
          <w:rStyle w:val="sourcecode"/>
        </w:rPr>
        <w:t>SE_TIDAL_200</w:t>
      </w:r>
      <w:r w:rsidRPr="002228E0">
        <w:t>, etc.)</w:t>
      </w:r>
    </w:p>
    <w:p w14:paraId="4D453B05" w14:textId="77777777" w:rsidR="00BF3510" w:rsidRPr="002228E0" w:rsidRDefault="00BF3510" w:rsidP="00CC1B5C">
      <w:r w:rsidRPr="002228E0">
        <w:t xml:space="preserve">Once the function </w:t>
      </w:r>
      <w:r w:rsidRPr="002228E0">
        <w:rPr>
          <w:rStyle w:val="functions"/>
        </w:rPr>
        <w:t>swe_set_tid_acc()</w:t>
      </w:r>
      <w:r w:rsidRPr="002228E0">
        <w:t xml:space="preserve"> has been used, the automatic setting of tidal acceleration is blocked. In order to unblock it again, call</w:t>
      </w:r>
    </w:p>
    <w:p w14:paraId="73F61624" w14:textId="77777777" w:rsidR="00283E02" w:rsidRPr="002228E0" w:rsidRDefault="00BF3510" w:rsidP="00CC1B5C">
      <w:r w:rsidRPr="002228E0">
        <w:rPr>
          <w:rStyle w:val="functions"/>
        </w:rPr>
        <w:t>swe_set_tid_acc</w:t>
      </w:r>
      <w:r w:rsidRPr="002228E0">
        <w:rPr>
          <w:rStyle w:val="sourcecode"/>
        </w:rPr>
        <w:t>(SE_TIDAL_AUTOMATIC);</w:t>
      </w:r>
    </w:p>
    <w:p w14:paraId="42BC4F6D" w14:textId="77777777" w:rsidR="00F57C8E" w:rsidRPr="002228E0" w:rsidRDefault="00F57C8E" w:rsidP="00877D89">
      <w:pPr>
        <w:pStyle w:val="berschrift2"/>
      </w:pPr>
      <w:bookmarkStart w:id="171" w:name="_Toc62644214"/>
      <w:r w:rsidRPr="002228E0">
        <w:lastRenderedPageBreak/>
        <w:t>swe_set_delta_t_userdef()</w:t>
      </w:r>
      <w:bookmarkEnd w:id="171"/>
    </w:p>
    <w:p w14:paraId="4D3FD540" w14:textId="77777777" w:rsidR="00F57C8E" w:rsidRPr="002228E0" w:rsidRDefault="00F57C8E" w:rsidP="00CC1B5C">
      <w:r w:rsidRPr="002228E0">
        <w:t xml:space="preserve">This function allows the user to set a fixed Delta T value that will be returned by </w:t>
      </w:r>
      <w:r w:rsidRPr="002228E0">
        <w:rPr>
          <w:rStyle w:val="functions"/>
        </w:rPr>
        <w:t>swe_deltat()</w:t>
      </w:r>
      <w:r w:rsidRPr="002228E0">
        <w:t xml:space="preserve"> or </w:t>
      </w:r>
      <w:r w:rsidRPr="002228E0">
        <w:rPr>
          <w:rStyle w:val="functions"/>
        </w:rPr>
        <w:t>swe_deltat_ex()</w:t>
      </w:r>
      <w:r w:rsidRPr="002228E0">
        <w:t>.</w:t>
      </w:r>
    </w:p>
    <w:p w14:paraId="24E4CB1F" w14:textId="77777777" w:rsidR="00F57C8E" w:rsidRPr="002228E0" w:rsidRDefault="00F57C8E" w:rsidP="00CC1B5C">
      <w:r w:rsidRPr="002228E0">
        <w:t xml:space="preserve">The same Delta T value will then be used by </w:t>
      </w:r>
      <w:r w:rsidRPr="002228E0">
        <w:rPr>
          <w:rStyle w:val="functions"/>
        </w:rPr>
        <w:t>swe_calc_ut()</w:t>
      </w:r>
      <w:r w:rsidRPr="002228E0">
        <w:t>, eclipse functions, heliacal functions, and all functions that require UT as input time.</w:t>
      </w:r>
    </w:p>
    <w:p w14:paraId="78513A0D" w14:textId="77777777" w:rsidR="00F57C8E" w:rsidRPr="002228E0" w:rsidRDefault="00F57C8E" w:rsidP="00CC1B5C">
      <w:r w:rsidRPr="002228E0">
        <w:t>In order to return to automatic Delta T, call this function with the following value:</w:t>
      </w:r>
    </w:p>
    <w:p w14:paraId="5F2D0419" w14:textId="77777777" w:rsidR="00283E02" w:rsidRPr="002228E0" w:rsidRDefault="00F57C8E" w:rsidP="00CC1B5C">
      <w:r w:rsidRPr="002228E0">
        <w:rPr>
          <w:rStyle w:val="functions"/>
        </w:rPr>
        <w:t>swe_set_delta_t_userdef</w:t>
      </w:r>
      <w:r w:rsidRPr="002228E0">
        <w:rPr>
          <w:rStyle w:val="sourcecode"/>
        </w:rPr>
        <w:t>(SE_</w:t>
      </w:r>
      <w:r w:rsidR="00D12C40" w:rsidRPr="002228E0">
        <w:rPr>
          <w:rStyle w:val="sourcecode"/>
        </w:rPr>
        <w:t>DELTAT</w:t>
      </w:r>
      <w:r w:rsidRPr="002228E0">
        <w:rPr>
          <w:rStyle w:val="sourcecode"/>
        </w:rPr>
        <w:t>_AUTOMATIC);</w:t>
      </w:r>
    </w:p>
    <w:p w14:paraId="5D032B31" w14:textId="77777777" w:rsidR="00BF3510" w:rsidRPr="002228E0" w:rsidRDefault="00BF3510" w:rsidP="00877D89">
      <w:pPr>
        <w:pStyle w:val="berschrift2"/>
      </w:pPr>
      <w:bookmarkStart w:id="172" w:name="_Toc62644215"/>
      <w:r w:rsidRPr="002228E0">
        <w:t>Future updates of Delta T and the file swe_deltat.txt</w:t>
      </w:r>
      <w:bookmarkEnd w:id="172"/>
    </w:p>
    <w:p w14:paraId="5D9CD728" w14:textId="77777777" w:rsidR="00BF3510" w:rsidRPr="002228E0" w:rsidRDefault="00BF3510" w:rsidP="00CC1B5C">
      <w:r w:rsidRPr="002228E0">
        <w:t>Delta T values for future years can only be estimated. Strictly speaking, the Swiss Ephemeris has to be updated every year after the new Delta T value for the past year has been published by the IERS. We will do our best and hope to update the Swiss Ephemeris every year. However, if the user does not want to wait for our update or does not download a new version of the Swiss Ephemeris he can add new Delta T values in the file swe_deltat.txt, which has to be located in the Swiss Ephemeris ephemeris path.</w:t>
      </w:r>
    </w:p>
    <w:p w14:paraId="64F709FF" w14:textId="77777777" w:rsidR="00BF3510" w:rsidRPr="002228E0" w:rsidRDefault="00BF3510" w:rsidP="00CC1B5C">
      <w:pPr>
        <w:rPr>
          <w:rStyle w:val="sourcecode"/>
        </w:rPr>
      </w:pPr>
      <w:r w:rsidRPr="002228E0">
        <w:rPr>
          <w:rStyle w:val="sourcecode"/>
        </w:rPr>
        <w:t># This file allows make new Delta T known to the Swiss Ephemeris.</w:t>
      </w:r>
    </w:p>
    <w:p w14:paraId="74476E20" w14:textId="77777777" w:rsidR="00BF3510" w:rsidRPr="002228E0" w:rsidRDefault="00BF3510" w:rsidP="00CC1B5C">
      <w:pPr>
        <w:rPr>
          <w:rStyle w:val="sourcecode"/>
        </w:rPr>
      </w:pPr>
      <w:r w:rsidRPr="002228E0">
        <w:rPr>
          <w:rStyle w:val="sourcecode"/>
        </w:rPr>
        <w:t># Note, these values override the values given in the internal Delta T</w:t>
      </w:r>
    </w:p>
    <w:p w14:paraId="7358B071" w14:textId="77777777" w:rsidR="00BF3510" w:rsidRPr="002228E0" w:rsidRDefault="00BF3510" w:rsidP="00CC1B5C">
      <w:pPr>
        <w:rPr>
          <w:rStyle w:val="sourcecode"/>
        </w:rPr>
      </w:pPr>
      <w:r w:rsidRPr="002228E0">
        <w:rPr>
          <w:rStyle w:val="sourcecode"/>
        </w:rPr>
        <w:t># table of the Swiss Ephemeris.</w:t>
      </w:r>
    </w:p>
    <w:p w14:paraId="2C75D1C4" w14:textId="77777777" w:rsidR="00283E02" w:rsidRPr="002228E0" w:rsidRDefault="00BF3510" w:rsidP="00CC1B5C">
      <w:pPr>
        <w:rPr>
          <w:rStyle w:val="sourcecode"/>
        </w:rPr>
      </w:pPr>
      <w:r w:rsidRPr="002228E0">
        <w:rPr>
          <w:rStyle w:val="sourcecode"/>
        </w:rPr>
        <w:t># Format: year and seconds (decimal)</w:t>
      </w:r>
    </w:p>
    <w:p w14:paraId="3EFD29A4" w14:textId="77777777" w:rsidR="00BF3510" w:rsidRPr="002228E0" w:rsidRDefault="00BF3510" w:rsidP="00CC1B5C">
      <w:pPr>
        <w:rPr>
          <w:rStyle w:val="sourcecode"/>
        </w:rPr>
      </w:pPr>
      <w:r w:rsidRPr="002228E0">
        <w:rPr>
          <w:rStyle w:val="sourcecode"/>
        </w:rPr>
        <w:t>2003 64.47</w:t>
      </w:r>
    </w:p>
    <w:p w14:paraId="11333F77" w14:textId="77777777" w:rsidR="00BF3510" w:rsidRPr="002228E0" w:rsidRDefault="00BF3510" w:rsidP="00CC1B5C">
      <w:pPr>
        <w:rPr>
          <w:rStyle w:val="sourcecode"/>
        </w:rPr>
      </w:pPr>
      <w:r w:rsidRPr="002228E0">
        <w:rPr>
          <w:rStyle w:val="sourcecode"/>
        </w:rPr>
        <w:t>2004 65.80</w:t>
      </w:r>
    </w:p>
    <w:p w14:paraId="76166542" w14:textId="77777777" w:rsidR="00BF3510" w:rsidRPr="002228E0" w:rsidRDefault="00BF3510" w:rsidP="00CC1B5C">
      <w:pPr>
        <w:rPr>
          <w:rStyle w:val="sourcecode"/>
        </w:rPr>
      </w:pPr>
      <w:r w:rsidRPr="002228E0">
        <w:rPr>
          <w:rStyle w:val="sourcecode"/>
        </w:rPr>
        <w:t>2005 66.00</w:t>
      </w:r>
    </w:p>
    <w:p w14:paraId="54379B8C" w14:textId="77777777" w:rsidR="00BF3510" w:rsidRPr="002228E0" w:rsidRDefault="00BF3510" w:rsidP="00CC1B5C">
      <w:pPr>
        <w:rPr>
          <w:rStyle w:val="sourcecode"/>
        </w:rPr>
      </w:pPr>
      <w:r w:rsidRPr="002228E0">
        <w:rPr>
          <w:rStyle w:val="sourcecode"/>
        </w:rPr>
        <w:t>2006 67.00</w:t>
      </w:r>
    </w:p>
    <w:p w14:paraId="74572C63" w14:textId="77777777" w:rsidR="00BF3510" w:rsidRPr="002228E0" w:rsidRDefault="00BF3510" w:rsidP="00CC1B5C">
      <w:pPr>
        <w:rPr>
          <w:rStyle w:val="sourcecode"/>
        </w:rPr>
      </w:pPr>
      <w:r w:rsidRPr="002228E0">
        <w:rPr>
          <w:rStyle w:val="sourcecode"/>
        </w:rPr>
        <w:t>2007 68.00</w:t>
      </w:r>
    </w:p>
    <w:p w14:paraId="4F4ECCB2" w14:textId="77777777" w:rsidR="00BF3510" w:rsidRPr="002228E0" w:rsidRDefault="00BF3510" w:rsidP="00CC1B5C">
      <w:pPr>
        <w:rPr>
          <w:rStyle w:val="sourcecode"/>
        </w:rPr>
      </w:pPr>
      <w:r w:rsidRPr="002228E0">
        <w:rPr>
          <w:rStyle w:val="sourcecode"/>
        </w:rPr>
        <w:t>2008 68.00</w:t>
      </w:r>
    </w:p>
    <w:p w14:paraId="1D0FB6E3" w14:textId="77777777" w:rsidR="00283E02" w:rsidRPr="002228E0" w:rsidRDefault="00BF3510" w:rsidP="00CC1B5C">
      <w:pPr>
        <w:rPr>
          <w:rStyle w:val="sourcecode"/>
        </w:rPr>
      </w:pPr>
      <w:r w:rsidRPr="002228E0">
        <w:rPr>
          <w:rStyle w:val="sourcecode"/>
        </w:rPr>
        <w:t>2009 69.00</w:t>
      </w:r>
    </w:p>
    <w:p w14:paraId="7EE7DD5B" w14:textId="77777777" w:rsidR="00BF3510" w:rsidRPr="002228E0" w:rsidRDefault="00BF3510" w:rsidP="00877D89">
      <w:pPr>
        <w:pStyle w:val="berschrift1"/>
      </w:pPr>
      <w:bookmarkStart w:id="173" w:name="_Toc62644216"/>
      <w:r w:rsidRPr="002228E0">
        <w:t>The function swe_set_topo() for topocentric planet positions</w:t>
      </w:r>
      <w:bookmarkEnd w:id="173"/>
    </w:p>
    <w:p w14:paraId="2023E36C" w14:textId="77777777" w:rsidR="00DD6F83" w:rsidRPr="002228E0" w:rsidRDefault="00BF3510" w:rsidP="00372BCF">
      <w:pPr>
        <w:tabs>
          <w:tab w:val="left" w:pos="2835"/>
        </w:tabs>
        <w:rPr>
          <w:rStyle w:val="sourcecode"/>
        </w:rPr>
      </w:pPr>
      <w:r w:rsidRPr="002228E0">
        <w:rPr>
          <w:rStyle w:val="sourcecode"/>
        </w:rPr>
        <w:t xml:space="preserve">void </w:t>
      </w:r>
      <w:bookmarkStart w:id="174" w:name="_Hlk477841944"/>
      <w:r w:rsidRPr="002228E0">
        <w:rPr>
          <w:rStyle w:val="functions"/>
        </w:rPr>
        <w:t>swe_set_topo</w:t>
      </w:r>
      <w:bookmarkEnd w:id="174"/>
      <w:r w:rsidRPr="002228E0">
        <w:rPr>
          <w:rStyle w:val="sourcecode"/>
        </w:rPr>
        <w:t>(</w:t>
      </w:r>
      <w:r w:rsidR="00DD6F83" w:rsidRPr="002228E0">
        <w:rPr>
          <w:rStyle w:val="sourcecode"/>
        </w:rPr>
        <w:tab/>
        <w:t>/* 3 doubles for geogr. longitude, latitude, height above sea.</w:t>
      </w:r>
    </w:p>
    <w:p w14:paraId="1BD86759" w14:textId="77777777" w:rsidR="00DD6F83" w:rsidRPr="002228E0" w:rsidRDefault="00BF3510" w:rsidP="00372BCF">
      <w:pPr>
        <w:tabs>
          <w:tab w:val="left" w:pos="2835"/>
        </w:tabs>
        <w:ind w:firstLine="567"/>
        <w:rPr>
          <w:rStyle w:val="sourcecode"/>
        </w:rPr>
      </w:pPr>
      <w:r w:rsidRPr="002228E0">
        <w:rPr>
          <w:rStyle w:val="sourcecode"/>
        </w:rPr>
        <w:t>double geolon,</w:t>
      </w:r>
      <w:r w:rsidR="00DD6F83" w:rsidRPr="002228E0">
        <w:rPr>
          <w:rStyle w:val="sourcecode"/>
        </w:rPr>
        <w:tab/>
        <w:t>* eastern longitude is positive,</w:t>
      </w:r>
    </w:p>
    <w:p w14:paraId="58019540" w14:textId="77777777" w:rsidR="00DD6F83" w:rsidRPr="002228E0" w:rsidRDefault="00BF3510" w:rsidP="00372BCF">
      <w:pPr>
        <w:tabs>
          <w:tab w:val="left" w:pos="2835"/>
        </w:tabs>
        <w:ind w:firstLine="567"/>
        <w:rPr>
          <w:rStyle w:val="sourcecode"/>
        </w:rPr>
      </w:pPr>
      <w:r w:rsidRPr="002228E0">
        <w:rPr>
          <w:rStyle w:val="sourcecode"/>
        </w:rPr>
        <w:t>double geolat,</w:t>
      </w:r>
      <w:r w:rsidR="00DD6F83" w:rsidRPr="002228E0">
        <w:rPr>
          <w:rStyle w:val="sourcecode"/>
        </w:rPr>
        <w:tab/>
        <w:t>* western longitude is negative,</w:t>
      </w:r>
    </w:p>
    <w:p w14:paraId="4FC7A2DF" w14:textId="77777777" w:rsidR="00BF3510" w:rsidRPr="002228E0" w:rsidRDefault="00BF3510" w:rsidP="00372BCF">
      <w:pPr>
        <w:tabs>
          <w:tab w:val="left" w:pos="2835"/>
        </w:tabs>
        <w:ind w:firstLine="567"/>
        <w:rPr>
          <w:rStyle w:val="sourcecode"/>
        </w:rPr>
      </w:pPr>
      <w:r w:rsidRPr="002228E0">
        <w:rPr>
          <w:rStyle w:val="sourcecode"/>
        </w:rPr>
        <w:t>double altitude);</w:t>
      </w:r>
      <w:r w:rsidR="00DD6F83" w:rsidRPr="002228E0">
        <w:rPr>
          <w:rStyle w:val="sourcecode"/>
        </w:rPr>
        <w:tab/>
        <w:t>* northern latitude is positive,</w:t>
      </w:r>
    </w:p>
    <w:p w14:paraId="38C0310F" w14:textId="77777777" w:rsidR="00283E02" w:rsidRPr="002228E0" w:rsidRDefault="00544076" w:rsidP="00372BCF">
      <w:pPr>
        <w:tabs>
          <w:tab w:val="left" w:pos="2835"/>
        </w:tabs>
        <w:rPr>
          <w:rStyle w:val="sourcecode"/>
        </w:rPr>
      </w:pPr>
      <w:r w:rsidRPr="002228E0">
        <w:rPr>
          <w:rStyle w:val="sourcecode"/>
        </w:rPr>
        <w:tab/>
      </w:r>
      <w:r w:rsidRPr="002228E0">
        <w:rPr>
          <w:rStyle w:val="sourcecode"/>
        </w:rPr>
        <w:tab/>
        <w:t>* southern latitude is negative */</w:t>
      </w:r>
    </w:p>
    <w:p w14:paraId="4026E371" w14:textId="77777777" w:rsidR="00283E02" w:rsidRPr="002228E0" w:rsidRDefault="00BF3510" w:rsidP="00CC1B5C">
      <w:r w:rsidRPr="002228E0">
        <w:t xml:space="preserve">This function must be called before </w:t>
      </w:r>
      <w:bookmarkStart w:id="175" w:name="_Hlk477841859"/>
      <w:r w:rsidRPr="002228E0">
        <w:t>topocentric planet positions</w:t>
      </w:r>
      <w:bookmarkEnd w:id="175"/>
      <w:r w:rsidRPr="002228E0">
        <w:t xml:space="preserve"> for a certain birth place can be computed. It tells Swiss Ephemeris, what geographic position is to be used. Geographic longitude </w:t>
      </w:r>
      <w:r w:rsidRPr="002228E0">
        <w:rPr>
          <w:rStyle w:val="sourcecode"/>
        </w:rPr>
        <w:t xml:space="preserve">geolon </w:t>
      </w:r>
      <w:r w:rsidRPr="002228E0">
        <w:t xml:space="preserve">and latitude </w:t>
      </w:r>
      <w:r w:rsidRPr="002228E0">
        <w:rPr>
          <w:rStyle w:val="sourcecode"/>
        </w:rPr>
        <w:t>geolat</w:t>
      </w:r>
      <w:r w:rsidRPr="002228E0">
        <w:t xml:space="preserve"> must be in </w:t>
      </w:r>
      <w:r w:rsidRPr="002228E0">
        <w:rPr>
          <w:rStyle w:val="FileName"/>
        </w:rPr>
        <w:t>degrees</w:t>
      </w:r>
      <w:r w:rsidRPr="002228E0">
        <w:t xml:space="preserve">, the </w:t>
      </w:r>
      <w:r w:rsidRPr="002228E0">
        <w:rPr>
          <w:rStyle w:val="sourcecode"/>
        </w:rPr>
        <w:t>altitude</w:t>
      </w:r>
      <w:r w:rsidRPr="002228E0">
        <w:t xml:space="preserve"> above sea must be in </w:t>
      </w:r>
      <w:r w:rsidRPr="002228E0">
        <w:rPr>
          <w:rStyle w:val="FileName"/>
        </w:rPr>
        <w:t>meters</w:t>
      </w:r>
      <w:r w:rsidRPr="002228E0">
        <w:t xml:space="preserve">. Neglecting the </w:t>
      </w:r>
      <w:r w:rsidRPr="002228E0">
        <w:rPr>
          <w:rStyle w:val="sourcecode"/>
        </w:rPr>
        <w:t>altitude</w:t>
      </w:r>
      <w:r w:rsidRPr="002228E0">
        <w:t xml:space="preserve"> can result in an error of about </w:t>
      </w:r>
      <w:r w:rsidRPr="002228E0">
        <w:rPr>
          <w:rStyle w:val="FileName"/>
        </w:rPr>
        <w:t>2 arc seconds</w:t>
      </w:r>
      <w:r w:rsidRPr="002228E0">
        <w:t xml:space="preserve"> with the </w:t>
      </w:r>
      <w:r w:rsidR="00E74C06" w:rsidRPr="002228E0">
        <w:t xml:space="preserve">Moon </w:t>
      </w:r>
      <w:r w:rsidRPr="002228E0">
        <w:t xml:space="preserve">and at an altitude 3000 m. After calling </w:t>
      </w:r>
      <w:r w:rsidRPr="002228E0">
        <w:rPr>
          <w:rStyle w:val="functions"/>
        </w:rPr>
        <w:t>swe_set_topo()</w:t>
      </w:r>
      <w:r w:rsidRPr="002228E0">
        <w:t xml:space="preserve">, add </w:t>
      </w:r>
      <w:r w:rsidRPr="002228E0">
        <w:rPr>
          <w:rStyle w:val="sourcecode"/>
        </w:rPr>
        <w:t>SEFLG_TOPOCTR</w:t>
      </w:r>
      <w:r w:rsidRPr="002228E0">
        <w:t xml:space="preserve"> to</w:t>
      </w:r>
      <w:r w:rsidRPr="002228E0">
        <w:rPr>
          <w:b/>
          <w:bCs/>
        </w:rPr>
        <w:t xml:space="preserve"> </w:t>
      </w:r>
      <w:r w:rsidRPr="002228E0">
        <w:rPr>
          <w:rStyle w:val="sourcecode"/>
        </w:rPr>
        <w:t>iflag</w:t>
      </w:r>
      <w:r w:rsidRPr="002228E0">
        <w:t xml:space="preserve"> and call </w:t>
      </w:r>
      <w:r w:rsidRPr="002228E0">
        <w:rPr>
          <w:rStyle w:val="functions"/>
        </w:rPr>
        <w:t>swe_calc()</w:t>
      </w:r>
      <w:r w:rsidRPr="002228E0">
        <w:t xml:space="preserve"> as with an ordinary computation. E.g.:</w:t>
      </w:r>
    </w:p>
    <w:p w14:paraId="2EF03B78" w14:textId="77777777" w:rsidR="00BF3510" w:rsidRPr="002228E0" w:rsidRDefault="00BF3510" w:rsidP="00CC1B5C">
      <w:pPr>
        <w:rPr>
          <w:rStyle w:val="sourcecode"/>
        </w:rPr>
      </w:pPr>
      <w:r w:rsidRPr="002228E0">
        <w:rPr>
          <w:rStyle w:val="functions"/>
        </w:rPr>
        <w:t>swe_set_topo</w:t>
      </w:r>
      <w:r w:rsidRPr="002228E0">
        <w:rPr>
          <w:rStyle w:val="sourcecode"/>
        </w:rPr>
        <w:t>(geo_lon, geo_lat, altitude_above_sea);</w:t>
      </w:r>
    </w:p>
    <w:p w14:paraId="51264721" w14:textId="77777777" w:rsidR="00283E02" w:rsidRPr="002228E0" w:rsidRDefault="00BF3510" w:rsidP="00CC1B5C">
      <w:pPr>
        <w:rPr>
          <w:rStyle w:val="sourcecode"/>
        </w:rPr>
      </w:pPr>
      <w:r w:rsidRPr="002228E0">
        <w:rPr>
          <w:rStyle w:val="sourcecode"/>
        </w:rPr>
        <w:t>iflag |= SEFLG_TOPOCTR;</w:t>
      </w:r>
    </w:p>
    <w:p w14:paraId="4483A357" w14:textId="77777777" w:rsidR="008E5EAE" w:rsidRPr="002228E0" w:rsidRDefault="00BF3510" w:rsidP="00CC1B5C">
      <w:pPr>
        <w:rPr>
          <w:rStyle w:val="sourcecode"/>
        </w:rPr>
      </w:pPr>
      <w:r w:rsidRPr="002228E0">
        <w:rPr>
          <w:rStyle w:val="sourcecode"/>
        </w:rPr>
        <w:t>for (i</w:t>
      </w:r>
      <w:r w:rsidR="00D90815" w:rsidRPr="002228E0">
        <w:rPr>
          <w:rStyle w:val="sourcecode"/>
        </w:rPr>
        <w:t xml:space="preserve"> </w:t>
      </w:r>
      <w:r w:rsidRPr="002228E0">
        <w:rPr>
          <w:rStyle w:val="sourcecode"/>
        </w:rPr>
        <w:t>=</w:t>
      </w:r>
      <w:r w:rsidR="00D90815" w:rsidRPr="002228E0">
        <w:rPr>
          <w:rStyle w:val="sourcecode"/>
        </w:rPr>
        <w:t xml:space="preserve"> </w:t>
      </w:r>
      <w:r w:rsidRPr="002228E0">
        <w:rPr>
          <w:rStyle w:val="sourcecode"/>
        </w:rPr>
        <w:t>0; i</w:t>
      </w:r>
      <w:r w:rsidR="00D90815" w:rsidRPr="002228E0">
        <w:rPr>
          <w:rStyle w:val="sourcecode"/>
        </w:rPr>
        <w:t xml:space="preserve"> </w:t>
      </w:r>
      <w:r w:rsidRPr="002228E0">
        <w:rPr>
          <w:rStyle w:val="sourcecode"/>
        </w:rPr>
        <w:t>&lt;</w:t>
      </w:r>
      <w:r w:rsidR="00D90815" w:rsidRPr="002228E0">
        <w:rPr>
          <w:rStyle w:val="sourcecode"/>
        </w:rPr>
        <w:t xml:space="preserve"> </w:t>
      </w:r>
      <w:r w:rsidRPr="002228E0">
        <w:rPr>
          <w:rStyle w:val="sourcecode"/>
        </w:rPr>
        <w:t>NPLANETS; i++)</w:t>
      </w:r>
    </w:p>
    <w:p w14:paraId="091E1F18" w14:textId="77777777" w:rsidR="004E52D3" w:rsidRPr="002228E0" w:rsidRDefault="00BF3510" w:rsidP="00CC1B5C">
      <w:pPr>
        <w:rPr>
          <w:rStyle w:val="sourcecode"/>
        </w:rPr>
      </w:pPr>
      <w:r w:rsidRPr="002228E0">
        <w:rPr>
          <w:rStyle w:val="sourcecode"/>
        </w:rPr>
        <w:t>{</w:t>
      </w:r>
    </w:p>
    <w:p w14:paraId="639B9111" w14:textId="77777777" w:rsidR="004E52D3" w:rsidRPr="002228E0" w:rsidRDefault="00BF3510" w:rsidP="00CC1B5C">
      <w:pPr>
        <w:rPr>
          <w:rStyle w:val="sourcecode"/>
        </w:rPr>
      </w:pPr>
      <w:r w:rsidRPr="002228E0">
        <w:rPr>
          <w:rStyle w:val="sourcecode"/>
        </w:rPr>
        <w:t xml:space="preserve">iflgret = </w:t>
      </w:r>
      <w:r w:rsidRPr="002228E0">
        <w:rPr>
          <w:rStyle w:val="functions"/>
        </w:rPr>
        <w:t>swe_calc</w:t>
      </w:r>
      <w:r w:rsidRPr="002228E0">
        <w:rPr>
          <w:rStyle w:val="sourcecode"/>
        </w:rPr>
        <w:t>(tjd, ipl, iflag, xp, serr);</w:t>
      </w:r>
    </w:p>
    <w:p w14:paraId="62191F9A" w14:textId="77777777" w:rsidR="00BF3510" w:rsidRPr="002228E0" w:rsidRDefault="00BF3510" w:rsidP="00CC1B5C">
      <w:pPr>
        <w:rPr>
          <w:rStyle w:val="sourcecode"/>
        </w:rPr>
      </w:pPr>
      <w:r w:rsidRPr="002228E0">
        <w:rPr>
          <w:rStyle w:val="sourcecode"/>
        </w:rPr>
        <w:t>printf(”%f\n”, xp[0]);</w:t>
      </w:r>
    </w:p>
    <w:p w14:paraId="78DE3C65" w14:textId="77777777" w:rsidR="00283E02" w:rsidRPr="002228E0" w:rsidRDefault="00BF3510" w:rsidP="00CC1B5C">
      <w:pPr>
        <w:rPr>
          <w:rStyle w:val="sourcecode"/>
        </w:rPr>
      </w:pPr>
      <w:r w:rsidRPr="002228E0">
        <w:rPr>
          <w:rStyle w:val="sourcecode"/>
        </w:rPr>
        <w:t>}</w:t>
      </w:r>
    </w:p>
    <w:p w14:paraId="00BFECA6" w14:textId="77777777" w:rsidR="00283E02" w:rsidRPr="002228E0" w:rsidRDefault="00BF3510" w:rsidP="00CC1B5C">
      <w:pPr>
        <w:rPr>
          <w:rStyle w:val="functions"/>
        </w:rPr>
      </w:pPr>
      <w:r w:rsidRPr="002228E0">
        <w:t xml:space="preserve">The parameters set by </w:t>
      </w:r>
      <w:r w:rsidRPr="002228E0">
        <w:rPr>
          <w:rStyle w:val="functions"/>
        </w:rPr>
        <w:t>swe_set_topo()</w:t>
      </w:r>
      <w:r w:rsidRPr="002228E0">
        <w:t xml:space="preserve"> survive </w:t>
      </w:r>
      <w:r w:rsidRPr="002228E0">
        <w:rPr>
          <w:rStyle w:val="functions"/>
        </w:rPr>
        <w:t>swe_close().</w:t>
      </w:r>
    </w:p>
    <w:p w14:paraId="5DE65CD1" w14:textId="77777777" w:rsidR="00BF3510" w:rsidRPr="002228E0" w:rsidRDefault="00BF3510" w:rsidP="00877D89">
      <w:pPr>
        <w:pStyle w:val="berschrift1"/>
      </w:pPr>
      <w:bookmarkStart w:id="176" w:name="_Toc62644217"/>
      <w:r w:rsidRPr="002228E0">
        <w:lastRenderedPageBreak/>
        <w:t>Sidereal mode functions</w:t>
      </w:r>
      <w:bookmarkEnd w:id="176"/>
    </w:p>
    <w:p w14:paraId="6983A6D3" w14:textId="77777777" w:rsidR="00BF3510" w:rsidRPr="002228E0" w:rsidRDefault="00BF3510" w:rsidP="00877D89">
      <w:pPr>
        <w:pStyle w:val="berschrift2"/>
      </w:pPr>
      <w:bookmarkStart w:id="177" w:name="_Toc62644218"/>
      <w:r w:rsidRPr="002228E0">
        <w:t>swe_set_sid_mode()</w:t>
      </w:r>
      <w:bookmarkEnd w:id="177"/>
    </w:p>
    <w:p w14:paraId="7AA3DD57" w14:textId="77777777" w:rsidR="00283E02" w:rsidRPr="002228E0" w:rsidRDefault="00BF3510" w:rsidP="00CC1B5C">
      <w:pPr>
        <w:rPr>
          <w:rStyle w:val="sourcecode"/>
        </w:rPr>
      </w:pPr>
      <w:r w:rsidRPr="002228E0">
        <w:rPr>
          <w:rStyle w:val="sourcecode"/>
        </w:rPr>
        <w:t xml:space="preserve">void </w:t>
      </w:r>
      <w:bookmarkStart w:id="178" w:name="_Hlk477842044"/>
      <w:r w:rsidRPr="002228E0">
        <w:rPr>
          <w:rStyle w:val="functions"/>
        </w:rPr>
        <w:t>swe_set_sid_mode</w:t>
      </w:r>
      <w:bookmarkEnd w:id="178"/>
      <w:r w:rsidRPr="002228E0">
        <w:rPr>
          <w:rStyle w:val="sourcecode"/>
        </w:rPr>
        <w:t>(int32 sid_mode, double t0, double ayan_t0);</w:t>
      </w:r>
    </w:p>
    <w:p w14:paraId="7B6F59FF" w14:textId="77777777" w:rsidR="00283E02" w:rsidRPr="002228E0" w:rsidRDefault="00BF3510" w:rsidP="00CC1B5C">
      <w:r w:rsidRPr="002228E0">
        <w:t>This function can be used to specify the mode for sidereal computations.</w:t>
      </w:r>
    </w:p>
    <w:p w14:paraId="79DC9487" w14:textId="77777777" w:rsidR="00283E02" w:rsidRPr="002228E0" w:rsidRDefault="00BF3510" w:rsidP="00CC1B5C">
      <w:r w:rsidRPr="002228E0">
        <w:rPr>
          <w:rStyle w:val="functions"/>
        </w:rPr>
        <w:t>swe_calc()</w:t>
      </w:r>
      <w:r w:rsidRPr="002228E0">
        <w:t xml:space="preserve"> or </w:t>
      </w:r>
      <w:r w:rsidRPr="002228E0">
        <w:rPr>
          <w:rStyle w:val="functions"/>
        </w:rPr>
        <w:t>swe_fixstar()</w:t>
      </w:r>
      <w:r w:rsidRPr="002228E0">
        <w:t xml:space="preserve"> has then to be called with the bit </w:t>
      </w:r>
      <w:r w:rsidRPr="002228E0">
        <w:rPr>
          <w:rStyle w:val="sourcecode"/>
        </w:rPr>
        <w:t>SEFLG_SIDEREAL</w:t>
      </w:r>
      <w:r w:rsidRPr="002228E0">
        <w:t>.</w:t>
      </w:r>
    </w:p>
    <w:p w14:paraId="1E3AF9DA" w14:textId="063AA5F7" w:rsidR="00283E02" w:rsidRPr="002228E0" w:rsidRDefault="00BF3510" w:rsidP="00CC1B5C">
      <w:r w:rsidRPr="002228E0">
        <w:t xml:space="preserve">If </w:t>
      </w:r>
      <w:r w:rsidRPr="002228E0">
        <w:rPr>
          <w:rStyle w:val="functions"/>
        </w:rPr>
        <w:t>swe_set_sid_mode()</w:t>
      </w:r>
      <w:r w:rsidRPr="002228E0">
        <w:t xml:space="preserve"> is not called, the default </w:t>
      </w:r>
      <w:r w:rsidR="00FE0B96" w:rsidRPr="002228E0">
        <w:rPr>
          <w:rStyle w:val="sourcecode"/>
        </w:rPr>
        <w:t>ayanamsha</w:t>
      </w:r>
      <w:r w:rsidR="00D90815" w:rsidRPr="002228E0">
        <w:rPr>
          <w:rStyle w:val="sourcecode"/>
        </w:rPr>
        <w:t xml:space="preserve"> </w:t>
      </w:r>
      <w:r w:rsidRPr="002228E0">
        <w:t>(Fagan/Bradley) is used.</w:t>
      </w:r>
    </w:p>
    <w:p w14:paraId="578FEEF2" w14:textId="77777777" w:rsidR="00283E02" w:rsidRPr="002228E0" w:rsidRDefault="00BF3510" w:rsidP="00CC1B5C">
      <w:r w:rsidRPr="002228E0">
        <w:t xml:space="preserve">If a predefined mode is wanted, the variable </w:t>
      </w:r>
      <w:bookmarkStart w:id="179" w:name="_Hlk477842160"/>
      <w:r w:rsidRPr="002228E0">
        <w:rPr>
          <w:rStyle w:val="sourcecode"/>
        </w:rPr>
        <w:t>sid_mode</w:t>
      </w:r>
      <w:r w:rsidRPr="002228E0">
        <w:t xml:space="preserve"> </w:t>
      </w:r>
      <w:bookmarkEnd w:id="179"/>
      <w:r w:rsidRPr="002228E0">
        <w:t xml:space="preserve">has to be set, while </w:t>
      </w:r>
      <w:r w:rsidRPr="002228E0">
        <w:rPr>
          <w:rStyle w:val="sourcecode"/>
        </w:rPr>
        <w:t>t0</w:t>
      </w:r>
      <w:r w:rsidRPr="002228E0">
        <w:t xml:space="preserve"> and </w:t>
      </w:r>
      <w:bookmarkStart w:id="180" w:name="_Hlk477842217"/>
      <w:r w:rsidRPr="002228E0">
        <w:rPr>
          <w:rStyle w:val="sourcecode"/>
        </w:rPr>
        <w:t>ayan_t0</w:t>
      </w:r>
      <w:bookmarkEnd w:id="180"/>
      <w:r w:rsidRPr="002228E0">
        <w:t xml:space="preserve"> are not considered, i.e. can be 0. The predefined </w:t>
      </w:r>
      <w:bookmarkStart w:id="181" w:name="_Hlk477860745"/>
      <w:r w:rsidRPr="002228E0">
        <w:t>sidereal modes</w:t>
      </w:r>
      <w:bookmarkEnd w:id="181"/>
      <w:r w:rsidRPr="002228E0">
        <w:t xml:space="preserve"> are:</w:t>
      </w:r>
    </w:p>
    <w:p w14:paraId="47CE9015" w14:textId="77777777" w:rsidR="00BF3510" w:rsidRPr="002228E0" w:rsidRDefault="00BF3510" w:rsidP="008E5EAE">
      <w:pPr>
        <w:tabs>
          <w:tab w:val="left" w:pos="4678"/>
        </w:tabs>
        <w:rPr>
          <w:rStyle w:val="sourcecode"/>
        </w:rPr>
      </w:pPr>
      <w:r w:rsidRPr="002228E0">
        <w:rPr>
          <w:rStyle w:val="sourcecode"/>
        </w:rPr>
        <w:t>#define SE_SIDM_FAGAN_BRADLEY</w:t>
      </w:r>
      <w:r w:rsidRPr="002228E0">
        <w:rPr>
          <w:rStyle w:val="sourcecode"/>
        </w:rPr>
        <w:tab/>
        <w:t>0</w:t>
      </w:r>
    </w:p>
    <w:p w14:paraId="5A7A4B1F" w14:textId="77777777" w:rsidR="00BF3510" w:rsidRPr="002228E0" w:rsidRDefault="00BF3510" w:rsidP="008E5EAE">
      <w:pPr>
        <w:tabs>
          <w:tab w:val="left" w:pos="4678"/>
        </w:tabs>
        <w:rPr>
          <w:rStyle w:val="sourcecode"/>
        </w:rPr>
      </w:pPr>
      <w:r w:rsidRPr="002228E0">
        <w:rPr>
          <w:rStyle w:val="sourcecode"/>
        </w:rPr>
        <w:t>#define SE_SIDM_LAHIRI</w:t>
      </w:r>
      <w:r w:rsidRPr="002228E0">
        <w:rPr>
          <w:rStyle w:val="sourcecode"/>
        </w:rPr>
        <w:tab/>
        <w:t>1</w:t>
      </w:r>
    </w:p>
    <w:p w14:paraId="20A0C7C5" w14:textId="77777777" w:rsidR="00BF3510" w:rsidRPr="002228E0" w:rsidRDefault="00BF3510" w:rsidP="008E5EAE">
      <w:pPr>
        <w:tabs>
          <w:tab w:val="left" w:pos="4678"/>
        </w:tabs>
        <w:rPr>
          <w:rStyle w:val="sourcecode"/>
        </w:rPr>
      </w:pPr>
      <w:r w:rsidRPr="002228E0">
        <w:rPr>
          <w:rStyle w:val="sourcecode"/>
        </w:rPr>
        <w:t>#define SE_SIDM_DELUCE</w:t>
      </w:r>
      <w:r w:rsidRPr="002228E0">
        <w:rPr>
          <w:rStyle w:val="sourcecode"/>
        </w:rPr>
        <w:tab/>
        <w:t>2</w:t>
      </w:r>
    </w:p>
    <w:p w14:paraId="531C8C6F" w14:textId="77777777" w:rsidR="00BF3510" w:rsidRPr="002228E0" w:rsidRDefault="00BF3510" w:rsidP="008E5EAE">
      <w:pPr>
        <w:tabs>
          <w:tab w:val="left" w:pos="4678"/>
        </w:tabs>
        <w:rPr>
          <w:rStyle w:val="sourcecode"/>
        </w:rPr>
      </w:pPr>
      <w:r w:rsidRPr="002228E0">
        <w:rPr>
          <w:rStyle w:val="sourcecode"/>
        </w:rPr>
        <w:t>#define SE_SIDM_RAMAN</w:t>
      </w:r>
      <w:r w:rsidRPr="002228E0">
        <w:rPr>
          <w:rStyle w:val="sourcecode"/>
        </w:rPr>
        <w:tab/>
        <w:t>3</w:t>
      </w:r>
    </w:p>
    <w:p w14:paraId="09445D30" w14:textId="77777777" w:rsidR="00BF3510" w:rsidRPr="002228E0" w:rsidRDefault="00BF3510" w:rsidP="008E5EAE">
      <w:pPr>
        <w:tabs>
          <w:tab w:val="left" w:pos="4678"/>
        </w:tabs>
        <w:rPr>
          <w:rStyle w:val="sourcecode"/>
        </w:rPr>
      </w:pPr>
      <w:r w:rsidRPr="002228E0">
        <w:rPr>
          <w:rStyle w:val="sourcecode"/>
        </w:rPr>
        <w:t>#define SE_SIDM_USHASHASHI</w:t>
      </w:r>
      <w:r w:rsidRPr="002228E0">
        <w:rPr>
          <w:rStyle w:val="sourcecode"/>
        </w:rPr>
        <w:tab/>
        <w:t>4</w:t>
      </w:r>
    </w:p>
    <w:p w14:paraId="1EB7AC44" w14:textId="77777777" w:rsidR="00BF3510" w:rsidRPr="002228E0" w:rsidRDefault="00BF3510" w:rsidP="008E5EAE">
      <w:pPr>
        <w:tabs>
          <w:tab w:val="left" w:pos="4678"/>
        </w:tabs>
        <w:rPr>
          <w:rStyle w:val="sourcecode"/>
        </w:rPr>
      </w:pPr>
      <w:r w:rsidRPr="002228E0">
        <w:rPr>
          <w:rStyle w:val="sourcecode"/>
        </w:rPr>
        <w:t>#define SE_SIDM_KRISHNAMURTI</w:t>
      </w:r>
      <w:r w:rsidRPr="002228E0">
        <w:rPr>
          <w:rStyle w:val="sourcecode"/>
        </w:rPr>
        <w:tab/>
        <w:t>5</w:t>
      </w:r>
    </w:p>
    <w:p w14:paraId="07587E87" w14:textId="77777777" w:rsidR="00BF3510" w:rsidRPr="002228E0" w:rsidRDefault="00BF3510" w:rsidP="008E5EAE">
      <w:pPr>
        <w:tabs>
          <w:tab w:val="left" w:pos="4678"/>
        </w:tabs>
        <w:rPr>
          <w:rStyle w:val="sourcecode"/>
        </w:rPr>
      </w:pPr>
      <w:r w:rsidRPr="002228E0">
        <w:rPr>
          <w:rStyle w:val="sourcecode"/>
        </w:rPr>
        <w:t>#define SE_SIDM_DJWHAL_KHUL</w:t>
      </w:r>
      <w:r w:rsidRPr="002228E0">
        <w:rPr>
          <w:rStyle w:val="sourcecode"/>
        </w:rPr>
        <w:tab/>
        <w:t>6</w:t>
      </w:r>
    </w:p>
    <w:p w14:paraId="68FAC201" w14:textId="77777777" w:rsidR="00BF3510" w:rsidRPr="002228E0" w:rsidRDefault="00BF3510" w:rsidP="008E5EAE">
      <w:pPr>
        <w:tabs>
          <w:tab w:val="left" w:pos="4678"/>
        </w:tabs>
        <w:rPr>
          <w:rStyle w:val="sourcecode"/>
        </w:rPr>
      </w:pPr>
      <w:r w:rsidRPr="002228E0">
        <w:rPr>
          <w:rStyle w:val="sourcecode"/>
        </w:rPr>
        <w:t>#define SE_SIDM_YUKTESHWAR</w:t>
      </w:r>
      <w:r w:rsidRPr="002228E0">
        <w:rPr>
          <w:rStyle w:val="sourcecode"/>
        </w:rPr>
        <w:tab/>
        <w:t>7</w:t>
      </w:r>
    </w:p>
    <w:p w14:paraId="76F18CB5" w14:textId="77777777" w:rsidR="00BF3510" w:rsidRPr="002228E0" w:rsidRDefault="00BF3510" w:rsidP="008E5EAE">
      <w:pPr>
        <w:tabs>
          <w:tab w:val="left" w:pos="4678"/>
        </w:tabs>
        <w:rPr>
          <w:rStyle w:val="sourcecode"/>
        </w:rPr>
      </w:pPr>
      <w:r w:rsidRPr="002228E0">
        <w:rPr>
          <w:rStyle w:val="sourcecode"/>
        </w:rPr>
        <w:t>#define SE_SIDM_JN_BHASIN</w:t>
      </w:r>
      <w:r w:rsidRPr="002228E0">
        <w:rPr>
          <w:rStyle w:val="sourcecode"/>
        </w:rPr>
        <w:tab/>
        <w:t>8</w:t>
      </w:r>
    </w:p>
    <w:p w14:paraId="2BAFEE9F" w14:textId="77777777" w:rsidR="00BF3510" w:rsidRPr="002228E0" w:rsidRDefault="00BF3510" w:rsidP="008E5EAE">
      <w:pPr>
        <w:tabs>
          <w:tab w:val="left" w:pos="4678"/>
        </w:tabs>
        <w:rPr>
          <w:rStyle w:val="sourcecode"/>
        </w:rPr>
      </w:pPr>
      <w:r w:rsidRPr="002228E0">
        <w:rPr>
          <w:rStyle w:val="sourcecode"/>
        </w:rPr>
        <w:t>#define SE_SIDM_BABYL_KUGLER1</w:t>
      </w:r>
      <w:r w:rsidRPr="002228E0">
        <w:rPr>
          <w:rStyle w:val="sourcecode"/>
        </w:rPr>
        <w:tab/>
        <w:t>9</w:t>
      </w:r>
    </w:p>
    <w:p w14:paraId="17620EC6" w14:textId="77777777" w:rsidR="00BF3510" w:rsidRPr="002228E0" w:rsidRDefault="00BF3510" w:rsidP="008E5EAE">
      <w:pPr>
        <w:tabs>
          <w:tab w:val="left" w:pos="4678"/>
        </w:tabs>
        <w:rPr>
          <w:rStyle w:val="sourcecode"/>
        </w:rPr>
      </w:pPr>
      <w:r w:rsidRPr="002228E0">
        <w:rPr>
          <w:rStyle w:val="sourcecode"/>
        </w:rPr>
        <w:t>#define SE_SIDM_BABYL_KUGLER2</w:t>
      </w:r>
      <w:r w:rsidRPr="002228E0">
        <w:rPr>
          <w:rStyle w:val="sourcecode"/>
        </w:rPr>
        <w:tab/>
        <w:t>10</w:t>
      </w:r>
    </w:p>
    <w:p w14:paraId="27DD8092" w14:textId="77777777" w:rsidR="00BF3510" w:rsidRPr="002228E0" w:rsidRDefault="00BF3510" w:rsidP="008E5EAE">
      <w:pPr>
        <w:tabs>
          <w:tab w:val="left" w:pos="4678"/>
        </w:tabs>
        <w:rPr>
          <w:rStyle w:val="sourcecode"/>
        </w:rPr>
      </w:pPr>
      <w:r w:rsidRPr="002228E0">
        <w:rPr>
          <w:rStyle w:val="sourcecode"/>
        </w:rPr>
        <w:t>#define SE_SIDM_BABYL_KUGLER3</w:t>
      </w:r>
      <w:r w:rsidRPr="002228E0">
        <w:rPr>
          <w:rStyle w:val="sourcecode"/>
        </w:rPr>
        <w:tab/>
        <w:t>11</w:t>
      </w:r>
    </w:p>
    <w:p w14:paraId="779A352E" w14:textId="77777777" w:rsidR="00BF3510" w:rsidRPr="002228E0" w:rsidRDefault="00BF3510" w:rsidP="008E5EAE">
      <w:pPr>
        <w:tabs>
          <w:tab w:val="left" w:pos="4678"/>
        </w:tabs>
        <w:rPr>
          <w:rStyle w:val="sourcecode"/>
        </w:rPr>
      </w:pPr>
      <w:r w:rsidRPr="002228E0">
        <w:rPr>
          <w:rStyle w:val="sourcecode"/>
        </w:rPr>
        <w:t>#define SE_SIDM_BABYL_HUBER</w:t>
      </w:r>
      <w:r w:rsidRPr="002228E0">
        <w:rPr>
          <w:rStyle w:val="sourcecode"/>
        </w:rPr>
        <w:tab/>
        <w:t>12</w:t>
      </w:r>
    </w:p>
    <w:p w14:paraId="71F7253C" w14:textId="77777777" w:rsidR="00BF3510" w:rsidRPr="002228E0" w:rsidRDefault="00BF3510" w:rsidP="008E5EAE">
      <w:pPr>
        <w:tabs>
          <w:tab w:val="left" w:pos="4678"/>
        </w:tabs>
        <w:rPr>
          <w:rStyle w:val="sourcecode"/>
        </w:rPr>
      </w:pPr>
      <w:r w:rsidRPr="002228E0">
        <w:rPr>
          <w:rStyle w:val="sourcecode"/>
        </w:rPr>
        <w:t>#define SE_SIDM_BABYL_ETPSC</w:t>
      </w:r>
      <w:r w:rsidRPr="002228E0">
        <w:rPr>
          <w:rStyle w:val="sourcecode"/>
        </w:rPr>
        <w:tab/>
        <w:t>13</w:t>
      </w:r>
    </w:p>
    <w:p w14:paraId="315C74FF" w14:textId="77777777" w:rsidR="00BF3510" w:rsidRPr="002228E0" w:rsidRDefault="00BF3510" w:rsidP="008E5EAE">
      <w:pPr>
        <w:tabs>
          <w:tab w:val="left" w:pos="4678"/>
        </w:tabs>
        <w:rPr>
          <w:rStyle w:val="sourcecode"/>
        </w:rPr>
      </w:pPr>
      <w:r w:rsidRPr="002228E0">
        <w:rPr>
          <w:rStyle w:val="sourcecode"/>
        </w:rPr>
        <w:t>#define SE_SIDM_ALDEBARAN_15TAU</w:t>
      </w:r>
      <w:r w:rsidRPr="002228E0">
        <w:rPr>
          <w:rStyle w:val="sourcecode"/>
        </w:rPr>
        <w:tab/>
        <w:t>14</w:t>
      </w:r>
    </w:p>
    <w:p w14:paraId="43011A67" w14:textId="77777777" w:rsidR="00BF3510" w:rsidRPr="002228E0" w:rsidRDefault="00BF3510" w:rsidP="008E5EAE">
      <w:pPr>
        <w:tabs>
          <w:tab w:val="left" w:pos="4678"/>
        </w:tabs>
        <w:rPr>
          <w:rStyle w:val="sourcecode"/>
        </w:rPr>
      </w:pPr>
      <w:r w:rsidRPr="002228E0">
        <w:rPr>
          <w:rStyle w:val="sourcecode"/>
        </w:rPr>
        <w:t>#define SE_SIDM_HIPPARCHOS</w:t>
      </w:r>
      <w:r w:rsidRPr="002228E0">
        <w:rPr>
          <w:rStyle w:val="sourcecode"/>
        </w:rPr>
        <w:tab/>
        <w:t>15</w:t>
      </w:r>
    </w:p>
    <w:p w14:paraId="1C5EAB00" w14:textId="77777777" w:rsidR="00BF3510" w:rsidRPr="002228E0" w:rsidRDefault="00BF3510" w:rsidP="008E5EAE">
      <w:pPr>
        <w:tabs>
          <w:tab w:val="left" w:pos="4678"/>
        </w:tabs>
        <w:rPr>
          <w:rStyle w:val="sourcecode"/>
        </w:rPr>
      </w:pPr>
      <w:r w:rsidRPr="002228E0">
        <w:rPr>
          <w:rStyle w:val="sourcecode"/>
        </w:rPr>
        <w:t>#define SE_SIDM_SASSANIAN</w:t>
      </w:r>
      <w:r w:rsidRPr="002228E0">
        <w:rPr>
          <w:rStyle w:val="sourcecode"/>
        </w:rPr>
        <w:tab/>
        <w:t>16</w:t>
      </w:r>
    </w:p>
    <w:p w14:paraId="76D2E0B6" w14:textId="77777777" w:rsidR="00BF3510" w:rsidRPr="002228E0" w:rsidRDefault="00BF3510" w:rsidP="008E5EAE">
      <w:pPr>
        <w:tabs>
          <w:tab w:val="left" w:pos="4678"/>
        </w:tabs>
        <w:rPr>
          <w:rStyle w:val="sourcecode"/>
        </w:rPr>
      </w:pPr>
      <w:r w:rsidRPr="002228E0">
        <w:rPr>
          <w:rStyle w:val="sourcecode"/>
        </w:rPr>
        <w:t>#define SE_SIDM_GALCENT_0SAG</w:t>
      </w:r>
      <w:r w:rsidRPr="002228E0">
        <w:rPr>
          <w:rStyle w:val="sourcecode"/>
        </w:rPr>
        <w:tab/>
        <w:t>17</w:t>
      </w:r>
    </w:p>
    <w:p w14:paraId="13038B6C" w14:textId="77777777" w:rsidR="00BF3510" w:rsidRPr="002228E0" w:rsidRDefault="00BF3510" w:rsidP="008E5EAE">
      <w:pPr>
        <w:tabs>
          <w:tab w:val="left" w:pos="4678"/>
        </w:tabs>
        <w:rPr>
          <w:rStyle w:val="sourcecode"/>
        </w:rPr>
      </w:pPr>
      <w:r w:rsidRPr="002228E0">
        <w:rPr>
          <w:rStyle w:val="sourcecode"/>
        </w:rPr>
        <w:t>#define SE_SIDM_J2000</w:t>
      </w:r>
      <w:r w:rsidRPr="002228E0">
        <w:rPr>
          <w:rStyle w:val="sourcecode"/>
        </w:rPr>
        <w:tab/>
        <w:t>18</w:t>
      </w:r>
    </w:p>
    <w:p w14:paraId="0A0877E4" w14:textId="77777777" w:rsidR="00BF3510" w:rsidRPr="002228E0" w:rsidRDefault="00BF3510" w:rsidP="008E5EAE">
      <w:pPr>
        <w:tabs>
          <w:tab w:val="left" w:pos="4678"/>
        </w:tabs>
        <w:rPr>
          <w:rStyle w:val="sourcecode"/>
        </w:rPr>
      </w:pPr>
      <w:r w:rsidRPr="002228E0">
        <w:rPr>
          <w:rStyle w:val="sourcecode"/>
        </w:rPr>
        <w:t>#define SE_SIDM_J1900</w:t>
      </w:r>
      <w:r w:rsidRPr="002228E0">
        <w:rPr>
          <w:rStyle w:val="sourcecode"/>
        </w:rPr>
        <w:tab/>
        <w:t>19</w:t>
      </w:r>
    </w:p>
    <w:p w14:paraId="01EC2E83" w14:textId="77777777" w:rsidR="00BF3510" w:rsidRPr="002228E0" w:rsidRDefault="00BF3510" w:rsidP="008E5EAE">
      <w:pPr>
        <w:tabs>
          <w:tab w:val="left" w:pos="4678"/>
        </w:tabs>
        <w:rPr>
          <w:rStyle w:val="sourcecode"/>
        </w:rPr>
      </w:pPr>
      <w:r w:rsidRPr="002228E0">
        <w:rPr>
          <w:rStyle w:val="sourcecode"/>
        </w:rPr>
        <w:t>#define SE_SIDM_B1950</w:t>
      </w:r>
      <w:r w:rsidRPr="002228E0">
        <w:rPr>
          <w:rStyle w:val="sourcecode"/>
        </w:rPr>
        <w:tab/>
        <w:t>20</w:t>
      </w:r>
    </w:p>
    <w:p w14:paraId="5CC11268" w14:textId="77777777" w:rsidR="00BF3510" w:rsidRPr="002228E0" w:rsidRDefault="00BF3510" w:rsidP="008E5EAE">
      <w:pPr>
        <w:tabs>
          <w:tab w:val="left" w:pos="4678"/>
        </w:tabs>
        <w:rPr>
          <w:rStyle w:val="sourcecode"/>
        </w:rPr>
      </w:pPr>
      <w:r w:rsidRPr="002228E0">
        <w:rPr>
          <w:rStyle w:val="sourcecode"/>
        </w:rPr>
        <w:t>#define SE_SIDM_SURYASIDDHANTA</w:t>
      </w:r>
      <w:r w:rsidRPr="002228E0">
        <w:rPr>
          <w:rStyle w:val="sourcecode"/>
        </w:rPr>
        <w:tab/>
        <w:t>21</w:t>
      </w:r>
    </w:p>
    <w:p w14:paraId="75EC102C" w14:textId="77777777" w:rsidR="00BF3510" w:rsidRPr="002228E0" w:rsidRDefault="00BF3510" w:rsidP="008E5EAE">
      <w:pPr>
        <w:tabs>
          <w:tab w:val="left" w:pos="4678"/>
        </w:tabs>
        <w:rPr>
          <w:rStyle w:val="sourcecode"/>
        </w:rPr>
      </w:pPr>
      <w:r w:rsidRPr="002228E0">
        <w:rPr>
          <w:rStyle w:val="sourcecode"/>
        </w:rPr>
        <w:t>#define SE_SIDM_SURYASIDDHANTA_MSUN</w:t>
      </w:r>
      <w:r w:rsidR="008E5EAE" w:rsidRPr="002228E0">
        <w:rPr>
          <w:rStyle w:val="sourcecode"/>
        </w:rPr>
        <w:tab/>
      </w:r>
      <w:r w:rsidRPr="002228E0">
        <w:rPr>
          <w:rStyle w:val="sourcecode"/>
        </w:rPr>
        <w:t>22</w:t>
      </w:r>
    </w:p>
    <w:p w14:paraId="7C356A82" w14:textId="77777777" w:rsidR="00BF3510" w:rsidRPr="002228E0" w:rsidRDefault="00BF3510" w:rsidP="008E5EAE">
      <w:pPr>
        <w:tabs>
          <w:tab w:val="left" w:pos="4678"/>
        </w:tabs>
        <w:rPr>
          <w:rStyle w:val="sourcecode"/>
        </w:rPr>
      </w:pPr>
      <w:r w:rsidRPr="002228E0">
        <w:rPr>
          <w:rStyle w:val="sourcecode"/>
        </w:rPr>
        <w:t>#define SE_SIDM_ARYABHATA</w:t>
      </w:r>
      <w:r w:rsidRPr="002228E0">
        <w:rPr>
          <w:rStyle w:val="sourcecode"/>
        </w:rPr>
        <w:tab/>
        <w:t>23</w:t>
      </w:r>
    </w:p>
    <w:p w14:paraId="2843E740" w14:textId="77777777" w:rsidR="00BF3510" w:rsidRPr="002228E0" w:rsidRDefault="00BF3510" w:rsidP="008E5EAE">
      <w:pPr>
        <w:tabs>
          <w:tab w:val="left" w:pos="4678"/>
        </w:tabs>
        <w:rPr>
          <w:rStyle w:val="sourcecode"/>
        </w:rPr>
      </w:pPr>
      <w:r w:rsidRPr="002228E0">
        <w:rPr>
          <w:rStyle w:val="sourcecode"/>
        </w:rPr>
        <w:t>#define SE_SIDM_ARYABHATA_MSUN</w:t>
      </w:r>
      <w:r w:rsidRPr="002228E0">
        <w:rPr>
          <w:rStyle w:val="sourcecode"/>
        </w:rPr>
        <w:tab/>
        <w:t>24</w:t>
      </w:r>
    </w:p>
    <w:p w14:paraId="500B5CFD" w14:textId="77777777" w:rsidR="00BF3510" w:rsidRPr="002228E0" w:rsidRDefault="00BF3510" w:rsidP="008E5EAE">
      <w:pPr>
        <w:tabs>
          <w:tab w:val="left" w:pos="4678"/>
        </w:tabs>
        <w:rPr>
          <w:rStyle w:val="sourcecode"/>
        </w:rPr>
      </w:pPr>
      <w:r w:rsidRPr="002228E0">
        <w:rPr>
          <w:rStyle w:val="sourcecode"/>
        </w:rPr>
        <w:t>#define SE_SIDM_SS_REVATI</w:t>
      </w:r>
      <w:r w:rsidRPr="002228E0">
        <w:rPr>
          <w:rStyle w:val="sourcecode"/>
        </w:rPr>
        <w:tab/>
        <w:t>25</w:t>
      </w:r>
    </w:p>
    <w:p w14:paraId="5EFB2E79" w14:textId="77777777" w:rsidR="00BF3510" w:rsidRPr="002228E0" w:rsidRDefault="00BF3510" w:rsidP="008E5EAE">
      <w:pPr>
        <w:tabs>
          <w:tab w:val="left" w:pos="4678"/>
        </w:tabs>
        <w:rPr>
          <w:rStyle w:val="sourcecode"/>
        </w:rPr>
      </w:pPr>
      <w:r w:rsidRPr="002228E0">
        <w:rPr>
          <w:rStyle w:val="sourcecode"/>
        </w:rPr>
        <w:t>#define SE_SIDM_SS_CITRA</w:t>
      </w:r>
      <w:r w:rsidRPr="002228E0">
        <w:rPr>
          <w:rStyle w:val="sourcecode"/>
        </w:rPr>
        <w:tab/>
        <w:t>26</w:t>
      </w:r>
    </w:p>
    <w:p w14:paraId="6532CC9E" w14:textId="77777777" w:rsidR="00BF3510" w:rsidRPr="002228E0" w:rsidRDefault="00BF3510" w:rsidP="008E5EAE">
      <w:pPr>
        <w:tabs>
          <w:tab w:val="left" w:pos="4678"/>
        </w:tabs>
        <w:rPr>
          <w:rStyle w:val="sourcecode"/>
        </w:rPr>
      </w:pPr>
      <w:r w:rsidRPr="002228E0">
        <w:rPr>
          <w:rStyle w:val="sourcecode"/>
        </w:rPr>
        <w:t>#define SE_SIDM_TRUE_CITRA</w:t>
      </w:r>
      <w:r w:rsidRPr="002228E0">
        <w:rPr>
          <w:rStyle w:val="sourcecode"/>
        </w:rPr>
        <w:tab/>
        <w:t>27</w:t>
      </w:r>
    </w:p>
    <w:p w14:paraId="68E0C27B" w14:textId="77777777" w:rsidR="00BF3510" w:rsidRPr="002228E0" w:rsidRDefault="00BF3510" w:rsidP="008E5EAE">
      <w:pPr>
        <w:tabs>
          <w:tab w:val="left" w:pos="4678"/>
        </w:tabs>
        <w:rPr>
          <w:rStyle w:val="sourcecode"/>
        </w:rPr>
      </w:pPr>
      <w:r w:rsidRPr="002228E0">
        <w:rPr>
          <w:rStyle w:val="sourcecode"/>
        </w:rPr>
        <w:t>#define SE_SIDM_TRUE_REVATI</w:t>
      </w:r>
      <w:r w:rsidRPr="002228E0">
        <w:rPr>
          <w:rStyle w:val="sourcecode"/>
        </w:rPr>
        <w:tab/>
        <w:t>28</w:t>
      </w:r>
    </w:p>
    <w:p w14:paraId="1191D6E8" w14:textId="77777777" w:rsidR="00BF3510" w:rsidRPr="002228E0" w:rsidRDefault="00BF3510" w:rsidP="008E5EAE">
      <w:pPr>
        <w:tabs>
          <w:tab w:val="left" w:pos="4678"/>
        </w:tabs>
        <w:rPr>
          <w:rStyle w:val="sourcecode"/>
        </w:rPr>
      </w:pPr>
      <w:r w:rsidRPr="002228E0">
        <w:rPr>
          <w:rStyle w:val="sourcecode"/>
        </w:rPr>
        <w:t>#define SE_SIDM_TRUE_PUSHYA</w:t>
      </w:r>
      <w:r w:rsidRPr="002228E0">
        <w:rPr>
          <w:rStyle w:val="sourcecode"/>
        </w:rPr>
        <w:tab/>
        <w:t>29</w:t>
      </w:r>
    </w:p>
    <w:p w14:paraId="22EE3D2D" w14:textId="77777777" w:rsidR="00CA058A" w:rsidRPr="002228E0" w:rsidRDefault="00CA058A" w:rsidP="008E5EAE">
      <w:pPr>
        <w:tabs>
          <w:tab w:val="left" w:pos="4678"/>
        </w:tabs>
        <w:rPr>
          <w:rStyle w:val="sourcecode"/>
        </w:rPr>
      </w:pPr>
      <w:r w:rsidRPr="002228E0">
        <w:rPr>
          <w:rStyle w:val="sourcecode"/>
        </w:rPr>
        <w:t>#define SE_SIDM_GALCENT_RGBRAND</w:t>
      </w:r>
      <w:r w:rsidRPr="002228E0">
        <w:rPr>
          <w:rStyle w:val="sourcecode"/>
        </w:rPr>
        <w:tab/>
        <w:t>30</w:t>
      </w:r>
    </w:p>
    <w:p w14:paraId="28ADB859" w14:textId="77777777" w:rsidR="00CA058A" w:rsidRPr="002228E0" w:rsidRDefault="00CA058A" w:rsidP="008E5EAE">
      <w:pPr>
        <w:tabs>
          <w:tab w:val="left" w:pos="4678"/>
        </w:tabs>
        <w:rPr>
          <w:rStyle w:val="sourcecode"/>
        </w:rPr>
      </w:pPr>
      <w:r w:rsidRPr="002228E0">
        <w:rPr>
          <w:rStyle w:val="sourcecode"/>
        </w:rPr>
        <w:t>#define SE_SIDM_GALEQU_IAU1958</w:t>
      </w:r>
      <w:r w:rsidRPr="002228E0">
        <w:rPr>
          <w:rStyle w:val="sourcecode"/>
        </w:rPr>
        <w:tab/>
        <w:t>31</w:t>
      </w:r>
    </w:p>
    <w:p w14:paraId="2B85EF5F" w14:textId="77777777" w:rsidR="00CA058A" w:rsidRPr="002228E0" w:rsidRDefault="00CA058A" w:rsidP="008E5EAE">
      <w:pPr>
        <w:tabs>
          <w:tab w:val="left" w:pos="4678"/>
        </w:tabs>
        <w:rPr>
          <w:rStyle w:val="sourcecode"/>
        </w:rPr>
      </w:pPr>
      <w:r w:rsidRPr="002228E0">
        <w:rPr>
          <w:rStyle w:val="sourcecode"/>
        </w:rPr>
        <w:t>#define SE_SIDM_GALEQU_TRUE</w:t>
      </w:r>
      <w:r w:rsidRPr="002228E0">
        <w:rPr>
          <w:rStyle w:val="sourcecode"/>
        </w:rPr>
        <w:tab/>
        <w:t>32</w:t>
      </w:r>
    </w:p>
    <w:p w14:paraId="4C3CDC76" w14:textId="77777777" w:rsidR="00CA058A" w:rsidRPr="002228E0" w:rsidRDefault="00CA058A" w:rsidP="008E5EAE">
      <w:pPr>
        <w:tabs>
          <w:tab w:val="left" w:pos="4678"/>
        </w:tabs>
        <w:rPr>
          <w:rStyle w:val="sourcecode"/>
        </w:rPr>
      </w:pPr>
      <w:r w:rsidRPr="002228E0">
        <w:rPr>
          <w:rStyle w:val="sourcecode"/>
        </w:rPr>
        <w:t>#define SE_SIDM_GALEQU_MULA</w:t>
      </w:r>
      <w:r w:rsidRPr="002228E0">
        <w:rPr>
          <w:rStyle w:val="sourcecode"/>
        </w:rPr>
        <w:tab/>
        <w:t>33</w:t>
      </w:r>
    </w:p>
    <w:p w14:paraId="55E2899C" w14:textId="77777777" w:rsidR="00CA058A" w:rsidRPr="002228E0" w:rsidRDefault="00CA058A" w:rsidP="008E5EAE">
      <w:pPr>
        <w:tabs>
          <w:tab w:val="left" w:pos="4678"/>
        </w:tabs>
        <w:rPr>
          <w:rStyle w:val="sourcecode"/>
        </w:rPr>
      </w:pPr>
      <w:r w:rsidRPr="002228E0">
        <w:rPr>
          <w:rStyle w:val="sourcecode"/>
        </w:rPr>
        <w:t>#define SE_SIDM_GALALIGN_MARDYKS</w:t>
      </w:r>
      <w:r w:rsidRPr="002228E0">
        <w:rPr>
          <w:rStyle w:val="sourcecode"/>
        </w:rPr>
        <w:tab/>
        <w:t>34</w:t>
      </w:r>
    </w:p>
    <w:p w14:paraId="6EC61157" w14:textId="77777777" w:rsidR="00CA058A" w:rsidRPr="002228E0" w:rsidRDefault="00CA058A" w:rsidP="008E5EAE">
      <w:pPr>
        <w:tabs>
          <w:tab w:val="left" w:pos="4678"/>
        </w:tabs>
        <w:rPr>
          <w:rStyle w:val="sourcecode"/>
        </w:rPr>
      </w:pPr>
      <w:r w:rsidRPr="002228E0">
        <w:rPr>
          <w:rStyle w:val="sourcecode"/>
        </w:rPr>
        <w:t>#define SE_SIDM_TRUE_MULA</w:t>
      </w:r>
      <w:r w:rsidRPr="002228E0">
        <w:rPr>
          <w:rStyle w:val="sourcecode"/>
        </w:rPr>
        <w:tab/>
        <w:t>35</w:t>
      </w:r>
    </w:p>
    <w:p w14:paraId="3F94377C" w14:textId="77777777" w:rsidR="00CA058A" w:rsidRPr="002228E0" w:rsidRDefault="00CA058A" w:rsidP="008E5EAE">
      <w:pPr>
        <w:tabs>
          <w:tab w:val="left" w:pos="4678"/>
        </w:tabs>
        <w:rPr>
          <w:rStyle w:val="sourcecode"/>
        </w:rPr>
      </w:pPr>
      <w:r w:rsidRPr="002228E0">
        <w:rPr>
          <w:rStyle w:val="sourcecode"/>
        </w:rPr>
        <w:t>#define SE_SIDM_GALCENT_MULA_WILHELM</w:t>
      </w:r>
      <w:r w:rsidR="008E5EAE" w:rsidRPr="002228E0">
        <w:rPr>
          <w:rStyle w:val="sourcecode"/>
        </w:rPr>
        <w:tab/>
      </w:r>
      <w:r w:rsidRPr="002228E0">
        <w:rPr>
          <w:rStyle w:val="sourcecode"/>
        </w:rPr>
        <w:t>36</w:t>
      </w:r>
    </w:p>
    <w:p w14:paraId="342153B5" w14:textId="77777777" w:rsidR="00CA058A" w:rsidRPr="002228E0" w:rsidRDefault="00CA058A" w:rsidP="008E5EAE">
      <w:pPr>
        <w:tabs>
          <w:tab w:val="left" w:pos="4678"/>
        </w:tabs>
        <w:rPr>
          <w:rStyle w:val="sourcecode"/>
        </w:rPr>
      </w:pPr>
      <w:r w:rsidRPr="002228E0">
        <w:rPr>
          <w:rStyle w:val="sourcecode"/>
        </w:rPr>
        <w:t>#define SE_SIDM_ARYABHATA_522</w:t>
      </w:r>
      <w:r w:rsidRPr="002228E0">
        <w:rPr>
          <w:rStyle w:val="sourcecode"/>
        </w:rPr>
        <w:tab/>
        <w:t>37</w:t>
      </w:r>
    </w:p>
    <w:p w14:paraId="7D95216A" w14:textId="77777777" w:rsidR="00CA058A" w:rsidRPr="002228E0" w:rsidRDefault="00CA058A" w:rsidP="008E5EAE">
      <w:pPr>
        <w:tabs>
          <w:tab w:val="left" w:pos="4678"/>
        </w:tabs>
        <w:rPr>
          <w:rStyle w:val="sourcecode"/>
        </w:rPr>
      </w:pPr>
      <w:r w:rsidRPr="002228E0">
        <w:rPr>
          <w:rStyle w:val="sourcecode"/>
        </w:rPr>
        <w:t>#define SE_SIDM_BABYL_BRITTON</w:t>
      </w:r>
      <w:r w:rsidRPr="002228E0">
        <w:rPr>
          <w:rStyle w:val="sourcecode"/>
        </w:rPr>
        <w:tab/>
        <w:t>38</w:t>
      </w:r>
    </w:p>
    <w:p w14:paraId="5D2FD777" w14:textId="77777777" w:rsidR="00391061" w:rsidRPr="002228E0" w:rsidRDefault="00391061" w:rsidP="00391061">
      <w:pPr>
        <w:tabs>
          <w:tab w:val="left" w:pos="4678"/>
        </w:tabs>
        <w:rPr>
          <w:rStyle w:val="sourcecode"/>
        </w:rPr>
      </w:pPr>
      <w:r w:rsidRPr="002228E0">
        <w:rPr>
          <w:rStyle w:val="sourcecode"/>
        </w:rPr>
        <w:t>#define SE_SIDM_TRUE_SHEORAN</w:t>
      </w:r>
      <w:r w:rsidRPr="002228E0">
        <w:rPr>
          <w:rStyle w:val="sourcecode"/>
        </w:rPr>
        <w:tab/>
        <w:t>39</w:t>
      </w:r>
    </w:p>
    <w:p w14:paraId="0F69E918" w14:textId="77777777" w:rsidR="00391061" w:rsidRPr="002228E0" w:rsidRDefault="00391061" w:rsidP="00391061">
      <w:pPr>
        <w:tabs>
          <w:tab w:val="left" w:pos="4678"/>
        </w:tabs>
        <w:rPr>
          <w:rStyle w:val="sourcecode"/>
        </w:rPr>
      </w:pPr>
      <w:r w:rsidRPr="002228E0">
        <w:rPr>
          <w:rStyle w:val="sourcecode"/>
        </w:rPr>
        <w:t>#define SE_SIDM_GALCENT_COCHRANE</w:t>
      </w:r>
      <w:r w:rsidRPr="002228E0">
        <w:rPr>
          <w:rStyle w:val="sourcecode"/>
        </w:rPr>
        <w:tab/>
        <w:t>40</w:t>
      </w:r>
    </w:p>
    <w:p w14:paraId="6D1FF0AB" w14:textId="77777777" w:rsidR="00391061" w:rsidRPr="002228E0" w:rsidRDefault="00391061" w:rsidP="00391061">
      <w:pPr>
        <w:tabs>
          <w:tab w:val="left" w:pos="4678"/>
        </w:tabs>
        <w:rPr>
          <w:rStyle w:val="sourcecode"/>
        </w:rPr>
      </w:pPr>
      <w:r w:rsidRPr="002228E0">
        <w:rPr>
          <w:rStyle w:val="sourcecode"/>
        </w:rPr>
        <w:lastRenderedPageBreak/>
        <w:t>#define SE_SIDM_GALEQU_FIORENZA</w:t>
      </w:r>
      <w:r w:rsidRPr="002228E0">
        <w:rPr>
          <w:rStyle w:val="sourcecode"/>
        </w:rPr>
        <w:tab/>
        <w:t>41</w:t>
      </w:r>
    </w:p>
    <w:p w14:paraId="7D60BDBD" w14:textId="77777777" w:rsidR="00391061" w:rsidRPr="002228E0" w:rsidRDefault="00391061" w:rsidP="00391061">
      <w:pPr>
        <w:tabs>
          <w:tab w:val="left" w:pos="4678"/>
        </w:tabs>
        <w:rPr>
          <w:rStyle w:val="sourcecode"/>
        </w:rPr>
      </w:pPr>
      <w:r w:rsidRPr="002228E0">
        <w:rPr>
          <w:rStyle w:val="sourcecode"/>
        </w:rPr>
        <w:t>#define SE_SIDM_VALENS_MOON</w:t>
      </w:r>
      <w:r w:rsidRPr="002228E0">
        <w:rPr>
          <w:rStyle w:val="sourcecode"/>
        </w:rPr>
        <w:tab/>
        <w:t>42</w:t>
      </w:r>
    </w:p>
    <w:p w14:paraId="05C49111" w14:textId="2D618DF3" w:rsidR="00284CA9" w:rsidRPr="002228E0" w:rsidRDefault="00284CA9" w:rsidP="00284CA9">
      <w:pPr>
        <w:tabs>
          <w:tab w:val="left" w:pos="4678"/>
        </w:tabs>
        <w:rPr>
          <w:rStyle w:val="sourcecode"/>
        </w:rPr>
      </w:pPr>
      <w:r w:rsidRPr="002228E0">
        <w:rPr>
          <w:rStyle w:val="sourcecode"/>
        </w:rPr>
        <w:t xml:space="preserve">#define SE_SIDM_LAHIRI_1940     </w:t>
      </w:r>
      <w:r w:rsidR="008F18FF" w:rsidRPr="002228E0">
        <w:rPr>
          <w:rStyle w:val="sourcecode"/>
        </w:rPr>
        <w:tab/>
      </w:r>
      <w:r w:rsidRPr="002228E0">
        <w:rPr>
          <w:rStyle w:val="sourcecode"/>
        </w:rPr>
        <w:t>43</w:t>
      </w:r>
    </w:p>
    <w:p w14:paraId="60FDF5A4" w14:textId="25E46D22" w:rsidR="00284CA9" w:rsidRPr="002228E0" w:rsidRDefault="00284CA9" w:rsidP="00284CA9">
      <w:pPr>
        <w:tabs>
          <w:tab w:val="left" w:pos="4678"/>
        </w:tabs>
        <w:rPr>
          <w:rStyle w:val="sourcecode"/>
        </w:rPr>
      </w:pPr>
      <w:r w:rsidRPr="002228E0">
        <w:rPr>
          <w:rStyle w:val="sourcecode"/>
        </w:rPr>
        <w:t xml:space="preserve">#define SE_SIDM_LAHIRI_VP285    </w:t>
      </w:r>
      <w:r w:rsidR="008F18FF" w:rsidRPr="002228E0">
        <w:rPr>
          <w:rStyle w:val="sourcecode"/>
        </w:rPr>
        <w:tab/>
      </w:r>
      <w:r w:rsidRPr="002228E0">
        <w:rPr>
          <w:rStyle w:val="sourcecode"/>
        </w:rPr>
        <w:t>44</w:t>
      </w:r>
    </w:p>
    <w:p w14:paraId="09C584D3" w14:textId="7EBA0F75" w:rsidR="00284CA9" w:rsidRPr="002228E0" w:rsidRDefault="00284CA9" w:rsidP="00284CA9">
      <w:pPr>
        <w:tabs>
          <w:tab w:val="left" w:pos="4678"/>
        </w:tabs>
        <w:rPr>
          <w:rStyle w:val="sourcecode"/>
        </w:rPr>
      </w:pPr>
      <w:r w:rsidRPr="002228E0">
        <w:rPr>
          <w:rStyle w:val="sourcecode"/>
        </w:rPr>
        <w:t xml:space="preserve">#define SE_SIDM_KRISHNAMURTI_VP291    </w:t>
      </w:r>
      <w:r w:rsidR="008F18FF" w:rsidRPr="002228E0">
        <w:rPr>
          <w:rStyle w:val="sourcecode"/>
        </w:rPr>
        <w:tab/>
      </w:r>
      <w:r w:rsidRPr="002228E0">
        <w:rPr>
          <w:rStyle w:val="sourcecode"/>
        </w:rPr>
        <w:t>45</w:t>
      </w:r>
    </w:p>
    <w:p w14:paraId="259EA852" w14:textId="070199C4" w:rsidR="00284CA9" w:rsidRPr="002228E0" w:rsidRDefault="00284CA9" w:rsidP="00284CA9">
      <w:pPr>
        <w:tabs>
          <w:tab w:val="left" w:pos="4678"/>
        </w:tabs>
        <w:rPr>
          <w:rStyle w:val="sourcecode"/>
        </w:rPr>
      </w:pPr>
      <w:r w:rsidRPr="002228E0">
        <w:rPr>
          <w:rStyle w:val="sourcecode"/>
        </w:rPr>
        <w:t xml:space="preserve">#define SE_SIDM_LAHIRI_ICRC     </w:t>
      </w:r>
      <w:r w:rsidR="008F18FF" w:rsidRPr="002228E0">
        <w:rPr>
          <w:rStyle w:val="sourcecode"/>
        </w:rPr>
        <w:tab/>
      </w:r>
      <w:r w:rsidRPr="002228E0">
        <w:rPr>
          <w:rStyle w:val="sourcecode"/>
        </w:rPr>
        <w:t>46</w:t>
      </w:r>
    </w:p>
    <w:p w14:paraId="035BF1FA" w14:textId="096FEB33" w:rsidR="00283E02" w:rsidRPr="002228E0" w:rsidRDefault="00BF3510" w:rsidP="00284CA9">
      <w:pPr>
        <w:tabs>
          <w:tab w:val="left" w:pos="4678"/>
        </w:tabs>
        <w:rPr>
          <w:rStyle w:val="sourcecode"/>
        </w:rPr>
      </w:pPr>
      <w:r w:rsidRPr="002228E0">
        <w:rPr>
          <w:rStyle w:val="sourcecode"/>
        </w:rPr>
        <w:t>#define SE_SIDM_USER</w:t>
      </w:r>
      <w:r w:rsidRPr="002228E0">
        <w:rPr>
          <w:rStyle w:val="sourcecode"/>
        </w:rPr>
        <w:tab/>
        <w:t>255</w:t>
      </w:r>
    </w:p>
    <w:p w14:paraId="795EB01A" w14:textId="1DD3D606" w:rsidR="00B612DA" w:rsidRPr="002228E0" w:rsidRDefault="00B612DA" w:rsidP="00CC1B5C">
      <w:r w:rsidRPr="002228E0">
        <w:t xml:space="preserve">The function </w:t>
      </w:r>
      <w:r w:rsidR="00341D2D" w:rsidRPr="002228E0">
        <w:rPr>
          <w:rStyle w:val="functions"/>
        </w:rPr>
        <w:t>swe_get_ayanamsa</w:t>
      </w:r>
      <w:r w:rsidRPr="002228E0">
        <w:rPr>
          <w:rStyle w:val="functions"/>
        </w:rPr>
        <w:t>_name()</w:t>
      </w:r>
      <w:r w:rsidRPr="002228E0">
        <w:t xml:space="preserve"> returns the name of the </w:t>
      </w:r>
      <w:r w:rsidR="00FE0B96" w:rsidRPr="002228E0">
        <w:t>ayanamsha</w:t>
      </w:r>
      <w:r w:rsidRPr="002228E0">
        <w:t>.</w:t>
      </w:r>
    </w:p>
    <w:p w14:paraId="4096BCB2" w14:textId="70D53A67" w:rsidR="00283E02" w:rsidRPr="002228E0" w:rsidRDefault="00B612DA" w:rsidP="00CC1B5C">
      <w:pPr>
        <w:rPr>
          <w:rStyle w:val="sourcecode"/>
        </w:rPr>
      </w:pPr>
      <w:r w:rsidRPr="002228E0">
        <w:rPr>
          <w:rStyle w:val="sourcecode"/>
        </w:rPr>
        <w:t>const char *</w:t>
      </w:r>
      <w:r w:rsidR="00341D2D" w:rsidRPr="002228E0">
        <w:rPr>
          <w:rStyle w:val="functions"/>
        </w:rPr>
        <w:t>swe_get_ayanamsa</w:t>
      </w:r>
      <w:r w:rsidRPr="002228E0">
        <w:rPr>
          <w:rStyle w:val="functions"/>
        </w:rPr>
        <w:t>_name</w:t>
      </w:r>
      <w:r w:rsidRPr="002228E0">
        <w:rPr>
          <w:rStyle w:val="sourcecode"/>
        </w:rPr>
        <w:t>(int32 isidmode)</w:t>
      </w:r>
    </w:p>
    <w:p w14:paraId="71D1DE30" w14:textId="77777777" w:rsidR="00283E02" w:rsidRPr="002228E0" w:rsidRDefault="00B612DA" w:rsidP="00CC1B5C">
      <w:r w:rsidRPr="002228E0">
        <w:t>namely:</w:t>
      </w:r>
    </w:p>
    <w:p w14:paraId="1B45DC5D" w14:textId="2F31B9BE" w:rsidR="004E52D3" w:rsidRPr="002228E0" w:rsidRDefault="00DB2CD7" w:rsidP="007F40B2">
      <w:pPr>
        <w:tabs>
          <w:tab w:val="left" w:pos="4536"/>
        </w:tabs>
        <w:rPr>
          <w:rStyle w:val="sourcecode"/>
        </w:rPr>
      </w:pPr>
      <w:r w:rsidRPr="002228E0">
        <w:rPr>
          <w:rStyle w:val="sourcecode"/>
        </w:rPr>
        <w:t>"Fagan/Bradley</w:t>
      </w:r>
      <w:bookmarkStart w:id="182" w:name="_Hlk17604029"/>
      <w:r w:rsidR="00391061" w:rsidRPr="002228E0">
        <w:rPr>
          <w:rStyle w:val="sourcecode"/>
        </w:rPr>
        <w:t>”,</w:t>
      </w:r>
      <w:bookmarkEnd w:id="182"/>
      <w:r w:rsidR="00391061" w:rsidRPr="002228E0">
        <w:rPr>
          <w:rStyle w:val="sourcecode"/>
        </w:rPr>
        <w:tab/>
      </w:r>
      <w:r w:rsidRPr="002228E0">
        <w:rPr>
          <w:rStyle w:val="sourcecode"/>
        </w:rPr>
        <w:t xml:space="preserve">0 SE_SIDM_FAGAN_BRADLEY </w:t>
      </w:r>
    </w:p>
    <w:p w14:paraId="62239840" w14:textId="25504E26" w:rsidR="004E52D3" w:rsidRPr="002228E0" w:rsidRDefault="00DB2CD7" w:rsidP="007F40B2">
      <w:pPr>
        <w:tabs>
          <w:tab w:val="left" w:pos="4536"/>
        </w:tabs>
        <w:rPr>
          <w:rStyle w:val="sourcecode"/>
        </w:rPr>
      </w:pPr>
      <w:r w:rsidRPr="002228E0">
        <w:rPr>
          <w:rStyle w:val="sourcecode"/>
        </w:rPr>
        <w:t>"Lahiri</w:t>
      </w:r>
      <w:r w:rsidR="00391061" w:rsidRPr="002228E0">
        <w:rPr>
          <w:rStyle w:val="sourcecode"/>
        </w:rPr>
        <w:t>”,</w:t>
      </w:r>
      <w:r w:rsidR="00391061" w:rsidRPr="002228E0">
        <w:rPr>
          <w:rStyle w:val="sourcecode"/>
        </w:rPr>
        <w:tab/>
      </w:r>
      <w:r w:rsidRPr="002228E0">
        <w:rPr>
          <w:rStyle w:val="sourcecode"/>
        </w:rPr>
        <w:t xml:space="preserve">1 SE_SIDM_LAHIRI </w:t>
      </w:r>
    </w:p>
    <w:p w14:paraId="0A94BF7F" w14:textId="764769B8" w:rsidR="004E52D3" w:rsidRPr="002228E0" w:rsidRDefault="00DB2CD7" w:rsidP="007F40B2">
      <w:pPr>
        <w:tabs>
          <w:tab w:val="left" w:pos="4536"/>
        </w:tabs>
        <w:rPr>
          <w:rStyle w:val="sourcecode"/>
        </w:rPr>
      </w:pPr>
      <w:r w:rsidRPr="002228E0">
        <w:rPr>
          <w:rStyle w:val="sourcecode"/>
        </w:rPr>
        <w:t>"De Luce</w:t>
      </w:r>
      <w:r w:rsidR="00391061" w:rsidRPr="002228E0">
        <w:rPr>
          <w:rStyle w:val="sourcecode"/>
        </w:rPr>
        <w:t>”,</w:t>
      </w:r>
      <w:r w:rsidR="00391061" w:rsidRPr="002228E0">
        <w:rPr>
          <w:rStyle w:val="sourcecode"/>
        </w:rPr>
        <w:tab/>
      </w:r>
      <w:r w:rsidRPr="002228E0">
        <w:rPr>
          <w:rStyle w:val="sourcecode"/>
        </w:rPr>
        <w:t xml:space="preserve">2 SE_SIDM_DELUCE </w:t>
      </w:r>
    </w:p>
    <w:p w14:paraId="0783225D" w14:textId="694357FD" w:rsidR="004E52D3" w:rsidRPr="002228E0" w:rsidRDefault="00DB2CD7" w:rsidP="007F40B2">
      <w:pPr>
        <w:tabs>
          <w:tab w:val="left" w:pos="4536"/>
        </w:tabs>
        <w:rPr>
          <w:rStyle w:val="sourcecode"/>
        </w:rPr>
      </w:pPr>
      <w:r w:rsidRPr="002228E0">
        <w:rPr>
          <w:rStyle w:val="sourcecode"/>
        </w:rPr>
        <w:t>"Raman</w:t>
      </w:r>
      <w:r w:rsidR="00391061" w:rsidRPr="002228E0">
        <w:rPr>
          <w:rStyle w:val="sourcecode"/>
        </w:rPr>
        <w:t>”,</w:t>
      </w:r>
      <w:r w:rsidR="00391061" w:rsidRPr="002228E0">
        <w:rPr>
          <w:rStyle w:val="sourcecode"/>
        </w:rPr>
        <w:tab/>
      </w:r>
      <w:r w:rsidRPr="002228E0">
        <w:rPr>
          <w:rStyle w:val="sourcecode"/>
        </w:rPr>
        <w:t xml:space="preserve">3 SE_SIDM_RAMAN </w:t>
      </w:r>
    </w:p>
    <w:p w14:paraId="4CC9F83E" w14:textId="4D75889A" w:rsidR="004E52D3" w:rsidRPr="002228E0" w:rsidRDefault="00DB2CD7" w:rsidP="007F40B2">
      <w:pPr>
        <w:tabs>
          <w:tab w:val="left" w:pos="4536"/>
        </w:tabs>
        <w:rPr>
          <w:rStyle w:val="sourcecode"/>
        </w:rPr>
      </w:pPr>
      <w:r w:rsidRPr="002228E0">
        <w:rPr>
          <w:rStyle w:val="sourcecode"/>
        </w:rPr>
        <w:t>"Usha/Shashi</w:t>
      </w:r>
      <w:r w:rsidR="00391061" w:rsidRPr="002228E0">
        <w:rPr>
          <w:rStyle w:val="sourcecode"/>
        </w:rPr>
        <w:t>”,</w:t>
      </w:r>
      <w:r w:rsidR="00391061" w:rsidRPr="002228E0">
        <w:rPr>
          <w:rStyle w:val="sourcecode"/>
        </w:rPr>
        <w:tab/>
      </w:r>
      <w:r w:rsidRPr="002228E0">
        <w:rPr>
          <w:rStyle w:val="sourcecode"/>
        </w:rPr>
        <w:t xml:space="preserve">4 SE_SIDM_USHASHASHI </w:t>
      </w:r>
    </w:p>
    <w:p w14:paraId="7B452DAC" w14:textId="4DEB5BDB" w:rsidR="004E52D3" w:rsidRPr="002228E0" w:rsidRDefault="00DB2CD7" w:rsidP="007F40B2">
      <w:pPr>
        <w:tabs>
          <w:tab w:val="left" w:pos="4536"/>
        </w:tabs>
        <w:rPr>
          <w:rStyle w:val="sourcecode"/>
        </w:rPr>
      </w:pPr>
      <w:r w:rsidRPr="002228E0">
        <w:rPr>
          <w:rStyle w:val="sourcecode"/>
        </w:rPr>
        <w:t>"Krishnamurti</w:t>
      </w:r>
      <w:r w:rsidR="00391061" w:rsidRPr="002228E0">
        <w:rPr>
          <w:rStyle w:val="sourcecode"/>
        </w:rPr>
        <w:t>”,</w:t>
      </w:r>
      <w:r w:rsidR="00391061" w:rsidRPr="002228E0">
        <w:rPr>
          <w:rStyle w:val="sourcecode"/>
        </w:rPr>
        <w:tab/>
      </w:r>
      <w:r w:rsidRPr="002228E0">
        <w:rPr>
          <w:rStyle w:val="sourcecode"/>
        </w:rPr>
        <w:t>5 SE_SIDM_KRISHNAMURTI</w:t>
      </w:r>
    </w:p>
    <w:p w14:paraId="27F626CF" w14:textId="180021DE" w:rsidR="004E52D3" w:rsidRPr="002228E0" w:rsidRDefault="00DB2CD7" w:rsidP="007F40B2">
      <w:pPr>
        <w:tabs>
          <w:tab w:val="left" w:pos="4536"/>
        </w:tabs>
        <w:rPr>
          <w:rStyle w:val="sourcecode"/>
        </w:rPr>
      </w:pPr>
      <w:r w:rsidRPr="002228E0">
        <w:rPr>
          <w:rStyle w:val="sourcecode"/>
        </w:rPr>
        <w:t>"Djwhal Khul</w:t>
      </w:r>
      <w:r w:rsidR="00391061" w:rsidRPr="002228E0">
        <w:rPr>
          <w:rStyle w:val="sourcecode"/>
        </w:rPr>
        <w:t>”,</w:t>
      </w:r>
      <w:r w:rsidR="00391061" w:rsidRPr="002228E0">
        <w:rPr>
          <w:rStyle w:val="sourcecode"/>
        </w:rPr>
        <w:tab/>
      </w:r>
      <w:r w:rsidRPr="002228E0">
        <w:rPr>
          <w:rStyle w:val="sourcecode"/>
        </w:rPr>
        <w:t xml:space="preserve">6 SE_SIDM_DJWHAL_KHUL </w:t>
      </w:r>
    </w:p>
    <w:p w14:paraId="293B887A" w14:textId="5CD7E0A0" w:rsidR="004E52D3" w:rsidRPr="002228E0" w:rsidRDefault="00DB2CD7" w:rsidP="007F40B2">
      <w:pPr>
        <w:tabs>
          <w:tab w:val="left" w:pos="4536"/>
        </w:tabs>
        <w:rPr>
          <w:rStyle w:val="sourcecode"/>
        </w:rPr>
      </w:pPr>
      <w:r w:rsidRPr="002228E0">
        <w:rPr>
          <w:rStyle w:val="sourcecode"/>
        </w:rPr>
        <w:t>"Yukteshwar</w:t>
      </w:r>
      <w:r w:rsidR="00391061" w:rsidRPr="002228E0">
        <w:rPr>
          <w:rStyle w:val="sourcecode"/>
        </w:rPr>
        <w:t>”,</w:t>
      </w:r>
      <w:r w:rsidR="00391061" w:rsidRPr="002228E0">
        <w:rPr>
          <w:rStyle w:val="sourcecode"/>
        </w:rPr>
        <w:tab/>
      </w:r>
      <w:r w:rsidRPr="002228E0">
        <w:rPr>
          <w:rStyle w:val="sourcecode"/>
        </w:rPr>
        <w:t xml:space="preserve">7 SE_SIDM_YUKTESHWAR </w:t>
      </w:r>
    </w:p>
    <w:p w14:paraId="6BEF696A" w14:textId="54506193" w:rsidR="004E52D3" w:rsidRPr="002228E0" w:rsidRDefault="00DB2CD7" w:rsidP="007F40B2">
      <w:pPr>
        <w:tabs>
          <w:tab w:val="left" w:pos="4536"/>
        </w:tabs>
        <w:rPr>
          <w:rStyle w:val="sourcecode"/>
        </w:rPr>
      </w:pPr>
      <w:r w:rsidRPr="002228E0">
        <w:rPr>
          <w:rStyle w:val="sourcecode"/>
        </w:rPr>
        <w:t>"J.N. Bhasin</w:t>
      </w:r>
      <w:r w:rsidR="00391061" w:rsidRPr="002228E0">
        <w:rPr>
          <w:rStyle w:val="sourcecode"/>
        </w:rPr>
        <w:t>”,</w:t>
      </w:r>
      <w:r w:rsidR="00391061" w:rsidRPr="002228E0">
        <w:rPr>
          <w:rStyle w:val="sourcecode"/>
        </w:rPr>
        <w:tab/>
      </w:r>
      <w:r w:rsidRPr="002228E0">
        <w:rPr>
          <w:rStyle w:val="sourcecode"/>
        </w:rPr>
        <w:t xml:space="preserve">8 SE_SIDM_JN_BHASIN </w:t>
      </w:r>
    </w:p>
    <w:p w14:paraId="5AABF115" w14:textId="0F84AF51" w:rsidR="004E52D3" w:rsidRPr="002228E0" w:rsidRDefault="00DB2CD7" w:rsidP="007F40B2">
      <w:pPr>
        <w:tabs>
          <w:tab w:val="left" w:pos="4536"/>
        </w:tabs>
        <w:rPr>
          <w:rStyle w:val="sourcecode"/>
        </w:rPr>
      </w:pPr>
      <w:r w:rsidRPr="002228E0">
        <w:rPr>
          <w:rStyle w:val="sourcecode"/>
        </w:rPr>
        <w:t>"Babylonian/Kugler 1</w:t>
      </w:r>
      <w:r w:rsidR="00391061" w:rsidRPr="002228E0">
        <w:rPr>
          <w:rStyle w:val="sourcecode"/>
        </w:rPr>
        <w:t>”,</w:t>
      </w:r>
      <w:r w:rsidR="00391061" w:rsidRPr="002228E0">
        <w:rPr>
          <w:rStyle w:val="sourcecode"/>
        </w:rPr>
        <w:tab/>
      </w:r>
      <w:r w:rsidRPr="002228E0">
        <w:rPr>
          <w:rStyle w:val="sourcecode"/>
        </w:rPr>
        <w:t xml:space="preserve">9 SE_SIDM_BABYL_KUGLER1 </w:t>
      </w:r>
    </w:p>
    <w:p w14:paraId="114C89EC" w14:textId="328EC557" w:rsidR="004E52D3" w:rsidRPr="002228E0" w:rsidRDefault="00DB2CD7" w:rsidP="007F40B2">
      <w:pPr>
        <w:tabs>
          <w:tab w:val="left" w:pos="4536"/>
        </w:tabs>
        <w:rPr>
          <w:rStyle w:val="sourcecode"/>
        </w:rPr>
      </w:pPr>
      <w:r w:rsidRPr="002228E0">
        <w:rPr>
          <w:rStyle w:val="sourcecode"/>
        </w:rPr>
        <w:t>"Babylonian/Kugler 2</w:t>
      </w:r>
      <w:r w:rsidR="00391061" w:rsidRPr="002228E0">
        <w:rPr>
          <w:rStyle w:val="sourcecode"/>
        </w:rPr>
        <w:t>”,</w:t>
      </w:r>
      <w:r w:rsidR="00391061" w:rsidRPr="002228E0">
        <w:rPr>
          <w:rStyle w:val="sourcecode"/>
        </w:rPr>
        <w:tab/>
      </w:r>
      <w:r w:rsidRPr="002228E0">
        <w:rPr>
          <w:rStyle w:val="sourcecode"/>
        </w:rPr>
        <w:t>10 SE_SIDM_BABYL_KUGLER2</w:t>
      </w:r>
    </w:p>
    <w:p w14:paraId="4053EDAA" w14:textId="4B3D09AC" w:rsidR="004E52D3" w:rsidRPr="002228E0" w:rsidRDefault="00DB2CD7" w:rsidP="007F40B2">
      <w:pPr>
        <w:tabs>
          <w:tab w:val="left" w:pos="4536"/>
        </w:tabs>
        <w:rPr>
          <w:rStyle w:val="sourcecode"/>
        </w:rPr>
      </w:pPr>
      <w:r w:rsidRPr="002228E0">
        <w:rPr>
          <w:rStyle w:val="sourcecode"/>
        </w:rPr>
        <w:t>"Babylonian/Kugler 3</w:t>
      </w:r>
      <w:r w:rsidR="00391061" w:rsidRPr="002228E0">
        <w:rPr>
          <w:rStyle w:val="sourcecode"/>
        </w:rPr>
        <w:t>”,</w:t>
      </w:r>
      <w:r w:rsidR="00391061" w:rsidRPr="002228E0">
        <w:rPr>
          <w:rStyle w:val="sourcecode"/>
        </w:rPr>
        <w:tab/>
      </w:r>
      <w:r w:rsidRPr="002228E0">
        <w:rPr>
          <w:rStyle w:val="sourcecode"/>
        </w:rPr>
        <w:t>11 SE_SIDM_BABYL_KUGLER3</w:t>
      </w:r>
    </w:p>
    <w:p w14:paraId="6ED15ECF" w14:textId="0B3F0C2D" w:rsidR="004E52D3" w:rsidRPr="002228E0" w:rsidRDefault="00DB2CD7" w:rsidP="007F40B2">
      <w:pPr>
        <w:tabs>
          <w:tab w:val="left" w:pos="4536"/>
        </w:tabs>
        <w:rPr>
          <w:rStyle w:val="sourcecode"/>
        </w:rPr>
      </w:pPr>
      <w:r w:rsidRPr="002228E0">
        <w:rPr>
          <w:rStyle w:val="sourcecode"/>
        </w:rPr>
        <w:t>"Babylonian/Huber</w:t>
      </w:r>
      <w:r w:rsidR="00391061" w:rsidRPr="002228E0">
        <w:rPr>
          <w:rStyle w:val="sourcecode"/>
        </w:rPr>
        <w:t>”,</w:t>
      </w:r>
      <w:r w:rsidR="00391061" w:rsidRPr="002228E0">
        <w:rPr>
          <w:rStyle w:val="sourcecode"/>
        </w:rPr>
        <w:tab/>
      </w:r>
      <w:r w:rsidRPr="002228E0">
        <w:rPr>
          <w:rStyle w:val="sourcecode"/>
        </w:rPr>
        <w:t xml:space="preserve">12 SE_SIDM_BABYL_HUBER </w:t>
      </w:r>
    </w:p>
    <w:p w14:paraId="712F130C" w14:textId="28A3E639" w:rsidR="004E52D3" w:rsidRPr="002228E0" w:rsidRDefault="00DB2CD7" w:rsidP="007F40B2">
      <w:pPr>
        <w:tabs>
          <w:tab w:val="left" w:pos="4536"/>
        </w:tabs>
        <w:rPr>
          <w:rStyle w:val="sourcecode"/>
        </w:rPr>
      </w:pPr>
      <w:r w:rsidRPr="002228E0">
        <w:rPr>
          <w:rStyle w:val="sourcecode"/>
        </w:rPr>
        <w:t>"Babylonian/Eta Piscium</w:t>
      </w:r>
      <w:r w:rsidR="00391061" w:rsidRPr="002228E0">
        <w:rPr>
          <w:rStyle w:val="sourcecode"/>
        </w:rPr>
        <w:t>”,</w:t>
      </w:r>
      <w:r w:rsidR="00391061" w:rsidRPr="002228E0">
        <w:rPr>
          <w:rStyle w:val="sourcecode"/>
        </w:rPr>
        <w:tab/>
      </w:r>
      <w:r w:rsidRPr="002228E0">
        <w:rPr>
          <w:rStyle w:val="sourcecode"/>
        </w:rPr>
        <w:t xml:space="preserve">13 SE_SIDM_BABYL_ETPSC </w:t>
      </w:r>
    </w:p>
    <w:p w14:paraId="35FAAA46" w14:textId="77226DD0" w:rsidR="004E52D3" w:rsidRPr="002228E0" w:rsidRDefault="00DB2CD7" w:rsidP="007F40B2">
      <w:pPr>
        <w:tabs>
          <w:tab w:val="left" w:pos="4536"/>
        </w:tabs>
        <w:rPr>
          <w:rStyle w:val="sourcecode"/>
        </w:rPr>
      </w:pPr>
      <w:r w:rsidRPr="002228E0">
        <w:rPr>
          <w:rStyle w:val="sourcecode"/>
        </w:rPr>
        <w:t>"Babylonian/Aldebaran = 15 Tau</w:t>
      </w:r>
      <w:r w:rsidR="00391061" w:rsidRPr="002228E0">
        <w:rPr>
          <w:rStyle w:val="sourcecode"/>
        </w:rPr>
        <w:t>”,</w:t>
      </w:r>
      <w:r w:rsidR="00391061" w:rsidRPr="002228E0">
        <w:rPr>
          <w:rStyle w:val="sourcecode"/>
        </w:rPr>
        <w:tab/>
      </w:r>
      <w:r w:rsidRPr="002228E0">
        <w:rPr>
          <w:rStyle w:val="sourcecode"/>
        </w:rPr>
        <w:t>14 SE_SIDM_ALDEBARAN_15TAU</w:t>
      </w:r>
    </w:p>
    <w:p w14:paraId="6C62FD18" w14:textId="4EA595B5" w:rsidR="004E52D3" w:rsidRPr="002228E0" w:rsidRDefault="00DB2CD7" w:rsidP="007F40B2">
      <w:pPr>
        <w:tabs>
          <w:tab w:val="left" w:pos="4536"/>
        </w:tabs>
        <w:rPr>
          <w:rStyle w:val="sourcecode"/>
        </w:rPr>
      </w:pPr>
      <w:r w:rsidRPr="002228E0">
        <w:rPr>
          <w:rStyle w:val="sourcecode"/>
        </w:rPr>
        <w:t>"Hipparchos</w:t>
      </w:r>
      <w:r w:rsidR="00391061" w:rsidRPr="002228E0">
        <w:rPr>
          <w:rStyle w:val="sourcecode"/>
        </w:rPr>
        <w:t>”,</w:t>
      </w:r>
      <w:r w:rsidR="00391061" w:rsidRPr="002228E0">
        <w:rPr>
          <w:rStyle w:val="sourcecode"/>
        </w:rPr>
        <w:tab/>
      </w:r>
      <w:r w:rsidRPr="002228E0">
        <w:rPr>
          <w:rStyle w:val="sourcecode"/>
        </w:rPr>
        <w:t xml:space="preserve">15 SE_SIDM_HIPPARCHOS </w:t>
      </w:r>
    </w:p>
    <w:p w14:paraId="2C946E5E" w14:textId="12D87CED" w:rsidR="004E52D3" w:rsidRPr="002228E0" w:rsidRDefault="00DB2CD7" w:rsidP="007F40B2">
      <w:pPr>
        <w:tabs>
          <w:tab w:val="left" w:pos="4536"/>
        </w:tabs>
        <w:rPr>
          <w:rStyle w:val="sourcecode"/>
        </w:rPr>
      </w:pPr>
      <w:r w:rsidRPr="002228E0">
        <w:rPr>
          <w:rStyle w:val="sourcecode"/>
        </w:rPr>
        <w:t>"Sassanian</w:t>
      </w:r>
      <w:r w:rsidR="00391061" w:rsidRPr="002228E0">
        <w:rPr>
          <w:rStyle w:val="sourcecode"/>
        </w:rPr>
        <w:t>”,</w:t>
      </w:r>
      <w:r w:rsidR="00391061" w:rsidRPr="002228E0">
        <w:rPr>
          <w:rStyle w:val="sourcecode"/>
        </w:rPr>
        <w:tab/>
      </w:r>
      <w:r w:rsidRPr="002228E0">
        <w:rPr>
          <w:rStyle w:val="sourcecode"/>
        </w:rPr>
        <w:t xml:space="preserve">16 SE_SIDM_SASSANIAN </w:t>
      </w:r>
    </w:p>
    <w:p w14:paraId="555ACE4F" w14:textId="1AF508A5" w:rsidR="004E52D3" w:rsidRPr="002228E0" w:rsidRDefault="00DB2CD7" w:rsidP="007F40B2">
      <w:pPr>
        <w:tabs>
          <w:tab w:val="left" w:pos="4536"/>
        </w:tabs>
        <w:rPr>
          <w:rStyle w:val="sourcecode"/>
        </w:rPr>
      </w:pPr>
      <w:r w:rsidRPr="002228E0">
        <w:rPr>
          <w:rStyle w:val="sourcecode"/>
        </w:rPr>
        <w:t>"Galact. Center = 0 Sag</w:t>
      </w:r>
      <w:r w:rsidR="00391061" w:rsidRPr="002228E0">
        <w:rPr>
          <w:rStyle w:val="sourcecode"/>
        </w:rPr>
        <w:t>”,</w:t>
      </w:r>
      <w:r w:rsidR="00391061" w:rsidRPr="002228E0">
        <w:rPr>
          <w:rStyle w:val="sourcecode"/>
        </w:rPr>
        <w:tab/>
      </w:r>
      <w:r w:rsidRPr="002228E0">
        <w:rPr>
          <w:rStyle w:val="sourcecode"/>
        </w:rPr>
        <w:t>17 SE_SIDM_GALCENT_0SAG</w:t>
      </w:r>
    </w:p>
    <w:p w14:paraId="17A99574" w14:textId="12CF31C6" w:rsidR="004E52D3" w:rsidRPr="002228E0" w:rsidRDefault="00DB2CD7" w:rsidP="007F40B2">
      <w:pPr>
        <w:tabs>
          <w:tab w:val="left" w:pos="4536"/>
        </w:tabs>
        <w:rPr>
          <w:rStyle w:val="sourcecode"/>
        </w:rPr>
      </w:pPr>
      <w:r w:rsidRPr="002228E0">
        <w:rPr>
          <w:rStyle w:val="sourcecode"/>
        </w:rPr>
        <w:t>"J2000</w:t>
      </w:r>
      <w:r w:rsidR="00391061" w:rsidRPr="002228E0">
        <w:rPr>
          <w:rStyle w:val="sourcecode"/>
        </w:rPr>
        <w:t>”,</w:t>
      </w:r>
      <w:r w:rsidR="00391061" w:rsidRPr="002228E0">
        <w:rPr>
          <w:rStyle w:val="sourcecode"/>
        </w:rPr>
        <w:tab/>
      </w:r>
      <w:r w:rsidRPr="002228E0">
        <w:rPr>
          <w:rStyle w:val="sourcecode"/>
        </w:rPr>
        <w:t xml:space="preserve">18 SE_SIDM_J2000 </w:t>
      </w:r>
    </w:p>
    <w:p w14:paraId="5FD73411" w14:textId="1021B030" w:rsidR="004E52D3" w:rsidRPr="002228E0" w:rsidRDefault="00DB2CD7" w:rsidP="007F40B2">
      <w:pPr>
        <w:tabs>
          <w:tab w:val="left" w:pos="4536"/>
        </w:tabs>
        <w:rPr>
          <w:rStyle w:val="sourcecode"/>
        </w:rPr>
      </w:pPr>
      <w:r w:rsidRPr="002228E0">
        <w:rPr>
          <w:rStyle w:val="sourcecode"/>
        </w:rPr>
        <w:t>"J1900</w:t>
      </w:r>
      <w:r w:rsidR="00391061" w:rsidRPr="002228E0">
        <w:rPr>
          <w:rStyle w:val="sourcecode"/>
        </w:rPr>
        <w:t>”,</w:t>
      </w:r>
      <w:r w:rsidR="00391061" w:rsidRPr="002228E0">
        <w:rPr>
          <w:rStyle w:val="sourcecode"/>
        </w:rPr>
        <w:tab/>
      </w:r>
      <w:r w:rsidRPr="002228E0">
        <w:rPr>
          <w:rStyle w:val="sourcecode"/>
        </w:rPr>
        <w:t xml:space="preserve">19 SE_SIDM_J1900 </w:t>
      </w:r>
    </w:p>
    <w:p w14:paraId="5DF56177" w14:textId="3E8B07D8" w:rsidR="004E52D3" w:rsidRPr="002228E0" w:rsidRDefault="00DB2CD7" w:rsidP="007F40B2">
      <w:pPr>
        <w:tabs>
          <w:tab w:val="left" w:pos="4536"/>
        </w:tabs>
        <w:rPr>
          <w:rStyle w:val="sourcecode"/>
        </w:rPr>
      </w:pPr>
      <w:r w:rsidRPr="002228E0">
        <w:rPr>
          <w:rStyle w:val="sourcecode"/>
        </w:rPr>
        <w:t>"B1950</w:t>
      </w:r>
      <w:r w:rsidR="00391061" w:rsidRPr="002228E0">
        <w:rPr>
          <w:rStyle w:val="sourcecode"/>
        </w:rPr>
        <w:t>”,</w:t>
      </w:r>
      <w:r w:rsidR="00391061" w:rsidRPr="002228E0">
        <w:rPr>
          <w:rStyle w:val="sourcecode"/>
        </w:rPr>
        <w:tab/>
      </w:r>
      <w:r w:rsidRPr="002228E0">
        <w:rPr>
          <w:rStyle w:val="sourcecode"/>
        </w:rPr>
        <w:t xml:space="preserve">20 SE_SIDM_B1950 </w:t>
      </w:r>
    </w:p>
    <w:p w14:paraId="29A904A6" w14:textId="28EA4238" w:rsidR="004E52D3" w:rsidRPr="002228E0" w:rsidRDefault="00DB2CD7" w:rsidP="007F40B2">
      <w:pPr>
        <w:tabs>
          <w:tab w:val="left" w:pos="4536"/>
        </w:tabs>
        <w:rPr>
          <w:rStyle w:val="sourcecode"/>
        </w:rPr>
      </w:pPr>
      <w:r w:rsidRPr="002228E0">
        <w:rPr>
          <w:rStyle w:val="sourcecode"/>
        </w:rPr>
        <w:t>"Suryasiddhanta</w:t>
      </w:r>
      <w:r w:rsidR="00391061" w:rsidRPr="002228E0">
        <w:rPr>
          <w:rStyle w:val="sourcecode"/>
        </w:rPr>
        <w:t>”,</w:t>
      </w:r>
      <w:r w:rsidR="00391061" w:rsidRPr="002228E0">
        <w:rPr>
          <w:rStyle w:val="sourcecode"/>
        </w:rPr>
        <w:tab/>
      </w:r>
      <w:r w:rsidRPr="002228E0">
        <w:rPr>
          <w:rStyle w:val="sourcecode"/>
        </w:rPr>
        <w:t xml:space="preserve">21 SE_SIDM_SURYASIDDHANTA </w:t>
      </w:r>
    </w:p>
    <w:p w14:paraId="542415CB" w14:textId="65ECDFAE" w:rsidR="004E52D3" w:rsidRPr="002228E0" w:rsidRDefault="00DB2CD7" w:rsidP="007F40B2">
      <w:pPr>
        <w:tabs>
          <w:tab w:val="left" w:pos="4536"/>
        </w:tabs>
        <w:rPr>
          <w:rStyle w:val="sourcecode"/>
        </w:rPr>
      </w:pPr>
      <w:r w:rsidRPr="002228E0">
        <w:rPr>
          <w:rStyle w:val="sourcecode"/>
        </w:rPr>
        <w:t>"Suryasiddhanta, mean Sun</w:t>
      </w:r>
      <w:r w:rsidR="00391061" w:rsidRPr="002228E0">
        <w:rPr>
          <w:rStyle w:val="sourcecode"/>
        </w:rPr>
        <w:t>”,</w:t>
      </w:r>
      <w:r w:rsidR="00391061" w:rsidRPr="002228E0">
        <w:rPr>
          <w:rStyle w:val="sourcecode"/>
        </w:rPr>
        <w:tab/>
      </w:r>
      <w:r w:rsidRPr="002228E0">
        <w:rPr>
          <w:rStyle w:val="sourcecode"/>
        </w:rPr>
        <w:t xml:space="preserve">22 SE_SIDM_SURYASIDDHANTA_MSUN </w:t>
      </w:r>
    </w:p>
    <w:p w14:paraId="0764DD26" w14:textId="0BBF0934" w:rsidR="004E52D3" w:rsidRPr="002228E0" w:rsidRDefault="00DB2CD7" w:rsidP="007F40B2">
      <w:pPr>
        <w:tabs>
          <w:tab w:val="left" w:pos="4536"/>
        </w:tabs>
        <w:rPr>
          <w:rStyle w:val="sourcecode"/>
        </w:rPr>
      </w:pPr>
      <w:r w:rsidRPr="002228E0">
        <w:rPr>
          <w:rStyle w:val="sourcecode"/>
        </w:rPr>
        <w:t>"Aryabhata</w:t>
      </w:r>
      <w:r w:rsidR="00391061" w:rsidRPr="002228E0">
        <w:rPr>
          <w:rStyle w:val="sourcecode"/>
        </w:rPr>
        <w:t>”,</w:t>
      </w:r>
      <w:r w:rsidR="00391061" w:rsidRPr="002228E0">
        <w:rPr>
          <w:rStyle w:val="sourcecode"/>
        </w:rPr>
        <w:tab/>
      </w:r>
      <w:r w:rsidRPr="002228E0">
        <w:rPr>
          <w:rStyle w:val="sourcecode"/>
        </w:rPr>
        <w:t xml:space="preserve">23 SE_SIDM_ARYABHATA </w:t>
      </w:r>
    </w:p>
    <w:p w14:paraId="4384AA76" w14:textId="7684B793" w:rsidR="004E52D3" w:rsidRPr="002228E0" w:rsidRDefault="00DB2CD7" w:rsidP="007F40B2">
      <w:pPr>
        <w:tabs>
          <w:tab w:val="left" w:pos="4536"/>
        </w:tabs>
        <w:rPr>
          <w:rStyle w:val="sourcecode"/>
        </w:rPr>
      </w:pPr>
      <w:r w:rsidRPr="002228E0">
        <w:rPr>
          <w:rStyle w:val="sourcecode"/>
        </w:rPr>
        <w:t>"Aryabhata, mean Sun</w:t>
      </w:r>
      <w:r w:rsidR="00391061" w:rsidRPr="002228E0">
        <w:rPr>
          <w:rStyle w:val="sourcecode"/>
        </w:rPr>
        <w:t>”,</w:t>
      </w:r>
      <w:r w:rsidR="00391061" w:rsidRPr="002228E0">
        <w:rPr>
          <w:rStyle w:val="sourcecode"/>
        </w:rPr>
        <w:tab/>
      </w:r>
      <w:r w:rsidRPr="002228E0">
        <w:rPr>
          <w:rStyle w:val="sourcecode"/>
        </w:rPr>
        <w:t xml:space="preserve">24 SE_SIDM_ARYABHATA_MSUN </w:t>
      </w:r>
    </w:p>
    <w:p w14:paraId="538C386C" w14:textId="3C0E07DE" w:rsidR="004E52D3" w:rsidRPr="002228E0" w:rsidRDefault="00DB2CD7" w:rsidP="007F40B2">
      <w:pPr>
        <w:tabs>
          <w:tab w:val="left" w:pos="4536"/>
        </w:tabs>
        <w:rPr>
          <w:rStyle w:val="sourcecode"/>
        </w:rPr>
      </w:pPr>
      <w:r w:rsidRPr="002228E0">
        <w:rPr>
          <w:rStyle w:val="sourcecode"/>
        </w:rPr>
        <w:t>"SS Revati</w:t>
      </w:r>
      <w:r w:rsidR="00391061" w:rsidRPr="002228E0">
        <w:rPr>
          <w:rStyle w:val="sourcecode"/>
        </w:rPr>
        <w:t>”,</w:t>
      </w:r>
      <w:r w:rsidR="00391061" w:rsidRPr="002228E0">
        <w:rPr>
          <w:rStyle w:val="sourcecode"/>
        </w:rPr>
        <w:tab/>
      </w:r>
      <w:r w:rsidRPr="002228E0">
        <w:rPr>
          <w:rStyle w:val="sourcecode"/>
        </w:rPr>
        <w:t xml:space="preserve">25 SE_SIDM_SS_REVATI </w:t>
      </w:r>
    </w:p>
    <w:p w14:paraId="455D72FB" w14:textId="0CA2E7AF" w:rsidR="004E52D3" w:rsidRPr="002228E0" w:rsidRDefault="00DB2CD7" w:rsidP="007F40B2">
      <w:pPr>
        <w:tabs>
          <w:tab w:val="left" w:pos="4536"/>
        </w:tabs>
        <w:rPr>
          <w:rStyle w:val="sourcecode"/>
        </w:rPr>
      </w:pPr>
      <w:r w:rsidRPr="002228E0">
        <w:rPr>
          <w:rStyle w:val="sourcecode"/>
        </w:rPr>
        <w:t>"SS Citra</w:t>
      </w:r>
      <w:r w:rsidR="00391061" w:rsidRPr="002228E0">
        <w:rPr>
          <w:rStyle w:val="sourcecode"/>
        </w:rPr>
        <w:t>”,</w:t>
      </w:r>
      <w:r w:rsidR="00391061" w:rsidRPr="002228E0">
        <w:rPr>
          <w:rStyle w:val="sourcecode"/>
        </w:rPr>
        <w:tab/>
      </w:r>
      <w:r w:rsidRPr="002228E0">
        <w:rPr>
          <w:rStyle w:val="sourcecode"/>
        </w:rPr>
        <w:t xml:space="preserve">26 SE_SIDM_SS_CITRA </w:t>
      </w:r>
    </w:p>
    <w:p w14:paraId="2D10E8AB" w14:textId="7C4CB64F" w:rsidR="004E52D3" w:rsidRPr="002228E0" w:rsidRDefault="00DB2CD7" w:rsidP="007F40B2">
      <w:pPr>
        <w:tabs>
          <w:tab w:val="left" w:pos="4536"/>
        </w:tabs>
        <w:rPr>
          <w:rStyle w:val="sourcecode"/>
        </w:rPr>
      </w:pPr>
      <w:r w:rsidRPr="002228E0">
        <w:rPr>
          <w:rStyle w:val="sourcecode"/>
        </w:rPr>
        <w:t>"True Citra</w:t>
      </w:r>
      <w:r w:rsidR="00391061" w:rsidRPr="002228E0">
        <w:rPr>
          <w:rStyle w:val="sourcecode"/>
        </w:rPr>
        <w:t>”,</w:t>
      </w:r>
      <w:r w:rsidR="00391061" w:rsidRPr="002228E0">
        <w:rPr>
          <w:rStyle w:val="sourcecode"/>
        </w:rPr>
        <w:tab/>
      </w:r>
      <w:r w:rsidRPr="002228E0">
        <w:rPr>
          <w:rStyle w:val="sourcecode"/>
        </w:rPr>
        <w:t>27 SE_SIDM_TRUE_CITRA</w:t>
      </w:r>
    </w:p>
    <w:p w14:paraId="7CBAA7A8" w14:textId="613C049D" w:rsidR="004E52D3" w:rsidRPr="002228E0" w:rsidRDefault="00DB2CD7" w:rsidP="007F40B2">
      <w:pPr>
        <w:tabs>
          <w:tab w:val="left" w:pos="4536"/>
        </w:tabs>
        <w:rPr>
          <w:rStyle w:val="sourcecode"/>
        </w:rPr>
      </w:pPr>
      <w:r w:rsidRPr="002228E0">
        <w:rPr>
          <w:rStyle w:val="sourcecode"/>
        </w:rPr>
        <w:t>"True Revati</w:t>
      </w:r>
      <w:r w:rsidR="00391061" w:rsidRPr="002228E0">
        <w:rPr>
          <w:rStyle w:val="sourcecode"/>
        </w:rPr>
        <w:t>”,</w:t>
      </w:r>
      <w:r w:rsidR="00391061" w:rsidRPr="002228E0">
        <w:rPr>
          <w:rStyle w:val="sourcecode"/>
        </w:rPr>
        <w:tab/>
      </w:r>
      <w:r w:rsidRPr="002228E0">
        <w:rPr>
          <w:rStyle w:val="sourcecode"/>
        </w:rPr>
        <w:t>28 SE_SIDM_TRUE_REVATI</w:t>
      </w:r>
    </w:p>
    <w:p w14:paraId="1FBED96F" w14:textId="6864CD39" w:rsidR="004E52D3" w:rsidRPr="002228E0" w:rsidRDefault="00DB2CD7" w:rsidP="007F40B2">
      <w:pPr>
        <w:tabs>
          <w:tab w:val="left" w:pos="4536"/>
        </w:tabs>
        <w:rPr>
          <w:rStyle w:val="sourcecode"/>
        </w:rPr>
      </w:pPr>
      <w:r w:rsidRPr="002228E0">
        <w:rPr>
          <w:rStyle w:val="sourcecode"/>
        </w:rPr>
        <w:t>"True Pushya (PVRN Rao)</w:t>
      </w:r>
      <w:r w:rsidR="00391061" w:rsidRPr="002228E0">
        <w:rPr>
          <w:rStyle w:val="sourcecode"/>
        </w:rPr>
        <w:t xml:space="preserve"> ”,</w:t>
      </w:r>
      <w:r w:rsidR="00391061" w:rsidRPr="002228E0">
        <w:rPr>
          <w:rStyle w:val="sourcecode"/>
        </w:rPr>
        <w:tab/>
      </w:r>
      <w:r w:rsidRPr="002228E0">
        <w:rPr>
          <w:rStyle w:val="sourcecode"/>
        </w:rPr>
        <w:t>29 SE_SIDM_TRUE_PUSHYA</w:t>
      </w:r>
    </w:p>
    <w:p w14:paraId="77A84579" w14:textId="6FB61D63" w:rsidR="004E52D3" w:rsidRPr="002228E0" w:rsidRDefault="00DB2CD7" w:rsidP="007F40B2">
      <w:pPr>
        <w:tabs>
          <w:tab w:val="left" w:pos="4536"/>
        </w:tabs>
        <w:rPr>
          <w:rStyle w:val="sourcecode"/>
        </w:rPr>
      </w:pPr>
      <w:r w:rsidRPr="002228E0">
        <w:rPr>
          <w:rStyle w:val="sourcecode"/>
        </w:rPr>
        <w:t>"Galactic Center (Gil Brand)</w:t>
      </w:r>
      <w:r w:rsidR="00391061" w:rsidRPr="002228E0">
        <w:rPr>
          <w:rStyle w:val="sourcecode"/>
        </w:rPr>
        <w:t xml:space="preserve"> ”,</w:t>
      </w:r>
      <w:r w:rsidR="00391061" w:rsidRPr="002228E0">
        <w:rPr>
          <w:rStyle w:val="sourcecode"/>
        </w:rPr>
        <w:tab/>
      </w:r>
      <w:r w:rsidRPr="002228E0">
        <w:rPr>
          <w:rStyle w:val="sourcecode"/>
        </w:rPr>
        <w:t>30 SE_SIDM_GALCENT_RGBRAND</w:t>
      </w:r>
    </w:p>
    <w:p w14:paraId="0D7E1E1C" w14:textId="6328BD0E" w:rsidR="004E52D3" w:rsidRPr="002228E0" w:rsidRDefault="00DB2CD7" w:rsidP="007F40B2">
      <w:pPr>
        <w:tabs>
          <w:tab w:val="left" w:pos="4536"/>
        </w:tabs>
        <w:rPr>
          <w:rStyle w:val="sourcecode"/>
        </w:rPr>
      </w:pPr>
      <w:r w:rsidRPr="002228E0">
        <w:rPr>
          <w:rStyle w:val="sourcecode"/>
        </w:rPr>
        <w:t>"Galactic Equator (IAU1958)</w:t>
      </w:r>
      <w:r w:rsidR="00391061" w:rsidRPr="002228E0">
        <w:rPr>
          <w:rStyle w:val="sourcecode"/>
        </w:rPr>
        <w:t xml:space="preserve"> ”,</w:t>
      </w:r>
      <w:r w:rsidR="00391061" w:rsidRPr="002228E0">
        <w:rPr>
          <w:rStyle w:val="sourcecode"/>
        </w:rPr>
        <w:tab/>
      </w:r>
      <w:r w:rsidRPr="002228E0">
        <w:rPr>
          <w:rStyle w:val="sourcecode"/>
        </w:rPr>
        <w:t xml:space="preserve">31 SE_SIDM_GALEQU_IAU1958 </w:t>
      </w:r>
    </w:p>
    <w:p w14:paraId="3A55C20F" w14:textId="1B90A7EF" w:rsidR="004E52D3" w:rsidRPr="002228E0" w:rsidRDefault="00DB2CD7" w:rsidP="007F40B2">
      <w:pPr>
        <w:tabs>
          <w:tab w:val="left" w:pos="4536"/>
        </w:tabs>
        <w:rPr>
          <w:rStyle w:val="sourcecode"/>
        </w:rPr>
      </w:pPr>
      <w:r w:rsidRPr="002228E0">
        <w:rPr>
          <w:rStyle w:val="sourcecode"/>
        </w:rPr>
        <w:t>"Galactic Equator</w:t>
      </w:r>
      <w:r w:rsidR="00391061" w:rsidRPr="002228E0">
        <w:rPr>
          <w:rStyle w:val="sourcecode"/>
        </w:rPr>
        <w:t>”,</w:t>
      </w:r>
      <w:r w:rsidR="00391061" w:rsidRPr="002228E0">
        <w:rPr>
          <w:rStyle w:val="sourcecode"/>
        </w:rPr>
        <w:tab/>
      </w:r>
      <w:r w:rsidRPr="002228E0">
        <w:rPr>
          <w:rStyle w:val="sourcecode"/>
        </w:rPr>
        <w:t xml:space="preserve">32 SE_SIDM_GALEQU_TRUE </w:t>
      </w:r>
    </w:p>
    <w:p w14:paraId="07028189" w14:textId="385F4C72" w:rsidR="004E52D3" w:rsidRPr="002228E0" w:rsidRDefault="00DB2CD7" w:rsidP="007F40B2">
      <w:pPr>
        <w:tabs>
          <w:tab w:val="left" w:pos="4536"/>
        </w:tabs>
        <w:rPr>
          <w:rStyle w:val="sourcecode"/>
        </w:rPr>
      </w:pPr>
      <w:r w:rsidRPr="002228E0">
        <w:rPr>
          <w:rStyle w:val="sourcecode"/>
        </w:rPr>
        <w:t>"Galactic Equator mid-Mula</w:t>
      </w:r>
      <w:r w:rsidR="00391061" w:rsidRPr="002228E0">
        <w:rPr>
          <w:rStyle w:val="sourcecode"/>
        </w:rPr>
        <w:t>”,</w:t>
      </w:r>
      <w:r w:rsidR="00391061" w:rsidRPr="002228E0">
        <w:rPr>
          <w:rStyle w:val="sourcecode"/>
        </w:rPr>
        <w:tab/>
      </w:r>
      <w:r w:rsidRPr="002228E0">
        <w:rPr>
          <w:rStyle w:val="sourcecode"/>
        </w:rPr>
        <w:t xml:space="preserve">33 SE_SIDM_GALEQU_MULA </w:t>
      </w:r>
    </w:p>
    <w:p w14:paraId="06300E35" w14:textId="728834D5" w:rsidR="004E52D3" w:rsidRPr="002228E0" w:rsidRDefault="00DB2CD7" w:rsidP="007F40B2">
      <w:pPr>
        <w:tabs>
          <w:tab w:val="left" w:pos="4536"/>
        </w:tabs>
        <w:rPr>
          <w:rStyle w:val="sourcecode"/>
        </w:rPr>
      </w:pPr>
      <w:r w:rsidRPr="002228E0">
        <w:rPr>
          <w:rStyle w:val="sourcecode"/>
        </w:rPr>
        <w:t>"Skydram (Mardyks)</w:t>
      </w:r>
      <w:r w:rsidR="00391061" w:rsidRPr="002228E0">
        <w:rPr>
          <w:rStyle w:val="sourcecode"/>
        </w:rPr>
        <w:t xml:space="preserve"> ”,</w:t>
      </w:r>
      <w:r w:rsidR="00391061" w:rsidRPr="002228E0">
        <w:rPr>
          <w:rStyle w:val="sourcecode"/>
        </w:rPr>
        <w:tab/>
      </w:r>
      <w:r w:rsidRPr="002228E0">
        <w:rPr>
          <w:rStyle w:val="sourcecode"/>
        </w:rPr>
        <w:t>34 SE_SIDM_GALALIGN_MARDYKS</w:t>
      </w:r>
    </w:p>
    <w:p w14:paraId="7C9DCBE3" w14:textId="69D6F977" w:rsidR="004E52D3" w:rsidRPr="002228E0" w:rsidRDefault="00DB2CD7" w:rsidP="007F40B2">
      <w:pPr>
        <w:tabs>
          <w:tab w:val="left" w:pos="4536"/>
        </w:tabs>
        <w:rPr>
          <w:rStyle w:val="sourcecode"/>
        </w:rPr>
      </w:pPr>
      <w:r w:rsidRPr="002228E0">
        <w:rPr>
          <w:rStyle w:val="sourcecode"/>
        </w:rPr>
        <w:t>"True Mula (Chandra Hari)</w:t>
      </w:r>
      <w:r w:rsidR="00391061" w:rsidRPr="002228E0">
        <w:rPr>
          <w:rStyle w:val="sourcecode"/>
        </w:rPr>
        <w:t xml:space="preserve"> ”,</w:t>
      </w:r>
      <w:r w:rsidR="00391061" w:rsidRPr="002228E0">
        <w:rPr>
          <w:rStyle w:val="sourcecode"/>
        </w:rPr>
        <w:tab/>
      </w:r>
      <w:r w:rsidRPr="002228E0">
        <w:rPr>
          <w:rStyle w:val="sourcecode"/>
        </w:rPr>
        <w:t xml:space="preserve">35 SE_SIDM_TRUE_MULA </w:t>
      </w:r>
    </w:p>
    <w:p w14:paraId="4CA3ABFD" w14:textId="69707399" w:rsidR="004E52D3" w:rsidRPr="002228E0" w:rsidRDefault="00DB2CD7" w:rsidP="007F40B2">
      <w:pPr>
        <w:tabs>
          <w:tab w:val="left" w:pos="4536"/>
        </w:tabs>
        <w:rPr>
          <w:rStyle w:val="sourcecode"/>
        </w:rPr>
      </w:pPr>
      <w:r w:rsidRPr="002228E0">
        <w:rPr>
          <w:rStyle w:val="sourcecode"/>
        </w:rPr>
        <w:t>"Dhruva/Gal.Center/Mula (Wilhelm)</w:t>
      </w:r>
      <w:r w:rsidR="00391061" w:rsidRPr="002228E0">
        <w:rPr>
          <w:rStyle w:val="sourcecode"/>
        </w:rPr>
        <w:t xml:space="preserve"> ”,</w:t>
      </w:r>
      <w:r w:rsidR="00391061" w:rsidRPr="002228E0">
        <w:rPr>
          <w:rStyle w:val="sourcecode"/>
        </w:rPr>
        <w:tab/>
      </w:r>
      <w:r w:rsidRPr="002228E0">
        <w:rPr>
          <w:rStyle w:val="sourcecode"/>
        </w:rPr>
        <w:t>36 SE_SIDM_GALCENT_MULA_WILHELM</w:t>
      </w:r>
    </w:p>
    <w:p w14:paraId="3E09F1BC" w14:textId="636724EE" w:rsidR="004E52D3" w:rsidRPr="002228E0" w:rsidRDefault="00DB2CD7" w:rsidP="007F40B2">
      <w:pPr>
        <w:tabs>
          <w:tab w:val="left" w:pos="4536"/>
        </w:tabs>
        <w:rPr>
          <w:rStyle w:val="sourcecode"/>
        </w:rPr>
      </w:pPr>
      <w:r w:rsidRPr="002228E0">
        <w:rPr>
          <w:rStyle w:val="sourcecode"/>
        </w:rPr>
        <w:t>"Aryabhata 522</w:t>
      </w:r>
      <w:r w:rsidR="00391061" w:rsidRPr="002228E0">
        <w:rPr>
          <w:rStyle w:val="sourcecode"/>
        </w:rPr>
        <w:t>”,</w:t>
      </w:r>
      <w:r w:rsidR="00391061" w:rsidRPr="002228E0">
        <w:rPr>
          <w:rStyle w:val="sourcecode"/>
        </w:rPr>
        <w:tab/>
      </w:r>
      <w:r w:rsidRPr="002228E0">
        <w:rPr>
          <w:rStyle w:val="sourcecode"/>
        </w:rPr>
        <w:t xml:space="preserve">37 SE_SIDM_ARYABHATA_522 </w:t>
      </w:r>
    </w:p>
    <w:p w14:paraId="1E8B978F" w14:textId="3D32EFE5" w:rsidR="00283E02" w:rsidRPr="002228E0" w:rsidRDefault="00DB2CD7" w:rsidP="007F40B2">
      <w:pPr>
        <w:tabs>
          <w:tab w:val="left" w:pos="4536"/>
        </w:tabs>
        <w:rPr>
          <w:rStyle w:val="sourcecode"/>
        </w:rPr>
      </w:pPr>
      <w:r w:rsidRPr="002228E0">
        <w:rPr>
          <w:rStyle w:val="sourcecode"/>
        </w:rPr>
        <w:t>"Babylonian/Britton</w:t>
      </w:r>
      <w:r w:rsidR="00391061" w:rsidRPr="002228E0">
        <w:rPr>
          <w:rStyle w:val="sourcecode"/>
        </w:rPr>
        <w:t>”,</w:t>
      </w:r>
      <w:r w:rsidR="00391061" w:rsidRPr="002228E0">
        <w:rPr>
          <w:rStyle w:val="sourcecode"/>
        </w:rPr>
        <w:tab/>
      </w:r>
      <w:r w:rsidRPr="002228E0">
        <w:rPr>
          <w:rStyle w:val="sourcecode"/>
        </w:rPr>
        <w:t xml:space="preserve">38 SE_SIDM_BABYL_BRITTON </w:t>
      </w:r>
    </w:p>
    <w:p w14:paraId="6C420FC1" w14:textId="734872FB" w:rsidR="00391061" w:rsidRPr="002228E0" w:rsidRDefault="00391061" w:rsidP="007F40B2">
      <w:pPr>
        <w:tabs>
          <w:tab w:val="left" w:pos="4536"/>
        </w:tabs>
        <w:rPr>
          <w:rStyle w:val="sourcecode"/>
        </w:rPr>
      </w:pPr>
      <w:r w:rsidRPr="002228E0">
        <w:rPr>
          <w:rStyle w:val="sourcecode"/>
        </w:rPr>
        <w:t>"\"Vedic\"/Sheoran</w:t>
      </w:r>
      <w:r w:rsidRPr="002228E0">
        <w:rPr>
          <w:rStyle w:val="sourcecode"/>
        </w:rPr>
        <w:tab/>
        <w:t xml:space="preserve">39 SE_SIDM_TRUE_SHEORAN </w:t>
      </w:r>
    </w:p>
    <w:p w14:paraId="3D6351E7" w14:textId="3308FB51" w:rsidR="00391061" w:rsidRPr="002228E0" w:rsidRDefault="00391061" w:rsidP="007F40B2">
      <w:pPr>
        <w:tabs>
          <w:tab w:val="left" w:pos="4536"/>
        </w:tabs>
        <w:rPr>
          <w:rStyle w:val="sourcecode"/>
        </w:rPr>
      </w:pPr>
      <w:r w:rsidRPr="002228E0">
        <w:rPr>
          <w:rStyle w:val="sourcecode"/>
        </w:rPr>
        <w:t>"Cochrane (Gal.Center = 0 Cap</w:t>
      </w:r>
      <w:r w:rsidR="009D3404" w:rsidRPr="002228E0">
        <w:rPr>
          <w:rStyle w:val="sourcecode"/>
        </w:rPr>
        <w:t>)"</w:t>
      </w:r>
      <w:r w:rsidRPr="002228E0">
        <w:rPr>
          <w:rStyle w:val="sourcecode"/>
        </w:rPr>
        <w:tab/>
        <w:t>40 SE_SIDM_GALCENT_COCHRANE</w:t>
      </w:r>
    </w:p>
    <w:p w14:paraId="2649EF40" w14:textId="5E368CFC" w:rsidR="00391061" w:rsidRPr="002228E0" w:rsidRDefault="00391061" w:rsidP="007F40B2">
      <w:pPr>
        <w:tabs>
          <w:tab w:val="left" w:pos="4536"/>
        </w:tabs>
        <w:rPr>
          <w:rStyle w:val="sourcecode"/>
        </w:rPr>
      </w:pPr>
      <w:r w:rsidRPr="002228E0">
        <w:rPr>
          <w:rStyle w:val="sourcecode"/>
        </w:rPr>
        <w:lastRenderedPageBreak/>
        <w:t>"Galactic Equator (Fiorenza)",</w:t>
      </w:r>
      <w:r w:rsidRPr="002228E0">
        <w:rPr>
          <w:rStyle w:val="sourcecode"/>
        </w:rPr>
        <w:tab/>
        <w:t xml:space="preserve">41 SE_SIDM_GALEQU_FIORENZA </w:t>
      </w:r>
    </w:p>
    <w:p w14:paraId="7D6C260A" w14:textId="35FBEE99" w:rsidR="00391061" w:rsidRPr="002228E0" w:rsidRDefault="00391061" w:rsidP="007F40B2">
      <w:pPr>
        <w:tabs>
          <w:tab w:val="left" w:pos="4536"/>
        </w:tabs>
        <w:rPr>
          <w:rStyle w:val="sourcecode"/>
        </w:rPr>
      </w:pPr>
      <w:r w:rsidRPr="002228E0">
        <w:rPr>
          <w:rStyle w:val="sourcecode"/>
        </w:rPr>
        <w:t>"Vettius Valens",</w:t>
      </w:r>
      <w:r w:rsidRPr="002228E0">
        <w:rPr>
          <w:rStyle w:val="sourcecode"/>
        </w:rPr>
        <w:tab/>
        <w:t xml:space="preserve">42 SE_SIDM_VALENS_MOON </w:t>
      </w:r>
    </w:p>
    <w:p w14:paraId="2B33B8B1" w14:textId="38BA3A76" w:rsidR="00284CA9" w:rsidRPr="002228E0" w:rsidRDefault="00284CA9" w:rsidP="00284CA9">
      <w:pPr>
        <w:tabs>
          <w:tab w:val="left" w:pos="4536"/>
        </w:tabs>
        <w:rPr>
          <w:rStyle w:val="sourcecode"/>
        </w:rPr>
      </w:pPr>
      <w:r w:rsidRPr="002228E0">
        <w:rPr>
          <w:rStyle w:val="sourcecode"/>
        </w:rPr>
        <w:t xml:space="preserve">"Lahiri 1940",                      </w:t>
      </w:r>
      <w:r w:rsidRPr="002228E0">
        <w:rPr>
          <w:rStyle w:val="sourcecode"/>
        </w:rPr>
        <w:tab/>
        <w:t xml:space="preserve">43 SE_SIDM_LAHIRI_1940 </w:t>
      </w:r>
    </w:p>
    <w:p w14:paraId="7A4125B4" w14:textId="61DE38A3" w:rsidR="00284CA9" w:rsidRPr="002228E0" w:rsidRDefault="00284CA9" w:rsidP="00284CA9">
      <w:pPr>
        <w:tabs>
          <w:tab w:val="left" w:pos="4536"/>
        </w:tabs>
        <w:rPr>
          <w:rStyle w:val="sourcecode"/>
        </w:rPr>
      </w:pPr>
      <w:r w:rsidRPr="002228E0">
        <w:rPr>
          <w:rStyle w:val="sourcecode"/>
        </w:rPr>
        <w:t xml:space="preserve">"Lahiri VP285",                     </w:t>
      </w:r>
      <w:r w:rsidRPr="002228E0">
        <w:rPr>
          <w:rStyle w:val="sourcecode"/>
        </w:rPr>
        <w:tab/>
        <w:t>44 SE_SIDM_LAHIRI_VP285</w:t>
      </w:r>
    </w:p>
    <w:p w14:paraId="30506E91" w14:textId="5AD4151B" w:rsidR="00284CA9" w:rsidRPr="002228E0" w:rsidRDefault="00284CA9" w:rsidP="00284CA9">
      <w:pPr>
        <w:tabs>
          <w:tab w:val="left" w:pos="4536"/>
        </w:tabs>
        <w:rPr>
          <w:rStyle w:val="sourcecode"/>
        </w:rPr>
      </w:pPr>
      <w:r w:rsidRPr="002228E0">
        <w:rPr>
          <w:rStyle w:val="sourcecode"/>
        </w:rPr>
        <w:t xml:space="preserve">"Krishnamurti-Senthilathiban",      </w:t>
      </w:r>
      <w:r w:rsidRPr="002228E0">
        <w:rPr>
          <w:rStyle w:val="sourcecode"/>
        </w:rPr>
        <w:tab/>
        <w:t>45 SE_SIDM_KRISHNAMURTI_VP291</w:t>
      </w:r>
    </w:p>
    <w:p w14:paraId="60C347D6" w14:textId="04FB3590" w:rsidR="00284CA9" w:rsidRPr="002228E0" w:rsidRDefault="00284CA9" w:rsidP="00284CA9">
      <w:pPr>
        <w:tabs>
          <w:tab w:val="left" w:pos="4536"/>
        </w:tabs>
        <w:rPr>
          <w:rStyle w:val="sourcecode"/>
        </w:rPr>
      </w:pPr>
      <w:r w:rsidRPr="002228E0">
        <w:rPr>
          <w:rStyle w:val="sourcecode"/>
        </w:rPr>
        <w:t xml:space="preserve">"Lahiri ICRC",                      </w:t>
      </w:r>
      <w:r w:rsidRPr="002228E0">
        <w:rPr>
          <w:rStyle w:val="sourcecode"/>
        </w:rPr>
        <w:tab/>
        <w:t xml:space="preserve">46 SE_SIDM_LAHIRI_ICRC </w:t>
      </w:r>
    </w:p>
    <w:p w14:paraId="38FC4BE3" w14:textId="77777777" w:rsidR="00BF3510" w:rsidRPr="002228E0" w:rsidRDefault="00BF3510" w:rsidP="00CC1B5C">
      <w:pPr>
        <w:rPr>
          <w:rStyle w:val="FileName"/>
        </w:rPr>
      </w:pPr>
      <w:r w:rsidRPr="002228E0">
        <w:t xml:space="preserve">For information about the sidereal modes, </w:t>
      </w:r>
      <w:r w:rsidR="00CA058A" w:rsidRPr="002228E0">
        <w:t xml:space="preserve">please </w:t>
      </w:r>
      <w:r w:rsidRPr="002228E0">
        <w:t xml:space="preserve">read the chapter on sidereal calculations in </w:t>
      </w:r>
      <w:r w:rsidRPr="002228E0">
        <w:rPr>
          <w:rStyle w:val="FileName"/>
        </w:rPr>
        <w:t>swisseph.doc.</w:t>
      </w:r>
    </w:p>
    <w:p w14:paraId="41F81FDA" w14:textId="3098D310" w:rsidR="00BF3510" w:rsidRPr="002228E0" w:rsidRDefault="00BF3510" w:rsidP="00CC1B5C">
      <w:r w:rsidRPr="002228E0">
        <w:t xml:space="preserve">To define your own sidereal mode, use </w:t>
      </w:r>
      <w:r w:rsidRPr="002228E0">
        <w:rPr>
          <w:rStyle w:val="sourcecode"/>
        </w:rPr>
        <w:t>SE_SIDM_USER (=255)</w:t>
      </w:r>
      <w:r w:rsidRPr="002228E0">
        <w:t xml:space="preserve"> and set the reference date </w:t>
      </w:r>
      <w:r w:rsidRPr="002228E0">
        <w:rPr>
          <w:b/>
          <w:bCs/>
        </w:rPr>
        <w:t>(</w:t>
      </w:r>
      <w:r w:rsidRPr="002228E0">
        <w:rPr>
          <w:rStyle w:val="sourcecode"/>
        </w:rPr>
        <w:t>t0</w:t>
      </w:r>
      <w:r w:rsidRPr="002228E0">
        <w:rPr>
          <w:b/>
          <w:bCs/>
        </w:rPr>
        <w:t>)</w:t>
      </w:r>
      <w:r w:rsidRPr="002228E0">
        <w:t xml:space="preserve"> and the initial value of the</w:t>
      </w:r>
      <w:r w:rsidRPr="002228E0">
        <w:rPr>
          <w:b/>
          <w:bCs/>
        </w:rPr>
        <w:t xml:space="preserve"> </w:t>
      </w:r>
      <w:r w:rsidR="00FE0B96" w:rsidRPr="002228E0">
        <w:rPr>
          <w:rStyle w:val="sourcecode"/>
        </w:rPr>
        <w:t>ayanamsha</w:t>
      </w:r>
      <w:r w:rsidR="00D90815" w:rsidRPr="002228E0">
        <w:rPr>
          <w:rStyle w:val="sourcecode"/>
        </w:rPr>
        <w:t xml:space="preserve"> </w:t>
      </w:r>
      <w:r w:rsidRPr="002228E0">
        <w:rPr>
          <w:rStyle w:val="sourcecode"/>
        </w:rPr>
        <w:t>(ayan_t0)</w:t>
      </w:r>
      <w:r w:rsidRPr="002228E0">
        <w:t>.</w:t>
      </w:r>
    </w:p>
    <w:p w14:paraId="66EAC69C" w14:textId="77777777" w:rsidR="00BF3510" w:rsidRPr="002228E0" w:rsidRDefault="00BF3510" w:rsidP="00CC1B5C">
      <w:pPr>
        <w:rPr>
          <w:rStyle w:val="sourcecode"/>
        </w:rPr>
      </w:pPr>
      <w:r w:rsidRPr="002228E0">
        <w:rPr>
          <w:rStyle w:val="sourcecode"/>
        </w:rPr>
        <w:t>ayan_t0 = tropical_position_t0 – sidereal_position_t0.</w:t>
      </w:r>
    </w:p>
    <w:p w14:paraId="57D23566" w14:textId="7793419D" w:rsidR="00283E02" w:rsidRPr="002228E0" w:rsidRDefault="00BF3510" w:rsidP="00CC1B5C">
      <w:r w:rsidRPr="002228E0">
        <w:t xml:space="preserve">Without additional specifications, the traditional method is used. The </w:t>
      </w:r>
      <w:r w:rsidR="00FE0B96" w:rsidRPr="002228E0">
        <w:rPr>
          <w:rStyle w:val="sourcecode"/>
        </w:rPr>
        <w:t>ayanamsha</w:t>
      </w:r>
      <w:r w:rsidR="00D90815" w:rsidRPr="002228E0">
        <w:rPr>
          <w:rStyle w:val="sourcecode"/>
        </w:rPr>
        <w:t xml:space="preserve"> </w:t>
      </w:r>
      <w:r w:rsidRPr="002228E0">
        <w:t>measured on the ecliptic of t0 is subtracted from tropical positions referred to the ecliptic of date.</w:t>
      </w:r>
    </w:p>
    <w:p w14:paraId="36576505" w14:textId="77777777" w:rsidR="00BF3510" w:rsidRPr="002228E0" w:rsidRDefault="007F40B2" w:rsidP="00CC1B5C">
      <w:r w:rsidRPr="002228E0">
        <w:rPr>
          <w:b/>
          <w:bCs/>
          <w:color w:val="FF0000"/>
        </w:rPr>
        <w:t>NOTE</w:t>
      </w:r>
      <w:r w:rsidRPr="002228E0">
        <w:t>:</w:t>
      </w:r>
      <w:r w:rsidR="00BF3510" w:rsidRPr="002228E0">
        <w:t xml:space="preserve"> this method will </w:t>
      </w:r>
      <w:r w:rsidR="00094CD8" w:rsidRPr="002228E0">
        <w:rPr>
          <w:color w:val="FF0000"/>
        </w:rPr>
        <w:t>not</w:t>
      </w:r>
      <w:r w:rsidR="00094CD8" w:rsidRPr="002228E0">
        <w:t xml:space="preserve"> </w:t>
      </w:r>
      <w:r w:rsidR="00BF3510" w:rsidRPr="002228E0">
        <w:t>provide accurate results if you want coordinates referred to the ecliptic of one of the following equinoxes:</w:t>
      </w:r>
    </w:p>
    <w:p w14:paraId="51CB37EC" w14:textId="77777777" w:rsidR="00BF3510" w:rsidRPr="002228E0" w:rsidRDefault="00BF3510" w:rsidP="00CC1B5C">
      <w:pPr>
        <w:rPr>
          <w:rStyle w:val="sourcecode"/>
        </w:rPr>
      </w:pPr>
      <w:r w:rsidRPr="002228E0">
        <w:rPr>
          <w:rStyle w:val="sourcecode"/>
        </w:rPr>
        <w:t>#define SE_SIDM_J2000</w:t>
      </w:r>
      <w:r w:rsidR="0021556A" w:rsidRPr="002228E0">
        <w:rPr>
          <w:rStyle w:val="sourcecode"/>
        </w:rPr>
        <w:tab/>
      </w:r>
      <w:r w:rsidRPr="002228E0">
        <w:rPr>
          <w:rStyle w:val="sourcecode"/>
        </w:rPr>
        <w:t>18</w:t>
      </w:r>
    </w:p>
    <w:p w14:paraId="7C2D4108" w14:textId="77777777" w:rsidR="00BF3510" w:rsidRPr="002228E0" w:rsidRDefault="00BF3510" w:rsidP="00CC1B5C">
      <w:pPr>
        <w:rPr>
          <w:rStyle w:val="sourcecode"/>
        </w:rPr>
      </w:pPr>
      <w:r w:rsidRPr="002228E0">
        <w:rPr>
          <w:rStyle w:val="sourcecode"/>
        </w:rPr>
        <w:t>#define SE_SIDM_J1900</w:t>
      </w:r>
      <w:r w:rsidR="0021556A" w:rsidRPr="002228E0">
        <w:rPr>
          <w:rStyle w:val="sourcecode"/>
        </w:rPr>
        <w:tab/>
      </w:r>
      <w:r w:rsidRPr="002228E0">
        <w:rPr>
          <w:rStyle w:val="sourcecode"/>
        </w:rPr>
        <w:t>19</w:t>
      </w:r>
    </w:p>
    <w:p w14:paraId="6F24CA1D" w14:textId="77777777" w:rsidR="00BF3510" w:rsidRPr="002228E0" w:rsidRDefault="00BF3510" w:rsidP="00CC1B5C">
      <w:pPr>
        <w:rPr>
          <w:rStyle w:val="sourcecode"/>
        </w:rPr>
      </w:pPr>
      <w:r w:rsidRPr="002228E0">
        <w:rPr>
          <w:rStyle w:val="sourcecode"/>
        </w:rPr>
        <w:t>#define SE_SIDM_B1950</w:t>
      </w:r>
      <w:r w:rsidR="0021556A" w:rsidRPr="002228E0">
        <w:rPr>
          <w:rStyle w:val="sourcecode"/>
        </w:rPr>
        <w:tab/>
      </w:r>
      <w:r w:rsidRPr="002228E0">
        <w:rPr>
          <w:rStyle w:val="sourcecode"/>
        </w:rPr>
        <w:t>20</w:t>
      </w:r>
    </w:p>
    <w:p w14:paraId="716A9E43" w14:textId="77777777" w:rsidR="00283E02" w:rsidRPr="002228E0" w:rsidRDefault="00BF3510" w:rsidP="00CC1B5C">
      <w:r w:rsidRPr="002228E0">
        <w:t>Instead, you have to use a correct coordinate transformation as described in the following:</w:t>
      </w:r>
    </w:p>
    <w:p w14:paraId="2246678E" w14:textId="3FEC4CBB" w:rsidR="00283E02" w:rsidRPr="002228E0" w:rsidRDefault="00BF3510" w:rsidP="00CC1B5C">
      <w:r w:rsidRPr="002228E0">
        <w:t>Special uses of the sidereal functions:</w:t>
      </w:r>
    </w:p>
    <w:p w14:paraId="67486BBC" w14:textId="77777777" w:rsidR="00B007B1" w:rsidRPr="002228E0" w:rsidRDefault="00B007B1" w:rsidP="00CC1B5C"/>
    <w:p w14:paraId="01FF65C4" w14:textId="7C1CC89C" w:rsidR="00283E02" w:rsidRPr="002228E0" w:rsidRDefault="00BF3510" w:rsidP="00DE5833">
      <w:pPr>
        <w:pStyle w:val="listlettered"/>
        <w:numPr>
          <w:ilvl w:val="0"/>
          <w:numId w:val="12"/>
        </w:numPr>
        <w:ind w:left="284" w:hanging="283"/>
      </w:pPr>
      <w:r w:rsidRPr="002228E0">
        <w:t xml:space="preserve">user-defined </w:t>
      </w:r>
      <w:r w:rsidR="00FE0B96" w:rsidRPr="002228E0">
        <w:t>ayanamsha</w:t>
      </w:r>
      <w:r w:rsidR="00D90815" w:rsidRPr="002228E0">
        <w:t xml:space="preserve"> </w:t>
      </w:r>
      <w:r w:rsidRPr="002228E0">
        <w:t>with t0 in UT</w:t>
      </w:r>
      <w:r w:rsidR="007F40B2" w:rsidRPr="002228E0">
        <w:t>.</w:t>
      </w:r>
    </w:p>
    <w:p w14:paraId="3DEFC601" w14:textId="487324B6" w:rsidR="00283E02" w:rsidRPr="002228E0" w:rsidRDefault="00BF3510" w:rsidP="00CC1B5C">
      <w:r w:rsidRPr="002228E0">
        <w:t xml:space="preserve">If a user-defined </w:t>
      </w:r>
      <w:r w:rsidR="00FE0B96" w:rsidRPr="002228E0">
        <w:t>ayanamsha</w:t>
      </w:r>
      <w:r w:rsidR="00D90815" w:rsidRPr="002228E0">
        <w:t xml:space="preserve"> </w:t>
      </w:r>
      <w:r w:rsidRPr="002228E0">
        <w:t xml:space="preserve">is set using </w:t>
      </w:r>
      <w:r w:rsidRPr="002228E0">
        <w:rPr>
          <w:rStyle w:val="sourcecode"/>
        </w:rPr>
        <w:t>SE_SIDM_USER</w:t>
      </w:r>
      <w:r w:rsidRPr="002228E0">
        <w:t xml:space="preserve">, then the t0 is usually considered to be TT (ET). However, t0 can be provided as UT if </w:t>
      </w:r>
      <w:r w:rsidRPr="002228E0">
        <w:rPr>
          <w:rStyle w:val="sourcecode"/>
        </w:rPr>
        <w:t>SE_SIDM_USER</w:t>
      </w:r>
      <w:r w:rsidRPr="002228E0">
        <w:t xml:space="preserve"> is combined with </w:t>
      </w:r>
      <w:r w:rsidRPr="002228E0">
        <w:rPr>
          <w:rStyle w:val="sourcecode"/>
        </w:rPr>
        <w:t>SE_SIDBIT_USER_UT</w:t>
      </w:r>
      <w:r w:rsidRPr="002228E0">
        <w:t>.</w:t>
      </w:r>
    </w:p>
    <w:p w14:paraId="328BD7E1" w14:textId="2BC7A1C8" w:rsidR="00BF3510" w:rsidRPr="002228E0" w:rsidRDefault="00BF3510" w:rsidP="00CC1B5C">
      <w:pPr>
        <w:rPr>
          <w:rStyle w:val="sourcecode"/>
        </w:rPr>
      </w:pPr>
      <w:r w:rsidRPr="002228E0">
        <w:rPr>
          <w:rStyle w:val="sourcecode"/>
        </w:rPr>
        <w:t xml:space="preserve">/* with user-defined </w:t>
      </w:r>
      <w:r w:rsidR="00FE0B96" w:rsidRPr="002228E0">
        <w:rPr>
          <w:rStyle w:val="sourcecode"/>
        </w:rPr>
        <w:t>ayanamsha</w:t>
      </w:r>
      <w:r w:rsidRPr="002228E0">
        <w:rPr>
          <w:rStyle w:val="sourcecode"/>
        </w:rPr>
        <w:t>, t0 is UT */</w:t>
      </w:r>
    </w:p>
    <w:p w14:paraId="39E5901B" w14:textId="77777777" w:rsidR="00BF3510" w:rsidRPr="002228E0" w:rsidRDefault="00BF3510" w:rsidP="00CC1B5C">
      <w:pPr>
        <w:rPr>
          <w:rStyle w:val="sourcecode"/>
        </w:rPr>
      </w:pPr>
      <w:r w:rsidRPr="002228E0">
        <w:rPr>
          <w:rStyle w:val="sourcecode"/>
        </w:rPr>
        <w:t>#define SE_SIDBIT_USER_UT</w:t>
      </w:r>
      <w:r w:rsidR="007F40B2" w:rsidRPr="002228E0">
        <w:rPr>
          <w:rStyle w:val="sourcecode"/>
        </w:rPr>
        <w:tab/>
      </w:r>
      <w:r w:rsidRPr="002228E0">
        <w:rPr>
          <w:rStyle w:val="sourcecode"/>
        </w:rPr>
        <w:t>1024</w:t>
      </w:r>
    </w:p>
    <w:p w14:paraId="36D62C95" w14:textId="77777777" w:rsidR="00BF3510" w:rsidRPr="002228E0" w:rsidRDefault="00BF3510" w:rsidP="00CC1B5C">
      <w:r w:rsidRPr="002228E0">
        <w:t>E.g.:</w:t>
      </w:r>
    </w:p>
    <w:p w14:paraId="517922A0" w14:textId="77777777" w:rsidR="00BF3510" w:rsidRPr="002228E0" w:rsidRDefault="00BF3510" w:rsidP="00CC1B5C">
      <w:pPr>
        <w:rPr>
          <w:rStyle w:val="sourcecode"/>
        </w:rPr>
      </w:pPr>
      <w:r w:rsidRPr="002228E0">
        <w:rPr>
          <w:rStyle w:val="functions"/>
        </w:rPr>
        <w:t>swe_set_sid_mode</w:t>
      </w:r>
      <w:r w:rsidRPr="002228E0">
        <w:rPr>
          <w:rStyle w:val="sourcecode"/>
        </w:rPr>
        <w:t>(SE_SIDM_USER + SE_SIDBIT_USER_UT, 1720935.589444445, 0);</w:t>
      </w:r>
    </w:p>
    <w:p w14:paraId="2F322D71" w14:textId="77777777" w:rsidR="00BF3510" w:rsidRPr="002228E0" w:rsidRDefault="00BF3510" w:rsidP="00CC1B5C">
      <w:pPr>
        <w:rPr>
          <w:rStyle w:val="sourcecode"/>
        </w:rPr>
      </w:pPr>
      <w:r w:rsidRPr="002228E0">
        <w:rPr>
          <w:rStyle w:val="sourcecode"/>
        </w:rPr>
        <w:t>iflag |= SEFLG_SIDEREAL;</w:t>
      </w:r>
    </w:p>
    <w:p w14:paraId="33060F4F" w14:textId="77777777" w:rsidR="004E52D3" w:rsidRPr="002228E0" w:rsidRDefault="00BF3510" w:rsidP="00CC1B5C">
      <w:pPr>
        <w:rPr>
          <w:rStyle w:val="sourcecode"/>
        </w:rPr>
      </w:pPr>
      <w:r w:rsidRPr="002228E0">
        <w:rPr>
          <w:rStyle w:val="sourcecode"/>
        </w:rPr>
        <w:t>for (i</w:t>
      </w:r>
      <w:r w:rsidR="00B451D9" w:rsidRPr="002228E0">
        <w:rPr>
          <w:rStyle w:val="sourcecode"/>
        </w:rPr>
        <w:t xml:space="preserve"> </w:t>
      </w:r>
      <w:r w:rsidRPr="002228E0">
        <w:rPr>
          <w:rStyle w:val="sourcecode"/>
        </w:rPr>
        <w:t>=</w:t>
      </w:r>
      <w:r w:rsidR="00B451D9" w:rsidRPr="002228E0">
        <w:rPr>
          <w:rStyle w:val="sourcecode"/>
        </w:rPr>
        <w:t xml:space="preserve"> </w:t>
      </w:r>
      <w:r w:rsidRPr="002228E0">
        <w:rPr>
          <w:rStyle w:val="sourcecode"/>
        </w:rPr>
        <w:t>0; i</w:t>
      </w:r>
      <w:r w:rsidR="00B451D9" w:rsidRPr="002228E0">
        <w:rPr>
          <w:rStyle w:val="sourcecode"/>
        </w:rPr>
        <w:t xml:space="preserve"> </w:t>
      </w:r>
      <w:r w:rsidRPr="002228E0">
        <w:rPr>
          <w:rStyle w:val="sourcecode"/>
        </w:rPr>
        <w:t>&lt;</w:t>
      </w:r>
      <w:r w:rsidR="00B451D9" w:rsidRPr="002228E0">
        <w:rPr>
          <w:rStyle w:val="sourcecode"/>
        </w:rPr>
        <w:t xml:space="preserve"> </w:t>
      </w:r>
      <w:r w:rsidRPr="002228E0">
        <w:rPr>
          <w:rStyle w:val="sourcecode"/>
        </w:rPr>
        <w:t>NPLANETS; i++) {</w:t>
      </w:r>
    </w:p>
    <w:p w14:paraId="0A861994" w14:textId="77777777" w:rsidR="004E52D3" w:rsidRPr="002228E0" w:rsidRDefault="00BF3510" w:rsidP="00CC1B5C">
      <w:pPr>
        <w:rPr>
          <w:rStyle w:val="sourcecode"/>
        </w:rPr>
      </w:pPr>
      <w:r w:rsidRPr="002228E0">
        <w:rPr>
          <w:rStyle w:val="sourcecode"/>
        </w:rPr>
        <w:t xml:space="preserve">iflgret = </w:t>
      </w:r>
      <w:r w:rsidRPr="002228E0">
        <w:rPr>
          <w:rStyle w:val="functions"/>
        </w:rPr>
        <w:t>swe_calc</w:t>
      </w:r>
      <w:r w:rsidRPr="002228E0">
        <w:rPr>
          <w:rStyle w:val="sourcecode"/>
        </w:rPr>
        <w:t>(tjd, ipl, iflag, xp, serr);</w:t>
      </w:r>
    </w:p>
    <w:p w14:paraId="558FE801" w14:textId="77777777" w:rsidR="00BF3510" w:rsidRPr="002228E0" w:rsidRDefault="00BF3510" w:rsidP="00CC1B5C">
      <w:pPr>
        <w:rPr>
          <w:rStyle w:val="sourcecode"/>
        </w:rPr>
      </w:pPr>
      <w:r w:rsidRPr="002228E0">
        <w:rPr>
          <w:rStyle w:val="sourcecode"/>
        </w:rPr>
        <w:t>printf(”%f\n”, xp[0]);</w:t>
      </w:r>
    </w:p>
    <w:p w14:paraId="0CC452C5" w14:textId="2463F843" w:rsidR="00283E02" w:rsidRPr="002228E0" w:rsidRDefault="00BF3510" w:rsidP="00CC1B5C">
      <w:pPr>
        <w:rPr>
          <w:rStyle w:val="sourcecode"/>
        </w:rPr>
      </w:pPr>
      <w:r w:rsidRPr="002228E0">
        <w:rPr>
          <w:rStyle w:val="sourcecode"/>
        </w:rPr>
        <w:t>}</w:t>
      </w:r>
    </w:p>
    <w:p w14:paraId="2A37F630" w14:textId="77777777" w:rsidR="00B007B1" w:rsidRPr="002228E0" w:rsidRDefault="00B007B1" w:rsidP="00CC1B5C">
      <w:pPr>
        <w:rPr>
          <w:rStyle w:val="sourcecode"/>
        </w:rPr>
      </w:pPr>
    </w:p>
    <w:p w14:paraId="62A81253" w14:textId="624FA46E" w:rsidR="00283E02" w:rsidRPr="002228E0" w:rsidRDefault="004244C6" w:rsidP="004244C6">
      <w:pPr>
        <w:pStyle w:val="listlettered"/>
        <w:numPr>
          <w:ilvl w:val="0"/>
          <w:numId w:val="12"/>
        </w:numPr>
        <w:spacing w:after="120"/>
        <w:ind w:left="284" w:hanging="283"/>
      </w:pPr>
      <w:r w:rsidRPr="002228E0">
        <w:t>T</w:t>
      </w:r>
      <w:r w:rsidR="00BF3510" w:rsidRPr="002228E0">
        <w:t>ransformation of ecliptic coordinates to the ecliptic of a particular date</w:t>
      </w:r>
      <w:r w:rsidR="007F40B2" w:rsidRPr="002228E0">
        <w:t>.</w:t>
      </w:r>
      <w:r w:rsidR="00B007B1" w:rsidRPr="002228E0">
        <w:t xml:space="preserve"> To understand these options, please study them in the General Documentation of the Swiss Ephemeris (swisseph.html, swisseph.pdf). </w:t>
      </w:r>
    </w:p>
    <w:p w14:paraId="64D3F449" w14:textId="46BC8ADA" w:rsidR="00283E02" w:rsidRPr="002228E0" w:rsidRDefault="00BF3510" w:rsidP="00CC1B5C">
      <w:pPr>
        <w:rPr>
          <w:rStyle w:val="sourcecode"/>
        </w:rPr>
      </w:pPr>
      <w:r w:rsidRPr="002228E0">
        <w:t xml:space="preserve">If a transformation to the </w:t>
      </w:r>
      <w:r w:rsidRPr="002228E0">
        <w:rPr>
          <w:b/>
        </w:rPr>
        <w:t>ecliptic of</w:t>
      </w:r>
      <w:r w:rsidRPr="002228E0">
        <w:t xml:space="preserve"> </w:t>
      </w:r>
      <w:r w:rsidRPr="002228E0">
        <w:rPr>
          <w:b/>
          <w:bCs/>
        </w:rPr>
        <w:t>t0</w:t>
      </w:r>
      <w:r w:rsidRPr="002228E0">
        <w:t xml:space="preserve"> is required the following bit can be added (‘ored’) to the value of the variable </w:t>
      </w:r>
      <w:r w:rsidRPr="002228E0">
        <w:rPr>
          <w:rStyle w:val="sourcecode"/>
        </w:rPr>
        <w:t>sid_mode:</w:t>
      </w:r>
    </w:p>
    <w:p w14:paraId="324F7135" w14:textId="77777777" w:rsidR="00BF3510" w:rsidRPr="002228E0" w:rsidRDefault="00BF3510" w:rsidP="00CC1B5C">
      <w:pPr>
        <w:rPr>
          <w:rStyle w:val="sourcecode"/>
        </w:rPr>
      </w:pPr>
      <w:r w:rsidRPr="002228E0">
        <w:rPr>
          <w:rStyle w:val="sourcecode"/>
        </w:rPr>
        <w:t>/* for projection onto ecliptic of t0 */</w:t>
      </w:r>
    </w:p>
    <w:p w14:paraId="2CB6CC2E" w14:textId="77777777" w:rsidR="00BF3510" w:rsidRPr="002228E0" w:rsidRDefault="00BF3510" w:rsidP="00CC1B5C">
      <w:pPr>
        <w:rPr>
          <w:rStyle w:val="sourcecode"/>
        </w:rPr>
      </w:pPr>
      <w:r w:rsidRPr="002228E0">
        <w:rPr>
          <w:rStyle w:val="sourcecode"/>
        </w:rPr>
        <w:t>#define SE_SIDBIT_ECL_T0</w:t>
      </w:r>
      <w:r w:rsidR="007F40B2" w:rsidRPr="002228E0">
        <w:rPr>
          <w:rStyle w:val="sourcecode"/>
        </w:rPr>
        <w:tab/>
      </w:r>
      <w:r w:rsidRPr="002228E0">
        <w:rPr>
          <w:rStyle w:val="sourcecode"/>
        </w:rPr>
        <w:t>256</w:t>
      </w:r>
    </w:p>
    <w:p w14:paraId="7BC3D6F3" w14:textId="77777777" w:rsidR="00BF3510" w:rsidRPr="002228E0" w:rsidRDefault="00BF3510" w:rsidP="00CC1B5C">
      <w:r w:rsidRPr="002228E0">
        <w:t>E.g.:</w:t>
      </w:r>
    </w:p>
    <w:p w14:paraId="231A2B1B" w14:textId="77777777" w:rsidR="00BF3510" w:rsidRPr="002228E0" w:rsidRDefault="00BF3510" w:rsidP="00CC1B5C">
      <w:pPr>
        <w:rPr>
          <w:rStyle w:val="sourcecode"/>
        </w:rPr>
      </w:pPr>
      <w:r w:rsidRPr="002228E0">
        <w:rPr>
          <w:rStyle w:val="functions"/>
        </w:rPr>
        <w:t>swe_set_sid_mode</w:t>
      </w:r>
      <w:r w:rsidRPr="002228E0">
        <w:rPr>
          <w:rStyle w:val="sourcecode"/>
        </w:rPr>
        <w:t>(SE_SIDM_J2000 + SE_SIDBIT_ECL_T0, 0, 0);</w:t>
      </w:r>
    </w:p>
    <w:p w14:paraId="3DF463FB" w14:textId="77777777" w:rsidR="00BF3510" w:rsidRPr="002228E0" w:rsidRDefault="00BF3510" w:rsidP="00CC1B5C">
      <w:pPr>
        <w:rPr>
          <w:rStyle w:val="sourcecode"/>
        </w:rPr>
      </w:pPr>
      <w:r w:rsidRPr="002228E0">
        <w:rPr>
          <w:rStyle w:val="sourcecode"/>
        </w:rPr>
        <w:t>iflag |= SEFLG_SIDEREAL;</w:t>
      </w:r>
    </w:p>
    <w:p w14:paraId="63AC5E5C" w14:textId="77777777" w:rsidR="004E52D3" w:rsidRPr="002228E0" w:rsidRDefault="00BF3510" w:rsidP="00CC1B5C">
      <w:pPr>
        <w:rPr>
          <w:rStyle w:val="sourcecode"/>
        </w:rPr>
      </w:pPr>
      <w:r w:rsidRPr="002228E0">
        <w:rPr>
          <w:rStyle w:val="sourcecode"/>
        </w:rPr>
        <w:t>for (i = 0; i &lt; NPLANETS; i++) {</w:t>
      </w:r>
    </w:p>
    <w:p w14:paraId="66ACE8E1" w14:textId="77777777" w:rsidR="004E52D3" w:rsidRPr="002228E0" w:rsidRDefault="00BF3510" w:rsidP="00CC1B5C">
      <w:pPr>
        <w:rPr>
          <w:rStyle w:val="sourcecode"/>
        </w:rPr>
      </w:pPr>
      <w:r w:rsidRPr="002228E0">
        <w:rPr>
          <w:rStyle w:val="sourcecode"/>
        </w:rPr>
        <w:t xml:space="preserve">iflgret = </w:t>
      </w:r>
      <w:r w:rsidRPr="002228E0">
        <w:rPr>
          <w:rStyle w:val="functions"/>
        </w:rPr>
        <w:t>swe_calc</w:t>
      </w:r>
      <w:r w:rsidRPr="002228E0">
        <w:rPr>
          <w:rStyle w:val="sourcecode"/>
        </w:rPr>
        <w:t>(tjd, ipl, iflag, xp, serr);</w:t>
      </w:r>
    </w:p>
    <w:p w14:paraId="126EEA70" w14:textId="77777777" w:rsidR="00BF3510" w:rsidRPr="002228E0" w:rsidRDefault="00BF3510" w:rsidP="00CC1B5C">
      <w:pPr>
        <w:rPr>
          <w:rStyle w:val="sourcecode"/>
        </w:rPr>
      </w:pPr>
      <w:r w:rsidRPr="002228E0">
        <w:rPr>
          <w:rStyle w:val="sourcecode"/>
        </w:rPr>
        <w:t>printf(”%f\n”, xp[0]);</w:t>
      </w:r>
    </w:p>
    <w:p w14:paraId="44249757" w14:textId="77777777" w:rsidR="00283E02" w:rsidRPr="002228E0" w:rsidRDefault="00BF3510" w:rsidP="00CC1B5C">
      <w:pPr>
        <w:rPr>
          <w:rStyle w:val="sourcecode"/>
        </w:rPr>
      </w:pPr>
      <w:r w:rsidRPr="002228E0">
        <w:rPr>
          <w:rStyle w:val="sourcecode"/>
        </w:rPr>
        <w:t>}</w:t>
      </w:r>
    </w:p>
    <w:p w14:paraId="4ACEB77A" w14:textId="77777777" w:rsidR="00BF3510" w:rsidRPr="002228E0" w:rsidRDefault="00BF3510" w:rsidP="00CC1B5C">
      <w:r w:rsidRPr="002228E0">
        <w:t>This procedure is required for the following sidereal modes, i.e. for transformation to the ecliptic of one of the standard equinoxes:</w:t>
      </w:r>
    </w:p>
    <w:p w14:paraId="7761991C" w14:textId="77777777" w:rsidR="00BF3510" w:rsidRPr="002228E0" w:rsidRDefault="00BF3510" w:rsidP="00CC1B5C">
      <w:pPr>
        <w:rPr>
          <w:rStyle w:val="sourcecode"/>
        </w:rPr>
      </w:pPr>
      <w:r w:rsidRPr="002228E0">
        <w:rPr>
          <w:rStyle w:val="sourcecode"/>
        </w:rPr>
        <w:t>#define SE_SIDM_J2000</w:t>
      </w:r>
      <w:r w:rsidR="0021556A" w:rsidRPr="002228E0">
        <w:rPr>
          <w:rStyle w:val="sourcecode"/>
        </w:rPr>
        <w:tab/>
      </w:r>
      <w:r w:rsidRPr="002228E0">
        <w:rPr>
          <w:rStyle w:val="sourcecode"/>
        </w:rPr>
        <w:t>18</w:t>
      </w:r>
    </w:p>
    <w:p w14:paraId="763BC68C" w14:textId="77777777" w:rsidR="00BF3510" w:rsidRPr="002228E0" w:rsidRDefault="00BF3510" w:rsidP="00CC1B5C">
      <w:pPr>
        <w:rPr>
          <w:rStyle w:val="sourcecode"/>
        </w:rPr>
      </w:pPr>
      <w:r w:rsidRPr="002228E0">
        <w:rPr>
          <w:rStyle w:val="sourcecode"/>
        </w:rPr>
        <w:t>#define SE_SIDM_J1900</w:t>
      </w:r>
      <w:r w:rsidR="0021556A" w:rsidRPr="002228E0">
        <w:rPr>
          <w:rStyle w:val="sourcecode"/>
        </w:rPr>
        <w:tab/>
      </w:r>
      <w:r w:rsidRPr="002228E0">
        <w:rPr>
          <w:rStyle w:val="sourcecode"/>
        </w:rPr>
        <w:t>19</w:t>
      </w:r>
    </w:p>
    <w:p w14:paraId="16EA221E" w14:textId="77777777" w:rsidR="004244C6" w:rsidRPr="002228E0" w:rsidRDefault="00BF3510" w:rsidP="004244C6">
      <w:pPr>
        <w:spacing w:after="120"/>
        <w:rPr>
          <w:rStyle w:val="sourcecode"/>
        </w:rPr>
      </w:pPr>
      <w:r w:rsidRPr="002228E0">
        <w:rPr>
          <w:rStyle w:val="sourcecode"/>
        </w:rPr>
        <w:t>#define SE_SIDM_B1950</w:t>
      </w:r>
      <w:r w:rsidR="0021556A" w:rsidRPr="002228E0">
        <w:rPr>
          <w:rStyle w:val="sourcecode"/>
        </w:rPr>
        <w:tab/>
      </w:r>
      <w:r w:rsidRPr="002228E0">
        <w:rPr>
          <w:rStyle w:val="sourcecode"/>
        </w:rPr>
        <w:t>20</w:t>
      </w:r>
    </w:p>
    <w:p w14:paraId="4078AD67" w14:textId="7B8D193B" w:rsidR="004244C6" w:rsidRPr="002228E0" w:rsidRDefault="004244C6" w:rsidP="004244C6">
      <w:pPr>
        <w:rPr>
          <w:rStyle w:val="sourcecode"/>
        </w:rPr>
      </w:pPr>
      <w:r w:rsidRPr="002228E0">
        <w:lastRenderedPageBreak/>
        <w:t xml:space="preserve">If a transformation to the </w:t>
      </w:r>
      <w:r w:rsidRPr="002228E0">
        <w:rPr>
          <w:b/>
        </w:rPr>
        <w:t>ecliptic of</w:t>
      </w:r>
      <w:r w:rsidRPr="002228E0">
        <w:t xml:space="preserve"> </w:t>
      </w:r>
      <w:r w:rsidRPr="002228E0">
        <w:rPr>
          <w:b/>
          <w:bCs/>
        </w:rPr>
        <w:t>date</w:t>
      </w:r>
      <w:r w:rsidRPr="002228E0">
        <w:t xml:space="preserve"> is required the following bit can be added (‘ored’) to the value of the variable </w:t>
      </w:r>
      <w:r w:rsidRPr="002228E0">
        <w:rPr>
          <w:rStyle w:val="sourcecode"/>
        </w:rPr>
        <w:t>sid_mode:</w:t>
      </w:r>
    </w:p>
    <w:p w14:paraId="70A12A0C" w14:textId="77777777" w:rsidR="004244C6" w:rsidRPr="002228E0" w:rsidRDefault="004244C6" w:rsidP="004244C6">
      <w:pPr>
        <w:rPr>
          <w:rStyle w:val="sourcecode"/>
        </w:rPr>
      </w:pPr>
      <w:r w:rsidRPr="002228E0">
        <w:rPr>
          <w:rStyle w:val="sourcecode"/>
        </w:rPr>
        <w:t>/* for projection onto ecliptic of t0 */</w:t>
      </w:r>
    </w:p>
    <w:p w14:paraId="71D70232" w14:textId="63E195AE" w:rsidR="004244C6" w:rsidRPr="002228E0" w:rsidRDefault="004244C6" w:rsidP="004244C6">
      <w:pPr>
        <w:rPr>
          <w:rStyle w:val="sourcecode"/>
        </w:rPr>
      </w:pPr>
      <w:r w:rsidRPr="002228E0">
        <w:rPr>
          <w:rStyle w:val="sourcecode"/>
        </w:rPr>
        <w:t>#define SE_SIDBIT_ECL_DATE</w:t>
      </w:r>
      <w:r w:rsidRPr="002228E0">
        <w:rPr>
          <w:rStyle w:val="sourcecode"/>
        </w:rPr>
        <w:tab/>
        <w:t>2048</w:t>
      </w:r>
    </w:p>
    <w:p w14:paraId="607C3179" w14:textId="77777777" w:rsidR="004244C6" w:rsidRPr="002228E0" w:rsidRDefault="004244C6" w:rsidP="004244C6">
      <w:r w:rsidRPr="002228E0">
        <w:t>E.g.:</w:t>
      </w:r>
    </w:p>
    <w:p w14:paraId="1782CBCC" w14:textId="6CF6BA1A" w:rsidR="004244C6" w:rsidRPr="002228E0" w:rsidRDefault="004244C6" w:rsidP="004244C6">
      <w:pPr>
        <w:rPr>
          <w:rStyle w:val="sourcecode"/>
        </w:rPr>
      </w:pPr>
      <w:r w:rsidRPr="002228E0">
        <w:rPr>
          <w:rStyle w:val="functions"/>
        </w:rPr>
        <w:t>swe_set_sid_mode</w:t>
      </w:r>
      <w:r w:rsidRPr="002228E0">
        <w:rPr>
          <w:rStyle w:val="sourcecode"/>
        </w:rPr>
        <w:t xml:space="preserve">(SE_SIDM_J2000 + </w:t>
      </w:r>
      <w:r w:rsidR="00003F7A" w:rsidRPr="002228E0">
        <w:rPr>
          <w:rStyle w:val="sourcecode"/>
        </w:rPr>
        <w:t>SE_SIDBIT_ECL_DATE</w:t>
      </w:r>
      <w:r w:rsidRPr="002228E0">
        <w:rPr>
          <w:rStyle w:val="sourcecode"/>
        </w:rPr>
        <w:t>, 0, 0);</w:t>
      </w:r>
    </w:p>
    <w:p w14:paraId="0FD1069D" w14:textId="77777777" w:rsidR="004244C6" w:rsidRPr="002228E0" w:rsidRDefault="004244C6" w:rsidP="004244C6">
      <w:pPr>
        <w:rPr>
          <w:rStyle w:val="sourcecode"/>
        </w:rPr>
      </w:pPr>
      <w:r w:rsidRPr="002228E0">
        <w:rPr>
          <w:rStyle w:val="sourcecode"/>
        </w:rPr>
        <w:t>iflag |= SEFLG_SIDEREAL;</w:t>
      </w:r>
    </w:p>
    <w:p w14:paraId="60F75CAC" w14:textId="77777777" w:rsidR="004244C6" w:rsidRPr="002228E0" w:rsidRDefault="004244C6" w:rsidP="004244C6">
      <w:pPr>
        <w:rPr>
          <w:rStyle w:val="sourcecode"/>
        </w:rPr>
      </w:pPr>
      <w:r w:rsidRPr="002228E0">
        <w:rPr>
          <w:rStyle w:val="sourcecode"/>
        </w:rPr>
        <w:t>for (i = 0; i &lt; NPLANETS; i++) {</w:t>
      </w:r>
    </w:p>
    <w:p w14:paraId="0CAB0FB3" w14:textId="77777777" w:rsidR="004244C6" w:rsidRPr="002228E0" w:rsidRDefault="004244C6" w:rsidP="004244C6">
      <w:pPr>
        <w:rPr>
          <w:rStyle w:val="sourcecode"/>
        </w:rPr>
      </w:pPr>
      <w:r w:rsidRPr="002228E0">
        <w:rPr>
          <w:rStyle w:val="sourcecode"/>
        </w:rPr>
        <w:t xml:space="preserve">iflgret = </w:t>
      </w:r>
      <w:r w:rsidRPr="002228E0">
        <w:rPr>
          <w:rStyle w:val="functions"/>
        </w:rPr>
        <w:t>swe_calc</w:t>
      </w:r>
      <w:r w:rsidRPr="002228E0">
        <w:rPr>
          <w:rStyle w:val="sourcecode"/>
        </w:rPr>
        <w:t>(tjd, ipl, iflag, xp, serr);</w:t>
      </w:r>
    </w:p>
    <w:p w14:paraId="1985F802" w14:textId="77777777" w:rsidR="004244C6" w:rsidRPr="002228E0" w:rsidRDefault="004244C6" w:rsidP="004244C6">
      <w:pPr>
        <w:rPr>
          <w:rStyle w:val="sourcecode"/>
        </w:rPr>
      </w:pPr>
      <w:r w:rsidRPr="002228E0">
        <w:rPr>
          <w:rStyle w:val="sourcecode"/>
        </w:rPr>
        <w:t>printf(”%f\n”, xp[0]);</w:t>
      </w:r>
    </w:p>
    <w:p w14:paraId="43881E1F" w14:textId="77777777" w:rsidR="004244C6" w:rsidRPr="002228E0" w:rsidRDefault="004244C6" w:rsidP="004244C6">
      <w:pPr>
        <w:rPr>
          <w:rStyle w:val="sourcecode"/>
        </w:rPr>
      </w:pPr>
      <w:r w:rsidRPr="002228E0">
        <w:rPr>
          <w:rStyle w:val="sourcecode"/>
        </w:rPr>
        <w:t>}</w:t>
      </w:r>
    </w:p>
    <w:p w14:paraId="20FDF26F" w14:textId="77777777" w:rsidR="004244C6" w:rsidRPr="002228E0" w:rsidRDefault="004244C6" w:rsidP="00CC1B5C">
      <w:pPr>
        <w:rPr>
          <w:rStyle w:val="sourcecode"/>
        </w:rPr>
      </w:pPr>
    </w:p>
    <w:p w14:paraId="308F6A87" w14:textId="77777777" w:rsidR="00283E02" w:rsidRPr="002228E0" w:rsidRDefault="00BF3510" w:rsidP="00DE5833">
      <w:pPr>
        <w:pStyle w:val="listlettered"/>
        <w:numPr>
          <w:ilvl w:val="0"/>
          <w:numId w:val="12"/>
        </w:numPr>
        <w:ind w:left="284" w:hanging="283"/>
      </w:pPr>
      <w:r w:rsidRPr="002228E0">
        <w:t>calculating precession-corrected transits</w:t>
      </w:r>
      <w:r w:rsidR="007F40B2" w:rsidRPr="002228E0">
        <w:t>.</w:t>
      </w:r>
    </w:p>
    <w:p w14:paraId="08F68E32" w14:textId="77777777" w:rsidR="00283E02" w:rsidRPr="002228E0" w:rsidRDefault="00BF3510" w:rsidP="00CC1B5C">
      <w:r w:rsidRPr="002228E0">
        <w:t xml:space="preserve">The function </w:t>
      </w:r>
      <w:r w:rsidRPr="002228E0">
        <w:rPr>
          <w:rStyle w:val="functions"/>
        </w:rPr>
        <w:t>swe_set_sid</w:t>
      </w:r>
      <w:r w:rsidR="004935F8" w:rsidRPr="002228E0">
        <w:rPr>
          <w:rStyle w:val="functions"/>
        </w:rPr>
        <w:t>_</w:t>
      </w:r>
      <w:r w:rsidRPr="002228E0">
        <w:rPr>
          <w:rStyle w:val="functions"/>
        </w:rPr>
        <w:t>mode()</w:t>
      </w:r>
      <w:r w:rsidRPr="002228E0">
        <w:t xml:space="preserve"> can also be used for calculating ”precession-corrected transits”. There are two methods, of which you have to choose the one that is more appropriate for you:</w:t>
      </w:r>
    </w:p>
    <w:p w14:paraId="75B9BCC6" w14:textId="77777777" w:rsidR="00283E02" w:rsidRPr="002228E0" w:rsidRDefault="00BF3510" w:rsidP="00DE5833">
      <w:pPr>
        <w:pStyle w:val="listnumbered"/>
        <w:numPr>
          <w:ilvl w:val="0"/>
          <w:numId w:val="13"/>
        </w:numPr>
        <w:ind w:left="284" w:hanging="284"/>
      </w:pPr>
      <w:r w:rsidRPr="002228E0">
        <w:t>If you already have tropical positions of a natal chart, you can proceed as follows:</w:t>
      </w:r>
    </w:p>
    <w:p w14:paraId="718BE300" w14:textId="77777777" w:rsidR="00BF3510" w:rsidRPr="002228E0" w:rsidRDefault="00BF3510" w:rsidP="00CC1B5C">
      <w:pPr>
        <w:rPr>
          <w:rStyle w:val="sourcecode"/>
        </w:rPr>
      </w:pPr>
      <w:r w:rsidRPr="002228E0">
        <w:rPr>
          <w:rStyle w:val="sourcecode"/>
        </w:rPr>
        <w:t xml:space="preserve">iflgret </w:t>
      </w:r>
      <w:r w:rsidRPr="002228E0">
        <w:rPr>
          <w:rStyle w:val="functions"/>
        </w:rPr>
        <w:t>= swe_calc</w:t>
      </w:r>
      <w:r w:rsidRPr="002228E0">
        <w:rPr>
          <w:rStyle w:val="sourcecode"/>
        </w:rPr>
        <w:t>(tjd_et_natal, SE_ECL_NUT, 0, x, serr);</w:t>
      </w:r>
    </w:p>
    <w:p w14:paraId="1E906692" w14:textId="77777777" w:rsidR="00BF3510" w:rsidRPr="002228E0" w:rsidRDefault="00BF3510" w:rsidP="00CC1B5C">
      <w:pPr>
        <w:rPr>
          <w:rStyle w:val="sourcecode"/>
        </w:rPr>
      </w:pPr>
      <w:r w:rsidRPr="002228E0">
        <w:rPr>
          <w:rStyle w:val="sourcecode"/>
        </w:rPr>
        <w:t>nut_long_nata</w:t>
      </w:r>
      <w:r w:rsidR="004935F8" w:rsidRPr="002228E0">
        <w:rPr>
          <w:rStyle w:val="sourcecode"/>
        </w:rPr>
        <w:t>l</w:t>
      </w:r>
      <w:r w:rsidRPr="002228E0">
        <w:rPr>
          <w:rStyle w:val="sourcecode"/>
        </w:rPr>
        <w:t xml:space="preserve"> = x[2];</w:t>
      </w:r>
    </w:p>
    <w:p w14:paraId="24BBB45A" w14:textId="77777777" w:rsidR="00283E02" w:rsidRPr="002228E0" w:rsidRDefault="00BF3510" w:rsidP="00CC1B5C">
      <w:pPr>
        <w:rPr>
          <w:rStyle w:val="sourcecode"/>
        </w:rPr>
      </w:pPr>
      <w:r w:rsidRPr="002228E0">
        <w:rPr>
          <w:rStyle w:val="functions"/>
        </w:rPr>
        <w:t>swe_set_sid_mode</w:t>
      </w:r>
      <w:r w:rsidR="007F40B2" w:rsidRPr="002228E0">
        <w:rPr>
          <w:rStyle w:val="sourcecode"/>
        </w:rPr>
        <w:t>(</w:t>
      </w:r>
      <w:r w:rsidRPr="002228E0">
        <w:rPr>
          <w:rStyle w:val="sourcecode"/>
        </w:rPr>
        <w:t>SE_SIDBIT_USER + SE_SIDBIT_ECL_T0, tjd_et, nut_long_natal);</w:t>
      </w:r>
    </w:p>
    <w:p w14:paraId="500294D8" w14:textId="77777777" w:rsidR="00BF3510" w:rsidRPr="002228E0" w:rsidRDefault="00BF3510" w:rsidP="00CC1B5C">
      <w:r w:rsidRPr="002228E0">
        <w:t xml:space="preserve">where </w:t>
      </w:r>
      <w:r w:rsidRPr="002228E0">
        <w:rPr>
          <w:rStyle w:val="sourcecode"/>
        </w:rPr>
        <w:t>tjd_et_natal</w:t>
      </w:r>
      <w:r w:rsidRPr="002228E0">
        <w:t xml:space="preserve"> is the Julian day of the natal chart (Ephemeris time).</w:t>
      </w:r>
    </w:p>
    <w:p w14:paraId="0E150C7F" w14:textId="77777777" w:rsidR="00283E02" w:rsidRPr="002228E0" w:rsidRDefault="00BF3510" w:rsidP="00CC1B5C">
      <w:r w:rsidRPr="002228E0">
        <w:t>After this calculate the transits, using the function swe_calc() with the sidereal bit:</w:t>
      </w:r>
    </w:p>
    <w:p w14:paraId="588D186F" w14:textId="77777777" w:rsidR="00BF3510" w:rsidRPr="002228E0" w:rsidRDefault="00BF3510" w:rsidP="00CC1B5C">
      <w:pPr>
        <w:rPr>
          <w:rStyle w:val="sourcecode"/>
        </w:rPr>
      </w:pPr>
      <w:r w:rsidRPr="002228E0">
        <w:rPr>
          <w:rStyle w:val="sourcecode"/>
        </w:rPr>
        <w:t>iflag |= SEFLG_SIDEREAL;</w:t>
      </w:r>
    </w:p>
    <w:p w14:paraId="37EF5249" w14:textId="77777777" w:rsidR="00283E02" w:rsidRPr="002228E0" w:rsidRDefault="00BF3510" w:rsidP="00CC1B5C">
      <w:pPr>
        <w:rPr>
          <w:rStyle w:val="sourcecode"/>
        </w:rPr>
      </w:pPr>
      <w:r w:rsidRPr="002228E0">
        <w:rPr>
          <w:rStyle w:val="sourcecode"/>
        </w:rPr>
        <w:t xml:space="preserve">iflgret = </w:t>
      </w:r>
      <w:r w:rsidRPr="002228E0">
        <w:rPr>
          <w:rStyle w:val="functions"/>
        </w:rPr>
        <w:t>swe_calc</w:t>
      </w:r>
      <w:r w:rsidRPr="002228E0">
        <w:rPr>
          <w:rStyle w:val="sourcecode"/>
        </w:rPr>
        <w:t>(tjd_et_transit, ipl_transit, iflag, xpt, serr);</w:t>
      </w:r>
    </w:p>
    <w:p w14:paraId="73348CF0" w14:textId="77777777" w:rsidR="00BF3510" w:rsidRPr="002228E0" w:rsidRDefault="00BF3510" w:rsidP="00DE5833">
      <w:pPr>
        <w:pStyle w:val="listnumbered"/>
        <w:numPr>
          <w:ilvl w:val="0"/>
          <w:numId w:val="13"/>
        </w:numPr>
        <w:ind w:left="284" w:hanging="284"/>
      </w:pPr>
      <w:r w:rsidRPr="002228E0">
        <w:t>If you do not have tropical natal positions yet, if you do not need them and are just interested in transit times, you can have it simpler:</w:t>
      </w:r>
    </w:p>
    <w:p w14:paraId="420FCBE6" w14:textId="77777777" w:rsidR="00BF3510" w:rsidRPr="002228E0" w:rsidRDefault="00BF3510" w:rsidP="00CC1B5C">
      <w:pPr>
        <w:rPr>
          <w:rStyle w:val="sourcecode"/>
        </w:rPr>
      </w:pPr>
      <w:r w:rsidRPr="002228E0">
        <w:rPr>
          <w:rStyle w:val="functions"/>
        </w:rPr>
        <w:t>swe_set_sid_mode</w:t>
      </w:r>
      <w:r w:rsidRPr="002228E0">
        <w:rPr>
          <w:rStyle w:val="sourcecode"/>
        </w:rPr>
        <w:t>(SE_SIDBIT_USER + SE_SIDBIT_ECL_T0, tjd_et, 0);</w:t>
      </w:r>
    </w:p>
    <w:p w14:paraId="730E0201" w14:textId="77777777" w:rsidR="00BF3510" w:rsidRPr="002228E0" w:rsidRDefault="00BF3510" w:rsidP="00CC1B5C">
      <w:pPr>
        <w:rPr>
          <w:rStyle w:val="sourcecode"/>
        </w:rPr>
      </w:pPr>
      <w:r w:rsidRPr="002228E0">
        <w:rPr>
          <w:rStyle w:val="sourcecode"/>
        </w:rPr>
        <w:t>iflag |= SEFLG_SIDEREAL;</w:t>
      </w:r>
    </w:p>
    <w:p w14:paraId="7B6FDD31" w14:textId="77777777" w:rsidR="00BF3510" w:rsidRPr="002228E0" w:rsidRDefault="00BF3510" w:rsidP="00CC1B5C">
      <w:pPr>
        <w:rPr>
          <w:rStyle w:val="sourcecode"/>
        </w:rPr>
      </w:pPr>
      <w:r w:rsidRPr="002228E0">
        <w:rPr>
          <w:rStyle w:val="sourcecode"/>
        </w:rPr>
        <w:t xml:space="preserve">iflgret = </w:t>
      </w:r>
      <w:r w:rsidRPr="002228E0">
        <w:rPr>
          <w:rStyle w:val="functions"/>
        </w:rPr>
        <w:t>swe_calc</w:t>
      </w:r>
      <w:r w:rsidRPr="002228E0">
        <w:rPr>
          <w:rStyle w:val="sourcecode"/>
        </w:rPr>
        <w:t>(tjd_et_natal, ipl_natal, iflag, xp, serr);</w:t>
      </w:r>
    </w:p>
    <w:p w14:paraId="0D859252" w14:textId="77777777" w:rsidR="00283E02" w:rsidRPr="002228E0" w:rsidRDefault="00BF3510" w:rsidP="00CC1B5C">
      <w:pPr>
        <w:rPr>
          <w:rStyle w:val="sourcecode"/>
        </w:rPr>
      </w:pPr>
      <w:r w:rsidRPr="002228E0">
        <w:rPr>
          <w:rStyle w:val="sourcecode"/>
        </w:rPr>
        <w:t xml:space="preserve">iflgret = </w:t>
      </w:r>
      <w:r w:rsidRPr="002228E0">
        <w:rPr>
          <w:rStyle w:val="functions"/>
        </w:rPr>
        <w:t>swe_calc</w:t>
      </w:r>
      <w:r w:rsidRPr="002228E0">
        <w:rPr>
          <w:rStyle w:val="sourcecode"/>
        </w:rPr>
        <w:t>(tjd_et_transit, ipl_transit, iflag, xpt, serr);</w:t>
      </w:r>
    </w:p>
    <w:p w14:paraId="584B0E75" w14:textId="77777777" w:rsidR="00283E02" w:rsidRPr="002228E0" w:rsidRDefault="00BF3510" w:rsidP="00CC1B5C">
      <w:r w:rsidRPr="002228E0">
        <w:t xml:space="preserve">In this case, the natal positions will be tropical but without nutation. Note that you </w:t>
      </w:r>
      <w:r w:rsidRPr="002228E0">
        <w:rPr>
          <w:color w:val="C00000"/>
        </w:rPr>
        <w:t xml:space="preserve">should not use </w:t>
      </w:r>
      <w:r w:rsidRPr="002228E0">
        <w:t>them for other purposes.</w:t>
      </w:r>
    </w:p>
    <w:p w14:paraId="527680F5" w14:textId="77777777" w:rsidR="00283E02" w:rsidRPr="002228E0" w:rsidRDefault="00BF3510" w:rsidP="00DE5833">
      <w:pPr>
        <w:pStyle w:val="listlettered"/>
        <w:numPr>
          <w:ilvl w:val="0"/>
          <w:numId w:val="12"/>
        </w:numPr>
        <w:ind w:left="284" w:hanging="283"/>
      </w:pPr>
      <w:r w:rsidRPr="002228E0">
        <w:t>solar system rotation plane</w:t>
      </w:r>
      <w:r w:rsidR="007F40B2" w:rsidRPr="002228E0">
        <w:t>.</w:t>
      </w:r>
    </w:p>
    <w:p w14:paraId="273E2AC5" w14:textId="77777777" w:rsidR="00283E02" w:rsidRPr="002228E0" w:rsidRDefault="00BF3510" w:rsidP="00CC1B5C">
      <w:r w:rsidRPr="002228E0">
        <w:t>For sidereal positions referred to the solar system rotation plane, use the flag</w:t>
      </w:r>
      <w:r w:rsidR="003626B7" w:rsidRPr="002228E0">
        <w:t>:</w:t>
      </w:r>
    </w:p>
    <w:p w14:paraId="16FB9366" w14:textId="77777777" w:rsidR="00BF3510" w:rsidRPr="002228E0" w:rsidRDefault="00BF3510" w:rsidP="00CC1B5C">
      <w:pPr>
        <w:rPr>
          <w:rStyle w:val="sourcecode"/>
        </w:rPr>
      </w:pPr>
      <w:r w:rsidRPr="002228E0">
        <w:rPr>
          <w:rStyle w:val="sourcecode"/>
        </w:rPr>
        <w:t>/* for projection onto solar system rotation plane */</w:t>
      </w:r>
    </w:p>
    <w:p w14:paraId="4C525CA3" w14:textId="77777777" w:rsidR="00283E02" w:rsidRPr="002228E0" w:rsidRDefault="00BF3510" w:rsidP="00CC1B5C">
      <w:pPr>
        <w:rPr>
          <w:rStyle w:val="sourcecode"/>
        </w:rPr>
      </w:pPr>
      <w:r w:rsidRPr="002228E0">
        <w:rPr>
          <w:rStyle w:val="sourcecode"/>
        </w:rPr>
        <w:t>#define SE_SIDBIT_SSY_PLANE</w:t>
      </w:r>
      <w:r w:rsidR="003D78A7" w:rsidRPr="002228E0">
        <w:rPr>
          <w:rStyle w:val="sourcecode"/>
        </w:rPr>
        <w:tab/>
      </w:r>
      <w:r w:rsidRPr="002228E0">
        <w:rPr>
          <w:rStyle w:val="sourcecode"/>
        </w:rPr>
        <w:t>512</w:t>
      </w:r>
    </w:p>
    <w:p w14:paraId="0EB8B5FB" w14:textId="77777777" w:rsidR="00BF3510" w:rsidRPr="002228E0" w:rsidRDefault="003D78A7" w:rsidP="00CC1B5C">
      <w:pPr>
        <w:rPr>
          <w:rStyle w:val="functions"/>
        </w:rPr>
      </w:pPr>
      <w:r w:rsidRPr="002228E0">
        <w:rPr>
          <w:b/>
          <w:bCs/>
          <w:color w:val="FF0000"/>
        </w:rPr>
        <w:t>NOTE</w:t>
      </w:r>
      <w:r w:rsidR="00BF3510" w:rsidRPr="002228E0">
        <w:t xml:space="preserve">: the parameters set by </w:t>
      </w:r>
      <w:r w:rsidR="00BF3510" w:rsidRPr="002228E0">
        <w:rPr>
          <w:rStyle w:val="functions"/>
        </w:rPr>
        <w:t>swe_set_sid_mode()</w:t>
      </w:r>
      <w:r w:rsidR="00BF3510" w:rsidRPr="002228E0">
        <w:t xml:space="preserve"> survive calls of the function </w:t>
      </w:r>
      <w:r w:rsidR="00BF3510" w:rsidRPr="002228E0">
        <w:rPr>
          <w:rStyle w:val="functions"/>
        </w:rPr>
        <w:t>swe_close()</w:t>
      </w:r>
      <w:r w:rsidR="00BF3510" w:rsidRPr="002228E0">
        <w:t>.</w:t>
      </w:r>
    </w:p>
    <w:p w14:paraId="5F2A0CB6" w14:textId="05589BA7" w:rsidR="00BF3510" w:rsidRPr="002228E0" w:rsidRDefault="00341D2D" w:rsidP="00877D89">
      <w:pPr>
        <w:pStyle w:val="berschrift2"/>
      </w:pPr>
      <w:bookmarkStart w:id="183" w:name="_Toc62644219"/>
      <w:r w:rsidRPr="002228E0">
        <w:t>swe_get_ayanamsa</w:t>
      </w:r>
      <w:r w:rsidR="00BF3510" w:rsidRPr="002228E0">
        <w:t>_ex_ut(),</w:t>
      </w:r>
      <w:r w:rsidR="0064151F" w:rsidRPr="002228E0">
        <w:t xml:space="preserve"> </w:t>
      </w:r>
      <w:r w:rsidRPr="002228E0">
        <w:t>swe_get_ayanamsa</w:t>
      </w:r>
      <w:r w:rsidR="00BF3510" w:rsidRPr="002228E0">
        <w:t xml:space="preserve">_ex(), </w:t>
      </w:r>
      <w:r w:rsidRPr="002228E0">
        <w:t>swe_get_ayanamsa</w:t>
      </w:r>
      <w:r w:rsidR="00BF3510" w:rsidRPr="002228E0">
        <w:t xml:space="preserve">() and </w:t>
      </w:r>
      <w:r w:rsidRPr="002228E0">
        <w:t>swe_get_ayanamsa</w:t>
      </w:r>
      <w:r w:rsidR="00BF3510" w:rsidRPr="002228E0">
        <w:t>_ut()</w:t>
      </w:r>
      <w:bookmarkEnd w:id="183"/>
    </w:p>
    <w:p w14:paraId="6B369A99" w14:textId="332BEC71" w:rsidR="00BF3510" w:rsidRPr="002228E0" w:rsidRDefault="00BF3510" w:rsidP="00CC1B5C">
      <w:r w:rsidRPr="002228E0">
        <w:t xml:space="preserve">These functions compute the </w:t>
      </w:r>
      <w:r w:rsidR="00FE0B96" w:rsidRPr="002228E0">
        <w:rPr>
          <w:rStyle w:val="sourcecode"/>
        </w:rPr>
        <w:t>ayanamsha</w:t>
      </w:r>
      <w:r w:rsidRPr="002228E0">
        <w:t>, i.e. the distance of the tropical vernal point from the sidereal zero point of the zodiac. The</w:t>
      </w:r>
      <w:r w:rsidRPr="002228E0">
        <w:rPr>
          <w:b/>
          <w:bCs/>
        </w:rPr>
        <w:t xml:space="preserve"> </w:t>
      </w:r>
      <w:r w:rsidR="00FE0B96" w:rsidRPr="002228E0">
        <w:rPr>
          <w:rStyle w:val="sourcecode"/>
        </w:rPr>
        <w:t>ayanamsha</w:t>
      </w:r>
      <w:r w:rsidR="00D90815" w:rsidRPr="002228E0">
        <w:rPr>
          <w:rStyle w:val="sourcecode"/>
        </w:rPr>
        <w:t xml:space="preserve"> </w:t>
      </w:r>
      <w:r w:rsidRPr="002228E0">
        <w:t>is used to compute sidereal planetary positions from tropical ones:</w:t>
      </w:r>
    </w:p>
    <w:p w14:paraId="28D5E2C9" w14:textId="0DD9627B" w:rsidR="00BF3510" w:rsidRPr="002228E0" w:rsidRDefault="00BF3510" w:rsidP="00CC1B5C">
      <w:pPr>
        <w:rPr>
          <w:rStyle w:val="sourcecode"/>
        </w:rPr>
      </w:pPr>
      <w:r w:rsidRPr="002228E0">
        <w:rPr>
          <w:rStyle w:val="sourcecode"/>
        </w:rPr>
        <w:t xml:space="preserve">pos_sid = pos_trop – </w:t>
      </w:r>
      <w:r w:rsidR="00FE0B96" w:rsidRPr="002228E0">
        <w:rPr>
          <w:rStyle w:val="sourcecode"/>
        </w:rPr>
        <w:t>ayanamsha</w:t>
      </w:r>
    </w:p>
    <w:p w14:paraId="3069EE98" w14:textId="77777777" w:rsidR="00D37DC1" w:rsidRPr="002228E0" w:rsidRDefault="00D37DC1" w:rsidP="00CC1B5C">
      <w:r w:rsidRPr="002228E0">
        <w:t>Important information concerning the values returned:</w:t>
      </w:r>
    </w:p>
    <w:p w14:paraId="6AF3122F" w14:textId="2AF5D031" w:rsidR="00B87FAD" w:rsidRPr="002228E0" w:rsidRDefault="00D37DC1" w:rsidP="00B87FAD">
      <w:pPr>
        <w:pStyle w:val="ListBullet1"/>
        <w:ind w:left="284" w:hanging="284"/>
      </w:pPr>
      <w:r w:rsidRPr="002228E0">
        <w:t xml:space="preserve">The functions </w:t>
      </w:r>
      <w:r w:rsidR="00341D2D" w:rsidRPr="002228E0">
        <w:rPr>
          <w:rStyle w:val="functions"/>
        </w:rPr>
        <w:t>swe_get_ayanamsa</w:t>
      </w:r>
      <w:r w:rsidRPr="002228E0">
        <w:rPr>
          <w:rStyle w:val="functions"/>
        </w:rPr>
        <w:t>()</w:t>
      </w:r>
      <w:r w:rsidRPr="002228E0">
        <w:t xml:space="preserve"> and </w:t>
      </w:r>
      <w:r w:rsidR="00341D2D" w:rsidRPr="002228E0">
        <w:rPr>
          <w:rStyle w:val="functions"/>
        </w:rPr>
        <w:t>swe_get_ayanamsa</w:t>
      </w:r>
      <w:r w:rsidRPr="002228E0">
        <w:rPr>
          <w:rStyle w:val="functions"/>
        </w:rPr>
        <w:t>_ut()</w:t>
      </w:r>
      <w:r w:rsidRPr="002228E0">
        <w:t xml:space="preserve"> provide the </w:t>
      </w:r>
      <w:r w:rsidR="00FE0B96" w:rsidRPr="002228E0">
        <w:t>ayanamsha</w:t>
      </w:r>
      <w:r w:rsidR="00D90815" w:rsidRPr="002228E0">
        <w:t xml:space="preserve"> </w:t>
      </w:r>
      <w:r w:rsidRPr="002228E0">
        <w:t xml:space="preserve">without </w:t>
      </w:r>
      <w:r w:rsidRPr="002228E0">
        <w:rPr>
          <w:rStyle w:val="sourcecode"/>
        </w:rPr>
        <w:t>nutation</w:t>
      </w:r>
      <w:r w:rsidRPr="002228E0">
        <w:t>.</w:t>
      </w:r>
    </w:p>
    <w:p w14:paraId="0A0D9488" w14:textId="64D116D3" w:rsidR="00283E02" w:rsidRPr="002228E0" w:rsidRDefault="00D37DC1" w:rsidP="00B87FAD">
      <w:pPr>
        <w:pStyle w:val="ListBullet1"/>
        <w:ind w:left="284" w:hanging="284"/>
      </w:pPr>
      <w:r w:rsidRPr="002228E0">
        <w:t xml:space="preserve">The functions </w:t>
      </w:r>
      <w:r w:rsidR="00341D2D" w:rsidRPr="002228E0">
        <w:rPr>
          <w:rStyle w:val="functions"/>
        </w:rPr>
        <w:t>swe_get_ayanamsa</w:t>
      </w:r>
      <w:r w:rsidRPr="002228E0">
        <w:rPr>
          <w:rStyle w:val="functions"/>
        </w:rPr>
        <w:t>_ex()</w:t>
      </w:r>
      <w:r w:rsidRPr="002228E0">
        <w:t xml:space="preserve"> and </w:t>
      </w:r>
      <w:r w:rsidR="00341D2D" w:rsidRPr="002228E0">
        <w:rPr>
          <w:rStyle w:val="functions"/>
        </w:rPr>
        <w:t>swe_get_ayanamsa</w:t>
      </w:r>
      <w:r w:rsidRPr="002228E0">
        <w:rPr>
          <w:rStyle w:val="functions"/>
        </w:rPr>
        <w:t>_ex_ut()</w:t>
      </w:r>
      <w:r w:rsidRPr="002228E0">
        <w:t xml:space="preserve"> provide the </w:t>
      </w:r>
      <w:r w:rsidR="00FE0B96" w:rsidRPr="002228E0">
        <w:t>ayanamsha</w:t>
      </w:r>
      <w:r w:rsidR="00D90815" w:rsidRPr="002228E0">
        <w:t xml:space="preserve"> </w:t>
      </w:r>
      <w:r w:rsidRPr="002228E0">
        <w:t xml:space="preserve">with or without nutation depending on the parameter </w:t>
      </w:r>
      <w:r w:rsidRPr="002228E0">
        <w:rPr>
          <w:rStyle w:val="sourcecode"/>
        </w:rPr>
        <w:t>iflag</w:t>
      </w:r>
      <w:r w:rsidRPr="002228E0">
        <w:t xml:space="preserve">. If </w:t>
      </w:r>
      <w:r w:rsidRPr="002228E0">
        <w:rPr>
          <w:rStyle w:val="sourcecode"/>
        </w:rPr>
        <w:t>iflag</w:t>
      </w:r>
      <w:r w:rsidRPr="002228E0">
        <w:t xml:space="preserve"> contains (</w:t>
      </w:r>
      <w:r w:rsidRPr="002228E0">
        <w:rPr>
          <w:rStyle w:val="sourcecode"/>
        </w:rPr>
        <w:t>SEFLG_NONUT</w:t>
      </w:r>
      <w:r w:rsidRPr="002228E0">
        <w:t xml:space="preserve">) the </w:t>
      </w:r>
      <w:r w:rsidR="00FE0B96" w:rsidRPr="002228E0">
        <w:t>ayanamsha</w:t>
      </w:r>
      <w:r w:rsidR="00D90815" w:rsidRPr="002228E0">
        <w:t xml:space="preserve"> </w:t>
      </w:r>
      <w:r w:rsidRPr="002228E0">
        <w:t xml:space="preserve">value is calculated without </w:t>
      </w:r>
      <w:r w:rsidRPr="002228E0">
        <w:rPr>
          <w:rStyle w:val="sourcecode"/>
        </w:rPr>
        <w:t>nutation</w:t>
      </w:r>
      <w:r w:rsidRPr="002228E0">
        <w:t xml:space="preserve">, otherwise it is calculated including </w:t>
      </w:r>
      <w:r w:rsidRPr="002228E0">
        <w:rPr>
          <w:rStyle w:val="sourcecode"/>
        </w:rPr>
        <w:t>nutation</w:t>
      </w:r>
      <w:r w:rsidRPr="002228E0">
        <w:t>.</w:t>
      </w:r>
    </w:p>
    <w:p w14:paraId="4607D7D5" w14:textId="1AB12725" w:rsidR="00283E02" w:rsidRPr="002228E0" w:rsidRDefault="00D37DC1" w:rsidP="00CC1B5C">
      <w:r w:rsidRPr="002228E0">
        <w:t xml:space="preserve">It is </w:t>
      </w:r>
      <w:r w:rsidRPr="002228E0">
        <w:rPr>
          <w:b/>
          <w:bCs/>
          <w:color w:val="FF0000"/>
        </w:rPr>
        <w:t>not</w:t>
      </w:r>
      <w:r w:rsidRPr="002228E0">
        <w:t xml:space="preserve"> recommended to use the </w:t>
      </w:r>
      <w:r w:rsidR="00FE0B96" w:rsidRPr="002228E0">
        <w:t>ayanamsha</w:t>
      </w:r>
      <w:r w:rsidR="00D90815" w:rsidRPr="002228E0">
        <w:t xml:space="preserve"> </w:t>
      </w:r>
      <w:r w:rsidRPr="002228E0">
        <w:t xml:space="preserve">functions for calculating sidereal planetary positions from tropical positions, since this could lead to complicated confusions. For sidereal planets, please use </w:t>
      </w:r>
      <w:r w:rsidRPr="002228E0">
        <w:rPr>
          <w:rStyle w:val="functions"/>
        </w:rPr>
        <w:t>swe_calc_ut()</w:t>
      </w:r>
      <w:r w:rsidRPr="002228E0">
        <w:t xml:space="preserve"> and </w:t>
      </w:r>
      <w:r w:rsidRPr="002228E0">
        <w:rPr>
          <w:rStyle w:val="functions"/>
        </w:rPr>
        <w:t>swe_calc()</w:t>
      </w:r>
      <w:r w:rsidRPr="002228E0">
        <w:t xml:space="preserve"> with the flag </w:t>
      </w:r>
      <w:r w:rsidRPr="002228E0">
        <w:rPr>
          <w:rStyle w:val="sourcecode"/>
        </w:rPr>
        <w:t>SEFLG_SIDEREAL</w:t>
      </w:r>
      <w:r w:rsidRPr="002228E0">
        <w:t>.</w:t>
      </w:r>
    </w:p>
    <w:p w14:paraId="35EFE996" w14:textId="67BA3D52" w:rsidR="00D37DC1" w:rsidRPr="002228E0" w:rsidRDefault="00D37DC1" w:rsidP="00CC1B5C">
      <w:r w:rsidRPr="002228E0">
        <w:lastRenderedPageBreak/>
        <w:t xml:space="preserve">Use the </w:t>
      </w:r>
      <w:r w:rsidR="00FE0B96" w:rsidRPr="002228E0">
        <w:t>ayanamsha</w:t>
      </w:r>
      <w:r w:rsidR="00D90815" w:rsidRPr="002228E0">
        <w:t xml:space="preserve"> </w:t>
      </w:r>
      <w:r w:rsidRPr="002228E0">
        <w:t xml:space="preserve">function only for “academical” purposes, e.g. if you want to indicate the value of the </w:t>
      </w:r>
      <w:r w:rsidR="00FE0B96" w:rsidRPr="002228E0">
        <w:t>ayanamsha</w:t>
      </w:r>
      <w:r w:rsidR="00D90815" w:rsidRPr="002228E0">
        <w:t xml:space="preserve"> </w:t>
      </w:r>
      <w:r w:rsidRPr="002228E0">
        <w:t xml:space="preserve">on a horoscope chart. In this case, it is recommended to indicate the </w:t>
      </w:r>
      <w:r w:rsidR="00FE0B96" w:rsidRPr="002228E0">
        <w:t>ayanamsha</w:t>
      </w:r>
      <w:r w:rsidR="00D90815" w:rsidRPr="002228E0">
        <w:t xml:space="preserve"> </w:t>
      </w:r>
      <w:r w:rsidRPr="002228E0">
        <w:t xml:space="preserve">including </w:t>
      </w:r>
      <w:r w:rsidRPr="002228E0">
        <w:rPr>
          <w:rStyle w:val="sourcecode"/>
        </w:rPr>
        <w:t>nutation</w:t>
      </w:r>
      <w:r w:rsidRPr="002228E0">
        <w:t>.</w:t>
      </w:r>
    </w:p>
    <w:p w14:paraId="4FE0E5D9" w14:textId="53823C96" w:rsidR="00283E02" w:rsidRPr="002228E0" w:rsidRDefault="00FE0B96" w:rsidP="00CC1B5C">
      <w:r w:rsidRPr="002228E0">
        <w:t>Ayanamsha</w:t>
      </w:r>
      <w:r w:rsidR="00D90815" w:rsidRPr="002228E0">
        <w:t xml:space="preserve"> </w:t>
      </w:r>
      <w:r w:rsidR="00D37DC1" w:rsidRPr="002228E0">
        <w:t xml:space="preserve">without </w:t>
      </w:r>
      <w:r w:rsidR="00D37DC1" w:rsidRPr="002228E0">
        <w:rPr>
          <w:rStyle w:val="sourcecode"/>
        </w:rPr>
        <w:t>nutation</w:t>
      </w:r>
      <w:r w:rsidR="00D37DC1" w:rsidRPr="002228E0">
        <w:t xml:space="preserve"> may be useful in historical research, where the focus </w:t>
      </w:r>
      <w:r w:rsidR="00BC731D" w:rsidRPr="002228E0">
        <w:t>usually is</w:t>
      </w:r>
      <w:r w:rsidR="00D37DC1" w:rsidRPr="002228E0">
        <w:t xml:space="preserve"> on the mere precessional component of the </w:t>
      </w:r>
      <w:r w:rsidRPr="002228E0">
        <w:t>ayanamsha</w:t>
      </w:r>
      <w:r w:rsidR="00D37DC1" w:rsidRPr="002228E0">
        <w:t>.</w:t>
      </w:r>
    </w:p>
    <w:p w14:paraId="01DEA52E" w14:textId="7D2A3B99" w:rsidR="00283E02" w:rsidRPr="002228E0" w:rsidRDefault="0029442B" w:rsidP="00CC1B5C">
      <w:r w:rsidRPr="002228E0">
        <w:t xml:space="preserve">Special case of “true” </w:t>
      </w:r>
      <w:r w:rsidR="00FE0B96" w:rsidRPr="002228E0">
        <w:t>ayanamsha</w:t>
      </w:r>
      <w:r w:rsidR="00D90815" w:rsidRPr="002228E0">
        <w:t xml:space="preserve">s </w:t>
      </w:r>
      <w:r w:rsidRPr="002228E0">
        <w:t xml:space="preserve">such as “True Chitrapaksha” etc.: The flags </w:t>
      </w:r>
      <w:r w:rsidRPr="002228E0">
        <w:rPr>
          <w:rStyle w:val="sourcecode"/>
        </w:rPr>
        <w:t>SEFLG_TRUEPOS</w:t>
      </w:r>
      <w:r w:rsidRPr="002228E0">
        <w:t xml:space="preserve">, </w:t>
      </w:r>
      <w:r w:rsidRPr="002228E0">
        <w:rPr>
          <w:rStyle w:val="sourcecode"/>
        </w:rPr>
        <w:t>SEFLG_NOABERR</w:t>
      </w:r>
      <w:r w:rsidRPr="002228E0">
        <w:t xml:space="preserve"> and </w:t>
      </w:r>
      <w:r w:rsidRPr="002228E0">
        <w:rPr>
          <w:rStyle w:val="sourcecode"/>
        </w:rPr>
        <w:t>SEFLG_NOGDEFL</w:t>
      </w:r>
      <w:r w:rsidRPr="002228E0">
        <w:t xml:space="preserve"> can be used here, but users should not do that unless they really understand what they are doing. It means that the </w:t>
      </w:r>
      <w:r w:rsidR="00CD7D89" w:rsidRPr="002228E0">
        <w:t xml:space="preserve">same flags are internally used </w:t>
      </w:r>
      <w:r w:rsidRPr="002228E0">
        <w:t xml:space="preserve">for the calculation of the reference star (e.g. Citra/Spica). Slightly different </w:t>
      </w:r>
      <w:r w:rsidR="00FE0B96" w:rsidRPr="002228E0">
        <w:t>ayanamsha</w:t>
      </w:r>
      <w:r w:rsidR="00D90815" w:rsidRPr="002228E0">
        <w:t xml:space="preserve"> </w:t>
      </w:r>
      <w:r w:rsidRPr="002228E0">
        <w:t>values will result</w:t>
      </w:r>
      <w:r w:rsidR="00212787" w:rsidRPr="002228E0">
        <w:t xml:space="preserve"> depending on these flags</w:t>
      </w:r>
      <w:r w:rsidRPr="002228E0">
        <w:t>.</w:t>
      </w:r>
    </w:p>
    <w:p w14:paraId="5573860A" w14:textId="454B5AB2" w:rsidR="00283E02" w:rsidRPr="002228E0" w:rsidRDefault="00BF3510" w:rsidP="00CC1B5C">
      <w:pPr>
        <w:rPr>
          <w:rStyle w:val="sourcecode"/>
        </w:rPr>
      </w:pPr>
      <w:r w:rsidRPr="002228E0">
        <w:t xml:space="preserve">Before calling one of these functions, you have to set the sidereal mode with </w:t>
      </w:r>
      <w:hyperlink w:anchor="_Hlk477842044" w:history="1">
        <w:r w:rsidRPr="002228E0">
          <w:rPr>
            <w:rStyle w:val="functions"/>
          </w:rPr>
          <w:t>swe_set_sid_mode</w:t>
        </w:r>
      </w:hyperlink>
      <w:r w:rsidRPr="002228E0">
        <w:rPr>
          <w:rStyle w:val="functions"/>
        </w:rPr>
        <w:t>()</w:t>
      </w:r>
      <w:r w:rsidRPr="002228E0">
        <w:t>, unless you want the default sidereal mode, which is the Fagan/Bradley</w:t>
      </w:r>
      <w:r w:rsidRPr="002228E0">
        <w:rPr>
          <w:b/>
          <w:bCs/>
        </w:rPr>
        <w:t xml:space="preserve"> </w:t>
      </w:r>
      <w:r w:rsidR="00FE0B96" w:rsidRPr="002228E0">
        <w:rPr>
          <w:rStyle w:val="sourcecode"/>
        </w:rPr>
        <w:t>ayanamsha</w:t>
      </w:r>
      <w:r w:rsidRPr="002228E0">
        <w:rPr>
          <w:rStyle w:val="sourcecode"/>
        </w:rPr>
        <w:t>.</w:t>
      </w:r>
    </w:p>
    <w:p w14:paraId="4BEA0D8B" w14:textId="77777777" w:rsidR="00283E02" w:rsidRPr="002228E0" w:rsidRDefault="00BF3510" w:rsidP="00CC1B5C">
      <w:pPr>
        <w:rPr>
          <w:rStyle w:val="sourcecode"/>
        </w:rPr>
      </w:pPr>
      <w:r w:rsidRPr="002228E0">
        <w:rPr>
          <w:rStyle w:val="sourcecode"/>
        </w:rPr>
        <w:t>/* input variables:</w:t>
      </w:r>
    </w:p>
    <w:p w14:paraId="6D166B27" w14:textId="77777777" w:rsidR="004E52D3" w:rsidRPr="002228E0" w:rsidRDefault="00BF3510" w:rsidP="00CC1B5C">
      <w:pPr>
        <w:rPr>
          <w:rStyle w:val="sourcecode"/>
        </w:rPr>
      </w:pPr>
      <w:r w:rsidRPr="002228E0">
        <w:rPr>
          <w:rStyle w:val="sourcecode"/>
        </w:rPr>
        <w:t>* tjd_ut = Julian day number in UT</w:t>
      </w:r>
    </w:p>
    <w:p w14:paraId="1019B952" w14:textId="77777777" w:rsidR="004E52D3" w:rsidRPr="002228E0" w:rsidRDefault="00BF3510" w:rsidP="00CC1B5C">
      <w:pPr>
        <w:rPr>
          <w:rStyle w:val="sourcecode"/>
        </w:rPr>
      </w:pPr>
      <w:r w:rsidRPr="002228E0">
        <w:rPr>
          <w:rStyle w:val="sourcecode"/>
        </w:rPr>
        <w:t>* (tjd_et = Julian day number in ET/TT)</w:t>
      </w:r>
    </w:p>
    <w:p w14:paraId="45E745E5" w14:textId="77777777" w:rsidR="004E52D3" w:rsidRPr="002228E0" w:rsidRDefault="00BF3510" w:rsidP="00CC1B5C">
      <w:pPr>
        <w:rPr>
          <w:rStyle w:val="sourcecode"/>
        </w:rPr>
      </w:pPr>
      <w:r w:rsidRPr="002228E0">
        <w:rPr>
          <w:rStyle w:val="sourcecode"/>
        </w:rPr>
        <w:t xml:space="preserve">* </w:t>
      </w:r>
      <w:r w:rsidR="000E6E41" w:rsidRPr="002228E0">
        <w:rPr>
          <w:rStyle w:val="sourcecode"/>
        </w:rPr>
        <w:t>i</w:t>
      </w:r>
      <w:r w:rsidRPr="002228E0">
        <w:rPr>
          <w:rStyle w:val="sourcecode"/>
        </w:rPr>
        <w:t>flag = ephemeris flag (one of SEFLG_SWIEPH, SEFLG_JPLEPH, SEFLG_MOSEPH)</w:t>
      </w:r>
    </w:p>
    <w:p w14:paraId="54714A7E" w14:textId="77777777" w:rsidR="004E52D3" w:rsidRPr="002228E0" w:rsidRDefault="000E6E41" w:rsidP="00CC1B5C">
      <w:pPr>
        <w:rPr>
          <w:rStyle w:val="sourcecode"/>
        </w:rPr>
      </w:pPr>
      <w:r w:rsidRPr="002228E0">
        <w:rPr>
          <w:rStyle w:val="sourcecode"/>
        </w:rPr>
        <w:t>*</w:t>
      </w:r>
      <w:r w:rsidR="00446B06" w:rsidRPr="002228E0">
        <w:rPr>
          <w:rStyle w:val="sourcecode"/>
        </w:rPr>
        <w:t xml:space="preserve"> </w:t>
      </w:r>
      <w:r w:rsidRPr="002228E0">
        <w:rPr>
          <w:rStyle w:val="sourcecode"/>
        </w:rPr>
        <w:t>plus some other optional SEFLG_...</w:t>
      </w:r>
    </w:p>
    <w:p w14:paraId="1943979F" w14:textId="77777777" w:rsidR="004E52D3" w:rsidRPr="002228E0" w:rsidRDefault="00BF3510" w:rsidP="00CC1B5C">
      <w:pPr>
        <w:rPr>
          <w:rStyle w:val="sourcecode"/>
        </w:rPr>
      </w:pPr>
      <w:r w:rsidRPr="002228E0">
        <w:rPr>
          <w:rStyle w:val="sourcecode"/>
        </w:rPr>
        <w:t>* output values</w:t>
      </w:r>
    </w:p>
    <w:p w14:paraId="511C6C0D" w14:textId="089380AA" w:rsidR="004E52D3" w:rsidRPr="002228E0" w:rsidRDefault="00BF3510" w:rsidP="00CC1B5C">
      <w:pPr>
        <w:rPr>
          <w:rStyle w:val="sourcecode"/>
        </w:rPr>
      </w:pPr>
      <w:r w:rsidRPr="002228E0">
        <w:rPr>
          <w:rStyle w:val="sourcecode"/>
        </w:rPr>
        <w:t xml:space="preserve">* daya = </w:t>
      </w:r>
      <w:r w:rsidR="00FE0B96" w:rsidRPr="002228E0">
        <w:rPr>
          <w:rStyle w:val="sourcecode"/>
        </w:rPr>
        <w:t>ayanamsha</w:t>
      </w:r>
      <w:r w:rsidR="00D90815" w:rsidRPr="002228E0">
        <w:rPr>
          <w:rStyle w:val="sourcecode"/>
        </w:rPr>
        <w:t xml:space="preserve"> </w:t>
      </w:r>
      <w:r w:rsidRPr="002228E0">
        <w:rPr>
          <w:rStyle w:val="sourcecode"/>
        </w:rPr>
        <w:t>value (pointer to double)</w:t>
      </w:r>
    </w:p>
    <w:p w14:paraId="4A6A1EE4" w14:textId="77777777" w:rsidR="004E52D3" w:rsidRPr="002228E0" w:rsidRDefault="00BF3510" w:rsidP="00CC1B5C">
      <w:pPr>
        <w:rPr>
          <w:rStyle w:val="sourcecode"/>
        </w:rPr>
      </w:pPr>
      <w:r w:rsidRPr="002228E0">
        <w:rPr>
          <w:rStyle w:val="sourcecode"/>
        </w:rPr>
        <w:t>* serr = error message or warning (pointer to string)</w:t>
      </w:r>
    </w:p>
    <w:p w14:paraId="642FE771" w14:textId="77777777" w:rsidR="004E52D3" w:rsidRPr="002228E0" w:rsidRDefault="00BF3510" w:rsidP="00CC1B5C">
      <w:pPr>
        <w:rPr>
          <w:rStyle w:val="sourcecode"/>
        </w:rPr>
      </w:pPr>
      <w:r w:rsidRPr="002228E0">
        <w:rPr>
          <w:rStyle w:val="sourcecode"/>
        </w:rPr>
        <w:t>* The function returns either the ephemeris flag used or ERR (-1)</w:t>
      </w:r>
    </w:p>
    <w:p w14:paraId="1CCED95B" w14:textId="77777777" w:rsidR="00BF3510" w:rsidRPr="002228E0" w:rsidRDefault="00BF3510" w:rsidP="00CC1B5C">
      <w:pPr>
        <w:rPr>
          <w:rStyle w:val="sourcecode"/>
        </w:rPr>
      </w:pPr>
      <w:r w:rsidRPr="002228E0">
        <w:rPr>
          <w:rStyle w:val="sourcecode"/>
        </w:rPr>
        <w:t>*/</w:t>
      </w:r>
    </w:p>
    <w:p w14:paraId="467542D6" w14:textId="066AEFD3" w:rsidR="003626B7" w:rsidRPr="002228E0" w:rsidRDefault="00BF3510" w:rsidP="00CC1B5C">
      <w:pPr>
        <w:rPr>
          <w:rStyle w:val="sourcecode"/>
        </w:rPr>
      </w:pPr>
      <w:r w:rsidRPr="002228E0">
        <w:rPr>
          <w:rStyle w:val="sourcecode"/>
        </w:rPr>
        <w:t xml:space="preserve">int32 </w:t>
      </w:r>
      <w:bookmarkStart w:id="184" w:name="_Hlk477856452"/>
      <w:r w:rsidR="00341D2D" w:rsidRPr="002228E0">
        <w:rPr>
          <w:rStyle w:val="functions"/>
        </w:rPr>
        <w:t>swe_get_ayanamsa</w:t>
      </w:r>
      <w:r w:rsidRPr="002228E0">
        <w:rPr>
          <w:rStyle w:val="functions"/>
        </w:rPr>
        <w:t>_ex_ut</w:t>
      </w:r>
      <w:bookmarkEnd w:id="184"/>
      <w:r w:rsidRPr="002228E0">
        <w:rPr>
          <w:rStyle w:val="sourcecode"/>
        </w:rPr>
        <w:t>(</w:t>
      </w:r>
    </w:p>
    <w:p w14:paraId="1B91F039" w14:textId="77777777" w:rsidR="003626B7" w:rsidRPr="002228E0" w:rsidRDefault="00BF3510" w:rsidP="003626B7">
      <w:pPr>
        <w:ind w:firstLine="567"/>
        <w:rPr>
          <w:rStyle w:val="sourcecode"/>
        </w:rPr>
      </w:pPr>
      <w:r w:rsidRPr="002228E0">
        <w:rPr>
          <w:rStyle w:val="sourcecode"/>
        </w:rPr>
        <w:t>double tjd_ut,</w:t>
      </w:r>
    </w:p>
    <w:p w14:paraId="48B98470" w14:textId="77777777" w:rsidR="003626B7" w:rsidRPr="002228E0" w:rsidRDefault="00BF3510" w:rsidP="003626B7">
      <w:pPr>
        <w:ind w:firstLine="567"/>
        <w:rPr>
          <w:rStyle w:val="sourcecode"/>
        </w:rPr>
      </w:pPr>
      <w:r w:rsidRPr="002228E0">
        <w:rPr>
          <w:rStyle w:val="sourcecode"/>
        </w:rPr>
        <w:t xml:space="preserve">int32 </w:t>
      </w:r>
      <w:r w:rsidR="000E6E41" w:rsidRPr="002228E0">
        <w:rPr>
          <w:rStyle w:val="sourcecode"/>
        </w:rPr>
        <w:t>i</w:t>
      </w:r>
      <w:r w:rsidRPr="002228E0">
        <w:rPr>
          <w:rStyle w:val="sourcecode"/>
        </w:rPr>
        <w:t>flag,</w:t>
      </w:r>
    </w:p>
    <w:p w14:paraId="101A8C57" w14:textId="77777777" w:rsidR="003626B7" w:rsidRPr="002228E0" w:rsidRDefault="00BF3510" w:rsidP="003626B7">
      <w:pPr>
        <w:ind w:firstLine="567"/>
        <w:rPr>
          <w:rStyle w:val="sourcecode"/>
        </w:rPr>
      </w:pPr>
      <w:r w:rsidRPr="002228E0">
        <w:rPr>
          <w:rStyle w:val="sourcecode"/>
        </w:rPr>
        <w:t>double *daya,</w:t>
      </w:r>
    </w:p>
    <w:p w14:paraId="65869C4D" w14:textId="77777777" w:rsidR="00BF3510" w:rsidRPr="002228E0" w:rsidRDefault="00BF3510" w:rsidP="003626B7">
      <w:pPr>
        <w:ind w:firstLine="567"/>
        <w:rPr>
          <w:rStyle w:val="sourcecode"/>
        </w:rPr>
      </w:pPr>
      <w:r w:rsidRPr="002228E0">
        <w:rPr>
          <w:rStyle w:val="sourcecode"/>
        </w:rPr>
        <w:t>char *serr);</w:t>
      </w:r>
    </w:p>
    <w:p w14:paraId="782726BD" w14:textId="4129ABE2" w:rsidR="003626B7" w:rsidRPr="002228E0" w:rsidRDefault="00BF3510" w:rsidP="00CC1B5C">
      <w:pPr>
        <w:rPr>
          <w:rStyle w:val="sourcecode"/>
        </w:rPr>
      </w:pPr>
      <w:r w:rsidRPr="002228E0">
        <w:rPr>
          <w:rStyle w:val="sourcecode"/>
        </w:rPr>
        <w:t xml:space="preserve">int32 </w:t>
      </w:r>
      <w:r w:rsidR="00341D2D" w:rsidRPr="002228E0">
        <w:rPr>
          <w:rStyle w:val="functions"/>
        </w:rPr>
        <w:t>swe_get_ayanamsa</w:t>
      </w:r>
      <w:r w:rsidRPr="002228E0">
        <w:rPr>
          <w:rStyle w:val="functions"/>
        </w:rPr>
        <w:t>_ex</w:t>
      </w:r>
      <w:r w:rsidRPr="002228E0">
        <w:rPr>
          <w:rStyle w:val="sourcecode"/>
        </w:rPr>
        <w:t>(</w:t>
      </w:r>
    </w:p>
    <w:p w14:paraId="110608AA" w14:textId="77777777" w:rsidR="003626B7" w:rsidRPr="002228E0" w:rsidRDefault="00BF3510" w:rsidP="003626B7">
      <w:pPr>
        <w:ind w:firstLine="567"/>
        <w:rPr>
          <w:rStyle w:val="sourcecode"/>
        </w:rPr>
      </w:pPr>
      <w:r w:rsidRPr="002228E0">
        <w:rPr>
          <w:rStyle w:val="sourcecode"/>
        </w:rPr>
        <w:t>double tjd_et,</w:t>
      </w:r>
    </w:p>
    <w:p w14:paraId="2F8719BB" w14:textId="77777777" w:rsidR="003626B7" w:rsidRPr="002228E0" w:rsidRDefault="00BF3510" w:rsidP="003626B7">
      <w:pPr>
        <w:ind w:firstLine="567"/>
        <w:rPr>
          <w:rStyle w:val="sourcecode"/>
        </w:rPr>
      </w:pPr>
      <w:r w:rsidRPr="002228E0">
        <w:rPr>
          <w:rStyle w:val="sourcecode"/>
        </w:rPr>
        <w:t xml:space="preserve">int32 </w:t>
      </w:r>
      <w:r w:rsidR="000E6E41" w:rsidRPr="002228E0">
        <w:rPr>
          <w:rStyle w:val="sourcecode"/>
        </w:rPr>
        <w:t>i</w:t>
      </w:r>
      <w:r w:rsidRPr="002228E0">
        <w:rPr>
          <w:rStyle w:val="sourcecode"/>
        </w:rPr>
        <w:t>flag,</w:t>
      </w:r>
    </w:p>
    <w:p w14:paraId="6CF2E8B5" w14:textId="77777777" w:rsidR="003626B7" w:rsidRPr="002228E0" w:rsidRDefault="00BF3510" w:rsidP="003626B7">
      <w:pPr>
        <w:ind w:firstLine="567"/>
        <w:rPr>
          <w:rStyle w:val="sourcecode"/>
        </w:rPr>
      </w:pPr>
      <w:r w:rsidRPr="002228E0">
        <w:rPr>
          <w:rStyle w:val="sourcecode"/>
        </w:rPr>
        <w:t>double *daya,</w:t>
      </w:r>
    </w:p>
    <w:p w14:paraId="3DD6566C" w14:textId="77777777" w:rsidR="00BF3510" w:rsidRPr="002228E0" w:rsidRDefault="00BF3510" w:rsidP="003626B7">
      <w:pPr>
        <w:ind w:firstLine="567"/>
        <w:rPr>
          <w:rStyle w:val="sourcecode"/>
        </w:rPr>
      </w:pPr>
      <w:r w:rsidRPr="002228E0">
        <w:rPr>
          <w:rStyle w:val="sourcecode"/>
        </w:rPr>
        <w:t>char *serr);</w:t>
      </w:r>
    </w:p>
    <w:p w14:paraId="62BE5203" w14:textId="416D8B89" w:rsidR="003626B7" w:rsidRPr="002228E0" w:rsidRDefault="00BF3510" w:rsidP="00CC1B5C">
      <w:pPr>
        <w:rPr>
          <w:rStyle w:val="sourcecode"/>
        </w:rPr>
      </w:pPr>
      <w:r w:rsidRPr="002228E0">
        <w:rPr>
          <w:rStyle w:val="sourcecode"/>
        </w:rPr>
        <w:t xml:space="preserve">double </w:t>
      </w:r>
      <w:r w:rsidR="00341D2D" w:rsidRPr="002228E0">
        <w:rPr>
          <w:rStyle w:val="functions"/>
        </w:rPr>
        <w:t>swe_get_ayanamsa</w:t>
      </w:r>
      <w:r w:rsidRPr="002228E0">
        <w:rPr>
          <w:rStyle w:val="functions"/>
        </w:rPr>
        <w:t>_ut</w:t>
      </w:r>
      <w:r w:rsidRPr="002228E0">
        <w:rPr>
          <w:rStyle w:val="sourcecode"/>
        </w:rPr>
        <w:t>(</w:t>
      </w:r>
    </w:p>
    <w:p w14:paraId="3A5D22B1" w14:textId="77777777" w:rsidR="00BF3510" w:rsidRPr="002228E0" w:rsidRDefault="00BF3510" w:rsidP="00B87FAD">
      <w:pPr>
        <w:tabs>
          <w:tab w:val="left" w:pos="2835"/>
        </w:tabs>
        <w:ind w:firstLine="567"/>
        <w:rPr>
          <w:rStyle w:val="sourcecode"/>
        </w:rPr>
      </w:pPr>
      <w:r w:rsidRPr="002228E0">
        <w:rPr>
          <w:rStyle w:val="sourcecode"/>
        </w:rPr>
        <w:t>double tjd_ut);</w:t>
      </w:r>
      <w:r w:rsidR="00B87FAD" w:rsidRPr="002228E0">
        <w:rPr>
          <w:rStyle w:val="sourcecode"/>
        </w:rPr>
        <w:tab/>
      </w:r>
      <w:r w:rsidRPr="002228E0">
        <w:rPr>
          <w:rStyle w:val="sourcecode"/>
        </w:rPr>
        <w:t>/* input: Julian day number in UT */</w:t>
      </w:r>
    </w:p>
    <w:p w14:paraId="2208C5D5" w14:textId="607EF8FF" w:rsidR="003626B7" w:rsidRPr="002228E0" w:rsidRDefault="00BF3510" w:rsidP="00CC1B5C">
      <w:pPr>
        <w:rPr>
          <w:rStyle w:val="sourcecode"/>
        </w:rPr>
      </w:pPr>
      <w:r w:rsidRPr="002228E0">
        <w:rPr>
          <w:rStyle w:val="sourcecode"/>
        </w:rPr>
        <w:t xml:space="preserve">double </w:t>
      </w:r>
      <w:r w:rsidR="00341D2D" w:rsidRPr="002228E0">
        <w:rPr>
          <w:rStyle w:val="functions"/>
        </w:rPr>
        <w:t>swe_get_ayanamsa</w:t>
      </w:r>
      <w:r w:rsidRPr="002228E0">
        <w:rPr>
          <w:rStyle w:val="sourcecode"/>
        </w:rPr>
        <w:t>(</w:t>
      </w:r>
    </w:p>
    <w:p w14:paraId="459A3493" w14:textId="77777777" w:rsidR="00283E02" w:rsidRPr="002228E0" w:rsidRDefault="00BF3510" w:rsidP="00B87FAD">
      <w:pPr>
        <w:tabs>
          <w:tab w:val="left" w:pos="2835"/>
        </w:tabs>
        <w:ind w:firstLine="567"/>
        <w:rPr>
          <w:rStyle w:val="sourcecode"/>
        </w:rPr>
      </w:pPr>
      <w:r w:rsidRPr="002228E0">
        <w:rPr>
          <w:rStyle w:val="sourcecode"/>
        </w:rPr>
        <w:t>double tjd_et);</w:t>
      </w:r>
      <w:r w:rsidR="00B87FAD" w:rsidRPr="002228E0">
        <w:rPr>
          <w:rStyle w:val="sourcecode"/>
        </w:rPr>
        <w:tab/>
      </w:r>
      <w:r w:rsidRPr="002228E0">
        <w:rPr>
          <w:rStyle w:val="sourcecode"/>
        </w:rPr>
        <w:t>/* input: Julian day number in ET/TT */</w:t>
      </w:r>
    </w:p>
    <w:p w14:paraId="47DFCE15" w14:textId="7CE7C617" w:rsidR="00BF3510" w:rsidRPr="002228E0" w:rsidRDefault="00BF3510" w:rsidP="00CC1B5C">
      <w:r w:rsidRPr="002228E0">
        <w:t xml:space="preserve">The functions </w:t>
      </w:r>
      <w:r w:rsidR="00341D2D" w:rsidRPr="002228E0">
        <w:rPr>
          <w:rStyle w:val="functions"/>
        </w:rPr>
        <w:t>swe_get_ayanamsa</w:t>
      </w:r>
      <w:r w:rsidRPr="002228E0">
        <w:rPr>
          <w:rStyle w:val="functions"/>
        </w:rPr>
        <w:t>_ex_ut()</w:t>
      </w:r>
      <w:r w:rsidRPr="002228E0">
        <w:t xml:space="preserve"> and </w:t>
      </w:r>
      <w:r w:rsidR="00341D2D" w:rsidRPr="002228E0">
        <w:rPr>
          <w:rStyle w:val="functions"/>
        </w:rPr>
        <w:t>swe_get_ayanamsa</w:t>
      </w:r>
      <w:r w:rsidRPr="002228E0">
        <w:rPr>
          <w:rStyle w:val="functions"/>
        </w:rPr>
        <w:t>_ex()</w:t>
      </w:r>
      <w:r w:rsidRPr="002228E0">
        <w:t xml:space="preserve"> were introduced with Swiss Ephemeris version 2.02, the former expecting input time as UT, the latter as ET/TT.</w:t>
      </w:r>
    </w:p>
    <w:p w14:paraId="6FF1DDEF" w14:textId="221D7450" w:rsidR="00283E02" w:rsidRPr="002228E0" w:rsidRDefault="00BF3510" w:rsidP="00CC1B5C">
      <w:r w:rsidRPr="002228E0">
        <w:t xml:space="preserve">This functions are </w:t>
      </w:r>
      <w:r w:rsidRPr="002228E0">
        <w:rPr>
          <w:b/>
          <w:bCs/>
        </w:rPr>
        <w:t>better</w:t>
      </w:r>
      <w:r w:rsidRPr="002228E0">
        <w:t xml:space="preserve"> than the older functions </w:t>
      </w:r>
      <w:r w:rsidR="00341D2D" w:rsidRPr="002228E0">
        <w:rPr>
          <w:rStyle w:val="functions"/>
        </w:rPr>
        <w:t>swe_get_ayanamsa</w:t>
      </w:r>
      <w:r w:rsidRPr="002228E0">
        <w:rPr>
          <w:rStyle w:val="functions"/>
        </w:rPr>
        <w:t>_ut()</w:t>
      </w:r>
      <w:r w:rsidRPr="002228E0">
        <w:t xml:space="preserve"> and </w:t>
      </w:r>
      <w:r w:rsidR="00341D2D" w:rsidRPr="002228E0">
        <w:rPr>
          <w:rStyle w:val="functions"/>
        </w:rPr>
        <w:t>swe_get_ayanamsa</w:t>
      </w:r>
      <w:r w:rsidRPr="002228E0">
        <w:rPr>
          <w:rStyle w:val="functions"/>
        </w:rPr>
        <w:t>()</w:t>
      </w:r>
      <w:r w:rsidRPr="002228E0">
        <w:t>.</w:t>
      </w:r>
    </w:p>
    <w:p w14:paraId="2CDBFFA7" w14:textId="32C0CF80" w:rsidR="00BF3510" w:rsidRPr="002228E0" w:rsidRDefault="00BF3510" w:rsidP="00CC1B5C">
      <w:r w:rsidRPr="002228E0">
        <w:t xml:space="preserve">The function </w:t>
      </w:r>
      <w:r w:rsidR="00341D2D" w:rsidRPr="002228E0">
        <w:rPr>
          <w:rStyle w:val="functions"/>
        </w:rPr>
        <w:t>swe_get_ayanamsa</w:t>
      </w:r>
      <w:r w:rsidRPr="002228E0">
        <w:rPr>
          <w:rStyle w:val="functions"/>
        </w:rPr>
        <w:t>_ex_ut()</w:t>
      </w:r>
      <w:r w:rsidRPr="002228E0">
        <w:t xml:space="preserve"> uses a Delta T consistent with the </w:t>
      </w:r>
      <w:r w:rsidRPr="002228E0">
        <w:rPr>
          <w:rStyle w:val="sourcecode"/>
        </w:rPr>
        <w:t>ephe_flag</w:t>
      </w:r>
      <w:r w:rsidRPr="002228E0">
        <w:t xml:space="preserve"> specified.</w:t>
      </w:r>
    </w:p>
    <w:p w14:paraId="0EEB7DD1" w14:textId="5AD76221" w:rsidR="00283E02" w:rsidRPr="002228E0" w:rsidRDefault="00BF3510" w:rsidP="00CC1B5C">
      <w:r w:rsidRPr="002228E0">
        <w:t xml:space="preserve">The function </w:t>
      </w:r>
      <w:r w:rsidR="00341D2D" w:rsidRPr="002228E0">
        <w:rPr>
          <w:rStyle w:val="functions"/>
        </w:rPr>
        <w:t>swe_get_ayanamsa</w:t>
      </w:r>
      <w:r w:rsidRPr="002228E0">
        <w:rPr>
          <w:rStyle w:val="functions"/>
        </w:rPr>
        <w:t>_ex()</w:t>
      </w:r>
      <w:r w:rsidRPr="002228E0">
        <w:t xml:space="preserve"> does not depend on Delta T; however with fixed-star-based </w:t>
      </w:r>
      <w:r w:rsidR="00FE0B96" w:rsidRPr="002228E0">
        <w:t>ayanamsha</w:t>
      </w:r>
      <w:r w:rsidR="00D90815" w:rsidRPr="002228E0">
        <w:t xml:space="preserve">s </w:t>
      </w:r>
      <w:r w:rsidRPr="002228E0">
        <w:t>like True Chitrapaksha or True Revati, the fixed star position also depends on the solar ephemeris (annual aberration of the star), which can be calculated with any of the three ephemeris flags.</w:t>
      </w:r>
    </w:p>
    <w:p w14:paraId="7B466DB9" w14:textId="77777777" w:rsidR="00283E02" w:rsidRPr="002228E0" w:rsidRDefault="00BF3510" w:rsidP="00CC1B5C">
      <w:r w:rsidRPr="002228E0">
        <w:t xml:space="preserve">The differences between the values provided by the new and old functions are </w:t>
      </w:r>
      <w:r w:rsidRPr="002228E0">
        <w:rPr>
          <w:b/>
          <w:bCs/>
        </w:rPr>
        <w:t>very small</w:t>
      </w:r>
      <w:r w:rsidRPr="002228E0">
        <w:t xml:space="preserve"> and possibly only relevant for precision fanatics.</w:t>
      </w:r>
    </w:p>
    <w:p w14:paraId="57EC5841" w14:textId="0A801914" w:rsidR="00283E02" w:rsidRPr="002228E0" w:rsidRDefault="00BF3510" w:rsidP="00CC1B5C">
      <w:r w:rsidRPr="002228E0">
        <w:t xml:space="preserve">The function </w:t>
      </w:r>
      <w:r w:rsidR="00341D2D" w:rsidRPr="002228E0">
        <w:rPr>
          <w:rStyle w:val="functions"/>
        </w:rPr>
        <w:t>swe_get_ayanamsa</w:t>
      </w:r>
      <w:r w:rsidRPr="002228E0">
        <w:rPr>
          <w:rStyle w:val="functions"/>
        </w:rPr>
        <w:t>_ut()</w:t>
      </w:r>
      <w:r w:rsidRPr="002228E0">
        <w:t xml:space="preserve"> was introduced with Swisseph Version 1.60 and expects Universal Time instead of Ephemeris Time. (cf. </w:t>
      </w:r>
      <w:r w:rsidRPr="002228E0">
        <w:rPr>
          <w:rStyle w:val="functions"/>
        </w:rPr>
        <w:t>swe_calc_ut()</w:t>
      </w:r>
      <w:r w:rsidRPr="002228E0">
        <w:t xml:space="preserve"> and </w:t>
      </w:r>
      <w:r w:rsidRPr="002228E0">
        <w:rPr>
          <w:rStyle w:val="functions"/>
        </w:rPr>
        <w:t>swe_calc()</w:t>
      </w:r>
      <w:r w:rsidRPr="002228E0">
        <w:t>)</w:t>
      </w:r>
    </w:p>
    <w:p w14:paraId="21028DCE" w14:textId="77777777" w:rsidR="00BF3510" w:rsidRPr="002228E0" w:rsidRDefault="00BF3510" w:rsidP="00877D89">
      <w:pPr>
        <w:pStyle w:val="berschrift1"/>
      </w:pPr>
      <w:bookmarkStart w:id="185" w:name="_Toc62644220"/>
      <w:r w:rsidRPr="002228E0">
        <w:t xml:space="preserve">The Ephemeris file related functions (moved to </w:t>
      </w:r>
      <w:r w:rsidR="003626B7" w:rsidRPr="002228E0">
        <w:t>2</w:t>
      </w:r>
      <w:r w:rsidRPr="002228E0">
        <w:t>.)</w:t>
      </w:r>
      <w:bookmarkEnd w:id="185"/>
    </w:p>
    <w:p w14:paraId="7A06E9A8" w14:textId="615F1CCA" w:rsidR="00283E02" w:rsidRPr="002228E0" w:rsidRDefault="00BF3510" w:rsidP="00CC1B5C">
      <w:r w:rsidRPr="002228E0">
        <w:t xml:space="preserve">Information concerning the functions </w:t>
      </w:r>
      <w:r w:rsidRPr="002228E0">
        <w:rPr>
          <w:rStyle w:val="functions"/>
        </w:rPr>
        <w:t>swe_set_ephe_path()</w:t>
      </w:r>
      <w:r w:rsidRPr="002228E0">
        <w:t xml:space="preserve">, </w:t>
      </w:r>
      <w:r w:rsidRPr="002228E0">
        <w:rPr>
          <w:rStyle w:val="functions"/>
        </w:rPr>
        <w:t>swe_close()</w:t>
      </w:r>
      <w:r w:rsidRPr="002228E0">
        <w:t xml:space="preserve">, </w:t>
      </w:r>
      <w:r w:rsidRPr="002228E0">
        <w:rPr>
          <w:rStyle w:val="functions"/>
        </w:rPr>
        <w:t>swe_set_jpl_file()</w:t>
      </w:r>
      <w:r w:rsidRPr="002228E0">
        <w:t xml:space="preserve">, and </w:t>
      </w:r>
      <w:r w:rsidRPr="002228E0">
        <w:rPr>
          <w:rStyle w:val="functions"/>
        </w:rPr>
        <w:t>swe_version()</w:t>
      </w:r>
      <w:r w:rsidRPr="002228E0">
        <w:t xml:space="preserve"> has been moved to </w:t>
      </w:r>
      <w:hyperlink w:anchor="swe_set_ephe_path" w:history="1">
        <w:r w:rsidRPr="002228E0">
          <w:rPr>
            <w:b/>
            <w:bCs/>
            <w:color w:val="4472C4"/>
            <w:sz w:val="22"/>
          </w:rPr>
          <w:t xml:space="preserve">chapter </w:t>
        </w:r>
        <w:r w:rsidR="00F77A34" w:rsidRPr="002228E0">
          <w:rPr>
            <w:b/>
            <w:bCs/>
            <w:color w:val="4472C4"/>
            <w:sz w:val="22"/>
          </w:rPr>
          <w:t>2</w:t>
        </w:r>
      </w:hyperlink>
      <w:r w:rsidRPr="002228E0">
        <w:t>.</w:t>
      </w:r>
    </w:p>
    <w:p w14:paraId="763EB95B" w14:textId="77777777" w:rsidR="00F43810" w:rsidRPr="002228E0" w:rsidRDefault="00F43810" w:rsidP="00877D89">
      <w:pPr>
        <w:pStyle w:val="berschrift1"/>
      </w:pPr>
      <w:bookmarkStart w:id="186" w:name="_Toc62644221"/>
      <w:r w:rsidRPr="002228E0">
        <w:lastRenderedPageBreak/>
        <w:t>The sign of geographical longitudes in Swisseph functions</w:t>
      </w:r>
      <w:bookmarkEnd w:id="186"/>
    </w:p>
    <w:p w14:paraId="5F59C47A" w14:textId="77777777" w:rsidR="00283E02" w:rsidRPr="002228E0" w:rsidRDefault="00F43810" w:rsidP="00CC1B5C">
      <w:r w:rsidRPr="002228E0">
        <w:t xml:space="preserve">There is a disagreement between </w:t>
      </w:r>
      <w:r w:rsidRPr="002228E0">
        <w:rPr>
          <w:rStyle w:val="FileName"/>
        </w:rPr>
        <w:t>American</w:t>
      </w:r>
      <w:r w:rsidRPr="002228E0">
        <w:t xml:space="preserve"> and </w:t>
      </w:r>
      <w:r w:rsidRPr="002228E0">
        <w:rPr>
          <w:rStyle w:val="sourcecode"/>
        </w:rPr>
        <w:t>European</w:t>
      </w:r>
      <w:r w:rsidRPr="002228E0">
        <w:t xml:space="preserve"> programmers whether eastern or western geographical longitudes ought to be considered positive. Americans prefer to have West longitudes positive, Europeans prefer the older tradition that considers East longitudes as positive and West longitudes as negative.</w:t>
      </w:r>
    </w:p>
    <w:p w14:paraId="11D3763B" w14:textId="77777777" w:rsidR="00F43810" w:rsidRPr="002228E0" w:rsidRDefault="00F43810" w:rsidP="00CC1B5C">
      <w:r w:rsidRPr="002228E0">
        <w:t xml:space="preserve">The </w:t>
      </w:r>
      <w:r w:rsidRPr="002228E0">
        <w:rPr>
          <w:rStyle w:val="FileName"/>
        </w:rPr>
        <w:t>Astronomical Almanac</w:t>
      </w:r>
      <w:r w:rsidRPr="002228E0">
        <w:t xml:space="preserve"> still follows the European pattern. It gives the geographical coordinates of observatories in </w:t>
      </w:r>
      <w:r w:rsidRPr="002228E0">
        <w:rPr>
          <w:rStyle w:val="FileName"/>
        </w:rPr>
        <w:t>"East longitude"</w:t>
      </w:r>
      <w:r w:rsidRPr="002228E0">
        <w:t>.</w:t>
      </w:r>
    </w:p>
    <w:p w14:paraId="786B7D36" w14:textId="77777777" w:rsidR="00283E02" w:rsidRPr="002228E0" w:rsidRDefault="00F43810" w:rsidP="00CC1B5C">
      <w:r w:rsidRPr="002228E0">
        <w:t xml:space="preserve">The Swiss Ephemeris also </w:t>
      </w:r>
      <w:r w:rsidRPr="002228E0">
        <w:rPr>
          <w:b/>
          <w:bCs/>
        </w:rPr>
        <w:t>follows</w:t>
      </w:r>
      <w:r w:rsidRPr="002228E0">
        <w:t xml:space="preserve"> the </w:t>
      </w:r>
      <w:r w:rsidRPr="002228E0">
        <w:rPr>
          <w:rStyle w:val="FileName"/>
        </w:rPr>
        <w:t>European style</w:t>
      </w:r>
      <w:r w:rsidRPr="002228E0">
        <w:t xml:space="preserve">. All Swiss Ephemeris functions that use geographical coordinates consider </w:t>
      </w:r>
      <w:r w:rsidRPr="002228E0">
        <w:rPr>
          <w:b/>
          <w:bCs/>
        </w:rPr>
        <w:t>positive geographical longitudes as East</w:t>
      </w:r>
      <w:r w:rsidRPr="002228E0">
        <w:rPr>
          <w:i/>
          <w:iCs/>
        </w:rPr>
        <w:t xml:space="preserve"> </w:t>
      </w:r>
      <w:r w:rsidRPr="002228E0">
        <w:t xml:space="preserve">and </w:t>
      </w:r>
      <w:r w:rsidRPr="002228E0">
        <w:rPr>
          <w:b/>
          <w:bCs/>
        </w:rPr>
        <w:t>negative ones as West</w:t>
      </w:r>
      <w:r w:rsidRPr="002228E0">
        <w:t>.</w:t>
      </w:r>
    </w:p>
    <w:p w14:paraId="4EAF8145" w14:textId="77777777" w:rsidR="00F43810" w:rsidRPr="002228E0" w:rsidRDefault="00F43810" w:rsidP="00CC1B5C">
      <w:r w:rsidRPr="002228E0">
        <w:t xml:space="preserve">E.g. </w:t>
      </w:r>
      <w:r w:rsidRPr="002228E0">
        <w:rPr>
          <w:rStyle w:val="sourcecode"/>
        </w:rPr>
        <w:t>87w39 = -87.65°</w:t>
      </w:r>
      <w:r w:rsidRPr="002228E0">
        <w:t xml:space="preserve"> (Chicago IL/USA) and </w:t>
      </w:r>
      <w:r w:rsidRPr="002228E0">
        <w:rPr>
          <w:rStyle w:val="sourcecode"/>
        </w:rPr>
        <w:t>8e33 = +8.55°</w:t>
      </w:r>
      <w:r w:rsidRPr="002228E0">
        <w:t xml:space="preserve"> (Zurich, Switzerland).</w:t>
      </w:r>
    </w:p>
    <w:p w14:paraId="3DFF0943" w14:textId="77777777" w:rsidR="00F43810" w:rsidRPr="002228E0" w:rsidRDefault="00F43810" w:rsidP="00CC1B5C">
      <w:r w:rsidRPr="002228E0">
        <w:t>There is no such controversy about northern and southern geographical latitudes. North is always positive and south is negative.</w:t>
      </w:r>
    </w:p>
    <w:p w14:paraId="7C1316F8" w14:textId="77777777" w:rsidR="00F43810" w:rsidRPr="002228E0" w:rsidRDefault="00F43810" w:rsidP="00877D89">
      <w:pPr>
        <w:pStyle w:val="berschrift2"/>
      </w:pPr>
      <w:bookmarkStart w:id="187" w:name="_Toc62644222"/>
      <w:r w:rsidRPr="002228E0">
        <w:t>Geographic versus geocentric latitude</w:t>
      </w:r>
      <w:bookmarkEnd w:id="187"/>
    </w:p>
    <w:p w14:paraId="03651AD0" w14:textId="77777777" w:rsidR="00283E02" w:rsidRPr="002228E0" w:rsidRDefault="00F43810" w:rsidP="00CC1B5C">
      <w:r w:rsidRPr="002228E0">
        <w:t>There is some confusion among astrologers whether they should use geographic latitude (also called geodetic latitude, which is a synonym) or geocentric latitude for house calculations, topocentric positions of planets, eclipses, etc.</w:t>
      </w:r>
    </w:p>
    <w:p w14:paraId="58C254A2" w14:textId="77777777" w:rsidR="00283E02" w:rsidRPr="002228E0" w:rsidRDefault="00F43810" w:rsidP="00CC1B5C">
      <w:r w:rsidRPr="002228E0">
        <w:t xml:space="preserve">Where latitude is an input parameter (or output parameter) in Swiss Ephemeris functions, it is </w:t>
      </w:r>
      <w:r w:rsidRPr="002228E0">
        <w:rPr>
          <w:b/>
        </w:rPr>
        <w:t>always</w:t>
      </w:r>
      <w:r w:rsidRPr="002228E0">
        <w:t xml:space="preserve"> geographic latitude. This is the latitude found in Atlases and Google </w:t>
      </w:r>
      <w:r w:rsidR="009B68B0" w:rsidRPr="002228E0">
        <w:t>Earth</w:t>
      </w:r>
      <w:r w:rsidRPr="002228E0">
        <w:t>.</w:t>
      </w:r>
    </w:p>
    <w:p w14:paraId="3235B819" w14:textId="77777777" w:rsidR="00283E02" w:rsidRPr="002228E0" w:rsidRDefault="00F43810" w:rsidP="00CC1B5C">
      <w:r w:rsidRPr="002228E0">
        <w:t xml:space="preserve">If internally in a function a conversion to geocentric latitude is required (because the 3-d point on the oblate </w:t>
      </w:r>
      <w:r w:rsidR="009B68B0" w:rsidRPr="002228E0">
        <w:t>Earth</w:t>
      </w:r>
      <w:r w:rsidRPr="002228E0">
        <w:t xml:space="preserve"> is needed), this is done automatically.</w:t>
      </w:r>
    </w:p>
    <w:p w14:paraId="51E46A7A" w14:textId="77777777" w:rsidR="00283E02" w:rsidRPr="002228E0" w:rsidRDefault="00F43810" w:rsidP="00CC1B5C">
      <w:r w:rsidRPr="002228E0">
        <w:t xml:space="preserve">For such conversions, however, the Swiss Ephemeris only uses an ellipsoid for the form of the </w:t>
      </w:r>
      <w:r w:rsidR="009B68B0" w:rsidRPr="002228E0">
        <w:t>Earth</w:t>
      </w:r>
      <w:r w:rsidRPr="002228E0">
        <w:t>. It does not use the irregular geoid. This can result in an altitude error of up to 500 meters, or error of the topocentric Moon of up to 0.3 arc seconds.</w:t>
      </w:r>
    </w:p>
    <w:p w14:paraId="42D5AA87" w14:textId="77777777" w:rsidR="00283E02" w:rsidRPr="002228E0" w:rsidRDefault="00F43810" w:rsidP="00CC1B5C">
      <w:r w:rsidRPr="002228E0">
        <w:t xml:space="preserve">Astrologers who claim that for computing the ascendant or houses one needs geocentric latitude are wrong. The flattening of the </w:t>
      </w:r>
      <w:r w:rsidR="009B68B0" w:rsidRPr="002228E0">
        <w:t>Earth</w:t>
      </w:r>
      <w:r w:rsidRPr="002228E0">
        <w:t xml:space="preserve"> does not play a part in house calculations. Geographic latitude should </w:t>
      </w:r>
      <w:r w:rsidRPr="002228E0">
        <w:rPr>
          <w:b/>
          <w:bCs/>
        </w:rPr>
        <w:t>always</w:t>
      </w:r>
      <w:r w:rsidRPr="002228E0">
        <w:t xml:space="preserve"> be used with house calculations.</w:t>
      </w:r>
    </w:p>
    <w:p w14:paraId="19FBDF94" w14:textId="77777777" w:rsidR="00283E02" w:rsidRPr="002228E0" w:rsidRDefault="00BF3510" w:rsidP="00877D89">
      <w:pPr>
        <w:pStyle w:val="berschrift1"/>
      </w:pPr>
      <w:bookmarkStart w:id="188" w:name="_Toc62644223"/>
      <w:r w:rsidRPr="002228E0">
        <w:t>House cusp calculation</w:t>
      </w:r>
      <w:bookmarkEnd w:id="188"/>
    </w:p>
    <w:p w14:paraId="6EBCDEC5" w14:textId="77777777" w:rsidR="00283E02" w:rsidRPr="002228E0" w:rsidRDefault="00994CC8" w:rsidP="00877D89">
      <w:pPr>
        <w:pStyle w:val="berschrift2"/>
      </w:pPr>
      <w:bookmarkStart w:id="189" w:name="_Toc62644224"/>
      <w:r w:rsidRPr="002228E0">
        <w:t>swe_house_name()</w:t>
      </w:r>
      <w:bookmarkEnd w:id="189"/>
    </w:p>
    <w:p w14:paraId="5EBB19A2" w14:textId="77777777" w:rsidR="00994CC8" w:rsidRPr="002228E0" w:rsidRDefault="00994CC8" w:rsidP="00CC1B5C">
      <w:pPr>
        <w:rPr>
          <w:rStyle w:val="sourcecode"/>
        </w:rPr>
      </w:pPr>
      <w:r w:rsidRPr="002228E0">
        <w:rPr>
          <w:rStyle w:val="sourcecode"/>
        </w:rPr>
        <w:t>/* returns the name of the house method, maximum 40 chars</w:t>
      </w:r>
      <w:r w:rsidR="00D27ACF" w:rsidRPr="002228E0">
        <w:rPr>
          <w:rStyle w:val="sourcecode"/>
        </w:rPr>
        <w:t xml:space="preserve"> </w:t>
      </w:r>
      <w:r w:rsidRPr="002228E0">
        <w:rPr>
          <w:rStyle w:val="sourcecode"/>
        </w:rPr>
        <w:t>*/</w:t>
      </w:r>
    </w:p>
    <w:p w14:paraId="4AD3559C" w14:textId="77777777" w:rsidR="00B87FAD" w:rsidRPr="002228E0" w:rsidRDefault="00994CC8" w:rsidP="00B87FAD">
      <w:pPr>
        <w:rPr>
          <w:rStyle w:val="sourcecode"/>
        </w:rPr>
      </w:pPr>
      <w:r w:rsidRPr="002228E0">
        <w:rPr>
          <w:rStyle w:val="sourcecode"/>
        </w:rPr>
        <w:t>char *</w:t>
      </w:r>
      <w:r w:rsidRPr="002228E0">
        <w:rPr>
          <w:rStyle w:val="functions"/>
        </w:rPr>
        <w:t>swe_house_name</w:t>
      </w:r>
      <w:r w:rsidRPr="002228E0">
        <w:rPr>
          <w:rStyle w:val="sourcecode"/>
        </w:rPr>
        <w:t>(</w:t>
      </w:r>
    </w:p>
    <w:p w14:paraId="288821E2" w14:textId="77777777" w:rsidR="00994CC8" w:rsidRPr="002228E0" w:rsidRDefault="00994CC8" w:rsidP="00526E0C">
      <w:pPr>
        <w:tabs>
          <w:tab w:val="left" w:pos="2835"/>
        </w:tabs>
        <w:ind w:firstLine="567"/>
        <w:rPr>
          <w:rStyle w:val="sourcecode"/>
        </w:rPr>
      </w:pPr>
      <w:r w:rsidRPr="002228E0">
        <w:rPr>
          <w:rStyle w:val="sourcecode"/>
        </w:rPr>
        <w:t>int hsys</w:t>
      </w:r>
      <w:r w:rsidR="00B87FAD" w:rsidRPr="002228E0">
        <w:rPr>
          <w:rStyle w:val="sourcecode"/>
        </w:rPr>
        <w:t>);</w:t>
      </w:r>
      <w:r w:rsidR="00526E0C" w:rsidRPr="002228E0">
        <w:rPr>
          <w:rStyle w:val="sourcecode"/>
        </w:rPr>
        <w:tab/>
      </w:r>
      <w:r w:rsidRPr="002228E0">
        <w:rPr>
          <w:rStyle w:val="sourcecode"/>
        </w:rPr>
        <w:t>/* house method, ascii code of one of the letters PKORCAEVXHTBG */</w:t>
      </w:r>
    </w:p>
    <w:p w14:paraId="09889746" w14:textId="77777777" w:rsidR="00BF3510" w:rsidRPr="002228E0" w:rsidRDefault="00BF3510" w:rsidP="00877D89">
      <w:pPr>
        <w:pStyle w:val="berschrift2"/>
      </w:pPr>
      <w:bookmarkStart w:id="190" w:name="_Toc62644225"/>
      <w:r w:rsidRPr="002228E0">
        <w:t>swe_houses()</w:t>
      </w:r>
      <w:bookmarkEnd w:id="190"/>
    </w:p>
    <w:p w14:paraId="5820066F" w14:textId="77777777" w:rsidR="00283E02" w:rsidRPr="002228E0" w:rsidRDefault="00BF3510" w:rsidP="00CC1B5C">
      <w:pPr>
        <w:rPr>
          <w:rStyle w:val="sourcecode"/>
        </w:rPr>
      </w:pPr>
      <w:r w:rsidRPr="002228E0">
        <w:rPr>
          <w:rStyle w:val="sourcecode"/>
        </w:rPr>
        <w:t>/* house cusps, ascendant and MC */</w:t>
      </w:r>
    </w:p>
    <w:p w14:paraId="5FA3BE64" w14:textId="77777777" w:rsidR="00BF3510" w:rsidRPr="002228E0" w:rsidRDefault="00BF3510" w:rsidP="00CC1B5C">
      <w:pPr>
        <w:rPr>
          <w:rStyle w:val="sourcecode"/>
        </w:rPr>
      </w:pPr>
      <w:r w:rsidRPr="002228E0">
        <w:rPr>
          <w:rStyle w:val="sourcecode"/>
        </w:rPr>
        <w:t xml:space="preserve">int </w:t>
      </w:r>
      <w:bookmarkStart w:id="191" w:name="_Hlk477861239"/>
      <w:r w:rsidRPr="002228E0">
        <w:rPr>
          <w:rStyle w:val="functions"/>
        </w:rPr>
        <w:t>swe_houses</w:t>
      </w:r>
      <w:bookmarkEnd w:id="191"/>
      <w:r w:rsidRPr="002228E0">
        <w:rPr>
          <w:rStyle w:val="sourcecode"/>
        </w:rPr>
        <w:t>(</w:t>
      </w:r>
    </w:p>
    <w:p w14:paraId="27CBFC03" w14:textId="77777777" w:rsidR="00BF3510" w:rsidRPr="002228E0" w:rsidRDefault="00BF3510" w:rsidP="00816C95">
      <w:pPr>
        <w:tabs>
          <w:tab w:val="left" w:pos="2835"/>
        </w:tabs>
        <w:ind w:left="567"/>
        <w:rPr>
          <w:rStyle w:val="sourcecode"/>
        </w:rPr>
      </w:pPr>
      <w:r w:rsidRPr="002228E0">
        <w:rPr>
          <w:rStyle w:val="sourcecode"/>
        </w:rPr>
        <w:t>double tjd_ut,</w:t>
      </w:r>
      <w:r w:rsidR="0021556A" w:rsidRPr="002228E0">
        <w:rPr>
          <w:rStyle w:val="sourcecode"/>
        </w:rPr>
        <w:tab/>
      </w:r>
      <w:r w:rsidRPr="002228E0">
        <w:rPr>
          <w:rStyle w:val="sourcecode"/>
        </w:rPr>
        <w:t>/* Julian day number, UT */</w:t>
      </w:r>
    </w:p>
    <w:p w14:paraId="578FD854" w14:textId="77777777" w:rsidR="00BF3510" w:rsidRPr="002228E0" w:rsidRDefault="00BF3510" w:rsidP="00816C95">
      <w:pPr>
        <w:tabs>
          <w:tab w:val="left" w:pos="2835"/>
        </w:tabs>
        <w:ind w:left="567"/>
        <w:rPr>
          <w:rStyle w:val="sourcecode"/>
        </w:rPr>
      </w:pPr>
      <w:r w:rsidRPr="002228E0">
        <w:rPr>
          <w:rStyle w:val="sourcecode"/>
        </w:rPr>
        <w:t>double geolat,</w:t>
      </w:r>
      <w:r w:rsidR="0021556A" w:rsidRPr="002228E0">
        <w:rPr>
          <w:rStyle w:val="sourcecode"/>
        </w:rPr>
        <w:tab/>
      </w:r>
      <w:r w:rsidRPr="002228E0">
        <w:rPr>
          <w:rStyle w:val="sourcecode"/>
        </w:rPr>
        <w:t>/* geographic latitude, in degrees */</w:t>
      </w:r>
    </w:p>
    <w:p w14:paraId="446AF52B" w14:textId="77777777" w:rsidR="00BF3510" w:rsidRPr="002228E0" w:rsidRDefault="00BF3510" w:rsidP="00816C95">
      <w:pPr>
        <w:tabs>
          <w:tab w:val="left" w:pos="2835"/>
        </w:tabs>
        <w:ind w:left="567"/>
        <w:rPr>
          <w:rStyle w:val="sourcecode"/>
        </w:rPr>
      </w:pPr>
      <w:r w:rsidRPr="002228E0">
        <w:rPr>
          <w:rStyle w:val="sourcecode"/>
        </w:rPr>
        <w:t>double geolon,</w:t>
      </w:r>
      <w:r w:rsidR="0021556A" w:rsidRPr="002228E0">
        <w:rPr>
          <w:rStyle w:val="sourcecode"/>
        </w:rPr>
        <w:tab/>
      </w:r>
      <w:r w:rsidRPr="002228E0">
        <w:rPr>
          <w:rStyle w:val="sourcecode"/>
        </w:rPr>
        <w:t>/* geographic longitude, in degrees</w:t>
      </w:r>
    </w:p>
    <w:p w14:paraId="564C469D" w14:textId="77777777" w:rsidR="00BF3510" w:rsidRPr="002228E0" w:rsidRDefault="00BF3510" w:rsidP="00816C95">
      <w:pPr>
        <w:tabs>
          <w:tab w:val="left" w:pos="2835"/>
        </w:tabs>
        <w:ind w:left="567"/>
        <w:rPr>
          <w:rStyle w:val="sourcecode"/>
        </w:rPr>
      </w:pPr>
      <w:r w:rsidRPr="002228E0">
        <w:rPr>
          <w:rStyle w:val="sourcecode"/>
        </w:rPr>
        <w:tab/>
      </w:r>
      <w:r w:rsidRPr="002228E0">
        <w:rPr>
          <w:rStyle w:val="sourcecode"/>
        </w:rPr>
        <w:tab/>
        <w:t>* eastern longitude is positive,</w:t>
      </w:r>
    </w:p>
    <w:p w14:paraId="473DE6A0" w14:textId="77777777" w:rsidR="00BF3510" w:rsidRPr="002228E0" w:rsidRDefault="00BF3510" w:rsidP="00816C95">
      <w:pPr>
        <w:tabs>
          <w:tab w:val="left" w:pos="2835"/>
        </w:tabs>
        <w:ind w:left="567"/>
        <w:rPr>
          <w:rStyle w:val="sourcecode"/>
        </w:rPr>
      </w:pPr>
      <w:r w:rsidRPr="002228E0">
        <w:rPr>
          <w:rStyle w:val="sourcecode"/>
        </w:rPr>
        <w:tab/>
      </w:r>
      <w:r w:rsidRPr="002228E0">
        <w:rPr>
          <w:rStyle w:val="sourcecode"/>
        </w:rPr>
        <w:tab/>
        <w:t>* western longitude is negative,</w:t>
      </w:r>
    </w:p>
    <w:p w14:paraId="2CC5700D" w14:textId="77777777" w:rsidR="00BF3510" w:rsidRPr="002228E0" w:rsidRDefault="00BF3510" w:rsidP="00816C95">
      <w:pPr>
        <w:tabs>
          <w:tab w:val="left" w:pos="2835"/>
        </w:tabs>
        <w:ind w:left="567"/>
        <w:rPr>
          <w:rStyle w:val="sourcecode"/>
        </w:rPr>
      </w:pPr>
      <w:r w:rsidRPr="002228E0">
        <w:rPr>
          <w:rStyle w:val="sourcecode"/>
        </w:rPr>
        <w:tab/>
      </w:r>
      <w:r w:rsidRPr="002228E0">
        <w:rPr>
          <w:rStyle w:val="sourcecode"/>
        </w:rPr>
        <w:tab/>
        <w:t>* northern latitude is positive,</w:t>
      </w:r>
    </w:p>
    <w:p w14:paraId="2D687A17" w14:textId="77777777" w:rsidR="00BF3510" w:rsidRPr="002228E0" w:rsidRDefault="00BF3510" w:rsidP="00816C95">
      <w:pPr>
        <w:tabs>
          <w:tab w:val="left" w:pos="2835"/>
        </w:tabs>
        <w:ind w:left="567"/>
        <w:rPr>
          <w:rStyle w:val="sourcecode"/>
        </w:rPr>
      </w:pPr>
      <w:r w:rsidRPr="002228E0">
        <w:rPr>
          <w:rStyle w:val="sourcecode"/>
        </w:rPr>
        <w:tab/>
      </w:r>
      <w:r w:rsidRPr="002228E0">
        <w:rPr>
          <w:rStyle w:val="sourcecode"/>
        </w:rPr>
        <w:tab/>
        <w:t>* southern latitude is negative */</w:t>
      </w:r>
    </w:p>
    <w:p w14:paraId="1C209641" w14:textId="77777777" w:rsidR="00BF3510" w:rsidRPr="002228E0" w:rsidRDefault="00BF3510" w:rsidP="00816C95">
      <w:pPr>
        <w:tabs>
          <w:tab w:val="left" w:pos="2835"/>
        </w:tabs>
        <w:ind w:left="567"/>
        <w:rPr>
          <w:rStyle w:val="sourcecode"/>
        </w:rPr>
      </w:pPr>
      <w:r w:rsidRPr="002228E0">
        <w:rPr>
          <w:rStyle w:val="sourcecode"/>
        </w:rPr>
        <w:t>int hsys,</w:t>
      </w:r>
      <w:r w:rsidR="0021556A" w:rsidRPr="002228E0">
        <w:rPr>
          <w:rStyle w:val="sourcecode"/>
        </w:rPr>
        <w:tab/>
      </w:r>
      <w:r w:rsidRPr="002228E0">
        <w:rPr>
          <w:rStyle w:val="sourcecode"/>
        </w:rPr>
        <w:tab/>
        <w:t xml:space="preserve">/* house method, ascii code of one of the letters </w:t>
      </w:r>
      <w:r w:rsidR="00351A43" w:rsidRPr="002228E0">
        <w:rPr>
          <w:rStyle w:val="sourcecode"/>
        </w:rPr>
        <w:t>documented below</w:t>
      </w:r>
      <w:r w:rsidR="00D27ACF" w:rsidRPr="002228E0">
        <w:rPr>
          <w:rStyle w:val="sourcecode"/>
        </w:rPr>
        <w:t xml:space="preserve"> </w:t>
      </w:r>
      <w:r w:rsidRPr="002228E0">
        <w:rPr>
          <w:rStyle w:val="sourcecode"/>
        </w:rPr>
        <w:t>*/</w:t>
      </w:r>
    </w:p>
    <w:p w14:paraId="2931038C" w14:textId="77B144EF" w:rsidR="00BF3510" w:rsidRPr="002228E0" w:rsidRDefault="00BF3510" w:rsidP="00816C95">
      <w:pPr>
        <w:tabs>
          <w:tab w:val="left" w:pos="2835"/>
        </w:tabs>
        <w:ind w:left="567"/>
        <w:rPr>
          <w:rStyle w:val="sourcecode"/>
        </w:rPr>
      </w:pPr>
      <w:r w:rsidRPr="002228E0">
        <w:rPr>
          <w:rStyle w:val="sourcecode"/>
        </w:rPr>
        <w:t>double *cusps,</w:t>
      </w:r>
      <w:r w:rsidR="0021556A" w:rsidRPr="002228E0">
        <w:rPr>
          <w:rStyle w:val="sourcecode"/>
        </w:rPr>
        <w:tab/>
      </w:r>
      <w:r w:rsidRPr="002228E0">
        <w:rPr>
          <w:rStyle w:val="sourcecode"/>
        </w:rPr>
        <w:t>/* array for 13</w:t>
      </w:r>
      <w:r w:rsidR="00351A43" w:rsidRPr="002228E0">
        <w:rPr>
          <w:rStyle w:val="sourcecode"/>
        </w:rPr>
        <w:t xml:space="preserve"> (or 37</w:t>
      </w:r>
      <w:r w:rsidRPr="002228E0">
        <w:rPr>
          <w:rStyle w:val="sourcecode"/>
        </w:rPr>
        <w:t xml:space="preserve"> </w:t>
      </w:r>
      <w:r w:rsidR="00351A43" w:rsidRPr="002228E0">
        <w:rPr>
          <w:rStyle w:val="sourcecode"/>
        </w:rPr>
        <w:t xml:space="preserve">for </w:t>
      </w:r>
      <w:r w:rsidR="0067768E" w:rsidRPr="002228E0">
        <w:rPr>
          <w:rStyle w:val="sourcecode"/>
        </w:rPr>
        <w:t>hsys</w:t>
      </w:r>
      <w:r w:rsidR="00351A43" w:rsidRPr="002228E0">
        <w:rPr>
          <w:rStyle w:val="sourcecode"/>
        </w:rPr>
        <w:t xml:space="preserve"> G) </w:t>
      </w:r>
      <w:r w:rsidRPr="002228E0">
        <w:rPr>
          <w:rStyle w:val="sourcecode"/>
        </w:rPr>
        <w:t>doubles</w:t>
      </w:r>
      <w:r w:rsidR="00CA20BE" w:rsidRPr="002228E0">
        <w:rPr>
          <w:rStyle w:val="sourcecode"/>
        </w:rPr>
        <w:t>, explained further below</w:t>
      </w:r>
      <w:r w:rsidRPr="002228E0">
        <w:rPr>
          <w:rStyle w:val="sourcecode"/>
        </w:rPr>
        <w:t xml:space="preserve"> */</w:t>
      </w:r>
    </w:p>
    <w:p w14:paraId="5861D3B8" w14:textId="3E095EB6" w:rsidR="00BF3510" w:rsidRPr="002228E0" w:rsidRDefault="00BF3510" w:rsidP="00816C95">
      <w:pPr>
        <w:tabs>
          <w:tab w:val="left" w:pos="2835"/>
        </w:tabs>
        <w:ind w:left="567"/>
        <w:rPr>
          <w:rStyle w:val="sourcecode"/>
        </w:rPr>
      </w:pPr>
      <w:r w:rsidRPr="002228E0">
        <w:rPr>
          <w:rStyle w:val="sourcecode"/>
        </w:rPr>
        <w:t>double *ascmc);</w:t>
      </w:r>
      <w:r w:rsidRPr="002228E0">
        <w:rPr>
          <w:rStyle w:val="sourcecode"/>
        </w:rPr>
        <w:tab/>
        <w:t>/* array for 10 doubles</w:t>
      </w:r>
      <w:r w:rsidR="00CA20BE" w:rsidRPr="002228E0">
        <w:rPr>
          <w:rStyle w:val="sourcecode"/>
        </w:rPr>
        <w:t>, explained further below</w:t>
      </w:r>
      <w:r w:rsidRPr="002228E0">
        <w:rPr>
          <w:rStyle w:val="sourcecode"/>
        </w:rPr>
        <w:t xml:space="preserve"> */</w:t>
      </w:r>
    </w:p>
    <w:p w14:paraId="3C042D16" w14:textId="3A950E37" w:rsidR="00BF3510" w:rsidRPr="002228E0" w:rsidRDefault="00BF3510" w:rsidP="00877D89">
      <w:pPr>
        <w:pStyle w:val="berschrift2"/>
      </w:pPr>
      <w:bookmarkStart w:id="192" w:name="_Toc62644226"/>
      <w:r w:rsidRPr="002228E0">
        <w:lastRenderedPageBreak/>
        <w:t>swe_houses_armc()</w:t>
      </w:r>
      <w:r w:rsidR="008B0C91" w:rsidRPr="002228E0">
        <w:t xml:space="preserve"> and swe_houses_armc_ex2()</w:t>
      </w:r>
      <w:bookmarkEnd w:id="192"/>
    </w:p>
    <w:p w14:paraId="07426669" w14:textId="77777777" w:rsidR="00BF3510" w:rsidRPr="002228E0" w:rsidRDefault="00BF3510" w:rsidP="00CC1B5C">
      <w:pPr>
        <w:rPr>
          <w:rStyle w:val="sourcecode"/>
        </w:rPr>
      </w:pPr>
      <w:r w:rsidRPr="002228E0">
        <w:rPr>
          <w:rStyle w:val="sourcecode"/>
        </w:rPr>
        <w:t xml:space="preserve">int </w:t>
      </w:r>
      <w:bookmarkStart w:id="193" w:name="_Hlk477861854"/>
      <w:r w:rsidRPr="002228E0">
        <w:rPr>
          <w:rStyle w:val="functions"/>
        </w:rPr>
        <w:t>swe_houses_armc</w:t>
      </w:r>
      <w:bookmarkEnd w:id="193"/>
      <w:r w:rsidRPr="002228E0">
        <w:rPr>
          <w:rStyle w:val="sourcecode"/>
        </w:rPr>
        <w:t>(</w:t>
      </w:r>
    </w:p>
    <w:p w14:paraId="195F6D37" w14:textId="77777777" w:rsidR="00BF3510" w:rsidRPr="002228E0" w:rsidRDefault="00BF3510" w:rsidP="003107F4">
      <w:pPr>
        <w:tabs>
          <w:tab w:val="left" w:pos="2835"/>
        </w:tabs>
        <w:ind w:left="567"/>
        <w:rPr>
          <w:rStyle w:val="sourcecode"/>
        </w:rPr>
      </w:pPr>
      <w:r w:rsidRPr="002228E0">
        <w:rPr>
          <w:rStyle w:val="sourcecode"/>
        </w:rPr>
        <w:t>double armc,</w:t>
      </w:r>
      <w:r w:rsidR="0021556A" w:rsidRPr="002228E0">
        <w:rPr>
          <w:rStyle w:val="sourcecode"/>
        </w:rPr>
        <w:tab/>
      </w:r>
      <w:r w:rsidRPr="002228E0">
        <w:rPr>
          <w:rStyle w:val="sourcecode"/>
        </w:rPr>
        <w:t>/* ARMC */</w:t>
      </w:r>
    </w:p>
    <w:p w14:paraId="7CED8AC1" w14:textId="77777777" w:rsidR="00BF3510" w:rsidRPr="002228E0" w:rsidRDefault="00BF3510" w:rsidP="003107F4">
      <w:pPr>
        <w:tabs>
          <w:tab w:val="left" w:pos="2835"/>
        </w:tabs>
        <w:ind w:left="567"/>
        <w:rPr>
          <w:rStyle w:val="sourcecode"/>
        </w:rPr>
      </w:pPr>
      <w:r w:rsidRPr="002228E0">
        <w:rPr>
          <w:rStyle w:val="sourcecode"/>
        </w:rPr>
        <w:t>double geolat,</w:t>
      </w:r>
      <w:r w:rsidR="0021556A" w:rsidRPr="002228E0">
        <w:rPr>
          <w:rStyle w:val="sourcecode"/>
        </w:rPr>
        <w:tab/>
      </w:r>
      <w:r w:rsidRPr="002228E0">
        <w:rPr>
          <w:rStyle w:val="sourcecode"/>
        </w:rPr>
        <w:t>/* geographic latitude, in degrees */</w:t>
      </w:r>
    </w:p>
    <w:p w14:paraId="3FF0FBA9" w14:textId="77777777" w:rsidR="00BF3510" w:rsidRPr="002228E0" w:rsidRDefault="00BF3510" w:rsidP="003107F4">
      <w:pPr>
        <w:tabs>
          <w:tab w:val="left" w:pos="2835"/>
        </w:tabs>
        <w:ind w:left="567"/>
        <w:rPr>
          <w:rStyle w:val="sourcecode"/>
        </w:rPr>
      </w:pPr>
      <w:r w:rsidRPr="002228E0">
        <w:rPr>
          <w:rStyle w:val="sourcecode"/>
        </w:rPr>
        <w:t>double eps,</w:t>
      </w:r>
      <w:r w:rsidR="0021556A" w:rsidRPr="002228E0">
        <w:rPr>
          <w:rStyle w:val="sourcecode"/>
        </w:rPr>
        <w:tab/>
      </w:r>
      <w:r w:rsidRPr="002228E0">
        <w:rPr>
          <w:rStyle w:val="sourcecode"/>
        </w:rPr>
        <w:tab/>
        <w:t>/* ecliptic obliquity, in degrees */</w:t>
      </w:r>
    </w:p>
    <w:p w14:paraId="1AF34B74" w14:textId="77777777" w:rsidR="00BF3510" w:rsidRPr="002228E0" w:rsidRDefault="00BF3510" w:rsidP="003107F4">
      <w:pPr>
        <w:tabs>
          <w:tab w:val="left" w:pos="2835"/>
        </w:tabs>
        <w:ind w:left="567"/>
        <w:rPr>
          <w:rStyle w:val="sourcecode"/>
        </w:rPr>
      </w:pPr>
      <w:r w:rsidRPr="002228E0">
        <w:rPr>
          <w:rStyle w:val="sourcecode"/>
        </w:rPr>
        <w:t>int hsys,</w:t>
      </w:r>
      <w:r w:rsidR="0021556A" w:rsidRPr="002228E0">
        <w:rPr>
          <w:rStyle w:val="sourcecode"/>
        </w:rPr>
        <w:tab/>
      </w:r>
      <w:r w:rsidRPr="002228E0">
        <w:rPr>
          <w:rStyle w:val="sourcecode"/>
        </w:rPr>
        <w:tab/>
        <w:t xml:space="preserve">/* house method, ascii code of one of the letters </w:t>
      </w:r>
      <w:r w:rsidR="00351A43" w:rsidRPr="002228E0">
        <w:rPr>
          <w:rStyle w:val="sourcecode"/>
        </w:rPr>
        <w:t>documented below</w:t>
      </w:r>
      <w:r w:rsidRPr="002228E0">
        <w:rPr>
          <w:rStyle w:val="sourcecode"/>
        </w:rPr>
        <w:t xml:space="preserve"> */</w:t>
      </w:r>
    </w:p>
    <w:p w14:paraId="02A25871" w14:textId="06642DCC" w:rsidR="00BF3510" w:rsidRPr="002228E0" w:rsidRDefault="00BF3510" w:rsidP="003107F4">
      <w:pPr>
        <w:tabs>
          <w:tab w:val="left" w:pos="2835"/>
        </w:tabs>
        <w:ind w:left="567"/>
        <w:rPr>
          <w:rStyle w:val="sourcecode"/>
        </w:rPr>
      </w:pPr>
      <w:r w:rsidRPr="002228E0">
        <w:rPr>
          <w:rStyle w:val="sourcecode"/>
        </w:rPr>
        <w:t>double *cusps,</w:t>
      </w:r>
      <w:r w:rsidR="0021556A" w:rsidRPr="002228E0">
        <w:rPr>
          <w:rStyle w:val="sourcecode"/>
        </w:rPr>
        <w:tab/>
      </w:r>
      <w:r w:rsidR="00351A43" w:rsidRPr="002228E0">
        <w:rPr>
          <w:rStyle w:val="sourcecode"/>
        </w:rPr>
        <w:t xml:space="preserve">/* array for 13 (or 37 for </w:t>
      </w:r>
      <w:r w:rsidR="0067768E" w:rsidRPr="002228E0">
        <w:rPr>
          <w:rStyle w:val="sourcecode"/>
        </w:rPr>
        <w:t>hsys</w:t>
      </w:r>
      <w:r w:rsidR="00351A43" w:rsidRPr="002228E0">
        <w:rPr>
          <w:rStyle w:val="sourcecode"/>
        </w:rPr>
        <w:t xml:space="preserve"> G) doubles</w:t>
      </w:r>
      <w:r w:rsidR="00CA20BE" w:rsidRPr="002228E0">
        <w:rPr>
          <w:rStyle w:val="sourcecode"/>
        </w:rPr>
        <w:t>, explained further below</w:t>
      </w:r>
      <w:r w:rsidR="00351A43" w:rsidRPr="002228E0">
        <w:rPr>
          <w:rStyle w:val="sourcecode"/>
        </w:rPr>
        <w:t xml:space="preserve"> */</w:t>
      </w:r>
    </w:p>
    <w:p w14:paraId="29279C7A" w14:textId="18640BFF" w:rsidR="00BF3510" w:rsidRPr="002228E0" w:rsidRDefault="00BF3510" w:rsidP="003107F4">
      <w:pPr>
        <w:tabs>
          <w:tab w:val="left" w:pos="2835"/>
        </w:tabs>
        <w:ind w:left="567"/>
        <w:rPr>
          <w:rStyle w:val="sourcecode"/>
        </w:rPr>
      </w:pPr>
      <w:r w:rsidRPr="002228E0">
        <w:rPr>
          <w:rStyle w:val="sourcecode"/>
        </w:rPr>
        <w:t>double *ascmc);</w:t>
      </w:r>
      <w:r w:rsidRPr="002228E0">
        <w:rPr>
          <w:rStyle w:val="sourcecode"/>
        </w:rPr>
        <w:tab/>
        <w:t>/* array for 10 doubles</w:t>
      </w:r>
      <w:r w:rsidR="00CA20BE" w:rsidRPr="002228E0">
        <w:rPr>
          <w:rStyle w:val="sourcecode"/>
        </w:rPr>
        <w:t>, explained further below</w:t>
      </w:r>
      <w:r w:rsidRPr="002228E0">
        <w:rPr>
          <w:rStyle w:val="sourcecode"/>
        </w:rPr>
        <w:t xml:space="preserve"> */</w:t>
      </w:r>
    </w:p>
    <w:p w14:paraId="304E6EB5" w14:textId="777DC8F9" w:rsidR="00B8086A" w:rsidRPr="002228E0" w:rsidRDefault="00B8086A" w:rsidP="003107F4">
      <w:pPr>
        <w:tabs>
          <w:tab w:val="left" w:pos="2835"/>
        </w:tabs>
        <w:ind w:left="567"/>
        <w:rPr>
          <w:rStyle w:val="sourcecode"/>
        </w:rPr>
      </w:pPr>
    </w:p>
    <w:p w14:paraId="60AB8C09" w14:textId="489D790C" w:rsidR="00B8086A" w:rsidRPr="002228E0" w:rsidRDefault="00B8086A" w:rsidP="00B8086A">
      <w:pPr>
        <w:rPr>
          <w:rStyle w:val="sourcecode"/>
        </w:rPr>
      </w:pPr>
      <w:r w:rsidRPr="002228E0">
        <w:rPr>
          <w:rStyle w:val="sourcecode"/>
        </w:rPr>
        <w:t xml:space="preserve">int </w:t>
      </w:r>
      <w:r w:rsidRPr="002228E0">
        <w:rPr>
          <w:rStyle w:val="functions"/>
        </w:rPr>
        <w:t>swe_houses_armc_ex2</w:t>
      </w:r>
      <w:r w:rsidRPr="002228E0">
        <w:rPr>
          <w:rStyle w:val="sourcecode"/>
        </w:rPr>
        <w:t>(</w:t>
      </w:r>
    </w:p>
    <w:p w14:paraId="302815C7" w14:textId="77777777" w:rsidR="00B8086A" w:rsidRPr="002228E0" w:rsidRDefault="00B8086A" w:rsidP="00B8086A">
      <w:pPr>
        <w:tabs>
          <w:tab w:val="left" w:pos="2835"/>
        </w:tabs>
        <w:ind w:left="567"/>
        <w:rPr>
          <w:rStyle w:val="sourcecode"/>
        </w:rPr>
      </w:pPr>
      <w:r w:rsidRPr="002228E0">
        <w:rPr>
          <w:rStyle w:val="sourcecode"/>
        </w:rPr>
        <w:t>double armc,</w:t>
      </w:r>
      <w:r w:rsidRPr="002228E0">
        <w:rPr>
          <w:rStyle w:val="sourcecode"/>
        </w:rPr>
        <w:tab/>
        <w:t>/* ARMC */</w:t>
      </w:r>
    </w:p>
    <w:p w14:paraId="0CD84B56" w14:textId="77777777" w:rsidR="00B8086A" w:rsidRPr="002228E0" w:rsidRDefault="00B8086A" w:rsidP="00B8086A">
      <w:pPr>
        <w:tabs>
          <w:tab w:val="left" w:pos="2835"/>
        </w:tabs>
        <w:ind w:left="567"/>
        <w:rPr>
          <w:rStyle w:val="sourcecode"/>
        </w:rPr>
      </w:pPr>
      <w:r w:rsidRPr="002228E0">
        <w:rPr>
          <w:rStyle w:val="sourcecode"/>
        </w:rPr>
        <w:t>double geolat,</w:t>
      </w:r>
      <w:r w:rsidRPr="002228E0">
        <w:rPr>
          <w:rStyle w:val="sourcecode"/>
        </w:rPr>
        <w:tab/>
        <w:t>/* geographic latitude, in degrees */</w:t>
      </w:r>
    </w:p>
    <w:p w14:paraId="60CEE620" w14:textId="77777777" w:rsidR="00B8086A" w:rsidRPr="002228E0" w:rsidRDefault="00B8086A" w:rsidP="00B8086A">
      <w:pPr>
        <w:tabs>
          <w:tab w:val="left" w:pos="2835"/>
        </w:tabs>
        <w:ind w:left="567"/>
        <w:rPr>
          <w:rStyle w:val="sourcecode"/>
        </w:rPr>
      </w:pPr>
      <w:r w:rsidRPr="002228E0">
        <w:rPr>
          <w:rStyle w:val="sourcecode"/>
        </w:rPr>
        <w:t>double eps,</w:t>
      </w:r>
      <w:r w:rsidRPr="002228E0">
        <w:rPr>
          <w:rStyle w:val="sourcecode"/>
        </w:rPr>
        <w:tab/>
      </w:r>
      <w:r w:rsidRPr="002228E0">
        <w:rPr>
          <w:rStyle w:val="sourcecode"/>
        </w:rPr>
        <w:tab/>
        <w:t>/* ecliptic obliquity, in degrees */</w:t>
      </w:r>
    </w:p>
    <w:p w14:paraId="7C5F4931" w14:textId="77777777" w:rsidR="00B8086A" w:rsidRPr="002228E0" w:rsidRDefault="00B8086A" w:rsidP="00B8086A">
      <w:pPr>
        <w:tabs>
          <w:tab w:val="left" w:pos="2835"/>
        </w:tabs>
        <w:ind w:left="567"/>
        <w:rPr>
          <w:rStyle w:val="sourcecode"/>
        </w:rPr>
      </w:pPr>
      <w:r w:rsidRPr="002228E0">
        <w:rPr>
          <w:rStyle w:val="sourcecode"/>
        </w:rPr>
        <w:t>int hsys,</w:t>
      </w:r>
      <w:r w:rsidRPr="002228E0">
        <w:rPr>
          <w:rStyle w:val="sourcecode"/>
        </w:rPr>
        <w:tab/>
      </w:r>
      <w:r w:rsidRPr="002228E0">
        <w:rPr>
          <w:rStyle w:val="sourcecode"/>
        </w:rPr>
        <w:tab/>
        <w:t>/* house method, ascii code of one of the letters documented below */</w:t>
      </w:r>
    </w:p>
    <w:p w14:paraId="6E87C865" w14:textId="1F28F51E" w:rsidR="00B8086A" w:rsidRPr="002228E0" w:rsidRDefault="00B8086A" w:rsidP="00B8086A">
      <w:pPr>
        <w:tabs>
          <w:tab w:val="left" w:pos="2835"/>
        </w:tabs>
        <w:ind w:left="567"/>
        <w:rPr>
          <w:rStyle w:val="sourcecode"/>
        </w:rPr>
      </w:pPr>
      <w:r w:rsidRPr="002228E0">
        <w:rPr>
          <w:rStyle w:val="sourcecode"/>
        </w:rPr>
        <w:t>double *cusps,</w:t>
      </w:r>
      <w:r w:rsidRPr="002228E0">
        <w:rPr>
          <w:rStyle w:val="sourcecode"/>
        </w:rPr>
        <w:tab/>
        <w:t xml:space="preserve">/* array for 13 (or 37 for </w:t>
      </w:r>
      <w:r w:rsidR="0067768E" w:rsidRPr="002228E0">
        <w:rPr>
          <w:rStyle w:val="sourcecode"/>
        </w:rPr>
        <w:t>hsys</w:t>
      </w:r>
      <w:r w:rsidRPr="002228E0">
        <w:rPr>
          <w:rStyle w:val="sourcecode"/>
        </w:rPr>
        <w:t xml:space="preserve"> G) doubles</w:t>
      </w:r>
      <w:r w:rsidR="00CA20BE" w:rsidRPr="002228E0">
        <w:rPr>
          <w:rStyle w:val="sourcecode"/>
        </w:rPr>
        <w:t>, explained further below</w:t>
      </w:r>
      <w:r w:rsidRPr="002228E0">
        <w:rPr>
          <w:rStyle w:val="sourcecode"/>
        </w:rPr>
        <w:t xml:space="preserve"> */</w:t>
      </w:r>
    </w:p>
    <w:p w14:paraId="6A1FC499" w14:textId="1A7BA9D3" w:rsidR="00B8086A" w:rsidRPr="002228E0" w:rsidRDefault="00B8086A" w:rsidP="00B8086A">
      <w:pPr>
        <w:tabs>
          <w:tab w:val="left" w:pos="2835"/>
        </w:tabs>
        <w:ind w:left="567"/>
        <w:rPr>
          <w:rStyle w:val="sourcecode"/>
        </w:rPr>
      </w:pPr>
      <w:r w:rsidRPr="002228E0">
        <w:rPr>
          <w:rStyle w:val="sourcecode"/>
        </w:rPr>
        <w:t>double *ascmc</w:t>
      </w:r>
      <w:r w:rsidR="00CA20BE" w:rsidRPr="002228E0">
        <w:rPr>
          <w:rStyle w:val="sourcecode"/>
        </w:rPr>
        <w:t>,</w:t>
      </w:r>
      <w:r w:rsidRPr="002228E0">
        <w:rPr>
          <w:rStyle w:val="sourcecode"/>
        </w:rPr>
        <w:tab/>
        <w:t>/* array for 10 doubles</w:t>
      </w:r>
      <w:r w:rsidR="00CA20BE" w:rsidRPr="002228E0">
        <w:rPr>
          <w:rStyle w:val="sourcecode"/>
        </w:rPr>
        <w:t>, explained further below</w:t>
      </w:r>
      <w:r w:rsidRPr="002228E0">
        <w:rPr>
          <w:rStyle w:val="sourcecode"/>
        </w:rPr>
        <w:t xml:space="preserve"> */</w:t>
      </w:r>
    </w:p>
    <w:p w14:paraId="66C44D47" w14:textId="1BF1B28D" w:rsidR="00CA20BE" w:rsidRPr="002228E0" w:rsidRDefault="00CA20BE" w:rsidP="00CA20BE">
      <w:pPr>
        <w:tabs>
          <w:tab w:val="left" w:pos="2835"/>
        </w:tabs>
        <w:ind w:left="567"/>
        <w:rPr>
          <w:rStyle w:val="sourcecode"/>
        </w:rPr>
      </w:pPr>
      <w:r w:rsidRPr="002228E0">
        <w:rPr>
          <w:rStyle w:val="sourcecode"/>
        </w:rPr>
        <w:t>double *cusp_speed,</w:t>
      </w:r>
    </w:p>
    <w:p w14:paraId="13D59BCD" w14:textId="4D247529" w:rsidR="00CA20BE" w:rsidRPr="002228E0" w:rsidRDefault="00CA20BE" w:rsidP="00CA20BE">
      <w:pPr>
        <w:tabs>
          <w:tab w:val="left" w:pos="2835"/>
        </w:tabs>
        <w:ind w:left="567"/>
        <w:rPr>
          <w:rStyle w:val="sourcecode"/>
        </w:rPr>
      </w:pPr>
      <w:r w:rsidRPr="002228E0">
        <w:rPr>
          <w:rStyle w:val="sourcecode"/>
        </w:rPr>
        <w:t>double *ascmc_speed,</w:t>
      </w:r>
    </w:p>
    <w:p w14:paraId="3B9FA0EA" w14:textId="542598D1" w:rsidR="00CA20BE" w:rsidRPr="002228E0" w:rsidRDefault="00CA20BE" w:rsidP="00CA20BE">
      <w:pPr>
        <w:tabs>
          <w:tab w:val="left" w:pos="2835"/>
        </w:tabs>
        <w:ind w:left="567"/>
        <w:rPr>
          <w:rStyle w:val="sourcecode"/>
        </w:rPr>
      </w:pPr>
      <w:r w:rsidRPr="002228E0">
        <w:rPr>
          <w:rStyle w:val="sourcecode"/>
        </w:rPr>
        <w:t>char *serr):</w:t>
      </w:r>
    </w:p>
    <w:p w14:paraId="2F93F9DC" w14:textId="77777777" w:rsidR="00B8086A" w:rsidRPr="002228E0" w:rsidRDefault="00B8086A" w:rsidP="003107F4">
      <w:pPr>
        <w:tabs>
          <w:tab w:val="left" w:pos="2835"/>
        </w:tabs>
        <w:ind w:left="567"/>
        <w:rPr>
          <w:rStyle w:val="sourcecode"/>
        </w:rPr>
      </w:pPr>
    </w:p>
    <w:p w14:paraId="6FAABB5A" w14:textId="57966375" w:rsidR="00283E02" w:rsidRPr="002228E0" w:rsidRDefault="00BF3510" w:rsidP="00877D89">
      <w:pPr>
        <w:pStyle w:val="berschrift2"/>
      </w:pPr>
      <w:bookmarkStart w:id="194" w:name="_Toc62644227"/>
      <w:r w:rsidRPr="002228E0">
        <w:t>swe_houses_ex()</w:t>
      </w:r>
      <w:r w:rsidR="0084536C" w:rsidRPr="002228E0">
        <w:t xml:space="preserve"> and swe_houses_ex2()</w:t>
      </w:r>
      <w:bookmarkEnd w:id="194"/>
    </w:p>
    <w:p w14:paraId="03E26409" w14:textId="5EE01874" w:rsidR="00BF3510" w:rsidRPr="002228E0" w:rsidRDefault="00BF3510" w:rsidP="00CC1B5C">
      <w:pPr>
        <w:rPr>
          <w:rStyle w:val="sourcecode"/>
        </w:rPr>
      </w:pPr>
      <w:r w:rsidRPr="002228E0">
        <w:rPr>
          <w:rStyle w:val="sourcecode"/>
        </w:rPr>
        <w:t>/* extended function; to compute tropical or sidereal positions</w:t>
      </w:r>
      <w:r w:rsidR="0084536C" w:rsidRPr="002228E0">
        <w:rPr>
          <w:rStyle w:val="sourcecode"/>
        </w:rPr>
        <w:t xml:space="preserve"> of house cusps</w:t>
      </w:r>
      <w:r w:rsidRPr="002228E0">
        <w:rPr>
          <w:rStyle w:val="sourcecode"/>
        </w:rPr>
        <w:t xml:space="preserve"> */</w:t>
      </w:r>
    </w:p>
    <w:p w14:paraId="1F2455F5" w14:textId="77777777" w:rsidR="00BF3510" w:rsidRPr="002228E0" w:rsidRDefault="00BF3510" w:rsidP="00CC1B5C">
      <w:pPr>
        <w:rPr>
          <w:rStyle w:val="sourcecode"/>
        </w:rPr>
      </w:pPr>
      <w:r w:rsidRPr="002228E0">
        <w:rPr>
          <w:rStyle w:val="sourcecode"/>
        </w:rPr>
        <w:t xml:space="preserve">int </w:t>
      </w:r>
      <w:bookmarkStart w:id="195" w:name="_Hlk477861861"/>
      <w:r w:rsidRPr="002228E0">
        <w:rPr>
          <w:rStyle w:val="functions"/>
        </w:rPr>
        <w:t>swe_houses_ex</w:t>
      </w:r>
      <w:bookmarkEnd w:id="195"/>
      <w:r w:rsidRPr="002228E0">
        <w:rPr>
          <w:rStyle w:val="sourcecode"/>
        </w:rPr>
        <w:t>(</w:t>
      </w:r>
    </w:p>
    <w:p w14:paraId="500263AE" w14:textId="77777777" w:rsidR="00BF3510" w:rsidRPr="002228E0" w:rsidRDefault="00BF3510" w:rsidP="003107F4">
      <w:pPr>
        <w:tabs>
          <w:tab w:val="left" w:pos="2835"/>
        </w:tabs>
        <w:ind w:left="567"/>
        <w:rPr>
          <w:rStyle w:val="sourcecode"/>
        </w:rPr>
      </w:pPr>
      <w:r w:rsidRPr="002228E0">
        <w:rPr>
          <w:rStyle w:val="sourcecode"/>
        </w:rPr>
        <w:t>double tjd_ut,</w:t>
      </w:r>
      <w:r w:rsidR="0021556A" w:rsidRPr="002228E0">
        <w:rPr>
          <w:rStyle w:val="sourcecode"/>
        </w:rPr>
        <w:tab/>
      </w:r>
      <w:r w:rsidRPr="002228E0">
        <w:rPr>
          <w:rStyle w:val="sourcecode"/>
        </w:rPr>
        <w:t>/* Julian day number, UT */</w:t>
      </w:r>
    </w:p>
    <w:p w14:paraId="06B6F596" w14:textId="77777777" w:rsidR="00BF3510" w:rsidRPr="002228E0" w:rsidRDefault="00BF3510" w:rsidP="003107F4">
      <w:pPr>
        <w:tabs>
          <w:tab w:val="left" w:pos="2835"/>
        </w:tabs>
        <w:ind w:left="567"/>
        <w:rPr>
          <w:rStyle w:val="sourcecode"/>
        </w:rPr>
      </w:pPr>
      <w:r w:rsidRPr="002228E0">
        <w:rPr>
          <w:rStyle w:val="sourcecode"/>
        </w:rPr>
        <w:t>int32 iflag,</w:t>
      </w:r>
      <w:r w:rsidR="0021556A" w:rsidRPr="002228E0">
        <w:rPr>
          <w:rStyle w:val="sourcecode"/>
        </w:rPr>
        <w:tab/>
      </w:r>
      <w:r w:rsidRPr="002228E0">
        <w:rPr>
          <w:rStyle w:val="sourcecode"/>
        </w:rPr>
        <w:t>/* 0 or SEFLG_SIDEREAL or SEFLG_RADIANS</w:t>
      </w:r>
      <w:r w:rsidR="007418D0" w:rsidRPr="002228E0">
        <w:rPr>
          <w:rStyle w:val="sourcecode"/>
        </w:rPr>
        <w:t xml:space="preserve"> or SEFLG_NONUT</w:t>
      </w:r>
      <w:r w:rsidRPr="002228E0">
        <w:rPr>
          <w:rStyle w:val="sourcecode"/>
        </w:rPr>
        <w:t xml:space="preserve"> */</w:t>
      </w:r>
    </w:p>
    <w:p w14:paraId="33F83A22" w14:textId="77777777" w:rsidR="00BF3510" w:rsidRPr="002228E0" w:rsidRDefault="00BF3510" w:rsidP="003107F4">
      <w:pPr>
        <w:tabs>
          <w:tab w:val="left" w:pos="2835"/>
        </w:tabs>
        <w:ind w:left="567"/>
        <w:rPr>
          <w:rStyle w:val="sourcecode"/>
        </w:rPr>
      </w:pPr>
      <w:r w:rsidRPr="002228E0">
        <w:rPr>
          <w:rStyle w:val="sourcecode"/>
        </w:rPr>
        <w:t>double geolat,</w:t>
      </w:r>
      <w:r w:rsidR="0021556A" w:rsidRPr="002228E0">
        <w:rPr>
          <w:rStyle w:val="sourcecode"/>
        </w:rPr>
        <w:tab/>
      </w:r>
      <w:r w:rsidRPr="002228E0">
        <w:rPr>
          <w:rStyle w:val="sourcecode"/>
        </w:rPr>
        <w:t>/* geographic latitude, in degrees */</w:t>
      </w:r>
    </w:p>
    <w:p w14:paraId="54DAFE7F" w14:textId="77777777" w:rsidR="00BF3510" w:rsidRPr="002228E0" w:rsidRDefault="00BF3510" w:rsidP="003107F4">
      <w:pPr>
        <w:tabs>
          <w:tab w:val="left" w:pos="2835"/>
        </w:tabs>
        <w:ind w:left="567"/>
        <w:rPr>
          <w:rStyle w:val="sourcecode"/>
        </w:rPr>
      </w:pPr>
      <w:r w:rsidRPr="002228E0">
        <w:rPr>
          <w:rStyle w:val="sourcecode"/>
        </w:rPr>
        <w:t>double geolon,</w:t>
      </w:r>
      <w:r w:rsidR="0021556A" w:rsidRPr="002228E0">
        <w:rPr>
          <w:rStyle w:val="sourcecode"/>
        </w:rPr>
        <w:tab/>
      </w:r>
      <w:r w:rsidRPr="002228E0">
        <w:rPr>
          <w:rStyle w:val="sourcecode"/>
        </w:rPr>
        <w:t>/* geographic longitude, in degrees</w:t>
      </w:r>
    </w:p>
    <w:p w14:paraId="7062274C" w14:textId="77777777" w:rsidR="00BF3510" w:rsidRPr="002228E0" w:rsidRDefault="00BF3510" w:rsidP="003107F4">
      <w:pPr>
        <w:tabs>
          <w:tab w:val="left" w:pos="2552"/>
          <w:tab w:val="left" w:pos="2835"/>
        </w:tabs>
        <w:ind w:left="567"/>
        <w:rPr>
          <w:rStyle w:val="sourcecode"/>
        </w:rPr>
      </w:pPr>
      <w:r w:rsidRPr="002228E0">
        <w:rPr>
          <w:rStyle w:val="sourcecode"/>
        </w:rPr>
        <w:tab/>
      </w:r>
      <w:r w:rsidRPr="002228E0">
        <w:rPr>
          <w:rStyle w:val="sourcecode"/>
        </w:rPr>
        <w:tab/>
        <w:t>* eastern longitude is positive,</w:t>
      </w:r>
    </w:p>
    <w:p w14:paraId="008A94A9" w14:textId="77777777" w:rsidR="00BF3510" w:rsidRPr="002228E0" w:rsidRDefault="00BF3510" w:rsidP="003107F4">
      <w:pPr>
        <w:tabs>
          <w:tab w:val="left" w:pos="2552"/>
          <w:tab w:val="left" w:pos="2835"/>
        </w:tabs>
        <w:ind w:left="567"/>
        <w:rPr>
          <w:rStyle w:val="sourcecode"/>
        </w:rPr>
      </w:pPr>
      <w:r w:rsidRPr="002228E0">
        <w:rPr>
          <w:rStyle w:val="sourcecode"/>
        </w:rPr>
        <w:tab/>
      </w:r>
      <w:r w:rsidRPr="002228E0">
        <w:rPr>
          <w:rStyle w:val="sourcecode"/>
        </w:rPr>
        <w:tab/>
        <w:t>* western longitude is negative,</w:t>
      </w:r>
    </w:p>
    <w:p w14:paraId="5F75C938" w14:textId="77777777" w:rsidR="00BF3510" w:rsidRPr="002228E0" w:rsidRDefault="00BF3510" w:rsidP="003107F4">
      <w:pPr>
        <w:tabs>
          <w:tab w:val="left" w:pos="2552"/>
          <w:tab w:val="left" w:pos="2835"/>
        </w:tabs>
        <w:ind w:left="567"/>
        <w:rPr>
          <w:rStyle w:val="sourcecode"/>
        </w:rPr>
      </w:pPr>
      <w:r w:rsidRPr="002228E0">
        <w:rPr>
          <w:rStyle w:val="sourcecode"/>
        </w:rPr>
        <w:tab/>
      </w:r>
      <w:r w:rsidRPr="002228E0">
        <w:rPr>
          <w:rStyle w:val="sourcecode"/>
        </w:rPr>
        <w:tab/>
        <w:t>* northern latitude is positive,</w:t>
      </w:r>
    </w:p>
    <w:p w14:paraId="44B56188" w14:textId="77777777" w:rsidR="00BF3510" w:rsidRPr="002228E0" w:rsidRDefault="00BF3510" w:rsidP="003107F4">
      <w:pPr>
        <w:tabs>
          <w:tab w:val="left" w:pos="2552"/>
          <w:tab w:val="left" w:pos="2835"/>
        </w:tabs>
        <w:ind w:left="567"/>
        <w:rPr>
          <w:rStyle w:val="sourcecode"/>
        </w:rPr>
      </w:pPr>
      <w:r w:rsidRPr="002228E0">
        <w:rPr>
          <w:rStyle w:val="sourcecode"/>
        </w:rPr>
        <w:tab/>
      </w:r>
      <w:r w:rsidRPr="002228E0">
        <w:rPr>
          <w:rStyle w:val="sourcecode"/>
        </w:rPr>
        <w:tab/>
        <w:t>* southern latitude is negative */</w:t>
      </w:r>
    </w:p>
    <w:p w14:paraId="7D6B6AD4" w14:textId="77777777" w:rsidR="00BF3510" w:rsidRPr="002228E0" w:rsidRDefault="00BF3510" w:rsidP="003107F4">
      <w:pPr>
        <w:tabs>
          <w:tab w:val="left" w:pos="2835"/>
        </w:tabs>
        <w:ind w:left="567"/>
        <w:rPr>
          <w:rStyle w:val="sourcecode"/>
        </w:rPr>
      </w:pPr>
      <w:r w:rsidRPr="002228E0">
        <w:rPr>
          <w:rStyle w:val="sourcecode"/>
        </w:rPr>
        <w:t>int hsys,</w:t>
      </w:r>
      <w:r w:rsidR="0021556A" w:rsidRPr="002228E0">
        <w:rPr>
          <w:rStyle w:val="sourcecode"/>
        </w:rPr>
        <w:tab/>
      </w:r>
      <w:r w:rsidRPr="002228E0">
        <w:rPr>
          <w:rStyle w:val="sourcecode"/>
        </w:rPr>
        <w:tab/>
        <w:t xml:space="preserve">/* house method, </w:t>
      </w:r>
      <w:r w:rsidR="00BC2FF6" w:rsidRPr="002228E0">
        <w:rPr>
          <w:rStyle w:val="sourcecode"/>
        </w:rPr>
        <w:t>one-letter case sensitive code (list, see further below)</w:t>
      </w:r>
      <w:r w:rsidRPr="002228E0">
        <w:rPr>
          <w:rStyle w:val="sourcecode"/>
        </w:rPr>
        <w:t xml:space="preserve"> */</w:t>
      </w:r>
    </w:p>
    <w:p w14:paraId="1CEE51B6" w14:textId="7CF06F59" w:rsidR="00BF3510" w:rsidRPr="002228E0" w:rsidRDefault="00BF3510" w:rsidP="003107F4">
      <w:pPr>
        <w:tabs>
          <w:tab w:val="left" w:pos="2835"/>
        </w:tabs>
        <w:ind w:left="567"/>
        <w:rPr>
          <w:rStyle w:val="sourcecode"/>
        </w:rPr>
      </w:pPr>
      <w:r w:rsidRPr="002228E0">
        <w:rPr>
          <w:rStyle w:val="sourcecode"/>
        </w:rPr>
        <w:t>double *cusps,</w:t>
      </w:r>
      <w:r w:rsidR="0021556A" w:rsidRPr="002228E0">
        <w:rPr>
          <w:rStyle w:val="sourcecode"/>
        </w:rPr>
        <w:tab/>
      </w:r>
      <w:r w:rsidR="00351A43" w:rsidRPr="002228E0">
        <w:rPr>
          <w:rStyle w:val="sourcecode"/>
        </w:rPr>
        <w:t xml:space="preserve">/* array for 13 (or 37 for </w:t>
      </w:r>
      <w:r w:rsidR="0067768E" w:rsidRPr="002228E0">
        <w:rPr>
          <w:rStyle w:val="sourcecode"/>
        </w:rPr>
        <w:t>hsys</w:t>
      </w:r>
      <w:r w:rsidR="00351A43" w:rsidRPr="002228E0">
        <w:rPr>
          <w:rStyle w:val="sourcecode"/>
        </w:rPr>
        <w:t xml:space="preserve"> G) doubles</w:t>
      </w:r>
      <w:r w:rsidR="00CA20BE" w:rsidRPr="002228E0">
        <w:rPr>
          <w:rStyle w:val="sourcecode"/>
        </w:rPr>
        <w:t>, explained further below</w:t>
      </w:r>
      <w:r w:rsidR="00351A43" w:rsidRPr="002228E0">
        <w:rPr>
          <w:rStyle w:val="sourcecode"/>
        </w:rPr>
        <w:t xml:space="preserve"> */</w:t>
      </w:r>
    </w:p>
    <w:p w14:paraId="7DC16EFB" w14:textId="5F3466FD" w:rsidR="00283E02" w:rsidRPr="002228E0" w:rsidRDefault="00BF3510" w:rsidP="003107F4">
      <w:pPr>
        <w:tabs>
          <w:tab w:val="left" w:pos="2835"/>
        </w:tabs>
        <w:ind w:left="567"/>
        <w:rPr>
          <w:rStyle w:val="sourcecode"/>
        </w:rPr>
      </w:pPr>
      <w:r w:rsidRPr="002228E0">
        <w:rPr>
          <w:rStyle w:val="sourcecode"/>
        </w:rPr>
        <w:t>double *ascmc);</w:t>
      </w:r>
      <w:r w:rsidRPr="002228E0">
        <w:rPr>
          <w:rStyle w:val="sourcecode"/>
        </w:rPr>
        <w:tab/>
        <w:t xml:space="preserve">/* </w:t>
      </w:r>
      <w:r w:rsidR="004935F8" w:rsidRPr="002228E0">
        <w:rPr>
          <w:rStyle w:val="sourcecode"/>
        </w:rPr>
        <w:t>array</w:t>
      </w:r>
      <w:r w:rsidRPr="002228E0">
        <w:rPr>
          <w:rStyle w:val="sourcecode"/>
        </w:rPr>
        <w:t xml:space="preserve"> for 10 doubles</w:t>
      </w:r>
      <w:r w:rsidR="00CA20BE" w:rsidRPr="002228E0">
        <w:rPr>
          <w:rStyle w:val="sourcecode"/>
        </w:rPr>
        <w:t>, explained further below</w:t>
      </w:r>
      <w:r w:rsidRPr="002228E0">
        <w:rPr>
          <w:rStyle w:val="sourcecode"/>
        </w:rPr>
        <w:t xml:space="preserve"> */</w:t>
      </w:r>
    </w:p>
    <w:p w14:paraId="54B62356" w14:textId="73F71487" w:rsidR="00227975" w:rsidRPr="002228E0" w:rsidRDefault="00227975" w:rsidP="00CC1B5C">
      <w:pPr>
        <w:rPr>
          <w:b/>
          <w:bCs/>
          <w:color w:val="FF0000"/>
        </w:rPr>
      </w:pPr>
    </w:p>
    <w:p w14:paraId="626FBACF" w14:textId="5068FE4A" w:rsidR="0084536C" w:rsidRPr="002228E0" w:rsidRDefault="0084536C" w:rsidP="0084536C">
      <w:pPr>
        <w:rPr>
          <w:rStyle w:val="sourcecode"/>
        </w:rPr>
      </w:pPr>
      <w:r w:rsidRPr="002228E0">
        <w:rPr>
          <w:rStyle w:val="sourcecode"/>
        </w:rPr>
        <w:t>/* extended function</w:t>
      </w:r>
      <w:r w:rsidR="00227975" w:rsidRPr="002228E0">
        <w:rPr>
          <w:rStyle w:val="sourcecode"/>
        </w:rPr>
        <w:t xml:space="preserve"> swe_houses_ex2():</w:t>
      </w:r>
      <w:r w:rsidRPr="002228E0">
        <w:rPr>
          <w:rStyle w:val="sourcecode"/>
        </w:rPr>
        <w:t xml:space="preserve"> </w:t>
      </w:r>
    </w:p>
    <w:p w14:paraId="0CF1510D" w14:textId="77777777" w:rsidR="0084536C" w:rsidRPr="002228E0" w:rsidRDefault="0084536C" w:rsidP="0084536C">
      <w:pPr>
        <w:rPr>
          <w:rStyle w:val="sourcecode"/>
        </w:rPr>
      </w:pPr>
      <w:r w:rsidRPr="002228E0">
        <w:rPr>
          <w:rStyle w:val="sourcecode"/>
        </w:rPr>
        <w:t xml:space="preserve"> * This function has the advantage that it also returns the speeds</w:t>
      </w:r>
    </w:p>
    <w:p w14:paraId="514E1B50" w14:textId="77777777" w:rsidR="0084536C" w:rsidRPr="002228E0" w:rsidRDefault="0084536C" w:rsidP="0084536C">
      <w:pPr>
        <w:rPr>
          <w:rStyle w:val="sourcecode"/>
        </w:rPr>
      </w:pPr>
      <w:r w:rsidRPr="002228E0">
        <w:rPr>
          <w:rStyle w:val="sourcecode"/>
        </w:rPr>
        <w:t xml:space="preserve"> * (daily motions) of the ascendant, midheaven and house cusps. </w:t>
      </w:r>
    </w:p>
    <w:p w14:paraId="5A0CB005" w14:textId="77777777" w:rsidR="00227975" w:rsidRPr="002228E0" w:rsidRDefault="0084536C" w:rsidP="0084536C">
      <w:pPr>
        <w:rPr>
          <w:rStyle w:val="sourcecode"/>
        </w:rPr>
      </w:pPr>
      <w:r w:rsidRPr="002228E0">
        <w:rPr>
          <w:rStyle w:val="sourcecode"/>
        </w:rPr>
        <w:t xml:space="preserve"> * In addition, it can return an error message or warning. </w:t>
      </w:r>
    </w:p>
    <w:p w14:paraId="23793BBB" w14:textId="523C12CE" w:rsidR="0084536C" w:rsidRPr="002228E0" w:rsidRDefault="0084536C" w:rsidP="00227975">
      <w:pPr>
        <w:rPr>
          <w:rStyle w:val="sourcecode"/>
        </w:rPr>
      </w:pPr>
      <w:r w:rsidRPr="002228E0">
        <w:rPr>
          <w:rStyle w:val="sourcecode"/>
        </w:rPr>
        <w:t>*/</w:t>
      </w:r>
    </w:p>
    <w:p w14:paraId="7CF53718" w14:textId="5D4EFE2A" w:rsidR="0084536C" w:rsidRPr="002228E0" w:rsidRDefault="0084536C" w:rsidP="0084536C">
      <w:pPr>
        <w:rPr>
          <w:rStyle w:val="sourcecode"/>
        </w:rPr>
      </w:pPr>
      <w:r w:rsidRPr="002228E0">
        <w:rPr>
          <w:rStyle w:val="sourcecode"/>
        </w:rPr>
        <w:t xml:space="preserve">int </w:t>
      </w:r>
      <w:r w:rsidRPr="002228E0">
        <w:rPr>
          <w:rStyle w:val="functions"/>
        </w:rPr>
        <w:t>swe_houses_ex2</w:t>
      </w:r>
      <w:r w:rsidRPr="002228E0">
        <w:rPr>
          <w:rStyle w:val="sourcecode"/>
        </w:rPr>
        <w:t>(</w:t>
      </w:r>
    </w:p>
    <w:p w14:paraId="664F7C77" w14:textId="77777777" w:rsidR="0084536C" w:rsidRPr="002228E0" w:rsidRDefault="0084536C" w:rsidP="0084536C">
      <w:pPr>
        <w:tabs>
          <w:tab w:val="left" w:pos="2835"/>
        </w:tabs>
        <w:ind w:left="567"/>
        <w:rPr>
          <w:rStyle w:val="sourcecode"/>
        </w:rPr>
      </w:pPr>
      <w:r w:rsidRPr="002228E0">
        <w:rPr>
          <w:rStyle w:val="sourcecode"/>
        </w:rPr>
        <w:t>double tjd_ut,</w:t>
      </w:r>
      <w:r w:rsidRPr="002228E0">
        <w:rPr>
          <w:rStyle w:val="sourcecode"/>
        </w:rPr>
        <w:tab/>
        <w:t>/* Julian day number, UT */</w:t>
      </w:r>
    </w:p>
    <w:p w14:paraId="1266DF0A" w14:textId="77777777" w:rsidR="0084536C" w:rsidRPr="002228E0" w:rsidRDefault="0084536C" w:rsidP="0084536C">
      <w:pPr>
        <w:tabs>
          <w:tab w:val="left" w:pos="2835"/>
        </w:tabs>
        <w:ind w:left="567"/>
        <w:rPr>
          <w:rStyle w:val="sourcecode"/>
        </w:rPr>
      </w:pPr>
      <w:r w:rsidRPr="002228E0">
        <w:rPr>
          <w:rStyle w:val="sourcecode"/>
        </w:rPr>
        <w:t>int32 iflag,</w:t>
      </w:r>
      <w:r w:rsidRPr="002228E0">
        <w:rPr>
          <w:rStyle w:val="sourcecode"/>
        </w:rPr>
        <w:tab/>
        <w:t>/* 0 or SEFLG_SIDEREAL or SEFLG_RADIANS or SEFLG_NONUT */</w:t>
      </w:r>
    </w:p>
    <w:p w14:paraId="0F873523" w14:textId="77777777" w:rsidR="0084536C" w:rsidRPr="002228E0" w:rsidRDefault="0084536C" w:rsidP="0084536C">
      <w:pPr>
        <w:tabs>
          <w:tab w:val="left" w:pos="2835"/>
        </w:tabs>
        <w:ind w:left="567"/>
        <w:rPr>
          <w:rStyle w:val="sourcecode"/>
        </w:rPr>
      </w:pPr>
      <w:r w:rsidRPr="002228E0">
        <w:rPr>
          <w:rStyle w:val="sourcecode"/>
        </w:rPr>
        <w:t>double geolat,</w:t>
      </w:r>
      <w:r w:rsidRPr="002228E0">
        <w:rPr>
          <w:rStyle w:val="sourcecode"/>
        </w:rPr>
        <w:tab/>
        <w:t>/* geographic latitude, in degrees */</w:t>
      </w:r>
    </w:p>
    <w:p w14:paraId="510E4386" w14:textId="77777777" w:rsidR="0084536C" w:rsidRPr="002228E0" w:rsidRDefault="0084536C" w:rsidP="0084536C">
      <w:pPr>
        <w:tabs>
          <w:tab w:val="left" w:pos="2835"/>
        </w:tabs>
        <w:ind w:left="567"/>
        <w:rPr>
          <w:rStyle w:val="sourcecode"/>
        </w:rPr>
      </w:pPr>
      <w:r w:rsidRPr="002228E0">
        <w:rPr>
          <w:rStyle w:val="sourcecode"/>
        </w:rPr>
        <w:t>double geolon,</w:t>
      </w:r>
      <w:r w:rsidRPr="002228E0">
        <w:rPr>
          <w:rStyle w:val="sourcecode"/>
        </w:rPr>
        <w:tab/>
        <w:t>/* geographic longitude, in degrees</w:t>
      </w:r>
    </w:p>
    <w:p w14:paraId="2B415448" w14:textId="46B32728" w:rsidR="0084536C" w:rsidRPr="002228E0" w:rsidRDefault="0084536C" w:rsidP="0084536C">
      <w:pPr>
        <w:tabs>
          <w:tab w:val="left" w:pos="2552"/>
          <w:tab w:val="left" w:pos="2835"/>
        </w:tabs>
        <w:ind w:left="567"/>
        <w:rPr>
          <w:rStyle w:val="sourcecode"/>
        </w:rPr>
      </w:pPr>
      <w:r w:rsidRPr="002228E0">
        <w:rPr>
          <w:rStyle w:val="sourcecode"/>
        </w:rPr>
        <w:tab/>
      </w:r>
      <w:r w:rsidRPr="002228E0">
        <w:rPr>
          <w:rStyle w:val="sourcecode"/>
        </w:rPr>
        <w:tab/>
      </w:r>
      <w:r w:rsidR="00825C1A" w:rsidRPr="002228E0">
        <w:rPr>
          <w:rStyle w:val="sourcecode"/>
        </w:rPr>
        <w:t xml:space="preserve"> </w:t>
      </w:r>
      <w:r w:rsidRPr="002228E0">
        <w:rPr>
          <w:rStyle w:val="sourcecode"/>
        </w:rPr>
        <w:t>* eastern longitude is positive,</w:t>
      </w:r>
    </w:p>
    <w:p w14:paraId="044B1784" w14:textId="4C64EB39" w:rsidR="0084536C" w:rsidRPr="002228E0" w:rsidRDefault="0084536C" w:rsidP="0084536C">
      <w:pPr>
        <w:tabs>
          <w:tab w:val="left" w:pos="2552"/>
          <w:tab w:val="left" w:pos="2835"/>
        </w:tabs>
        <w:ind w:left="567"/>
        <w:rPr>
          <w:rStyle w:val="sourcecode"/>
        </w:rPr>
      </w:pPr>
      <w:r w:rsidRPr="002228E0">
        <w:rPr>
          <w:rStyle w:val="sourcecode"/>
        </w:rPr>
        <w:tab/>
      </w:r>
      <w:r w:rsidRPr="002228E0">
        <w:rPr>
          <w:rStyle w:val="sourcecode"/>
        </w:rPr>
        <w:tab/>
      </w:r>
      <w:r w:rsidR="00825C1A" w:rsidRPr="002228E0">
        <w:rPr>
          <w:rStyle w:val="sourcecode"/>
        </w:rPr>
        <w:t xml:space="preserve"> </w:t>
      </w:r>
      <w:r w:rsidRPr="002228E0">
        <w:rPr>
          <w:rStyle w:val="sourcecode"/>
        </w:rPr>
        <w:t>* western longitude is negative,</w:t>
      </w:r>
    </w:p>
    <w:p w14:paraId="4FD1CFC2" w14:textId="2CA77D73" w:rsidR="0084536C" w:rsidRPr="002228E0" w:rsidRDefault="0084536C" w:rsidP="0084536C">
      <w:pPr>
        <w:tabs>
          <w:tab w:val="left" w:pos="2552"/>
          <w:tab w:val="left" w:pos="2835"/>
        </w:tabs>
        <w:ind w:left="567"/>
        <w:rPr>
          <w:rStyle w:val="sourcecode"/>
        </w:rPr>
      </w:pPr>
      <w:r w:rsidRPr="002228E0">
        <w:rPr>
          <w:rStyle w:val="sourcecode"/>
        </w:rPr>
        <w:tab/>
      </w:r>
      <w:r w:rsidRPr="002228E0">
        <w:rPr>
          <w:rStyle w:val="sourcecode"/>
        </w:rPr>
        <w:tab/>
      </w:r>
      <w:r w:rsidR="00825C1A" w:rsidRPr="002228E0">
        <w:rPr>
          <w:rStyle w:val="sourcecode"/>
        </w:rPr>
        <w:t xml:space="preserve"> </w:t>
      </w:r>
      <w:r w:rsidRPr="002228E0">
        <w:rPr>
          <w:rStyle w:val="sourcecode"/>
        </w:rPr>
        <w:t>* northern latitude is positive,</w:t>
      </w:r>
    </w:p>
    <w:p w14:paraId="3F1C3725" w14:textId="03285338" w:rsidR="0084536C" w:rsidRPr="002228E0" w:rsidRDefault="0084536C" w:rsidP="0084536C">
      <w:pPr>
        <w:tabs>
          <w:tab w:val="left" w:pos="2552"/>
          <w:tab w:val="left" w:pos="2835"/>
        </w:tabs>
        <w:ind w:left="567"/>
        <w:rPr>
          <w:rStyle w:val="sourcecode"/>
        </w:rPr>
      </w:pPr>
      <w:r w:rsidRPr="002228E0">
        <w:rPr>
          <w:rStyle w:val="sourcecode"/>
        </w:rPr>
        <w:lastRenderedPageBreak/>
        <w:tab/>
      </w:r>
      <w:r w:rsidRPr="002228E0">
        <w:rPr>
          <w:rStyle w:val="sourcecode"/>
        </w:rPr>
        <w:tab/>
      </w:r>
      <w:r w:rsidR="00825C1A" w:rsidRPr="002228E0">
        <w:rPr>
          <w:rStyle w:val="sourcecode"/>
        </w:rPr>
        <w:t xml:space="preserve"> </w:t>
      </w:r>
      <w:r w:rsidRPr="002228E0">
        <w:rPr>
          <w:rStyle w:val="sourcecode"/>
        </w:rPr>
        <w:t>* southern latitude is negative */</w:t>
      </w:r>
    </w:p>
    <w:p w14:paraId="387C4EF9" w14:textId="0A0844C6" w:rsidR="0084536C" w:rsidRPr="002228E0" w:rsidRDefault="0084536C" w:rsidP="0084536C">
      <w:pPr>
        <w:tabs>
          <w:tab w:val="left" w:pos="2835"/>
        </w:tabs>
        <w:ind w:left="567"/>
        <w:rPr>
          <w:rStyle w:val="sourcecode"/>
        </w:rPr>
      </w:pPr>
      <w:r w:rsidRPr="002228E0">
        <w:rPr>
          <w:rStyle w:val="sourcecode"/>
        </w:rPr>
        <w:t>int hsys,</w:t>
      </w:r>
      <w:r w:rsidR="00181CE8" w:rsidRPr="002228E0">
        <w:rPr>
          <w:rStyle w:val="sourcecode"/>
        </w:rPr>
        <w:tab/>
      </w:r>
      <w:r w:rsidRPr="002228E0">
        <w:rPr>
          <w:rStyle w:val="sourcecode"/>
        </w:rPr>
        <w:t>/* house method, one-letter case sensitive code (list, see further below) */</w:t>
      </w:r>
    </w:p>
    <w:p w14:paraId="13EE79B5" w14:textId="5A9D1402" w:rsidR="0084536C" w:rsidRPr="002228E0" w:rsidRDefault="0084536C" w:rsidP="0084536C">
      <w:pPr>
        <w:tabs>
          <w:tab w:val="left" w:pos="2835"/>
        </w:tabs>
        <w:ind w:left="567"/>
        <w:rPr>
          <w:rStyle w:val="sourcecode"/>
        </w:rPr>
      </w:pPr>
      <w:r w:rsidRPr="002228E0">
        <w:rPr>
          <w:rStyle w:val="sourcecode"/>
        </w:rPr>
        <w:t>double *cusps,</w:t>
      </w:r>
      <w:r w:rsidRPr="002228E0">
        <w:rPr>
          <w:rStyle w:val="sourcecode"/>
        </w:rPr>
        <w:tab/>
        <w:t xml:space="preserve">/* array for 13 (or 37 for </w:t>
      </w:r>
      <w:r w:rsidR="0067768E" w:rsidRPr="002228E0">
        <w:rPr>
          <w:rStyle w:val="sourcecode"/>
        </w:rPr>
        <w:t>hsys</w:t>
      </w:r>
      <w:r w:rsidRPr="002228E0">
        <w:rPr>
          <w:rStyle w:val="sourcecode"/>
        </w:rPr>
        <w:t xml:space="preserve"> G) doubles</w:t>
      </w:r>
      <w:r w:rsidR="00783E47" w:rsidRPr="002228E0">
        <w:rPr>
          <w:rStyle w:val="sourcecode"/>
        </w:rPr>
        <w:t>, explained further below</w:t>
      </w:r>
      <w:r w:rsidRPr="002228E0">
        <w:rPr>
          <w:rStyle w:val="sourcecode"/>
        </w:rPr>
        <w:t xml:space="preserve"> */</w:t>
      </w:r>
    </w:p>
    <w:p w14:paraId="45716E4A" w14:textId="5D6D9F56" w:rsidR="00227975" w:rsidRPr="002228E0" w:rsidRDefault="0084536C" w:rsidP="0084536C">
      <w:pPr>
        <w:tabs>
          <w:tab w:val="left" w:pos="2835"/>
        </w:tabs>
        <w:ind w:left="567"/>
        <w:rPr>
          <w:rStyle w:val="sourcecode"/>
        </w:rPr>
      </w:pPr>
      <w:r w:rsidRPr="002228E0">
        <w:rPr>
          <w:rStyle w:val="sourcecode"/>
        </w:rPr>
        <w:t>double *ascmc</w:t>
      </w:r>
      <w:r w:rsidR="00227975" w:rsidRPr="002228E0">
        <w:rPr>
          <w:rStyle w:val="sourcecode"/>
        </w:rPr>
        <w:t>,</w:t>
      </w:r>
      <w:r w:rsidR="00181CE8" w:rsidRPr="002228E0">
        <w:rPr>
          <w:rStyle w:val="sourcecode"/>
        </w:rPr>
        <w:tab/>
      </w:r>
      <w:r w:rsidR="00227975" w:rsidRPr="002228E0">
        <w:rPr>
          <w:rStyle w:val="sourcecode"/>
        </w:rPr>
        <w:t>/* array for 10 doubles</w:t>
      </w:r>
      <w:r w:rsidR="00783E47" w:rsidRPr="002228E0">
        <w:rPr>
          <w:rStyle w:val="sourcecode"/>
        </w:rPr>
        <w:t>, explained further below</w:t>
      </w:r>
      <w:r w:rsidR="00227975" w:rsidRPr="002228E0">
        <w:rPr>
          <w:rStyle w:val="sourcecode"/>
        </w:rPr>
        <w:t xml:space="preserve"> */</w:t>
      </w:r>
    </w:p>
    <w:p w14:paraId="00C5F4F3" w14:textId="4EFF3DC2" w:rsidR="00227975" w:rsidRPr="002228E0" w:rsidRDefault="00227975" w:rsidP="00227975">
      <w:pPr>
        <w:tabs>
          <w:tab w:val="left" w:pos="2835"/>
        </w:tabs>
        <w:ind w:left="567"/>
        <w:rPr>
          <w:rStyle w:val="sourcecode"/>
        </w:rPr>
      </w:pPr>
      <w:r w:rsidRPr="002228E0">
        <w:rPr>
          <w:rStyle w:val="sourcecode"/>
        </w:rPr>
        <w:t>double *cusp_speed,</w:t>
      </w:r>
      <w:r w:rsidR="00181CE8" w:rsidRPr="002228E0">
        <w:rPr>
          <w:rStyle w:val="sourcecode"/>
        </w:rPr>
        <w:tab/>
        <w:t>/* like cusps */</w:t>
      </w:r>
    </w:p>
    <w:p w14:paraId="4552BBD5" w14:textId="1BD7A2AC" w:rsidR="00227975" w:rsidRPr="002228E0" w:rsidRDefault="00227975" w:rsidP="00227975">
      <w:pPr>
        <w:tabs>
          <w:tab w:val="left" w:pos="2835"/>
        </w:tabs>
        <w:ind w:left="567"/>
        <w:rPr>
          <w:rStyle w:val="sourcecode"/>
        </w:rPr>
      </w:pPr>
      <w:r w:rsidRPr="002228E0">
        <w:rPr>
          <w:rStyle w:val="sourcecode"/>
        </w:rPr>
        <w:t>double *ascmc_speed,</w:t>
      </w:r>
      <w:r w:rsidR="00181CE8" w:rsidRPr="002228E0">
        <w:rPr>
          <w:rStyle w:val="sourcecode"/>
        </w:rPr>
        <w:t xml:space="preserve"> /* like ascmc */</w:t>
      </w:r>
    </w:p>
    <w:p w14:paraId="3EBFC0AA" w14:textId="2075C6D1" w:rsidR="0084536C" w:rsidRPr="002228E0" w:rsidRDefault="00227975" w:rsidP="00227975">
      <w:pPr>
        <w:tabs>
          <w:tab w:val="left" w:pos="2835"/>
        </w:tabs>
        <w:ind w:left="567"/>
        <w:rPr>
          <w:rStyle w:val="sourcecode"/>
        </w:rPr>
      </w:pPr>
      <w:r w:rsidRPr="002228E0">
        <w:rPr>
          <w:rStyle w:val="sourcecode"/>
        </w:rPr>
        <w:t>char *serr</w:t>
      </w:r>
      <w:r w:rsidR="0084536C" w:rsidRPr="002228E0">
        <w:rPr>
          <w:rStyle w:val="sourcecode"/>
        </w:rPr>
        <w:t>);</w:t>
      </w:r>
      <w:r w:rsidR="0084536C" w:rsidRPr="002228E0">
        <w:rPr>
          <w:rStyle w:val="sourcecode"/>
        </w:rPr>
        <w:tab/>
      </w:r>
    </w:p>
    <w:p w14:paraId="7F7AC234" w14:textId="77777777" w:rsidR="0084536C" w:rsidRPr="002228E0" w:rsidRDefault="0084536C" w:rsidP="00CC1B5C">
      <w:pPr>
        <w:rPr>
          <w:b/>
          <w:bCs/>
          <w:color w:val="FF0000"/>
        </w:rPr>
      </w:pPr>
    </w:p>
    <w:p w14:paraId="00CB9869" w14:textId="1C5172EA" w:rsidR="00283E02" w:rsidRPr="002228E0" w:rsidRDefault="00994CC8" w:rsidP="00CC1B5C">
      <w:pPr>
        <w:rPr>
          <w:color w:val="000080"/>
        </w:rPr>
      </w:pPr>
      <w:r w:rsidRPr="002228E0">
        <w:rPr>
          <w:b/>
          <w:bCs/>
          <w:color w:val="FF0000"/>
        </w:rPr>
        <w:t>Note</w:t>
      </w:r>
      <w:r w:rsidRPr="002228E0">
        <w:t xml:space="preserve"> that all these functions</w:t>
      </w:r>
      <w:r w:rsidRPr="002228E0">
        <w:rPr>
          <w:b/>
          <w:bCs/>
        </w:rPr>
        <w:t xml:space="preserve"> </w:t>
      </w:r>
      <w:r w:rsidRPr="002228E0">
        <w:rPr>
          <w:rStyle w:val="sourcecode"/>
        </w:rPr>
        <w:t>tjd_ut</w:t>
      </w:r>
      <w:r w:rsidRPr="002228E0">
        <w:t xml:space="preserve"> must be </w:t>
      </w:r>
      <w:r w:rsidRPr="002228E0">
        <w:rPr>
          <w:rStyle w:val="FileName"/>
        </w:rPr>
        <w:t>Universal Time.</w:t>
      </w:r>
    </w:p>
    <w:p w14:paraId="1DA2A620" w14:textId="77777777" w:rsidR="00283E02" w:rsidRPr="002228E0" w:rsidRDefault="00994CC8" w:rsidP="00CC1B5C">
      <w:r w:rsidRPr="002228E0">
        <w:t xml:space="preserve">Also </w:t>
      </w:r>
      <w:r w:rsidRPr="002228E0">
        <w:rPr>
          <w:b/>
          <w:bCs/>
          <w:color w:val="FF0000"/>
        </w:rPr>
        <w:t>note</w:t>
      </w:r>
      <w:r w:rsidRPr="002228E0">
        <w:t xml:space="preserve"> that the array </w:t>
      </w:r>
      <w:bookmarkStart w:id="196" w:name="_Hlk477862337"/>
      <w:r w:rsidRPr="002228E0">
        <w:rPr>
          <w:rStyle w:val="sourcecode"/>
        </w:rPr>
        <w:t>cusps</w:t>
      </w:r>
      <w:bookmarkEnd w:id="196"/>
      <w:r w:rsidRPr="002228E0">
        <w:t xml:space="preserve"> must provide space for </w:t>
      </w:r>
      <w:r w:rsidRPr="002228E0">
        <w:rPr>
          <w:b/>
          <w:bCs/>
          <w:color w:val="FF0000"/>
        </w:rPr>
        <w:t>13 doubles</w:t>
      </w:r>
      <w:r w:rsidRPr="002228E0">
        <w:rPr>
          <w:b/>
          <w:bCs/>
          <w:color w:val="800000"/>
        </w:rPr>
        <w:t xml:space="preserve"> </w:t>
      </w:r>
      <w:r w:rsidRPr="002228E0">
        <w:t xml:space="preserve">(declare as </w:t>
      </w:r>
      <w:r w:rsidRPr="002228E0">
        <w:rPr>
          <w:rStyle w:val="sourcecode"/>
          <w:color w:val="FF0000"/>
        </w:rPr>
        <w:t>cusp[13]</w:t>
      </w:r>
      <w:r w:rsidRPr="002228E0">
        <w:t xml:space="preserve">), otherwise you risk a program crash. With house system ‘G’ (Gauquelin sector cusps), declare it as </w:t>
      </w:r>
      <w:r w:rsidRPr="002228E0">
        <w:rPr>
          <w:rStyle w:val="sourcecode"/>
          <w:color w:val="FF0000"/>
        </w:rPr>
        <w:t>cusp[37]</w:t>
      </w:r>
      <w:r w:rsidRPr="002228E0">
        <w:t>.</w:t>
      </w:r>
    </w:p>
    <w:p w14:paraId="03CBD306" w14:textId="77777777" w:rsidR="00283E02" w:rsidRPr="002228E0" w:rsidRDefault="00994CC8" w:rsidP="00CC1B5C">
      <w:r w:rsidRPr="002228E0">
        <w:t>With house system ‘G’, the cusp numbering is in clockwise direction.</w:t>
      </w:r>
    </w:p>
    <w:p w14:paraId="3D6B5167" w14:textId="65E2D9AB" w:rsidR="00283E02" w:rsidRPr="002228E0" w:rsidRDefault="00994CC8" w:rsidP="00CC1B5C">
      <w:r w:rsidRPr="002228E0">
        <w:t>The extended house function</w:t>
      </w:r>
      <w:r w:rsidR="00B71CC1" w:rsidRPr="002228E0">
        <w:t>s</w:t>
      </w:r>
      <w:r w:rsidRPr="002228E0">
        <w:t xml:space="preserve"> </w:t>
      </w:r>
      <w:bookmarkStart w:id="197" w:name="_Hlk48643571"/>
      <w:r w:rsidRPr="002228E0">
        <w:rPr>
          <w:rStyle w:val="functions"/>
        </w:rPr>
        <w:t>swe_houses_ex()</w:t>
      </w:r>
      <w:r w:rsidRPr="002228E0">
        <w:t xml:space="preserve"> </w:t>
      </w:r>
      <w:bookmarkEnd w:id="197"/>
      <w:r w:rsidR="00B71CC1" w:rsidRPr="002228E0">
        <w:t xml:space="preserve">and </w:t>
      </w:r>
      <w:r w:rsidR="00B71CC1" w:rsidRPr="002228E0">
        <w:rPr>
          <w:rStyle w:val="functions"/>
        </w:rPr>
        <w:t>swe_houses_ex2()</w:t>
      </w:r>
      <w:r w:rsidR="00B71CC1" w:rsidRPr="002228E0">
        <w:t xml:space="preserve"> </w:t>
      </w:r>
      <w:r w:rsidRPr="002228E0">
        <w:t xml:space="preserve">do exactly the same calculations as </w:t>
      </w:r>
      <w:r w:rsidRPr="002228E0">
        <w:rPr>
          <w:rStyle w:val="functions"/>
        </w:rPr>
        <w:t>swe_houses()</w:t>
      </w:r>
      <w:r w:rsidRPr="002228E0">
        <w:t>. The difference is that</w:t>
      </w:r>
      <w:r w:rsidR="00B71CC1" w:rsidRPr="002228E0">
        <w:t xml:space="preserve"> the extended functions </w:t>
      </w:r>
      <w:r w:rsidRPr="002228E0">
        <w:t>ha</w:t>
      </w:r>
      <w:r w:rsidR="00B71CC1" w:rsidRPr="002228E0">
        <w:t>ve</w:t>
      </w:r>
      <w:r w:rsidRPr="002228E0">
        <w:t xml:space="preserve"> a parameter </w:t>
      </w:r>
      <w:r w:rsidRPr="002228E0">
        <w:rPr>
          <w:rStyle w:val="sourcecode"/>
        </w:rPr>
        <w:t>iflag</w:t>
      </w:r>
      <w:r w:rsidRPr="002228E0">
        <w:t xml:space="preserve">, which can be set to </w:t>
      </w:r>
      <w:r w:rsidRPr="002228E0">
        <w:rPr>
          <w:rStyle w:val="sourcecode"/>
        </w:rPr>
        <w:t>SEFLG_SIDEREAL</w:t>
      </w:r>
      <w:r w:rsidRPr="002228E0">
        <w:t>, if</w:t>
      </w:r>
      <w:r w:rsidR="00446B06" w:rsidRPr="002228E0">
        <w:t xml:space="preserve"> </w:t>
      </w:r>
      <w:r w:rsidRPr="002228E0">
        <w:rPr>
          <w:rStyle w:val="FileName"/>
        </w:rPr>
        <w:t>sidereal</w:t>
      </w:r>
      <w:r w:rsidRPr="002228E0">
        <w:rPr>
          <w:b/>
          <w:bCs/>
          <w:caps/>
          <w:color w:val="800000"/>
        </w:rPr>
        <w:t xml:space="preserve"> </w:t>
      </w:r>
      <w:r w:rsidRPr="002228E0">
        <w:t xml:space="preserve">house positions are wanted. The house function returns data based on the </w:t>
      </w:r>
      <w:r w:rsidRPr="002228E0">
        <w:rPr>
          <w:b/>
        </w:rPr>
        <w:t>true</w:t>
      </w:r>
      <w:r w:rsidRPr="002228E0">
        <w:t xml:space="preserve"> equator and equinox of date. If the flag </w:t>
      </w:r>
      <w:r w:rsidRPr="002228E0">
        <w:rPr>
          <w:rStyle w:val="sourcecode"/>
        </w:rPr>
        <w:t>SEFLG_NONUT</w:t>
      </w:r>
      <w:r w:rsidRPr="002228E0">
        <w:t xml:space="preserve"> is set, then the house cusps will be based on the </w:t>
      </w:r>
      <w:r w:rsidRPr="002228E0">
        <w:rPr>
          <w:b/>
        </w:rPr>
        <w:t>mean</w:t>
      </w:r>
      <w:r w:rsidRPr="002228E0">
        <w:t xml:space="preserve"> equator and equinox of date. However, we recommend to use the true equator and equinox.</w:t>
      </w:r>
      <w:r w:rsidR="00B71CC1" w:rsidRPr="002228E0">
        <w:t xml:space="preserve"> The function </w:t>
      </w:r>
      <w:r w:rsidR="00B71CC1" w:rsidRPr="002228E0">
        <w:rPr>
          <w:rStyle w:val="functions"/>
        </w:rPr>
        <w:t>swe_houses_ex2()</w:t>
      </w:r>
      <w:r w:rsidR="00B71CC1" w:rsidRPr="002228E0">
        <w:t xml:space="preserve"> also provides the speeds (“daily motions”) of the house cusps and additional points.</w:t>
      </w:r>
    </w:p>
    <w:p w14:paraId="591EB1CC" w14:textId="1CFA2813" w:rsidR="00283E02" w:rsidRPr="002228E0" w:rsidRDefault="00994CC8" w:rsidP="00CC1B5C">
      <w:r w:rsidRPr="002228E0">
        <w:t xml:space="preserve">Before calling </w:t>
      </w:r>
      <w:r w:rsidRPr="002228E0">
        <w:rPr>
          <w:rStyle w:val="functions"/>
        </w:rPr>
        <w:t>swe_houses_ex()</w:t>
      </w:r>
      <w:r w:rsidRPr="002228E0">
        <w:t xml:space="preserve"> </w:t>
      </w:r>
      <w:r w:rsidR="00B71CC1" w:rsidRPr="002228E0">
        <w:t xml:space="preserve">or </w:t>
      </w:r>
      <w:r w:rsidR="00B71CC1" w:rsidRPr="002228E0">
        <w:rPr>
          <w:rStyle w:val="functions"/>
        </w:rPr>
        <w:t>swe_houses_ex()</w:t>
      </w:r>
      <w:r w:rsidR="00B71CC1" w:rsidRPr="002228E0">
        <w:t xml:space="preserve"> </w:t>
      </w:r>
      <w:r w:rsidRPr="002228E0">
        <w:t xml:space="preserve">for sidereal house positions, the sidereal mode can be set by calling the function </w:t>
      </w:r>
      <w:r w:rsidRPr="002228E0">
        <w:rPr>
          <w:rStyle w:val="functions"/>
        </w:rPr>
        <w:t>swe_set_sid_mode()</w:t>
      </w:r>
      <w:r w:rsidRPr="002228E0">
        <w:t xml:space="preserve">. If this is not done, the default sidereal mode, i.e. the Fagan/Bradley </w:t>
      </w:r>
      <w:r w:rsidR="00FE0B96" w:rsidRPr="002228E0">
        <w:rPr>
          <w:rStyle w:val="FileName"/>
        </w:rPr>
        <w:t>ayanamsha</w:t>
      </w:r>
      <w:r w:rsidRPr="002228E0">
        <w:rPr>
          <w:rStyle w:val="FileName"/>
        </w:rPr>
        <w:t>,</w:t>
      </w:r>
      <w:r w:rsidRPr="002228E0">
        <w:t xml:space="preserve"> will be used.</w:t>
      </w:r>
    </w:p>
    <w:p w14:paraId="0997CB4F" w14:textId="379B8BF4" w:rsidR="00283E02" w:rsidRPr="002228E0" w:rsidRDefault="00BF3510" w:rsidP="00CC1B5C">
      <w:pPr>
        <w:rPr>
          <w:rStyle w:val="sourcecode"/>
        </w:rPr>
      </w:pPr>
      <w:r w:rsidRPr="002228E0">
        <w:t xml:space="preserve">The function </w:t>
      </w:r>
      <w:r w:rsidRPr="002228E0">
        <w:rPr>
          <w:rStyle w:val="functions"/>
        </w:rPr>
        <w:t>swe_houses()</w:t>
      </w:r>
      <w:r w:rsidR="00B71CC1" w:rsidRPr="002228E0">
        <w:t>,</w:t>
      </w:r>
      <w:r w:rsidR="00994CC8" w:rsidRPr="002228E0">
        <w:t xml:space="preserve"> </w:t>
      </w:r>
      <w:r w:rsidR="00994CC8" w:rsidRPr="002228E0">
        <w:rPr>
          <w:rStyle w:val="functions"/>
        </w:rPr>
        <w:t>swe_houses_ex()</w:t>
      </w:r>
      <w:r w:rsidR="00B71CC1" w:rsidRPr="002228E0">
        <w:t xml:space="preserve">, and </w:t>
      </w:r>
      <w:r w:rsidR="00B71CC1" w:rsidRPr="002228E0">
        <w:rPr>
          <w:rStyle w:val="functions"/>
        </w:rPr>
        <w:t>swe_houses_ex2()</w:t>
      </w:r>
      <w:r w:rsidR="00B71CC1" w:rsidRPr="002228E0">
        <w:t xml:space="preserve"> </w:t>
      </w:r>
      <w:r w:rsidR="00994CC8" w:rsidRPr="002228E0">
        <w:t xml:space="preserve">are </w:t>
      </w:r>
      <w:r w:rsidRPr="002228E0">
        <w:t xml:space="preserve">most comfortable, </w:t>
      </w:r>
      <w:r w:rsidR="001C5FFC" w:rsidRPr="002228E0">
        <w:t>as long as</w:t>
      </w:r>
      <w:r w:rsidRPr="002228E0">
        <w:t xml:space="preserve"> houses</w:t>
      </w:r>
      <w:r w:rsidR="001C5FFC" w:rsidRPr="002228E0">
        <w:t xml:space="preserve"> are to be calculated</w:t>
      </w:r>
      <w:r w:rsidRPr="002228E0">
        <w:t xml:space="preserve"> </w:t>
      </w:r>
      <w:r w:rsidRPr="002228E0">
        <w:rPr>
          <w:i/>
        </w:rPr>
        <w:t>for a given date and geographic position</w:t>
      </w:r>
      <w:r w:rsidRPr="002228E0">
        <w:t xml:space="preserve">. Sometimes, however, </w:t>
      </w:r>
      <w:r w:rsidR="001C5FFC" w:rsidRPr="002228E0">
        <w:t>one will need</w:t>
      </w:r>
      <w:r w:rsidRPr="002228E0">
        <w:t xml:space="preserve"> to compute houses </w:t>
      </w:r>
      <w:r w:rsidRPr="002228E0">
        <w:rPr>
          <w:i/>
        </w:rPr>
        <w:t>from a</w:t>
      </w:r>
      <w:r w:rsidR="001C5FFC" w:rsidRPr="002228E0">
        <w:rPr>
          <w:i/>
        </w:rPr>
        <w:t xml:space="preserve"> give</w:t>
      </w:r>
      <w:r w:rsidRPr="002228E0">
        <w:rPr>
          <w:i/>
        </w:rPr>
        <w:t>n ARMC</w:t>
      </w:r>
      <w:r w:rsidRPr="002228E0">
        <w:t>, e.g. with the composite horoscope</w:t>
      </w:r>
      <w:r w:rsidR="001C5FFC" w:rsidRPr="002228E0">
        <w:t>,</w:t>
      </w:r>
      <w:r w:rsidRPr="002228E0">
        <w:t xml:space="preserve"> which has no date, only </w:t>
      </w:r>
      <w:r w:rsidR="00994CC8" w:rsidRPr="002228E0">
        <w:t>a</w:t>
      </w:r>
      <w:r w:rsidRPr="002228E0">
        <w:t xml:space="preserve"> composite ARMC </w:t>
      </w:r>
      <w:r w:rsidR="00994CC8" w:rsidRPr="002228E0">
        <w:t>which is computed</w:t>
      </w:r>
      <w:r w:rsidR="001C5FFC" w:rsidRPr="002228E0">
        <w:t xml:space="preserve"> from</w:t>
      </w:r>
      <w:r w:rsidRPr="002228E0">
        <w:t xml:space="preserve"> two natal ARMCs. In </w:t>
      </w:r>
      <w:r w:rsidR="001C5FFC" w:rsidRPr="002228E0">
        <w:t>this</w:t>
      </w:r>
      <w:r w:rsidRPr="002228E0">
        <w:t xml:space="preserve"> case, the function </w:t>
      </w:r>
      <w:r w:rsidR="005E005A" w:rsidRPr="002228E0">
        <w:rPr>
          <w:rStyle w:val="functions"/>
        </w:rPr>
        <w:t>swe_houses_armc()</w:t>
      </w:r>
      <w:r w:rsidR="005E005A" w:rsidRPr="002228E0">
        <w:t xml:space="preserve"> </w:t>
      </w:r>
      <w:r w:rsidR="006A6DF4" w:rsidRPr="002228E0">
        <w:t xml:space="preserve">or </w:t>
      </w:r>
      <w:r w:rsidR="006A6DF4" w:rsidRPr="002228E0">
        <w:rPr>
          <w:rStyle w:val="functions"/>
        </w:rPr>
        <w:t>swe_houses_armc_ex2()</w:t>
      </w:r>
      <w:r w:rsidR="006A6DF4" w:rsidRPr="002228E0">
        <w:t xml:space="preserve">  </w:t>
      </w:r>
      <w:r w:rsidR="001C5FFC" w:rsidRPr="002228E0">
        <w:t>can be used.</w:t>
      </w:r>
      <w:r w:rsidRPr="002228E0">
        <w:t xml:space="preserve"> </w:t>
      </w:r>
      <w:r w:rsidR="00994CC8" w:rsidRPr="002228E0">
        <w:t>Since the</w:t>
      </w:r>
      <w:r w:rsidR="006A6DF4" w:rsidRPr="002228E0">
        <w:t>se</w:t>
      </w:r>
      <w:r w:rsidR="00994CC8" w:rsidRPr="002228E0">
        <w:t xml:space="preserve"> function</w:t>
      </w:r>
      <w:r w:rsidR="006A6DF4" w:rsidRPr="002228E0">
        <w:t>s</w:t>
      </w:r>
      <w:r w:rsidR="00994CC8" w:rsidRPr="002228E0">
        <w:t xml:space="preserve"> require the ecliptic obliquity </w:t>
      </w:r>
      <w:r w:rsidR="00994CC8" w:rsidRPr="002228E0">
        <w:rPr>
          <w:rStyle w:val="sourcecode"/>
        </w:rPr>
        <w:t>eps</w:t>
      </w:r>
      <w:r w:rsidR="00994CC8" w:rsidRPr="002228E0">
        <w:t xml:space="preserve">, </w:t>
      </w:r>
      <w:bookmarkStart w:id="198" w:name="_Hlk477862144"/>
      <w:r w:rsidR="00994CC8" w:rsidRPr="002228E0">
        <w:t xml:space="preserve">one will probably want to calculate a composite value for this parameter also. </w:t>
      </w:r>
      <w:bookmarkEnd w:id="198"/>
      <w:r w:rsidR="00994CC8" w:rsidRPr="002228E0">
        <w:t>To do this, one has to</w:t>
      </w:r>
      <w:r w:rsidRPr="002228E0">
        <w:t xml:space="preserve"> call </w:t>
      </w:r>
      <w:r w:rsidRPr="002228E0">
        <w:rPr>
          <w:rStyle w:val="functions"/>
        </w:rPr>
        <w:t>swe_calc()</w:t>
      </w:r>
      <w:r w:rsidRPr="002228E0">
        <w:rPr>
          <w:i/>
          <w:iCs/>
        </w:rPr>
        <w:t xml:space="preserve"> </w:t>
      </w:r>
      <w:r w:rsidRPr="002228E0">
        <w:t xml:space="preserve">with </w:t>
      </w:r>
      <w:r w:rsidRPr="002228E0">
        <w:rPr>
          <w:rStyle w:val="sourcecode"/>
        </w:rPr>
        <w:t>ipl = SE_ECL_NUT</w:t>
      </w:r>
      <w:r w:rsidRPr="002228E0">
        <w:t xml:space="preserve"> for both birth dates and </w:t>
      </w:r>
      <w:r w:rsidR="00994CC8" w:rsidRPr="002228E0">
        <w:t xml:space="preserve">then </w:t>
      </w:r>
      <w:r w:rsidRPr="002228E0">
        <w:t>calculate the average of both</w:t>
      </w:r>
      <w:r w:rsidRPr="002228E0">
        <w:rPr>
          <w:b/>
          <w:bCs/>
        </w:rPr>
        <w:t xml:space="preserve"> </w:t>
      </w:r>
      <w:r w:rsidRPr="002228E0">
        <w:rPr>
          <w:rStyle w:val="sourcecode"/>
        </w:rPr>
        <w:t>eps.</w:t>
      </w:r>
    </w:p>
    <w:p w14:paraId="1F5F5444" w14:textId="54F8BA80" w:rsidR="00283E02" w:rsidRPr="002228E0" w:rsidRDefault="005E005A" w:rsidP="00CC1B5C">
      <w:r w:rsidRPr="002228E0">
        <w:rPr>
          <w:color w:val="FF0000"/>
        </w:rPr>
        <w:t>“Sunshine” or Makransky houses</w:t>
      </w:r>
      <w:r w:rsidRPr="002228E0">
        <w:t xml:space="preserve"> require a special handling with the function </w:t>
      </w:r>
      <w:r w:rsidRPr="002228E0">
        <w:rPr>
          <w:rStyle w:val="functions"/>
        </w:rPr>
        <w:t>swe_houses_armc()</w:t>
      </w:r>
      <w:r w:rsidR="006A6DF4" w:rsidRPr="002228E0">
        <w:t xml:space="preserve"> or </w:t>
      </w:r>
      <w:r w:rsidR="006A6DF4" w:rsidRPr="002228E0">
        <w:rPr>
          <w:rStyle w:val="functions"/>
        </w:rPr>
        <w:t>swe_houses_armc_ex2()</w:t>
      </w:r>
      <w:r w:rsidR="006A6DF4" w:rsidRPr="002228E0">
        <w:t>.</w:t>
      </w:r>
      <w:r w:rsidRPr="002228E0">
        <w:t xml:space="preserve"> The house system requires as a parameter the declination of the Sun. The user has to calculate the declination of the Sun and save it in the variable ascmc[9].</w:t>
      </w:r>
      <w:r w:rsidR="00E87D4C" w:rsidRPr="002228E0">
        <w:t xml:space="preserve"> For house cusps of a composite chart, one has to calculate the composite declination of the Sun (= average of the declinations of the natal Suns).</w:t>
      </w:r>
    </w:p>
    <w:p w14:paraId="273081E2" w14:textId="77777777" w:rsidR="00283E02" w:rsidRPr="002228E0" w:rsidRDefault="00BF3510" w:rsidP="00CC1B5C">
      <w:r w:rsidRPr="002228E0">
        <w:t xml:space="preserve">There is no extended function for </w:t>
      </w:r>
      <w:r w:rsidRPr="002228E0">
        <w:rPr>
          <w:rStyle w:val="functions"/>
        </w:rPr>
        <w:t>swe_houses_armc()</w:t>
      </w:r>
      <w:r w:rsidRPr="002228E0">
        <w:t xml:space="preserve">. Therefore, if </w:t>
      </w:r>
      <w:r w:rsidR="00994CC8" w:rsidRPr="002228E0">
        <w:t>one</w:t>
      </w:r>
      <w:r w:rsidRPr="002228E0">
        <w:t xml:space="preserve"> want</w:t>
      </w:r>
      <w:r w:rsidR="00D27ACF" w:rsidRPr="002228E0">
        <w:t>s</w:t>
      </w:r>
      <w:r w:rsidRPr="002228E0">
        <w:t xml:space="preserve"> to </w:t>
      </w:r>
      <w:bookmarkStart w:id="199" w:name="_Hlk477862421"/>
      <w:r w:rsidRPr="002228E0">
        <w:t xml:space="preserve">compute such </w:t>
      </w:r>
      <w:r w:rsidR="00994CC8" w:rsidRPr="002228E0">
        <w:t>exotic</w:t>
      </w:r>
      <w:r w:rsidRPr="002228E0">
        <w:t xml:space="preserve"> things as </w:t>
      </w:r>
      <w:r w:rsidR="00994CC8" w:rsidRPr="002228E0">
        <w:t xml:space="preserve">the house cusps of a </w:t>
      </w:r>
      <w:r w:rsidRPr="002228E0">
        <w:t xml:space="preserve">sidereal composite </w:t>
      </w:r>
      <w:bookmarkEnd w:id="199"/>
      <w:r w:rsidR="00994CC8" w:rsidRPr="002228E0">
        <w:t>chart</w:t>
      </w:r>
      <w:r w:rsidRPr="002228E0">
        <w:t>, the procedure will be more complicated:</w:t>
      </w:r>
    </w:p>
    <w:p w14:paraId="0AF37207" w14:textId="77777777" w:rsidR="00BF3510" w:rsidRPr="002228E0" w:rsidRDefault="00BF3510" w:rsidP="00CC1B5C">
      <w:pPr>
        <w:rPr>
          <w:rStyle w:val="sourcecode"/>
        </w:rPr>
      </w:pPr>
      <w:r w:rsidRPr="002228E0">
        <w:rPr>
          <w:rStyle w:val="sourcecode"/>
        </w:rPr>
        <w:t>/* sidereal composite house computation; with true epsilon, but without nutation in longitude */</w:t>
      </w:r>
    </w:p>
    <w:p w14:paraId="386A2F7D" w14:textId="77777777" w:rsidR="00BF3510" w:rsidRPr="002228E0" w:rsidRDefault="00BF3510" w:rsidP="00CC1B5C">
      <w:pPr>
        <w:rPr>
          <w:rStyle w:val="sourcecode"/>
        </w:rPr>
      </w:pPr>
      <w:r w:rsidRPr="002228E0">
        <w:rPr>
          <w:rStyle w:val="functions"/>
        </w:rPr>
        <w:t>swe_calc</w:t>
      </w:r>
      <w:r w:rsidR="007418D0" w:rsidRPr="002228E0">
        <w:rPr>
          <w:rStyle w:val="functions"/>
        </w:rPr>
        <w:t>_ut</w:t>
      </w:r>
      <w:r w:rsidRPr="002228E0">
        <w:rPr>
          <w:rStyle w:val="sourcecode"/>
        </w:rPr>
        <w:t>(tjd_</w:t>
      </w:r>
      <w:r w:rsidR="007418D0" w:rsidRPr="002228E0">
        <w:rPr>
          <w:rStyle w:val="sourcecode"/>
        </w:rPr>
        <w:t>u</w:t>
      </w:r>
      <w:r w:rsidRPr="002228E0">
        <w:rPr>
          <w:rStyle w:val="sourcecode"/>
        </w:rPr>
        <w:t>t1, SE_ECL_NUT, 0, x1, serr);</w:t>
      </w:r>
    </w:p>
    <w:p w14:paraId="5CACAA0C" w14:textId="77777777" w:rsidR="00BF3510" w:rsidRPr="002228E0" w:rsidRDefault="00BF3510" w:rsidP="00CC1B5C">
      <w:pPr>
        <w:rPr>
          <w:rStyle w:val="sourcecode"/>
        </w:rPr>
      </w:pPr>
      <w:r w:rsidRPr="002228E0">
        <w:rPr>
          <w:rStyle w:val="functions"/>
        </w:rPr>
        <w:t>swe_calc</w:t>
      </w:r>
      <w:r w:rsidR="007418D0" w:rsidRPr="002228E0">
        <w:rPr>
          <w:rStyle w:val="functions"/>
        </w:rPr>
        <w:t>_ut</w:t>
      </w:r>
      <w:r w:rsidRPr="002228E0">
        <w:rPr>
          <w:rStyle w:val="sourcecode"/>
        </w:rPr>
        <w:t>(tjd_</w:t>
      </w:r>
      <w:r w:rsidR="007418D0" w:rsidRPr="002228E0">
        <w:rPr>
          <w:rStyle w:val="sourcecode"/>
        </w:rPr>
        <w:t>u</w:t>
      </w:r>
      <w:r w:rsidRPr="002228E0">
        <w:rPr>
          <w:rStyle w:val="sourcecode"/>
        </w:rPr>
        <w:t>t2, SE_ECL_NUT, 0, x2, serr);</w:t>
      </w:r>
    </w:p>
    <w:p w14:paraId="67046DD1" w14:textId="77777777" w:rsidR="00BF3510" w:rsidRPr="002228E0" w:rsidRDefault="00BF3510" w:rsidP="00CC1B5C">
      <w:pPr>
        <w:rPr>
          <w:rStyle w:val="sourcecode"/>
        </w:rPr>
      </w:pPr>
      <w:r w:rsidRPr="002228E0">
        <w:rPr>
          <w:rStyle w:val="sourcecode"/>
        </w:rPr>
        <w:t xml:space="preserve">armc1 = </w:t>
      </w:r>
      <w:r w:rsidRPr="002228E0">
        <w:rPr>
          <w:rStyle w:val="functions"/>
        </w:rPr>
        <w:t>swe_sidtime</w:t>
      </w:r>
      <w:r w:rsidRPr="002228E0">
        <w:rPr>
          <w:rStyle w:val="sourcecode"/>
        </w:rPr>
        <w:t>(tjd_ut1) * 15;</w:t>
      </w:r>
      <w:r w:rsidRPr="002228E0">
        <w:rPr>
          <w:rStyle w:val="sourcecode"/>
        </w:rPr>
        <w:tab/>
      </w:r>
    </w:p>
    <w:p w14:paraId="2FF5D480" w14:textId="77777777" w:rsidR="00BF3510" w:rsidRPr="002228E0" w:rsidRDefault="00BF3510" w:rsidP="00CC1B5C">
      <w:pPr>
        <w:rPr>
          <w:rStyle w:val="sourcecode"/>
        </w:rPr>
      </w:pPr>
      <w:r w:rsidRPr="002228E0">
        <w:rPr>
          <w:rStyle w:val="sourcecode"/>
        </w:rPr>
        <w:t xml:space="preserve">armc2 = </w:t>
      </w:r>
      <w:r w:rsidRPr="002228E0">
        <w:rPr>
          <w:rStyle w:val="functions"/>
        </w:rPr>
        <w:t>swe_sidtime</w:t>
      </w:r>
      <w:r w:rsidRPr="002228E0">
        <w:rPr>
          <w:rStyle w:val="sourcecode"/>
        </w:rPr>
        <w:t>(tjd_ut2) * 15;</w:t>
      </w:r>
    </w:p>
    <w:p w14:paraId="04E609B8" w14:textId="77777777" w:rsidR="00BF3510" w:rsidRPr="002228E0" w:rsidRDefault="00BF3510" w:rsidP="00CC1B5C">
      <w:pPr>
        <w:rPr>
          <w:rStyle w:val="sourcecode"/>
        </w:rPr>
      </w:pPr>
      <w:r w:rsidRPr="002228E0">
        <w:rPr>
          <w:rStyle w:val="sourcecode"/>
        </w:rPr>
        <w:t xml:space="preserve">armc_comp = </w:t>
      </w:r>
      <w:r w:rsidRPr="002228E0">
        <w:rPr>
          <w:rStyle w:val="functions"/>
        </w:rPr>
        <w:t>composite</w:t>
      </w:r>
      <w:r w:rsidRPr="002228E0">
        <w:rPr>
          <w:rStyle w:val="sourcecode"/>
        </w:rPr>
        <w:t>(armc1, armc2); /* this is a function created by the user */</w:t>
      </w:r>
    </w:p>
    <w:p w14:paraId="080F9BCF" w14:textId="77777777" w:rsidR="00BF3510" w:rsidRPr="002228E0" w:rsidRDefault="00BF3510" w:rsidP="00CC1B5C">
      <w:pPr>
        <w:rPr>
          <w:rStyle w:val="sourcecode"/>
        </w:rPr>
      </w:pPr>
      <w:r w:rsidRPr="002228E0">
        <w:rPr>
          <w:rStyle w:val="sourcecode"/>
        </w:rPr>
        <w:t>eps_comp = (x1[0] + x2[0]) / 2;</w:t>
      </w:r>
    </w:p>
    <w:p w14:paraId="59D8FE02" w14:textId="591BCCEC" w:rsidR="00682991" w:rsidRPr="002228E0" w:rsidRDefault="00682991" w:rsidP="00CC1B5C">
      <w:pPr>
        <w:rPr>
          <w:rStyle w:val="sourcecode"/>
        </w:rPr>
      </w:pPr>
      <w:r w:rsidRPr="002228E0">
        <w:rPr>
          <w:rStyle w:val="sourcecode"/>
        </w:rPr>
        <w:t xml:space="preserve">// </w:t>
      </w:r>
      <w:r w:rsidR="00FE0B96" w:rsidRPr="002228E0">
        <w:rPr>
          <w:rStyle w:val="sourcecode"/>
        </w:rPr>
        <w:t>ayanamsha</w:t>
      </w:r>
      <w:r w:rsidR="00D90815" w:rsidRPr="002228E0">
        <w:rPr>
          <w:rStyle w:val="sourcecode"/>
        </w:rPr>
        <w:t xml:space="preserve"> </w:t>
      </w:r>
      <w:r w:rsidRPr="002228E0">
        <w:rPr>
          <w:rStyle w:val="sourcecode"/>
        </w:rPr>
        <w:t>for the middle of the two birth days.</w:t>
      </w:r>
    </w:p>
    <w:p w14:paraId="74957A33" w14:textId="543D2034" w:rsidR="00682991" w:rsidRPr="002228E0" w:rsidRDefault="00682991" w:rsidP="00CC1B5C">
      <w:pPr>
        <w:rPr>
          <w:rStyle w:val="sourcecode"/>
        </w:rPr>
      </w:pPr>
      <w:r w:rsidRPr="002228E0">
        <w:rPr>
          <w:rStyle w:val="sourcecode"/>
        </w:rPr>
        <w:t xml:space="preserve">// alternatively, one could take the mean </w:t>
      </w:r>
      <w:r w:rsidR="00FE0B96" w:rsidRPr="002228E0">
        <w:rPr>
          <w:rStyle w:val="sourcecode"/>
        </w:rPr>
        <w:t>ayanamsha</w:t>
      </w:r>
      <w:r w:rsidR="00D90815" w:rsidRPr="002228E0">
        <w:rPr>
          <w:rStyle w:val="sourcecode"/>
        </w:rPr>
        <w:t xml:space="preserve"> </w:t>
      </w:r>
      <w:r w:rsidRPr="002228E0">
        <w:rPr>
          <w:rStyle w:val="sourcecode"/>
        </w:rPr>
        <w:t>of the two birth dates</w:t>
      </w:r>
      <w:r w:rsidR="00570951" w:rsidRPr="002228E0">
        <w:rPr>
          <w:rStyle w:val="sourcecode"/>
        </w:rPr>
        <w:t>.</w:t>
      </w:r>
    </w:p>
    <w:p w14:paraId="257DF0D0" w14:textId="77777777" w:rsidR="00570951" w:rsidRPr="002228E0" w:rsidRDefault="00570951" w:rsidP="00CC1B5C">
      <w:pPr>
        <w:rPr>
          <w:rStyle w:val="sourcecode"/>
        </w:rPr>
      </w:pPr>
      <w:r w:rsidRPr="002228E0">
        <w:rPr>
          <w:rStyle w:val="sourcecode"/>
        </w:rPr>
        <w:t>// the difference will be microscopic.</w:t>
      </w:r>
    </w:p>
    <w:p w14:paraId="6B8C1FD2" w14:textId="77777777" w:rsidR="00682991" w:rsidRPr="002228E0" w:rsidRDefault="00682991" w:rsidP="00CC1B5C">
      <w:pPr>
        <w:rPr>
          <w:rStyle w:val="sourcecode"/>
        </w:rPr>
      </w:pPr>
      <w:r w:rsidRPr="002228E0">
        <w:rPr>
          <w:rStyle w:val="sourcecode"/>
        </w:rPr>
        <w:t>tjd_comp = (tjd_ut1 + tjd_ut2) / 2;</w:t>
      </w:r>
    </w:p>
    <w:p w14:paraId="79ADA755" w14:textId="3B743FA7" w:rsidR="00BF3510" w:rsidRPr="002228E0" w:rsidRDefault="00931D99" w:rsidP="00CC1B5C">
      <w:pPr>
        <w:rPr>
          <w:rStyle w:val="sourcecode"/>
        </w:rPr>
      </w:pPr>
      <w:r w:rsidRPr="002228E0">
        <w:rPr>
          <w:rStyle w:val="sourcecode"/>
        </w:rPr>
        <w:t>retval</w:t>
      </w:r>
      <w:r w:rsidR="00BF3510" w:rsidRPr="002228E0">
        <w:rPr>
          <w:rStyle w:val="sourcecode"/>
        </w:rPr>
        <w:t xml:space="preserve"> = </w:t>
      </w:r>
      <w:r w:rsidR="00341D2D" w:rsidRPr="002228E0">
        <w:rPr>
          <w:rStyle w:val="functions"/>
        </w:rPr>
        <w:t>swe_get_ayanamsa</w:t>
      </w:r>
      <w:r w:rsidRPr="002228E0">
        <w:rPr>
          <w:rStyle w:val="functions"/>
        </w:rPr>
        <w:t>_ex_ut</w:t>
      </w:r>
      <w:r w:rsidR="00BF3510" w:rsidRPr="002228E0">
        <w:rPr>
          <w:rStyle w:val="sourcecode"/>
        </w:rPr>
        <w:t>(tjd_comp</w:t>
      </w:r>
      <w:r w:rsidRPr="002228E0">
        <w:rPr>
          <w:rStyle w:val="sourcecode"/>
        </w:rPr>
        <w:t>, iflag, &amp;aya, serr</w:t>
      </w:r>
      <w:r w:rsidR="00BF3510" w:rsidRPr="002228E0">
        <w:rPr>
          <w:rStyle w:val="sourcecode"/>
        </w:rPr>
        <w:t>);</w:t>
      </w:r>
    </w:p>
    <w:p w14:paraId="15F96563" w14:textId="77777777" w:rsidR="00BF3510" w:rsidRPr="002228E0" w:rsidRDefault="00BF3510" w:rsidP="00CC1B5C">
      <w:pPr>
        <w:rPr>
          <w:rStyle w:val="sourcecode"/>
        </w:rPr>
      </w:pPr>
      <w:r w:rsidRPr="002228E0">
        <w:rPr>
          <w:rStyle w:val="functions"/>
        </w:rPr>
        <w:t>swe_houses_armc</w:t>
      </w:r>
      <w:r w:rsidRPr="002228E0">
        <w:rPr>
          <w:rStyle w:val="sourcecode"/>
        </w:rPr>
        <w:t>(armc_comp, geolat, eps_comp, hsys, cusps, ascmc);</w:t>
      </w:r>
    </w:p>
    <w:p w14:paraId="1BB34409" w14:textId="77777777" w:rsidR="004E52D3" w:rsidRPr="002228E0" w:rsidRDefault="00BF3510" w:rsidP="00CC1B5C">
      <w:pPr>
        <w:rPr>
          <w:rStyle w:val="sourcecode"/>
        </w:rPr>
      </w:pPr>
      <w:r w:rsidRPr="002228E0">
        <w:rPr>
          <w:rStyle w:val="sourcecode"/>
        </w:rPr>
        <w:t>for (i = 1; i &lt;= 12; i++)</w:t>
      </w:r>
    </w:p>
    <w:p w14:paraId="4745C22B" w14:textId="77777777" w:rsidR="00BF3510" w:rsidRPr="002228E0" w:rsidRDefault="00BF3510" w:rsidP="00CC1B5C">
      <w:pPr>
        <w:rPr>
          <w:rStyle w:val="sourcecode"/>
        </w:rPr>
      </w:pPr>
      <w:r w:rsidRPr="002228E0">
        <w:rPr>
          <w:rStyle w:val="sourcecode"/>
        </w:rPr>
        <w:t xml:space="preserve">cusp[i] = </w:t>
      </w:r>
      <w:r w:rsidRPr="002228E0">
        <w:rPr>
          <w:rStyle w:val="functions"/>
        </w:rPr>
        <w:t>swe_degnorm</w:t>
      </w:r>
      <w:r w:rsidRPr="002228E0">
        <w:rPr>
          <w:rStyle w:val="sourcecode"/>
        </w:rPr>
        <w:t>(cusp[i] – ay</w:t>
      </w:r>
      <w:r w:rsidR="00570951" w:rsidRPr="002228E0">
        <w:rPr>
          <w:rStyle w:val="sourcecode"/>
        </w:rPr>
        <w:t>a</w:t>
      </w:r>
      <w:r w:rsidRPr="002228E0">
        <w:rPr>
          <w:rStyle w:val="sourcecode"/>
        </w:rPr>
        <w:t>);</w:t>
      </w:r>
    </w:p>
    <w:p w14:paraId="5A36CE9A" w14:textId="77777777" w:rsidR="004E52D3" w:rsidRPr="002228E0" w:rsidRDefault="00BF3510" w:rsidP="00CC1B5C">
      <w:pPr>
        <w:rPr>
          <w:rStyle w:val="sourcecode"/>
        </w:rPr>
      </w:pPr>
      <w:r w:rsidRPr="002228E0">
        <w:rPr>
          <w:rStyle w:val="sourcecode"/>
        </w:rPr>
        <w:t>for (i = 0; i &lt; 10; i++)</w:t>
      </w:r>
    </w:p>
    <w:p w14:paraId="03A0C1C4" w14:textId="77777777" w:rsidR="00283E02" w:rsidRPr="002228E0" w:rsidRDefault="00BF3510" w:rsidP="00CC1B5C">
      <w:pPr>
        <w:rPr>
          <w:rStyle w:val="sourcecode"/>
        </w:rPr>
      </w:pPr>
      <w:r w:rsidRPr="002228E0">
        <w:rPr>
          <w:rStyle w:val="sourcecode"/>
        </w:rPr>
        <w:t xml:space="preserve">ascmc[i] = </w:t>
      </w:r>
      <w:r w:rsidRPr="002228E0">
        <w:rPr>
          <w:rStyle w:val="functions"/>
        </w:rPr>
        <w:t>swe_degnorm</w:t>
      </w:r>
      <w:r w:rsidRPr="002228E0">
        <w:rPr>
          <w:rStyle w:val="sourcecode"/>
        </w:rPr>
        <w:t>(asc_mc[i] – ay</w:t>
      </w:r>
      <w:r w:rsidR="00570951" w:rsidRPr="002228E0">
        <w:rPr>
          <w:rStyle w:val="sourcecode"/>
        </w:rPr>
        <w:t>a</w:t>
      </w:r>
      <w:r w:rsidRPr="002228E0">
        <w:rPr>
          <w:rStyle w:val="sourcecode"/>
        </w:rPr>
        <w:t>);</w:t>
      </w:r>
    </w:p>
    <w:p w14:paraId="49362B2F" w14:textId="77777777" w:rsidR="004E52D3" w:rsidRPr="002228E0" w:rsidRDefault="00465B36" w:rsidP="00CC1B5C">
      <w:r w:rsidRPr="002228E0">
        <w:lastRenderedPageBreak/>
        <w:t>Or if you want to calculate sidereal progressions, do as follows:</w:t>
      </w:r>
    </w:p>
    <w:p w14:paraId="3E237FA5" w14:textId="77777777" w:rsidR="004E52D3" w:rsidRPr="002228E0" w:rsidRDefault="00465B36" w:rsidP="003107F4">
      <w:pPr>
        <w:pStyle w:val="ListBullet1"/>
        <w:ind w:left="284" w:hanging="284"/>
      </w:pPr>
      <w:r w:rsidRPr="002228E0">
        <w:t>calculate the tropical radix_armc</w:t>
      </w:r>
      <w:r w:rsidR="00812341" w:rsidRPr="002228E0">
        <w:t>;</w:t>
      </w:r>
    </w:p>
    <w:p w14:paraId="72E4A10C" w14:textId="77777777" w:rsidR="004E52D3" w:rsidRPr="002228E0" w:rsidRDefault="00465B36" w:rsidP="003107F4">
      <w:pPr>
        <w:pStyle w:val="ListBullet1"/>
        <w:ind w:left="284" w:hanging="284"/>
      </w:pPr>
      <w:r w:rsidRPr="002228E0">
        <w:t>radix_armc + direction</w:t>
      </w:r>
      <w:r w:rsidR="002966CB" w:rsidRPr="002228E0">
        <w:t>_</w:t>
      </w:r>
      <w:r w:rsidRPr="002228E0">
        <w:t>arc = directed_armc</w:t>
      </w:r>
      <w:r w:rsidR="00812341" w:rsidRPr="002228E0">
        <w:t>;</w:t>
      </w:r>
    </w:p>
    <w:p w14:paraId="48034DD5" w14:textId="1DDE9017" w:rsidR="004E52D3" w:rsidRPr="002228E0" w:rsidRDefault="00465B36" w:rsidP="003107F4">
      <w:pPr>
        <w:pStyle w:val="ListBullet1"/>
        <w:ind w:left="284" w:hanging="284"/>
      </w:pPr>
      <w:r w:rsidRPr="002228E0">
        <w:t xml:space="preserve">use </w:t>
      </w:r>
      <w:r w:rsidRPr="002228E0">
        <w:rPr>
          <w:rStyle w:val="functions"/>
        </w:rPr>
        <w:t>swe_houses_armc</w:t>
      </w:r>
      <w:r w:rsidRPr="002228E0">
        <w:t xml:space="preserve">(directed_armc, ...) </w:t>
      </w:r>
      <w:r w:rsidR="006A6DF4" w:rsidRPr="002228E0">
        <w:t xml:space="preserve">or </w:t>
      </w:r>
      <w:r w:rsidR="006A6DF4" w:rsidRPr="002228E0">
        <w:rPr>
          <w:rStyle w:val="functions"/>
        </w:rPr>
        <w:t>swe_houses_armc_ex2()</w:t>
      </w:r>
      <w:r w:rsidR="006A6DF4" w:rsidRPr="002228E0">
        <w:t xml:space="preserve"> </w:t>
      </w:r>
      <w:r w:rsidRPr="002228E0">
        <w:t>for the house cusps</w:t>
      </w:r>
      <w:r w:rsidR="00812341" w:rsidRPr="002228E0">
        <w:t>;</w:t>
      </w:r>
    </w:p>
    <w:p w14:paraId="41CDC39D" w14:textId="1A6C5292" w:rsidR="00283E02" w:rsidRPr="002228E0" w:rsidRDefault="00465B36" w:rsidP="003107F4">
      <w:pPr>
        <w:pStyle w:val="ListBullet1"/>
        <w:ind w:left="284" w:hanging="284"/>
      </w:pPr>
      <w:r w:rsidRPr="002228E0">
        <w:t xml:space="preserve">subtract </w:t>
      </w:r>
      <w:r w:rsidR="00FE0B96" w:rsidRPr="002228E0">
        <w:t>ayanamsha</w:t>
      </w:r>
      <w:r w:rsidR="00D90815" w:rsidRPr="002228E0">
        <w:t xml:space="preserve"> </w:t>
      </w:r>
      <w:r w:rsidRPr="002228E0">
        <w:t>(</w:t>
      </w:r>
      <w:r w:rsidR="00341D2D" w:rsidRPr="002228E0">
        <w:rPr>
          <w:rStyle w:val="functions"/>
        </w:rPr>
        <w:t>swe_get_ayanamsa</w:t>
      </w:r>
      <w:r w:rsidRPr="002228E0">
        <w:rPr>
          <w:rStyle w:val="functions"/>
        </w:rPr>
        <w:t>_ex_ut()</w:t>
      </w:r>
      <w:r w:rsidRPr="002228E0">
        <w:t>) from the values</w:t>
      </w:r>
      <w:r w:rsidR="00812341" w:rsidRPr="002228E0">
        <w:t>.</w:t>
      </w:r>
    </w:p>
    <w:p w14:paraId="0DD632B5" w14:textId="77777777" w:rsidR="00BF3510" w:rsidRPr="002228E0" w:rsidRDefault="00BF3510" w:rsidP="00CC1B5C">
      <w:r w:rsidRPr="002228E0">
        <w:t>Output and input parameters</w:t>
      </w:r>
      <w:r w:rsidR="00747717" w:rsidRPr="002228E0">
        <w:t xml:space="preserve"> of the house function</w:t>
      </w:r>
      <w:r w:rsidR="007F4896" w:rsidRPr="002228E0">
        <w:t>:</w:t>
      </w:r>
    </w:p>
    <w:p w14:paraId="6D6406F8" w14:textId="77777777" w:rsidR="00283E02" w:rsidRPr="002228E0" w:rsidRDefault="00BF3510" w:rsidP="00CC1B5C">
      <w:r w:rsidRPr="002228E0">
        <w:t xml:space="preserve">The first array element </w:t>
      </w:r>
      <w:r w:rsidRPr="002228E0">
        <w:rPr>
          <w:rStyle w:val="sourcecode"/>
          <w:b/>
          <w:bCs/>
        </w:rPr>
        <w:t>cusps[0]</w:t>
      </w:r>
      <w:r w:rsidRPr="002228E0">
        <w:t xml:space="preserve"> is always 0, the twelve houses follow </w:t>
      </w:r>
      <w:r w:rsidRPr="002228E0">
        <w:rPr>
          <w:rStyle w:val="sourcecode"/>
          <w:b/>
          <w:bCs/>
        </w:rPr>
        <w:t>in cusps[1] .. [12]</w:t>
      </w:r>
      <w:r w:rsidRPr="002228E0">
        <w:t>, the reason being that arrays in C begin with the index 0. The indices are therefore:</w:t>
      </w:r>
    </w:p>
    <w:p w14:paraId="316C414B" w14:textId="77777777" w:rsidR="00BF3510" w:rsidRPr="002228E0" w:rsidRDefault="00BF3510" w:rsidP="00D8626F">
      <w:pPr>
        <w:ind w:left="567"/>
      </w:pPr>
      <w:bookmarkStart w:id="200" w:name="_Hlk477862529"/>
      <w:r w:rsidRPr="002228E0">
        <w:rPr>
          <w:rStyle w:val="sourcecode"/>
        </w:rPr>
        <w:t>cusps[0]</w:t>
      </w:r>
      <w:bookmarkEnd w:id="200"/>
      <w:r w:rsidRPr="002228E0">
        <w:rPr>
          <w:rStyle w:val="sourcecode"/>
        </w:rPr>
        <w:t xml:space="preserve"> = </w:t>
      </w:r>
      <w:r w:rsidRPr="002228E0">
        <w:t>0</w:t>
      </w:r>
    </w:p>
    <w:p w14:paraId="2111B4FD" w14:textId="77777777" w:rsidR="00BF3510" w:rsidRPr="002228E0" w:rsidRDefault="00BF3510" w:rsidP="00D8626F">
      <w:pPr>
        <w:ind w:left="567"/>
        <w:rPr>
          <w:rStyle w:val="sourcecode"/>
        </w:rPr>
      </w:pPr>
      <w:r w:rsidRPr="002228E0">
        <w:rPr>
          <w:rStyle w:val="sourcecode"/>
        </w:rPr>
        <w:t xml:space="preserve">cusps[1] = </w:t>
      </w:r>
      <w:r w:rsidRPr="002228E0">
        <w:t>house 1</w:t>
      </w:r>
    </w:p>
    <w:p w14:paraId="3F59001D" w14:textId="77777777" w:rsidR="00BF3510" w:rsidRPr="002228E0" w:rsidRDefault="00BF3510" w:rsidP="00D8626F">
      <w:pPr>
        <w:ind w:left="567"/>
        <w:rPr>
          <w:rStyle w:val="sourcecode"/>
        </w:rPr>
      </w:pPr>
      <w:r w:rsidRPr="002228E0">
        <w:rPr>
          <w:rStyle w:val="sourcecode"/>
        </w:rPr>
        <w:t xml:space="preserve">cusps[2] = </w:t>
      </w:r>
      <w:r w:rsidRPr="002228E0">
        <w:t>house 2</w:t>
      </w:r>
    </w:p>
    <w:p w14:paraId="546626D6" w14:textId="77777777" w:rsidR="00283E02" w:rsidRPr="002228E0" w:rsidRDefault="00BF3510" w:rsidP="00CC1B5C">
      <w:r w:rsidRPr="002228E0">
        <w:t>etc.</w:t>
      </w:r>
    </w:p>
    <w:p w14:paraId="6DECB276" w14:textId="77777777" w:rsidR="00283E02" w:rsidRPr="002228E0" w:rsidRDefault="00BF3510" w:rsidP="00CC1B5C">
      <w:r w:rsidRPr="002228E0">
        <w:t xml:space="preserve">In the array </w:t>
      </w:r>
      <w:r w:rsidRPr="002228E0">
        <w:rPr>
          <w:rStyle w:val="sourcecode"/>
          <w:b/>
          <w:bCs/>
        </w:rPr>
        <w:t>ascmc</w:t>
      </w:r>
      <w:r w:rsidRPr="002228E0">
        <w:t>, the function returns the following values:</w:t>
      </w:r>
    </w:p>
    <w:p w14:paraId="2C874717" w14:textId="77777777" w:rsidR="00BF3510" w:rsidRPr="002228E0" w:rsidRDefault="00BF3510" w:rsidP="00D8626F">
      <w:pPr>
        <w:ind w:left="567"/>
        <w:rPr>
          <w:rStyle w:val="sourcecode"/>
        </w:rPr>
      </w:pPr>
      <w:bookmarkStart w:id="201" w:name="_Hlk477862569"/>
      <w:r w:rsidRPr="002228E0">
        <w:rPr>
          <w:rStyle w:val="sourcecode"/>
        </w:rPr>
        <w:t>ascmc[0]</w:t>
      </w:r>
      <w:bookmarkEnd w:id="201"/>
      <w:r w:rsidRPr="002228E0">
        <w:rPr>
          <w:rStyle w:val="sourcecode"/>
        </w:rPr>
        <w:t xml:space="preserve"> =</w:t>
      </w:r>
      <w:r w:rsidR="00F774B8" w:rsidRPr="002228E0">
        <w:rPr>
          <w:rStyle w:val="sourcecode"/>
        </w:rPr>
        <w:t xml:space="preserve"> </w:t>
      </w:r>
      <w:r w:rsidRPr="002228E0">
        <w:t>Ascendant</w:t>
      </w:r>
    </w:p>
    <w:p w14:paraId="5CBEF853" w14:textId="77777777" w:rsidR="00BF3510" w:rsidRPr="002228E0" w:rsidRDefault="00BF3510" w:rsidP="00D8626F">
      <w:pPr>
        <w:ind w:left="567"/>
      </w:pPr>
      <w:r w:rsidRPr="002228E0">
        <w:rPr>
          <w:rStyle w:val="sourcecode"/>
        </w:rPr>
        <w:t>ascmc[1] =</w:t>
      </w:r>
      <w:r w:rsidR="00F774B8" w:rsidRPr="002228E0">
        <w:rPr>
          <w:rStyle w:val="sourcecode"/>
        </w:rPr>
        <w:t xml:space="preserve"> </w:t>
      </w:r>
      <w:r w:rsidRPr="002228E0">
        <w:t>MC</w:t>
      </w:r>
    </w:p>
    <w:p w14:paraId="2549601F" w14:textId="77777777" w:rsidR="00BF3510" w:rsidRPr="002228E0" w:rsidRDefault="00BF3510" w:rsidP="00D8626F">
      <w:pPr>
        <w:ind w:left="567"/>
        <w:rPr>
          <w:rStyle w:val="sourcecode"/>
        </w:rPr>
      </w:pPr>
      <w:r w:rsidRPr="002228E0">
        <w:rPr>
          <w:rStyle w:val="sourcecode"/>
        </w:rPr>
        <w:t>ascmc[2] =</w:t>
      </w:r>
      <w:r w:rsidR="00F774B8" w:rsidRPr="002228E0">
        <w:rPr>
          <w:rStyle w:val="sourcecode"/>
        </w:rPr>
        <w:t xml:space="preserve"> </w:t>
      </w:r>
      <w:r w:rsidRPr="002228E0">
        <w:t>ARMC</w:t>
      </w:r>
    </w:p>
    <w:p w14:paraId="0AF9422F" w14:textId="77777777" w:rsidR="00BF3510" w:rsidRPr="002228E0" w:rsidRDefault="00BF3510" w:rsidP="00D8626F">
      <w:pPr>
        <w:ind w:left="567"/>
        <w:rPr>
          <w:rStyle w:val="sourcecode"/>
        </w:rPr>
      </w:pPr>
      <w:r w:rsidRPr="002228E0">
        <w:rPr>
          <w:rStyle w:val="sourcecode"/>
        </w:rPr>
        <w:t>ascmc[3] =</w:t>
      </w:r>
      <w:r w:rsidR="00F774B8" w:rsidRPr="002228E0">
        <w:rPr>
          <w:rStyle w:val="sourcecode"/>
        </w:rPr>
        <w:t xml:space="preserve"> </w:t>
      </w:r>
      <w:r w:rsidRPr="002228E0">
        <w:t>Vertex</w:t>
      </w:r>
    </w:p>
    <w:p w14:paraId="176CAC0A" w14:textId="77777777" w:rsidR="00BF3510" w:rsidRPr="002228E0" w:rsidRDefault="00BF3510" w:rsidP="00D8626F">
      <w:pPr>
        <w:ind w:left="567"/>
        <w:rPr>
          <w:rStyle w:val="sourcecode"/>
        </w:rPr>
      </w:pPr>
      <w:r w:rsidRPr="002228E0">
        <w:rPr>
          <w:rStyle w:val="sourcecode"/>
        </w:rPr>
        <w:t>ascmc[4] =</w:t>
      </w:r>
      <w:r w:rsidR="00F774B8" w:rsidRPr="002228E0">
        <w:rPr>
          <w:rStyle w:val="sourcecode"/>
        </w:rPr>
        <w:t xml:space="preserve"> </w:t>
      </w:r>
      <w:r w:rsidRPr="002228E0">
        <w:t>"equatorial ascendant"</w:t>
      </w:r>
    </w:p>
    <w:p w14:paraId="3F10C07E" w14:textId="77777777" w:rsidR="00BF3510" w:rsidRPr="002228E0" w:rsidRDefault="00BF3510" w:rsidP="00D8626F">
      <w:pPr>
        <w:ind w:left="567"/>
        <w:rPr>
          <w:rStyle w:val="sourcecode"/>
        </w:rPr>
      </w:pPr>
      <w:r w:rsidRPr="002228E0">
        <w:rPr>
          <w:rStyle w:val="sourcecode"/>
        </w:rPr>
        <w:t>ascmc[5] =</w:t>
      </w:r>
      <w:r w:rsidR="00F774B8" w:rsidRPr="002228E0">
        <w:rPr>
          <w:rStyle w:val="sourcecode"/>
        </w:rPr>
        <w:t xml:space="preserve"> </w:t>
      </w:r>
      <w:r w:rsidRPr="002228E0">
        <w:t>"co-ascendant" (Walter Koch)</w:t>
      </w:r>
    </w:p>
    <w:p w14:paraId="00B578D8" w14:textId="77777777" w:rsidR="00BF3510" w:rsidRPr="002228E0" w:rsidRDefault="00BF3510" w:rsidP="00D8626F">
      <w:pPr>
        <w:ind w:left="567"/>
        <w:rPr>
          <w:rStyle w:val="sourcecode"/>
        </w:rPr>
      </w:pPr>
      <w:r w:rsidRPr="002228E0">
        <w:rPr>
          <w:rStyle w:val="sourcecode"/>
        </w:rPr>
        <w:t>ascmc[6] =</w:t>
      </w:r>
      <w:r w:rsidR="00F774B8" w:rsidRPr="002228E0">
        <w:rPr>
          <w:rStyle w:val="sourcecode"/>
        </w:rPr>
        <w:t xml:space="preserve"> </w:t>
      </w:r>
      <w:r w:rsidRPr="002228E0">
        <w:t>"co-ascendant" (Michael Munkasey)</w:t>
      </w:r>
    </w:p>
    <w:p w14:paraId="4CE9AC7E" w14:textId="77777777" w:rsidR="00283E02" w:rsidRPr="002228E0" w:rsidRDefault="00BF3510" w:rsidP="00D8626F">
      <w:pPr>
        <w:ind w:left="567"/>
      </w:pPr>
      <w:r w:rsidRPr="002228E0">
        <w:rPr>
          <w:rStyle w:val="sourcecode"/>
        </w:rPr>
        <w:t>ascmc[7] =</w:t>
      </w:r>
      <w:r w:rsidR="00F774B8" w:rsidRPr="002228E0">
        <w:rPr>
          <w:rStyle w:val="sourcecode"/>
        </w:rPr>
        <w:t xml:space="preserve"> </w:t>
      </w:r>
      <w:r w:rsidRPr="002228E0">
        <w:t>"polar ascendant" (M. Munkasey)</w:t>
      </w:r>
    </w:p>
    <w:p w14:paraId="3B8B3631" w14:textId="77777777" w:rsidR="00BF3510" w:rsidRPr="002228E0" w:rsidRDefault="00BF3510" w:rsidP="00CC1B5C">
      <w:r w:rsidRPr="002228E0">
        <w:t>The following defines can be used to find these values:</w:t>
      </w:r>
    </w:p>
    <w:p w14:paraId="66AAC1A0" w14:textId="77777777" w:rsidR="00BF3510" w:rsidRPr="002228E0" w:rsidRDefault="00BF3510" w:rsidP="00D8626F">
      <w:pPr>
        <w:tabs>
          <w:tab w:val="left" w:pos="2268"/>
        </w:tabs>
        <w:ind w:left="567"/>
        <w:rPr>
          <w:rStyle w:val="sourcecode"/>
        </w:rPr>
      </w:pPr>
      <w:r w:rsidRPr="002228E0">
        <w:rPr>
          <w:rStyle w:val="sourcecode"/>
        </w:rPr>
        <w:t>#define SE_ASC</w:t>
      </w:r>
      <w:r w:rsidRPr="002228E0">
        <w:rPr>
          <w:rStyle w:val="sourcecode"/>
        </w:rPr>
        <w:tab/>
      </w:r>
      <w:r w:rsidRPr="002228E0">
        <w:rPr>
          <w:rStyle w:val="sourcecode"/>
        </w:rPr>
        <w:tab/>
        <w:t>0</w:t>
      </w:r>
    </w:p>
    <w:p w14:paraId="3FD3106F" w14:textId="77777777" w:rsidR="00BF3510" w:rsidRPr="002228E0" w:rsidRDefault="00BF3510" w:rsidP="00D8626F">
      <w:pPr>
        <w:tabs>
          <w:tab w:val="left" w:pos="2268"/>
        </w:tabs>
        <w:ind w:left="567"/>
        <w:rPr>
          <w:rStyle w:val="sourcecode"/>
        </w:rPr>
      </w:pPr>
      <w:r w:rsidRPr="002228E0">
        <w:rPr>
          <w:rStyle w:val="sourcecode"/>
        </w:rPr>
        <w:t>#define SE_MC</w:t>
      </w:r>
      <w:r w:rsidRPr="002228E0">
        <w:rPr>
          <w:rStyle w:val="sourcecode"/>
        </w:rPr>
        <w:tab/>
      </w:r>
      <w:r w:rsidRPr="002228E0">
        <w:rPr>
          <w:rStyle w:val="sourcecode"/>
        </w:rPr>
        <w:tab/>
        <w:t>1</w:t>
      </w:r>
    </w:p>
    <w:p w14:paraId="1F2A4F16" w14:textId="77777777" w:rsidR="00BF3510" w:rsidRPr="002228E0" w:rsidRDefault="00BF3510" w:rsidP="00D8626F">
      <w:pPr>
        <w:tabs>
          <w:tab w:val="left" w:pos="2268"/>
        </w:tabs>
        <w:ind w:left="567"/>
        <w:rPr>
          <w:rStyle w:val="sourcecode"/>
        </w:rPr>
      </w:pPr>
      <w:r w:rsidRPr="002228E0">
        <w:rPr>
          <w:rStyle w:val="sourcecode"/>
        </w:rPr>
        <w:t>#define SE_ARMC</w:t>
      </w:r>
      <w:r w:rsidRPr="002228E0">
        <w:rPr>
          <w:rStyle w:val="sourcecode"/>
        </w:rPr>
        <w:tab/>
      </w:r>
      <w:r w:rsidRPr="002228E0">
        <w:rPr>
          <w:rStyle w:val="sourcecode"/>
        </w:rPr>
        <w:tab/>
        <w:t>2</w:t>
      </w:r>
    </w:p>
    <w:p w14:paraId="3528D3E3" w14:textId="77777777" w:rsidR="00BF3510" w:rsidRPr="002228E0" w:rsidRDefault="00BF3510" w:rsidP="00D8626F">
      <w:pPr>
        <w:tabs>
          <w:tab w:val="left" w:pos="2268"/>
        </w:tabs>
        <w:ind w:left="567"/>
        <w:rPr>
          <w:rStyle w:val="sourcecode"/>
        </w:rPr>
      </w:pPr>
      <w:r w:rsidRPr="002228E0">
        <w:rPr>
          <w:rStyle w:val="sourcecode"/>
        </w:rPr>
        <w:t>#define SE_VERTEX</w:t>
      </w:r>
      <w:r w:rsidRPr="002228E0">
        <w:rPr>
          <w:rStyle w:val="sourcecode"/>
        </w:rPr>
        <w:tab/>
      </w:r>
      <w:r w:rsidRPr="002228E0">
        <w:rPr>
          <w:rStyle w:val="sourcecode"/>
        </w:rPr>
        <w:tab/>
        <w:t>3</w:t>
      </w:r>
    </w:p>
    <w:p w14:paraId="7A557D95" w14:textId="77777777" w:rsidR="00BF3510" w:rsidRPr="002228E0" w:rsidRDefault="00BF3510" w:rsidP="00D8626F">
      <w:pPr>
        <w:tabs>
          <w:tab w:val="left" w:pos="2268"/>
        </w:tabs>
        <w:ind w:left="567"/>
        <w:rPr>
          <w:rStyle w:val="sourcecode"/>
        </w:rPr>
      </w:pPr>
      <w:r w:rsidRPr="002228E0">
        <w:rPr>
          <w:rStyle w:val="sourcecode"/>
        </w:rPr>
        <w:t>#define SE_EQUASC</w:t>
      </w:r>
      <w:r w:rsidR="0021556A" w:rsidRPr="002228E0">
        <w:rPr>
          <w:rStyle w:val="sourcecode"/>
        </w:rPr>
        <w:tab/>
      </w:r>
      <w:r w:rsidRPr="002228E0">
        <w:rPr>
          <w:rStyle w:val="sourcecode"/>
        </w:rPr>
        <w:tab/>
        <w:t>4</w:t>
      </w:r>
      <w:r w:rsidRPr="002228E0">
        <w:rPr>
          <w:rStyle w:val="sourcecode"/>
        </w:rPr>
        <w:tab/>
        <w:t>/* "equatorial ascendant" */</w:t>
      </w:r>
    </w:p>
    <w:p w14:paraId="3CBFC054" w14:textId="77777777" w:rsidR="00BF3510" w:rsidRPr="002228E0" w:rsidRDefault="00BF3510" w:rsidP="00D8626F">
      <w:pPr>
        <w:tabs>
          <w:tab w:val="left" w:pos="2268"/>
        </w:tabs>
        <w:ind w:left="567"/>
        <w:rPr>
          <w:rStyle w:val="sourcecode"/>
        </w:rPr>
      </w:pPr>
      <w:r w:rsidRPr="002228E0">
        <w:rPr>
          <w:rStyle w:val="sourcecode"/>
        </w:rPr>
        <w:t>#define SE_COASC1</w:t>
      </w:r>
      <w:r w:rsidRPr="002228E0">
        <w:rPr>
          <w:rStyle w:val="sourcecode"/>
        </w:rPr>
        <w:tab/>
      </w:r>
      <w:r w:rsidRPr="002228E0">
        <w:rPr>
          <w:rStyle w:val="sourcecode"/>
        </w:rPr>
        <w:tab/>
        <w:t>5</w:t>
      </w:r>
      <w:r w:rsidRPr="002228E0">
        <w:rPr>
          <w:rStyle w:val="sourcecode"/>
        </w:rPr>
        <w:tab/>
        <w:t>/* "co-ascendant" (W. Koch) */</w:t>
      </w:r>
    </w:p>
    <w:p w14:paraId="23423274" w14:textId="77777777" w:rsidR="00BF3510" w:rsidRPr="002228E0" w:rsidRDefault="00BF3510" w:rsidP="00D8626F">
      <w:pPr>
        <w:tabs>
          <w:tab w:val="left" w:pos="2268"/>
        </w:tabs>
        <w:ind w:left="567"/>
        <w:rPr>
          <w:rStyle w:val="sourcecode"/>
        </w:rPr>
      </w:pPr>
      <w:r w:rsidRPr="002228E0">
        <w:rPr>
          <w:rStyle w:val="sourcecode"/>
        </w:rPr>
        <w:t>#define SE_COASC2</w:t>
      </w:r>
      <w:r w:rsidRPr="002228E0">
        <w:rPr>
          <w:rStyle w:val="sourcecode"/>
        </w:rPr>
        <w:tab/>
      </w:r>
      <w:r w:rsidRPr="002228E0">
        <w:rPr>
          <w:rStyle w:val="sourcecode"/>
        </w:rPr>
        <w:tab/>
        <w:t>6</w:t>
      </w:r>
      <w:r w:rsidRPr="002228E0">
        <w:rPr>
          <w:rStyle w:val="sourcecode"/>
        </w:rPr>
        <w:tab/>
        <w:t>/* "co-ascendant" (M. Munkasey) */</w:t>
      </w:r>
    </w:p>
    <w:p w14:paraId="3D96611C" w14:textId="77777777" w:rsidR="00BF3510" w:rsidRPr="002228E0" w:rsidRDefault="00BF3510" w:rsidP="00D8626F">
      <w:pPr>
        <w:tabs>
          <w:tab w:val="left" w:pos="2268"/>
        </w:tabs>
        <w:ind w:left="567"/>
        <w:rPr>
          <w:rStyle w:val="sourcecode"/>
        </w:rPr>
      </w:pPr>
      <w:r w:rsidRPr="002228E0">
        <w:rPr>
          <w:rStyle w:val="sourcecode"/>
        </w:rPr>
        <w:t>#define SE_POLASC</w:t>
      </w:r>
      <w:r w:rsidRPr="002228E0">
        <w:rPr>
          <w:rStyle w:val="sourcecode"/>
        </w:rPr>
        <w:tab/>
      </w:r>
      <w:r w:rsidRPr="002228E0">
        <w:rPr>
          <w:rStyle w:val="sourcecode"/>
        </w:rPr>
        <w:tab/>
        <w:t>7</w:t>
      </w:r>
      <w:r w:rsidRPr="002228E0">
        <w:rPr>
          <w:rStyle w:val="sourcecode"/>
        </w:rPr>
        <w:tab/>
        <w:t>/* "polar ascendant" (M. Munkasey) */</w:t>
      </w:r>
    </w:p>
    <w:p w14:paraId="4D184843" w14:textId="77777777" w:rsidR="00283E02" w:rsidRPr="002228E0" w:rsidRDefault="00BF3510" w:rsidP="00D8626F">
      <w:pPr>
        <w:tabs>
          <w:tab w:val="left" w:pos="2268"/>
        </w:tabs>
        <w:ind w:left="567"/>
        <w:rPr>
          <w:rStyle w:val="sourcecode"/>
        </w:rPr>
      </w:pPr>
      <w:r w:rsidRPr="002228E0">
        <w:rPr>
          <w:rStyle w:val="sourcecode"/>
        </w:rPr>
        <w:t>#define SE_NASCMC</w:t>
      </w:r>
      <w:r w:rsidRPr="002228E0">
        <w:rPr>
          <w:rStyle w:val="sourcecode"/>
        </w:rPr>
        <w:tab/>
      </w:r>
      <w:r w:rsidRPr="002228E0">
        <w:rPr>
          <w:rStyle w:val="sourcecode"/>
        </w:rPr>
        <w:tab/>
        <w:t>8</w:t>
      </w:r>
    </w:p>
    <w:p w14:paraId="37990B0E" w14:textId="77777777" w:rsidR="00283E02" w:rsidRPr="002228E0" w:rsidRDefault="00BF3510" w:rsidP="00CC1B5C">
      <w:r w:rsidRPr="002228E0">
        <w:rPr>
          <w:rStyle w:val="sourcecode"/>
          <w:b/>
          <w:bCs/>
        </w:rPr>
        <w:t>ascmc</w:t>
      </w:r>
      <w:r w:rsidRPr="002228E0">
        <w:rPr>
          <w:b/>
          <w:bCs/>
        </w:rPr>
        <w:t xml:space="preserve"> </w:t>
      </w:r>
      <w:r w:rsidRPr="002228E0">
        <w:t xml:space="preserve">must be an array of </w:t>
      </w:r>
      <w:r w:rsidRPr="002228E0">
        <w:rPr>
          <w:b/>
          <w:bCs/>
          <w:color w:val="FF0000"/>
        </w:rPr>
        <w:t>10 doubles</w:t>
      </w:r>
      <w:r w:rsidRPr="002228E0">
        <w:t xml:space="preserve">. </w:t>
      </w:r>
      <w:r w:rsidRPr="002228E0">
        <w:rPr>
          <w:rStyle w:val="sourcecode"/>
          <w:b/>
          <w:bCs/>
        </w:rPr>
        <w:t>ascmc[8... 9]</w:t>
      </w:r>
      <w:r w:rsidRPr="002228E0">
        <w:t xml:space="preserve"> are 0 and may be used for additional points in future releases.</w:t>
      </w:r>
    </w:p>
    <w:p w14:paraId="0549F454" w14:textId="77777777" w:rsidR="00BF3510" w:rsidRPr="002228E0" w:rsidRDefault="004E392B" w:rsidP="00CC1B5C">
      <w:r w:rsidRPr="002228E0">
        <w:t xml:space="preserve">The codes </w:t>
      </w:r>
      <w:r w:rsidR="00BC2FF6" w:rsidRPr="002228E0">
        <w:rPr>
          <w:rStyle w:val="sourcecode"/>
          <w:b/>
          <w:bCs/>
        </w:rPr>
        <w:t>hsys</w:t>
      </w:r>
      <w:r w:rsidR="00BC2FF6" w:rsidRPr="002228E0">
        <w:t xml:space="preserve"> </w:t>
      </w:r>
      <w:r w:rsidRPr="002228E0">
        <w:t>of the most important house methods are:</w:t>
      </w:r>
    </w:p>
    <w:p w14:paraId="012EDEA3" w14:textId="77777777" w:rsidR="00BF3510" w:rsidRPr="002228E0" w:rsidRDefault="00BF3510" w:rsidP="0012530B">
      <w:pPr>
        <w:tabs>
          <w:tab w:val="left" w:pos="993"/>
          <w:tab w:val="left" w:pos="2268"/>
        </w:tabs>
        <w:rPr>
          <w:rStyle w:val="sourcecode"/>
        </w:rPr>
      </w:pPr>
      <w:bookmarkStart w:id="202" w:name="_Hlk477862719"/>
      <w:r w:rsidRPr="002228E0">
        <w:rPr>
          <w:rStyle w:val="sourcecode"/>
        </w:rPr>
        <w:t>hsys</w:t>
      </w:r>
      <w:bookmarkEnd w:id="202"/>
      <w:r w:rsidRPr="002228E0">
        <w:rPr>
          <w:rStyle w:val="sourcecode"/>
        </w:rPr>
        <w:t xml:space="preserve"> =</w:t>
      </w:r>
      <w:r w:rsidR="0021556A" w:rsidRPr="002228E0">
        <w:rPr>
          <w:rStyle w:val="sourcecode"/>
        </w:rPr>
        <w:tab/>
      </w:r>
      <w:r w:rsidRPr="002228E0">
        <w:rPr>
          <w:rStyle w:val="sourcecode"/>
        </w:rPr>
        <w:t>‘P’</w:t>
      </w:r>
      <w:r w:rsidRPr="002228E0">
        <w:rPr>
          <w:rStyle w:val="sourcecode"/>
        </w:rPr>
        <w:tab/>
        <w:t>Placidus</w:t>
      </w:r>
    </w:p>
    <w:p w14:paraId="7E1FB574" w14:textId="77777777" w:rsidR="00BF3510" w:rsidRPr="002228E0" w:rsidRDefault="00BF3510" w:rsidP="0012530B">
      <w:pPr>
        <w:tabs>
          <w:tab w:val="left" w:pos="993"/>
          <w:tab w:val="left" w:pos="2268"/>
        </w:tabs>
        <w:rPr>
          <w:rStyle w:val="sourcecode"/>
        </w:rPr>
      </w:pPr>
      <w:r w:rsidRPr="002228E0">
        <w:rPr>
          <w:rStyle w:val="sourcecode"/>
        </w:rPr>
        <w:tab/>
        <w:t>‘K’</w:t>
      </w:r>
      <w:r w:rsidRPr="002228E0">
        <w:rPr>
          <w:rStyle w:val="sourcecode"/>
        </w:rPr>
        <w:tab/>
        <w:t>Koch</w:t>
      </w:r>
    </w:p>
    <w:p w14:paraId="218123B9" w14:textId="77777777" w:rsidR="00BF3510" w:rsidRPr="002228E0" w:rsidRDefault="00BF3510" w:rsidP="0012530B">
      <w:pPr>
        <w:tabs>
          <w:tab w:val="left" w:pos="993"/>
          <w:tab w:val="left" w:pos="2268"/>
        </w:tabs>
        <w:rPr>
          <w:rStyle w:val="sourcecode"/>
        </w:rPr>
      </w:pPr>
      <w:r w:rsidRPr="002228E0">
        <w:rPr>
          <w:rStyle w:val="sourcecode"/>
        </w:rPr>
        <w:tab/>
        <w:t>‘O’</w:t>
      </w:r>
      <w:r w:rsidRPr="002228E0">
        <w:rPr>
          <w:rStyle w:val="sourcecode"/>
        </w:rPr>
        <w:tab/>
        <w:t>Porphyrius</w:t>
      </w:r>
    </w:p>
    <w:p w14:paraId="72442388" w14:textId="77777777" w:rsidR="00BF3510" w:rsidRPr="002228E0" w:rsidRDefault="00BF3510" w:rsidP="0012530B">
      <w:pPr>
        <w:tabs>
          <w:tab w:val="left" w:pos="993"/>
          <w:tab w:val="left" w:pos="2268"/>
        </w:tabs>
        <w:rPr>
          <w:rStyle w:val="sourcecode"/>
        </w:rPr>
      </w:pPr>
      <w:r w:rsidRPr="002228E0">
        <w:rPr>
          <w:rStyle w:val="sourcecode"/>
        </w:rPr>
        <w:tab/>
        <w:t>‘R’</w:t>
      </w:r>
      <w:r w:rsidRPr="002228E0">
        <w:rPr>
          <w:rStyle w:val="sourcecode"/>
        </w:rPr>
        <w:tab/>
        <w:t>Regiomontanus</w:t>
      </w:r>
    </w:p>
    <w:p w14:paraId="3B140281" w14:textId="77777777" w:rsidR="00BF3510" w:rsidRPr="002228E0" w:rsidRDefault="00BF3510" w:rsidP="0012530B">
      <w:pPr>
        <w:tabs>
          <w:tab w:val="left" w:pos="993"/>
          <w:tab w:val="left" w:pos="2268"/>
        </w:tabs>
        <w:rPr>
          <w:rStyle w:val="sourcecode"/>
        </w:rPr>
      </w:pPr>
      <w:r w:rsidRPr="002228E0">
        <w:rPr>
          <w:rStyle w:val="sourcecode"/>
        </w:rPr>
        <w:tab/>
        <w:t>‘C’</w:t>
      </w:r>
      <w:r w:rsidRPr="002228E0">
        <w:rPr>
          <w:rStyle w:val="sourcecode"/>
        </w:rPr>
        <w:tab/>
        <w:t>Campanus</w:t>
      </w:r>
    </w:p>
    <w:p w14:paraId="09B0F080" w14:textId="77777777" w:rsidR="00BF3510" w:rsidRPr="002228E0" w:rsidRDefault="00BF3510" w:rsidP="0012530B">
      <w:pPr>
        <w:tabs>
          <w:tab w:val="left" w:pos="993"/>
          <w:tab w:val="left" w:pos="2268"/>
        </w:tabs>
        <w:rPr>
          <w:rStyle w:val="sourcecode"/>
        </w:rPr>
      </w:pPr>
      <w:r w:rsidRPr="002228E0">
        <w:rPr>
          <w:rStyle w:val="sourcecode"/>
        </w:rPr>
        <w:tab/>
        <w:t>‘A’ or ‘E’</w:t>
      </w:r>
      <w:r w:rsidRPr="002228E0">
        <w:rPr>
          <w:rStyle w:val="sourcecode"/>
        </w:rPr>
        <w:tab/>
        <w:t>Equal (cusp 1 is Ascendant)</w:t>
      </w:r>
    </w:p>
    <w:p w14:paraId="6407059C" w14:textId="77777777" w:rsidR="00283E02" w:rsidRPr="002228E0" w:rsidRDefault="00BF3510" w:rsidP="0012530B">
      <w:pPr>
        <w:tabs>
          <w:tab w:val="left" w:pos="993"/>
          <w:tab w:val="left" w:pos="2268"/>
        </w:tabs>
        <w:rPr>
          <w:rStyle w:val="sourcecode"/>
        </w:rPr>
      </w:pPr>
      <w:r w:rsidRPr="002228E0">
        <w:rPr>
          <w:rStyle w:val="sourcecode"/>
        </w:rPr>
        <w:tab/>
        <w:t>‘W’</w:t>
      </w:r>
      <w:r w:rsidRPr="002228E0">
        <w:rPr>
          <w:rStyle w:val="sourcecode"/>
        </w:rPr>
        <w:tab/>
        <w:t>Whole sign</w:t>
      </w:r>
    </w:p>
    <w:p w14:paraId="7C6F2AD4" w14:textId="77777777" w:rsidR="004E392B" w:rsidRPr="002228E0" w:rsidRDefault="004E392B" w:rsidP="00CC1B5C">
      <w:r w:rsidRPr="002228E0">
        <w:t xml:space="preserve">The complete list of house methods </w:t>
      </w:r>
      <w:r w:rsidR="00BC2FF6" w:rsidRPr="002228E0">
        <w:t>in</w:t>
      </w:r>
      <w:r w:rsidRPr="002228E0">
        <w:t xml:space="preserve"> alphabetical</w:t>
      </w:r>
      <w:r w:rsidR="00BC2FF6" w:rsidRPr="002228E0">
        <w:t xml:space="preserve"> order</w:t>
      </w:r>
      <w:r w:rsidRPr="002228E0">
        <w:t xml:space="preserve"> is:</w:t>
      </w:r>
    </w:p>
    <w:p w14:paraId="4FCAFC34" w14:textId="77777777" w:rsidR="004E392B" w:rsidRPr="002228E0" w:rsidRDefault="004E392B" w:rsidP="0012530B">
      <w:pPr>
        <w:tabs>
          <w:tab w:val="left" w:pos="993"/>
          <w:tab w:val="left" w:pos="2268"/>
        </w:tabs>
        <w:rPr>
          <w:rStyle w:val="sourcecode"/>
        </w:rPr>
      </w:pPr>
      <w:r w:rsidRPr="002228E0">
        <w:rPr>
          <w:rStyle w:val="sourcecode"/>
        </w:rPr>
        <w:t>hsys =</w:t>
      </w:r>
      <w:r w:rsidR="00143A8B" w:rsidRPr="002228E0">
        <w:rPr>
          <w:rStyle w:val="sourcecode"/>
        </w:rPr>
        <w:tab/>
      </w:r>
      <w:r w:rsidRPr="002228E0">
        <w:rPr>
          <w:rStyle w:val="sourcecode"/>
        </w:rPr>
        <w:t>‘B’</w:t>
      </w:r>
      <w:r w:rsidRPr="002228E0">
        <w:rPr>
          <w:rStyle w:val="sourcecode"/>
        </w:rPr>
        <w:tab/>
        <w:t>Alcabitus</w:t>
      </w:r>
    </w:p>
    <w:p w14:paraId="393A3407" w14:textId="77777777" w:rsidR="004E392B" w:rsidRPr="002228E0" w:rsidRDefault="004E392B" w:rsidP="0012530B">
      <w:pPr>
        <w:tabs>
          <w:tab w:val="left" w:pos="993"/>
          <w:tab w:val="left" w:pos="2268"/>
        </w:tabs>
        <w:rPr>
          <w:rStyle w:val="sourcecode"/>
        </w:rPr>
      </w:pPr>
      <w:r w:rsidRPr="002228E0">
        <w:rPr>
          <w:rStyle w:val="sourcecode"/>
        </w:rPr>
        <w:tab/>
        <w:t>‘Y’</w:t>
      </w:r>
      <w:r w:rsidRPr="002228E0">
        <w:rPr>
          <w:rStyle w:val="sourcecode"/>
        </w:rPr>
        <w:tab/>
        <w:t>APC houses</w:t>
      </w:r>
    </w:p>
    <w:p w14:paraId="08EAC1EB" w14:textId="77777777" w:rsidR="00BF3510" w:rsidRPr="002228E0" w:rsidRDefault="004E392B" w:rsidP="0012530B">
      <w:pPr>
        <w:tabs>
          <w:tab w:val="left" w:pos="993"/>
          <w:tab w:val="left" w:pos="2268"/>
        </w:tabs>
        <w:rPr>
          <w:rStyle w:val="sourcecode"/>
        </w:rPr>
      </w:pPr>
      <w:r w:rsidRPr="002228E0">
        <w:rPr>
          <w:rStyle w:val="sourcecode"/>
        </w:rPr>
        <w:tab/>
      </w:r>
      <w:r w:rsidR="00BF3510" w:rsidRPr="002228E0">
        <w:rPr>
          <w:rStyle w:val="sourcecode"/>
        </w:rPr>
        <w:t>‘X’</w:t>
      </w:r>
      <w:r w:rsidR="00BF3510" w:rsidRPr="002228E0">
        <w:rPr>
          <w:rStyle w:val="sourcecode"/>
        </w:rPr>
        <w:tab/>
      </w:r>
      <w:r w:rsidR="008B18C2" w:rsidRPr="002228E0">
        <w:rPr>
          <w:rStyle w:val="sourcecode"/>
        </w:rPr>
        <w:t>A</w:t>
      </w:r>
      <w:r w:rsidR="00BF3510" w:rsidRPr="002228E0">
        <w:rPr>
          <w:rStyle w:val="sourcecode"/>
        </w:rPr>
        <w:t xml:space="preserve">xial rotation system / </w:t>
      </w:r>
      <w:r w:rsidR="008B18C2" w:rsidRPr="002228E0">
        <w:rPr>
          <w:rStyle w:val="sourcecode"/>
        </w:rPr>
        <w:t>M</w:t>
      </w:r>
      <w:r w:rsidR="00BF3510" w:rsidRPr="002228E0">
        <w:rPr>
          <w:rStyle w:val="sourcecode"/>
        </w:rPr>
        <w:t xml:space="preserve">eridian system / </w:t>
      </w:r>
      <w:r w:rsidR="008B18C2" w:rsidRPr="002228E0">
        <w:rPr>
          <w:rStyle w:val="sourcecode"/>
        </w:rPr>
        <w:t>Z</w:t>
      </w:r>
      <w:r w:rsidR="00BF3510" w:rsidRPr="002228E0">
        <w:rPr>
          <w:rStyle w:val="sourcecode"/>
        </w:rPr>
        <w:t>ariel</w:t>
      </w:r>
    </w:p>
    <w:p w14:paraId="311E11E3" w14:textId="77777777" w:rsidR="00BF3510" w:rsidRPr="002228E0" w:rsidRDefault="00BF3510" w:rsidP="0012530B">
      <w:pPr>
        <w:tabs>
          <w:tab w:val="left" w:pos="993"/>
          <w:tab w:val="left" w:pos="2268"/>
        </w:tabs>
        <w:rPr>
          <w:rStyle w:val="sourcecode"/>
        </w:rPr>
      </w:pPr>
      <w:r w:rsidRPr="002228E0">
        <w:rPr>
          <w:rStyle w:val="sourcecode"/>
        </w:rPr>
        <w:tab/>
        <w:t>‘H’</w:t>
      </w:r>
      <w:r w:rsidRPr="002228E0">
        <w:rPr>
          <w:rStyle w:val="sourcecode"/>
        </w:rPr>
        <w:tab/>
      </w:r>
      <w:r w:rsidR="008B18C2" w:rsidRPr="002228E0">
        <w:rPr>
          <w:rStyle w:val="sourcecode"/>
        </w:rPr>
        <w:t>A</w:t>
      </w:r>
      <w:r w:rsidRPr="002228E0">
        <w:rPr>
          <w:rStyle w:val="sourcecode"/>
        </w:rPr>
        <w:t>zimuthal or horizontal system</w:t>
      </w:r>
    </w:p>
    <w:p w14:paraId="69A1102C" w14:textId="77777777" w:rsidR="004E392B" w:rsidRPr="002228E0" w:rsidRDefault="004E392B" w:rsidP="0012530B">
      <w:pPr>
        <w:tabs>
          <w:tab w:val="left" w:pos="993"/>
          <w:tab w:val="left" w:pos="2268"/>
        </w:tabs>
        <w:rPr>
          <w:rStyle w:val="sourcecode"/>
        </w:rPr>
      </w:pPr>
      <w:r w:rsidRPr="002228E0">
        <w:rPr>
          <w:rStyle w:val="sourcecode"/>
        </w:rPr>
        <w:tab/>
        <w:t>‘C’</w:t>
      </w:r>
      <w:r w:rsidRPr="002228E0">
        <w:rPr>
          <w:rStyle w:val="sourcecode"/>
        </w:rPr>
        <w:tab/>
        <w:t>Campanus</w:t>
      </w:r>
    </w:p>
    <w:p w14:paraId="62F6589A" w14:textId="77777777" w:rsidR="003E6A4B" w:rsidRPr="002228E0" w:rsidRDefault="003E6A4B" w:rsidP="0012530B">
      <w:pPr>
        <w:tabs>
          <w:tab w:val="left" w:pos="993"/>
          <w:tab w:val="left" w:pos="2268"/>
        </w:tabs>
        <w:rPr>
          <w:rStyle w:val="sourcecode"/>
        </w:rPr>
      </w:pPr>
      <w:r w:rsidRPr="002228E0">
        <w:rPr>
          <w:rStyle w:val="sourcecode"/>
        </w:rPr>
        <w:tab/>
        <w:t>‘F’</w:t>
      </w:r>
      <w:r w:rsidRPr="002228E0">
        <w:rPr>
          <w:rStyle w:val="sourcecode"/>
        </w:rPr>
        <w:tab/>
        <w:t>Carter "Poli-Equatorial"</w:t>
      </w:r>
    </w:p>
    <w:p w14:paraId="1FB1E603" w14:textId="77777777" w:rsidR="004E392B" w:rsidRPr="002228E0" w:rsidRDefault="004E392B" w:rsidP="0012530B">
      <w:pPr>
        <w:tabs>
          <w:tab w:val="left" w:pos="993"/>
          <w:tab w:val="left" w:pos="2268"/>
        </w:tabs>
        <w:rPr>
          <w:rStyle w:val="sourcecode"/>
        </w:rPr>
      </w:pPr>
      <w:r w:rsidRPr="002228E0">
        <w:rPr>
          <w:rStyle w:val="sourcecode"/>
        </w:rPr>
        <w:tab/>
        <w:t>‘A’ or ‘E’</w:t>
      </w:r>
      <w:r w:rsidRPr="002228E0">
        <w:rPr>
          <w:rStyle w:val="sourcecode"/>
        </w:rPr>
        <w:tab/>
        <w:t>Equal (cusp 1 is Ascendant)</w:t>
      </w:r>
    </w:p>
    <w:p w14:paraId="06D1C14F" w14:textId="77777777" w:rsidR="00493D09" w:rsidRPr="002228E0" w:rsidRDefault="00493D09" w:rsidP="0012530B">
      <w:pPr>
        <w:tabs>
          <w:tab w:val="left" w:pos="993"/>
          <w:tab w:val="left" w:pos="2268"/>
        </w:tabs>
        <w:rPr>
          <w:rStyle w:val="sourcecode"/>
        </w:rPr>
      </w:pPr>
      <w:r w:rsidRPr="002228E0">
        <w:rPr>
          <w:rStyle w:val="sourcecode"/>
        </w:rPr>
        <w:tab/>
        <w:t>‘D’</w:t>
      </w:r>
      <w:r w:rsidRPr="002228E0">
        <w:rPr>
          <w:rStyle w:val="sourcecode"/>
        </w:rPr>
        <w:tab/>
        <w:t>Equal MC (cusp 10 is MC)</w:t>
      </w:r>
    </w:p>
    <w:p w14:paraId="37F19A5D" w14:textId="77777777" w:rsidR="00493D09" w:rsidRPr="002228E0" w:rsidRDefault="00493D09" w:rsidP="0012530B">
      <w:pPr>
        <w:tabs>
          <w:tab w:val="left" w:pos="993"/>
          <w:tab w:val="left" w:pos="2268"/>
        </w:tabs>
        <w:rPr>
          <w:rStyle w:val="sourcecode"/>
        </w:rPr>
      </w:pPr>
      <w:r w:rsidRPr="002228E0">
        <w:rPr>
          <w:rStyle w:val="sourcecode"/>
        </w:rPr>
        <w:lastRenderedPageBreak/>
        <w:tab/>
        <w:t>‘N’</w:t>
      </w:r>
      <w:r w:rsidRPr="002228E0">
        <w:rPr>
          <w:rStyle w:val="sourcecode"/>
        </w:rPr>
        <w:tab/>
        <w:t>Equal/1=Aries</w:t>
      </w:r>
    </w:p>
    <w:p w14:paraId="4ABBB122" w14:textId="77777777" w:rsidR="004E392B" w:rsidRPr="002228E0" w:rsidRDefault="004E392B" w:rsidP="0012530B">
      <w:pPr>
        <w:tabs>
          <w:tab w:val="left" w:pos="993"/>
          <w:tab w:val="left" w:pos="2268"/>
        </w:tabs>
        <w:rPr>
          <w:rStyle w:val="sourcecode"/>
        </w:rPr>
      </w:pPr>
      <w:r w:rsidRPr="002228E0">
        <w:rPr>
          <w:rStyle w:val="sourcecode"/>
        </w:rPr>
        <w:tab/>
        <w:t>‘G’</w:t>
      </w:r>
      <w:r w:rsidRPr="002228E0">
        <w:rPr>
          <w:rStyle w:val="sourcecode"/>
        </w:rPr>
        <w:tab/>
        <w:t>Gauquelin sector</w:t>
      </w:r>
    </w:p>
    <w:p w14:paraId="1D874CE8" w14:textId="77777777" w:rsidR="008B18C2" w:rsidRPr="002228E0" w:rsidRDefault="008B18C2" w:rsidP="0012530B">
      <w:pPr>
        <w:tabs>
          <w:tab w:val="left" w:pos="993"/>
          <w:tab w:val="left" w:pos="2268"/>
        </w:tabs>
        <w:rPr>
          <w:rStyle w:val="sourcecode"/>
        </w:rPr>
      </w:pPr>
      <w:r w:rsidRPr="002228E0">
        <w:rPr>
          <w:rStyle w:val="sourcecode"/>
        </w:rPr>
        <w:tab/>
      </w:r>
      <w:r w:rsidRPr="002228E0">
        <w:rPr>
          <w:rStyle w:val="sourcecode"/>
        </w:rPr>
        <w:tab/>
        <w:t>Goelzer -&gt; Krusinski</w:t>
      </w:r>
    </w:p>
    <w:p w14:paraId="6A9E14CE" w14:textId="77777777" w:rsidR="00493D09" w:rsidRPr="002228E0" w:rsidRDefault="00493D09" w:rsidP="0012530B">
      <w:pPr>
        <w:tabs>
          <w:tab w:val="left" w:pos="993"/>
          <w:tab w:val="left" w:pos="2268"/>
        </w:tabs>
        <w:rPr>
          <w:rStyle w:val="sourcecode"/>
        </w:rPr>
      </w:pPr>
      <w:r w:rsidRPr="002228E0">
        <w:rPr>
          <w:rStyle w:val="sourcecode"/>
        </w:rPr>
        <w:tab/>
      </w:r>
      <w:r w:rsidRPr="002228E0">
        <w:rPr>
          <w:rStyle w:val="sourcecode"/>
        </w:rPr>
        <w:tab/>
        <w:t>Horizontal system -&gt; Azim</w:t>
      </w:r>
      <w:r w:rsidR="00143A8B" w:rsidRPr="002228E0">
        <w:rPr>
          <w:rStyle w:val="sourcecode"/>
        </w:rPr>
        <w:t>u</w:t>
      </w:r>
      <w:r w:rsidRPr="002228E0">
        <w:rPr>
          <w:rStyle w:val="sourcecode"/>
        </w:rPr>
        <w:t>t</w:t>
      </w:r>
      <w:r w:rsidR="00143A8B" w:rsidRPr="002228E0">
        <w:rPr>
          <w:rStyle w:val="sourcecode"/>
        </w:rPr>
        <w:t>h</w:t>
      </w:r>
      <w:r w:rsidRPr="002228E0">
        <w:rPr>
          <w:rStyle w:val="sourcecode"/>
        </w:rPr>
        <w:t>al system</w:t>
      </w:r>
    </w:p>
    <w:p w14:paraId="4D910956" w14:textId="77777777" w:rsidR="00805018" w:rsidRPr="002228E0" w:rsidRDefault="004E392B" w:rsidP="0012530B">
      <w:pPr>
        <w:tabs>
          <w:tab w:val="left" w:pos="993"/>
          <w:tab w:val="left" w:pos="2268"/>
        </w:tabs>
        <w:rPr>
          <w:rStyle w:val="sourcecode"/>
        </w:rPr>
      </w:pPr>
      <w:r w:rsidRPr="002228E0">
        <w:rPr>
          <w:rStyle w:val="sourcecode"/>
        </w:rPr>
        <w:tab/>
      </w:r>
      <w:r w:rsidR="00805018" w:rsidRPr="002228E0">
        <w:rPr>
          <w:rStyle w:val="sourcecode"/>
        </w:rPr>
        <w:t>‘I’</w:t>
      </w:r>
      <w:r w:rsidR="00805018" w:rsidRPr="002228E0">
        <w:rPr>
          <w:rStyle w:val="sourcecode"/>
        </w:rPr>
        <w:tab/>
        <w:t>Sunshine (Makransky, solution Treindl)</w:t>
      </w:r>
    </w:p>
    <w:p w14:paraId="502014AA" w14:textId="77777777" w:rsidR="00805018" w:rsidRPr="002228E0" w:rsidRDefault="00805018" w:rsidP="0012530B">
      <w:pPr>
        <w:tabs>
          <w:tab w:val="left" w:pos="993"/>
          <w:tab w:val="left" w:pos="2268"/>
        </w:tabs>
        <w:rPr>
          <w:rStyle w:val="sourcecode"/>
        </w:rPr>
      </w:pPr>
      <w:r w:rsidRPr="002228E0">
        <w:rPr>
          <w:rStyle w:val="sourcecode"/>
        </w:rPr>
        <w:tab/>
        <w:t>‘i’</w:t>
      </w:r>
      <w:r w:rsidRPr="002228E0">
        <w:rPr>
          <w:rStyle w:val="sourcecode"/>
        </w:rPr>
        <w:tab/>
        <w:t>Sunshine (Makransky, solution Makransky)</w:t>
      </w:r>
    </w:p>
    <w:p w14:paraId="79C5913A" w14:textId="77777777" w:rsidR="00805018" w:rsidRPr="002228E0" w:rsidRDefault="00805018" w:rsidP="0012530B">
      <w:pPr>
        <w:tabs>
          <w:tab w:val="left" w:pos="993"/>
          <w:tab w:val="left" w:pos="2268"/>
        </w:tabs>
        <w:rPr>
          <w:rStyle w:val="sourcecode"/>
        </w:rPr>
      </w:pPr>
      <w:r w:rsidRPr="002228E0">
        <w:rPr>
          <w:rStyle w:val="sourcecode"/>
        </w:rPr>
        <w:tab/>
        <w:t>‘K’</w:t>
      </w:r>
      <w:r w:rsidRPr="002228E0">
        <w:rPr>
          <w:rStyle w:val="sourcecode"/>
        </w:rPr>
        <w:tab/>
        <w:t>Koch</w:t>
      </w:r>
    </w:p>
    <w:p w14:paraId="2B614540" w14:textId="77777777" w:rsidR="004E392B" w:rsidRPr="002228E0" w:rsidRDefault="00805018" w:rsidP="0012530B">
      <w:pPr>
        <w:tabs>
          <w:tab w:val="left" w:pos="993"/>
          <w:tab w:val="left" w:pos="2268"/>
        </w:tabs>
        <w:rPr>
          <w:rStyle w:val="sourcecode"/>
        </w:rPr>
      </w:pPr>
      <w:r w:rsidRPr="002228E0">
        <w:rPr>
          <w:rStyle w:val="sourcecode"/>
        </w:rPr>
        <w:tab/>
      </w:r>
      <w:r w:rsidR="004E392B" w:rsidRPr="002228E0">
        <w:rPr>
          <w:rStyle w:val="sourcecode"/>
        </w:rPr>
        <w:t>‘U’</w:t>
      </w:r>
      <w:r w:rsidR="004E392B" w:rsidRPr="002228E0">
        <w:rPr>
          <w:rStyle w:val="sourcecode"/>
        </w:rPr>
        <w:tab/>
        <w:t>Krusinski-Pisa</w:t>
      </w:r>
      <w:r w:rsidR="008B18C2" w:rsidRPr="002228E0">
        <w:rPr>
          <w:rStyle w:val="sourcecode"/>
        </w:rPr>
        <w:t>-Goelzer</w:t>
      </w:r>
    </w:p>
    <w:p w14:paraId="4DAA605F" w14:textId="77777777" w:rsidR="004E392B" w:rsidRPr="002228E0" w:rsidRDefault="004E392B" w:rsidP="0012530B">
      <w:pPr>
        <w:tabs>
          <w:tab w:val="left" w:pos="993"/>
          <w:tab w:val="left" w:pos="2268"/>
        </w:tabs>
        <w:rPr>
          <w:rStyle w:val="sourcecode"/>
        </w:rPr>
      </w:pPr>
      <w:r w:rsidRPr="002228E0">
        <w:rPr>
          <w:rStyle w:val="sourcecode"/>
        </w:rPr>
        <w:tab/>
      </w:r>
      <w:r w:rsidR="0021556A" w:rsidRPr="002228E0">
        <w:rPr>
          <w:rStyle w:val="sourcecode"/>
        </w:rPr>
        <w:tab/>
      </w:r>
      <w:r w:rsidRPr="002228E0">
        <w:rPr>
          <w:rStyle w:val="sourcecode"/>
        </w:rPr>
        <w:t xml:space="preserve">Meridian system </w:t>
      </w:r>
      <w:r w:rsidR="008B18C2" w:rsidRPr="002228E0">
        <w:rPr>
          <w:rStyle w:val="sourcecode"/>
        </w:rPr>
        <w:t xml:space="preserve">-&gt; </w:t>
      </w:r>
      <w:r w:rsidRPr="002228E0">
        <w:rPr>
          <w:rStyle w:val="sourcecode"/>
        </w:rPr>
        <w:t>axial rotation</w:t>
      </w:r>
    </w:p>
    <w:p w14:paraId="1C3FF83A" w14:textId="77777777" w:rsidR="004E392B" w:rsidRPr="002228E0" w:rsidRDefault="004E392B" w:rsidP="0012530B">
      <w:pPr>
        <w:tabs>
          <w:tab w:val="left" w:pos="993"/>
          <w:tab w:val="left" w:pos="2268"/>
        </w:tabs>
        <w:rPr>
          <w:rStyle w:val="sourcecode"/>
        </w:rPr>
      </w:pPr>
      <w:r w:rsidRPr="002228E0">
        <w:rPr>
          <w:rStyle w:val="sourcecode"/>
        </w:rPr>
        <w:tab/>
        <w:t>‘M’</w:t>
      </w:r>
      <w:r w:rsidRPr="002228E0">
        <w:rPr>
          <w:rStyle w:val="sourcecode"/>
        </w:rPr>
        <w:tab/>
        <w:t>Morinus</w:t>
      </w:r>
    </w:p>
    <w:p w14:paraId="5D228922" w14:textId="77777777" w:rsidR="00493D09" w:rsidRPr="002228E0" w:rsidRDefault="00493D09" w:rsidP="0012530B">
      <w:pPr>
        <w:tabs>
          <w:tab w:val="left" w:pos="993"/>
          <w:tab w:val="left" w:pos="2268"/>
        </w:tabs>
        <w:rPr>
          <w:rStyle w:val="sourcecode"/>
        </w:rPr>
      </w:pPr>
      <w:r w:rsidRPr="002228E0">
        <w:rPr>
          <w:rStyle w:val="sourcecode"/>
        </w:rPr>
        <w:tab/>
      </w:r>
      <w:r w:rsidRPr="002228E0">
        <w:rPr>
          <w:rStyle w:val="sourcecode"/>
        </w:rPr>
        <w:tab/>
        <w:t>Neo-Porphyry -&gt; Pullen SD</w:t>
      </w:r>
    </w:p>
    <w:p w14:paraId="10F3C2CF" w14:textId="77777777" w:rsidR="008B18C2" w:rsidRPr="002228E0" w:rsidRDefault="008B18C2" w:rsidP="0012530B">
      <w:pPr>
        <w:tabs>
          <w:tab w:val="left" w:pos="993"/>
          <w:tab w:val="left" w:pos="2268"/>
        </w:tabs>
        <w:rPr>
          <w:rStyle w:val="sourcecode"/>
        </w:rPr>
      </w:pPr>
      <w:r w:rsidRPr="002228E0">
        <w:rPr>
          <w:rStyle w:val="sourcecode"/>
        </w:rPr>
        <w:tab/>
      </w:r>
      <w:r w:rsidRPr="002228E0">
        <w:rPr>
          <w:rStyle w:val="sourcecode"/>
        </w:rPr>
        <w:tab/>
        <w:t>Pisa -&gt; Krusinski</w:t>
      </w:r>
    </w:p>
    <w:p w14:paraId="7285306D" w14:textId="77777777" w:rsidR="004E392B" w:rsidRPr="002228E0" w:rsidRDefault="004E392B" w:rsidP="0012530B">
      <w:pPr>
        <w:tabs>
          <w:tab w:val="left" w:pos="993"/>
          <w:tab w:val="left" w:pos="2268"/>
        </w:tabs>
        <w:rPr>
          <w:rStyle w:val="sourcecode"/>
        </w:rPr>
      </w:pPr>
      <w:r w:rsidRPr="002228E0">
        <w:rPr>
          <w:rStyle w:val="sourcecode"/>
        </w:rPr>
        <w:tab/>
        <w:t>‘</w:t>
      </w:r>
      <w:r w:rsidR="00BC2FF6" w:rsidRPr="002228E0">
        <w:rPr>
          <w:rStyle w:val="sourcecode"/>
        </w:rPr>
        <w:t>P</w:t>
      </w:r>
      <w:r w:rsidRPr="002228E0">
        <w:rPr>
          <w:rStyle w:val="sourcecode"/>
        </w:rPr>
        <w:t>’</w:t>
      </w:r>
      <w:r w:rsidRPr="002228E0">
        <w:rPr>
          <w:rStyle w:val="sourcecode"/>
        </w:rPr>
        <w:tab/>
        <w:t>Placidus</w:t>
      </w:r>
    </w:p>
    <w:p w14:paraId="7A9FAC65" w14:textId="77777777" w:rsidR="000752AE" w:rsidRPr="002228E0" w:rsidRDefault="000752AE" w:rsidP="0012530B">
      <w:pPr>
        <w:tabs>
          <w:tab w:val="left" w:pos="993"/>
          <w:tab w:val="left" w:pos="2268"/>
        </w:tabs>
        <w:rPr>
          <w:rStyle w:val="sourcecode"/>
        </w:rPr>
      </w:pPr>
      <w:r w:rsidRPr="002228E0">
        <w:rPr>
          <w:rStyle w:val="sourcecode"/>
        </w:rPr>
        <w:tab/>
      </w:r>
      <w:r w:rsidRPr="002228E0">
        <w:rPr>
          <w:rStyle w:val="sourcecode"/>
        </w:rPr>
        <w:tab/>
        <w:t>Poli-Equatorial -&gt; Carter</w:t>
      </w:r>
    </w:p>
    <w:p w14:paraId="5AA5A6FC" w14:textId="77777777" w:rsidR="00BF3510" w:rsidRPr="002228E0" w:rsidRDefault="00BF3510" w:rsidP="0012530B">
      <w:pPr>
        <w:tabs>
          <w:tab w:val="left" w:pos="993"/>
          <w:tab w:val="left" w:pos="2268"/>
        </w:tabs>
        <w:rPr>
          <w:rStyle w:val="sourcecode"/>
        </w:rPr>
      </w:pPr>
      <w:r w:rsidRPr="002228E0">
        <w:rPr>
          <w:rStyle w:val="sourcecode"/>
        </w:rPr>
        <w:tab/>
        <w:t>‘T’</w:t>
      </w:r>
      <w:r w:rsidRPr="002228E0">
        <w:rPr>
          <w:rStyle w:val="sourcecode"/>
        </w:rPr>
        <w:tab/>
        <w:t>Polich/Page (“topocentric” system)</w:t>
      </w:r>
    </w:p>
    <w:p w14:paraId="2003FAF9" w14:textId="77777777" w:rsidR="004E52D3" w:rsidRPr="002228E0" w:rsidRDefault="004E392B" w:rsidP="0012530B">
      <w:pPr>
        <w:tabs>
          <w:tab w:val="left" w:pos="993"/>
          <w:tab w:val="left" w:pos="2268"/>
        </w:tabs>
        <w:rPr>
          <w:rStyle w:val="sourcecode"/>
        </w:rPr>
      </w:pPr>
      <w:r w:rsidRPr="002228E0">
        <w:rPr>
          <w:rStyle w:val="sourcecode"/>
        </w:rPr>
        <w:tab/>
        <w:t>‘O’</w:t>
      </w:r>
      <w:r w:rsidRPr="002228E0">
        <w:rPr>
          <w:rStyle w:val="sourcecode"/>
        </w:rPr>
        <w:tab/>
        <w:t>Porphyrius</w:t>
      </w:r>
    </w:p>
    <w:p w14:paraId="53BFEBBC" w14:textId="77777777" w:rsidR="00493D09" w:rsidRPr="002228E0" w:rsidRDefault="00493D09" w:rsidP="0012530B">
      <w:pPr>
        <w:tabs>
          <w:tab w:val="left" w:pos="993"/>
          <w:tab w:val="left" w:pos="2268"/>
        </w:tabs>
        <w:rPr>
          <w:rStyle w:val="sourcecode"/>
        </w:rPr>
      </w:pPr>
      <w:r w:rsidRPr="002228E0">
        <w:rPr>
          <w:rStyle w:val="sourcecode"/>
        </w:rPr>
        <w:tab/>
        <w:t>‘L’</w:t>
      </w:r>
      <w:r w:rsidRPr="002228E0">
        <w:rPr>
          <w:rStyle w:val="sourcecode"/>
        </w:rPr>
        <w:tab/>
        <w:t>Pullen SD (sinusoidal delta) – ex Neo-Porphyry</w:t>
      </w:r>
    </w:p>
    <w:p w14:paraId="04C37DDE" w14:textId="77777777" w:rsidR="003E6A4B" w:rsidRPr="002228E0" w:rsidRDefault="003E6A4B" w:rsidP="0012530B">
      <w:pPr>
        <w:tabs>
          <w:tab w:val="left" w:pos="993"/>
          <w:tab w:val="left" w:pos="2268"/>
        </w:tabs>
        <w:rPr>
          <w:rStyle w:val="sourcecode"/>
        </w:rPr>
      </w:pPr>
      <w:r w:rsidRPr="002228E0">
        <w:rPr>
          <w:rStyle w:val="sourcecode"/>
        </w:rPr>
        <w:tab/>
        <w:t>‘Q’</w:t>
      </w:r>
      <w:r w:rsidRPr="002228E0">
        <w:rPr>
          <w:rStyle w:val="sourcecode"/>
        </w:rPr>
        <w:tab/>
        <w:t>Pullen SR (sinusoidal ratio)</w:t>
      </w:r>
    </w:p>
    <w:p w14:paraId="5AC056B5" w14:textId="77777777" w:rsidR="004E392B" w:rsidRPr="002228E0" w:rsidRDefault="004E392B" w:rsidP="0012530B">
      <w:pPr>
        <w:tabs>
          <w:tab w:val="left" w:pos="993"/>
          <w:tab w:val="left" w:pos="2268"/>
        </w:tabs>
        <w:rPr>
          <w:rStyle w:val="sourcecode"/>
        </w:rPr>
      </w:pPr>
      <w:r w:rsidRPr="002228E0">
        <w:rPr>
          <w:rStyle w:val="sourcecode"/>
        </w:rPr>
        <w:tab/>
        <w:t>‘R’</w:t>
      </w:r>
      <w:r w:rsidRPr="002228E0">
        <w:rPr>
          <w:rStyle w:val="sourcecode"/>
        </w:rPr>
        <w:tab/>
        <w:t>Regiomontanus</w:t>
      </w:r>
    </w:p>
    <w:p w14:paraId="1FCB4C47" w14:textId="77777777" w:rsidR="003E6A4B" w:rsidRPr="002228E0" w:rsidRDefault="003E6A4B" w:rsidP="0012530B">
      <w:pPr>
        <w:tabs>
          <w:tab w:val="left" w:pos="993"/>
          <w:tab w:val="left" w:pos="2268"/>
        </w:tabs>
        <w:rPr>
          <w:rStyle w:val="sourcecode"/>
        </w:rPr>
      </w:pPr>
      <w:r w:rsidRPr="002228E0">
        <w:rPr>
          <w:rStyle w:val="sourcecode"/>
        </w:rPr>
        <w:tab/>
        <w:t>‘S’</w:t>
      </w:r>
      <w:r w:rsidRPr="002228E0">
        <w:rPr>
          <w:rStyle w:val="sourcecode"/>
        </w:rPr>
        <w:tab/>
        <w:t>Sripati</w:t>
      </w:r>
    </w:p>
    <w:p w14:paraId="5539F032" w14:textId="77777777" w:rsidR="008B18C2" w:rsidRPr="002228E0" w:rsidRDefault="008B18C2" w:rsidP="0012530B">
      <w:pPr>
        <w:tabs>
          <w:tab w:val="left" w:pos="993"/>
          <w:tab w:val="left" w:pos="2268"/>
        </w:tabs>
        <w:rPr>
          <w:rStyle w:val="sourcecode"/>
        </w:rPr>
      </w:pPr>
      <w:r w:rsidRPr="002228E0">
        <w:rPr>
          <w:rStyle w:val="sourcecode"/>
        </w:rPr>
        <w:tab/>
      </w:r>
      <w:r w:rsidRPr="002228E0">
        <w:rPr>
          <w:rStyle w:val="sourcecode"/>
        </w:rPr>
        <w:tab/>
        <w:t>“Topocentric” system -&gt; Polich/Page</w:t>
      </w:r>
    </w:p>
    <w:p w14:paraId="2AC0950B" w14:textId="77777777" w:rsidR="004E392B" w:rsidRPr="002228E0" w:rsidRDefault="004E392B" w:rsidP="0012530B">
      <w:pPr>
        <w:tabs>
          <w:tab w:val="left" w:pos="993"/>
          <w:tab w:val="left" w:pos="2268"/>
        </w:tabs>
        <w:rPr>
          <w:rStyle w:val="sourcecode"/>
        </w:rPr>
      </w:pPr>
      <w:r w:rsidRPr="002228E0">
        <w:rPr>
          <w:rStyle w:val="sourcecode"/>
        </w:rPr>
        <w:tab/>
        <w:t>‘V’</w:t>
      </w:r>
      <w:r w:rsidRPr="002228E0">
        <w:rPr>
          <w:rStyle w:val="sourcecode"/>
        </w:rPr>
        <w:tab/>
        <w:t>Vehlow equal (Asc. in middle of house 1)</w:t>
      </w:r>
    </w:p>
    <w:p w14:paraId="39228988" w14:textId="77777777" w:rsidR="00283E02" w:rsidRPr="002228E0" w:rsidRDefault="004E392B" w:rsidP="0012530B">
      <w:pPr>
        <w:tabs>
          <w:tab w:val="left" w:pos="993"/>
          <w:tab w:val="left" w:pos="2268"/>
        </w:tabs>
        <w:rPr>
          <w:rStyle w:val="sourcecode"/>
        </w:rPr>
      </w:pPr>
      <w:r w:rsidRPr="002228E0">
        <w:rPr>
          <w:rStyle w:val="sourcecode"/>
        </w:rPr>
        <w:tab/>
        <w:t>‘W’</w:t>
      </w:r>
      <w:r w:rsidRPr="002228E0">
        <w:rPr>
          <w:rStyle w:val="sourcecode"/>
        </w:rPr>
        <w:tab/>
        <w:t>Whole sign</w:t>
      </w:r>
    </w:p>
    <w:p w14:paraId="7D030BA2" w14:textId="77777777" w:rsidR="00283E02" w:rsidRPr="002228E0" w:rsidRDefault="008B18C2" w:rsidP="0012530B">
      <w:pPr>
        <w:tabs>
          <w:tab w:val="left" w:pos="993"/>
          <w:tab w:val="left" w:pos="2268"/>
        </w:tabs>
        <w:rPr>
          <w:rStyle w:val="sourcecode"/>
        </w:rPr>
      </w:pPr>
      <w:r w:rsidRPr="002228E0">
        <w:rPr>
          <w:rStyle w:val="sourcecode"/>
        </w:rPr>
        <w:tab/>
      </w:r>
      <w:r w:rsidRPr="002228E0">
        <w:rPr>
          <w:rStyle w:val="sourcecode"/>
        </w:rPr>
        <w:tab/>
        <w:t xml:space="preserve">Zariel -&gt; </w:t>
      </w:r>
      <w:r w:rsidR="00493D09" w:rsidRPr="002228E0">
        <w:rPr>
          <w:rStyle w:val="sourcecode"/>
        </w:rPr>
        <w:t>A</w:t>
      </w:r>
      <w:r w:rsidRPr="002228E0">
        <w:rPr>
          <w:rStyle w:val="sourcecode"/>
        </w:rPr>
        <w:t>xial rotation system</w:t>
      </w:r>
    </w:p>
    <w:p w14:paraId="78E22EE6" w14:textId="158E5617" w:rsidR="00283E02" w:rsidRPr="002228E0" w:rsidRDefault="00BF3510" w:rsidP="00CC1B5C">
      <w:r w:rsidRPr="002228E0">
        <w:t xml:space="preserve">Placidus and Koch </w:t>
      </w:r>
      <w:bookmarkStart w:id="203" w:name="_Hlk477864194"/>
      <w:r w:rsidRPr="002228E0">
        <w:t>house cusps</w:t>
      </w:r>
      <w:r w:rsidR="00C95860" w:rsidRPr="002228E0">
        <w:t xml:space="preserve"> as well as Gauquelin sectors</w:t>
      </w:r>
      <w:r w:rsidRPr="002228E0">
        <w:t xml:space="preserve"> </w:t>
      </w:r>
      <w:r w:rsidRPr="002228E0">
        <w:rPr>
          <w:b/>
          <w:bCs/>
          <w:color w:val="FF0000"/>
        </w:rPr>
        <w:t>cannot be computed beyond the polar circle</w:t>
      </w:r>
      <w:bookmarkEnd w:id="203"/>
      <w:r w:rsidRPr="002228E0">
        <w:t>. In such cases,</w:t>
      </w:r>
      <w:r w:rsidRPr="002228E0">
        <w:rPr>
          <w:rStyle w:val="functions"/>
        </w:rPr>
        <w:t xml:space="preserve"> swe_houses()</w:t>
      </w:r>
      <w:r w:rsidRPr="002228E0">
        <w:t xml:space="preserve"> switches to Porphyry houses (each quadrant is divided into three equal parts) and returns the error code ERR.</w:t>
      </w:r>
      <w:r w:rsidR="00C95860" w:rsidRPr="002228E0">
        <w:t xml:space="preserve"> In addition, Sunshine houses may fail, e.g. when required for a date which is outside the time range of our solar ephemeris. Here, also, Porphyry houses will be provided.</w:t>
      </w:r>
    </w:p>
    <w:p w14:paraId="182E20DF" w14:textId="77777777" w:rsidR="00283E02" w:rsidRPr="002228E0" w:rsidRDefault="00B15410" w:rsidP="00CC1B5C">
      <w:r w:rsidRPr="002228E0">
        <w:t xml:space="preserve">The house method codes are actually case sensitive. At the moment, there still are no lowercase house method codes, </w:t>
      </w:r>
      <w:r w:rsidR="00994CC8" w:rsidRPr="002228E0">
        <w:t xml:space="preserve">and </w:t>
      </w:r>
      <w:r w:rsidRPr="002228E0">
        <w:t xml:space="preserve">if a lowercase code is </w:t>
      </w:r>
      <w:r w:rsidR="00994CC8" w:rsidRPr="002228E0">
        <w:t>given</w:t>
      </w:r>
      <w:r w:rsidRPr="002228E0">
        <w:t xml:space="preserve"> to the function, it will </w:t>
      </w:r>
      <w:r w:rsidR="00994CC8" w:rsidRPr="002228E0">
        <w:t xml:space="preserve">be </w:t>
      </w:r>
      <w:r w:rsidRPr="002228E0">
        <w:t>convert</w:t>
      </w:r>
      <w:r w:rsidR="00994CC8" w:rsidRPr="002228E0">
        <w:t>ed</w:t>
      </w:r>
      <w:r w:rsidRPr="002228E0">
        <w:t xml:space="preserve"> to uppercase. However, in future</w:t>
      </w:r>
      <w:r w:rsidR="00994CC8" w:rsidRPr="002228E0">
        <w:t xml:space="preserve"> releases</w:t>
      </w:r>
      <w:r w:rsidRPr="002228E0">
        <w:t xml:space="preserve">, lower case codes may be </w:t>
      </w:r>
      <w:r w:rsidR="00E13013" w:rsidRPr="002228E0">
        <w:t>used</w:t>
      </w:r>
      <w:r w:rsidRPr="002228E0">
        <w:t xml:space="preserve"> for new house methods. In such cases, lower and uppercase won’t be </w:t>
      </w:r>
      <w:r w:rsidR="00E13013" w:rsidRPr="002228E0">
        <w:t>equivalent</w:t>
      </w:r>
      <w:r w:rsidRPr="002228E0">
        <w:t xml:space="preserve"> anymore.</w:t>
      </w:r>
    </w:p>
    <w:p w14:paraId="3CAFD378" w14:textId="77777777" w:rsidR="00283E02" w:rsidRPr="002228E0" w:rsidRDefault="00BF3510" w:rsidP="00CC1B5C">
      <w:r w:rsidRPr="002228E0">
        <w:t xml:space="preserve">The </w:t>
      </w:r>
      <w:bookmarkStart w:id="204" w:name="_Hlk477861184"/>
      <w:r w:rsidRPr="002228E0">
        <w:rPr>
          <w:b/>
          <w:bCs/>
        </w:rPr>
        <w:t>Vertex</w:t>
      </w:r>
      <w:bookmarkEnd w:id="204"/>
      <w:r w:rsidRPr="002228E0">
        <w:t xml:space="preserve"> is the point on the ecliptic that is located in precise </w:t>
      </w:r>
      <w:r w:rsidRPr="002228E0">
        <w:rPr>
          <w:rStyle w:val="FileName"/>
        </w:rPr>
        <w:t>western</w:t>
      </w:r>
      <w:r w:rsidRPr="002228E0">
        <w:t xml:space="preserve"> direction. The opposition of the </w:t>
      </w:r>
      <w:r w:rsidRPr="002228E0">
        <w:rPr>
          <w:b/>
          <w:bCs/>
        </w:rPr>
        <w:t xml:space="preserve">Vertex </w:t>
      </w:r>
      <w:r w:rsidRPr="002228E0">
        <w:t xml:space="preserve">is the </w:t>
      </w:r>
      <w:r w:rsidRPr="002228E0">
        <w:rPr>
          <w:b/>
          <w:bCs/>
        </w:rPr>
        <w:t>Antivertex,</w:t>
      </w:r>
      <w:r w:rsidRPr="002228E0">
        <w:t xml:space="preserve"> the ecliptic east point.</w:t>
      </w:r>
    </w:p>
    <w:p w14:paraId="40506EDF" w14:textId="77777777" w:rsidR="00F43810" w:rsidRPr="002228E0" w:rsidRDefault="00F43810" w:rsidP="00877D89">
      <w:pPr>
        <w:pStyle w:val="berschrift1"/>
      </w:pPr>
      <w:bookmarkStart w:id="205" w:name="_Toc62644228"/>
      <w:r w:rsidRPr="002228E0">
        <w:t>House position of a planet: swe_house_pos()</w:t>
      </w:r>
      <w:bookmarkEnd w:id="205"/>
    </w:p>
    <w:p w14:paraId="68BA3767" w14:textId="77777777" w:rsidR="00283E02" w:rsidRPr="002228E0" w:rsidRDefault="00F43810" w:rsidP="00CC1B5C">
      <w:r w:rsidRPr="002228E0">
        <w:t xml:space="preserve">To compute the house position of a given body for a given </w:t>
      </w:r>
      <w:r w:rsidRPr="002228E0">
        <w:rPr>
          <w:rStyle w:val="sourcecode"/>
        </w:rPr>
        <w:t>ARMC</w:t>
      </w:r>
      <w:r w:rsidRPr="002228E0">
        <w:t>, you may use</w:t>
      </w:r>
      <w:r w:rsidR="00583574" w:rsidRPr="002228E0">
        <w:t>:</w:t>
      </w:r>
    </w:p>
    <w:p w14:paraId="4AEC54D1" w14:textId="77777777" w:rsidR="00F43810" w:rsidRPr="002228E0" w:rsidRDefault="00F43810" w:rsidP="00CC1B5C">
      <w:pPr>
        <w:rPr>
          <w:rStyle w:val="sourcecode"/>
        </w:rPr>
      </w:pPr>
      <w:r w:rsidRPr="002228E0">
        <w:rPr>
          <w:rStyle w:val="sourcecode"/>
        </w:rPr>
        <w:t xml:space="preserve">double </w:t>
      </w:r>
      <w:bookmarkStart w:id="206" w:name="_Hlk477862955"/>
      <w:r w:rsidRPr="002228E0">
        <w:rPr>
          <w:rStyle w:val="functions"/>
        </w:rPr>
        <w:t>swe_house_pos</w:t>
      </w:r>
      <w:bookmarkEnd w:id="206"/>
      <w:r w:rsidR="00D07921" w:rsidRPr="002228E0">
        <w:rPr>
          <w:rStyle w:val="sourcecode"/>
        </w:rPr>
        <w:t>(</w:t>
      </w:r>
    </w:p>
    <w:p w14:paraId="677EAD11" w14:textId="77777777" w:rsidR="00F43810" w:rsidRPr="002228E0" w:rsidRDefault="00F43810" w:rsidP="00946347">
      <w:pPr>
        <w:tabs>
          <w:tab w:val="left" w:pos="2835"/>
        </w:tabs>
        <w:ind w:left="567"/>
        <w:rPr>
          <w:rStyle w:val="sourcecode"/>
        </w:rPr>
      </w:pPr>
      <w:r w:rsidRPr="002228E0">
        <w:rPr>
          <w:rStyle w:val="sourcecode"/>
        </w:rPr>
        <w:t>double armc,</w:t>
      </w:r>
      <w:r w:rsidR="0021556A" w:rsidRPr="002228E0">
        <w:rPr>
          <w:rStyle w:val="sourcecode"/>
        </w:rPr>
        <w:tab/>
      </w:r>
      <w:r w:rsidRPr="002228E0">
        <w:rPr>
          <w:rStyle w:val="sourcecode"/>
        </w:rPr>
        <w:t>/* ARMC */</w:t>
      </w:r>
    </w:p>
    <w:p w14:paraId="01C24889" w14:textId="77777777" w:rsidR="00F43810" w:rsidRPr="002228E0" w:rsidRDefault="00F43810" w:rsidP="00946347">
      <w:pPr>
        <w:tabs>
          <w:tab w:val="left" w:pos="2835"/>
        </w:tabs>
        <w:ind w:left="567"/>
        <w:rPr>
          <w:rStyle w:val="sourcecode"/>
        </w:rPr>
      </w:pPr>
      <w:r w:rsidRPr="002228E0">
        <w:rPr>
          <w:rStyle w:val="sourcecode"/>
        </w:rPr>
        <w:t>double geolat,</w:t>
      </w:r>
      <w:r w:rsidR="0021556A" w:rsidRPr="002228E0">
        <w:rPr>
          <w:rStyle w:val="sourcecode"/>
        </w:rPr>
        <w:tab/>
      </w:r>
      <w:r w:rsidRPr="002228E0">
        <w:rPr>
          <w:rStyle w:val="sourcecode"/>
        </w:rPr>
        <w:t>/* geographic latitude, in degrees */</w:t>
      </w:r>
    </w:p>
    <w:p w14:paraId="15655DB4" w14:textId="77777777" w:rsidR="00F43810" w:rsidRPr="002228E0" w:rsidRDefault="00F43810" w:rsidP="00946347">
      <w:pPr>
        <w:tabs>
          <w:tab w:val="left" w:pos="2835"/>
        </w:tabs>
        <w:ind w:left="567"/>
        <w:rPr>
          <w:rStyle w:val="sourcecode"/>
        </w:rPr>
      </w:pPr>
      <w:r w:rsidRPr="002228E0">
        <w:rPr>
          <w:rStyle w:val="sourcecode"/>
        </w:rPr>
        <w:t>double eps,</w:t>
      </w:r>
      <w:r w:rsidR="0021556A" w:rsidRPr="002228E0">
        <w:rPr>
          <w:rStyle w:val="sourcecode"/>
        </w:rPr>
        <w:tab/>
      </w:r>
      <w:r w:rsidRPr="002228E0">
        <w:rPr>
          <w:rStyle w:val="sourcecode"/>
        </w:rPr>
        <w:tab/>
        <w:t>/* ecliptic obliquity, in degrees */</w:t>
      </w:r>
    </w:p>
    <w:p w14:paraId="6CC88321" w14:textId="77777777" w:rsidR="00F43810" w:rsidRPr="002228E0" w:rsidRDefault="00F43810" w:rsidP="00946347">
      <w:pPr>
        <w:tabs>
          <w:tab w:val="left" w:pos="2835"/>
        </w:tabs>
        <w:ind w:left="567"/>
        <w:rPr>
          <w:rStyle w:val="sourcecode"/>
        </w:rPr>
      </w:pPr>
      <w:r w:rsidRPr="002228E0">
        <w:rPr>
          <w:rStyle w:val="sourcecode"/>
        </w:rPr>
        <w:t>int hsys,</w:t>
      </w:r>
      <w:r w:rsidR="0021556A" w:rsidRPr="002228E0">
        <w:rPr>
          <w:rStyle w:val="sourcecode"/>
        </w:rPr>
        <w:tab/>
      </w:r>
      <w:r w:rsidRPr="002228E0">
        <w:rPr>
          <w:rStyle w:val="sourcecode"/>
        </w:rPr>
        <w:tab/>
        <w:t>/* house method, one of the letters PKRCAV */</w:t>
      </w:r>
    </w:p>
    <w:p w14:paraId="635B776E" w14:textId="77777777" w:rsidR="00F43810" w:rsidRPr="002228E0" w:rsidRDefault="00F43810" w:rsidP="00946347">
      <w:pPr>
        <w:tabs>
          <w:tab w:val="left" w:pos="2835"/>
        </w:tabs>
        <w:ind w:left="567"/>
        <w:rPr>
          <w:rStyle w:val="sourcecode"/>
        </w:rPr>
      </w:pPr>
      <w:r w:rsidRPr="002228E0">
        <w:rPr>
          <w:rStyle w:val="sourcecode"/>
        </w:rPr>
        <w:t>double *xpin,</w:t>
      </w:r>
      <w:r w:rsidR="0021556A" w:rsidRPr="002228E0">
        <w:rPr>
          <w:rStyle w:val="sourcecode"/>
        </w:rPr>
        <w:tab/>
      </w:r>
      <w:r w:rsidRPr="002228E0">
        <w:rPr>
          <w:rStyle w:val="sourcecode"/>
        </w:rPr>
        <w:t>/* array of 2 doubles: ecl. longitude and latitude of the planet */</w:t>
      </w:r>
    </w:p>
    <w:p w14:paraId="4701AD46" w14:textId="77777777" w:rsidR="00283E02" w:rsidRPr="002228E0" w:rsidRDefault="00F43810" w:rsidP="00946347">
      <w:pPr>
        <w:tabs>
          <w:tab w:val="left" w:pos="2835"/>
        </w:tabs>
        <w:ind w:left="567"/>
        <w:rPr>
          <w:rStyle w:val="sourcecode"/>
        </w:rPr>
      </w:pPr>
      <w:r w:rsidRPr="002228E0">
        <w:rPr>
          <w:rStyle w:val="sourcecode"/>
        </w:rPr>
        <w:t>char *serr);</w:t>
      </w:r>
      <w:r w:rsidRPr="002228E0">
        <w:rPr>
          <w:rStyle w:val="sourcecode"/>
        </w:rPr>
        <w:tab/>
      </w:r>
      <w:r w:rsidRPr="002228E0">
        <w:rPr>
          <w:rStyle w:val="sourcecode"/>
        </w:rPr>
        <w:tab/>
        <w:t>/* return area for error or warning message */</w:t>
      </w:r>
    </w:p>
    <w:p w14:paraId="26612901" w14:textId="77777777" w:rsidR="00283E02" w:rsidRPr="002228E0" w:rsidRDefault="00F43810" w:rsidP="00CC1B5C">
      <w:r w:rsidRPr="002228E0">
        <w:t>The variables</w:t>
      </w:r>
      <w:r w:rsidRPr="002228E0">
        <w:rPr>
          <w:b/>
          <w:bCs/>
        </w:rPr>
        <w:t xml:space="preserve"> </w:t>
      </w:r>
      <w:r w:rsidRPr="002228E0">
        <w:rPr>
          <w:rStyle w:val="sourcecode"/>
          <w:b/>
          <w:bCs/>
        </w:rPr>
        <w:t>armc</w:t>
      </w:r>
      <w:r w:rsidRPr="002228E0">
        <w:rPr>
          <w:rStyle w:val="sourcecode"/>
        </w:rPr>
        <w:t xml:space="preserve">, </w:t>
      </w:r>
      <w:r w:rsidRPr="002228E0">
        <w:rPr>
          <w:rStyle w:val="sourcecode"/>
          <w:b/>
          <w:bCs/>
        </w:rPr>
        <w:t>geolat</w:t>
      </w:r>
      <w:r w:rsidRPr="002228E0">
        <w:rPr>
          <w:rStyle w:val="sourcecode"/>
        </w:rPr>
        <w:t xml:space="preserve">, </w:t>
      </w:r>
      <w:r w:rsidRPr="002228E0">
        <w:rPr>
          <w:rStyle w:val="sourcecode"/>
          <w:b/>
          <w:bCs/>
        </w:rPr>
        <w:t>eps</w:t>
      </w:r>
      <w:r w:rsidRPr="002228E0">
        <w:rPr>
          <w:b/>
          <w:bCs/>
        </w:rPr>
        <w:t>,</w:t>
      </w:r>
      <w:r w:rsidRPr="002228E0">
        <w:t xml:space="preserve"> and </w:t>
      </w:r>
      <w:r w:rsidRPr="002228E0">
        <w:rPr>
          <w:rStyle w:val="sourcecode"/>
          <w:b/>
          <w:bCs/>
        </w:rPr>
        <w:t>xpin[0]</w:t>
      </w:r>
      <w:r w:rsidRPr="002228E0">
        <w:rPr>
          <w:b/>
          <w:bCs/>
        </w:rPr>
        <w:t xml:space="preserve"> </w:t>
      </w:r>
      <w:r w:rsidRPr="002228E0">
        <w:t xml:space="preserve">and </w:t>
      </w:r>
      <w:r w:rsidRPr="002228E0">
        <w:rPr>
          <w:rStyle w:val="sourcecode"/>
          <w:b/>
          <w:bCs/>
        </w:rPr>
        <w:t>xpin[1]</w:t>
      </w:r>
      <w:r w:rsidRPr="002228E0">
        <w:rPr>
          <w:i/>
          <w:iCs/>
        </w:rPr>
        <w:t xml:space="preserve"> </w:t>
      </w:r>
      <w:r w:rsidRPr="002228E0">
        <w:t xml:space="preserve">(ecliptic longitude and latitude of the planet) must be in degrees. </w:t>
      </w:r>
      <w:r w:rsidRPr="002228E0">
        <w:rPr>
          <w:rStyle w:val="sourcecode"/>
          <w:b/>
          <w:bCs/>
        </w:rPr>
        <w:t>serr</w:t>
      </w:r>
      <w:r w:rsidRPr="002228E0">
        <w:t xml:space="preserve"> must, as usually, point to a character array of 256 byte.</w:t>
      </w:r>
    </w:p>
    <w:p w14:paraId="786EC548" w14:textId="77777777" w:rsidR="00283E02" w:rsidRPr="002228E0" w:rsidRDefault="00F43810" w:rsidP="00CC1B5C">
      <w:r w:rsidRPr="002228E0">
        <w:t>The function returns a value between 1.0 and 12.999999, indicating in which house a planet is and how far from its cusp it is.</w:t>
      </w:r>
    </w:p>
    <w:p w14:paraId="4C9344A8" w14:textId="77777777" w:rsidR="00283E02" w:rsidRPr="002228E0" w:rsidRDefault="00F43810" w:rsidP="00CC1B5C">
      <w:r w:rsidRPr="002228E0">
        <w:t>With house system ‘G’ (Gauquelin sectors), a value between 1.0 and 36.9999999 is returned. Note that, while all other house systems number house cusps in counterclockwise direction, Gauquelin sectors are numbered in clockwise direction.</w:t>
      </w:r>
    </w:p>
    <w:p w14:paraId="48BDB147" w14:textId="77777777" w:rsidR="00F43810" w:rsidRPr="002228E0" w:rsidRDefault="00F43810" w:rsidP="00CC1B5C">
      <w:r w:rsidRPr="002228E0">
        <w:t xml:space="preserve">With </w:t>
      </w:r>
      <w:bookmarkStart w:id="207" w:name="_Hlk477864273"/>
      <w:r w:rsidRPr="002228E0">
        <w:rPr>
          <w:rStyle w:val="FileName"/>
        </w:rPr>
        <w:t>Koch</w:t>
      </w:r>
      <w:r w:rsidRPr="002228E0">
        <w:t xml:space="preserve"> houses</w:t>
      </w:r>
      <w:bookmarkEnd w:id="207"/>
      <w:r w:rsidRPr="002228E0">
        <w:t xml:space="preserve">, the function sometimes </w:t>
      </w:r>
      <w:r w:rsidRPr="002228E0">
        <w:rPr>
          <w:rStyle w:val="FileName"/>
        </w:rPr>
        <w:t>returns 0</w:t>
      </w:r>
      <w:r w:rsidRPr="002228E0">
        <w:t xml:space="preserve">, if the computation was not possible. This happens most often in </w:t>
      </w:r>
      <w:r w:rsidRPr="002228E0">
        <w:rPr>
          <w:rStyle w:val="FileName"/>
        </w:rPr>
        <w:lastRenderedPageBreak/>
        <w:t>polar regions</w:t>
      </w:r>
      <w:r w:rsidRPr="002228E0">
        <w:t xml:space="preserve">, but it can happen at latitudes </w:t>
      </w:r>
      <w:r w:rsidRPr="002228E0">
        <w:rPr>
          <w:b/>
          <w:bCs/>
          <w:color w:val="FF0000"/>
        </w:rPr>
        <w:t>below 66°33’</w:t>
      </w:r>
      <w:r w:rsidRPr="002228E0">
        <w:t xml:space="preserve"> as well, e.g. if a body has a high declination and falls within the circumpolar sky. With circumpolar fixed stars (or asteroids) a Koch house position may be impossible at any geographic location except on the equator.</w:t>
      </w:r>
    </w:p>
    <w:p w14:paraId="3046DF3D" w14:textId="77777777" w:rsidR="00F43810" w:rsidRPr="002228E0" w:rsidRDefault="00F43810" w:rsidP="00CC1B5C">
      <w:r w:rsidRPr="002228E0">
        <w:t>The user must decide how to deal with this situation.</w:t>
      </w:r>
    </w:p>
    <w:p w14:paraId="29EEF6F6" w14:textId="77777777" w:rsidR="00283E02" w:rsidRPr="002228E0" w:rsidRDefault="00F43810" w:rsidP="00CC1B5C">
      <w:pPr>
        <w:rPr>
          <w:color w:val="000080"/>
        </w:rPr>
      </w:pPr>
      <w:r w:rsidRPr="002228E0">
        <w:t xml:space="preserve">You can use the house positions returned by this function for house horoscopes (or ”mundane” positions). For this, you have to transform it into a value between 0 and 360 degrees. Subtract 1 from the house number and multiply it with 30, or </w:t>
      </w:r>
      <w:r w:rsidRPr="002228E0">
        <w:rPr>
          <w:rStyle w:val="sourcecode"/>
        </w:rPr>
        <w:t>mund_pos</w:t>
      </w:r>
      <w:r w:rsidR="002966CB" w:rsidRPr="002228E0">
        <w:rPr>
          <w:rStyle w:val="sourcecode"/>
        </w:rPr>
        <w:t xml:space="preserve"> </w:t>
      </w:r>
      <w:r w:rsidRPr="002228E0">
        <w:rPr>
          <w:rStyle w:val="sourcecode"/>
        </w:rPr>
        <w:t>=</w:t>
      </w:r>
      <w:r w:rsidR="002966CB" w:rsidRPr="002228E0">
        <w:rPr>
          <w:rStyle w:val="sourcecode"/>
        </w:rPr>
        <w:t xml:space="preserve"> </w:t>
      </w:r>
      <w:r w:rsidRPr="002228E0">
        <w:rPr>
          <w:rStyle w:val="sourcecode"/>
        </w:rPr>
        <w:t>(hpos</w:t>
      </w:r>
      <w:r w:rsidR="002966CB" w:rsidRPr="002228E0">
        <w:rPr>
          <w:rStyle w:val="sourcecode"/>
        </w:rPr>
        <w:t xml:space="preserve"> </w:t>
      </w:r>
      <w:r w:rsidRPr="002228E0">
        <w:rPr>
          <w:rStyle w:val="sourcecode"/>
        </w:rPr>
        <w:t>–</w:t>
      </w:r>
      <w:r w:rsidR="002966CB" w:rsidRPr="002228E0">
        <w:rPr>
          <w:rStyle w:val="sourcecode"/>
        </w:rPr>
        <w:t xml:space="preserve"> </w:t>
      </w:r>
      <w:r w:rsidRPr="002228E0">
        <w:rPr>
          <w:rStyle w:val="sourcecode"/>
        </w:rPr>
        <w:t>1)</w:t>
      </w:r>
      <w:r w:rsidR="002966CB" w:rsidRPr="002228E0">
        <w:rPr>
          <w:rStyle w:val="sourcecode"/>
        </w:rPr>
        <w:t xml:space="preserve"> </w:t>
      </w:r>
      <w:r w:rsidRPr="002228E0">
        <w:rPr>
          <w:rStyle w:val="sourcecode"/>
        </w:rPr>
        <w:t>*</w:t>
      </w:r>
      <w:r w:rsidR="002966CB" w:rsidRPr="002228E0">
        <w:rPr>
          <w:rStyle w:val="sourcecode"/>
        </w:rPr>
        <w:t xml:space="preserve"> </w:t>
      </w:r>
      <w:r w:rsidRPr="002228E0">
        <w:rPr>
          <w:rStyle w:val="sourcecode"/>
        </w:rPr>
        <w:t>30</w:t>
      </w:r>
      <w:r w:rsidR="00EA22F6" w:rsidRPr="002228E0">
        <w:rPr>
          <w:color w:val="000080"/>
        </w:rPr>
        <w:t>.</w:t>
      </w:r>
    </w:p>
    <w:p w14:paraId="4F850000" w14:textId="77777777" w:rsidR="00283E02" w:rsidRPr="002228E0" w:rsidRDefault="00F43810" w:rsidP="00CC1B5C">
      <w:r w:rsidRPr="002228E0">
        <w:t xml:space="preserve">You will realize that house positions computed like this, e.g. for the Koch houses, will not agree exactly with the ones that you get applying the Huber ”hand calculation” method. If you want a better agreement, set the ecliptic latitude </w:t>
      </w:r>
      <w:r w:rsidRPr="002228E0">
        <w:rPr>
          <w:rStyle w:val="sourcecode"/>
          <w:b/>
          <w:bCs/>
        </w:rPr>
        <w:t>xpin[1]</w:t>
      </w:r>
      <w:r w:rsidR="00DF77DC" w:rsidRPr="002228E0">
        <w:rPr>
          <w:rStyle w:val="sourcecode"/>
          <w:b/>
          <w:bCs/>
        </w:rPr>
        <w:t xml:space="preserve"> </w:t>
      </w:r>
      <w:r w:rsidRPr="002228E0">
        <w:rPr>
          <w:rStyle w:val="sourcecode"/>
          <w:b/>
          <w:bCs/>
        </w:rPr>
        <w:t>=</w:t>
      </w:r>
      <w:r w:rsidR="00DF77DC" w:rsidRPr="002228E0">
        <w:rPr>
          <w:rStyle w:val="sourcecode"/>
          <w:b/>
          <w:bCs/>
        </w:rPr>
        <w:t xml:space="preserve"> </w:t>
      </w:r>
      <w:r w:rsidRPr="002228E0">
        <w:rPr>
          <w:rStyle w:val="sourcecode"/>
          <w:b/>
          <w:bCs/>
        </w:rPr>
        <w:t>0</w:t>
      </w:r>
      <w:r w:rsidRPr="002228E0">
        <w:t>. Remaining differences result from the fact that Huber’s hand calculation is a simplification, whereas our computation is geometrically accurate.</w:t>
      </w:r>
    </w:p>
    <w:p w14:paraId="3C5DE887" w14:textId="77777777" w:rsidR="004E52D3" w:rsidRPr="002228E0" w:rsidRDefault="00F43810" w:rsidP="00CC1B5C">
      <w:r w:rsidRPr="002228E0">
        <w:t>Currently, geometrically correct house positions are provided for the following house methods:</w:t>
      </w:r>
    </w:p>
    <w:p w14:paraId="79AE456D" w14:textId="77777777" w:rsidR="00283E02" w:rsidRPr="002228E0" w:rsidRDefault="00F43810" w:rsidP="000E4E82">
      <w:pPr>
        <w:tabs>
          <w:tab w:val="left" w:pos="2127"/>
          <w:tab w:val="left" w:pos="4111"/>
          <w:tab w:val="left" w:pos="6237"/>
          <w:tab w:val="left" w:pos="8505"/>
        </w:tabs>
        <w:rPr>
          <w:rStyle w:val="sourcecode"/>
        </w:rPr>
      </w:pPr>
      <w:r w:rsidRPr="002228E0">
        <w:rPr>
          <w:rStyle w:val="sourcecode"/>
        </w:rPr>
        <w:t>P Placidus,</w:t>
      </w:r>
      <w:r w:rsidR="000E4E82" w:rsidRPr="002228E0">
        <w:rPr>
          <w:rStyle w:val="sourcecode"/>
        </w:rPr>
        <w:tab/>
      </w:r>
      <w:r w:rsidRPr="002228E0">
        <w:rPr>
          <w:rStyle w:val="sourcecode"/>
        </w:rPr>
        <w:t>K Koch,</w:t>
      </w:r>
      <w:r w:rsidR="000E4E82" w:rsidRPr="002228E0">
        <w:rPr>
          <w:rStyle w:val="sourcecode"/>
        </w:rPr>
        <w:tab/>
      </w:r>
      <w:r w:rsidRPr="002228E0">
        <w:rPr>
          <w:rStyle w:val="sourcecode"/>
        </w:rPr>
        <w:t>C Campanus,</w:t>
      </w:r>
      <w:r w:rsidR="000E4E82" w:rsidRPr="002228E0">
        <w:rPr>
          <w:rStyle w:val="sourcecode"/>
        </w:rPr>
        <w:tab/>
      </w:r>
      <w:r w:rsidRPr="002228E0">
        <w:rPr>
          <w:rStyle w:val="sourcecode"/>
        </w:rPr>
        <w:t>R Regiomontanus,</w:t>
      </w:r>
      <w:r w:rsidR="000E4E82" w:rsidRPr="002228E0">
        <w:rPr>
          <w:rStyle w:val="sourcecode"/>
        </w:rPr>
        <w:tab/>
      </w:r>
      <w:r w:rsidRPr="002228E0">
        <w:rPr>
          <w:rStyle w:val="sourcecode"/>
        </w:rPr>
        <w:t>U Krusinski,</w:t>
      </w:r>
    </w:p>
    <w:p w14:paraId="2DAA6441" w14:textId="77777777" w:rsidR="004E52D3" w:rsidRPr="002228E0" w:rsidRDefault="00F43810" w:rsidP="000E4E82">
      <w:pPr>
        <w:tabs>
          <w:tab w:val="left" w:pos="2127"/>
          <w:tab w:val="left" w:pos="4111"/>
          <w:tab w:val="left" w:pos="6237"/>
          <w:tab w:val="left" w:pos="8505"/>
        </w:tabs>
        <w:rPr>
          <w:rStyle w:val="sourcecode"/>
        </w:rPr>
      </w:pPr>
      <w:r w:rsidRPr="002228E0">
        <w:rPr>
          <w:rStyle w:val="sourcecode"/>
        </w:rPr>
        <w:t>A/E Equal,</w:t>
      </w:r>
      <w:r w:rsidR="000E4E82" w:rsidRPr="002228E0">
        <w:rPr>
          <w:rStyle w:val="sourcecode"/>
        </w:rPr>
        <w:tab/>
      </w:r>
      <w:r w:rsidRPr="002228E0">
        <w:rPr>
          <w:rStyle w:val="sourcecode"/>
        </w:rPr>
        <w:t>V Vehlow,</w:t>
      </w:r>
      <w:r w:rsidR="000E4E82" w:rsidRPr="002228E0">
        <w:rPr>
          <w:rStyle w:val="sourcecode"/>
        </w:rPr>
        <w:tab/>
      </w:r>
      <w:r w:rsidRPr="002228E0">
        <w:rPr>
          <w:rStyle w:val="sourcecode"/>
        </w:rPr>
        <w:t>W Whole Signs,</w:t>
      </w:r>
      <w:r w:rsidR="000E4E82" w:rsidRPr="002228E0">
        <w:rPr>
          <w:rStyle w:val="sourcecode"/>
        </w:rPr>
        <w:tab/>
      </w:r>
      <w:r w:rsidRPr="002228E0">
        <w:rPr>
          <w:rStyle w:val="sourcecode"/>
        </w:rPr>
        <w:t>D Equal/MC,</w:t>
      </w:r>
      <w:r w:rsidR="000E4E82" w:rsidRPr="002228E0">
        <w:rPr>
          <w:rStyle w:val="sourcecode"/>
        </w:rPr>
        <w:tab/>
      </w:r>
      <w:r w:rsidRPr="002228E0">
        <w:rPr>
          <w:rStyle w:val="sourcecode"/>
        </w:rPr>
        <w:t>N Equal/Zodiac,</w:t>
      </w:r>
    </w:p>
    <w:p w14:paraId="7CD4DC9D" w14:textId="77777777" w:rsidR="004E52D3" w:rsidRPr="002228E0" w:rsidRDefault="00F43810" w:rsidP="000E4E82">
      <w:pPr>
        <w:tabs>
          <w:tab w:val="left" w:pos="2127"/>
          <w:tab w:val="left" w:pos="4111"/>
          <w:tab w:val="left" w:pos="6237"/>
          <w:tab w:val="left" w:pos="8505"/>
        </w:tabs>
        <w:rPr>
          <w:rStyle w:val="sourcecode"/>
        </w:rPr>
      </w:pPr>
      <w:r w:rsidRPr="002228E0">
        <w:rPr>
          <w:rStyle w:val="sourcecode"/>
        </w:rPr>
        <w:t>O Porphyry,</w:t>
      </w:r>
      <w:r w:rsidR="000E4E82" w:rsidRPr="002228E0">
        <w:rPr>
          <w:rStyle w:val="sourcecode"/>
        </w:rPr>
        <w:tab/>
      </w:r>
      <w:r w:rsidRPr="002228E0">
        <w:rPr>
          <w:rStyle w:val="sourcecode"/>
        </w:rPr>
        <w:t>B Alcabitius,</w:t>
      </w:r>
      <w:r w:rsidR="000E4E82" w:rsidRPr="002228E0">
        <w:rPr>
          <w:rStyle w:val="sourcecode"/>
        </w:rPr>
        <w:tab/>
      </w:r>
      <w:r w:rsidRPr="002228E0">
        <w:rPr>
          <w:rStyle w:val="sourcecode"/>
        </w:rPr>
        <w:t>X Meridian,</w:t>
      </w:r>
      <w:r w:rsidR="000E4E82" w:rsidRPr="002228E0">
        <w:rPr>
          <w:rStyle w:val="sourcecode"/>
        </w:rPr>
        <w:tab/>
      </w:r>
      <w:r w:rsidRPr="002228E0">
        <w:rPr>
          <w:rStyle w:val="sourcecode"/>
        </w:rPr>
        <w:t>F Carter,</w:t>
      </w:r>
      <w:r w:rsidR="000E4E82" w:rsidRPr="002228E0">
        <w:rPr>
          <w:rStyle w:val="sourcecode"/>
        </w:rPr>
        <w:tab/>
      </w:r>
      <w:r w:rsidRPr="002228E0">
        <w:rPr>
          <w:rStyle w:val="sourcecode"/>
        </w:rPr>
        <w:t>M Morinus,</w:t>
      </w:r>
    </w:p>
    <w:p w14:paraId="0D206C6C" w14:textId="77777777" w:rsidR="00283E02" w:rsidRPr="002228E0" w:rsidRDefault="00F43810" w:rsidP="000E4E82">
      <w:pPr>
        <w:tabs>
          <w:tab w:val="left" w:pos="2127"/>
          <w:tab w:val="left" w:pos="4111"/>
          <w:tab w:val="left" w:pos="6237"/>
          <w:tab w:val="left" w:pos="8505"/>
        </w:tabs>
        <w:rPr>
          <w:rStyle w:val="sourcecode"/>
        </w:rPr>
      </w:pPr>
      <w:r w:rsidRPr="002228E0">
        <w:rPr>
          <w:rStyle w:val="sourcecode"/>
        </w:rPr>
        <w:t>T Polich/Page,</w:t>
      </w:r>
      <w:r w:rsidR="000E4E82" w:rsidRPr="002228E0">
        <w:rPr>
          <w:rStyle w:val="sourcecode"/>
        </w:rPr>
        <w:tab/>
      </w:r>
      <w:r w:rsidRPr="002228E0">
        <w:rPr>
          <w:rStyle w:val="sourcecode"/>
        </w:rPr>
        <w:t>H Horizon,</w:t>
      </w:r>
      <w:r w:rsidR="000E4E82" w:rsidRPr="002228E0">
        <w:rPr>
          <w:rStyle w:val="sourcecode"/>
        </w:rPr>
        <w:tab/>
      </w:r>
      <w:r w:rsidRPr="002228E0">
        <w:rPr>
          <w:rStyle w:val="sourcecode"/>
        </w:rPr>
        <w:t>G Gauquelin.</w:t>
      </w:r>
    </w:p>
    <w:p w14:paraId="2FEC289A" w14:textId="77777777" w:rsidR="004E52D3" w:rsidRPr="002228E0" w:rsidRDefault="00F43810" w:rsidP="00CC1B5C">
      <w:r w:rsidRPr="002228E0">
        <w:t>A simplified house position (distance_from_cusp / house_size) is currently provided for the following house methods:</w:t>
      </w:r>
    </w:p>
    <w:p w14:paraId="11DE6CB9" w14:textId="77777777" w:rsidR="00283E02" w:rsidRPr="002228E0" w:rsidRDefault="00F43810" w:rsidP="00D109AC">
      <w:pPr>
        <w:tabs>
          <w:tab w:val="left" w:pos="2127"/>
          <w:tab w:val="left" w:pos="4111"/>
          <w:tab w:val="left" w:pos="6237"/>
          <w:tab w:val="left" w:pos="8505"/>
        </w:tabs>
        <w:rPr>
          <w:rStyle w:val="sourcecode"/>
        </w:rPr>
      </w:pPr>
      <w:r w:rsidRPr="002228E0">
        <w:rPr>
          <w:rStyle w:val="sourcecode"/>
        </w:rPr>
        <w:t>Y APC houses,</w:t>
      </w:r>
      <w:r w:rsidR="00D109AC" w:rsidRPr="002228E0">
        <w:rPr>
          <w:rStyle w:val="sourcecode"/>
        </w:rPr>
        <w:tab/>
      </w:r>
      <w:r w:rsidRPr="002228E0">
        <w:rPr>
          <w:rStyle w:val="sourcecode"/>
        </w:rPr>
        <w:t>L Pullen SD,</w:t>
      </w:r>
      <w:r w:rsidR="00D109AC" w:rsidRPr="002228E0">
        <w:rPr>
          <w:rStyle w:val="sourcecode"/>
        </w:rPr>
        <w:tab/>
      </w:r>
      <w:r w:rsidRPr="002228E0">
        <w:rPr>
          <w:rStyle w:val="sourcecode"/>
        </w:rPr>
        <w:t>Q Pullen SR,</w:t>
      </w:r>
      <w:r w:rsidR="00D109AC" w:rsidRPr="002228E0">
        <w:rPr>
          <w:rStyle w:val="sourcecode"/>
        </w:rPr>
        <w:tab/>
      </w:r>
      <w:r w:rsidRPr="002228E0">
        <w:rPr>
          <w:rStyle w:val="sourcecode"/>
        </w:rPr>
        <w:t>I Sunshine,</w:t>
      </w:r>
      <w:r w:rsidR="00D109AC" w:rsidRPr="002228E0">
        <w:rPr>
          <w:rStyle w:val="sourcecode"/>
        </w:rPr>
        <w:tab/>
      </w:r>
      <w:r w:rsidRPr="002228E0">
        <w:rPr>
          <w:rStyle w:val="sourcecode"/>
        </w:rPr>
        <w:t>S Sripati.</w:t>
      </w:r>
    </w:p>
    <w:p w14:paraId="1CFDA158" w14:textId="77777777" w:rsidR="00F43810" w:rsidRPr="002228E0" w:rsidRDefault="00F43810" w:rsidP="00CC1B5C">
      <w:r w:rsidRPr="002228E0">
        <w:t xml:space="preserve">This function requires </w:t>
      </w:r>
      <w:r w:rsidRPr="002228E0">
        <w:rPr>
          <w:rStyle w:val="FileName"/>
        </w:rPr>
        <w:t>TROPICAL</w:t>
      </w:r>
      <w:r w:rsidRPr="002228E0">
        <w:t xml:space="preserve"> positions in</w:t>
      </w:r>
      <w:r w:rsidRPr="002228E0">
        <w:rPr>
          <w:b/>
          <w:bCs/>
        </w:rPr>
        <w:t xml:space="preserve"> </w:t>
      </w:r>
      <w:r w:rsidRPr="002228E0">
        <w:rPr>
          <w:rStyle w:val="sourcecode"/>
        </w:rPr>
        <w:t>xpin</w:t>
      </w:r>
      <w:r w:rsidRPr="002228E0">
        <w:t xml:space="preserve">. </w:t>
      </w:r>
      <w:r w:rsidRPr="002228E0">
        <w:rPr>
          <w:rStyle w:val="FileName"/>
        </w:rPr>
        <w:t>SIDEREAL</w:t>
      </w:r>
      <w:r w:rsidRPr="002228E0">
        <w:t xml:space="preserve"> house positions are identical to tropical ones in the following cases:</w:t>
      </w:r>
    </w:p>
    <w:p w14:paraId="49235FEB" w14:textId="4D6B7ED9" w:rsidR="00F43810" w:rsidRPr="002228E0" w:rsidRDefault="00F43810" w:rsidP="00946347">
      <w:pPr>
        <w:pStyle w:val="ListBullet1"/>
        <w:ind w:left="284" w:hanging="284"/>
      </w:pPr>
      <w:r w:rsidRPr="002228E0">
        <w:t>If the traditional method is used to compute sidereal planets (</w:t>
      </w:r>
      <w:r w:rsidRPr="002228E0">
        <w:rPr>
          <w:rStyle w:val="sourcecode"/>
        </w:rPr>
        <w:t>sid_pos</w:t>
      </w:r>
      <w:r w:rsidR="00C649F8" w:rsidRPr="002228E0">
        <w:rPr>
          <w:rStyle w:val="sourcecode"/>
        </w:rPr>
        <w:t xml:space="preserve"> </w:t>
      </w:r>
      <w:r w:rsidRPr="002228E0">
        <w:rPr>
          <w:rStyle w:val="sourcecode"/>
        </w:rPr>
        <w:t xml:space="preserve">= trop_pos – </w:t>
      </w:r>
      <w:r w:rsidR="00FE0B96" w:rsidRPr="002228E0">
        <w:rPr>
          <w:rStyle w:val="sourcecode"/>
        </w:rPr>
        <w:t>ayanamsha</w:t>
      </w:r>
      <w:r w:rsidRPr="002228E0">
        <w:t xml:space="preserve">). Here the function </w:t>
      </w:r>
      <w:r w:rsidRPr="002228E0">
        <w:rPr>
          <w:rStyle w:val="functions"/>
        </w:rPr>
        <w:t xml:space="preserve">swe_house_pos() </w:t>
      </w:r>
      <w:r w:rsidRPr="002228E0">
        <w:t>works for all house systems.</w:t>
      </w:r>
    </w:p>
    <w:p w14:paraId="6D23A7FD" w14:textId="77777777" w:rsidR="00283E02" w:rsidRPr="002228E0" w:rsidRDefault="00F43810" w:rsidP="00946347">
      <w:pPr>
        <w:pStyle w:val="ListBullet1"/>
        <w:ind w:left="284" w:hanging="284"/>
      </w:pPr>
      <w:r w:rsidRPr="002228E0">
        <w:t xml:space="preserve">If a non-traditional method (projection to the ecliptic of t0 or to the solar system rotation plane) is used and the definition of the house system does not depend on the ecliptic. This is the case with </w:t>
      </w:r>
      <w:r w:rsidRPr="002228E0">
        <w:rPr>
          <w:rStyle w:val="FileName"/>
        </w:rPr>
        <w:t>Campanus, Regiomontanus, Placidus, Azimuth</w:t>
      </w:r>
      <w:r w:rsidRPr="002228E0">
        <w:t xml:space="preserve"> houses</w:t>
      </w:r>
      <w:r w:rsidRPr="002228E0">
        <w:rPr>
          <w:rStyle w:val="FileName"/>
        </w:rPr>
        <w:t>, axial rotation</w:t>
      </w:r>
      <w:r w:rsidRPr="002228E0">
        <w:t xml:space="preserve"> houses. This is </w:t>
      </w:r>
      <w:r w:rsidR="00094CD8" w:rsidRPr="002228E0">
        <w:rPr>
          <w:b/>
          <w:bCs/>
          <w:color w:val="FF0000"/>
        </w:rPr>
        <w:t>not</w:t>
      </w:r>
      <w:r w:rsidR="00094CD8" w:rsidRPr="002228E0">
        <w:t xml:space="preserve"> </w:t>
      </w:r>
      <w:r w:rsidRPr="002228E0">
        <w:t xml:space="preserve">the case with </w:t>
      </w:r>
      <w:r w:rsidRPr="002228E0">
        <w:rPr>
          <w:rStyle w:val="FileName"/>
        </w:rPr>
        <w:t>equal houses, Porphyry and Koch houses</w:t>
      </w:r>
      <w:r w:rsidRPr="002228E0">
        <w:t xml:space="preserve">. You have to compute equal and Porphyry house positions on your own. </w:t>
      </w:r>
      <w:bookmarkStart w:id="208" w:name="_Hlk477864373"/>
      <w:r w:rsidRPr="002228E0">
        <w:rPr>
          <w:b/>
          <w:bCs/>
          <w:color w:val="FF0000"/>
        </w:rPr>
        <w:t>We recommend to avoid Koch</w:t>
      </w:r>
      <w:bookmarkEnd w:id="208"/>
      <w:r w:rsidRPr="002228E0">
        <w:t xml:space="preserve"> houses here. Sidereal Koch houses make no sense with these sidereal algorithms.</w:t>
      </w:r>
    </w:p>
    <w:p w14:paraId="0BF08B27" w14:textId="77777777" w:rsidR="00283E02" w:rsidRPr="002228E0" w:rsidRDefault="00F43810" w:rsidP="00877D89">
      <w:pPr>
        <w:pStyle w:val="berschrift2"/>
      </w:pPr>
      <w:bookmarkStart w:id="209" w:name="_Toc62644229"/>
      <w:r w:rsidRPr="002228E0">
        <w:t>Calculating the Gauquelin sector position of a planet with swe_house_pos() or swe_gauquelin_sector()</w:t>
      </w:r>
      <w:bookmarkEnd w:id="209"/>
    </w:p>
    <w:p w14:paraId="2616FC8F" w14:textId="77777777" w:rsidR="00F43810" w:rsidRPr="002228E0" w:rsidRDefault="00F43810" w:rsidP="00CC1B5C">
      <w:r w:rsidRPr="002228E0">
        <w:t xml:space="preserve">For general information on Gauquelin sectors, read chapter 6.5 in documentation file </w:t>
      </w:r>
      <w:r w:rsidRPr="002228E0">
        <w:rPr>
          <w:rStyle w:val="FileName"/>
        </w:rPr>
        <w:t>swisseph.doc</w:t>
      </w:r>
      <w:r w:rsidRPr="002228E0">
        <w:t>.</w:t>
      </w:r>
    </w:p>
    <w:p w14:paraId="5AE3C5ED" w14:textId="77777777" w:rsidR="00F43810" w:rsidRPr="002228E0" w:rsidRDefault="00F43810" w:rsidP="00CC1B5C">
      <w:r w:rsidRPr="002228E0">
        <w:t>There are two functions that can be used to calculate Gauquelin sectors:</w:t>
      </w:r>
    </w:p>
    <w:p w14:paraId="6F2CF5FA" w14:textId="77777777" w:rsidR="00283E02" w:rsidRPr="002228E0" w:rsidRDefault="00F43810" w:rsidP="00946347">
      <w:pPr>
        <w:pStyle w:val="ListBullet1"/>
        <w:ind w:left="284" w:hanging="284"/>
      </w:pPr>
      <w:r w:rsidRPr="002228E0">
        <w:rPr>
          <w:rStyle w:val="functions"/>
        </w:rPr>
        <w:t>swe_house_pos</w:t>
      </w:r>
      <w:r w:rsidRPr="002228E0">
        <w:t>. Full details about this function are presented in the previous section. To calculate Gauquelin sectors the parameter hsys must be set to 'G' (Gauquelin sectors). This function will then return the sector position as a value between 1.0 and 36.9999999. Note that Gauquelin sectors are numbered in clockwise direction, unlike all other house systems.</w:t>
      </w:r>
    </w:p>
    <w:p w14:paraId="2AE572B4" w14:textId="77777777" w:rsidR="00F43810" w:rsidRPr="002228E0" w:rsidRDefault="00F43810" w:rsidP="00946347">
      <w:pPr>
        <w:pStyle w:val="ListBullet1"/>
        <w:ind w:left="284" w:hanging="284"/>
      </w:pPr>
      <w:r w:rsidRPr="002228E0">
        <w:rPr>
          <w:rStyle w:val="functions"/>
        </w:rPr>
        <w:t>swe_gauquelin_sector</w:t>
      </w:r>
      <w:r w:rsidRPr="002228E0">
        <w:t xml:space="preserve"> - detailed below.</w:t>
      </w:r>
    </w:p>
    <w:p w14:paraId="3F6E3909" w14:textId="77777777" w:rsidR="00F43810" w:rsidRPr="002228E0" w:rsidRDefault="00F43810" w:rsidP="00CC1B5C">
      <w:r w:rsidRPr="002228E0">
        <w:t xml:space="preserve">Function </w:t>
      </w:r>
      <w:r w:rsidRPr="002228E0">
        <w:rPr>
          <w:rStyle w:val="functions"/>
        </w:rPr>
        <w:t>swe_gauquelin_sector()</w:t>
      </w:r>
      <w:r w:rsidRPr="002228E0">
        <w:t xml:space="preserve"> is declared as follows:</w:t>
      </w:r>
    </w:p>
    <w:p w14:paraId="028ED95A" w14:textId="77777777" w:rsidR="00F43810" w:rsidRPr="002228E0" w:rsidRDefault="00F43810" w:rsidP="00CC1B5C">
      <w:pPr>
        <w:rPr>
          <w:rStyle w:val="sourcecode"/>
        </w:rPr>
      </w:pPr>
      <w:r w:rsidRPr="002228E0">
        <w:rPr>
          <w:rStyle w:val="sourcecode"/>
        </w:rPr>
        <w:t xml:space="preserve">int32 </w:t>
      </w:r>
      <w:r w:rsidRPr="002228E0">
        <w:rPr>
          <w:rStyle w:val="functions"/>
        </w:rPr>
        <w:t>swe_gauquelin_sector</w:t>
      </w:r>
      <w:r w:rsidRPr="002228E0">
        <w:rPr>
          <w:rStyle w:val="sourcecode"/>
        </w:rPr>
        <w:t>(</w:t>
      </w:r>
    </w:p>
    <w:p w14:paraId="3D350552" w14:textId="77777777" w:rsidR="00F43810" w:rsidRPr="002228E0" w:rsidRDefault="00F43810" w:rsidP="00946347">
      <w:pPr>
        <w:tabs>
          <w:tab w:val="left" w:pos="2835"/>
        </w:tabs>
        <w:ind w:left="567"/>
        <w:rPr>
          <w:rStyle w:val="sourcecode"/>
        </w:rPr>
      </w:pPr>
      <w:r w:rsidRPr="002228E0">
        <w:rPr>
          <w:rStyle w:val="sourcecode"/>
        </w:rPr>
        <w:t>double tjd_ut,</w:t>
      </w:r>
      <w:r w:rsidRPr="002228E0">
        <w:rPr>
          <w:rStyle w:val="sourcecode"/>
        </w:rPr>
        <w:tab/>
        <w:t xml:space="preserve">/* </w:t>
      </w:r>
      <w:r w:rsidR="00D019E2" w:rsidRPr="002228E0">
        <w:rPr>
          <w:rStyle w:val="sourcecode"/>
        </w:rPr>
        <w:t xml:space="preserve">input </w:t>
      </w:r>
      <w:r w:rsidRPr="002228E0">
        <w:rPr>
          <w:rStyle w:val="sourcecode"/>
        </w:rPr>
        <w:t>time (UT) */</w:t>
      </w:r>
    </w:p>
    <w:p w14:paraId="3619FA67" w14:textId="77777777" w:rsidR="00283E02" w:rsidRPr="002228E0" w:rsidRDefault="00F43810" w:rsidP="00946347">
      <w:pPr>
        <w:tabs>
          <w:tab w:val="left" w:pos="2835"/>
        </w:tabs>
        <w:ind w:left="567"/>
        <w:rPr>
          <w:rStyle w:val="sourcecode"/>
        </w:rPr>
      </w:pPr>
      <w:r w:rsidRPr="002228E0">
        <w:rPr>
          <w:rStyle w:val="sourcecode"/>
        </w:rPr>
        <w:t>int32 ipl,</w:t>
      </w:r>
      <w:r w:rsidRPr="002228E0">
        <w:rPr>
          <w:rStyle w:val="sourcecode"/>
        </w:rPr>
        <w:tab/>
        <w:t>/* planet number, if planet, or moon</w:t>
      </w:r>
    </w:p>
    <w:p w14:paraId="1DA80335" w14:textId="77777777" w:rsidR="00F43810" w:rsidRPr="002228E0" w:rsidRDefault="001C0459" w:rsidP="00946347">
      <w:pPr>
        <w:tabs>
          <w:tab w:val="left" w:pos="2835"/>
        </w:tabs>
        <w:ind w:left="567"/>
        <w:rPr>
          <w:rStyle w:val="sourcecode"/>
        </w:rPr>
      </w:pPr>
      <w:r w:rsidRPr="002228E0">
        <w:rPr>
          <w:rStyle w:val="sourcecode"/>
        </w:rPr>
        <w:tab/>
      </w:r>
      <w:r w:rsidR="00242E7B" w:rsidRPr="002228E0">
        <w:rPr>
          <w:rStyle w:val="sourcecode"/>
        </w:rPr>
        <w:t>* ipl is ignored if the following parameter (starname) is set</w:t>
      </w:r>
      <w:r w:rsidRPr="002228E0">
        <w:rPr>
          <w:rStyle w:val="sourcecode"/>
        </w:rPr>
        <w:t xml:space="preserve"> </w:t>
      </w:r>
      <w:r w:rsidR="00F43810" w:rsidRPr="002228E0">
        <w:rPr>
          <w:rStyle w:val="sourcecode"/>
        </w:rPr>
        <w:t>*/</w:t>
      </w:r>
    </w:p>
    <w:p w14:paraId="518FCE29" w14:textId="77777777" w:rsidR="00F43810" w:rsidRPr="002228E0" w:rsidRDefault="00F43810" w:rsidP="00946347">
      <w:pPr>
        <w:tabs>
          <w:tab w:val="left" w:pos="2835"/>
        </w:tabs>
        <w:ind w:left="567"/>
        <w:rPr>
          <w:rStyle w:val="sourcecode"/>
        </w:rPr>
      </w:pPr>
      <w:r w:rsidRPr="002228E0">
        <w:rPr>
          <w:rStyle w:val="sourcecode"/>
        </w:rPr>
        <w:t>char *starname,</w:t>
      </w:r>
      <w:r w:rsidRPr="002228E0">
        <w:rPr>
          <w:rStyle w:val="sourcecode"/>
        </w:rPr>
        <w:tab/>
        <w:t>/* star name, if star */</w:t>
      </w:r>
    </w:p>
    <w:p w14:paraId="14E4E6CB" w14:textId="77777777" w:rsidR="00F43810" w:rsidRPr="002228E0" w:rsidRDefault="00F43810" w:rsidP="00946347">
      <w:pPr>
        <w:tabs>
          <w:tab w:val="left" w:pos="2835"/>
        </w:tabs>
        <w:ind w:left="567"/>
        <w:rPr>
          <w:rStyle w:val="sourcecode"/>
        </w:rPr>
      </w:pPr>
      <w:r w:rsidRPr="002228E0">
        <w:rPr>
          <w:rStyle w:val="sourcecode"/>
        </w:rPr>
        <w:t>int32 iflag,</w:t>
      </w:r>
      <w:r w:rsidR="0021556A" w:rsidRPr="002228E0">
        <w:rPr>
          <w:rStyle w:val="sourcecode"/>
        </w:rPr>
        <w:tab/>
      </w:r>
      <w:r w:rsidRPr="002228E0">
        <w:rPr>
          <w:rStyle w:val="sourcecode"/>
        </w:rPr>
        <w:t>/* flag for ephemeris and SEFLG_TOPOCTR */</w:t>
      </w:r>
    </w:p>
    <w:p w14:paraId="2C76C2CD" w14:textId="77777777" w:rsidR="00283E02" w:rsidRPr="002228E0" w:rsidRDefault="00F43810" w:rsidP="00946347">
      <w:pPr>
        <w:tabs>
          <w:tab w:val="left" w:pos="2835"/>
        </w:tabs>
        <w:ind w:left="567"/>
        <w:rPr>
          <w:rStyle w:val="sourcecode"/>
        </w:rPr>
      </w:pPr>
      <w:r w:rsidRPr="002228E0">
        <w:rPr>
          <w:rStyle w:val="sourcecode"/>
        </w:rPr>
        <w:t>int32 imeth,</w:t>
      </w:r>
      <w:r w:rsidR="0021556A" w:rsidRPr="002228E0">
        <w:rPr>
          <w:rStyle w:val="sourcecode"/>
        </w:rPr>
        <w:tab/>
      </w:r>
      <w:r w:rsidRPr="002228E0">
        <w:rPr>
          <w:rStyle w:val="sourcecode"/>
        </w:rPr>
        <w:t>/* method: 0 = with lat., 1 = without lat.,</w:t>
      </w:r>
    </w:p>
    <w:p w14:paraId="631C1022" w14:textId="77777777" w:rsidR="00F43810" w:rsidRPr="002228E0" w:rsidRDefault="00F43810" w:rsidP="00946347">
      <w:pPr>
        <w:tabs>
          <w:tab w:val="left" w:pos="2835"/>
        </w:tabs>
        <w:ind w:left="567"/>
        <w:rPr>
          <w:rStyle w:val="sourcecode"/>
        </w:rPr>
      </w:pPr>
      <w:r w:rsidRPr="002228E0">
        <w:rPr>
          <w:rStyle w:val="sourcecode"/>
        </w:rPr>
        <w:tab/>
        <w:t>*</w:t>
      </w:r>
      <w:r w:rsidR="00446B06" w:rsidRPr="002228E0">
        <w:rPr>
          <w:rStyle w:val="sourcecode"/>
        </w:rPr>
        <w:t xml:space="preserve"> </w:t>
      </w:r>
      <w:r w:rsidRPr="002228E0">
        <w:rPr>
          <w:rStyle w:val="sourcecode"/>
        </w:rPr>
        <w:t>2 = from rise/set, 3 = from rise/set with refraction */</w:t>
      </w:r>
    </w:p>
    <w:p w14:paraId="46A3C423" w14:textId="77777777" w:rsidR="00F43810" w:rsidRPr="002228E0" w:rsidRDefault="00F43810" w:rsidP="00946347">
      <w:pPr>
        <w:tabs>
          <w:tab w:val="left" w:pos="2835"/>
        </w:tabs>
        <w:ind w:left="567"/>
        <w:rPr>
          <w:rStyle w:val="sourcecode"/>
        </w:rPr>
      </w:pPr>
      <w:r w:rsidRPr="002228E0">
        <w:rPr>
          <w:rStyle w:val="sourcecode"/>
        </w:rPr>
        <w:t>double *geopos,</w:t>
      </w:r>
      <w:r w:rsidR="0021556A" w:rsidRPr="002228E0">
        <w:rPr>
          <w:rStyle w:val="sourcecode"/>
        </w:rPr>
        <w:tab/>
      </w:r>
      <w:r w:rsidRPr="002228E0">
        <w:rPr>
          <w:rStyle w:val="sourcecode"/>
        </w:rPr>
        <w:t>/* array of three doubles containing</w:t>
      </w:r>
    </w:p>
    <w:p w14:paraId="13A8601D" w14:textId="77777777" w:rsidR="00F43810" w:rsidRPr="002228E0" w:rsidRDefault="00F43810" w:rsidP="00946347">
      <w:pPr>
        <w:tabs>
          <w:tab w:val="left" w:pos="2835"/>
        </w:tabs>
        <w:ind w:left="567"/>
        <w:rPr>
          <w:rStyle w:val="sourcecode"/>
        </w:rPr>
      </w:pPr>
      <w:r w:rsidRPr="002228E0">
        <w:rPr>
          <w:rStyle w:val="sourcecode"/>
        </w:rPr>
        <w:tab/>
        <w:t xml:space="preserve"> * geograph. long., lat., height of observer */</w:t>
      </w:r>
    </w:p>
    <w:p w14:paraId="3D7BF381" w14:textId="77777777" w:rsidR="00283E02" w:rsidRPr="002228E0" w:rsidRDefault="00F43810" w:rsidP="00946347">
      <w:pPr>
        <w:tabs>
          <w:tab w:val="left" w:pos="2835"/>
        </w:tabs>
        <w:ind w:left="567"/>
        <w:rPr>
          <w:rStyle w:val="sourcecode"/>
        </w:rPr>
      </w:pPr>
      <w:r w:rsidRPr="002228E0">
        <w:rPr>
          <w:rStyle w:val="sourcecode"/>
        </w:rPr>
        <w:t>double atpress,</w:t>
      </w:r>
      <w:r w:rsidR="0021556A" w:rsidRPr="002228E0">
        <w:rPr>
          <w:rStyle w:val="sourcecode"/>
        </w:rPr>
        <w:tab/>
      </w:r>
      <w:r w:rsidRPr="002228E0">
        <w:rPr>
          <w:rStyle w:val="sourcecode"/>
        </w:rPr>
        <w:t>/* atmospheric pressure, only useful with imeth</w:t>
      </w:r>
      <w:r w:rsidR="00326FDF" w:rsidRPr="002228E0">
        <w:rPr>
          <w:rStyle w:val="sourcecode"/>
        </w:rPr>
        <w:t xml:space="preserve"> </w:t>
      </w:r>
      <w:r w:rsidRPr="002228E0">
        <w:rPr>
          <w:rStyle w:val="sourcecode"/>
        </w:rPr>
        <w:t>=</w:t>
      </w:r>
      <w:r w:rsidR="00326FDF" w:rsidRPr="002228E0">
        <w:rPr>
          <w:rStyle w:val="sourcecode"/>
        </w:rPr>
        <w:t xml:space="preserve"> </w:t>
      </w:r>
      <w:r w:rsidRPr="002228E0">
        <w:rPr>
          <w:rStyle w:val="sourcecode"/>
        </w:rPr>
        <w:t>3;</w:t>
      </w:r>
    </w:p>
    <w:p w14:paraId="573973D4" w14:textId="77777777" w:rsidR="00F43810" w:rsidRPr="002228E0" w:rsidRDefault="00F43810" w:rsidP="00946347">
      <w:pPr>
        <w:tabs>
          <w:tab w:val="left" w:pos="2835"/>
        </w:tabs>
        <w:ind w:left="567"/>
        <w:rPr>
          <w:rStyle w:val="sourcecode"/>
        </w:rPr>
      </w:pPr>
      <w:r w:rsidRPr="002228E0">
        <w:rPr>
          <w:rStyle w:val="sourcecode"/>
        </w:rPr>
        <w:tab/>
      </w:r>
      <w:r w:rsidR="00446B06" w:rsidRPr="002228E0">
        <w:rPr>
          <w:rStyle w:val="sourcecode"/>
        </w:rPr>
        <w:t xml:space="preserve"> </w:t>
      </w:r>
      <w:r w:rsidRPr="002228E0">
        <w:rPr>
          <w:rStyle w:val="sourcecode"/>
        </w:rPr>
        <w:t>* if 0, default = 1013.25 mbar is used*/</w:t>
      </w:r>
    </w:p>
    <w:p w14:paraId="521D6F4B" w14:textId="77777777" w:rsidR="00F43810" w:rsidRPr="002228E0" w:rsidRDefault="00F43810" w:rsidP="00946347">
      <w:pPr>
        <w:tabs>
          <w:tab w:val="left" w:pos="2835"/>
        </w:tabs>
        <w:ind w:left="567"/>
        <w:rPr>
          <w:rStyle w:val="sourcecode"/>
        </w:rPr>
      </w:pPr>
      <w:r w:rsidRPr="002228E0">
        <w:rPr>
          <w:rStyle w:val="sourcecode"/>
        </w:rPr>
        <w:t>double attemp,</w:t>
      </w:r>
      <w:r w:rsidR="0021556A" w:rsidRPr="002228E0">
        <w:rPr>
          <w:rStyle w:val="sourcecode"/>
        </w:rPr>
        <w:tab/>
      </w:r>
      <w:r w:rsidRPr="002228E0">
        <w:rPr>
          <w:rStyle w:val="sourcecode"/>
        </w:rPr>
        <w:t>/* atmospheric temperature in degrees Celsius, only useful with imeth</w:t>
      </w:r>
      <w:r w:rsidR="00326FDF" w:rsidRPr="002228E0">
        <w:rPr>
          <w:rStyle w:val="sourcecode"/>
        </w:rPr>
        <w:t xml:space="preserve"> </w:t>
      </w:r>
      <w:r w:rsidRPr="002228E0">
        <w:rPr>
          <w:rStyle w:val="sourcecode"/>
        </w:rPr>
        <w:lastRenderedPageBreak/>
        <w:t>=</w:t>
      </w:r>
      <w:r w:rsidR="00326FDF" w:rsidRPr="002228E0">
        <w:rPr>
          <w:rStyle w:val="sourcecode"/>
        </w:rPr>
        <w:t xml:space="preserve"> </w:t>
      </w:r>
      <w:r w:rsidRPr="002228E0">
        <w:rPr>
          <w:rStyle w:val="sourcecode"/>
        </w:rPr>
        <w:t>3 */</w:t>
      </w:r>
    </w:p>
    <w:p w14:paraId="4E4383EF" w14:textId="77777777" w:rsidR="00F43810" w:rsidRPr="002228E0" w:rsidRDefault="00F43810" w:rsidP="00946347">
      <w:pPr>
        <w:tabs>
          <w:tab w:val="left" w:pos="2835"/>
        </w:tabs>
        <w:ind w:left="567"/>
        <w:rPr>
          <w:rStyle w:val="sourcecode"/>
        </w:rPr>
      </w:pPr>
      <w:r w:rsidRPr="002228E0">
        <w:rPr>
          <w:rStyle w:val="sourcecode"/>
        </w:rPr>
        <w:t>double *dgsect,</w:t>
      </w:r>
      <w:r w:rsidRPr="002228E0">
        <w:rPr>
          <w:rStyle w:val="sourcecode"/>
        </w:rPr>
        <w:tab/>
        <w:t xml:space="preserve">/* return address for </w:t>
      </w:r>
      <w:r w:rsidR="00C649F8" w:rsidRPr="002228E0">
        <w:rPr>
          <w:rStyle w:val="sourcecode"/>
        </w:rPr>
        <w:t>G</w:t>
      </w:r>
      <w:r w:rsidRPr="002228E0">
        <w:rPr>
          <w:rStyle w:val="sourcecode"/>
        </w:rPr>
        <w:t>auquelin sector position */</w:t>
      </w:r>
    </w:p>
    <w:p w14:paraId="0F29530D" w14:textId="77777777" w:rsidR="00F43810" w:rsidRPr="002228E0" w:rsidRDefault="00F43810" w:rsidP="00946347">
      <w:pPr>
        <w:tabs>
          <w:tab w:val="left" w:pos="2835"/>
        </w:tabs>
        <w:ind w:left="567"/>
        <w:rPr>
          <w:rStyle w:val="sourcecode"/>
        </w:rPr>
      </w:pPr>
      <w:r w:rsidRPr="002228E0">
        <w:rPr>
          <w:rStyle w:val="sourcecode"/>
        </w:rPr>
        <w:t>char *serr);</w:t>
      </w:r>
      <w:r w:rsidRPr="002228E0">
        <w:rPr>
          <w:rStyle w:val="sourcecode"/>
        </w:rPr>
        <w:tab/>
        <w:t>/* return address for error message */</w:t>
      </w:r>
    </w:p>
    <w:p w14:paraId="3F63CA6D" w14:textId="77777777" w:rsidR="00F43810" w:rsidRPr="002228E0" w:rsidRDefault="00F43810" w:rsidP="00CC1B5C">
      <w:r w:rsidRPr="002228E0">
        <w:t xml:space="preserve">This function returns OK or ERR (-1). It returns an error in a number of cases, for example circumpolar bodies with </w:t>
      </w:r>
      <w:r w:rsidRPr="002228E0">
        <w:rPr>
          <w:rStyle w:val="sourcecode"/>
        </w:rPr>
        <w:t>imeth=2</w:t>
      </w:r>
      <w:r w:rsidRPr="002228E0">
        <w:t>. As with other SE functions, if there is an error, an error message is written to serr. dgsect is used to obtain the Gauquelin sector position as a value between 1.0 and 36.9999999. Gauquelin sectors are numbered in clockwise direction.</w:t>
      </w:r>
    </w:p>
    <w:p w14:paraId="725993FB" w14:textId="77777777" w:rsidR="00F43810" w:rsidRPr="002228E0" w:rsidRDefault="00F43810" w:rsidP="00CC1B5C">
      <w:r w:rsidRPr="002228E0">
        <w:t>There are six methods of computing the Gauquelin sector position of a planet:</w:t>
      </w:r>
    </w:p>
    <w:p w14:paraId="718F02F6" w14:textId="77777777" w:rsidR="004E52D3" w:rsidRPr="002228E0" w:rsidRDefault="00F43810" w:rsidP="00DE5833">
      <w:pPr>
        <w:pStyle w:val="listnumbered"/>
        <w:numPr>
          <w:ilvl w:val="0"/>
          <w:numId w:val="14"/>
        </w:numPr>
        <w:ind w:left="284" w:hanging="284"/>
      </w:pPr>
      <w:r w:rsidRPr="002228E0">
        <w:t>Sector positions from ecliptical longitude AND latitude:</w:t>
      </w:r>
    </w:p>
    <w:p w14:paraId="16717E19" w14:textId="77777777" w:rsidR="00283E02" w:rsidRPr="002228E0" w:rsidRDefault="00F43810" w:rsidP="00CC1B5C">
      <w:r w:rsidRPr="002228E0">
        <w:t>There are two ways of doing this:</w:t>
      </w:r>
    </w:p>
    <w:p w14:paraId="1AFF39C2" w14:textId="77777777" w:rsidR="00F43810" w:rsidRPr="002228E0" w:rsidRDefault="00F43810" w:rsidP="007A7947">
      <w:pPr>
        <w:pStyle w:val="ListBullet1"/>
        <w:ind w:left="284" w:hanging="284"/>
      </w:pPr>
      <w:r w:rsidRPr="002228E0">
        <w:t xml:space="preserve">Call </w:t>
      </w:r>
      <w:r w:rsidRPr="002228E0">
        <w:rPr>
          <w:rStyle w:val="functions"/>
        </w:rPr>
        <w:t>swe_house_pos()</w:t>
      </w:r>
      <w:r w:rsidRPr="002228E0">
        <w:t xml:space="preserve"> with </w:t>
      </w:r>
      <w:r w:rsidRPr="002228E0">
        <w:rPr>
          <w:rStyle w:val="sourcecode"/>
        </w:rPr>
        <w:t>hsys = 'G', xpin[0] =</w:t>
      </w:r>
      <w:r w:rsidRPr="002228E0">
        <w:t xml:space="preserve"> ecliptical longitude of planet, and </w:t>
      </w:r>
      <w:r w:rsidRPr="002228E0">
        <w:rPr>
          <w:rStyle w:val="sourcecode"/>
        </w:rPr>
        <w:t>xpin[1] =</w:t>
      </w:r>
      <w:r w:rsidRPr="002228E0">
        <w:t xml:space="preserve"> ecliptical</w:t>
      </w:r>
      <w:r w:rsidR="00F27CFF" w:rsidRPr="002228E0">
        <w:t xml:space="preserve"> </w:t>
      </w:r>
      <w:r w:rsidRPr="002228E0">
        <w:t>latitude. This function returns the sector position as a value between 1.0 and 36.9999999.</w:t>
      </w:r>
    </w:p>
    <w:p w14:paraId="4C57958D" w14:textId="77777777" w:rsidR="00F43810" w:rsidRPr="002228E0" w:rsidRDefault="00F43810" w:rsidP="007A7947">
      <w:pPr>
        <w:pStyle w:val="ListBullet1"/>
        <w:ind w:left="284" w:hanging="284"/>
      </w:pPr>
      <w:r w:rsidRPr="002228E0">
        <w:t xml:space="preserve">Call </w:t>
      </w:r>
      <w:r w:rsidRPr="002228E0">
        <w:rPr>
          <w:rStyle w:val="functions"/>
        </w:rPr>
        <w:t>swe_gauquelin_sector()</w:t>
      </w:r>
      <w:r w:rsidRPr="002228E0">
        <w:t xml:space="preserve"> with </w:t>
      </w:r>
      <w:r w:rsidRPr="002228E0">
        <w:rPr>
          <w:rStyle w:val="sourcecode"/>
        </w:rPr>
        <w:t>imeth</w:t>
      </w:r>
      <w:r w:rsidR="00326FDF" w:rsidRPr="002228E0">
        <w:rPr>
          <w:rStyle w:val="sourcecode"/>
        </w:rPr>
        <w:t xml:space="preserve"> </w:t>
      </w:r>
      <w:r w:rsidRPr="002228E0">
        <w:rPr>
          <w:rStyle w:val="sourcecode"/>
        </w:rPr>
        <w:t>=</w:t>
      </w:r>
      <w:r w:rsidR="00326FDF" w:rsidRPr="002228E0">
        <w:rPr>
          <w:rStyle w:val="sourcecode"/>
        </w:rPr>
        <w:t xml:space="preserve"> </w:t>
      </w:r>
      <w:r w:rsidRPr="002228E0">
        <w:rPr>
          <w:rStyle w:val="sourcecode"/>
        </w:rPr>
        <w:t>0</w:t>
      </w:r>
      <w:r w:rsidRPr="002228E0">
        <w:t>. This is less efficient than swe_house_pos because it</w:t>
      </w:r>
      <w:r w:rsidR="00283E02" w:rsidRPr="002228E0">
        <w:t xml:space="preserve"> </w:t>
      </w:r>
      <w:r w:rsidRPr="002228E0">
        <w:t>recalculates the whole planet whereas swe_house_pos() has an input array for ecliptical positions calculated before.</w:t>
      </w:r>
    </w:p>
    <w:p w14:paraId="57112667" w14:textId="77777777" w:rsidR="004E52D3" w:rsidRPr="002228E0" w:rsidRDefault="00F43810" w:rsidP="00DE5833">
      <w:pPr>
        <w:pStyle w:val="listnumbered"/>
        <w:numPr>
          <w:ilvl w:val="0"/>
          <w:numId w:val="14"/>
        </w:numPr>
        <w:ind w:left="284" w:hanging="284"/>
      </w:pPr>
      <w:r w:rsidRPr="002228E0">
        <w:t>Sector positions computed from ecliptical longitudes without ecliptical latitudes:</w:t>
      </w:r>
    </w:p>
    <w:p w14:paraId="47FB11A3" w14:textId="77777777" w:rsidR="00283E02" w:rsidRPr="002228E0" w:rsidRDefault="00F43810" w:rsidP="00CC1B5C">
      <w:r w:rsidRPr="002228E0">
        <w:t>There are two ways of doing this:</w:t>
      </w:r>
    </w:p>
    <w:p w14:paraId="05E07A5A" w14:textId="77777777" w:rsidR="00283E02" w:rsidRPr="002228E0" w:rsidRDefault="00F43810" w:rsidP="007A7947">
      <w:pPr>
        <w:pStyle w:val="ListBullet1"/>
        <w:ind w:left="284" w:hanging="284"/>
      </w:pPr>
      <w:r w:rsidRPr="002228E0">
        <w:t xml:space="preserve">Call </w:t>
      </w:r>
      <w:r w:rsidRPr="002228E0">
        <w:rPr>
          <w:rStyle w:val="functions"/>
        </w:rPr>
        <w:t>swe_house_pos()</w:t>
      </w:r>
      <w:r w:rsidRPr="002228E0">
        <w:t xml:space="preserve"> with </w:t>
      </w:r>
      <w:r w:rsidRPr="002228E0">
        <w:rPr>
          <w:rStyle w:val="sourcecode"/>
        </w:rPr>
        <w:t>hsys</w:t>
      </w:r>
      <w:r w:rsidR="00094CD8" w:rsidRPr="002228E0">
        <w:rPr>
          <w:rStyle w:val="sourcecode"/>
        </w:rPr>
        <w:t xml:space="preserve"> </w:t>
      </w:r>
      <w:r w:rsidRPr="002228E0">
        <w:rPr>
          <w:rStyle w:val="sourcecode"/>
        </w:rPr>
        <w:t>=</w:t>
      </w:r>
      <w:r w:rsidR="00094CD8" w:rsidRPr="002228E0">
        <w:rPr>
          <w:rStyle w:val="sourcecode"/>
        </w:rPr>
        <w:t xml:space="preserve"> </w:t>
      </w:r>
      <w:r w:rsidRPr="002228E0">
        <w:rPr>
          <w:rStyle w:val="sourcecode"/>
        </w:rPr>
        <w:t>'G', xpin[0]</w:t>
      </w:r>
      <w:r w:rsidR="00094CD8" w:rsidRPr="002228E0">
        <w:rPr>
          <w:rStyle w:val="sourcecode"/>
        </w:rPr>
        <w:t xml:space="preserve"> </w:t>
      </w:r>
      <w:r w:rsidRPr="002228E0">
        <w:rPr>
          <w:rStyle w:val="sourcecode"/>
        </w:rPr>
        <w:t>=</w:t>
      </w:r>
      <w:r w:rsidR="00094CD8" w:rsidRPr="002228E0">
        <w:rPr>
          <w:rStyle w:val="sourcecode"/>
        </w:rPr>
        <w:t xml:space="preserve"> </w:t>
      </w:r>
      <w:r w:rsidRPr="002228E0">
        <w:rPr>
          <w:rStyle w:val="sourcecode"/>
        </w:rPr>
        <w:t>ecl</w:t>
      </w:r>
      <w:r w:rsidRPr="002228E0">
        <w:t xml:space="preserve">. longitude of planet, and </w:t>
      </w:r>
      <w:r w:rsidRPr="002228E0">
        <w:rPr>
          <w:rStyle w:val="sourcecode"/>
        </w:rPr>
        <w:t>xpin[1]</w:t>
      </w:r>
      <w:r w:rsidR="00094CD8" w:rsidRPr="002228E0">
        <w:rPr>
          <w:rStyle w:val="sourcecode"/>
        </w:rPr>
        <w:t xml:space="preserve"> </w:t>
      </w:r>
      <w:r w:rsidRPr="002228E0">
        <w:rPr>
          <w:rStyle w:val="sourcecode"/>
        </w:rPr>
        <w:t>=</w:t>
      </w:r>
      <w:r w:rsidR="00094CD8" w:rsidRPr="002228E0">
        <w:rPr>
          <w:rStyle w:val="sourcecode"/>
        </w:rPr>
        <w:t xml:space="preserve"> </w:t>
      </w:r>
      <w:r w:rsidRPr="002228E0">
        <w:rPr>
          <w:rStyle w:val="sourcecode"/>
        </w:rPr>
        <w:t>0</w:t>
      </w:r>
      <w:r w:rsidRPr="002228E0">
        <w:t>. This function</w:t>
      </w:r>
      <w:r w:rsidR="00F27CFF" w:rsidRPr="002228E0">
        <w:t xml:space="preserve"> </w:t>
      </w:r>
      <w:r w:rsidRPr="002228E0">
        <w:t>returns the sector position as a value between 1.0 and 36.9999999.</w:t>
      </w:r>
    </w:p>
    <w:p w14:paraId="0FC283E6" w14:textId="77777777" w:rsidR="00283E02" w:rsidRPr="002228E0" w:rsidRDefault="00F43810" w:rsidP="007A7947">
      <w:pPr>
        <w:pStyle w:val="ListBullet1"/>
        <w:ind w:left="284" w:hanging="284"/>
      </w:pPr>
      <w:r w:rsidRPr="002228E0">
        <w:t xml:space="preserve">Call </w:t>
      </w:r>
      <w:r w:rsidRPr="002228E0">
        <w:rPr>
          <w:rStyle w:val="functions"/>
        </w:rPr>
        <w:t>swe_gauquelin_sector()</w:t>
      </w:r>
      <w:r w:rsidRPr="002228E0">
        <w:t xml:space="preserve"> with </w:t>
      </w:r>
      <w:r w:rsidRPr="002228E0">
        <w:rPr>
          <w:rStyle w:val="sourcecode"/>
        </w:rPr>
        <w:t>imeth</w:t>
      </w:r>
      <w:r w:rsidR="00094CD8" w:rsidRPr="002228E0">
        <w:rPr>
          <w:rStyle w:val="sourcecode"/>
        </w:rPr>
        <w:t xml:space="preserve"> </w:t>
      </w:r>
      <w:r w:rsidRPr="002228E0">
        <w:rPr>
          <w:rStyle w:val="sourcecode"/>
        </w:rPr>
        <w:t>=</w:t>
      </w:r>
      <w:r w:rsidR="00094CD8" w:rsidRPr="002228E0">
        <w:rPr>
          <w:rStyle w:val="sourcecode"/>
        </w:rPr>
        <w:t xml:space="preserve"> </w:t>
      </w:r>
      <w:r w:rsidRPr="002228E0">
        <w:rPr>
          <w:rStyle w:val="sourcecode"/>
        </w:rPr>
        <w:t>1</w:t>
      </w:r>
      <w:r w:rsidRPr="002228E0">
        <w:t xml:space="preserve">. Again this is less efficient than </w:t>
      </w:r>
      <w:r w:rsidRPr="002228E0">
        <w:rPr>
          <w:rStyle w:val="functions"/>
        </w:rPr>
        <w:t>swe_house_pos</w:t>
      </w:r>
      <w:r w:rsidRPr="002228E0">
        <w:t>.</w:t>
      </w:r>
    </w:p>
    <w:p w14:paraId="344AC0AF" w14:textId="77777777" w:rsidR="004E52D3" w:rsidRPr="002228E0" w:rsidRDefault="00F43810" w:rsidP="00DE5833">
      <w:pPr>
        <w:pStyle w:val="listnumbered"/>
        <w:numPr>
          <w:ilvl w:val="0"/>
          <w:numId w:val="14"/>
        </w:numPr>
        <w:ind w:left="284" w:hanging="284"/>
      </w:pPr>
      <w:r w:rsidRPr="002228E0">
        <w:t>Sector positions of a planet from rising and setting times of planets.</w:t>
      </w:r>
    </w:p>
    <w:p w14:paraId="32CEC0E8" w14:textId="77777777" w:rsidR="00F43810" w:rsidRPr="002228E0" w:rsidRDefault="00F43810" w:rsidP="00CC1B5C">
      <w:r w:rsidRPr="002228E0">
        <w:t>The rising and setting of the disk center is used:</w:t>
      </w:r>
    </w:p>
    <w:p w14:paraId="40CB5B20" w14:textId="77777777" w:rsidR="00283E02" w:rsidRPr="002228E0" w:rsidRDefault="00F43810" w:rsidP="007A7947">
      <w:pPr>
        <w:pStyle w:val="ListBullet1"/>
        <w:ind w:left="284" w:hanging="284"/>
      </w:pPr>
      <w:r w:rsidRPr="002228E0">
        <w:t xml:space="preserve">Call </w:t>
      </w:r>
      <w:r w:rsidRPr="002228E0">
        <w:rPr>
          <w:rStyle w:val="functions"/>
        </w:rPr>
        <w:t>swe_gauquelin_sector()</w:t>
      </w:r>
      <w:r w:rsidRPr="002228E0">
        <w:t xml:space="preserve"> with </w:t>
      </w:r>
      <w:r w:rsidRPr="002228E0">
        <w:rPr>
          <w:rStyle w:val="sourcecode"/>
        </w:rPr>
        <w:t>imeth</w:t>
      </w:r>
      <w:r w:rsidR="00094CD8" w:rsidRPr="002228E0">
        <w:rPr>
          <w:rStyle w:val="sourcecode"/>
        </w:rPr>
        <w:t xml:space="preserve"> </w:t>
      </w:r>
      <w:r w:rsidRPr="002228E0">
        <w:rPr>
          <w:rStyle w:val="sourcecode"/>
        </w:rPr>
        <w:t>=</w:t>
      </w:r>
      <w:r w:rsidR="00094CD8" w:rsidRPr="002228E0">
        <w:rPr>
          <w:rStyle w:val="sourcecode"/>
        </w:rPr>
        <w:t xml:space="preserve"> </w:t>
      </w:r>
      <w:r w:rsidRPr="002228E0">
        <w:rPr>
          <w:rStyle w:val="sourcecode"/>
        </w:rPr>
        <w:t>2</w:t>
      </w:r>
      <w:r w:rsidRPr="002228E0">
        <w:t>.</w:t>
      </w:r>
    </w:p>
    <w:p w14:paraId="5473A21B" w14:textId="77777777" w:rsidR="00283E02" w:rsidRPr="002228E0" w:rsidRDefault="00F43810" w:rsidP="00DE5833">
      <w:pPr>
        <w:pStyle w:val="listnumbered"/>
        <w:numPr>
          <w:ilvl w:val="0"/>
          <w:numId w:val="14"/>
        </w:numPr>
        <w:ind w:left="284" w:hanging="284"/>
      </w:pPr>
      <w:r w:rsidRPr="002228E0">
        <w:t>Sector positions of a planet from rising and setting times of planets, taking into account atmospheric refraction.</w:t>
      </w:r>
    </w:p>
    <w:p w14:paraId="731ECA96" w14:textId="77777777" w:rsidR="00F43810" w:rsidRPr="002228E0" w:rsidRDefault="00F43810" w:rsidP="00CC1B5C">
      <w:r w:rsidRPr="002228E0">
        <w:t>The rising and setting of the disk center is used:</w:t>
      </w:r>
    </w:p>
    <w:p w14:paraId="7F4EC217" w14:textId="77777777" w:rsidR="00283E02" w:rsidRPr="002228E0" w:rsidRDefault="00F43810" w:rsidP="007A7947">
      <w:pPr>
        <w:pStyle w:val="ListBullet1"/>
        <w:ind w:left="284" w:hanging="284"/>
      </w:pPr>
      <w:r w:rsidRPr="002228E0">
        <w:t xml:space="preserve">Call </w:t>
      </w:r>
      <w:r w:rsidRPr="002228E0">
        <w:rPr>
          <w:rStyle w:val="functions"/>
        </w:rPr>
        <w:t>swe_gauquelin_sector()</w:t>
      </w:r>
      <w:r w:rsidRPr="002228E0">
        <w:t xml:space="preserve"> with </w:t>
      </w:r>
      <w:r w:rsidRPr="002228E0">
        <w:rPr>
          <w:rStyle w:val="sourcecode"/>
        </w:rPr>
        <w:t>imeth</w:t>
      </w:r>
      <w:r w:rsidR="00094CD8" w:rsidRPr="002228E0">
        <w:rPr>
          <w:rStyle w:val="sourcecode"/>
        </w:rPr>
        <w:t xml:space="preserve"> </w:t>
      </w:r>
      <w:r w:rsidRPr="002228E0">
        <w:rPr>
          <w:rStyle w:val="sourcecode"/>
        </w:rPr>
        <w:t>=</w:t>
      </w:r>
      <w:r w:rsidR="00094CD8" w:rsidRPr="002228E0">
        <w:rPr>
          <w:rStyle w:val="sourcecode"/>
        </w:rPr>
        <w:t xml:space="preserve"> </w:t>
      </w:r>
      <w:r w:rsidRPr="002228E0">
        <w:rPr>
          <w:rStyle w:val="sourcecode"/>
        </w:rPr>
        <w:t>3</w:t>
      </w:r>
      <w:r w:rsidRPr="002228E0">
        <w:t>.</w:t>
      </w:r>
    </w:p>
    <w:p w14:paraId="0B78F840" w14:textId="77777777" w:rsidR="004E52D3" w:rsidRPr="002228E0" w:rsidRDefault="00F43810" w:rsidP="00DE5833">
      <w:pPr>
        <w:pStyle w:val="listnumbered"/>
        <w:numPr>
          <w:ilvl w:val="0"/>
          <w:numId w:val="14"/>
        </w:numPr>
        <w:ind w:left="284" w:hanging="284"/>
      </w:pPr>
      <w:r w:rsidRPr="002228E0">
        <w:t>Sector positions of a planet from rising and setting times of planets.</w:t>
      </w:r>
    </w:p>
    <w:p w14:paraId="3AD86786" w14:textId="77777777" w:rsidR="00F43810" w:rsidRPr="002228E0" w:rsidRDefault="00F43810" w:rsidP="00CC1B5C">
      <w:r w:rsidRPr="002228E0">
        <w:t>The rising and setting of the disk edge is used:</w:t>
      </w:r>
    </w:p>
    <w:p w14:paraId="1B0842F8" w14:textId="77777777" w:rsidR="00283E02" w:rsidRPr="002228E0" w:rsidRDefault="00F43810" w:rsidP="007A7947">
      <w:pPr>
        <w:pStyle w:val="ListBullet1"/>
        <w:ind w:left="284" w:hanging="284"/>
      </w:pPr>
      <w:r w:rsidRPr="002228E0">
        <w:t xml:space="preserve">Call </w:t>
      </w:r>
      <w:r w:rsidRPr="002228E0">
        <w:rPr>
          <w:rStyle w:val="functions"/>
        </w:rPr>
        <w:t>swe_gauquelin_sector()</w:t>
      </w:r>
      <w:r w:rsidRPr="002228E0">
        <w:t xml:space="preserve"> with </w:t>
      </w:r>
      <w:r w:rsidRPr="002228E0">
        <w:rPr>
          <w:rStyle w:val="sourcecode"/>
        </w:rPr>
        <w:t>imeth</w:t>
      </w:r>
      <w:r w:rsidR="00094CD8" w:rsidRPr="002228E0">
        <w:rPr>
          <w:rStyle w:val="sourcecode"/>
        </w:rPr>
        <w:t xml:space="preserve"> </w:t>
      </w:r>
      <w:r w:rsidRPr="002228E0">
        <w:rPr>
          <w:rStyle w:val="sourcecode"/>
        </w:rPr>
        <w:t>=</w:t>
      </w:r>
      <w:r w:rsidR="00094CD8" w:rsidRPr="002228E0">
        <w:rPr>
          <w:rStyle w:val="sourcecode"/>
        </w:rPr>
        <w:t xml:space="preserve"> </w:t>
      </w:r>
      <w:r w:rsidRPr="002228E0">
        <w:rPr>
          <w:rStyle w:val="sourcecode"/>
        </w:rPr>
        <w:t>4</w:t>
      </w:r>
      <w:r w:rsidRPr="002228E0">
        <w:t>.</w:t>
      </w:r>
    </w:p>
    <w:p w14:paraId="26FDDBEB" w14:textId="77777777" w:rsidR="004E52D3" w:rsidRPr="002228E0" w:rsidRDefault="00F43810" w:rsidP="00DE5833">
      <w:pPr>
        <w:pStyle w:val="listnumbered"/>
        <w:numPr>
          <w:ilvl w:val="0"/>
          <w:numId w:val="14"/>
        </w:numPr>
        <w:ind w:left="284" w:hanging="284"/>
      </w:pPr>
      <w:r w:rsidRPr="002228E0">
        <w:t>Sector positions of a planet from rising and setting times of planets, taking into account atmospheric refraction.</w:t>
      </w:r>
    </w:p>
    <w:p w14:paraId="73EA8635" w14:textId="77777777" w:rsidR="00F43810" w:rsidRPr="002228E0" w:rsidRDefault="00F43810" w:rsidP="00CC1B5C">
      <w:r w:rsidRPr="002228E0">
        <w:t>The rising and setting of the disk edge is used:</w:t>
      </w:r>
    </w:p>
    <w:p w14:paraId="072B962B" w14:textId="77777777" w:rsidR="00283E02" w:rsidRPr="002228E0" w:rsidRDefault="00F43810" w:rsidP="007A7947">
      <w:pPr>
        <w:pStyle w:val="ListBullet1"/>
        <w:ind w:left="284" w:hanging="284"/>
      </w:pPr>
      <w:r w:rsidRPr="002228E0">
        <w:t xml:space="preserve">Call </w:t>
      </w:r>
      <w:r w:rsidRPr="002228E0">
        <w:rPr>
          <w:rStyle w:val="functions"/>
        </w:rPr>
        <w:t>swe_gauquelin_sector()</w:t>
      </w:r>
      <w:r w:rsidRPr="002228E0">
        <w:t xml:space="preserve"> with </w:t>
      </w:r>
      <w:r w:rsidRPr="002228E0">
        <w:rPr>
          <w:rStyle w:val="sourcecode"/>
        </w:rPr>
        <w:t>imeth</w:t>
      </w:r>
      <w:r w:rsidR="00094CD8" w:rsidRPr="002228E0">
        <w:rPr>
          <w:rStyle w:val="sourcecode"/>
        </w:rPr>
        <w:t xml:space="preserve"> </w:t>
      </w:r>
      <w:r w:rsidRPr="002228E0">
        <w:rPr>
          <w:rStyle w:val="sourcecode"/>
        </w:rPr>
        <w:t>=</w:t>
      </w:r>
      <w:r w:rsidR="00094CD8" w:rsidRPr="002228E0">
        <w:rPr>
          <w:rStyle w:val="sourcecode"/>
        </w:rPr>
        <w:t xml:space="preserve"> </w:t>
      </w:r>
      <w:r w:rsidRPr="002228E0">
        <w:rPr>
          <w:rStyle w:val="sourcecode"/>
        </w:rPr>
        <w:t>5</w:t>
      </w:r>
      <w:r w:rsidRPr="002228E0">
        <w:t>.</w:t>
      </w:r>
    </w:p>
    <w:p w14:paraId="2E2CAD4A" w14:textId="77777777" w:rsidR="00BF3510" w:rsidRPr="002228E0" w:rsidRDefault="00BF3510" w:rsidP="00877D89">
      <w:pPr>
        <w:pStyle w:val="berschrift1"/>
      </w:pPr>
      <w:bookmarkStart w:id="210" w:name="_Toc62644230"/>
      <w:r w:rsidRPr="002228E0">
        <w:t>Sidereal time with swe_sidtime() and swe_sidtime0()</w:t>
      </w:r>
      <w:bookmarkEnd w:id="210"/>
    </w:p>
    <w:p w14:paraId="0300B62B" w14:textId="77777777" w:rsidR="00283E02" w:rsidRPr="002228E0" w:rsidRDefault="00BF3510" w:rsidP="00CC1B5C">
      <w:r w:rsidRPr="002228E0">
        <w:t xml:space="preserve">The </w:t>
      </w:r>
      <w:r w:rsidRPr="002228E0">
        <w:rPr>
          <w:rStyle w:val="FileName"/>
        </w:rPr>
        <w:t>sidereal time</w:t>
      </w:r>
      <w:r w:rsidRPr="002228E0">
        <w:t xml:space="preserve"> is computed inside the </w:t>
      </w:r>
      <w:r w:rsidRPr="002228E0">
        <w:rPr>
          <w:rStyle w:val="functions"/>
        </w:rPr>
        <w:t>houses()</w:t>
      </w:r>
      <w:r w:rsidRPr="002228E0">
        <w:t xml:space="preserve"> function and returned via the variable </w:t>
      </w:r>
      <w:bookmarkStart w:id="211" w:name="_Hlk477864589"/>
      <w:r w:rsidRPr="002228E0">
        <w:rPr>
          <w:rStyle w:val="sourcecode"/>
        </w:rPr>
        <w:t>armc</w:t>
      </w:r>
      <w:bookmarkEnd w:id="211"/>
      <w:r w:rsidRPr="002228E0">
        <w:t xml:space="preserve"> which measures sidereal time in degrees. To get sidereal time in hours, divide </w:t>
      </w:r>
      <w:r w:rsidRPr="002228E0">
        <w:rPr>
          <w:rStyle w:val="sourcecode"/>
        </w:rPr>
        <w:t>armc</w:t>
      </w:r>
      <w:r w:rsidRPr="002228E0">
        <w:rPr>
          <w:b/>
          <w:bCs/>
        </w:rPr>
        <w:t xml:space="preserve"> </w:t>
      </w:r>
      <w:r w:rsidRPr="002228E0">
        <w:t>by 15.</w:t>
      </w:r>
    </w:p>
    <w:p w14:paraId="4D5951A2" w14:textId="77777777" w:rsidR="00283E02" w:rsidRPr="002228E0" w:rsidRDefault="00BF3510" w:rsidP="00CC1B5C">
      <w:r w:rsidRPr="002228E0">
        <w:t xml:space="preserve">If the sidereal time is required separately from house calculation, two functions are available. The second version requires obliquity and nutation to be given in the function call, the first function computes them internally. Both return sidereal time at the </w:t>
      </w:r>
      <w:r w:rsidRPr="002228E0">
        <w:rPr>
          <w:rStyle w:val="FileName"/>
        </w:rPr>
        <w:t>Greenwich Meridian</w:t>
      </w:r>
      <w:r w:rsidRPr="002228E0">
        <w:t>, measured in hours.</w:t>
      </w:r>
    </w:p>
    <w:p w14:paraId="769D8EAA" w14:textId="77777777" w:rsidR="00095806" w:rsidRPr="002228E0" w:rsidRDefault="00BF3510" w:rsidP="00667634">
      <w:pPr>
        <w:tabs>
          <w:tab w:val="left" w:pos="4536"/>
        </w:tabs>
        <w:rPr>
          <w:rStyle w:val="sourcecode"/>
        </w:rPr>
      </w:pPr>
      <w:r w:rsidRPr="002228E0">
        <w:rPr>
          <w:rStyle w:val="sourcecode"/>
        </w:rPr>
        <w:t xml:space="preserve">double </w:t>
      </w:r>
      <w:bookmarkStart w:id="212" w:name="_Hlk477864660"/>
      <w:r w:rsidRPr="002228E0">
        <w:rPr>
          <w:rStyle w:val="functions"/>
        </w:rPr>
        <w:t>swe_sidtime</w:t>
      </w:r>
      <w:bookmarkEnd w:id="212"/>
      <w:r w:rsidRPr="002228E0">
        <w:rPr>
          <w:rStyle w:val="sourcecode"/>
        </w:rPr>
        <w:t>(</w:t>
      </w:r>
    </w:p>
    <w:p w14:paraId="1577064C" w14:textId="77777777" w:rsidR="00BF3510" w:rsidRPr="002228E0" w:rsidRDefault="00BF3510" w:rsidP="00095806">
      <w:pPr>
        <w:tabs>
          <w:tab w:val="left" w:pos="2835"/>
        </w:tabs>
        <w:ind w:left="567"/>
        <w:rPr>
          <w:rStyle w:val="sourcecode"/>
        </w:rPr>
      </w:pPr>
      <w:r w:rsidRPr="002228E0">
        <w:rPr>
          <w:rStyle w:val="sourcecode"/>
        </w:rPr>
        <w:t>double tjd_ut);</w:t>
      </w:r>
      <w:r w:rsidR="00095806" w:rsidRPr="002228E0">
        <w:rPr>
          <w:rStyle w:val="sourcecode"/>
        </w:rPr>
        <w:tab/>
      </w:r>
      <w:r w:rsidRPr="002228E0">
        <w:rPr>
          <w:rStyle w:val="sourcecode"/>
        </w:rPr>
        <w:t>/* Julian day number, UT */</w:t>
      </w:r>
    </w:p>
    <w:p w14:paraId="123952E0" w14:textId="77777777" w:rsidR="00BF3510" w:rsidRPr="002228E0" w:rsidRDefault="00BF3510" w:rsidP="00CC1B5C">
      <w:pPr>
        <w:rPr>
          <w:rStyle w:val="sourcecode"/>
        </w:rPr>
      </w:pPr>
      <w:r w:rsidRPr="002228E0">
        <w:rPr>
          <w:rStyle w:val="sourcecode"/>
        </w:rPr>
        <w:t xml:space="preserve">double </w:t>
      </w:r>
      <w:bookmarkStart w:id="213" w:name="_Hlk477864667"/>
      <w:r w:rsidRPr="002228E0">
        <w:rPr>
          <w:rStyle w:val="functions"/>
        </w:rPr>
        <w:t>swe_sidtime0</w:t>
      </w:r>
      <w:bookmarkEnd w:id="213"/>
      <w:r w:rsidRPr="002228E0">
        <w:rPr>
          <w:rStyle w:val="sourcecode"/>
        </w:rPr>
        <w:t>(</w:t>
      </w:r>
    </w:p>
    <w:p w14:paraId="3C2D16DE" w14:textId="77777777" w:rsidR="00BF3510" w:rsidRPr="002228E0" w:rsidRDefault="00BF3510" w:rsidP="00095806">
      <w:pPr>
        <w:tabs>
          <w:tab w:val="left" w:pos="2835"/>
        </w:tabs>
        <w:ind w:left="567"/>
        <w:rPr>
          <w:rStyle w:val="sourcecode"/>
        </w:rPr>
      </w:pPr>
      <w:r w:rsidRPr="002228E0">
        <w:rPr>
          <w:rStyle w:val="sourcecode"/>
        </w:rPr>
        <w:t>double tjd_ut,</w:t>
      </w:r>
      <w:r w:rsidRPr="002228E0">
        <w:rPr>
          <w:rStyle w:val="sourcecode"/>
        </w:rPr>
        <w:tab/>
        <w:t>/* Julian day number, UT */</w:t>
      </w:r>
    </w:p>
    <w:p w14:paraId="28D32508" w14:textId="77777777" w:rsidR="00BF3510" w:rsidRPr="002228E0" w:rsidRDefault="00BF3510" w:rsidP="00095806">
      <w:pPr>
        <w:tabs>
          <w:tab w:val="left" w:pos="2835"/>
        </w:tabs>
        <w:ind w:left="567"/>
        <w:rPr>
          <w:rStyle w:val="sourcecode"/>
        </w:rPr>
      </w:pPr>
      <w:r w:rsidRPr="002228E0">
        <w:rPr>
          <w:rStyle w:val="sourcecode"/>
        </w:rPr>
        <w:t>double eps,</w:t>
      </w:r>
      <w:r w:rsidR="0021556A" w:rsidRPr="002228E0">
        <w:rPr>
          <w:rStyle w:val="sourcecode"/>
        </w:rPr>
        <w:tab/>
      </w:r>
      <w:r w:rsidRPr="002228E0">
        <w:rPr>
          <w:rStyle w:val="sourcecode"/>
        </w:rPr>
        <w:t>/* obliquity of ecliptic, in degrees */</w:t>
      </w:r>
    </w:p>
    <w:p w14:paraId="47406A57" w14:textId="77777777" w:rsidR="00BF3510" w:rsidRPr="002228E0" w:rsidRDefault="00BF3510" w:rsidP="00095806">
      <w:pPr>
        <w:tabs>
          <w:tab w:val="left" w:pos="2835"/>
        </w:tabs>
        <w:ind w:left="567"/>
        <w:rPr>
          <w:rStyle w:val="sourcecode"/>
        </w:rPr>
      </w:pPr>
      <w:r w:rsidRPr="002228E0">
        <w:rPr>
          <w:rStyle w:val="sourcecode"/>
        </w:rPr>
        <w:t>double nut);</w:t>
      </w:r>
      <w:r w:rsidRPr="002228E0">
        <w:rPr>
          <w:rStyle w:val="sourcecode"/>
        </w:rPr>
        <w:tab/>
        <w:t>/* nutation in longitude, in degrees */</w:t>
      </w:r>
    </w:p>
    <w:p w14:paraId="0D3C5B8F" w14:textId="77777777" w:rsidR="00BF3510" w:rsidRPr="002228E0" w:rsidRDefault="00BF3510" w:rsidP="00877D89">
      <w:pPr>
        <w:pStyle w:val="berschrift1"/>
      </w:pPr>
      <w:bookmarkStart w:id="214" w:name="_Toc62644231"/>
      <w:r w:rsidRPr="002228E0">
        <w:lastRenderedPageBreak/>
        <w:t>Summary of SWISSEPH functions</w:t>
      </w:r>
      <w:bookmarkEnd w:id="214"/>
    </w:p>
    <w:p w14:paraId="5F912928" w14:textId="77777777" w:rsidR="00BF3510" w:rsidRPr="002228E0" w:rsidRDefault="00BF3510" w:rsidP="00877D89">
      <w:pPr>
        <w:pStyle w:val="berschrift2"/>
      </w:pPr>
      <w:bookmarkStart w:id="215" w:name="_Toc62644232"/>
      <w:r w:rsidRPr="002228E0">
        <w:t>Calculation of planets and stars</w:t>
      </w:r>
      <w:bookmarkEnd w:id="215"/>
    </w:p>
    <w:p w14:paraId="5EE4C3D0" w14:textId="77777777" w:rsidR="00283E02" w:rsidRPr="002228E0" w:rsidRDefault="00BF3510" w:rsidP="001555B8">
      <w:pPr>
        <w:pStyle w:val="berschrift3"/>
      </w:pPr>
      <w:bookmarkStart w:id="216" w:name="_Toc62644233"/>
      <w:r w:rsidRPr="002228E0">
        <w:t>Planets, moon, asteroids, lunar nodes, apogees, fictitious bodies</w:t>
      </w:r>
      <w:bookmarkEnd w:id="216"/>
    </w:p>
    <w:p w14:paraId="694DF42C" w14:textId="7974DCC3" w:rsidR="00E949B6" w:rsidRPr="002228E0" w:rsidRDefault="00E949B6" w:rsidP="00CC1B5C">
      <w:pPr>
        <w:rPr>
          <w:rStyle w:val="sourcecode"/>
        </w:rPr>
      </w:pPr>
      <w:r w:rsidRPr="002228E0">
        <w:rPr>
          <w:rStyle w:val="sourcecode"/>
        </w:rPr>
        <w:t>// planetary positions from UT</w:t>
      </w:r>
    </w:p>
    <w:p w14:paraId="0938EC11" w14:textId="0D5DFA09" w:rsidR="00BF3510" w:rsidRPr="002228E0" w:rsidRDefault="00E7575F" w:rsidP="00CC1B5C">
      <w:pPr>
        <w:rPr>
          <w:rStyle w:val="sourcecode"/>
        </w:rPr>
      </w:pPr>
      <w:r w:rsidRPr="002228E0">
        <w:rPr>
          <w:rStyle w:val="sourcecode"/>
        </w:rPr>
        <w:t xml:space="preserve">int32 </w:t>
      </w:r>
      <w:r w:rsidR="00BF3510" w:rsidRPr="002228E0">
        <w:rPr>
          <w:rStyle w:val="functions"/>
        </w:rPr>
        <w:t>swe_calc_ut</w:t>
      </w:r>
      <w:r w:rsidR="00BF3510" w:rsidRPr="002228E0">
        <w:rPr>
          <w:rStyle w:val="sourcecode"/>
        </w:rPr>
        <w:t>(</w:t>
      </w:r>
    </w:p>
    <w:p w14:paraId="67C4F20F" w14:textId="77777777" w:rsidR="00BF3510" w:rsidRPr="002228E0" w:rsidRDefault="00BF3510" w:rsidP="007C3F58">
      <w:pPr>
        <w:tabs>
          <w:tab w:val="left" w:pos="2835"/>
        </w:tabs>
        <w:ind w:left="567"/>
        <w:rPr>
          <w:rStyle w:val="sourcecode"/>
        </w:rPr>
      </w:pPr>
      <w:r w:rsidRPr="002228E0">
        <w:rPr>
          <w:rStyle w:val="sourcecode"/>
        </w:rPr>
        <w:t>double tjd_ut,</w:t>
      </w:r>
      <w:r w:rsidRPr="002228E0">
        <w:rPr>
          <w:rStyle w:val="sourcecode"/>
        </w:rPr>
        <w:tab/>
        <w:t>/* Julian day number, Universal Time */</w:t>
      </w:r>
    </w:p>
    <w:p w14:paraId="098717E6" w14:textId="4224658C" w:rsidR="00BF3510" w:rsidRPr="002228E0" w:rsidRDefault="007667A0" w:rsidP="007C3F58">
      <w:pPr>
        <w:tabs>
          <w:tab w:val="left" w:pos="2835"/>
        </w:tabs>
        <w:ind w:left="567"/>
        <w:rPr>
          <w:rStyle w:val="sourcecode"/>
        </w:rPr>
      </w:pPr>
      <w:r w:rsidRPr="002228E0">
        <w:rPr>
          <w:rStyle w:val="sourcecode"/>
        </w:rPr>
        <w:t xml:space="preserve">int32 </w:t>
      </w:r>
      <w:r w:rsidR="00BF3510" w:rsidRPr="002228E0">
        <w:rPr>
          <w:rStyle w:val="sourcecode"/>
        </w:rPr>
        <w:t>ipl,</w:t>
      </w:r>
      <w:r w:rsidR="0021556A" w:rsidRPr="002228E0">
        <w:rPr>
          <w:rStyle w:val="sourcecode"/>
        </w:rPr>
        <w:tab/>
      </w:r>
      <w:r w:rsidR="00BF3510" w:rsidRPr="002228E0">
        <w:rPr>
          <w:rStyle w:val="sourcecode"/>
        </w:rPr>
        <w:tab/>
        <w:t>/* planet number */</w:t>
      </w:r>
    </w:p>
    <w:p w14:paraId="1EAC7BFE" w14:textId="453B5379" w:rsidR="004E52D3" w:rsidRPr="002228E0" w:rsidRDefault="007667A0" w:rsidP="007C3F58">
      <w:pPr>
        <w:tabs>
          <w:tab w:val="left" w:pos="2835"/>
        </w:tabs>
        <w:ind w:left="567"/>
        <w:rPr>
          <w:rStyle w:val="sourcecode"/>
        </w:rPr>
      </w:pPr>
      <w:r w:rsidRPr="002228E0">
        <w:rPr>
          <w:rStyle w:val="sourcecode"/>
        </w:rPr>
        <w:t>int32</w:t>
      </w:r>
      <w:r w:rsidR="00BF3510" w:rsidRPr="002228E0">
        <w:rPr>
          <w:rStyle w:val="sourcecode"/>
        </w:rPr>
        <w:t xml:space="preserve"> iflag,</w:t>
      </w:r>
      <w:r w:rsidR="0021556A" w:rsidRPr="002228E0">
        <w:rPr>
          <w:rStyle w:val="sourcecode"/>
        </w:rPr>
        <w:tab/>
      </w:r>
      <w:r w:rsidR="00BF3510" w:rsidRPr="002228E0">
        <w:rPr>
          <w:rStyle w:val="sourcecode"/>
        </w:rPr>
        <w:t>/* flag bits */</w:t>
      </w:r>
    </w:p>
    <w:p w14:paraId="5A1D83E8" w14:textId="3B80ADE6" w:rsidR="00BF3510" w:rsidRPr="002228E0" w:rsidRDefault="00BF3510" w:rsidP="007667A0">
      <w:pPr>
        <w:tabs>
          <w:tab w:val="left" w:pos="2835"/>
        </w:tabs>
        <w:ind w:left="2832" w:hanging="2265"/>
        <w:rPr>
          <w:rStyle w:val="sourcecode"/>
        </w:rPr>
      </w:pPr>
      <w:r w:rsidRPr="002228E0">
        <w:rPr>
          <w:rStyle w:val="sourcecode"/>
        </w:rPr>
        <w:t>double *xx,</w:t>
      </w:r>
      <w:r w:rsidR="0021556A" w:rsidRPr="002228E0">
        <w:rPr>
          <w:rStyle w:val="sourcecode"/>
        </w:rPr>
        <w:tab/>
      </w:r>
      <w:r w:rsidR="007667A0" w:rsidRPr="002228E0">
        <w:rPr>
          <w:rStyle w:val="sourcecode"/>
        </w:rPr>
        <w:tab/>
      </w:r>
      <w:r w:rsidRPr="002228E0">
        <w:rPr>
          <w:rStyle w:val="sourcecode"/>
        </w:rPr>
        <w:t xml:space="preserve">/* target address for 6 position values: longitude, latitude, distance, </w:t>
      </w:r>
      <w:r w:rsidR="007667A0" w:rsidRPr="002228E0">
        <w:rPr>
          <w:rStyle w:val="sourcecode"/>
        </w:rPr>
        <w:t xml:space="preserve">* </w:t>
      </w:r>
      <w:r w:rsidRPr="002228E0">
        <w:rPr>
          <w:rStyle w:val="sourcecode"/>
        </w:rPr>
        <w:t>long. speed, lat. speed, dist. speed */</w:t>
      </w:r>
    </w:p>
    <w:p w14:paraId="395A43CF" w14:textId="77777777" w:rsidR="00283E02" w:rsidRPr="002228E0" w:rsidRDefault="00BF3510" w:rsidP="007C3F58">
      <w:pPr>
        <w:tabs>
          <w:tab w:val="left" w:pos="2835"/>
        </w:tabs>
        <w:ind w:left="567"/>
        <w:rPr>
          <w:rStyle w:val="sourcecode"/>
        </w:rPr>
      </w:pPr>
      <w:r w:rsidRPr="002228E0">
        <w:rPr>
          <w:rStyle w:val="sourcecode"/>
        </w:rPr>
        <w:t>char *serr);</w:t>
      </w:r>
      <w:r w:rsidRPr="002228E0">
        <w:rPr>
          <w:rStyle w:val="sourcecode"/>
        </w:rPr>
        <w:tab/>
        <w:t>/* 256 bytes for error string */</w:t>
      </w:r>
    </w:p>
    <w:p w14:paraId="2C430E7D" w14:textId="61D6B92F" w:rsidR="00E949B6" w:rsidRPr="002228E0" w:rsidRDefault="00E949B6" w:rsidP="00E949B6">
      <w:pPr>
        <w:rPr>
          <w:rStyle w:val="sourcecode"/>
        </w:rPr>
      </w:pPr>
      <w:r w:rsidRPr="002228E0">
        <w:rPr>
          <w:rStyle w:val="sourcecode"/>
        </w:rPr>
        <w:t xml:space="preserve">// planetary positions from </w:t>
      </w:r>
      <w:r w:rsidRPr="002228E0">
        <w:rPr>
          <w:rStyle w:val="sourcecode"/>
        </w:rPr>
        <w:t>T</w:t>
      </w:r>
      <w:r w:rsidRPr="002228E0">
        <w:rPr>
          <w:rStyle w:val="sourcecode"/>
        </w:rPr>
        <w:t>T</w:t>
      </w:r>
    </w:p>
    <w:p w14:paraId="56E81E96" w14:textId="6AB7B7EF" w:rsidR="00BF3510" w:rsidRPr="002228E0" w:rsidRDefault="00E7575F" w:rsidP="00CC1B5C">
      <w:pPr>
        <w:rPr>
          <w:rStyle w:val="sourcecode"/>
        </w:rPr>
      </w:pPr>
      <w:r w:rsidRPr="002228E0">
        <w:rPr>
          <w:rStyle w:val="sourcecode"/>
        </w:rPr>
        <w:t xml:space="preserve">int32 </w:t>
      </w:r>
      <w:r w:rsidR="00BF3510" w:rsidRPr="002228E0">
        <w:rPr>
          <w:rStyle w:val="functions"/>
        </w:rPr>
        <w:t>swe_calc</w:t>
      </w:r>
      <w:r w:rsidR="00BF3510" w:rsidRPr="002228E0">
        <w:rPr>
          <w:rStyle w:val="sourcecode"/>
        </w:rPr>
        <w:t>(</w:t>
      </w:r>
    </w:p>
    <w:p w14:paraId="21EA37C9" w14:textId="77777777" w:rsidR="00BF3510" w:rsidRPr="002228E0" w:rsidRDefault="00BF3510" w:rsidP="007C3F58">
      <w:pPr>
        <w:tabs>
          <w:tab w:val="left" w:pos="2835"/>
        </w:tabs>
        <w:ind w:left="567"/>
        <w:rPr>
          <w:rStyle w:val="sourcecode"/>
        </w:rPr>
      </w:pPr>
      <w:r w:rsidRPr="002228E0">
        <w:rPr>
          <w:rStyle w:val="sourcecode"/>
        </w:rPr>
        <w:t>double tjd_et,</w:t>
      </w:r>
      <w:r w:rsidR="0021556A" w:rsidRPr="002228E0">
        <w:rPr>
          <w:rStyle w:val="sourcecode"/>
        </w:rPr>
        <w:tab/>
      </w:r>
      <w:r w:rsidRPr="002228E0">
        <w:rPr>
          <w:rStyle w:val="sourcecode"/>
        </w:rPr>
        <w:t>/* Julian day number, Ephemeris Time */</w:t>
      </w:r>
    </w:p>
    <w:p w14:paraId="316AE4F3" w14:textId="1A057901" w:rsidR="00BF3510" w:rsidRPr="002228E0" w:rsidRDefault="007667A0" w:rsidP="007C3F58">
      <w:pPr>
        <w:tabs>
          <w:tab w:val="left" w:pos="2835"/>
        </w:tabs>
        <w:ind w:left="567"/>
        <w:rPr>
          <w:rStyle w:val="sourcecode"/>
        </w:rPr>
      </w:pPr>
      <w:r w:rsidRPr="002228E0">
        <w:rPr>
          <w:rStyle w:val="sourcecode"/>
        </w:rPr>
        <w:t xml:space="preserve">int32 </w:t>
      </w:r>
      <w:r w:rsidR="00BF3510" w:rsidRPr="002228E0">
        <w:rPr>
          <w:rStyle w:val="sourcecode"/>
        </w:rPr>
        <w:t>ipl,</w:t>
      </w:r>
      <w:r w:rsidR="0021556A" w:rsidRPr="002228E0">
        <w:rPr>
          <w:rStyle w:val="sourcecode"/>
        </w:rPr>
        <w:tab/>
      </w:r>
      <w:r w:rsidR="00BF3510" w:rsidRPr="002228E0">
        <w:rPr>
          <w:rStyle w:val="sourcecode"/>
        </w:rPr>
        <w:tab/>
        <w:t>/* planet number */</w:t>
      </w:r>
    </w:p>
    <w:p w14:paraId="6CDE0A54" w14:textId="3F89B58F" w:rsidR="00BF3510" w:rsidRPr="002228E0" w:rsidRDefault="007667A0" w:rsidP="007C3F58">
      <w:pPr>
        <w:tabs>
          <w:tab w:val="left" w:pos="2835"/>
        </w:tabs>
        <w:ind w:left="567"/>
        <w:rPr>
          <w:rStyle w:val="sourcecode"/>
        </w:rPr>
      </w:pPr>
      <w:r w:rsidRPr="002228E0">
        <w:rPr>
          <w:rStyle w:val="sourcecode"/>
        </w:rPr>
        <w:t xml:space="preserve">int32 </w:t>
      </w:r>
      <w:r w:rsidR="00BF3510" w:rsidRPr="002228E0">
        <w:rPr>
          <w:rStyle w:val="sourcecode"/>
        </w:rPr>
        <w:t>iflag,</w:t>
      </w:r>
      <w:r w:rsidR="0021556A" w:rsidRPr="002228E0">
        <w:rPr>
          <w:rStyle w:val="sourcecode"/>
        </w:rPr>
        <w:tab/>
      </w:r>
      <w:r w:rsidR="00BF3510" w:rsidRPr="002228E0">
        <w:rPr>
          <w:rStyle w:val="sourcecode"/>
        </w:rPr>
        <w:t>/* flag bits */</w:t>
      </w:r>
    </w:p>
    <w:p w14:paraId="1D3F205E" w14:textId="0194A277" w:rsidR="00BF3510" w:rsidRPr="002228E0" w:rsidRDefault="00BF3510" w:rsidP="007667A0">
      <w:pPr>
        <w:tabs>
          <w:tab w:val="left" w:pos="2835"/>
        </w:tabs>
        <w:ind w:left="2832" w:hanging="2265"/>
        <w:rPr>
          <w:rStyle w:val="sourcecode"/>
        </w:rPr>
      </w:pPr>
      <w:r w:rsidRPr="002228E0">
        <w:rPr>
          <w:rStyle w:val="sourcecode"/>
        </w:rPr>
        <w:t>double *xx,</w:t>
      </w:r>
      <w:r w:rsidRPr="002228E0">
        <w:rPr>
          <w:rStyle w:val="sourcecode"/>
        </w:rPr>
        <w:tab/>
      </w:r>
      <w:r w:rsidR="007667A0" w:rsidRPr="002228E0">
        <w:rPr>
          <w:rStyle w:val="sourcecode"/>
        </w:rPr>
        <w:tab/>
      </w:r>
      <w:r w:rsidRPr="002228E0">
        <w:rPr>
          <w:rStyle w:val="sourcecode"/>
        </w:rPr>
        <w:t>/* target address for 6 position values: longitude, latitude, distance,</w:t>
      </w:r>
      <w:r w:rsidR="00CE4BDE" w:rsidRPr="002228E0">
        <w:rPr>
          <w:rStyle w:val="sourcecode"/>
        </w:rPr>
        <w:t xml:space="preserve"> </w:t>
      </w:r>
      <w:r w:rsidR="007667A0" w:rsidRPr="002228E0">
        <w:rPr>
          <w:rStyle w:val="sourcecode"/>
        </w:rPr>
        <w:t>*</w:t>
      </w:r>
      <w:r w:rsidRPr="002228E0">
        <w:rPr>
          <w:rStyle w:val="sourcecode"/>
        </w:rPr>
        <w:t>long. speed, lat. speed, dist. speed */</w:t>
      </w:r>
    </w:p>
    <w:p w14:paraId="19C986B3" w14:textId="09E6996D" w:rsidR="00BF3510" w:rsidRPr="002228E0" w:rsidRDefault="00BF3510" w:rsidP="007C3F58">
      <w:pPr>
        <w:tabs>
          <w:tab w:val="left" w:pos="2835"/>
        </w:tabs>
        <w:ind w:left="567"/>
        <w:rPr>
          <w:rStyle w:val="sourcecode"/>
        </w:rPr>
      </w:pPr>
      <w:r w:rsidRPr="002228E0">
        <w:rPr>
          <w:rStyle w:val="sourcecode"/>
        </w:rPr>
        <w:t>char *serr);</w:t>
      </w:r>
      <w:r w:rsidRPr="002228E0">
        <w:rPr>
          <w:rStyle w:val="sourcecode"/>
        </w:rPr>
        <w:tab/>
        <w:t>/* 256 bytes for error string */</w:t>
      </w:r>
    </w:p>
    <w:p w14:paraId="39A9E02C" w14:textId="3106F5A2" w:rsidR="00E949B6" w:rsidRPr="002228E0" w:rsidRDefault="00E949B6" w:rsidP="00E949B6">
      <w:pPr>
        <w:rPr>
          <w:rStyle w:val="sourcecode"/>
        </w:rPr>
      </w:pPr>
      <w:r w:rsidRPr="002228E0">
        <w:rPr>
          <w:rStyle w:val="sourcecode"/>
        </w:rPr>
        <w:t>// planetary positions</w:t>
      </w:r>
      <w:r w:rsidRPr="002228E0">
        <w:rPr>
          <w:rStyle w:val="sourcecode"/>
        </w:rPr>
        <w:t>, planetocentric,</w:t>
      </w:r>
      <w:r w:rsidRPr="002228E0">
        <w:rPr>
          <w:rStyle w:val="sourcecode"/>
        </w:rPr>
        <w:t xml:space="preserve"> from </w:t>
      </w:r>
      <w:r w:rsidRPr="002228E0">
        <w:rPr>
          <w:rStyle w:val="sourcecode"/>
        </w:rPr>
        <w:t>T</w:t>
      </w:r>
      <w:r w:rsidRPr="002228E0">
        <w:rPr>
          <w:rStyle w:val="sourcecode"/>
        </w:rPr>
        <w:t>T</w:t>
      </w:r>
    </w:p>
    <w:p w14:paraId="412C2212" w14:textId="608D8746" w:rsidR="00086117" w:rsidRPr="002228E0" w:rsidRDefault="00E7575F" w:rsidP="00086117">
      <w:pPr>
        <w:rPr>
          <w:rStyle w:val="sourcecode"/>
        </w:rPr>
      </w:pPr>
      <w:r w:rsidRPr="002228E0">
        <w:rPr>
          <w:rStyle w:val="sourcecode"/>
        </w:rPr>
        <w:t xml:space="preserve">int32 </w:t>
      </w:r>
      <w:r w:rsidR="00086117" w:rsidRPr="002228E0">
        <w:rPr>
          <w:rStyle w:val="functions"/>
        </w:rPr>
        <w:t>swe_calc_pctr</w:t>
      </w:r>
      <w:r w:rsidR="00086117" w:rsidRPr="002228E0">
        <w:rPr>
          <w:rStyle w:val="sourcecode"/>
        </w:rPr>
        <w:t>(</w:t>
      </w:r>
    </w:p>
    <w:p w14:paraId="5523D61E" w14:textId="32A8BF25" w:rsidR="00086117" w:rsidRPr="002228E0" w:rsidRDefault="00086117" w:rsidP="00086117">
      <w:pPr>
        <w:ind w:firstLine="567"/>
        <w:rPr>
          <w:rStyle w:val="sourcecode"/>
        </w:rPr>
      </w:pPr>
      <w:r w:rsidRPr="002228E0">
        <w:rPr>
          <w:rStyle w:val="sourcecode"/>
        </w:rPr>
        <w:t xml:space="preserve">double tjd,    </w:t>
      </w:r>
      <w:r w:rsidR="008A73C8" w:rsidRPr="002228E0">
        <w:rPr>
          <w:rStyle w:val="sourcecode"/>
        </w:rPr>
        <w:tab/>
      </w:r>
      <w:r w:rsidR="008A73C8" w:rsidRPr="002228E0">
        <w:rPr>
          <w:rStyle w:val="sourcecode"/>
        </w:rPr>
        <w:tab/>
      </w:r>
      <w:r w:rsidRPr="002228E0">
        <w:rPr>
          <w:rStyle w:val="sourcecode"/>
        </w:rPr>
        <w:t>// input julian day number in TT</w:t>
      </w:r>
    </w:p>
    <w:p w14:paraId="5ADA24F9" w14:textId="1721B9E9" w:rsidR="00086117" w:rsidRPr="002228E0" w:rsidRDefault="00086117" w:rsidP="00086117">
      <w:pPr>
        <w:ind w:firstLine="567"/>
        <w:rPr>
          <w:rStyle w:val="sourcecode"/>
        </w:rPr>
      </w:pPr>
      <w:r w:rsidRPr="002228E0">
        <w:rPr>
          <w:rStyle w:val="sourcecode"/>
        </w:rPr>
        <w:t xml:space="preserve">int32 ipl, </w:t>
      </w:r>
      <w:r w:rsidRPr="002228E0">
        <w:rPr>
          <w:rStyle w:val="sourcecode"/>
        </w:rPr>
        <w:tab/>
      </w:r>
      <w:r w:rsidR="008A73C8" w:rsidRPr="002228E0">
        <w:rPr>
          <w:rStyle w:val="sourcecode"/>
        </w:rPr>
        <w:tab/>
      </w:r>
      <w:r w:rsidRPr="002228E0">
        <w:rPr>
          <w:rStyle w:val="sourcecode"/>
        </w:rPr>
        <w:t>// target object</w:t>
      </w:r>
    </w:p>
    <w:p w14:paraId="7DC949C2" w14:textId="77B581D0" w:rsidR="00086117" w:rsidRPr="002228E0" w:rsidRDefault="00086117" w:rsidP="00086117">
      <w:pPr>
        <w:ind w:firstLine="567"/>
        <w:rPr>
          <w:rStyle w:val="sourcecode"/>
        </w:rPr>
      </w:pPr>
      <w:r w:rsidRPr="002228E0">
        <w:rPr>
          <w:rStyle w:val="sourcecode"/>
        </w:rPr>
        <w:t xml:space="preserve">int32 iplctr,  </w:t>
      </w:r>
      <w:r w:rsidR="008A73C8" w:rsidRPr="002228E0">
        <w:rPr>
          <w:rStyle w:val="sourcecode"/>
        </w:rPr>
        <w:tab/>
      </w:r>
      <w:r w:rsidR="008A73C8" w:rsidRPr="002228E0">
        <w:rPr>
          <w:rStyle w:val="sourcecode"/>
        </w:rPr>
        <w:tab/>
      </w:r>
      <w:r w:rsidRPr="002228E0">
        <w:rPr>
          <w:rStyle w:val="sourcecode"/>
        </w:rPr>
        <w:t xml:space="preserve">// center object </w:t>
      </w:r>
    </w:p>
    <w:p w14:paraId="2E1F877F" w14:textId="44F847A4" w:rsidR="00086117" w:rsidRPr="002228E0" w:rsidRDefault="00086117" w:rsidP="00086117">
      <w:pPr>
        <w:ind w:firstLine="567"/>
        <w:rPr>
          <w:rStyle w:val="sourcecode"/>
        </w:rPr>
      </w:pPr>
      <w:r w:rsidRPr="002228E0">
        <w:rPr>
          <w:rStyle w:val="sourcecode"/>
        </w:rPr>
        <w:t xml:space="preserve">int32 iflag, </w:t>
      </w:r>
      <w:r w:rsidR="000C6026" w:rsidRPr="002228E0">
        <w:rPr>
          <w:rStyle w:val="sourcecode"/>
        </w:rPr>
        <w:tab/>
      </w:r>
      <w:r w:rsidR="000C6026" w:rsidRPr="002228E0">
        <w:rPr>
          <w:rStyle w:val="sourcecode"/>
        </w:rPr>
        <w:tab/>
      </w:r>
      <w:r w:rsidR="000C6026" w:rsidRPr="002228E0">
        <w:rPr>
          <w:rStyle w:val="sourcecode"/>
        </w:rPr>
        <w:t>/* flag bits</w:t>
      </w:r>
      <w:r w:rsidR="000C6026" w:rsidRPr="002228E0">
        <w:rPr>
          <w:rStyle w:val="sourcecode"/>
        </w:rPr>
        <w:t>, as with swe_calc()</w:t>
      </w:r>
      <w:r w:rsidR="000C6026" w:rsidRPr="002228E0">
        <w:rPr>
          <w:rStyle w:val="sourcecode"/>
        </w:rPr>
        <w:t xml:space="preserve"> */</w:t>
      </w:r>
    </w:p>
    <w:p w14:paraId="0A9DDBE5" w14:textId="77777777" w:rsidR="00086117" w:rsidRPr="002228E0" w:rsidRDefault="00086117" w:rsidP="00086117">
      <w:pPr>
        <w:ind w:firstLine="567"/>
        <w:rPr>
          <w:rStyle w:val="sourcecode"/>
        </w:rPr>
      </w:pPr>
      <w:r w:rsidRPr="002228E0">
        <w:rPr>
          <w:rStyle w:val="sourcecode"/>
        </w:rPr>
        <w:t xml:space="preserve">double *xxret, </w:t>
      </w:r>
    </w:p>
    <w:p w14:paraId="6509A1FA" w14:textId="77777777" w:rsidR="00086117" w:rsidRPr="002228E0" w:rsidRDefault="00086117" w:rsidP="00086117">
      <w:pPr>
        <w:ind w:firstLine="567"/>
        <w:rPr>
          <w:rStyle w:val="sourcecode"/>
        </w:rPr>
      </w:pPr>
      <w:r w:rsidRPr="002228E0">
        <w:rPr>
          <w:rStyle w:val="sourcecode"/>
        </w:rPr>
        <w:t>char *serr);</w:t>
      </w:r>
    </w:p>
    <w:p w14:paraId="15D2A8D7" w14:textId="793518FF" w:rsidR="00E949B6" w:rsidRPr="002228E0" w:rsidRDefault="00E949B6" w:rsidP="00E949B6">
      <w:pPr>
        <w:rPr>
          <w:rStyle w:val="sourcecode"/>
        </w:rPr>
      </w:pPr>
      <w:r w:rsidRPr="002228E0">
        <w:rPr>
          <w:rStyle w:val="sourcecode"/>
        </w:rPr>
        <w:t xml:space="preserve">// positions </w:t>
      </w:r>
      <w:r w:rsidRPr="002228E0">
        <w:rPr>
          <w:rStyle w:val="sourcecode"/>
        </w:rPr>
        <w:t xml:space="preserve">of planetary nodes and aspides </w:t>
      </w:r>
      <w:r w:rsidRPr="002228E0">
        <w:rPr>
          <w:rStyle w:val="sourcecode"/>
        </w:rPr>
        <w:t>from UT</w:t>
      </w:r>
    </w:p>
    <w:p w14:paraId="7E6EA885" w14:textId="77777777" w:rsidR="00E26B11" w:rsidRPr="002228E0" w:rsidRDefault="00E26B11" w:rsidP="00E26B11">
      <w:pPr>
        <w:rPr>
          <w:rStyle w:val="sourcecode"/>
        </w:rPr>
      </w:pPr>
      <w:r w:rsidRPr="002228E0">
        <w:rPr>
          <w:rStyle w:val="sourcecode"/>
        </w:rPr>
        <w:t xml:space="preserve">int32 </w:t>
      </w:r>
      <w:r w:rsidRPr="002228E0">
        <w:rPr>
          <w:rStyle w:val="functions"/>
        </w:rPr>
        <w:t>swe_nod_aps_ut</w:t>
      </w:r>
      <w:r w:rsidRPr="002228E0">
        <w:rPr>
          <w:rStyle w:val="sourcecode"/>
        </w:rPr>
        <w:t>(</w:t>
      </w:r>
    </w:p>
    <w:p w14:paraId="7643EEF3" w14:textId="146F5CE9" w:rsidR="00E26B11" w:rsidRPr="002228E0" w:rsidRDefault="00E26B11" w:rsidP="00E26B11">
      <w:pPr>
        <w:ind w:firstLine="567"/>
        <w:rPr>
          <w:rStyle w:val="sourcecode"/>
        </w:rPr>
      </w:pPr>
      <w:r w:rsidRPr="002228E0">
        <w:rPr>
          <w:rStyle w:val="sourcecode"/>
        </w:rPr>
        <w:t>double tjd_ut,</w:t>
      </w:r>
      <w:r w:rsidRPr="002228E0">
        <w:rPr>
          <w:rStyle w:val="sourcecode"/>
        </w:rPr>
        <w:tab/>
      </w:r>
      <w:r w:rsidRPr="002228E0">
        <w:rPr>
          <w:rStyle w:val="sourcecode"/>
        </w:rPr>
        <w:tab/>
      </w:r>
      <w:r w:rsidRPr="002228E0">
        <w:rPr>
          <w:rStyle w:val="sourcecode"/>
        </w:rPr>
        <w:t>/* Julian day number, Universal Time */</w:t>
      </w:r>
    </w:p>
    <w:p w14:paraId="2732CB34" w14:textId="0980E8AF" w:rsidR="00E26B11" w:rsidRPr="002228E0" w:rsidRDefault="00E26B11" w:rsidP="00E26B11">
      <w:pPr>
        <w:ind w:firstLine="567"/>
        <w:rPr>
          <w:rStyle w:val="sourcecode"/>
        </w:rPr>
      </w:pPr>
      <w:r w:rsidRPr="002228E0">
        <w:rPr>
          <w:rStyle w:val="sourcecode"/>
        </w:rPr>
        <w:t>int32 ipl,</w:t>
      </w:r>
      <w:r w:rsidRPr="002228E0">
        <w:rPr>
          <w:rStyle w:val="sourcecode"/>
        </w:rPr>
        <w:tab/>
      </w:r>
      <w:r w:rsidRPr="002228E0">
        <w:rPr>
          <w:rStyle w:val="sourcecode"/>
        </w:rPr>
        <w:tab/>
      </w:r>
      <w:r w:rsidRPr="002228E0">
        <w:rPr>
          <w:rStyle w:val="sourcecode"/>
        </w:rPr>
        <w:tab/>
      </w:r>
      <w:r w:rsidRPr="002228E0">
        <w:rPr>
          <w:rStyle w:val="sourcecode"/>
        </w:rPr>
        <w:t>/* planet number */</w:t>
      </w:r>
    </w:p>
    <w:p w14:paraId="62AA4528" w14:textId="55385021" w:rsidR="00E26B11" w:rsidRPr="002228E0" w:rsidRDefault="00E26B11" w:rsidP="00E26B11">
      <w:pPr>
        <w:ind w:firstLine="567"/>
        <w:rPr>
          <w:rStyle w:val="sourcecode"/>
        </w:rPr>
      </w:pPr>
      <w:r w:rsidRPr="002228E0">
        <w:rPr>
          <w:rStyle w:val="sourcecode"/>
        </w:rPr>
        <w:t>int32 iflag,</w:t>
      </w:r>
      <w:r w:rsidRPr="002228E0">
        <w:rPr>
          <w:rStyle w:val="sourcecode"/>
        </w:rPr>
        <w:tab/>
      </w:r>
      <w:r w:rsidRPr="002228E0">
        <w:rPr>
          <w:rStyle w:val="sourcecode"/>
        </w:rPr>
        <w:tab/>
      </w:r>
      <w:r w:rsidRPr="002228E0">
        <w:rPr>
          <w:rStyle w:val="sourcecode"/>
        </w:rPr>
        <w:t>/* flag bits */</w:t>
      </w:r>
    </w:p>
    <w:p w14:paraId="392C035F" w14:textId="641FB0FA" w:rsidR="00E26B11" w:rsidRPr="002228E0" w:rsidRDefault="00E26B11" w:rsidP="00E26B11">
      <w:pPr>
        <w:ind w:firstLine="567"/>
        <w:rPr>
          <w:rStyle w:val="sourcecode"/>
        </w:rPr>
      </w:pPr>
      <w:r w:rsidRPr="002228E0">
        <w:rPr>
          <w:rStyle w:val="sourcecode"/>
        </w:rPr>
        <w:t>int32 method,</w:t>
      </w:r>
      <w:r w:rsidR="008A73C8" w:rsidRPr="002228E0">
        <w:rPr>
          <w:rStyle w:val="sourcecode"/>
        </w:rPr>
        <w:tab/>
      </w:r>
      <w:r w:rsidR="008A73C8" w:rsidRPr="002228E0">
        <w:rPr>
          <w:rStyle w:val="sourcecode"/>
        </w:rPr>
        <w:tab/>
        <w:t>/* method SE_NODBIT_... (see docu above) */</w:t>
      </w:r>
    </w:p>
    <w:p w14:paraId="688A264E" w14:textId="083B052C" w:rsidR="00E26B11" w:rsidRPr="002228E0" w:rsidRDefault="00E26B11" w:rsidP="00E26B11">
      <w:pPr>
        <w:ind w:firstLine="567"/>
        <w:rPr>
          <w:rStyle w:val="sourcecode"/>
        </w:rPr>
      </w:pPr>
      <w:r w:rsidRPr="002228E0">
        <w:rPr>
          <w:rStyle w:val="sourcecode"/>
        </w:rPr>
        <w:t>double *xnasc,</w:t>
      </w:r>
      <w:r w:rsidR="008A73C8" w:rsidRPr="002228E0">
        <w:rPr>
          <w:rStyle w:val="sourcecode"/>
        </w:rPr>
        <w:t xml:space="preserve"> /* target address for 6 position values for ascending node (cf. swe_calc()*/</w:t>
      </w:r>
    </w:p>
    <w:p w14:paraId="16EC7387" w14:textId="278B969A" w:rsidR="00E26B11" w:rsidRPr="002228E0" w:rsidRDefault="00E26B11" w:rsidP="00E26B11">
      <w:pPr>
        <w:ind w:firstLine="567"/>
        <w:rPr>
          <w:rStyle w:val="sourcecode"/>
        </w:rPr>
      </w:pPr>
      <w:r w:rsidRPr="002228E0">
        <w:rPr>
          <w:rStyle w:val="sourcecode"/>
        </w:rPr>
        <w:t>double *xndsc,</w:t>
      </w:r>
      <w:r w:rsidR="008A73C8" w:rsidRPr="002228E0">
        <w:rPr>
          <w:rStyle w:val="sourcecode"/>
        </w:rPr>
        <w:t xml:space="preserve"> </w:t>
      </w:r>
      <w:r w:rsidR="008A73C8" w:rsidRPr="002228E0">
        <w:rPr>
          <w:rStyle w:val="sourcecode"/>
        </w:rPr>
        <w:t xml:space="preserve">/* target address for 6 position values for </w:t>
      </w:r>
      <w:r w:rsidR="008A73C8" w:rsidRPr="002228E0">
        <w:rPr>
          <w:rStyle w:val="sourcecode"/>
        </w:rPr>
        <w:t>de</w:t>
      </w:r>
      <w:r w:rsidR="008A73C8" w:rsidRPr="002228E0">
        <w:rPr>
          <w:rStyle w:val="sourcecode"/>
        </w:rPr>
        <w:t>scending node (cf. swe_calc()*/</w:t>
      </w:r>
    </w:p>
    <w:p w14:paraId="0818B8D2" w14:textId="6A43B585" w:rsidR="00E26B11" w:rsidRPr="002228E0" w:rsidRDefault="00E26B11" w:rsidP="00E26B11">
      <w:pPr>
        <w:ind w:firstLine="567"/>
        <w:rPr>
          <w:rStyle w:val="sourcecode"/>
        </w:rPr>
      </w:pPr>
      <w:r w:rsidRPr="002228E0">
        <w:rPr>
          <w:rStyle w:val="sourcecode"/>
        </w:rPr>
        <w:t>double *xperi,</w:t>
      </w:r>
      <w:r w:rsidR="008A73C8" w:rsidRPr="002228E0">
        <w:rPr>
          <w:rStyle w:val="sourcecode"/>
        </w:rPr>
        <w:t xml:space="preserve"> /* target address for 6 position values for </w:t>
      </w:r>
      <w:r w:rsidR="008A73C8" w:rsidRPr="002228E0">
        <w:rPr>
          <w:rStyle w:val="sourcecode"/>
        </w:rPr>
        <w:t>perihelion</w:t>
      </w:r>
      <w:r w:rsidR="008A73C8" w:rsidRPr="002228E0">
        <w:rPr>
          <w:rStyle w:val="sourcecode"/>
        </w:rPr>
        <w:t xml:space="preserve"> (cf. swe_calc()*/</w:t>
      </w:r>
    </w:p>
    <w:p w14:paraId="3776FB4C" w14:textId="5FFD5A19" w:rsidR="00E26B11" w:rsidRPr="002228E0" w:rsidRDefault="00E26B11" w:rsidP="008A73C8">
      <w:pPr>
        <w:ind w:firstLine="567"/>
        <w:rPr>
          <w:rStyle w:val="sourcecode"/>
        </w:rPr>
      </w:pPr>
      <w:r w:rsidRPr="002228E0">
        <w:rPr>
          <w:rStyle w:val="sourcecode"/>
        </w:rPr>
        <w:t>double *xaphe,</w:t>
      </w:r>
      <w:r w:rsidR="008A73C8" w:rsidRPr="002228E0">
        <w:rPr>
          <w:rStyle w:val="sourcecode"/>
        </w:rPr>
        <w:t xml:space="preserve"> </w:t>
      </w:r>
      <w:r w:rsidR="008A73C8" w:rsidRPr="002228E0">
        <w:rPr>
          <w:rStyle w:val="sourcecode"/>
        </w:rPr>
        <w:t xml:space="preserve">/* target address for 6 position values for </w:t>
      </w:r>
      <w:r w:rsidR="008A73C8" w:rsidRPr="002228E0">
        <w:rPr>
          <w:rStyle w:val="sourcecode"/>
        </w:rPr>
        <w:t>ap</w:t>
      </w:r>
      <w:r w:rsidR="008A73C8" w:rsidRPr="002228E0">
        <w:rPr>
          <w:rStyle w:val="sourcecode"/>
        </w:rPr>
        <w:t>helion (cf. swe_calc()*/</w:t>
      </w:r>
    </w:p>
    <w:p w14:paraId="6A93767D" w14:textId="77777777" w:rsidR="00E26B11" w:rsidRPr="002228E0" w:rsidRDefault="00E26B11" w:rsidP="00E26B11">
      <w:pPr>
        <w:ind w:firstLine="567"/>
        <w:rPr>
          <w:rStyle w:val="sourcecode"/>
        </w:rPr>
      </w:pPr>
      <w:r w:rsidRPr="002228E0">
        <w:rPr>
          <w:rStyle w:val="sourcecode"/>
        </w:rPr>
        <w:t>char *serr);</w:t>
      </w:r>
    </w:p>
    <w:p w14:paraId="1EC23BA7" w14:textId="5D201B35" w:rsidR="00E949B6" w:rsidRPr="002228E0" w:rsidRDefault="00E949B6" w:rsidP="00E949B6">
      <w:pPr>
        <w:rPr>
          <w:rStyle w:val="sourcecode"/>
        </w:rPr>
      </w:pPr>
      <w:r w:rsidRPr="002228E0">
        <w:rPr>
          <w:rStyle w:val="sourcecode"/>
        </w:rPr>
        <w:t xml:space="preserve">// positions of planetary nodes and aspides from </w:t>
      </w:r>
      <w:r w:rsidRPr="002228E0">
        <w:rPr>
          <w:rStyle w:val="sourcecode"/>
        </w:rPr>
        <w:t>T</w:t>
      </w:r>
      <w:r w:rsidRPr="002228E0">
        <w:rPr>
          <w:rStyle w:val="sourcecode"/>
        </w:rPr>
        <w:t>T</w:t>
      </w:r>
    </w:p>
    <w:p w14:paraId="30B91A83" w14:textId="41D47F98" w:rsidR="00E26B11" w:rsidRPr="002228E0" w:rsidRDefault="00E26B11" w:rsidP="00E26B11">
      <w:pPr>
        <w:rPr>
          <w:rStyle w:val="sourcecode"/>
        </w:rPr>
      </w:pPr>
      <w:r w:rsidRPr="002228E0">
        <w:rPr>
          <w:rStyle w:val="sourcecode"/>
        </w:rPr>
        <w:t xml:space="preserve">int32 </w:t>
      </w:r>
      <w:r w:rsidRPr="002228E0">
        <w:rPr>
          <w:rStyle w:val="functions"/>
        </w:rPr>
        <w:t>swe_nod_aps</w:t>
      </w:r>
      <w:r w:rsidRPr="002228E0">
        <w:rPr>
          <w:rStyle w:val="sourcecode"/>
        </w:rPr>
        <w:t>(</w:t>
      </w:r>
    </w:p>
    <w:p w14:paraId="483AD514" w14:textId="7BAD8178" w:rsidR="00E26B11" w:rsidRPr="002228E0" w:rsidRDefault="00E26B11" w:rsidP="00E26B11">
      <w:pPr>
        <w:ind w:firstLine="567"/>
        <w:rPr>
          <w:rStyle w:val="sourcecode"/>
        </w:rPr>
      </w:pPr>
      <w:r w:rsidRPr="002228E0">
        <w:rPr>
          <w:rStyle w:val="sourcecode"/>
        </w:rPr>
        <w:t>double tjd_</w:t>
      </w:r>
      <w:r w:rsidRPr="002228E0">
        <w:rPr>
          <w:rStyle w:val="sourcecode"/>
        </w:rPr>
        <w:t>e</w:t>
      </w:r>
      <w:r w:rsidRPr="002228E0">
        <w:rPr>
          <w:rStyle w:val="sourcecode"/>
        </w:rPr>
        <w:t>t,</w:t>
      </w:r>
      <w:r w:rsidRPr="002228E0">
        <w:rPr>
          <w:rStyle w:val="sourcecode"/>
        </w:rPr>
        <w:tab/>
      </w:r>
      <w:r w:rsidRPr="002228E0">
        <w:rPr>
          <w:rStyle w:val="sourcecode"/>
        </w:rPr>
        <w:tab/>
      </w:r>
      <w:r w:rsidRPr="002228E0">
        <w:rPr>
          <w:rStyle w:val="sourcecode"/>
        </w:rPr>
        <w:t>/* Julian day number, Ephemeris Time */</w:t>
      </w:r>
    </w:p>
    <w:p w14:paraId="140D30AB" w14:textId="6A3D5AE0" w:rsidR="00E26B11" w:rsidRPr="002228E0" w:rsidRDefault="00E26B11" w:rsidP="00E26B11">
      <w:pPr>
        <w:ind w:firstLine="567"/>
        <w:rPr>
          <w:rStyle w:val="sourcecode"/>
        </w:rPr>
      </w:pPr>
      <w:r w:rsidRPr="002228E0">
        <w:rPr>
          <w:rStyle w:val="sourcecode"/>
        </w:rPr>
        <w:t>int32 ipl,</w:t>
      </w:r>
      <w:r w:rsidRPr="002228E0">
        <w:rPr>
          <w:rStyle w:val="sourcecode"/>
        </w:rPr>
        <w:tab/>
      </w:r>
      <w:r w:rsidRPr="002228E0">
        <w:rPr>
          <w:rStyle w:val="sourcecode"/>
        </w:rPr>
        <w:tab/>
      </w:r>
      <w:r w:rsidRPr="002228E0">
        <w:rPr>
          <w:rStyle w:val="sourcecode"/>
        </w:rPr>
        <w:tab/>
        <w:t>/* planet number */</w:t>
      </w:r>
    </w:p>
    <w:p w14:paraId="5910BFC6" w14:textId="3A52C85B" w:rsidR="00E26B11" w:rsidRPr="002228E0" w:rsidRDefault="00E26B11" w:rsidP="00E26B11">
      <w:pPr>
        <w:ind w:firstLine="567"/>
        <w:rPr>
          <w:rStyle w:val="sourcecode"/>
        </w:rPr>
      </w:pPr>
      <w:r w:rsidRPr="002228E0">
        <w:rPr>
          <w:rStyle w:val="sourcecode"/>
        </w:rPr>
        <w:t>int32 iflag,</w:t>
      </w:r>
      <w:r w:rsidRPr="002228E0">
        <w:rPr>
          <w:rStyle w:val="sourcecode"/>
        </w:rPr>
        <w:tab/>
      </w:r>
      <w:r w:rsidRPr="002228E0">
        <w:rPr>
          <w:rStyle w:val="sourcecode"/>
        </w:rPr>
        <w:tab/>
      </w:r>
      <w:r w:rsidRPr="002228E0">
        <w:rPr>
          <w:rStyle w:val="sourcecode"/>
        </w:rPr>
        <w:t>/* flag bits */</w:t>
      </w:r>
    </w:p>
    <w:p w14:paraId="7299FCD9" w14:textId="3584DDC2" w:rsidR="00E26B11" w:rsidRPr="002228E0" w:rsidRDefault="00E26B11" w:rsidP="00E26B11">
      <w:pPr>
        <w:ind w:firstLine="567"/>
        <w:rPr>
          <w:rStyle w:val="sourcecode"/>
        </w:rPr>
      </w:pPr>
      <w:r w:rsidRPr="002228E0">
        <w:rPr>
          <w:rStyle w:val="sourcecode"/>
        </w:rPr>
        <w:t>int32 method,</w:t>
      </w:r>
      <w:r w:rsidR="008A73C8" w:rsidRPr="002228E0">
        <w:rPr>
          <w:rStyle w:val="sourcecode"/>
        </w:rPr>
        <w:tab/>
      </w:r>
      <w:r w:rsidR="008A73C8" w:rsidRPr="002228E0">
        <w:rPr>
          <w:rStyle w:val="sourcecode"/>
        </w:rPr>
        <w:tab/>
      </w:r>
      <w:r w:rsidR="008A73C8" w:rsidRPr="002228E0">
        <w:rPr>
          <w:rStyle w:val="sourcecode"/>
        </w:rPr>
        <w:t>/* method SE_NODBIT_... (see docu above) */</w:t>
      </w:r>
    </w:p>
    <w:p w14:paraId="1885FC95" w14:textId="1BB5CCA1" w:rsidR="00E26B11" w:rsidRPr="002228E0" w:rsidRDefault="00E26B11" w:rsidP="00E26B11">
      <w:pPr>
        <w:ind w:firstLine="567"/>
        <w:rPr>
          <w:rStyle w:val="sourcecode"/>
        </w:rPr>
      </w:pPr>
      <w:r w:rsidRPr="002228E0">
        <w:rPr>
          <w:rStyle w:val="sourcecode"/>
        </w:rPr>
        <w:t>double *xnasc,</w:t>
      </w:r>
      <w:r w:rsidR="008A73C8" w:rsidRPr="002228E0">
        <w:rPr>
          <w:rStyle w:val="sourcecode"/>
        </w:rPr>
        <w:t xml:space="preserve"> </w:t>
      </w:r>
      <w:r w:rsidR="008A73C8" w:rsidRPr="002228E0">
        <w:rPr>
          <w:rStyle w:val="sourcecode"/>
        </w:rPr>
        <w:t>/* target address for 6 position values for ascending node (cf. swe_calc()*/</w:t>
      </w:r>
    </w:p>
    <w:p w14:paraId="67379B65" w14:textId="1DF562EE" w:rsidR="00E26B11" w:rsidRPr="002228E0" w:rsidRDefault="00E26B11" w:rsidP="00E26B11">
      <w:pPr>
        <w:ind w:firstLine="567"/>
        <w:rPr>
          <w:rStyle w:val="sourcecode"/>
        </w:rPr>
      </w:pPr>
      <w:r w:rsidRPr="002228E0">
        <w:rPr>
          <w:rStyle w:val="sourcecode"/>
        </w:rPr>
        <w:t>double *xndsc</w:t>
      </w:r>
      <w:r w:rsidR="008A73C8" w:rsidRPr="002228E0">
        <w:rPr>
          <w:rStyle w:val="sourcecode"/>
        </w:rPr>
        <w:t>, /* target address for 6 position values for descending node (cf. swe_calc()*/</w:t>
      </w:r>
    </w:p>
    <w:p w14:paraId="5B516587" w14:textId="037DF2E2" w:rsidR="00E26B11" w:rsidRPr="002228E0" w:rsidRDefault="00E26B11" w:rsidP="008A73C8">
      <w:pPr>
        <w:ind w:firstLine="567"/>
        <w:rPr>
          <w:rStyle w:val="sourcecode"/>
        </w:rPr>
      </w:pPr>
      <w:r w:rsidRPr="002228E0">
        <w:rPr>
          <w:rStyle w:val="sourcecode"/>
        </w:rPr>
        <w:t>double *xperi,</w:t>
      </w:r>
      <w:r w:rsidR="008A73C8" w:rsidRPr="002228E0">
        <w:rPr>
          <w:rStyle w:val="sourcecode"/>
        </w:rPr>
        <w:t xml:space="preserve"> </w:t>
      </w:r>
      <w:r w:rsidR="008A73C8" w:rsidRPr="002228E0">
        <w:rPr>
          <w:rStyle w:val="sourcecode"/>
        </w:rPr>
        <w:t>/* target address for 6 position values for perihelion (cf. swe_calc()*/</w:t>
      </w:r>
    </w:p>
    <w:p w14:paraId="5CB0E533" w14:textId="6BF28C4F" w:rsidR="00E26B11" w:rsidRPr="002228E0" w:rsidRDefault="00E26B11" w:rsidP="00E26B11">
      <w:pPr>
        <w:ind w:firstLine="567"/>
        <w:rPr>
          <w:rStyle w:val="sourcecode"/>
        </w:rPr>
      </w:pPr>
      <w:r w:rsidRPr="002228E0">
        <w:rPr>
          <w:rStyle w:val="sourcecode"/>
        </w:rPr>
        <w:t>double *xaphe,</w:t>
      </w:r>
      <w:r w:rsidR="008A73C8" w:rsidRPr="002228E0">
        <w:rPr>
          <w:rStyle w:val="sourcecode"/>
        </w:rPr>
        <w:t xml:space="preserve"> </w:t>
      </w:r>
      <w:r w:rsidR="008A73C8" w:rsidRPr="002228E0">
        <w:rPr>
          <w:rStyle w:val="sourcecode"/>
        </w:rPr>
        <w:t>/* target address for 6 position values for aphelion (cf. swe_calc()*/</w:t>
      </w:r>
    </w:p>
    <w:p w14:paraId="0955CAB8" w14:textId="77777777" w:rsidR="00E26B11" w:rsidRPr="002228E0" w:rsidRDefault="00E26B11" w:rsidP="00E26B11">
      <w:pPr>
        <w:ind w:firstLine="567"/>
        <w:rPr>
          <w:rStyle w:val="sourcecode"/>
        </w:rPr>
      </w:pPr>
      <w:r w:rsidRPr="002228E0">
        <w:rPr>
          <w:rStyle w:val="sourcecode"/>
        </w:rPr>
        <w:lastRenderedPageBreak/>
        <w:t>char *serr);</w:t>
      </w:r>
    </w:p>
    <w:p w14:paraId="6E98B12D" w14:textId="77777777" w:rsidR="00086117" w:rsidRPr="002228E0" w:rsidRDefault="00086117" w:rsidP="00086117">
      <w:pPr>
        <w:tabs>
          <w:tab w:val="left" w:pos="2835"/>
        </w:tabs>
        <w:rPr>
          <w:rStyle w:val="sourcecode"/>
        </w:rPr>
      </w:pPr>
    </w:p>
    <w:p w14:paraId="63413E9E" w14:textId="77777777" w:rsidR="00BF3510" w:rsidRPr="002228E0" w:rsidRDefault="00BF3510" w:rsidP="001555B8">
      <w:pPr>
        <w:pStyle w:val="berschrift3"/>
      </w:pPr>
      <w:bookmarkStart w:id="217" w:name="_Toc62644234"/>
      <w:r w:rsidRPr="002228E0">
        <w:t>Fixed stars</w:t>
      </w:r>
      <w:bookmarkEnd w:id="217"/>
    </w:p>
    <w:p w14:paraId="1C41BE1D" w14:textId="5F851C8C" w:rsidR="001D40FE" w:rsidRPr="002228E0" w:rsidRDefault="001D40FE" w:rsidP="001D40FE">
      <w:pPr>
        <w:rPr>
          <w:rStyle w:val="sourcecode"/>
        </w:rPr>
      </w:pPr>
      <w:r w:rsidRPr="002228E0">
        <w:rPr>
          <w:rStyle w:val="sourcecode"/>
        </w:rPr>
        <w:t xml:space="preserve">// positions of </w:t>
      </w:r>
      <w:r w:rsidRPr="002228E0">
        <w:rPr>
          <w:rStyle w:val="sourcecode"/>
        </w:rPr>
        <w:t xml:space="preserve">fixed stars </w:t>
      </w:r>
      <w:r w:rsidRPr="002228E0">
        <w:rPr>
          <w:rStyle w:val="sourcecode"/>
        </w:rPr>
        <w:t>from UT</w:t>
      </w:r>
      <w:r w:rsidRPr="002228E0">
        <w:rPr>
          <w:rStyle w:val="sourcecode"/>
        </w:rPr>
        <w:t>, faster function if many stars are calculated</w:t>
      </w:r>
    </w:p>
    <w:p w14:paraId="10635056" w14:textId="68970512" w:rsidR="00B96F5B" w:rsidRPr="002228E0" w:rsidRDefault="00B96F5B" w:rsidP="00B96F5B">
      <w:pPr>
        <w:rPr>
          <w:rStyle w:val="sourcecode"/>
        </w:rPr>
      </w:pPr>
      <w:r w:rsidRPr="002228E0">
        <w:rPr>
          <w:rStyle w:val="sourcecode"/>
        </w:rPr>
        <w:t xml:space="preserve">int32 </w:t>
      </w:r>
      <w:r w:rsidRPr="002228E0">
        <w:rPr>
          <w:rStyle w:val="functions"/>
        </w:rPr>
        <w:t>swe_fixstar</w:t>
      </w:r>
      <w:r w:rsidRPr="002228E0">
        <w:rPr>
          <w:rStyle w:val="functions"/>
        </w:rPr>
        <w:t>2</w:t>
      </w:r>
      <w:r w:rsidRPr="002228E0">
        <w:rPr>
          <w:rStyle w:val="functions"/>
        </w:rPr>
        <w:t>_ut</w:t>
      </w:r>
      <w:r w:rsidRPr="002228E0">
        <w:rPr>
          <w:rStyle w:val="sourcecode"/>
        </w:rPr>
        <w:t>(</w:t>
      </w:r>
    </w:p>
    <w:p w14:paraId="4D0DB7CD" w14:textId="77777777" w:rsidR="00B96F5B" w:rsidRPr="002228E0" w:rsidRDefault="00B96F5B" w:rsidP="00B96F5B">
      <w:pPr>
        <w:tabs>
          <w:tab w:val="left" w:pos="2835"/>
        </w:tabs>
        <w:ind w:left="567"/>
        <w:rPr>
          <w:rStyle w:val="sourcecode"/>
        </w:rPr>
      </w:pPr>
      <w:r w:rsidRPr="002228E0">
        <w:rPr>
          <w:rStyle w:val="sourcecode"/>
        </w:rPr>
        <w:t>char *star,</w:t>
      </w:r>
      <w:r w:rsidRPr="002228E0">
        <w:rPr>
          <w:rStyle w:val="sourcecode"/>
        </w:rPr>
        <w:tab/>
      </w:r>
      <w:r w:rsidRPr="002228E0">
        <w:rPr>
          <w:rStyle w:val="sourcecode"/>
        </w:rPr>
        <w:tab/>
        <w:t>/* star name, returned star name 40 bytes */</w:t>
      </w:r>
    </w:p>
    <w:p w14:paraId="22511508" w14:textId="77777777" w:rsidR="00B96F5B" w:rsidRPr="002228E0" w:rsidRDefault="00B96F5B" w:rsidP="00B96F5B">
      <w:pPr>
        <w:tabs>
          <w:tab w:val="left" w:pos="2835"/>
        </w:tabs>
        <w:ind w:left="567"/>
        <w:rPr>
          <w:rStyle w:val="sourcecode"/>
        </w:rPr>
      </w:pPr>
      <w:r w:rsidRPr="002228E0">
        <w:rPr>
          <w:rStyle w:val="sourcecode"/>
        </w:rPr>
        <w:t>double tjd_ut,</w:t>
      </w:r>
      <w:r w:rsidRPr="002228E0">
        <w:rPr>
          <w:rStyle w:val="sourcecode"/>
        </w:rPr>
        <w:tab/>
        <w:t>/* Julian day number, Universal Time */</w:t>
      </w:r>
    </w:p>
    <w:p w14:paraId="1BA09A6B" w14:textId="77777777" w:rsidR="00B96F5B" w:rsidRPr="002228E0" w:rsidRDefault="00B96F5B" w:rsidP="00B96F5B">
      <w:pPr>
        <w:tabs>
          <w:tab w:val="left" w:pos="2835"/>
        </w:tabs>
        <w:ind w:left="567"/>
        <w:rPr>
          <w:rStyle w:val="sourcecode"/>
        </w:rPr>
      </w:pPr>
      <w:r w:rsidRPr="002228E0">
        <w:rPr>
          <w:rStyle w:val="sourcecode"/>
        </w:rPr>
        <w:t>int32 iflag,</w:t>
      </w:r>
      <w:r w:rsidRPr="002228E0">
        <w:rPr>
          <w:rStyle w:val="sourcecode"/>
        </w:rPr>
        <w:tab/>
        <w:t>/* flag bits */</w:t>
      </w:r>
    </w:p>
    <w:p w14:paraId="7B50AB6C" w14:textId="77777777" w:rsidR="00B96F5B" w:rsidRPr="002228E0" w:rsidRDefault="00B96F5B" w:rsidP="00B96F5B">
      <w:pPr>
        <w:tabs>
          <w:tab w:val="left" w:pos="2835"/>
        </w:tabs>
        <w:ind w:left="2832" w:hanging="2265"/>
        <w:rPr>
          <w:rStyle w:val="sourcecode"/>
        </w:rPr>
      </w:pPr>
      <w:r w:rsidRPr="002228E0">
        <w:rPr>
          <w:rStyle w:val="sourcecode"/>
        </w:rPr>
        <w:t>double *xx,</w:t>
      </w:r>
      <w:r w:rsidRPr="002228E0">
        <w:rPr>
          <w:rStyle w:val="sourcecode"/>
        </w:rPr>
        <w:tab/>
      </w:r>
      <w:r w:rsidRPr="002228E0">
        <w:rPr>
          <w:rStyle w:val="sourcecode"/>
        </w:rPr>
        <w:tab/>
        <w:t>/* target address for 6 position values: longitude, latitude, distance, *long. speed, lat. speed, dist. speed */</w:t>
      </w:r>
    </w:p>
    <w:p w14:paraId="60CD430C" w14:textId="77777777" w:rsidR="00B96F5B" w:rsidRPr="002228E0" w:rsidRDefault="00B96F5B" w:rsidP="00B96F5B">
      <w:pPr>
        <w:tabs>
          <w:tab w:val="left" w:pos="2835"/>
        </w:tabs>
        <w:ind w:left="567"/>
        <w:rPr>
          <w:rStyle w:val="sourcecode"/>
        </w:rPr>
      </w:pPr>
      <w:r w:rsidRPr="002228E0">
        <w:rPr>
          <w:rStyle w:val="sourcecode"/>
        </w:rPr>
        <w:t>char *serr);</w:t>
      </w:r>
      <w:r w:rsidRPr="002228E0">
        <w:rPr>
          <w:rStyle w:val="sourcecode"/>
        </w:rPr>
        <w:tab/>
        <w:t>/* 256 bytes for error string */</w:t>
      </w:r>
    </w:p>
    <w:p w14:paraId="09A3B254" w14:textId="5DC6C42D" w:rsidR="001D40FE" w:rsidRPr="002228E0" w:rsidRDefault="001D40FE" w:rsidP="001D40FE">
      <w:pPr>
        <w:rPr>
          <w:rStyle w:val="sourcecode"/>
        </w:rPr>
      </w:pPr>
      <w:r w:rsidRPr="002228E0">
        <w:rPr>
          <w:rStyle w:val="sourcecode"/>
        </w:rPr>
        <w:t xml:space="preserve">// positions of fixed stars from </w:t>
      </w:r>
      <w:r w:rsidRPr="002228E0">
        <w:rPr>
          <w:rStyle w:val="sourcecode"/>
        </w:rPr>
        <w:t>T</w:t>
      </w:r>
      <w:r w:rsidRPr="002228E0">
        <w:rPr>
          <w:rStyle w:val="sourcecode"/>
        </w:rPr>
        <w:t>T, fast</w:t>
      </w:r>
      <w:r w:rsidRPr="002228E0">
        <w:rPr>
          <w:rStyle w:val="sourcecode"/>
        </w:rPr>
        <w:t>er</w:t>
      </w:r>
      <w:r w:rsidRPr="002228E0">
        <w:rPr>
          <w:rStyle w:val="sourcecode"/>
        </w:rPr>
        <w:t xml:space="preserve"> function if many stars are calculated</w:t>
      </w:r>
    </w:p>
    <w:p w14:paraId="3D920418" w14:textId="27BE6567" w:rsidR="00B96F5B" w:rsidRPr="002228E0" w:rsidRDefault="00B96F5B" w:rsidP="00B96F5B">
      <w:pPr>
        <w:rPr>
          <w:rStyle w:val="sourcecode"/>
        </w:rPr>
      </w:pPr>
      <w:r w:rsidRPr="002228E0">
        <w:rPr>
          <w:rStyle w:val="sourcecode"/>
        </w:rPr>
        <w:t xml:space="preserve">int32 </w:t>
      </w:r>
      <w:r w:rsidRPr="002228E0">
        <w:rPr>
          <w:rStyle w:val="functions"/>
        </w:rPr>
        <w:t>swe_fixstar</w:t>
      </w:r>
      <w:r w:rsidRPr="002228E0">
        <w:rPr>
          <w:rStyle w:val="functions"/>
        </w:rPr>
        <w:t>2</w:t>
      </w:r>
      <w:r w:rsidRPr="002228E0">
        <w:rPr>
          <w:rStyle w:val="sourcecode"/>
        </w:rPr>
        <w:t>(</w:t>
      </w:r>
    </w:p>
    <w:p w14:paraId="25B3D34E" w14:textId="77777777" w:rsidR="00B96F5B" w:rsidRPr="002228E0" w:rsidRDefault="00B96F5B" w:rsidP="00B96F5B">
      <w:pPr>
        <w:tabs>
          <w:tab w:val="left" w:pos="2835"/>
        </w:tabs>
        <w:ind w:left="567"/>
        <w:rPr>
          <w:rStyle w:val="sourcecode"/>
        </w:rPr>
      </w:pPr>
      <w:r w:rsidRPr="002228E0">
        <w:rPr>
          <w:rStyle w:val="sourcecode"/>
        </w:rPr>
        <w:t>char *star,</w:t>
      </w:r>
      <w:r w:rsidRPr="002228E0">
        <w:rPr>
          <w:rStyle w:val="sourcecode"/>
        </w:rPr>
        <w:tab/>
      </w:r>
      <w:r w:rsidRPr="002228E0">
        <w:rPr>
          <w:rStyle w:val="sourcecode"/>
        </w:rPr>
        <w:tab/>
        <w:t>/* star name, returned star name 40 bytes */</w:t>
      </w:r>
    </w:p>
    <w:p w14:paraId="7EBE0EDB" w14:textId="77777777" w:rsidR="00B96F5B" w:rsidRPr="002228E0" w:rsidRDefault="00B96F5B" w:rsidP="00B96F5B">
      <w:pPr>
        <w:tabs>
          <w:tab w:val="left" w:pos="2835"/>
        </w:tabs>
        <w:ind w:left="567"/>
        <w:rPr>
          <w:rStyle w:val="sourcecode"/>
        </w:rPr>
      </w:pPr>
      <w:r w:rsidRPr="002228E0">
        <w:rPr>
          <w:rStyle w:val="sourcecode"/>
        </w:rPr>
        <w:t>double tjd_et,</w:t>
      </w:r>
      <w:r w:rsidRPr="002228E0">
        <w:rPr>
          <w:rStyle w:val="sourcecode"/>
        </w:rPr>
        <w:tab/>
        <w:t>/* Julian day number, Ephemeris Time */</w:t>
      </w:r>
    </w:p>
    <w:p w14:paraId="5C4CD840" w14:textId="77777777" w:rsidR="00B96F5B" w:rsidRPr="002228E0" w:rsidRDefault="00B96F5B" w:rsidP="00B96F5B">
      <w:pPr>
        <w:tabs>
          <w:tab w:val="left" w:pos="2835"/>
        </w:tabs>
        <w:ind w:left="567"/>
        <w:rPr>
          <w:rStyle w:val="sourcecode"/>
        </w:rPr>
      </w:pPr>
      <w:r w:rsidRPr="002228E0">
        <w:rPr>
          <w:rStyle w:val="sourcecode"/>
        </w:rPr>
        <w:t>int32 iflag,</w:t>
      </w:r>
      <w:r w:rsidRPr="002228E0">
        <w:rPr>
          <w:rStyle w:val="sourcecode"/>
        </w:rPr>
        <w:tab/>
        <w:t>/* flag bits */</w:t>
      </w:r>
    </w:p>
    <w:p w14:paraId="0B10F049" w14:textId="77777777" w:rsidR="00B96F5B" w:rsidRPr="002228E0" w:rsidRDefault="00B96F5B" w:rsidP="00B96F5B">
      <w:pPr>
        <w:tabs>
          <w:tab w:val="left" w:pos="2835"/>
        </w:tabs>
        <w:ind w:left="2832" w:hanging="2265"/>
        <w:rPr>
          <w:rStyle w:val="sourcecode"/>
        </w:rPr>
      </w:pPr>
      <w:r w:rsidRPr="002228E0">
        <w:rPr>
          <w:rStyle w:val="sourcecode"/>
        </w:rPr>
        <w:t>double *xx,</w:t>
      </w:r>
      <w:r w:rsidRPr="002228E0">
        <w:rPr>
          <w:rStyle w:val="sourcecode"/>
        </w:rPr>
        <w:tab/>
      </w:r>
      <w:r w:rsidRPr="002228E0">
        <w:rPr>
          <w:rStyle w:val="sourcecode"/>
        </w:rPr>
        <w:tab/>
        <w:t>/* target address for 6 position values: longitude, latitude, distance, *long. speed, lat. speed, dist. speed */</w:t>
      </w:r>
    </w:p>
    <w:p w14:paraId="23DEDC9D" w14:textId="77777777" w:rsidR="00B96F5B" w:rsidRPr="002228E0" w:rsidRDefault="00B96F5B" w:rsidP="00B96F5B">
      <w:pPr>
        <w:tabs>
          <w:tab w:val="left" w:pos="2835"/>
        </w:tabs>
        <w:ind w:left="567"/>
        <w:rPr>
          <w:rStyle w:val="sourcecode"/>
        </w:rPr>
      </w:pPr>
      <w:r w:rsidRPr="002228E0">
        <w:rPr>
          <w:rStyle w:val="sourcecode"/>
        </w:rPr>
        <w:t>char *serr);</w:t>
      </w:r>
      <w:r w:rsidRPr="002228E0">
        <w:rPr>
          <w:rStyle w:val="sourcecode"/>
        </w:rPr>
        <w:tab/>
        <w:t>/* 256 bytes for error string */</w:t>
      </w:r>
    </w:p>
    <w:p w14:paraId="1D8DFF8C" w14:textId="5D27309D" w:rsidR="001D40FE" w:rsidRPr="002228E0" w:rsidRDefault="001D40FE" w:rsidP="001D40FE">
      <w:pPr>
        <w:rPr>
          <w:rStyle w:val="sourcecode"/>
        </w:rPr>
      </w:pPr>
      <w:r w:rsidRPr="002228E0">
        <w:rPr>
          <w:rStyle w:val="sourcecode"/>
        </w:rPr>
        <w:t xml:space="preserve">// positions of fixed stars from UT, faster function if </w:t>
      </w:r>
      <w:r w:rsidRPr="002228E0">
        <w:rPr>
          <w:rStyle w:val="sourcecode"/>
        </w:rPr>
        <w:t xml:space="preserve">single </w:t>
      </w:r>
      <w:r w:rsidRPr="002228E0">
        <w:rPr>
          <w:rStyle w:val="sourcecode"/>
        </w:rPr>
        <w:t>star</w:t>
      </w:r>
      <w:r w:rsidRPr="002228E0">
        <w:rPr>
          <w:rStyle w:val="sourcecode"/>
        </w:rPr>
        <w:t xml:space="preserve">s are </w:t>
      </w:r>
      <w:r w:rsidRPr="002228E0">
        <w:rPr>
          <w:rStyle w:val="sourcecode"/>
        </w:rPr>
        <w:t>calculated</w:t>
      </w:r>
    </w:p>
    <w:p w14:paraId="5DA426CE" w14:textId="77777777" w:rsidR="00B96F5B" w:rsidRPr="002228E0" w:rsidRDefault="00B96F5B" w:rsidP="00B96F5B">
      <w:pPr>
        <w:rPr>
          <w:rStyle w:val="sourcecode"/>
        </w:rPr>
      </w:pPr>
      <w:r w:rsidRPr="002228E0">
        <w:rPr>
          <w:rStyle w:val="sourcecode"/>
        </w:rPr>
        <w:t xml:space="preserve">int32 </w:t>
      </w:r>
      <w:r w:rsidRPr="002228E0">
        <w:rPr>
          <w:rStyle w:val="functions"/>
        </w:rPr>
        <w:t>swe_fixstar_ut</w:t>
      </w:r>
      <w:r w:rsidRPr="002228E0">
        <w:rPr>
          <w:rStyle w:val="sourcecode"/>
        </w:rPr>
        <w:t>(</w:t>
      </w:r>
    </w:p>
    <w:p w14:paraId="7D719ECC" w14:textId="77777777" w:rsidR="00B96F5B" w:rsidRPr="002228E0" w:rsidRDefault="00B96F5B" w:rsidP="00B96F5B">
      <w:pPr>
        <w:tabs>
          <w:tab w:val="left" w:pos="2835"/>
        </w:tabs>
        <w:ind w:left="567"/>
        <w:rPr>
          <w:rStyle w:val="sourcecode"/>
        </w:rPr>
      </w:pPr>
      <w:r w:rsidRPr="002228E0">
        <w:rPr>
          <w:rStyle w:val="sourcecode"/>
        </w:rPr>
        <w:t>char *star,</w:t>
      </w:r>
      <w:r w:rsidRPr="002228E0">
        <w:rPr>
          <w:rStyle w:val="sourcecode"/>
        </w:rPr>
        <w:tab/>
      </w:r>
      <w:r w:rsidRPr="002228E0">
        <w:rPr>
          <w:rStyle w:val="sourcecode"/>
        </w:rPr>
        <w:tab/>
        <w:t>/* star name, returned star name 40 bytes */</w:t>
      </w:r>
    </w:p>
    <w:p w14:paraId="0AE602E1" w14:textId="77777777" w:rsidR="00B96F5B" w:rsidRPr="002228E0" w:rsidRDefault="00B96F5B" w:rsidP="00B96F5B">
      <w:pPr>
        <w:tabs>
          <w:tab w:val="left" w:pos="2835"/>
        </w:tabs>
        <w:ind w:left="567"/>
        <w:rPr>
          <w:rStyle w:val="sourcecode"/>
        </w:rPr>
      </w:pPr>
      <w:r w:rsidRPr="002228E0">
        <w:rPr>
          <w:rStyle w:val="sourcecode"/>
        </w:rPr>
        <w:t>double tjd_ut,</w:t>
      </w:r>
      <w:r w:rsidRPr="002228E0">
        <w:rPr>
          <w:rStyle w:val="sourcecode"/>
        </w:rPr>
        <w:tab/>
        <w:t>/* Julian day number, Universal Time */</w:t>
      </w:r>
    </w:p>
    <w:p w14:paraId="35093480" w14:textId="77777777" w:rsidR="00B96F5B" w:rsidRPr="002228E0" w:rsidRDefault="00B96F5B" w:rsidP="00B96F5B">
      <w:pPr>
        <w:tabs>
          <w:tab w:val="left" w:pos="2835"/>
        </w:tabs>
        <w:ind w:left="567"/>
        <w:rPr>
          <w:rStyle w:val="sourcecode"/>
        </w:rPr>
      </w:pPr>
      <w:r w:rsidRPr="002228E0">
        <w:rPr>
          <w:rStyle w:val="sourcecode"/>
        </w:rPr>
        <w:t>int32 iflag,</w:t>
      </w:r>
      <w:r w:rsidRPr="002228E0">
        <w:rPr>
          <w:rStyle w:val="sourcecode"/>
        </w:rPr>
        <w:tab/>
        <w:t>/* flag bits */</w:t>
      </w:r>
    </w:p>
    <w:p w14:paraId="3D2FE645" w14:textId="77777777" w:rsidR="00B96F5B" w:rsidRPr="002228E0" w:rsidRDefault="00B96F5B" w:rsidP="00B96F5B">
      <w:pPr>
        <w:tabs>
          <w:tab w:val="left" w:pos="2835"/>
        </w:tabs>
        <w:ind w:left="2832" w:hanging="2265"/>
        <w:rPr>
          <w:rStyle w:val="sourcecode"/>
        </w:rPr>
      </w:pPr>
      <w:r w:rsidRPr="002228E0">
        <w:rPr>
          <w:rStyle w:val="sourcecode"/>
        </w:rPr>
        <w:t>double *xx,</w:t>
      </w:r>
      <w:r w:rsidRPr="002228E0">
        <w:rPr>
          <w:rStyle w:val="sourcecode"/>
        </w:rPr>
        <w:tab/>
      </w:r>
      <w:r w:rsidRPr="002228E0">
        <w:rPr>
          <w:rStyle w:val="sourcecode"/>
        </w:rPr>
        <w:tab/>
        <w:t>/* target address for 6 position values: longitude, latitude, distance, *long. speed, lat. speed, dist. speed */</w:t>
      </w:r>
    </w:p>
    <w:p w14:paraId="71A1C1C0" w14:textId="77777777" w:rsidR="00B96F5B" w:rsidRPr="002228E0" w:rsidRDefault="00B96F5B" w:rsidP="00B96F5B">
      <w:pPr>
        <w:tabs>
          <w:tab w:val="left" w:pos="2835"/>
        </w:tabs>
        <w:ind w:left="567"/>
        <w:rPr>
          <w:rStyle w:val="sourcecode"/>
        </w:rPr>
      </w:pPr>
      <w:r w:rsidRPr="002228E0">
        <w:rPr>
          <w:rStyle w:val="sourcecode"/>
        </w:rPr>
        <w:t>char *serr);</w:t>
      </w:r>
      <w:r w:rsidRPr="002228E0">
        <w:rPr>
          <w:rStyle w:val="sourcecode"/>
        </w:rPr>
        <w:tab/>
        <w:t>/* 256 bytes for error string */</w:t>
      </w:r>
    </w:p>
    <w:p w14:paraId="0C1883D3" w14:textId="4F7D4D0B" w:rsidR="001D40FE" w:rsidRPr="002228E0" w:rsidRDefault="001D40FE" w:rsidP="001D40FE">
      <w:pPr>
        <w:rPr>
          <w:rStyle w:val="sourcecode"/>
        </w:rPr>
      </w:pPr>
      <w:r w:rsidRPr="002228E0">
        <w:rPr>
          <w:rStyle w:val="sourcecode"/>
        </w:rPr>
        <w:t xml:space="preserve">// positions of fixed stars from </w:t>
      </w:r>
      <w:r w:rsidRPr="002228E0">
        <w:rPr>
          <w:rStyle w:val="sourcecode"/>
        </w:rPr>
        <w:t>T</w:t>
      </w:r>
      <w:r w:rsidRPr="002228E0">
        <w:rPr>
          <w:rStyle w:val="sourcecode"/>
        </w:rPr>
        <w:t>T, faster function if single stars are calculated</w:t>
      </w:r>
    </w:p>
    <w:p w14:paraId="6592D709" w14:textId="77777777" w:rsidR="00B96F5B" w:rsidRPr="002228E0" w:rsidRDefault="00B96F5B" w:rsidP="00B96F5B">
      <w:pPr>
        <w:rPr>
          <w:rStyle w:val="sourcecode"/>
        </w:rPr>
      </w:pPr>
      <w:r w:rsidRPr="002228E0">
        <w:rPr>
          <w:rStyle w:val="sourcecode"/>
        </w:rPr>
        <w:t xml:space="preserve">int32 </w:t>
      </w:r>
      <w:r w:rsidRPr="002228E0">
        <w:rPr>
          <w:rStyle w:val="functions"/>
        </w:rPr>
        <w:t>swe_fixstar</w:t>
      </w:r>
      <w:r w:rsidRPr="002228E0">
        <w:rPr>
          <w:rStyle w:val="sourcecode"/>
        </w:rPr>
        <w:t>(</w:t>
      </w:r>
    </w:p>
    <w:p w14:paraId="4D5070E0" w14:textId="77777777" w:rsidR="00B96F5B" w:rsidRPr="002228E0" w:rsidRDefault="00B96F5B" w:rsidP="00B96F5B">
      <w:pPr>
        <w:tabs>
          <w:tab w:val="left" w:pos="2835"/>
        </w:tabs>
        <w:ind w:left="567"/>
        <w:rPr>
          <w:rStyle w:val="sourcecode"/>
        </w:rPr>
      </w:pPr>
      <w:r w:rsidRPr="002228E0">
        <w:rPr>
          <w:rStyle w:val="sourcecode"/>
        </w:rPr>
        <w:t>char *star,</w:t>
      </w:r>
      <w:r w:rsidRPr="002228E0">
        <w:rPr>
          <w:rStyle w:val="sourcecode"/>
        </w:rPr>
        <w:tab/>
      </w:r>
      <w:r w:rsidRPr="002228E0">
        <w:rPr>
          <w:rStyle w:val="sourcecode"/>
        </w:rPr>
        <w:tab/>
        <w:t>/* star name, returned star name 40 bytes */</w:t>
      </w:r>
    </w:p>
    <w:p w14:paraId="22071DD7" w14:textId="77777777" w:rsidR="00B96F5B" w:rsidRPr="002228E0" w:rsidRDefault="00B96F5B" w:rsidP="00B96F5B">
      <w:pPr>
        <w:tabs>
          <w:tab w:val="left" w:pos="2835"/>
        </w:tabs>
        <w:ind w:left="567"/>
        <w:rPr>
          <w:rStyle w:val="sourcecode"/>
        </w:rPr>
      </w:pPr>
      <w:r w:rsidRPr="002228E0">
        <w:rPr>
          <w:rStyle w:val="sourcecode"/>
        </w:rPr>
        <w:t>double tjd_et,</w:t>
      </w:r>
      <w:r w:rsidRPr="002228E0">
        <w:rPr>
          <w:rStyle w:val="sourcecode"/>
        </w:rPr>
        <w:tab/>
        <w:t>/* Julian day number, Ephemeris Time */</w:t>
      </w:r>
    </w:p>
    <w:p w14:paraId="06107A21" w14:textId="77777777" w:rsidR="00B96F5B" w:rsidRPr="002228E0" w:rsidRDefault="00B96F5B" w:rsidP="00B96F5B">
      <w:pPr>
        <w:tabs>
          <w:tab w:val="left" w:pos="2835"/>
        </w:tabs>
        <w:ind w:left="567"/>
        <w:rPr>
          <w:rStyle w:val="sourcecode"/>
        </w:rPr>
      </w:pPr>
      <w:r w:rsidRPr="002228E0">
        <w:rPr>
          <w:rStyle w:val="sourcecode"/>
        </w:rPr>
        <w:t>int32 iflag,</w:t>
      </w:r>
      <w:r w:rsidRPr="002228E0">
        <w:rPr>
          <w:rStyle w:val="sourcecode"/>
        </w:rPr>
        <w:tab/>
        <w:t>/* flag bits */</w:t>
      </w:r>
    </w:p>
    <w:p w14:paraId="412A003B" w14:textId="77777777" w:rsidR="00B96F5B" w:rsidRPr="002228E0" w:rsidRDefault="00B96F5B" w:rsidP="00B96F5B">
      <w:pPr>
        <w:tabs>
          <w:tab w:val="left" w:pos="2835"/>
        </w:tabs>
        <w:ind w:left="2832" w:hanging="2265"/>
        <w:rPr>
          <w:rStyle w:val="sourcecode"/>
        </w:rPr>
      </w:pPr>
      <w:r w:rsidRPr="002228E0">
        <w:rPr>
          <w:rStyle w:val="sourcecode"/>
        </w:rPr>
        <w:t>double *xx,</w:t>
      </w:r>
      <w:r w:rsidRPr="002228E0">
        <w:rPr>
          <w:rStyle w:val="sourcecode"/>
        </w:rPr>
        <w:tab/>
      </w:r>
      <w:r w:rsidRPr="002228E0">
        <w:rPr>
          <w:rStyle w:val="sourcecode"/>
        </w:rPr>
        <w:tab/>
        <w:t>/* target address for 6 position values: longitude, latitude, distance, *long. speed, lat. speed, dist. speed */</w:t>
      </w:r>
    </w:p>
    <w:p w14:paraId="0357B2C6" w14:textId="77777777" w:rsidR="00B96F5B" w:rsidRPr="002228E0" w:rsidRDefault="00B96F5B" w:rsidP="00B96F5B">
      <w:pPr>
        <w:tabs>
          <w:tab w:val="left" w:pos="2835"/>
        </w:tabs>
        <w:ind w:left="567"/>
        <w:rPr>
          <w:rStyle w:val="sourcecode"/>
        </w:rPr>
      </w:pPr>
      <w:r w:rsidRPr="002228E0">
        <w:rPr>
          <w:rStyle w:val="sourcecode"/>
        </w:rPr>
        <w:t>char *serr);</w:t>
      </w:r>
      <w:r w:rsidRPr="002228E0">
        <w:rPr>
          <w:rStyle w:val="sourcecode"/>
        </w:rPr>
        <w:tab/>
        <w:t>/* 256 bytes for error string */</w:t>
      </w:r>
    </w:p>
    <w:p w14:paraId="26F3B9C5" w14:textId="607BCAA3" w:rsidR="00B96F5B" w:rsidRPr="002228E0" w:rsidRDefault="00B96F5B" w:rsidP="00B96F5B">
      <w:pPr>
        <w:tabs>
          <w:tab w:val="left" w:pos="2835"/>
        </w:tabs>
        <w:rPr>
          <w:rStyle w:val="sourcecode"/>
        </w:rPr>
      </w:pPr>
      <w:r w:rsidRPr="002228E0">
        <w:rPr>
          <w:rStyle w:val="sourcecode"/>
        </w:rPr>
        <w:t>// get the magnitude of a fixed star</w:t>
      </w:r>
    </w:p>
    <w:p w14:paraId="4DBF20F4" w14:textId="77777777" w:rsidR="00B96F5B" w:rsidRPr="002228E0" w:rsidRDefault="00B96F5B" w:rsidP="00B96F5B">
      <w:pPr>
        <w:rPr>
          <w:rStyle w:val="sourcecode"/>
        </w:rPr>
      </w:pPr>
      <w:r w:rsidRPr="002228E0">
        <w:rPr>
          <w:rStyle w:val="sourcecode"/>
        </w:rPr>
        <w:t xml:space="preserve">int32 </w:t>
      </w:r>
      <w:r w:rsidRPr="002228E0">
        <w:rPr>
          <w:rStyle w:val="functions"/>
        </w:rPr>
        <w:t>swe_fixstar2_mag</w:t>
      </w:r>
      <w:r w:rsidRPr="002228E0">
        <w:rPr>
          <w:rStyle w:val="sourcecode"/>
        </w:rPr>
        <w:t>(</w:t>
      </w:r>
    </w:p>
    <w:p w14:paraId="38600383" w14:textId="77777777" w:rsidR="00B96F5B" w:rsidRPr="002228E0" w:rsidRDefault="00B96F5B" w:rsidP="00B96F5B">
      <w:pPr>
        <w:ind w:firstLine="567"/>
        <w:rPr>
          <w:rStyle w:val="sourcecode"/>
        </w:rPr>
      </w:pPr>
      <w:r w:rsidRPr="002228E0">
        <w:rPr>
          <w:rStyle w:val="sourcecode"/>
        </w:rPr>
        <w:t>char *star,</w:t>
      </w:r>
    </w:p>
    <w:p w14:paraId="56738E62" w14:textId="77777777" w:rsidR="00B96F5B" w:rsidRPr="002228E0" w:rsidRDefault="00B96F5B" w:rsidP="00B96F5B">
      <w:pPr>
        <w:ind w:firstLine="567"/>
        <w:rPr>
          <w:rStyle w:val="sourcecode"/>
        </w:rPr>
      </w:pPr>
      <w:r w:rsidRPr="002228E0">
        <w:rPr>
          <w:rStyle w:val="sourcecode"/>
        </w:rPr>
        <w:t>double* mag,</w:t>
      </w:r>
    </w:p>
    <w:p w14:paraId="2A2A1E9E" w14:textId="77777777" w:rsidR="00B96F5B" w:rsidRPr="002228E0" w:rsidRDefault="00B96F5B" w:rsidP="00B96F5B">
      <w:pPr>
        <w:ind w:firstLine="567"/>
        <w:rPr>
          <w:rStyle w:val="sourcecode"/>
        </w:rPr>
      </w:pPr>
      <w:r w:rsidRPr="002228E0">
        <w:rPr>
          <w:rStyle w:val="sourcecode"/>
        </w:rPr>
        <w:t>char* serr);</w:t>
      </w:r>
    </w:p>
    <w:p w14:paraId="7C06EC03" w14:textId="77777777" w:rsidR="00B96F5B" w:rsidRPr="002228E0" w:rsidRDefault="00B96F5B" w:rsidP="00B96F5B">
      <w:pPr>
        <w:rPr>
          <w:rStyle w:val="sourcecode"/>
        </w:rPr>
      </w:pPr>
      <w:r w:rsidRPr="002228E0">
        <w:rPr>
          <w:rStyle w:val="sourcecode"/>
        </w:rPr>
        <w:t xml:space="preserve">int32 </w:t>
      </w:r>
      <w:r w:rsidRPr="002228E0">
        <w:rPr>
          <w:rStyle w:val="functions"/>
        </w:rPr>
        <w:t>swe_fixstar_mag</w:t>
      </w:r>
      <w:r w:rsidRPr="002228E0">
        <w:rPr>
          <w:rStyle w:val="sourcecode"/>
        </w:rPr>
        <w:t>(</w:t>
      </w:r>
    </w:p>
    <w:p w14:paraId="30991B23" w14:textId="77777777" w:rsidR="00B96F5B" w:rsidRPr="002228E0" w:rsidRDefault="00B96F5B" w:rsidP="00B96F5B">
      <w:pPr>
        <w:ind w:firstLine="567"/>
        <w:rPr>
          <w:rStyle w:val="sourcecode"/>
        </w:rPr>
      </w:pPr>
      <w:r w:rsidRPr="002228E0">
        <w:rPr>
          <w:rStyle w:val="sourcecode"/>
        </w:rPr>
        <w:t>char *star,</w:t>
      </w:r>
    </w:p>
    <w:p w14:paraId="7CB2E4DA" w14:textId="77777777" w:rsidR="00B96F5B" w:rsidRPr="002228E0" w:rsidRDefault="00B96F5B" w:rsidP="00B96F5B">
      <w:pPr>
        <w:ind w:firstLine="567"/>
        <w:rPr>
          <w:rStyle w:val="sourcecode"/>
        </w:rPr>
      </w:pPr>
      <w:r w:rsidRPr="002228E0">
        <w:rPr>
          <w:rStyle w:val="sourcecode"/>
        </w:rPr>
        <w:t>double* mag,</w:t>
      </w:r>
    </w:p>
    <w:p w14:paraId="760288E9" w14:textId="77777777" w:rsidR="00B96F5B" w:rsidRPr="002228E0" w:rsidRDefault="00B96F5B" w:rsidP="00B96F5B">
      <w:pPr>
        <w:ind w:firstLine="567"/>
        <w:rPr>
          <w:rStyle w:val="sourcecode"/>
        </w:rPr>
      </w:pPr>
      <w:r w:rsidRPr="002228E0">
        <w:rPr>
          <w:rStyle w:val="sourcecode"/>
        </w:rPr>
        <w:t>char* serr);</w:t>
      </w:r>
    </w:p>
    <w:p w14:paraId="51704FE9" w14:textId="77777777" w:rsidR="00B96F5B" w:rsidRPr="002228E0" w:rsidRDefault="00B96F5B" w:rsidP="00B96F5B">
      <w:pPr>
        <w:tabs>
          <w:tab w:val="left" w:pos="2835"/>
        </w:tabs>
        <w:rPr>
          <w:rStyle w:val="sourcecode"/>
        </w:rPr>
      </w:pPr>
    </w:p>
    <w:p w14:paraId="2F9F43F6" w14:textId="77777777" w:rsidR="00BF3510" w:rsidRPr="002228E0" w:rsidRDefault="00BF3510" w:rsidP="001555B8">
      <w:pPr>
        <w:pStyle w:val="berschrift3"/>
      </w:pPr>
      <w:bookmarkStart w:id="218" w:name="_Toc62644235"/>
      <w:r w:rsidRPr="002228E0">
        <w:t>Set the geographic location for topocentric planet computation</w:t>
      </w:r>
      <w:bookmarkEnd w:id="218"/>
    </w:p>
    <w:p w14:paraId="0BFF11BB" w14:textId="77777777" w:rsidR="00BF3510" w:rsidRPr="002228E0" w:rsidRDefault="00BF3510" w:rsidP="00CC1B5C">
      <w:pPr>
        <w:rPr>
          <w:rStyle w:val="sourcecode"/>
        </w:rPr>
      </w:pPr>
      <w:r w:rsidRPr="002228E0">
        <w:rPr>
          <w:rStyle w:val="sourcecode"/>
        </w:rPr>
        <w:t xml:space="preserve">void </w:t>
      </w:r>
      <w:r w:rsidRPr="002228E0">
        <w:rPr>
          <w:rStyle w:val="functions"/>
        </w:rPr>
        <w:t>swe_set_topo</w:t>
      </w:r>
      <w:r w:rsidRPr="002228E0">
        <w:rPr>
          <w:rStyle w:val="sourcecode"/>
        </w:rPr>
        <w:t>(</w:t>
      </w:r>
    </w:p>
    <w:p w14:paraId="5357F2D9" w14:textId="77777777" w:rsidR="00BF3510" w:rsidRPr="002228E0" w:rsidRDefault="00BF3510" w:rsidP="007C3F58">
      <w:pPr>
        <w:tabs>
          <w:tab w:val="left" w:pos="2835"/>
        </w:tabs>
        <w:ind w:left="567"/>
        <w:rPr>
          <w:rStyle w:val="sourcecode"/>
        </w:rPr>
      </w:pPr>
      <w:r w:rsidRPr="002228E0">
        <w:rPr>
          <w:rStyle w:val="sourcecode"/>
        </w:rPr>
        <w:t>double geolon,</w:t>
      </w:r>
      <w:r w:rsidR="0021556A" w:rsidRPr="002228E0">
        <w:rPr>
          <w:rStyle w:val="sourcecode"/>
        </w:rPr>
        <w:tab/>
      </w:r>
      <w:r w:rsidRPr="002228E0">
        <w:rPr>
          <w:rStyle w:val="sourcecode"/>
        </w:rPr>
        <w:t>/* geographic longitude */</w:t>
      </w:r>
    </w:p>
    <w:p w14:paraId="700C4658" w14:textId="77777777" w:rsidR="00BF3510" w:rsidRPr="002228E0" w:rsidRDefault="00BF3510" w:rsidP="007C3F58">
      <w:pPr>
        <w:tabs>
          <w:tab w:val="left" w:pos="2835"/>
        </w:tabs>
        <w:ind w:left="567"/>
        <w:rPr>
          <w:rStyle w:val="sourcecode"/>
        </w:rPr>
      </w:pPr>
      <w:r w:rsidRPr="002228E0">
        <w:rPr>
          <w:rStyle w:val="sourcecode"/>
        </w:rPr>
        <w:t>double geolat,</w:t>
      </w:r>
      <w:r w:rsidR="0021556A" w:rsidRPr="002228E0">
        <w:rPr>
          <w:rStyle w:val="sourcecode"/>
        </w:rPr>
        <w:tab/>
      </w:r>
      <w:r w:rsidRPr="002228E0">
        <w:rPr>
          <w:rStyle w:val="sourcecode"/>
        </w:rPr>
        <w:t>/* geographic latitude</w:t>
      </w:r>
    </w:p>
    <w:p w14:paraId="21F3A42B" w14:textId="77777777" w:rsidR="00BF3510" w:rsidRPr="002228E0" w:rsidRDefault="00BF3510" w:rsidP="007C3F58">
      <w:pPr>
        <w:tabs>
          <w:tab w:val="left" w:pos="2835"/>
        </w:tabs>
        <w:ind w:left="567"/>
        <w:rPr>
          <w:rStyle w:val="sourcecode"/>
        </w:rPr>
      </w:pPr>
      <w:r w:rsidRPr="002228E0">
        <w:rPr>
          <w:rStyle w:val="sourcecode"/>
        </w:rPr>
        <w:lastRenderedPageBreak/>
        <w:tab/>
      </w:r>
      <w:r w:rsidR="00BD0A73" w:rsidRPr="002228E0">
        <w:rPr>
          <w:rStyle w:val="sourcecode"/>
        </w:rPr>
        <w:t>*</w:t>
      </w:r>
      <w:r w:rsidR="00446B06" w:rsidRPr="002228E0">
        <w:rPr>
          <w:rStyle w:val="sourcecode"/>
        </w:rPr>
        <w:t xml:space="preserve"> </w:t>
      </w:r>
      <w:r w:rsidRPr="002228E0">
        <w:rPr>
          <w:rStyle w:val="sourcecode"/>
        </w:rPr>
        <w:t>eastern longitude is positive,</w:t>
      </w:r>
    </w:p>
    <w:p w14:paraId="1AEDC563" w14:textId="77777777" w:rsidR="00BF3510" w:rsidRPr="002228E0" w:rsidRDefault="00BF3510" w:rsidP="007C3F58">
      <w:pPr>
        <w:tabs>
          <w:tab w:val="left" w:pos="2835"/>
        </w:tabs>
        <w:ind w:left="567"/>
        <w:rPr>
          <w:rStyle w:val="sourcecode"/>
        </w:rPr>
      </w:pPr>
      <w:r w:rsidRPr="002228E0">
        <w:rPr>
          <w:rStyle w:val="sourcecode"/>
        </w:rPr>
        <w:tab/>
      </w:r>
      <w:r w:rsidR="00BD0A73" w:rsidRPr="002228E0">
        <w:rPr>
          <w:rStyle w:val="sourcecode"/>
        </w:rPr>
        <w:t>*</w:t>
      </w:r>
      <w:r w:rsidR="00446B06" w:rsidRPr="002228E0">
        <w:rPr>
          <w:rStyle w:val="sourcecode"/>
        </w:rPr>
        <w:t xml:space="preserve"> </w:t>
      </w:r>
      <w:r w:rsidRPr="002228E0">
        <w:rPr>
          <w:rStyle w:val="sourcecode"/>
        </w:rPr>
        <w:t>western longitude is negative,</w:t>
      </w:r>
    </w:p>
    <w:p w14:paraId="2EBA308C" w14:textId="77777777" w:rsidR="00BF3510" w:rsidRPr="002228E0" w:rsidRDefault="00BF3510" w:rsidP="007C3F58">
      <w:pPr>
        <w:tabs>
          <w:tab w:val="left" w:pos="2835"/>
        </w:tabs>
        <w:ind w:left="567"/>
        <w:rPr>
          <w:rStyle w:val="sourcecode"/>
        </w:rPr>
      </w:pPr>
      <w:r w:rsidRPr="002228E0">
        <w:rPr>
          <w:rStyle w:val="sourcecode"/>
        </w:rPr>
        <w:tab/>
      </w:r>
      <w:r w:rsidR="00BD0A73" w:rsidRPr="002228E0">
        <w:rPr>
          <w:rStyle w:val="sourcecode"/>
        </w:rPr>
        <w:t>*</w:t>
      </w:r>
      <w:r w:rsidR="00446B06" w:rsidRPr="002228E0">
        <w:rPr>
          <w:rStyle w:val="sourcecode"/>
        </w:rPr>
        <w:t xml:space="preserve"> </w:t>
      </w:r>
      <w:r w:rsidRPr="002228E0">
        <w:rPr>
          <w:rStyle w:val="sourcecode"/>
        </w:rPr>
        <w:t>northern latitude is positive,</w:t>
      </w:r>
    </w:p>
    <w:p w14:paraId="37E52C93" w14:textId="77777777" w:rsidR="00BF3510" w:rsidRPr="002228E0" w:rsidRDefault="00BF3510" w:rsidP="007C3F58">
      <w:pPr>
        <w:tabs>
          <w:tab w:val="left" w:pos="2835"/>
        </w:tabs>
        <w:ind w:left="567"/>
        <w:rPr>
          <w:rStyle w:val="sourcecode"/>
        </w:rPr>
      </w:pPr>
      <w:r w:rsidRPr="002228E0">
        <w:rPr>
          <w:rStyle w:val="sourcecode"/>
        </w:rPr>
        <w:tab/>
      </w:r>
      <w:r w:rsidR="00BD0A73" w:rsidRPr="002228E0">
        <w:rPr>
          <w:rStyle w:val="sourcecode"/>
        </w:rPr>
        <w:t>*</w:t>
      </w:r>
      <w:r w:rsidR="00446B06" w:rsidRPr="002228E0">
        <w:rPr>
          <w:rStyle w:val="sourcecode"/>
        </w:rPr>
        <w:t xml:space="preserve"> </w:t>
      </w:r>
      <w:r w:rsidRPr="002228E0">
        <w:rPr>
          <w:rStyle w:val="sourcecode"/>
        </w:rPr>
        <w:t>southern latitude is negative */</w:t>
      </w:r>
    </w:p>
    <w:p w14:paraId="6DEBC257" w14:textId="77777777" w:rsidR="00BF3510" w:rsidRPr="002228E0" w:rsidRDefault="00BF3510" w:rsidP="007C3F58">
      <w:pPr>
        <w:tabs>
          <w:tab w:val="left" w:pos="2835"/>
        </w:tabs>
        <w:ind w:left="567"/>
        <w:rPr>
          <w:rStyle w:val="sourcecode"/>
        </w:rPr>
      </w:pPr>
      <w:r w:rsidRPr="002228E0">
        <w:rPr>
          <w:rStyle w:val="sourcecode"/>
        </w:rPr>
        <w:t>double altitude);</w:t>
      </w:r>
      <w:r w:rsidRPr="002228E0">
        <w:rPr>
          <w:rStyle w:val="sourcecode"/>
        </w:rPr>
        <w:tab/>
        <w:t>/* altitude above sea */</w:t>
      </w:r>
    </w:p>
    <w:p w14:paraId="088B73A1" w14:textId="1AB2B2DE" w:rsidR="00BF3510" w:rsidRPr="002228E0" w:rsidRDefault="00BF3510" w:rsidP="001555B8">
      <w:pPr>
        <w:pStyle w:val="berschrift3"/>
      </w:pPr>
      <w:bookmarkStart w:id="219" w:name="_Toc62644236"/>
      <w:r w:rsidRPr="002228E0">
        <w:t xml:space="preserve">Set the sidereal mode </w:t>
      </w:r>
      <w:r w:rsidR="000C6026" w:rsidRPr="002228E0">
        <w:t>and get ayanamsha values</w:t>
      </w:r>
      <w:bookmarkEnd w:id="219"/>
    </w:p>
    <w:p w14:paraId="68DF89E1" w14:textId="77777777" w:rsidR="004E52D3" w:rsidRPr="002228E0" w:rsidRDefault="00BF3510" w:rsidP="00CC1B5C">
      <w:pPr>
        <w:rPr>
          <w:rStyle w:val="sourcecode"/>
        </w:rPr>
      </w:pPr>
      <w:r w:rsidRPr="002228E0">
        <w:rPr>
          <w:rStyle w:val="sourcecode"/>
        </w:rPr>
        <w:t xml:space="preserve">void </w:t>
      </w:r>
      <w:r w:rsidRPr="002228E0">
        <w:rPr>
          <w:rStyle w:val="functions"/>
        </w:rPr>
        <w:t>swe_set_sid_mode</w:t>
      </w:r>
      <w:r w:rsidRPr="002228E0">
        <w:rPr>
          <w:rStyle w:val="sourcecode"/>
        </w:rPr>
        <w:t>(</w:t>
      </w:r>
    </w:p>
    <w:p w14:paraId="62B964E3" w14:textId="77777777" w:rsidR="00BF3510" w:rsidRPr="002228E0" w:rsidRDefault="00BF3510" w:rsidP="007C3F58">
      <w:pPr>
        <w:tabs>
          <w:tab w:val="left" w:pos="2835"/>
        </w:tabs>
        <w:ind w:left="567"/>
        <w:rPr>
          <w:rStyle w:val="sourcecode"/>
        </w:rPr>
      </w:pPr>
      <w:r w:rsidRPr="002228E0">
        <w:rPr>
          <w:rStyle w:val="sourcecode"/>
        </w:rPr>
        <w:t>int32 sid_mode,</w:t>
      </w:r>
    </w:p>
    <w:p w14:paraId="7D6044BC" w14:textId="77777777" w:rsidR="00BF3510" w:rsidRPr="002228E0" w:rsidRDefault="00BF3510" w:rsidP="007C3F58">
      <w:pPr>
        <w:tabs>
          <w:tab w:val="left" w:pos="2835"/>
        </w:tabs>
        <w:ind w:left="567"/>
        <w:rPr>
          <w:rStyle w:val="sourcecode"/>
        </w:rPr>
      </w:pPr>
      <w:r w:rsidRPr="002228E0">
        <w:rPr>
          <w:rStyle w:val="sourcecode"/>
        </w:rPr>
        <w:t>double t0,</w:t>
      </w:r>
      <w:r w:rsidRPr="002228E0">
        <w:rPr>
          <w:rStyle w:val="sourcecode"/>
        </w:rPr>
        <w:tab/>
      </w:r>
      <w:r w:rsidRPr="002228E0">
        <w:rPr>
          <w:rStyle w:val="sourcecode"/>
        </w:rPr>
        <w:tab/>
        <w:t>/* reference epoch */</w:t>
      </w:r>
    </w:p>
    <w:p w14:paraId="7139CC31" w14:textId="5F1B5F7B" w:rsidR="00283E02" w:rsidRPr="002228E0" w:rsidRDefault="00BF3510" w:rsidP="007C3F58">
      <w:pPr>
        <w:tabs>
          <w:tab w:val="left" w:pos="2835"/>
        </w:tabs>
        <w:ind w:left="567"/>
        <w:rPr>
          <w:rStyle w:val="sourcecode"/>
        </w:rPr>
      </w:pPr>
      <w:r w:rsidRPr="002228E0">
        <w:rPr>
          <w:rStyle w:val="sourcecode"/>
        </w:rPr>
        <w:t>double ayan_t0);</w:t>
      </w:r>
      <w:r w:rsidRPr="002228E0">
        <w:rPr>
          <w:rStyle w:val="sourcecode"/>
        </w:rPr>
        <w:tab/>
        <w:t xml:space="preserve">/* initial </w:t>
      </w:r>
      <w:r w:rsidR="00FE0B96" w:rsidRPr="002228E0">
        <w:rPr>
          <w:rStyle w:val="sourcecode"/>
        </w:rPr>
        <w:t>ayanamsha</w:t>
      </w:r>
      <w:r w:rsidR="00D90815" w:rsidRPr="002228E0">
        <w:rPr>
          <w:rStyle w:val="sourcecode"/>
        </w:rPr>
        <w:t xml:space="preserve"> </w:t>
      </w:r>
      <w:r w:rsidRPr="002228E0">
        <w:rPr>
          <w:rStyle w:val="sourcecode"/>
        </w:rPr>
        <w:t>at t0 */</w:t>
      </w:r>
    </w:p>
    <w:p w14:paraId="515B6338" w14:textId="5F7506D4" w:rsidR="004E52D3" w:rsidRPr="002228E0" w:rsidRDefault="00BF3510" w:rsidP="00CC1B5C">
      <w:pPr>
        <w:rPr>
          <w:rStyle w:val="sourcecode"/>
        </w:rPr>
      </w:pPr>
      <w:r w:rsidRPr="002228E0">
        <w:rPr>
          <w:rStyle w:val="sourcecode"/>
        </w:rPr>
        <w:t xml:space="preserve">/* The function calculates </w:t>
      </w:r>
      <w:r w:rsidR="00FE0B96" w:rsidRPr="002228E0">
        <w:rPr>
          <w:rStyle w:val="sourcecode"/>
        </w:rPr>
        <w:t>ayanamsha</w:t>
      </w:r>
      <w:r w:rsidR="00D90815" w:rsidRPr="002228E0">
        <w:rPr>
          <w:rStyle w:val="sourcecode"/>
        </w:rPr>
        <w:t xml:space="preserve"> </w:t>
      </w:r>
      <w:r w:rsidRPr="002228E0">
        <w:rPr>
          <w:rStyle w:val="sourcecode"/>
        </w:rPr>
        <w:t>for a given date in UT.</w:t>
      </w:r>
    </w:p>
    <w:p w14:paraId="39FA3914" w14:textId="77777777" w:rsidR="00BF3510" w:rsidRPr="002228E0" w:rsidRDefault="00BF3510" w:rsidP="00CC1B5C">
      <w:pPr>
        <w:rPr>
          <w:rStyle w:val="sourcecode"/>
        </w:rPr>
      </w:pPr>
      <w:r w:rsidRPr="002228E0">
        <w:rPr>
          <w:rStyle w:val="sourcecode"/>
        </w:rPr>
        <w:t>* The return value is either the ephemeris flag used or ERR (-1) */</w:t>
      </w:r>
    </w:p>
    <w:p w14:paraId="4F6C9705" w14:textId="01A89850" w:rsidR="004E52D3" w:rsidRPr="002228E0" w:rsidRDefault="00BF3510" w:rsidP="00CC1B5C">
      <w:pPr>
        <w:rPr>
          <w:rStyle w:val="sourcecode"/>
        </w:rPr>
      </w:pPr>
      <w:r w:rsidRPr="002228E0">
        <w:rPr>
          <w:rStyle w:val="sourcecode"/>
        </w:rPr>
        <w:t xml:space="preserve">int32 </w:t>
      </w:r>
      <w:r w:rsidR="00341D2D" w:rsidRPr="002228E0">
        <w:rPr>
          <w:rStyle w:val="functions"/>
        </w:rPr>
        <w:t>swe_get_ayanamsa</w:t>
      </w:r>
      <w:r w:rsidRPr="002228E0">
        <w:rPr>
          <w:rStyle w:val="functions"/>
        </w:rPr>
        <w:t>_ex_ut</w:t>
      </w:r>
      <w:r w:rsidRPr="002228E0">
        <w:rPr>
          <w:rStyle w:val="sourcecode"/>
        </w:rPr>
        <w:t>(</w:t>
      </w:r>
    </w:p>
    <w:p w14:paraId="13EA8418" w14:textId="77777777" w:rsidR="004E52D3" w:rsidRPr="002228E0" w:rsidRDefault="00BF3510" w:rsidP="007C3F58">
      <w:pPr>
        <w:tabs>
          <w:tab w:val="left" w:pos="2835"/>
        </w:tabs>
        <w:ind w:left="567"/>
        <w:rPr>
          <w:rStyle w:val="sourcecode"/>
        </w:rPr>
      </w:pPr>
      <w:r w:rsidRPr="002228E0">
        <w:rPr>
          <w:rStyle w:val="sourcecode"/>
        </w:rPr>
        <w:t>double tjd_ut,</w:t>
      </w:r>
      <w:r w:rsidR="00BF566D" w:rsidRPr="002228E0">
        <w:rPr>
          <w:rStyle w:val="sourcecode"/>
        </w:rPr>
        <w:tab/>
      </w:r>
      <w:r w:rsidRPr="002228E0">
        <w:rPr>
          <w:rStyle w:val="sourcecode"/>
        </w:rPr>
        <w:t>/* Julian day number in UT */</w:t>
      </w:r>
    </w:p>
    <w:p w14:paraId="26DA4810" w14:textId="77777777" w:rsidR="004E52D3" w:rsidRPr="002228E0" w:rsidRDefault="00BF3510" w:rsidP="007C3F58">
      <w:pPr>
        <w:tabs>
          <w:tab w:val="left" w:pos="2835"/>
        </w:tabs>
        <w:ind w:left="567"/>
        <w:rPr>
          <w:rStyle w:val="sourcecode"/>
        </w:rPr>
      </w:pPr>
      <w:r w:rsidRPr="002228E0">
        <w:rPr>
          <w:rStyle w:val="sourcecode"/>
        </w:rPr>
        <w:t>int32 ephe_flag,</w:t>
      </w:r>
      <w:r w:rsidR="00BF566D" w:rsidRPr="002228E0">
        <w:rPr>
          <w:rStyle w:val="sourcecode"/>
        </w:rPr>
        <w:tab/>
      </w:r>
      <w:r w:rsidRPr="002228E0">
        <w:rPr>
          <w:rStyle w:val="sourcecode"/>
        </w:rPr>
        <w:t>/* ephemeris flag, one of SEFLG_SWIEPH, SEFLG_JPLEPH, SEFLG_MOSEPH */</w:t>
      </w:r>
    </w:p>
    <w:p w14:paraId="1F0B6242" w14:textId="63CA760D" w:rsidR="004E52D3" w:rsidRPr="002228E0" w:rsidRDefault="00BF3510" w:rsidP="007C3F58">
      <w:pPr>
        <w:tabs>
          <w:tab w:val="left" w:pos="2835"/>
        </w:tabs>
        <w:ind w:left="567"/>
        <w:rPr>
          <w:rStyle w:val="sourcecode"/>
        </w:rPr>
      </w:pPr>
      <w:r w:rsidRPr="002228E0">
        <w:rPr>
          <w:rStyle w:val="sourcecode"/>
        </w:rPr>
        <w:t>double *daya,</w:t>
      </w:r>
      <w:r w:rsidR="00BF566D" w:rsidRPr="002228E0">
        <w:rPr>
          <w:rStyle w:val="sourcecode"/>
        </w:rPr>
        <w:tab/>
      </w:r>
      <w:r w:rsidRPr="002228E0">
        <w:rPr>
          <w:rStyle w:val="sourcecode"/>
        </w:rPr>
        <w:t xml:space="preserve">/* output: </w:t>
      </w:r>
      <w:r w:rsidR="00FE0B96" w:rsidRPr="002228E0">
        <w:rPr>
          <w:rStyle w:val="sourcecode"/>
        </w:rPr>
        <w:t>ayanamsha</w:t>
      </w:r>
      <w:r w:rsidR="00D90815" w:rsidRPr="002228E0">
        <w:rPr>
          <w:rStyle w:val="sourcecode"/>
        </w:rPr>
        <w:t xml:space="preserve"> </w:t>
      </w:r>
      <w:r w:rsidRPr="002228E0">
        <w:rPr>
          <w:rStyle w:val="sourcecode"/>
        </w:rPr>
        <w:t>value (pointer to double</w:t>
      </w:r>
      <w:r w:rsidR="0075706B" w:rsidRPr="002228E0">
        <w:rPr>
          <w:rStyle w:val="sourcecode"/>
        </w:rPr>
        <w:t>)</w:t>
      </w:r>
      <w:r w:rsidRPr="002228E0">
        <w:rPr>
          <w:rStyle w:val="sourcecode"/>
        </w:rPr>
        <w:t xml:space="preserve"> */</w:t>
      </w:r>
    </w:p>
    <w:p w14:paraId="12C54CA8" w14:textId="77777777" w:rsidR="00283E02" w:rsidRPr="002228E0" w:rsidRDefault="00BF3510" w:rsidP="007C3F58">
      <w:pPr>
        <w:tabs>
          <w:tab w:val="left" w:pos="2835"/>
        </w:tabs>
        <w:ind w:left="567"/>
        <w:rPr>
          <w:rStyle w:val="sourcecode"/>
        </w:rPr>
      </w:pPr>
      <w:r w:rsidRPr="002228E0">
        <w:rPr>
          <w:rStyle w:val="sourcecode"/>
        </w:rPr>
        <w:t>char *serr);</w:t>
      </w:r>
      <w:r w:rsidR="00BF566D" w:rsidRPr="002228E0">
        <w:rPr>
          <w:rStyle w:val="sourcecode"/>
        </w:rPr>
        <w:tab/>
      </w:r>
      <w:r w:rsidRPr="002228E0">
        <w:rPr>
          <w:rStyle w:val="sourcecode"/>
        </w:rPr>
        <w:t>/* output: error message or warning (pointer to string) */</w:t>
      </w:r>
    </w:p>
    <w:p w14:paraId="361A71DE" w14:textId="03FB0D25" w:rsidR="004E52D3" w:rsidRPr="002228E0" w:rsidRDefault="00BF3510" w:rsidP="00CC1B5C">
      <w:pPr>
        <w:rPr>
          <w:rStyle w:val="sourcecode"/>
        </w:rPr>
      </w:pPr>
      <w:r w:rsidRPr="002228E0">
        <w:rPr>
          <w:rStyle w:val="sourcecode"/>
        </w:rPr>
        <w:t xml:space="preserve">/* The function calculates </w:t>
      </w:r>
      <w:r w:rsidR="00FE0B96" w:rsidRPr="002228E0">
        <w:rPr>
          <w:rStyle w:val="sourcecode"/>
        </w:rPr>
        <w:t>ayanamsha</w:t>
      </w:r>
      <w:r w:rsidR="00D90815" w:rsidRPr="002228E0">
        <w:rPr>
          <w:rStyle w:val="sourcecode"/>
        </w:rPr>
        <w:t xml:space="preserve"> </w:t>
      </w:r>
      <w:r w:rsidRPr="002228E0">
        <w:rPr>
          <w:rStyle w:val="sourcecode"/>
        </w:rPr>
        <w:t>for a given date in ET/TT.</w:t>
      </w:r>
    </w:p>
    <w:p w14:paraId="2F8F2B44" w14:textId="77777777" w:rsidR="00BF3510" w:rsidRPr="002228E0" w:rsidRDefault="00BF3510" w:rsidP="00CC1B5C">
      <w:pPr>
        <w:rPr>
          <w:rStyle w:val="sourcecode"/>
        </w:rPr>
      </w:pPr>
      <w:r w:rsidRPr="002228E0">
        <w:rPr>
          <w:rStyle w:val="sourcecode"/>
        </w:rPr>
        <w:t>* The return value is either the ephemeris flag used or ERR (-1) */</w:t>
      </w:r>
    </w:p>
    <w:p w14:paraId="227B8C79" w14:textId="4CB971D2" w:rsidR="004E52D3" w:rsidRPr="002228E0" w:rsidRDefault="00BF3510" w:rsidP="00CC1B5C">
      <w:pPr>
        <w:rPr>
          <w:rStyle w:val="sourcecode"/>
        </w:rPr>
      </w:pPr>
      <w:r w:rsidRPr="002228E0">
        <w:rPr>
          <w:rStyle w:val="sourcecode"/>
        </w:rPr>
        <w:t xml:space="preserve">int32 </w:t>
      </w:r>
      <w:r w:rsidR="00341D2D" w:rsidRPr="002228E0">
        <w:rPr>
          <w:rStyle w:val="functions"/>
        </w:rPr>
        <w:t>swe_get_ayanamsa</w:t>
      </w:r>
      <w:r w:rsidRPr="002228E0">
        <w:rPr>
          <w:rStyle w:val="functions"/>
        </w:rPr>
        <w:t>_ex</w:t>
      </w:r>
      <w:r w:rsidRPr="002228E0">
        <w:rPr>
          <w:rStyle w:val="sourcecode"/>
        </w:rPr>
        <w:t>(</w:t>
      </w:r>
    </w:p>
    <w:p w14:paraId="78C8BD58" w14:textId="77777777" w:rsidR="004E52D3" w:rsidRPr="002228E0" w:rsidRDefault="00BF3510" w:rsidP="007C3F58">
      <w:pPr>
        <w:tabs>
          <w:tab w:val="left" w:pos="2835"/>
        </w:tabs>
        <w:ind w:left="567"/>
        <w:rPr>
          <w:rStyle w:val="sourcecode"/>
        </w:rPr>
      </w:pPr>
      <w:r w:rsidRPr="002228E0">
        <w:rPr>
          <w:rStyle w:val="sourcecode"/>
        </w:rPr>
        <w:t>double tjd_ut,</w:t>
      </w:r>
      <w:r w:rsidR="00BF566D" w:rsidRPr="002228E0">
        <w:rPr>
          <w:rStyle w:val="sourcecode"/>
        </w:rPr>
        <w:tab/>
      </w:r>
      <w:r w:rsidRPr="002228E0">
        <w:rPr>
          <w:rStyle w:val="sourcecode"/>
        </w:rPr>
        <w:t>/* Julian day number in ET/TT */</w:t>
      </w:r>
    </w:p>
    <w:p w14:paraId="4814CC6F" w14:textId="77777777" w:rsidR="004E52D3" w:rsidRPr="002228E0" w:rsidRDefault="00BF3510" w:rsidP="007C3F58">
      <w:pPr>
        <w:tabs>
          <w:tab w:val="left" w:pos="2835"/>
        </w:tabs>
        <w:ind w:left="567"/>
        <w:rPr>
          <w:rStyle w:val="sourcecode"/>
        </w:rPr>
      </w:pPr>
      <w:r w:rsidRPr="002228E0">
        <w:rPr>
          <w:rStyle w:val="sourcecode"/>
        </w:rPr>
        <w:t>int32 ephe_flag,</w:t>
      </w:r>
      <w:r w:rsidR="00BF566D" w:rsidRPr="002228E0">
        <w:rPr>
          <w:rStyle w:val="sourcecode"/>
        </w:rPr>
        <w:tab/>
      </w:r>
      <w:r w:rsidRPr="002228E0">
        <w:rPr>
          <w:rStyle w:val="sourcecode"/>
        </w:rPr>
        <w:t>/* ephemeris flag, one of SEFLG_SWIEPH, SEFLG_JPLEPH, SEFLG_MOSEPH */</w:t>
      </w:r>
    </w:p>
    <w:p w14:paraId="60F394B7" w14:textId="1C8F86C0" w:rsidR="004E52D3" w:rsidRPr="002228E0" w:rsidRDefault="00BF3510" w:rsidP="007C3F58">
      <w:pPr>
        <w:tabs>
          <w:tab w:val="left" w:pos="2835"/>
        </w:tabs>
        <w:ind w:left="567"/>
        <w:rPr>
          <w:rStyle w:val="sourcecode"/>
        </w:rPr>
      </w:pPr>
      <w:r w:rsidRPr="002228E0">
        <w:rPr>
          <w:rStyle w:val="sourcecode"/>
        </w:rPr>
        <w:t>double *daya,</w:t>
      </w:r>
      <w:r w:rsidR="00BF566D" w:rsidRPr="002228E0">
        <w:rPr>
          <w:rStyle w:val="sourcecode"/>
        </w:rPr>
        <w:tab/>
      </w:r>
      <w:r w:rsidRPr="002228E0">
        <w:rPr>
          <w:rStyle w:val="sourcecode"/>
        </w:rPr>
        <w:t xml:space="preserve">/* output: </w:t>
      </w:r>
      <w:r w:rsidR="00FE0B96" w:rsidRPr="002228E0">
        <w:rPr>
          <w:rStyle w:val="sourcecode"/>
        </w:rPr>
        <w:t>ayanamsha</w:t>
      </w:r>
      <w:r w:rsidR="00D90815" w:rsidRPr="002228E0">
        <w:rPr>
          <w:rStyle w:val="sourcecode"/>
        </w:rPr>
        <w:t xml:space="preserve"> </w:t>
      </w:r>
      <w:r w:rsidRPr="002228E0">
        <w:rPr>
          <w:rStyle w:val="sourcecode"/>
        </w:rPr>
        <w:t>value (pointer to double</w:t>
      </w:r>
      <w:r w:rsidR="0075706B" w:rsidRPr="002228E0">
        <w:rPr>
          <w:rStyle w:val="sourcecode"/>
        </w:rPr>
        <w:t>)</w:t>
      </w:r>
      <w:r w:rsidRPr="002228E0">
        <w:rPr>
          <w:rStyle w:val="sourcecode"/>
        </w:rPr>
        <w:t xml:space="preserve"> */</w:t>
      </w:r>
    </w:p>
    <w:p w14:paraId="7B9D1AE0" w14:textId="77777777" w:rsidR="00283E02" w:rsidRPr="002228E0" w:rsidRDefault="00BF3510" w:rsidP="007C3F58">
      <w:pPr>
        <w:tabs>
          <w:tab w:val="left" w:pos="2835"/>
        </w:tabs>
        <w:ind w:left="567"/>
        <w:rPr>
          <w:rStyle w:val="sourcecode"/>
        </w:rPr>
      </w:pPr>
      <w:r w:rsidRPr="002228E0">
        <w:rPr>
          <w:rStyle w:val="sourcecode"/>
        </w:rPr>
        <w:t>char *serr);</w:t>
      </w:r>
      <w:r w:rsidR="00BF566D" w:rsidRPr="002228E0">
        <w:rPr>
          <w:rStyle w:val="sourcecode"/>
        </w:rPr>
        <w:tab/>
      </w:r>
      <w:r w:rsidRPr="002228E0">
        <w:rPr>
          <w:rStyle w:val="sourcecode"/>
        </w:rPr>
        <w:t>/* output: error message or warning (pointer to string) */</w:t>
      </w:r>
    </w:p>
    <w:p w14:paraId="551D00E1" w14:textId="71F097ED" w:rsidR="00BF3510" w:rsidRPr="002228E0" w:rsidRDefault="00BF3510" w:rsidP="00CC1B5C">
      <w:pPr>
        <w:rPr>
          <w:rStyle w:val="sourcecode"/>
        </w:rPr>
      </w:pPr>
      <w:r w:rsidRPr="002228E0">
        <w:rPr>
          <w:rStyle w:val="sourcecode"/>
        </w:rPr>
        <w:t xml:space="preserve">/* to get the </w:t>
      </w:r>
      <w:r w:rsidR="00FE0B96" w:rsidRPr="002228E0">
        <w:rPr>
          <w:rStyle w:val="sourcecode"/>
        </w:rPr>
        <w:t>ayanamsha</w:t>
      </w:r>
      <w:r w:rsidR="00D90815" w:rsidRPr="002228E0">
        <w:rPr>
          <w:rStyle w:val="sourcecode"/>
        </w:rPr>
        <w:t xml:space="preserve"> </w:t>
      </w:r>
      <w:r w:rsidRPr="002228E0">
        <w:rPr>
          <w:rStyle w:val="sourcecode"/>
        </w:rPr>
        <w:t>for a date in UT</w:t>
      </w:r>
      <w:r w:rsidR="000C6026" w:rsidRPr="002228E0">
        <w:rPr>
          <w:rStyle w:val="sourcecode"/>
        </w:rPr>
        <w:t>, old function, better use swe_get_ayanamsa_ex_ut()</w:t>
      </w:r>
      <w:r w:rsidRPr="002228E0">
        <w:rPr>
          <w:rStyle w:val="sourcecode"/>
        </w:rPr>
        <w:t xml:space="preserve"> */</w:t>
      </w:r>
    </w:p>
    <w:p w14:paraId="54B79B2B" w14:textId="0383A4FC" w:rsidR="00283E02" w:rsidRPr="002228E0" w:rsidRDefault="00BF3510" w:rsidP="00CC1B5C">
      <w:pPr>
        <w:rPr>
          <w:rStyle w:val="sourcecode"/>
        </w:rPr>
      </w:pPr>
      <w:r w:rsidRPr="002228E0">
        <w:rPr>
          <w:rStyle w:val="sourcecode"/>
        </w:rPr>
        <w:t xml:space="preserve">double </w:t>
      </w:r>
      <w:r w:rsidR="00341D2D" w:rsidRPr="002228E0">
        <w:rPr>
          <w:rStyle w:val="functions"/>
        </w:rPr>
        <w:t>swe_get_ayanamsa</w:t>
      </w:r>
      <w:r w:rsidRPr="002228E0">
        <w:rPr>
          <w:rStyle w:val="functions"/>
        </w:rPr>
        <w:t>_ut</w:t>
      </w:r>
      <w:r w:rsidRPr="002228E0">
        <w:rPr>
          <w:rStyle w:val="sourcecode"/>
        </w:rPr>
        <w:t>(double tjd_ut);</w:t>
      </w:r>
    </w:p>
    <w:p w14:paraId="22C89BE3" w14:textId="0D1EC54C" w:rsidR="00BF3510" w:rsidRPr="002228E0" w:rsidRDefault="00BF3510" w:rsidP="00CC1B5C">
      <w:pPr>
        <w:rPr>
          <w:rStyle w:val="sourcecode"/>
        </w:rPr>
      </w:pPr>
      <w:r w:rsidRPr="002228E0">
        <w:rPr>
          <w:rStyle w:val="sourcecode"/>
        </w:rPr>
        <w:t xml:space="preserve">/* to get the </w:t>
      </w:r>
      <w:r w:rsidR="00FE0B96" w:rsidRPr="002228E0">
        <w:rPr>
          <w:rStyle w:val="sourcecode"/>
        </w:rPr>
        <w:t>ayanamsha</w:t>
      </w:r>
      <w:r w:rsidR="00D90815" w:rsidRPr="002228E0">
        <w:rPr>
          <w:rStyle w:val="sourcecode"/>
        </w:rPr>
        <w:t xml:space="preserve"> </w:t>
      </w:r>
      <w:r w:rsidRPr="002228E0">
        <w:rPr>
          <w:rStyle w:val="sourcecode"/>
        </w:rPr>
        <w:t>for a date in ET/TT</w:t>
      </w:r>
      <w:r w:rsidR="000C6026" w:rsidRPr="002228E0">
        <w:rPr>
          <w:rStyle w:val="sourcecode"/>
        </w:rPr>
        <w:t>, old function</w:t>
      </w:r>
      <w:r w:rsidR="000C6026" w:rsidRPr="002228E0">
        <w:rPr>
          <w:rStyle w:val="sourcecode"/>
        </w:rPr>
        <w:t>, better use swe_get_ayanamsa_ex()</w:t>
      </w:r>
      <w:r w:rsidR="000C6026" w:rsidRPr="002228E0">
        <w:rPr>
          <w:rStyle w:val="sourcecode"/>
        </w:rPr>
        <w:t xml:space="preserve"> </w:t>
      </w:r>
      <w:r w:rsidRPr="002228E0">
        <w:rPr>
          <w:rStyle w:val="sourcecode"/>
        </w:rPr>
        <w:t>*/</w:t>
      </w:r>
    </w:p>
    <w:p w14:paraId="05111016" w14:textId="0C5A9CEF" w:rsidR="00283E02" w:rsidRPr="002228E0" w:rsidRDefault="00BF3510" w:rsidP="00CC1B5C">
      <w:pPr>
        <w:rPr>
          <w:rStyle w:val="sourcecode"/>
        </w:rPr>
      </w:pPr>
      <w:r w:rsidRPr="002228E0">
        <w:rPr>
          <w:rStyle w:val="sourcecode"/>
        </w:rPr>
        <w:t xml:space="preserve">double </w:t>
      </w:r>
      <w:r w:rsidR="00341D2D" w:rsidRPr="002228E0">
        <w:rPr>
          <w:rStyle w:val="functions"/>
        </w:rPr>
        <w:t>swe_get_ayanamsa</w:t>
      </w:r>
      <w:r w:rsidRPr="002228E0">
        <w:rPr>
          <w:rStyle w:val="sourcecode"/>
        </w:rPr>
        <w:t>(double tjd_et);</w:t>
      </w:r>
    </w:p>
    <w:p w14:paraId="0B432EBB" w14:textId="2922753F" w:rsidR="00E23CFA" w:rsidRPr="002228E0" w:rsidRDefault="00E23CFA" w:rsidP="00CC1B5C">
      <w:pPr>
        <w:rPr>
          <w:rStyle w:val="sourcecode"/>
        </w:rPr>
      </w:pPr>
      <w:r w:rsidRPr="002228E0">
        <w:rPr>
          <w:rStyle w:val="sourcecode"/>
        </w:rPr>
        <w:t>// find the name of an ayanamsha</w:t>
      </w:r>
    </w:p>
    <w:p w14:paraId="7C6C3C2B" w14:textId="77777777" w:rsidR="00E23CFA" w:rsidRPr="002228E0" w:rsidRDefault="00E23CFA" w:rsidP="00E23CFA">
      <w:pPr>
        <w:rPr>
          <w:rStyle w:val="sourcecode"/>
        </w:rPr>
      </w:pPr>
      <w:r w:rsidRPr="002228E0">
        <w:rPr>
          <w:rStyle w:val="sourcecode"/>
        </w:rPr>
        <w:t>const char *</w:t>
      </w:r>
      <w:r w:rsidRPr="002228E0">
        <w:rPr>
          <w:rStyle w:val="functions"/>
        </w:rPr>
        <w:t>swe_get_ayanamsa_name</w:t>
      </w:r>
      <w:r w:rsidRPr="002228E0">
        <w:rPr>
          <w:rStyle w:val="sourcecode"/>
        </w:rPr>
        <w:t>(int32 isidmode)</w:t>
      </w:r>
    </w:p>
    <w:p w14:paraId="6997D220" w14:textId="77777777" w:rsidR="00E23CFA" w:rsidRPr="002228E0" w:rsidRDefault="00E23CFA" w:rsidP="00CC1B5C">
      <w:pPr>
        <w:rPr>
          <w:rStyle w:val="sourcecode"/>
        </w:rPr>
      </w:pPr>
    </w:p>
    <w:p w14:paraId="7AA2CD71" w14:textId="77777777" w:rsidR="00BF3510" w:rsidRPr="002228E0" w:rsidRDefault="00BF3510" w:rsidP="00877D89">
      <w:pPr>
        <w:pStyle w:val="berschrift2"/>
      </w:pPr>
      <w:bookmarkStart w:id="220" w:name="_Toc62644237"/>
      <w:r w:rsidRPr="002228E0">
        <w:t>Eclipses and planetary phenomena</w:t>
      </w:r>
      <w:bookmarkEnd w:id="220"/>
    </w:p>
    <w:p w14:paraId="52B063C2" w14:textId="77777777" w:rsidR="00BF3510" w:rsidRPr="002228E0" w:rsidRDefault="00BF3510" w:rsidP="001555B8">
      <w:pPr>
        <w:pStyle w:val="berschrift3"/>
      </w:pPr>
      <w:bookmarkStart w:id="221" w:name="_Toc62644238"/>
      <w:r w:rsidRPr="002228E0">
        <w:t>Find the next eclipse for a given geographic position</w:t>
      </w:r>
      <w:bookmarkEnd w:id="221"/>
    </w:p>
    <w:p w14:paraId="53EFDF1E" w14:textId="77777777" w:rsidR="00BF3510" w:rsidRPr="002228E0" w:rsidRDefault="00BF3510" w:rsidP="00CC1B5C">
      <w:pPr>
        <w:rPr>
          <w:rStyle w:val="sourcecode"/>
        </w:rPr>
      </w:pPr>
      <w:r w:rsidRPr="002228E0">
        <w:rPr>
          <w:rStyle w:val="sourcecode"/>
        </w:rPr>
        <w:t xml:space="preserve">int32 </w:t>
      </w:r>
      <w:r w:rsidRPr="002228E0">
        <w:rPr>
          <w:rStyle w:val="functions"/>
        </w:rPr>
        <w:t>swe_sol_eclipse_when_loc</w:t>
      </w:r>
      <w:r w:rsidRPr="002228E0">
        <w:rPr>
          <w:rStyle w:val="sourcecode"/>
        </w:rPr>
        <w:t>(</w:t>
      </w:r>
    </w:p>
    <w:p w14:paraId="344F7357" w14:textId="77777777" w:rsidR="00BF3510" w:rsidRPr="002228E0" w:rsidRDefault="00BF3510" w:rsidP="007C3F58">
      <w:pPr>
        <w:tabs>
          <w:tab w:val="left" w:pos="2835"/>
        </w:tabs>
        <w:ind w:left="567"/>
        <w:rPr>
          <w:rStyle w:val="sourcecode"/>
        </w:rPr>
      </w:pPr>
      <w:r w:rsidRPr="002228E0">
        <w:rPr>
          <w:rStyle w:val="sourcecode"/>
        </w:rPr>
        <w:t>double tjd_start,</w:t>
      </w:r>
      <w:r w:rsidR="0021556A" w:rsidRPr="002228E0">
        <w:rPr>
          <w:rStyle w:val="sourcecode"/>
        </w:rPr>
        <w:tab/>
      </w:r>
      <w:r w:rsidRPr="002228E0">
        <w:rPr>
          <w:rStyle w:val="sourcecode"/>
        </w:rPr>
        <w:t>/* start date for search, Jul. day UT */</w:t>
      </w:r>
    </w:p>
    <w:p w14:paraId="6708AA98" w14:textId="77777777" w:rsidR="00BF3510" w:rsidRPr="002228E0" w:rsidRDefault="00BF3510" w:rsidP="007C3F58">
      <w:pPr>
        <w:tabs>
          <w:tab w:val="left" w:pos="2835"/>
        </w:tabs>
        <w:ind w:left="567"/>
        <w:rPr>
          <w:rStyle w:val="sourcecode"/>
        </w:rPr>
      </w:pPr>
      <w:r w:rsidRPr="002228E0">
        <w:rPr>
          <w:rStyle w:val="sourcecode"/>
        </w:rPr>
        <w:t>int32 ifl,</w:t>
      </w:r>
      <w:r w:rsidR="0021556A" w:rsidRPr="002228E0">
        <w:rPr>
          <w:rStyle w:val="sourcecode"/>
        </w:rPr>
        <w:tab/>
      </w:r>
      <w:r w:rsidRPr="002228E0">
        <w:rPr>
          <w:rStyle w:val="sourcecode"/>
        </w:rPr>
        <w:t>/* ephemeris flag */</w:t>
      </w:r>
    </w:p>
    <w:p w14:paraId="528568D4" w14:textId="77777777" w:rsidR="00BF3510" w:rsidRPr="002228E0" w:rsidRDefault="00BF3510" w:rsidP="007C3F58">
      <w:pPr>
        <w:tabs>
          <w:tab w:val="left" w:pos="2835"/>
        </w:tabs>
        <w:ind w:left="567"/>
        <w:rPr>
          <w:rStyle w:val="sourcecode"/>
        </w:rPr>
      </w:pPr>
      <w:r w:rsidRPr="002228E0">
        <w:rPr>
          <w:rStyle w:val="sourcecode"/>
        </w:rPr>
        <w:t>double *geopos,</w:t>
      </w:r>
      <w:r w:rsidR="0021556A" w:rsidRPr="002228E0">
        <w:rPr>
          <w:rStyle w:val="sourcecode"/>
        </w:rPr>
        <w:tab/>
      </w:r>
      <w:r w:rsidRPr="002228E0">
        <w:rPr>
          <w:rStyle w:val="sourcecode"/>
        </w:rPr>
        <w:t>/* 3 doubles for geo. lon, lat, height */</w:t>
      </w:r>
    </w:p>
    <w:p w14:paraId="63135E29" w14:textId="77777777" w:rsidR="00BF3510" w:rsidRPr="002228E0" w:rsidRDefault="00BF3510" w:rsidP="007C3F58">
      <w:pPr>
        <w:tabs>
          <w:tab w:val="left" w:pos="2835"/>
        </w:tabs>
        <w:ind w:left="567"/>
        <w:rPr>
          <w:rStyle w:val="sourcecode"/>
        </w:rPr>
      </w:pPr>
      <w:r w:rsidRPr="002228E0">
        <w:rPr>
          <w:rStyle w:val="sourcecode"/>
        </w:rPr>
        <w:tab/>
        <w:t>* eastern longitude is positive,</w:t>
      </w:r>
    </w:p>
    <w:p w14:paraId="7910403B" w14:textId="77777777" w:rsidR="00BF3510" w:rsidRPr="002228E0" w:rsidRDefault="00BF3510" w:rsidP="007C3F58">
      <w:pPr>
        <w:tabs>
          <w:tab w:val="left" w:pos="2835"/>
        </w:tabs>
        <w:ind w:left="567"/>
        <w:rPr>
          <w:rStyle w:val="sourcecode"/>
        </w:rPr>
      </w:pPr>
      <w:r w:rsidRPr="002228E0">
        <w:rPr>
          <w:rStyle w:val="sourcecode"/>
        </w:rPr>
        <w:tab/>
        <w:t>* western longitude is negative,</w:t>
      </w:r>
    </w:p>
    <w:p w14:paraId="7F7D0281" w14:textId="77777777" w:rsidR="00BF3510" w:rsidRPr="002228E0" w:rsidRDefault="00BF3510" w:rsidP="007C3F58">
      <w:pPr>
        <w:tabs>
          <w:tab w:val="left" w:pos="2835"/>
        </w:tabs>
        <w:ind w:left="567"/>
        <w:rPr>
          <w:rStyle w:val="sourcecode"/>
        </w:rPr>
      </w:pPr>
      <w:r w:rsidRPr="002228E0">
        <w:rPr>
          <w:rStyle w:val="sourcecode"/>
        </w:rPr>
        <w:tab/>
        <w:t>* northern latitude is positive,</w:t>
      </w:r>
    </w:p>
    <w:p w14:paraId="79D5FE6E" w14:textId="77777777" w:rsidR="00BF3510" w:rsidRPr="002228E0" w:rsidRDefault="00BF3510" w:rsidP="007C3F58">
      <w:pPr>
        <w:tabs>
          <w:tab w:val="left" w:pos="2835"/>
        </w:tabs>
        <w:ind w:left="567"/>
        <w:rPr>
          <w:rStyle w:val="sourcecode"/>
        </w:rPr>
      </w:pPr>
      <w:r w:rsidRPr="002228E0">
        <w:rPr>
          <w:rStyle w:val="sourcecode"/>
        </w:rPr>
        <w:tab/>
        <w:t>* southern latitude is negative */</w:t>
      </w:r>
    </w:p>
    <w:p w14:paraId="218EADA3" w14:textId="77777777" w:rsidR="00BF3510" w:rsidRPr="002228E0" w:rsidRDefault="00BF3510" w:rsidP="007C3F58">
      <w:pPr>
        <w:tabs>
          <w:tab w:val="left" w:pos="2835"/>
        </w:tabs>
        <w:ind w:left="567"/>
        <w:rPr>
          <w:rStyle w:val="sourcecode"/>
        </w:rPr>
      </w:pPr>
      <w:r w:rsidRPr="002228E0">
        <w:rPr>
          <w:rStyle w:val="sourcecode"/>
        </w:rPr>
        <w:t>double *tret,</w:t>
      </w:r>
      <w:r w:rsidR="0021556A" w:rsidRPr="002228E0">
        <w:rPr>
          <w:rStyle w:val="sourcecode"/>
        </w:rPr>
        <w:tab/>
      </w:r>
      <w:r w:rsidRPr="002228E0">
        <w:rPr>
          <w:rStyle w:val="sourcecode"/>
        </w:rPr>
        <w:t>/* return array, 10 doubles, see below */</w:t>
      </w:r>
    </w:p>
    <w:p w14:paraId="79A7FA70" w14:textId="77777777" w:rsidR="00BF3510" w:rsidRPr="002228E0" w:rsidRDefault="00BF3510" w:rsidP="007C3F58">
      <w:pPr>
        <w:tabs>
          <w:tab w:val="left" w:pos="2835"/>
        </w:tabs>
        <w:ind w:left="567"/>
        <w:rPr>
          <w:rStyle w:val="sourcecode"/>
        </w:rPr>
      </w:pPr>
      <w:r w:rsidRPr="002228E0">
        <w:rPr>
          <w:rStyle w:val="sourcecode"/>
        </w:rPr>
        <w:t>double *attr,</w:t>
      </w:r>
      <w:r w:rsidR="0021556A" w:rsidRPr="002228E0">
        <w:rPr>
          <w:rStyle w:val="sourcecode"/>
        </w:rPr>
        <w:tab/>
      </w:r>
      <w:r w:rsidRPr="002228E0">
        <w:rPr>
          <w:rStyle w:val="sourcecode"/>
        </w:rPr>
        <w:t>/* return array, 20 doubles, see below */</w:t>
      </w:r>
    </w:p>
    <w:p w14:paraId="3C3F8BAE" w14:textId="77777777" w:rsidR="00BF3510" w:rsidRPr="002228E0" w:rsidRDefault="00BF3510" w:rsidP="007C3F58">
      <w:pPr>
        <w:tabs>
          <w:tab w:val="left" w:pos="2835"/>
        </w:tabs>
        <w:ind w:left="567"/>
        <w:rPr>
          <w:rStyle w:val="sourcecode"/>
        </w:rPr>
      </w:pPr>
      <w:r w:rsidRPr="002228E0">
        <w:rPr>
          <w:rStyle w:val="sourcecode"/>
        </w:rPr>
        <w:t>AS_BOOL backward,</w:t>
      </w:r>
      <w:r w:rsidR="0021556A" w:rsidRPr="002228E0">
        <w:rPr>
          <w:rStyle w:val="sourcecode"/>
        </w:rPr>
        <w:tab/>
      </w:r>
      <w:r w:rsidRPr="002228E0">
        <w:rPr>
          <w:rStyle w:val="sourcecode"/>
        </w:rPr>
        <w:t>/* TRUE, if backward search */</w:t>
      </w:r>
    </w:p>
    <w:p w14:paraId="6CDE68C0" w14:textId="77777777" w:rsidR="00BF3510" w:rsidRPr="002228E0" w:rsidRDefault="00BF3510" w:rsidP="007C3F58">
      <w:pPr>
        <w:tabs>
          <w:tab w:val="left" w:pos="2835"/>
        </w:tabs>
        <w:ind w:left="567"/>
        <w:rPr>
          <w:rStyle w:val="sourcecode"/>
        </w:rPr>
      </w:pPr>
      <w:r w:rsidRPr="002228E0">
        <w:rPr>
          <w:rStyle w:val="sourcecode"/>
        </w:rPr>
        <w:t>char *serr);</w:t>
      </w:r>
      <w:r w:rsidRPr="002228E0">
        <w:rPr>
          <w:rStyle w:val="sourcecode"/>
        </w:rPr>
        <w:tab/>
        <w:t>/* return error string */</w:t>
      </w:r>
    </w:p>
    <w:p w14:paraId="2B658616" w14:textId="77777777" w:rsidR="00BF3510" w:rsidRPr="002228E0" w:rsidRDefault="00BF3510" w:rsidP="001555B8">
      <w:pPr>
        <w:pStyle w:val="berschrift3"/>
      </w:pPr>
      <w:bookmarkStart w:id="222" w:name="_Toc62644239"/>
      <w:r w:rsidRPr="002228E0">
        <w:lastRenderedPageBreak/>
        <w:t>Find the next eclipse globally</w:t>
      </w:r>
      <w:bookmarkEnd w:id="222"/>
    </w:p>
    <w:p w14:paraId="70D5C90A" w14:textId="77777777" w:rsidR="00BF3510" w:rsidRPr="002228E0" w:rsidRDefault="00BF3510" w:rsidP="00CC1B5C">
      <w:pPr>
        <w:rPr>
          <w:rStyle w:val="sourcecode"/>
        </w:rPr>
      </w:pPr>
      <w:r w:rsidRPr="002228E0">
        <w:rPr>
          <w:rStyle w:val="sourcecode"/>
        </w:rPr>
        <w:t xml:space="preserve">int32 </w:t>
      </w:r>
      <w:r w:rsidRPr="002228E0">
        <w:rPr>
          <w:rStyle w:val="functions"/>
        </w:rPr>
        <w:t>swe_sol_eclipse_when_glob</w:t>
      </w:r>
      <w:r w:rsidRPr="002228E0">
        <w:rPr>
          <w:rStyle w:val="sourcecode"/>
        </w:rPr>
        <w:t>(</w:t>
      </w:r>
    </w:p>
    <w:p w14:paraId="548E76AC" w14:textId="77777777" w:rsidR="00BF3510" w:rsidRPr="002228E0" w:rsidRDefault="00BF3510" w:rsidP="007C3F58">
      <w:pPr>
        <w:tabs>
          <w:tab w:val="left" w:pos="2835"/>
        </w:tabs>
        <w:ind w:left="567"/>
        <w:rPr>
          <w:rStyle w:val="sourcecode"/>
        </w:rPr>
      </w:pPr>
      <w:r w:rsidRPr="002228E0">
        <w:rPr>
          <w:rStyle w:val="sourcecode"/>
        </w:rPr>
        <w:t>double tjd_start,</w:t>
      </w:r>
      <w:r w:rsidR="0021556A" w:rsidRPr="002228E0">
        <w:rPr>
          <w:rStyle w:val="sourcecode"/>
        </w:rPr>
        <w:tab/>
      </w:r>
      <w:r w:rsidRPr="002228E0">
        <w:rPr>
          <w:rStyle w:val="sourcecode"/>
        </w:rPr>
        <w:t>/* start date for search, Jul. day UT */</w:t>
      </w:r>
    </w:p>
    <w:p w14:paraId="786B9001" w14:textId="77777777" w:rsidR="00BF3510" w:rsidRPr="002228E0" w:rsidRDefault="00BF3510" w:rsidP="007C3F58">
      <w:pPr>
        <w:tabs>
          <w:tab w:val="left" w:pos="2835"/>
        </w:tabs>
        <w:ind w:left="567"/>
        <w:rPr>
          <w:rStyle w:val="sourcecode"/>
        </w:rPr>
      </w:pPr>
      <w:r w:rsidRPr="002228E0">
        <w:rPr>
          <w:rStyle w:val="sourcecode"/>
        </w:rPr>
        <w:t>int32 ifl,</w:t>
      </w:r>
      <w:r w:rsidR="0021556A" w:rsidRPr="002228E0">
        <w:rPr>
          <w:rStyle w:val="sourcecode"/>
        </w:rPr>
        <w:tab/>
      </w:r>
      <w:r w:rsidRPr="002228E0">
        <w:rPr>
          <w:rStyle w:val="sourcecode"/>
        </w:rPr>
        <w:t>/* ephemeris flag */</w:t>
      </w:r>
    </w:p>
    <w:p w14:paraId="5180694D" w14:textId="77777777" w:rsidR="00BF3510" w:rsidRPr="002228E0" w:rsidRDefault="00BF3510" w:rsidP="007C3F58">
      <w:pPr>
        <w:tabs>
          <w:tab w:val="left" w:pos="2835"/>
        </w:tabs>
        <w:ind w:left="567"/>
        <w:rPr>
          <w:rStyle w:val="sourcecode"/>
        </w:rPr>
      </w:pPr>
      <w:r w:rsidRPr="002228E0">
        <w:rPr>
          <w:rStyle w:val="sourcecode"/>
        </w:rPr>
        <w:t>int32 ifltype,</w:t>
      </w:r>
      <w:r w:rsidR="0021556A" w:rsidRPr="002228E0">
        <w:rPr>
          <w:rStyle w:val="sourcecode"/>
        </w:rPr>
        <w:tab/>
      </w:r>
      <w:r w:rsidRPr="002228E0">
        <w:rPr>
          <w:rStyle w:val="sourcecode"/>
        </w:rPr>
        <w:t>/* eclipse type wanted: SE_ECL_TOTAL etc. */</w:t>
      </w:r>
    </w:p>
    <w:p w14:paraId="4654A163" w14:textId="77777777" w:rsidR="00BF3510" w:rsidRPr="002228E0" w:rsidRDefault="00BF3510" w:rsidP="007C3F58">
      <w:pPr>
        <w:tabs>
          <w:tab w:val="left" w:pos="2835"/>
        </w:tabs>
        <w:ind w:left="567"/>
        <w:rPr>
          <w:rStyle w:val="sourcecode"/>
        </w:rPr>
      </w:pPr>
      <w:r w:rsidRPr="002228E0">
        <w:rPr>
          <w:rStyle w:val="sourcecode"/>
        </w:rPr>
        <w:t>double *tret,</w:t>
      </w:r>
      <w:r w:rsidR="0021556A" w:rsidRPr="002228E0">
        <w:rPr>
          <w:rStyle w:val="sourcecode"/>
        </w:rPr>
        <w:tab/>
      </w:r>
      <w:r w:rsidRPr="002228E0">
        <w:rPr>
          <w:rStyle w:val="sourcecode"/>
        </w:rPr>
        <w:t>/* return array, 10 doubles, see below */</w:t>
      </w:r>
    </w:p>
    <w:p w14:paraId="37C03AD1" w14:textId="77777777" w:rsidR="00BF3510" w:rsidRPr="002228E0" w:rsidRDefault="00BF3510" w:rsidP="007C3F58">
      <w:pPr>
        <w:tabs>
          <w:tab w:val="left" w:pos="2835"/>
        </w:tabs>
        <w:ind w:left="567"/>
        <w:rPr>
          <w:rStyle w:val="sourcecode"/>
        </w:rPr>
      </w:pPr>
      <w:r w:rsidRPr="002228E0">
        <w:rPr>
          <w:rStyle w:val="sourcecode"/>
        </w:rPr>
        <w:t>AS_BOOL backward,</w:t>
      </w:r>
      <w:r w:rsidR="0021556A" w:rsidRPr="002228E0">
        <w:rPr>
          <w:rStyle w:val="sourcecode"/>
        </w:rPr>
        <w:tab/>
      </w:r>
      <w:r w:rsidRPr="002228E0">
        <w:rPr>
          <w:rStyle w:val="sourcecode"/>
        </w:rPr>
        <w:t>/* TRUE, if backward search */</w:t>
      </w:r>
    </w:p>
    <w:p w14:paraId="649D3452" w14:textId="77777777" w:rsidR="00BF3510" w:rsidRPr="002228E0" w:rsidRDefault="00BF3510" w:rsidP="007C3F58">
      <w:pPr>
        <w:tabs>
          <w:tab w:val="left" w:pos="2835"/>
        </w:tabs>
        <w:ind w:left="567"/>
        <w:rPr>
          <w:rStyle w:val="sourcecode"/>
        </w:rPr>
      </w:pPr>
      <w:r w:rsidRPr="002228E0">
        <w:rPr>
          <w:rStyle w:val="sourcecode"/>
        </w:rPr>
        <w:t>char *serr);</w:t>
      </w:r>
      <w:r w:rsidRPr="002228E0">
        <w:rPr>
          <w:rStyle w:val="sourcecode"/>
        </w:rPr>
        <w:tab/>
        <w:t>/* return error string */</w:t>
      </w:r>
    </w:p>
    <w:p w14:paraId="7DED2A2B" w14:textId="77777777" w:rsidR="00BF3510" w:rsidRPr="002228E0" w:rsidRDefault="00BF3510" w:rsidP="001555B8">
      <w:pPr>
        <w:pStyle w:val="berschrift3"/>
      </w:pPr>
      <w:bookmarkStart w:id="223" w:name="_Toc62644240"/>
      <w:r w:rsidRPr="002228E0">
        <w:t>Compute the attributes of a solar eclipse for a given tjd, geographic long., latit. and height</w:t>
      </w:r>
      <w:bookmarkEnd w:id="223"/>
    </w:p>
    <w:p w14:paraId="0E77A18B" w14:textId="77777777" w:rsidR="00BF3510" w:rsidRPr="002228E0" w:rsidRDefault="00BF3510" w:rsidP="00CC1B5C">
      <w:pPr>
        <w:rPr>
          <w:rStyle w:val="sourcecode"/>
        </w:rPr>
      </w:pPr>
      <w:r w:rsidRPr="002228E0">
        <w:rPr>
          <w:rStyle w:val="sourcecode"/>
        </w:rPr>
        <w:t xml:space="preserve">int32 </w:t>
      </w:r>
      <w:r w:rsidRPr="002228E0">
        <w:rPr>
          <w:rStyle w:val="functions"/>
        </w:rPr>
        <w:t>swe_sol_eclipse_how</w:t>
      </w:r>
      <w:r w:rsidRPr="002228E0">
        <w:rPr>
          <w:rStyle w:val="sourcecode"/>
        </w:rPr>
        <w:t>(</w:t>
      </w:r>
    </w:p>
    <w:p w14:paraId="1E7D16F5" w14:textId="77777777" w:rsidR="00BF3510" w:rsidRPr="002228E0" w:rsidRDefault="00BF3510" w:rsidP="007C3F58">
      <w:pPr>
        <w:tabs>
          <w:tab w:val="left" w:pos="2835"/>
        </w:tabs>
        <w:ind w:left="567"/>
        <w:rPr>
          <w:rStyle w:val="sourcecode"/>
        </w:rPr>
      </w:pPr>
      <w:r w:rsidRPr="002228E0">
        <w:rPr>
          <w:rStyle w:val="sourcecode"/>
        </w:rPr>
        <w:t>double tjd_ut,</w:t>
      </w:r>
      <w:r w:rsidR="0021556A" w:rsidRPr="002228E0">
        <w:rPr>
          <w:rStyle w:val="sourcecode"/>
        </w:rPr>
        <w:tab/>
      </w:r>
      <w:r w:rsidRPr="002228E0">
        <w:rPr>
          <w:rStyle w:val="sourcecode"/>
        </w:rPr>
        <w:t>/* time, Jul. day UT */</w:t>
      </w:r>
    </w:p>
    <w:p w14:paraId="3FE67717" w14:textId="77777777" w:rsidR="00BF3510" w:rsidRPr="002228E0" w:rsidRDefault="00BF3510" w:rsidP="007C3F58">
      <w:pPr>
        <w:tabs>
          <w:tab w:val="left" w:pos="2835"/>
        </w:tabs>
        <w:ind w:left="567"/>
        <w:rPr>
          <w:rStyle w:val="sourcecode"/>
        </w:rPr>
      </w:pPr>
      <w:r w:rsidRPr="002228E0">
        <w:rPr>
          <w:rStyle w:val="sourcecode"/>
        </w:rPr>
        <w:t>int32 ifl,</w:t>
      </w:r>
      <w:r w:rsidR="0021556A" w:rsidRPr="002228E0">
        <w:rPr>
          <w:rStyle w:val="sourcecode"/>
        </w:rPr>
        <w:tab/>
      </w:r>
      <w:r w:rsidRPr="002228E0">
        <w:rPr>
          <w:rStyle w:val="sourcecode"/>
        </w:rPr>
        <w:t>/* ephemeris flag */</w:t>
      </w:r>
    </w:p>
    <w:p w14:paraId="07738F24" w14:textId="77777777" w:rsidR="00BF3510" w:rsidRPr="002228E0" w:rsidRDefault="00BF3510" w:rsidP="007C3F58">
      <w:pPr>
        <w:tabs>
          <w:tab w:val="left" w:pos="2835"/>
        </w:tabs>
        <w:ind w:left="567"/>
        <w:rPr>
          <w:rStyle w:val="sourcecode"/>
        </w:rPr>
      </w:pPr>
      <w:r w:rsidRPr="002228E0">
        <w:rPr>
          <w:rStyle w:val="sourcecode"/>
        </w:rPr>
        <w:t>double *geopos,</w:t>
      </w:r>
      <w:r w:rsidR="0021556A" w:rsidRPr="002228E0">
        <w:rPr>
          <w:rStyle w:val="sourcecode"/>
        </w:rPr>
        <w:tab/>
      </w:r>
      <w:r w:rsidRPr="002228E0">
        <w:rPr>
          <w:rStyle w:val="sourcecode"/>
        </w:rPr>
        <w:t>/* geogr. longitude, latitude, height */</w:t>
      </w:r>
    </w:p>
    <w:p w14:paraId="77470D20" w14:textId="77777777" w:rsidR="00BF3510" w:rsidRPr="002228E0" w:rsidRDefault="00BF3510" w:rsidP="007C3F58">
      <w:pPr>
        <w:tabs>
          <w:tab w:val="left" w:pos="2835"/>
        </w:tabs>
        <w:ind w:left="567"/>
        <w:rPr>
          <w:rStyle w:val="sourcecode"/>
        </w:rPr>
      </w:pPr>
      <w:r w:rsidRPr="002228E0">
        <w:rPr>
          <w:rStyle w:val="sourcecode"/>
        </w:rPr>
        <w:tab/>
        <w:t>* eastern longitude is positive,</w:t>
      </w:r>
    </w:p>
    <w:p w14:paraId="7BCF758A" w14:textId="77777777" w:rsidR="00BF3510" w:rsidRPr="002228E0" w:rsidRDefault="00BF3510" w:rsidP="007C3F58">
      <w:pPr>
        <w:tabs>
          <w:tab w:val="left" w:pos="2835"/>
        </w:tabs>
        <w:ind w:left="567"/>
        <w:rPr>
          <w:rStyle w:val="sourcecode"/>
        </w:rPr>
      </w:pPr>
      <w:r w:rsidRPr="002228E0">
        <w:rPr>
          <w:rStyle w:val="sourcecode"/>
        </w:rPr>
        <w:tab/>
      </w:r>
      <w:r w:rsidR="00510EDA" w:rsidRPr="002228E0">
        <w:rPr>
          <w:rStyle w:val="sourcecode"/>
        </w:rPr>
        <w:t xml:space="preserve">* </w:t>
      </w:r>
      <w:r w:rsidRPr="002228E0">
        <w:rPr>
          <w:rStyle w:val="sourcecode"/>
        </w:rPr>
        <w:t>western longitude is negative,</w:t>
      </w:r>
    </w:p>
    <w:p w14:paraId="60DD2525" w14:textId="77777777" w:rsidR="00BF3510" w:rsidRPr="002228E0" w:rsidRDefault="00BF3510" w:rsidP="007C3F58">
      <w:pPr>
        <w:tabs>
          <w:tab w:val="left" w:pos="2835"/>
        </w:tabs>
        <w:ind w:left="567"/>
        <w:rPr>
          <w:rStyle w:val="sourcecode"/>
        </w:rPr>
      </w:pPr>
      <w:r w:rsidRPr="002228E0">
        <w:rPr>
          <w:rStyle w:val="sourcecode"/>
        </w:rPr>
        <w:tab/>
        <w:t>* northern latitude is positive,</w:t>
      </w:r>
    </w:p>
    <w:p w14:paraId="1EE6D994" w14:textId="77777777" w:rsidR="00BF3510" w:rsidRPr="002228E0" w:rsidRDefault="00BF3510" w:rsidP="007C3F58">
      <w:pPr>
        <w:tabs>
          <w:tab w:val="left" w:pos="2835"/>
        </w:tabs>
        <w:ind w:left="567"/>
        <w:rPr>
          <w:rStyle w:val="sourcecode"/>
        </w:rPr>
      </w:pPr>
      <w:r w:rsidRPr="002228E0">
        <w:rPr>
          <w:rStyle w:val="sourcecode"/>
        </w:rPr>
        <w:tab/>
        <w:t>* southern latitude is negative */</w:t>
      </w:r>
    </w:p>
    <w:p w14:paraId="1935D424" w14:textId="77777777" w:rsidR="00BF3510" w:rsidRPr="002228E0" w:rsidRDefault="00BF3510" w:rsidP="007C3F58">
      <w:pPr>
        <w:tabs>
          <w:tab w:val="left" w:pos="2835"/>
        </w:tabs>
        <w:ind w:left="567"/>
        <w:rPr>
          <w:rStyle w:val="sourcecode"/>
        </w:rPr>
      </w:pPr>
      <w:r w:rsidRPr="002228E0">
        <w:rPr>
          <w:rStyle w:val="sourcecode"/>
        </w:rPr>
        <w:t>double *attr,</w:t>
      </w:r>
      <w:r w:rsidR="0021556A" w:rsidRPr="002228E0">
        <w:rPr>
          <w:rStyle w:val="sourcecode"/>
        </w:rPr>
        <w:tab/>
      </w:r>
      <w:r w:rsidRPr="002228E0">
        <w:rPr>
          <w:rStyle w:val="sourcecode"/>
        </w:rPr>
        <w:t>/* return array, 20 doubles, see below */</w:t>
      </w:r>
    </w:p>
    <w:p w14:paraId="41182698" w14:textId="77777777" w:rsidR="00BF3510" w:rsidRPr="002228E0" w:rsidRDefault="00BF3510" w:rsidP="007C3F58">
      <w:pPr>
        <w:tabs>
          <w:tab w:val="left" w:pos="2835"/>
        </w:tabs>
        <w:ind w:left="567"/>
        <w:rPr>
          <w:rStyle w:val="sourcecode"/>
        </w:rPr>
      </w:pPr>
      <w:r w:rsidRPr="002228E0">
        <w:rPr>
          <w:rStyle w:val="sourcecode"/>
        </w:rPr>
        <w:t>char *serr);</w:t>
      </w:r>
      <w:r w:rsidRPr="002228E0">
        <w:rPr>
          <w:rStyle w:val="sourcecode"/>
        </w:rPr>
        <w:tab/>
        <w:t>/* return error string */</w:t>
      </w:r>
    </w:p>
    <w:p w14:paraId="568D73ED" w14:textId="77777777" w:rsidR="00BF3510" w:rsidRPr="002228E0" w:rsidRDefault="00BF3510" w:rsidP="001555B8">
      <w:pPr>
        <w:pStyle w:val="berschrift3"/>
      </w:pPr>
      <w:bookmarkStart w:id="224" w:name="_Toc62644241"/>
      <w:r w:rsidRPr="002228E0">
        <w:t>Find out the geographic position where a central eclipse is central or a non-central one maximal</w:t>
      </w:r>
      <w:bookmarkEnd w:id="224"/>
    </w:p>
    <w:p w14:paraId="0BA53BB8" w14:textId="77777777" w:rsidR="00BF3510" w:rsidRPr="002228E0" w:rsidRDefault="00BF3510" w:rsidP="00CC1B5C">
      <w:pPr>
        <w:rPr>
          <w:rStyle w:val="sourcecode"/>
        </w:rPr>
      </w:pPr>
      <w:r w:rsidRPr="002228E0">
        <w:rPr>
          <w:rStyle w:val="sourcecode"/>
        </w:rPr>
        <w:t xml:space="preserve">int32 </w:t>
      </w:r>
      <w:r w:rsidRPr="002228E0">
        <w:rPr>
          <w:rStyle w:val="functions"/>
        </w:rPr>
        <w:t>swe_sol_eclipse_where</w:t>
      </w:r>
      <w:r w:rsidRPr="002228E0">
        <w:rPr>
          <w:rStyle w:val="sourcecode"/>
        </w:rPr>
        <w:t>(</w:t>
      </w:r>
    </w:p>
    <w:p w14:paraId="5CF0B58B" w14:textId="77777777" w:rsidR="00BF3510" w:rsidRPr="002228E0" w:rsidRDefault="00BF3510" w:rsidP="007C3F58">
      <w:pPr>
        <w:tabs>
          <w:tab w:val="left" w:pos="2835"/>
        </w:tabs>
        <w:ind w:left="567"/>
        <w:rPr>
          <w:rStyle w:val="sourcecode"/>
        </w:rPr>
      </w:pPr>
      <w:r w:rsidRPr="002228E0">
        <w:rPr>
          <w:rStyle w:val="sourcecode"/>
        </w:rPr>
        <w:t>double tjd_ut,</w:t>
      </w:r>
      <w:r w:rsidR="0021556A" w:rsidRPr="002228E0">
        <w:rPr>
          <w:rStyle w:val="sourcecode"/>
        </w:rPr>
        <w:tab/>
      </w:r>
      <w:r w:rsidRPr="002228E0">
        <w:rPr>
          <w:rStyle w:val="sourcecode"/>
        </w:rPr>
        <w:t>/* time, Jul. day UT */</w:t>
      </w:r>
    </w:p>
    <w:p w14:paraId="19717C13" w14:textId="77777777" w:rsidR="00BF3510" w:rsidRPr="002228E0" w:rsidRDefault="00BF3510" w:rsidP="007C3F58">
      <w:pPr>
        <w:tabs>
          <w:tab w:val="left" w:pos="2835"/>
        </w:tabs>
        <w:ind w:left="567"/>
        <w:rPr>
          <w:rStyle w:val="sourcecode"/>
        </w:rPr>
      </w:pPr>
      <w:r w:rsidRPr="002228E0">
        <w:rPr>
          <w:rStyle w:val="sourcecode"/>
        </w:rPr>
        <w:t>int32 ifl,</w:t>
      </w:r>
      <w:r w:rsidR="0021556A" w:rsidRPr="002228E0">
        <w:rPr>
          <w:rStyle w:val="sourcecode"/>
        </w:rPr>
        <w:tab/>
      </w:r>
      <w:r w:rsidRPr="002228E0">
        <w:rPr>
          <w:rStyle w:val="sourcecode"/>
        </w:rPr>
        <w:t>/* ephemeris flag */</w:t>
      </w:r>
    </w:p>
    <w:p w14:paraId="31B1B1EE" w14:textId="77777777" w:rsidR="00BF3510" w:rsidRPr="002228E0" w:rsidRDefault="00BF3510" w:rsidP="007C3F58">
      <w:pPr>
        <w:tabs>
          <w:tab w:val="left" w:pos="2835"/>
        </w:tabs>
        <w:ind w:left="567"/>
        <w:rPr>
          <w:rStyle w:val="sourcecode"/>
        </w:rPr>
      </w:pPr>
      <w:r w:rsidRPr="002228E0">
        <w:rPr>
          <w:rStyle w:val="sourcecode"/>
        </w:rPr>
        <w:t>double *geopos,</w:t>
      </w:r>
      <w:r w:rsidRPr="002228E0">
        <w:rPr>
          <w:rStyle w:val="sourcecode"/>
        </w:rPr>
        <w:tab/>
        <w:t>/* return array, 2 doubles, geo. long. and lat. */</w:t>
      </w:r>
    </w:p>
    <w:p w14:paraId="0903C6D0" w14:textId="77777777" w:rsidR="00BF3510" w:rsidRPr="002228E0" w:rsidRDefault="00BF3510" w:rsidP="007C3F58">
      <w:pPr>
        <w:tabs>
          <w:tab w:val="left" w:pos="2835"/>
        </w:tabs>
        <w:ind w:left="567"/>
        <w:rPr>
          <w:rStyle w:val="sourcecode"/>
        </w:rPr>
      </w:pPr>
      <w:r w:rsidRPr="002228E0">
        <w:rPr>
          <w:rStyle w:val="sourcecode"/>
        </w:rPr>
        <w:tab/>
        <w:t>* eastern longitude is positive,</w:t>
      </w:r>
    </w:p>
    <w:p w14:paraId="70EEDABF" w14:textId="77777777" w:rsidR="00BF3510" w:rsidRPr="002228E0" w:rsidRDefault="00BF3510" w:rsidP="007C3F58">
      <w:pPr>
        <w:tabs>
          <w:tab w:val="left" w:pos="2835"/>
        </w:tabs>
        <w:ind w:left="567"/>
        <w:rPr>
          <w:rStyle w:val="sourcecode"/>
        </w:rPr>
      </w:pPr>
      <w:r w:rsidRPr="002228E0">
        <w:rPr>
          <w:rStyle w:val="sourcecode"/>
        </w:rPr>
        <w:tab/>
        <w:t>* western longitude is negative,</w:t>
      </w:r>
    </w:p>
    <w:p w14:paraId="164AD2A4" w14:textId="77777777" w:rsidR="00BF3510" w:rsidRPr="002228E0" w:rsidRDefault="00BF3510" w:rsidP="007C3F58">
      <w:pPr>
        <w:tabs>
          <w:tab w:val="left" w:pos="2835"/>
        </w:tabs>
        <w:ind w:left="567"/>
        <w:rPr>
          <w:rStyle w:val="sourcecode"/>
        </w:rPr>
      </w:pPr>
      <w:r w:rsidRPr="002228E0">
        <w:rPr>
          <w:rStyle w:val="sourcecode"/>
        </w:rPr>
        <w:tab/>
        <w:t>* northern latitude is positive,</w:t>
      </w:r>
    </w:p>
    <w:p w14:paraId="4F7F9DCB" w14:textId="77777777" w:rsidR="00BF3510" w:rsidRPr="002228E0" w:rsidRDefault="00BF3510" w:rsidP="007C3F58">
      <w:pPr>
        <w:tabs>
          <w:tab w:val="left" w:pos="2835"/>
        </w:tabs>
        <w:ind w:left="567"/>
        <w:rPr>
          <w:rStyle w:val="sourcecode"/>
        </w:rPr>
      </w:pPr>
      <w:r w:rsidRPr="002228E0">
        <w:rPr>
          <w:rStyle w:val="sourcecode"/>
        </w:rPr>
        <w:tab/>
        <w:t>* southern latitude is negative */</w:t>
      </w:r>
    </w:p>
    <w:p w14:paraId="6DD541C5" w14:textId="77777777" w:rsidR="00BF3510" w:rsidRPr="002228E0" w:rsidRDefault="00BF3510" w:rsidP="007C3F58">
      <w:pPr>
        <w:tabs>
          <w:tab w:val="left" w:pos="2835"/>
        </w:tabs>
        <w:ind w:left="567"/>
        <w:rPr>
          <w:rStyle w:val="sourcecode"/>
        </w:rPr>
      </w:pPr>
      <w:r w:rsidRPr="002228E0">
        <w:rPr>
          <w:rStyle w:val="sourcecode"/>
        </w:rPr>
        <w:t>double *attr,</w:t>
      </w:r>
      <w:r w:rsidR="0021556A" w:rsidRPr="002228E0">
        <w:rPr>
          <w:rStyle w:val="sourcecode"/>
        </w:rPr>
        <w:tab/>
      </w:r>
      <w:r w:rsidRPr="002228E0">
        <w:rPr>
          <w:rStyle w:val="sourcecode"/>
        </w:rPr>
        <w:t>/* return array, 20 doubles, see below */</w:t>
      </w:r>
    </w:p>
    <w:p w14:paraId="29491848" w14:textId="77777777" w:rsidR="00283E02" w:rsidRPr="002228E0" w:rsidRDefault="00BF3510" w:rsidP="007C3F58">
      <w:pPr>
        <w:tabs>
          <w:tab w:val="left" w:pos="2835"/>
        </w:tabs>
        <w:ind w:left="567"/>
        <w:rPr>
          <w:rStyle w:val="sourcecode"/>
        </w:rPr>
      </w:pPr>
      <w:r w:rsidRPr="002228E0">
        <w:rPr>
          <w:rStyle w:val="sourcecode"/>
        </w:rPr>
        <w:t>char *serr);</w:t>
      </w:r>
      <w:r w:rsidRPr="002228E0">
        <w:rPr>
          <w:rStyle w:val="sourcecode"/>
        </w:rPr>
        <w:tab/>
        <w:t>/* return error string */</w:t>
      </w:r>
    </w:p>
    <w:p w14:paraId="7435436A" w14:textId="77777777" w:rsidR="00283E02" w:rsidRPr="002228E0" w:rsidRDefault="00BF3510" w:rsidP="00E84CCD">
      <w:r w:rsidRPr="002228E0">
        <w:t>or</w:t>
      </w:r>
    </w:p>
    <w:p w14:paraId="3A6841BA" w14:textId="77777777" w:rsidR="00BF3510" w:rsidRPr="002228E0" w:rsidRDefault="00BF3510" w:rsidP="00CC1B5C">
      <w:pPr>
        <w:rPr>
          <w:rStyle w:val="sourcecode"/>
        </w:rPr>
      </w:pPr>
      <w:r w:rsidRPr="002228E0">
        <w:rPr>
          <w:rStyle w:val="sourcecode"/>
        </w:rPr>
        <w:t xml:space="preserve">int32 </w:t>
      </w:r>
      <w:r w:rsidRPr="002228E0">
        <w:rPr>
          <w:rStyle w:val="functions"/>
        </w:rPr>
        <w:t>swe_lun_occult_where</w:t>
      </w:r>
      <w:r w:rsidRPr="002228E0">
        <w:rPr>
          <w:rStyle w:val="sourcecode"/>
        </w:rPr>
        <w:t>(</w:t>
      </w:r>
    </w:p>
    <w:p w14:paraId="4CAE5F1A" w14:textId="77777777" w:rsidR="00BF3510" w:rsidRPr="002228E0" w:rsidRDefault="00BF3510" w:rsidP="007C3F58">
      <w:pPr>
        <w:tabs>
          <w:tab w:val="left" w:pos="2835"/>
        </w:tabs>
        <w:ind w:left="567"/>
        <w:rPr>
          <w:rStyle w:val="sourcecode"/>
        </w:rPr>
      </w:pPr>
      <w:r w:rsidRPr="002228E0">
        <w:rPr>
          <w:rStyle w:val="sourcecode"/>
        </w:rPr>
        <w:t>double tjd_ut,</w:t>
      </w:r>
      <w:r w:rsidR="0021556A" w:rsidRPr="002228E0">
        <w:rPr>
          <w:rStyle w:val="sourcecode"/>
        </w:rPr>
        <w:tab/>
      </w:r>
      <w:r w:rsidRPr="002228E0">
        <w:rPr>
          <w:rStyle w:val="sourcecode"/>
        </w:rPr>
        <w:t>/* time, Jul. day UT */</w:t>
      </w:r>
    </w:p>
    <w:p w14:paraId="58833CD0" w14:textId="77777777" w:rsidR="00BF3510" w:rsidRPr="002228E0" w:rsidRDefault="00BF3510" w:rsidP="007C3F58">
      <w:pPr>
        <w:tabs>
          <w:tab w:val="left" w:pos="2835"/>
        </w:tabs>
        <w:ind w:left="567"/>
        <w:rPr>
          <w:rStyle w:val="sourcecode"/>
        </w:rPr>
      </w:pPr>
      <w:r w:rsidRPr="002228E0">
        <w:rPr>
          <w:rStyle w:val="sourcecode"/>
        </w:rPr>
        <w:t>int32 ipl,</w:t>
      </w:r>
      <w:r w:rsidR="0021556A" w:rsidRPr="002228E0">
        <w:rPr>
          <w:rStyle w:val="sourcecode"/>
        </w:rPr>
        <w:tab/>
      </w:r>
      <w:r w:rsidRPr="002228E0">
        <w:rPr>
          <w:rStyle w:val="sourcecode"/>
        </w:rPr>
        <w:t>/* planet number */</w:t>
      </w:r>
    </w:p>
    <w:p w14:paraId="3DC0E5A2" w14:textId="77777777" w:rsidR="00BF3510" w:rsidRPr="002228E0" w:rsidRDefault="00BF3510" w:rsidP="007C3F58">
      <w:pPr>
        <w:tabs>
          <w:tab w:val="left" w:pos="2835"/>
        </w:tabs>
        <w:ind w:left="567"/>
        <w:rPr>
          <w:rStyle w:val="sourcecode"/>
        </w:rPr>
      </w:pPr>
      <w:r w:rsidRPr="002228E0">
        <w:rPr>
          <w:rStyle w:val="sourcecode"/>
        </w:rPr>
        <w:t>char* starname,</w:t>
      </w:r>
      <w:r w:rsidR="0021556A" w:rsidRPr="002228E0">
        <w:rPr>
          <w:rStyle w:val="sourcecode"/>
        </w:rPr>
        <w:tab/>
      </w:r>
      <w:r w:rsidRPr="002228E0">
        <w:rPr>
          <w:rStyle w:val="sourcecode"/>
        </w:rPr>
        <w:t>/* star name, must be NULL or ”” if not a star */</w:t>
      </w:r>
    </w:p>
    <w:p w14:paraId="2C364B2C" w14:textId="77777777" w:rsidR="00BF3510" w:rsidRPr="002228E0" w:rsidRDefault="00BF3510" w:rsidP="007C3F58">
      <w:pPr>
        <w:tabs>
          <w:tab w:val="left" w:pos="2835"/>
        </w:tabs>
        <w:ind w:left="567"/>
        <w:rPr>
          <w:rStyle w:val="sourcecode"/>
        </w:rPr>
      </w:pPr>
      <w:r w:rsidRPr="002228E0">
        <w:rPr>
          <w:rStyle w:val="sourcecode"/>
        </w:rPr>
        <w:t>int32 ifl,</w:t>
      </w:r>
      <w:r w:rsidR="0021556A" w:rsidRPr="002228E0">
        <w:rPr>
          <w:rStyle w:val="sourcecode"/>
        </w:rPr>
        <w:tab/>
      </w:r>
      <w:r w:rsidRPr="002228E0">
        <w:rPr>
          <w:rStyle w:val="sourcecode"/>
        </w:rPr>
        <w:t>/* ephemeris flag */</w:t>
      </w:r>
    </w:p>
    <w:p w14:paraId="39EEB03A" w14:textId="77777777" w:rsidR="00BF3510" w:rsidRPr="002228E0" w:rsidRDefault="00BF3510" w:rsidP="007C3F58">
      <w:pPr>
        <w:tabs>
          <w:tab w:val="left" w:pos="2835"/>
        </w:tabs>
        <w:ind w:left="567"/>
        <w:rPr>
          <w:rStyle w:val="sourcecode"/>
        </w:rPr>
      </w:pPr>
      <w:r w:rsidRPr="002228E0">
        <w:rPr>
          <w:rStyle w:val="sourcecode"/>
        </w:rPr>
        <w:t>double *geopos,</w:t>
      </w:r>
      <w:r w:rsidRPr="002228E0">
        <w:rPr>
          <w:rStyle w:val="sourcecode"/>
        </w:rPr>
        <w:tab/>
        <w:t>/* return array, 2 doubles, geo. long. and lat.</w:t>
      </w:r>
    </w:p>
    <w:p w14:paraId="14EB615D" w14:textId="77777777" w:rsidR="00BF3510" w:rsidRPr="002228E0" w:rsidRDefault="00BF3510" w:rsidP="007C3F58">
      <w:pPr>
        <w:tabs>
          <w:tab w:val="left" w:pos="2835"/>
        </w:tabs>
        <w:ind w:left="567"/>
        <w:rPr>
          <w:rStyle w:val="sourcecode"/>
        </w:rPr>
      </w:pPr>
      <w:r w:rsidRPr="002228E0">
        <w:rPr>
          <w:rStyle w:val="sourcecode"/>
        </w:rPr>
        <w:tab/>
        <w:t>* eastern longitude is positive,</w:t>
      </w:r>
    </w:p>
    <w:p w14:paraId="2502DA6B" w14:textId="77777777" w:rsidR="00BF3510" w:rsidRPr="002228E0" w:rsidRDefault="00BF3510" w:rsidP="007C3F58">
      <w:pPr>
        <w:tabs>
          <w:tab w:val="left" w:pos="2835"/>
        </w:tabs>
        <w:ind w:left="567"/>
        <w:rPr>
          <w:rStyle w:val="sourcecode"/>
        </w:rPr>
      </w:pPr>
      <w:r w:rsidRPr="002228E0">
        <w:rPr>
          <w:rStyle w:val="sourcecode"/>
        </w:rPr>
        <w:tab/>
        <w:t>* western longitude is negative,</w:t>
      </w:r>
    </w:p>
    <w:p w14:paraId="79820619" w14:textId="77777777" w:rsidR="00BF3510" w:rsidRPr="002228E0" w:rsidRDefault="00BF3510" w:rsidP="007C3F58">
      <w:pPr>
        <w:tabs>
          <w:tab w:val="left" w:pos="2835"/>
        </w:tabs>
        <w:ind w:left="567"/>
        <w:rPr>
          <w:rStyle w:val="sourcecode"/>
        </w:rPr>
      </w:pPr>
      <w:r w:rsidRPr="002228E0">
        <w:rPr>
          <w:rStyle w:val="sourcecode"/>
        </w:rPr>
        <w:tab/>
        <w:t>* northern latitude is positive,</w:t>
      </w:r>
    </w:p>
    <w:p w14:paraId="0C30D503" w14:textId="77777777" w:rsidR="00BF3510" w:rsidRPr="002228E0" w:rsidRDefault="00BF3510" w:rsidP="007C3F58">
      <w:pPr>
        <w:tabs>
          <w:tab w:val="left" w:pos="2835"/>
        </w:tabs>
        <w:ind w:left="567"/>
        <w:rPr>
          <w:rStyle w:val="sourcecode"/>
        </w:rPr>
      </w:pPr>
      <w:r w:rsidRPr="002228E0">
        <w:rPr>
          <w:rStyle w:val="sourcecode"/>
        </w:rPr>
        <w:tab/>
        <w:t>* southern latitude is negative */</w:t>
      </w:r>
    </w:p>
    <w:p w14:paraId="4868852B" w14:textId="77777777" w:rsidR="00BF3510" w:rsidRPr="002228E0" w:rsidRDefault="00BF3510" w:rsidP="007C3F58">
      <w:pPr>
        <w:tabs>
          <w:tab w:val="left" w:pos="2835"/>
        </w:tabs>
        <w:ind w:left="567"/>
        <w:rPr>
          <w:rStyle w:val="sourcecode"/>
        </w:rPr>
      </w:pPr>
      <w:r w:rsidRPr="002228E0">
        <w:rPr>
          <w:rStyle w:val="sourcecode"/>
        </w:rPr>
        <w:t>double *attr,</w:t>
      </w:r>
      <w:r w:rsidR="0021556A" w:rsidRPr="002228E0">
        <w:rPr>
          <w:rStyle w:val="sourcecode"/>
        </w:rPr>
        <w:tab/>
      </w:r>
      <w:r w:rsidRPr="002228E0">
        <w:rPr>
          <w:rStyle w:val="sourcecode"/>
        </w:rPr>
        <w:t>/* return array, 20 doubles, see below */</w:t>
      </w:r>
    </w:p>
    <w:p w14:paraId="6CC99B7C" w14:textId="77777777" w:rsidR="00BF3510" w:rsidRPr="002228E0" w:rsidRDefault="00BF3510" w:rsidP="007C3F58">
      <w:pPr>
        <w:tabs>
          <w:tab w:val="left" w:pos="2835"/>
        </w:tabs>
        <w:ind w:left="567"/>
        <w:rPr>
          <w:rStyle w:val="sourcecode"/>
        </w:rPr>
      </w:pPr>
      <w:r w:rsidRPr="002228E0">
        <w:rPr>
          <w:rStyle w:val="sourcecode"/>
        </w:rPr>
        <w:t>char *serr);</w:t>
      </w:r>
      <w:r w:rsidRPr="002228E0">
        <w:rPr>
          <w:rStyle w:val="sourcecode"/>
        </w:rPr>
        <w:tab/>
        <w:t>/* return error string */</w:t>
      </w:r>
    </w:p>
    <w:p w14:paraId="0D5ECE39" w14:textId="77777777" w:rsidR="00BF3510" w:rsidRPr="002228E0" w:rsidRDefault="00BF3510" w:rsidP="001555B8">
      <w:pPr>
        <w:pStyle w:val="berschrift3"/>
      </w:pPr>
      <w:bookmarkStart w:id="225" w:name="_Toc62644242"/>
      <w:r w:rsidRPr="002228E0">
        <w:t xml:space="preserve">Find the next occultation of a body by the moon for a given geographic </w:t>
      </w:r>
      <w:r w:rsidRPr="002228E0">
        <w:lastRenderedPageBreak/>
        <w:t>position</w:t>
      </w:r>
      <w:bookmarkEnd w:id="225"/>
    </w:p>
    <w:p w14:paraId="091A2306" w14:textId="77777777" w:rsidR="00283E02" w:rsidRPr="002228E0" w:rsidRDefault="00BF3510" w:rsidP="00E84CCD">
      <w:r w:rsidRPr="002228E0">
        <w:t>(can also be used for solar eclipses</w:t>
      </w:r>
      <w:r w:rsidR="007F40B2" w:rsidRPr="002228E0">
        <w:t>)</w:t>
      </w:r>
    </w:p>
    <w:p w14:paraId="4ABE4724" w14:textId="77777777" w:rsidR="00BF3510" w:rsidRPr="002228E0" w:rsidRDefault="00BF3510" w:rsidP="00CC1B5C">
      <w:pPr>
        <w:rPr>
          <w:rStyle w:val="sourcecode"/>
        </w:rPr>
      </w:pPr>
      <w:r w:rsidRPr="002228E0">
        <w:rPr>
          <w:rStyle w:val="sourcecode"/>
        </w:rPr>
        <w:t xml:space="preserve">int32 </w:t>
      </w:r>
      <w:r w:rsidRPr="002228E0">
        <w:rPr>
          <w:rStyle w:val="functions"/>
        </w:rPr>
        <w:t>swe_lun_occult_when_loc</w:t>
      </w:r>
      <w:r w:rsidRPr="002228E0">
        <w:rPr>
          <w:rStyle w:val="sourcecode"/>
        </w:rPr>
        <w:t>(</w:t>
      </w:r>
    </w:p>
    <w:p w14:paraId="00BBFF22" w14:textId="77777777" w:rsidR="00BF3510" w:rsidRPr="002228E0" w:rsidRDefault="00BF3510" w:rsidP="007C3F58">
      <w:pPr>
        <w:tabs>
          <w:tab w:val="left" w:pos="2835"/>
        </w:tabs>
        <w:ind w:left="567"/>
        <w:rPr>
          <w:rStyle w:val="sourcecode"/>
        </w:rPr>
      </w:pPr>
      <w:r w:rsidRPr="002228E0">
        <w:rPr>
          <w:rStyle w:val="sourcecode"/>
        </w:rPr>
        <w:t>double tjd_start,</w:t>
      </w:r>
      <w:r w:rsidR="0021556A" w:rsidRPr="002228E0">
        <w:rPr>
          <w:rStyle w:val="sourcecode"/>
        </w:rPr>
        <w:tab/>
      </w:r>
      <w:r w:rsidRPr="002228E0">
        <w:rPr>
          <w:rStyle w:val="sourcecode"/>
        </w:rPr>
        <w:t>/* start date for search, Jul. day UT */</w:t>
      </w:r>
    </w:p>
    <w:p w14:paraId="473760AA" w14:textId="77777777" w:rsidR="00BF3510" w:rsidRPr="002228E0" w:rsidRDefault="00BF3510" w:rsidP="007C3F58">
      <w:pPr>
        <w:tabs>
          <w:tab w:val="left" w:pos="2835"/>
        </w:tabs>
        <w:ind w:left="567"/>
        <w:rPr>
          <w:rStyle w:val="sourcecode"/>
        </w:rPr>
      </w:pPr>
      <w:r w:rsidRPr="002228E0">
        <w:rPr>
          <w:rStyle w:val="sourcecode"/>
        </w:rPr>
        <w:t>int32 ipl,</w:t>
      </w:r>
      <w:r w:rsidR="0021556A" w:rsidRPr="002228E0">
        <w:rPr>
          <w:rStyle w:val="sourcecode"/>
        </w:rPr>
        <w:tab/>
      </w:r>
      <w:r w:rsidRPr="002228E0">
        <w:rPr>
          <w:rStyle w:val="sourcecode"/>
        </w:rPr>
        <w:t>/* planet number */</w:t>
      </w:r>
    </w:p>
    <w:p w14:paraId="32844522" w14:textId="77777777" w:rsidR="00BF3510" w:rsidRPr="002228E0" w:rsidRDefault="00BF3510" w:rsidP="007C3F58">
      <w:pPr>
        <w:tabs>
          <w:tab w:val="left" w:pos="2835"/>
        </w:tabs>
        <w:ind w:left="567"/>
        <w:rPr>
          <w:rStyle w:val="sourcecode"/>
        </w:rPr>
      </w:pPr>
      <w:r w:rsidRPr="002228E0">
        <w:rPr>
          <w:rStyle w:val="sourcecode"/>
        </w:rPr>
        <w:t>char* starname,</w:t>
      </w:r>
      <w:r w:rsidR="0021556A" w:rsidRPr="002228E0">
        <w:rPr>
          <w:rStyle w:val="sourcecode"/>
        </w:rPr>
        <w:tab/>
      </w:r>
      <w:r w:rsidRPr="002228E0">
        <w:rPr>
          <w:rStyle w:val="sourcecode"/>
        </w:rPr>
        <w:t>/* star name, must be NULL or ”” if not a star */</w:t>
      </w:r>
    </w:p>
    <w:p w14:paraId="175CF375" w14:textId="77777777" w:rsidR="00BF3510" w:rsidRPr="002228E0" w:rsidRDefault="00BF3510" w:rsidP="007C3F58">
      <w:pPr>
        <w:tabs>
          <w:tab w:val="left" w:pos="2835"/>
        </w:tabs>
        <w:ind w:left="567"/>
        <w:rPr>
          <w:rStyle w:val="sourcecode"/>
        </w:rPr>
      </w:pPr>
      <w:r w:rsidRPr="002228E0">
        <w:rPr>
          <w:rStyle w:val="sourcecode"/>
        </w:rPr>
        <w:t>int32 ifl,</w:t>
      </w:r>
      <w:r w:rsidR="0021556A" w:rsidRPr="002228E0">
        <w:rPr>
          <w:rStyle w:val="sourcecode"/>
        </w:rPr>
        <w:tab/>
      </w:r>
      <w:r w:rsidRPr="002228E0">
        <w:rPr>
          <w:rStyle w:val="sourcecode"/>
        </w:rPr>
        <w:t>/* ephemeris flag */</w:t>
      </w:r>
    </w:p>
    <w:p w14:paraId="63F49BA1" w14:textId="77777777" w:rsidR="00E84CCD" w:rsidRPr="002228E0" w:rsidRDefault="00BF3510" w:rsidP="007C3F58">
      <w:pPr>
        <w:tabs>
          <w:tab w:val="left" w:pos="2835"/>
        </w:tabs>
        <w:ind w:left="567"/>
        <w:rPr>
          <w:rStyle w:val="sourcecode"/>
        </w:rPr>
      </w:pPr>
      <w:r w:rsidRPr="002228E0">
        <w:rPr>
          <w:rStyle w:val="sourcecode"/>
        </w:rPr>
        <w:t>double *geopos,</w:t>
      </w:r>
      <w:r w:rsidR="0021556A" w:rsidRPr="002228E0">
        <w:rPr>
          <w:rStyle w:val="sourcecode"/>
        </w:rPr>
        <w:tab/>
      </w:r>
      <w:r w:rsidRPr="002228E0">
        <w:rPr>
          <w:rStyle w:val="sourcecode"/>
        </w:rPr>
        <w:t>/* 3 doubles for geo. lon, lat, height</w:t>
      </w:r>
    </w:p>
    <w:p w14:paraId="3A035E4F" w14:textId="77777777" w:rsidR="00BF3510" w:rsidRPr="002228E0" w:rsidRDefault="00E84CCD" w:rsidP="007C3F58">
      <w:pPr>
        <w:tabs>
          <w:tab w:val="left" w:pos="2835"/>
        </w:tabs>
        <w:ind w:left="567"/>
        <w:rPr>
          <w:rStyle w:val="sourcecode"/>
        </w:rPr>
      </w:pPr>
      <w:r w:rsidRPr="002228E0">
        <w:rPr>
          <w:rStyle w:val="sourcecode"/>
        </w:rPr>
        <w:tab/>
        <w:t xml:space="preserve">* </w:t>
      </w:r>
      <w:r w:rsidR="00BF3510" w:rsidRPr="002228E0">
        <w:rPr>
          <w:rStyle w:val="sourcecode"/>
        </w:rPr>
        <w:t>eastern longitude is positive,</w:t>
      </w:r>
    </w:p>
    <w:p w14:paraId="2E45C8FA" w14:textId="77777777" w:rsidR="00E84CCD" w:rsidRPr="002228E0" w:rsidRDefault="00E84CCD" w:rsidP="007C3F58">
      <w:pPr>
        <w:tabs>
          <w:tab w:val="left" w:pos="2835"/>
        </w:tabs>
        <w:ind w:left="567"/>
        <w:rPr>
          <w:rStyle w:val="sourcecode"/>
        </w:rPr>
      </w:pPr>
      <w:r w:rsidRPr="002228E0">
        <w:rPr>
          <w:rStyle w:val="sourcecode"/>
        </w:rPr>
        <w:tab/>
        <w:t>*</w:t>
      </w:r>
      <w:r w:rsidR="00446B06" w:rsidRPr="002228E0">
        <w:rPr>
          <w:rStyle w:val="sourcecode"/>
        </w:rPr>
        <w:t xml:space="preserve"> </w:t>
      </w:r>
      <w:r w:rsidR="00BF3510" w:rsidRPr="002228E0">
        <w:rPr>
          <w:rStyle w:val="sourcecode"/>
        </w:rPr>
        <w:t>western longitude is negative,</w:t>
      </w:r>
    </w:p>
    <w:p w14:paraId="463BF536" w14:textId="77777777" w:rsidR="00BF3510" w:rsidRPr="002228E0" w:rsidRDefault="00E84CCD" w:rsidP="007C3F58">
      <w:pPr>
        <w:tabs>
          <w:tab w:val="left" w:pos="2835"/>
        </w:tabs>
        <w:ind w:left="567"/>
        <w:rPr>
          <w:rStyle w:val="sourcecode"/>
        </w:rPr>
      </w:pPr>
      <w:r w:rsidRPr="002228E0">
        <w:rPr>
          <w:rStyle w:val="sourcecode"/>
        </w:rPr>
        <w:tab/>
        <w:t xml:space="preserve">* </w:t>
      </w:r>
      <w:r w:rsidR="00BF3510" w:rsidRPr="002228E0">
        <w:rPr>
          <w:rStyle w:val="sourcecode"/>
        </w:rPr>
        <w:t>northern latitude is positive,</w:t>
      </w:r>
    </w:p>
    <w:p w14:paraId="053B0305" w14:textId="77777777" w:rsidR="00BF3510" w:rsidRPr="002228E0" w:rsidRDefault="00BF3510" w:rsidP="007C3F58">
      <w:pPr>
        <w:tabs>
          <w:tab w:val="left" w:pos="2835"/>
        </w:tabs>
        <w:ind w:left="567"/>
        <w:rPr>
          <w:rStyle w:val="sourcecode"/>
        </w:rPr>
      </w:pPr>
      <w:r w:rsidRPr="002228E0">
        <w:rPr>
          <w:rStyle w:val="sourcecode"/>
        </w:rPr>
        <w:tab/>
      </w:r>
      <w:r w:rsidR="00E84CCD" w:rsidRPr="002228E0">
        <w:rPr>
          <w:rStyle w:val="sourcecode"/>
        </w:rPr>
        <w:t>*</w:t>
      </w:r>
      <w:r w:rsidR="00446B06" w:rsidRPr="002228E0">
        <w:rPr>
          <w:rStyle w:val="sourcecode"/>
        </w:rPr>
        <w:t xml:space="preserve"> </w:t>
      </w:r>
      <w:r w:rsidRPr="002228E0">
        <w:rPr>
          <w:rStyle w:val="sourcecode"/>
        </w:rPr>
        <w:t>southern latitude is negative */</w:t>
      </w:r>
    </w:p>
    <w:p w14:paraId="43EF8798" w14:textId="77777777" w:rsidR="00BF3510" w:rsidRPr="002228E0" w:rsidRDefault="00BF3510" w:rsidP="007C3F58">
      <w:pPr>
        <w:tabs>
          <w:tab w:val="left" w:pos="2835"/>
        </w:tabs>
        <w:ind w:left="567"/>
        <w:rPr>
          <w:rStyle w:val="sourcecode"/>
        </w:rPr>
      </w:pPr>
      <w:r w:rsidRPr="002228E0">
        <w:rPr>
          <w:rStyle w:val="sourcecode"/>
        </w:rPr>
        <w:t>double *tret,</w:t>
      </w:r>
      <w:r w:rsidR="0021556A" w:rsidRPr="002228E0">
        <w:rPr>
          <w:rStyle w:val="sourcecode"/>
        </w:rPr>
        <w:tab/>
      </w:r>
      <w:r w:rsidRPr="002228E0">
        <w:rPr>
          <w:rStyle w:val="sourcecode"/>
        </w:rPr>
        <w:t>/* return array, 10 doubles, see below */</w:t>
      </w:r>
    </w:p>
    <w:p w14:paraId="5731B593" w14:textId="77777777" w:rsidR="00BF3510" w:rsidRPr="002228E0" w:rsidRDefault="00BF3510" w:rsidP="007C3F58">
      <w:pPr>
        <w:tabs>
          <w:tab w:val="left" w:pos="2835"/>
        </w:tabs>
        <w:ind w:left="567"/>
        <w:rPr>
          <w:rStyle w:val="sourcecode"/>
        </w:rPr>
      </w:pPr>
      <w:r w:rsidRPr="002228E0">
        <w:rPr>
          <w:rStyle w:val="sourcecode"/>
        </w:rPr>
        <w:t>double *attr,</w:t>
      </w:r>
      <w:r w:rsidR="0021556A" w:rsidRPr="002228E0">
        <w:rPr>
          <w:rStyle w:val="sourcecode"/>
        </w:rPr>
        <w:tab/>
      </w:r>
      <w:r w:rsidRPr="002228E0">
        <w:rPr>
          <w:rStyle w:val="sourcecode"/>
        </w:rPr>
        <w:t>/* return array, 20 doubles, see below */</w:t>
      </w:r>
    </w:p>
    <w:p w14:paraId="290F9CB3" w14:textId="77777777" w:rsidR="00BF3510" w:rsidRPr="002228E0" w:rsidRDefault="00BF3510" w:rsidP="007C3F58">
      <w:pPr>
        <w:tabs>
          <w:tab w:val="left" w:pos="2835"/>
        </w:tabs>
        <w:ind w:left="567"/>
        <w:rPr>
          <w:rStyle w:val="sourcecode"/>
        </w:rPr>
      </w:pPr>
      <w:r w:rsidRPr="002228E0">
        <w:rPr>
          <w:rStyle w:val="sourcecode"/>
        </w:rPr>
        <w:t>AS_BOOL backward,</w:t>
      </w:r>
      <w:r w:rsidR="0021556A" w:rsidRPr="002228E0">
        <w:rPr>
          <w:rStyle w:val="sourcecode"/>
        </w:rPr>
        <w:tab/>
      </w:r>
      <w:r w:rsidRPr="002228E0">
        <w:rPr>
          <w:rStyle w:val="sourcecode"/>
        </w:rPr>
        <w:t>/* TRUE, if backward search */</w:t>
      </w:r>
    </w:p>
    <w:p w14:paraId="56FB3FC4" w14:textId="77777777" w:rsidR="00BF3510" w:rsidRPr="002228E0" w:rsidRDefault="00BF3510" w:rsidP="007C3F58">
      <w:pPr>
        <w:tabs>
          <w:tab w:val="left" w:pos="2835"/>
        </w:tabs>
        <w:ind w:left="567"/>
        <w:rPr>
          <w:rStyle w:val="sourcecode"/>
        </w:rPr>
      </w:pPr>
      <w:r w:rsidRPr="002228E0">
        <w:rPr>
          <w:rStyle w:val="sourcecode"/>
        </w:rPr>
        <w:t>char *serr);</w:t>
      </w:r>
      <w:r w:rsidRPr="002228E0">
        <w:rPr>
          <w:rStyle w:val="sourcecode"/>
        </w:rPr>
        <w:tab/>
        <w:t>/* return error string */</w:t>
      </w:r>
    </w:p>
    <w:p w14:paraId="7FCA19A4" w14:textId="77777777" w:rsidR="00BF3510" w:rsidRPr="002228E0" w:rsidRDefault="00BF3510" w:rsidP="001555B8">
      <w:pPr>
        <w:pStyle w:val="berschrift3"/>
      </w:pPr>
      <w:bookmarkStart w:id="226" w:name="_Toc62644243"/>
      <w:r w:rsidRPr="002228E0">
        <w:t>Find the next occultation globally</w:t>
      </w:r>
      <w:bookmarkEnd w:id="226"/>
    </w:p>
    <w:p w14:paraId="0746A7CF" w14:textId="77777777" w:rsidR="00283E02" w:rsidRPr="002228E0" w:rsidRDefault="00BF3510" w:rsidP="00417550">
      <w:r w:rsidRPr="002228E0">
        <w:t>(can also be used for solar eclipses</w:t>
      </w:r>
      <w:r w:rsidR="007F40B2" w:rsidRPr="002228E0">
        <w:t>)</w:t>
      </w:r>
    </w:p>
    <w:p w14:paraId="3CA07429" w14:textId="77777777" w:rsidR="00CD2033" w:rsidRPr="002228E0" w:rsidRDefault="00CD2033" w:rsidP="00CC1B5C">
      <w:pPr>
        <w:rPr>
          <w:rStyle w:val="sourcecode"/>
        </w:rPr>
      </w:pPr>
      <w:r w:rsidRPr="002228E0">
        <w:rPr>
          <w:rStyle w:val="sourcecode"/>
        </w:rPr>
        <w:t xml:space="preserve">int32 </w:t>
      </w:r>
      <w:r w:rsidRPr="002228E0">
        <w:rPr>
          <w:rStyle w:val="functions"/>
        </w:rPr>
        <w:t>swe_lun_occult_when_glob</w:t>
      </w:r>
      <w:r w:rsidRPr="002228E0">
        <w:rPr>
          <w:rStyle w:val="sourcecode"/>
        </w:rPr>
        <w:t>(</w:t>
      </w:r>
    </w:p>
    <w:p w14:paraId="72951911" w14:textId="77777777" w:rsidR="00CD2033" w:rsidRPr="002228E0" w:rsidRDefault="00CD2033" w:rsidP="007C3F58">
      <w:pPr>
        <w:tabs>
          <w:tab w:val="left" w:pos="2835"/>
        </w:tabs>
        <w:ind w:left="567"/>
        <w:rPr>
          <w:rStyle w:val="sourcecode"/>
        </w:rPr>
      </w:pPr>
      <w:r w:rsidRPr="002228E0">
        <w:rPr>
          <w:rStyle w:val="sourcecode"/>
        </w:rPr>
        <w:t>double tjd_start,</w:t>
      </w:r>
      <w:r w:rsidR="0021556A" w:rsidRPr="002228E0">
        <w:rPr>
          <w:rStyle w:val="sourcecode"/>
        </w:rPr>
        <w:tab/>
      </w:r>
      <w:r w:rsidRPr="002228E0">
        <w:rPr>
          <w:rStyle w:val="sourcecode"/>
        </w:rPr>
        <w:t>/* start date for search, Jul. day UT */</w:t>
      </w:r>
    </w:p>
    <w:p w14:paraId="5CEF88A6" w14:textId="77777777" w:rsidR="00CD2033" w:rsidRPr="002228E0" w:rsidRDefault="00CD2033" w:rsidP="007C3F58">
      <w:pPr>
        <w:tabs>
          <w:tab w:val="left" w:pos="2835"/>
        </w:tabs>
        <w:ind w:left="567"/>
        <w:rPr>
          <w:rStyle w:val="sourcecode"/>
        </w:rPr>
      </w:pPr>
      <w:r w:rsidRPr="002228E0">
        <w:rPr>
          <w:rStyle w:val="sourcecode"/>
        </w:rPr>
        <w:t>int32 ipl,</w:t>
      </w:r>
      <w:r w:rsidR="0021556A" w:rsidRPr="002228E0">
        <w:rPr>
          <w:rStyle w:val="sourcecode"/>
        </w:rPr>
        <w:tab/>
      </w:r>
      <w:r w:rsidRPr="002228E0">
        <w:rPr>
          <w:rStyle w:val="sourcecode"/>
        </w:rPr>
        <w:t>/* planet number */</w:t>
      </w:r>
    </w:p>
    <w:p w14:paraId="6C5A42A9" w14:textId="77777777" w:rsidR="00CD2033" w:rsidRPr="002228E0" w:rsidRDefault="00CD2033" w:rsidP="007C3F58">
      <w:pPr>
        <w:tabs>
          <w:tab w:val="left" w:pos="2835"/>
        </w:tabs>
        <w:ind w:left="567"/>
        <w:rPr>
          <w:rStyle w:val="sourcecode"/>
        </w:rPr>
      </w:pPr>
      <w:r w:rsidRPr="002228E0">
        <w:rPr>
          <w:rStyle w:val="sourcecode"/>
        </w:rPr>
        <w:t>char* starname,</w:t>
      </w:r>
      <w:r w:rsidR="0021556A" w:rsidRPr="002228E0">
        <w:rPr>
          <w:rStyle w:val="sourcecode"/>
        </w:rPr>
        <w:tab/>
      </w:r>
      <w:r w:rsidRPr="002228E0">
        <w:rPr>
          <w:rStyle w:val="sourcecode"/>
        </w:rPr>
        <w:t>/* star name, must be NULL or ”” if not a star */</w:t>
      </w:r>
    </w:p>
    <w:p w14:paraId="5DBC3EFC" w14:textId="77777777" w:rsidR="00CD2033" w:rsidRPr="002228E0" w:rsidRDefault="00CD2033" w:rsidP="007C3F58">
      <w:pPr>
        <w:tabs>
          <w:tab w:val="left" w:pos="2835"/>
        </w:tabs>
        <w:ind w:left="567"/>
        <w:rPr>
          <w:rStyle w:val="sourcecode"/>
        </w:rPr>
      </w:pPr>
      <w:r w:rsidRPr="002228E0">
        <w:rPr>
          <w:rStyle w:val="sourcecode"/>
        </w:rPr>
        <w:t>int32 ifl,</w:t>
      </w:r>
      <w:r w:rsidR="0021556A" w:rsidRPr="002228E0">
        <w:rPr>
          <w:rStyle w:val="sourcecode"/>
        </w:rPr>
        <w:tab/>
      </w:r>
      <w:r w:rsidRPr="002228E0">
        <w:rPr>
          <w:rStyle w:val="sourcecode"/>
        </w:rPr>
        <w:t>/* ephemeris flag */</w:t>
      </w:r>
    </w:p>
    <w:p w14:paraId="19C9317A" w14:textId="77777777" w:rsidR="00CD2033" w:rsidRPr="002228E0" w:rsidRDefault="00CD2033" w:rsidP="007C3F58">
      <w:pPr>
        <w:tabs>
          <w:tab w:val="left" w:pos="2835"/>
        </w:tabs>
        <w:ind w:left="567"/>
        <w:rPr>
          <w:rStyle w:val="sourcecode"/>
        </w:rPr>
      </w:pPr>
      <w:r w:rsidRPr="002228E0">
        <w:rPr>
          <w:rStyle w:val="sourcecode"/>
        </w:rPr>
        <w:t>int32 ifltype,</w:t>
      </w:r>
      <w:r w:rsidR="0021556A" w:rsidRPr="002228E0">
        <w:rPr>
          <w:rStyle w:val="sourcecode"/>
        </w:rPr>
        <w:tab/>
      </w:r>
      <w:r w:rsidRPr="002228E0">
        <w:rPr>
          <w:rStyle w:val="sourcecode"/>
        </w:rPr>
        <w:t>/* eclipse type wanted */</w:t>
      </w:r>
    </w:p>
    <w:p w14:paraId="567BC653" w14:textId="77777777" w:rsidR="00CD2033" w:rsidRPr="002228E0" w:rsidRDefault="00CD2033" w:rsidP="007C3F58">
      <w:pPr>
        <w:tabs>
          <w:tab w:val="left" w:pos="2835"/>
        </w:tabs>
        <w:ind w:left="567"/>
        <w:rPr>
          <w:rStyle w:val="sourcecode"/>
        </w:rPr>
      </w:pPr>
      <w:r w:rsidRPr="002228E0">
        <w:rPr>
          <w:rStyle w:val="sourcecode"/>
        </w:rPr>
        <w:t>double *tret,</w:t>
      </w:r>
      <w:r w:rsidR="0021556A" w:rsidRPr="002228E0">
        <w:rPr>
          <w:rStyle w:val="sourcecode"/>
        </w:rPr>
        <w:tab/>
      </w:r>
      <w:r w:rsidRPr="002228E0">
        <w:rPr>
          <w:rStyle w:val="sourcecode"/>
        </w:rPr>
        <w:t>/* return array, 10 doubles, see below */</w:t>
      </w:r>
    </w:p>
    <w:p w14:paraId="6574300C" w14:textId="77777777" w:rsidR="00CD2033" w:rsidRPr="002228E0" w:rsidRDefault="00CD2033" w:rsidP="007C3F58">
      <w:pPr>
        <w:tabs>
          <w:tab w:val="left" w:pos="2835"/>
        </w:tabs>
        <w:ind w:left="567"/>
        <w:rPr>
          <w:rStyle w:val="sourcecode"/>
        </w:rPr>
      </w:pPr>
      <w:r w:rsidRPr="002228E0">
        <w:rPr>
          <w:rStyle w:val="sourcecode"/>
        </w:rPr>
        <w:t>AS_BOOL backward,</w:t>
      </w:r>
      <w:r w:rsidR="0021556A" w:rsidRPr="002228E0">
        <w:rPr>
          <w:rStyle w:val="sourcecode"/>
        </w:rPr>
        <w:tab/>
      </w:r>
      <w:r w:rsidRPr="002228E0">
        <w:rPr>
          <w:rStyle w:val="sourcecode"/>
        </w:rPr>
        <w:t>/* TRUE, if backward search */</w:t>
      </w:r>
    </w:p>
    <w:p w14:paraId="35642AA8" w14:textId="77777777" w:rsidR="00CD2033" w:rsidRPr="002228E0" w:rsidRDefault="00CD2033" w:rsidP="007C3F58">
      <w:pPr>
        <w:tabs>
          <w:tab w:val="left" w:pos="2835"/>
        </w:tabs>
        <w:ind w:left="567"/>
        <w:rPr>
          <w:rStyle w:val="sourcecode"/>
        </w:rPr>
      </w:pPr>
      <w:r w:rsidRPr="002228E0">
        <w:rPr>
          <w:rStyle w:val="sourcecode"/>
        </w:rPr>
        <w:t>char *serr);</w:t>
      </w:r>
      <w:r w:rsidRPr="002228E0">
        <w:rPr>
          <w:rStyle w:val="sourcecode"/>
        </w:rPr>
        <w:tab/>
        <w:t>/* return error string */</w:t>
      </w:r>
    </w:p>
    <w:p w14:paraId="5EC530E4" w14:textId="77777777" w:rsidR="00BF3510" w:rsidRPr="002228E0" w:rsidRDefault="00BF3510" w:rsidP="001555B8">
      <w:pPr>
        <w:pStyle w:val="berschrift3"/>
      </w:pPr>
      <w:bookmarkStart w:id="227" w:name="_Toc62644244"/>
      <w:r w:rsidRPr="002228E0">
        <w:t>Find the next lunar eclipse observable from a geographic location</w:t>
      </w:r>
      <w:bookmarkEnd w:id="227"/>
    </w:p>
    <w:p w14:paraId="4DF18E11" w14:textId="77777777" w:rsidR="00BF3510" w:rsidRPr="002228E0" w:rsidRDefault="00BF3510" w:rsidP="00CC1B5C">
      <w:pPr>
        <w:rPr>
          <w:rStyle w:val="sourcecode"/>
        </w:rPr>
      </w:pPr>
      <w:r w:rsidRPr="002228E0">
        <w:rPr>
          <w:rStyle w:val="sourcecode"/>
        </w:rPr>
        <w:t xml:space="preserve">int32 </w:t>
      </w:r>
      <w:r w:rsidRPr="002228E0">
        <w:rPr>
          <w:rStyle w:val="functions"/>
        </w:rPr>
        <w:t>swe_lun_eclipse_when_loc</w:t>
      </w:r>
      <w:r w:rsidRPr="002228E0">
        <w:rPr>
          <w:rStyle w:val="sourcecode"/>
        </w:rPr>
        <w:t>(</w:t>
      </w:r>
    </w:p>
    <w:p w14:paraId="46E409F4" w14:textId="77777777" w:rsidR="00BF3510" w:rsidRPr="002228E0" w:rsidRDefault="00BF3510" w:rsidP="007C3F58">
      <w:pPr>
        <w:tabs>
          <w:tab w:val="left" w:pos="2835"/>
        </w:tabs>
        <w:ind w:left="567"/>
        <w:rPr>
          <w:rStyle w:val="sourcecode"/>
        </w:rPr>
      </w:pPr>
      <w:r w:rsidRPr="002228E0">
        <w:rPr>
          <w:rStyle w:val="sourcecode"/>
        </w:rPr>
        <w:t>double tjd_start,</w:t>
      </w:r>
      <w:r w:rsidR="0021556A" w:rsidRPr="002228E0">
        <w:rPr>
          <w:rStyle w:val="sourcecode"/>
        </w:rPr>
        <w:tab/>
      </w:r>
      <w:r w:rsidRPr="002228E0">
        <w:rPr>
          <w:rStyle w:val="sourcecode"/>
        </w:rPr>
        <w:t>/* start date for search, Jul. day UT */</w:t>
      </w:r>
    </w:p>
    <w:p w14:paraId="355E9F12" w14:textId="77777777" w:rsidR="00BF3510" w:rsidRPr="002228E0" w:rsidRDefault="00BF3510" w:rsidP="007C3F58">
      <w:pPr>
        <w:tabs>
          <w:tab w:val="left" w:pos="2835"/>
        </w:tabs>
        <w:ind w:left="567"/>
        <w:rPr>
          <w:rStyle w:val="sourcecode"/>
        </w:rPr>
      </w:pPr>
      <w:r w:rsidRPr="002228E0">
        <w:rPr>
          <w:rStyle w:val="sourcecode"/>
        </w:rPr>
        <w:t>int32 ifl,</w:t>
      </w:r>
      <w:r w:rsidR="0021556A" w:rsidRPr="002228E0">
        <w:rPr>
          <w:rStyle w:val="sourcecode"/>
        </w:rPr>
        <w:tab/>
      </w:r>
      <w:r w:rsidRPr="002228E0">
        <w:rPr>
          <w:rStyle w:val="sourcecode"/>
        </w:rPr>
        <w:t>/* ephemeris flag */</w:t>
      </w:r>
    </w:p>
    <w:p w14:paraId="0A094FAE" w14:textId="77777777" w:rsidR="00417550" w:rsidRPr="002228E0" w:rsidRDefault="00BF3510" w:rsidP="007C3F58">
      <w:pPr>
        <w:tabs>
          <w:tab w:val="left" w:pos="2835"/>
        </w:tabs>
        <w:ind w:left="567"/>
        <w:rPr>
          <w:rStyle w:val="sourcecode"/>
        </w:rPr>
      </w:pPr>
      <w:r w:rsidRPr="002228E0">
        <w:rPr>
          <w:rStyle w:val="sourcecode"/>
        </w:rPr>
        <w:t>double *geopos,</w:t>
      </w:r>
      <w:r w:rsidR="0021556A" w:rsidRPr="002228E0">
        <w:rPr>
          <w:rStyle w:val="sourcecode"/>
        </w:rPr>
        <w:tab/>
      </w:r>
      <w:r w:rsidRPr="002228E0">
        <w:rPr>
          <w:rStyle w:val="sourcecode"/>
        </w:rPr>
        <w:t>/* 3 doubles for geo. lon, lat, height</w:t>
      </w:r>
    </w:p>
    <w:p w14:paraId="22428D65" w14:textId="77777777" w:rsidR="00BF3510" w:rsidRPr="002228E0" w:rsidRDefault="00417550" w:rsidP="007C3F58">
      <w:pPr>
        <w:tabs>
          <w:tab w:val="left" w:pos="2835"/>
        </w:tabs>
        <w:ind w:left="567"/>
        <w:rPr>
          <w:rStyle w:val="sourcecode"/>
        </w:rPr>
      </w:pPr>
      <w:r w:rsidRPr="002228E0">
        <w:rPr>
          <w:rStyle w:val="sourcecode"/>
        </w:rPr>
        <w:tab/>
        <w:t xml:space="preserve">* </w:t>
      </w:r>
      <w:r w:rsidR="00BF3510" w:rsidRPr="002228E0">
        <w:rPr>
          <w:rStyle w:val="sourcecode"/>
        </w:rPr>
        <w:t>eastern longitude is positive,</w:t>
      </w:r>
    </w:p>
    <w:p w14:paraId="6E372498" w14:textId="77777777" w:rsidR="00417550" w:rsidRPr="002228E0" w:rsidRDefault="00BF3510" w:rsidP="007C3F58">
      <w:pPr>
        <w:tabs>
          <w:tab w:val="left" w:pos="2835"/>
        </w:tabs>
        <w:ind w:left="567"/>
        <w:rPr>
          <w:rStyle w:val="sourcecode"/>
        </w:rPr>
      </w:pPr>
      <w:r w:rsidRPr="002228E0">
        <w:rPr>
          <w:rStyle w:val="sourcecode"/>
        </w:rPr>
        <w:tab/>
      </w:r>
      <w:r w:rsidR="00417550" w:rsidRPr="002228E0">
        <w:rPr>
          <w:rStyle w:val="sourcecode"/>
        </w:rPr>
        <w:t>*</w:t>
      </w:r>
      <w:r w:rsidR="00446B06" w:rsidRPr="002228E0">
        <w:rPr>
          <w:rStyle w:val="sourcecode"/>
        </w:rPr>
        <w:t xml:space="preserve"> </w:t>
      </w:r>
      <w:r w:rsidRPr="002228E0">
        <w:rPr>
          <w:rStyle w:val="sourcecode"/>
        </w:rPr>
        <w:t>western longitude is negative,</w:t>
      </w:r>
    </w:p>
    <w:p w14:paraId="5483D14E" w14:textId="77777777" w:rsidR="00BF3510" w:rsidRPr="002228E0" w:rsidRDefault="00417550" w:rsidP="007C3F58">
      <w:pPr>
        <w:tabs>
          <w:tab w:val="left" w:pos="2835"/>
        </w:tabs>
        <w:ind w:left="567"/>
        <w:rPr>
          <w:rStyle w:val="sourcecode"/>
        </w:rPr>
      </w:pPr>
      <w:r w:rsidRPr="002228E0">
        <w:rPr>
          <w:rStyle w:val="sourcecode"/>
        </w:rPr>
        <w:tab/>
        <w:t xml:space="preserve">* </w:t>
      </w:r>
      <w:r w:rsidR="00BF3510" w:rsidRPr="002228E0">
        <w:rPr>
          <w:rStyle w:val="sourcecode"/>
        </w:rPr>
        <w:t>northern latitude is positive,</w:t>
      </w:r>
    </w:p>
    <w:p w14:paraId="6001815D" w14:textId="77777777" w:rsidR="00BF3510" w:rsidRPr="002228E0" w:rsidRDefault="00BF3510" w:rsidP="007C3F58">
      <w:pPr>
        <w:tabs>
          <w:tab w:val="left" w:pos="2835"/>
        </w:tabs>
        <w:ind w:left="567"/>
        <w:rPr>
          <w:rStyle w:val="sourcecode"/>
        </w:rPr>
      </w:pPr>
      <w:r w:rsidRPr="002228E0">
        <w:rPr>
          <w:rStyle w:val="sourcecode"/>
        </w:rPr>
        <w:tab/>
      </w:r>
      <w:r w:rsidR="00417550" w:rsidRPr="002228E0">
        <w:rPr>
          <w:rStyle w:val="sourcecode"/>
        </w:rPr>
        <w:t>*</w:t>
      </w:r>
      <w:r w:rsidR="00446B06" w:rsidRPr="002228E0">
        <w:rPr>
          <w:rStyle w:val="sourcecode"/>
        </w:rPr>
        <w:t xml:space="preserve"> </w:t>
      </w:r>
      <w:r w:rsidRPr="002228E0">
        <w:rPr>
          <w:rStyle w:val="sourcecode"/>
        </w:rPr>
        <w:t>southern latitude is negative */</w:t>
      </w:r>
    </w:p>
    <w:p w14:paraId="34CCB96F" w14:textId="77777777" w:rsidR="00BF3510" w:rsidRPr="002228E0" w:rsidRDefault="00BF3510" w:rsidP="007C3F58">
      <w:pPr>
        <w:tabs>
          <w:tab w:val="left" w:pos="2835"/>
        </w:tabs>
        <w:ind w:left="567"/>
        <w:rPr>
          <w:rStyle w:val="sourcecode"/>
        </w:rPr>
      </w:pPr>
      <w:r w:rsidRPr="002228E0">
        <w:rPr>
          <w:rStyle w:val="sourcecode"/>
        </w:rPr>
        <w:t>double *tret,</w:t>
      </w:r>
      <w:r w:rsidR="0021556A" w:rsidRPr="002228E0">
        <w:rPr>
          <w:rStyle w:val="sourcecode"/>
        </w:rPr>
        <w:tab/>
      </w:r>
      <w:r w:rsidRPr="002228E0">
        <w:rPr>
          <w:rStyle w:val="sourcecode"/>
        </w:rPr>
        <w:t>/* return array, 10 doubles, see below */</w:t>
      </w:r>
    </w:p>
    <w:p w14:paraId="2CF29956" w14:textId="77777777" w:rsidR="00BF3510" w:rsidRPr="002228E0" w:rsidRDefault="00BF3510" w:rsidP="007C3F58">
      <w:pPr>
        <w:tabs>
          <w:tab w:val="left" w:pos="2835"/>
        </w:tabs>
        <w:ind w:left="567"/>
        <w:rPr>
          <w:rStyle w:val="sourcecode"/>
        </w:rPr>
      </w:pPr>
      <w:r w:rsidRPr="002228E0">
        <w:rPr>
          <w:rStyle w:val="sourcecode"/>
        </w:rPr>
        <w:t>double *attr,</w:t>
      </w:r>
      <w:r w:rsidR="0021556A" w:rsidRPr="002228E0">
        <w:rPr>
          <w:rStyle w:val="sourcecode"/>
        </w:rPr>
        <w:tab/>
      </w:r>
      <w:r w:rsidRPr="002228E0">
        <w:rPr>
          <w:rStyle w:val="sourcecode"/>
        </w:rPr>
        <w:t>/* return array, 20 doubles, see below */</w:t>
      </w:r>
    </w:p>
    <w:p w14:paraId="71F1530D" w14:textId="77777777" w:rsidR="00BF3510" w:rsidRPr="002228E0" w:rsidRDefault="00BF3510" w:rsidP="007C3F58">
      <w:pPr>
        <w:tabs>
          <w:tab w:val="left" w:pos="2835"/>
        </w:tabs>
        <w:ind w:left="567"/>
        <w:rPr>
          <w:rStyle w:val="sourcecode"/>
        </w:rPr>
      </w:pPr>
      <w:r w:rsidRPr="002228E0">
        <w:rPr>
          <w:rStyle w:val="sourcecode"/>
        </w:rPr>
        <w:t>AS_BOOL backward,</w:t>
      </w:r>
      <w:r w:rsidR="0021556A" w:rsidRPr="002228E0">
        <w:rPr>
          <w:rStyle w:val="sourcecode"/>
        </w:rPr>
        <w:tab/>
      </w:r>
      <w:r w:rsidRPr="002228E0">
        <w:rPr>
          <w:rStyle w:val="sourcecode"/>
        </w:rPr>
        <w:t>/* TRUE, if backward search */</w:t>
      </w:r>
    </w:p>
    <w:p w14:paraId="520C1F9E" w14:textId="77777777" w:rsidR="00283E02" w:rsidRPr="002228E0" w:rsidRDefault="00BF3510" w:rsidP="007C3F58">
      <w:pPr>
        <w:tabs>
          <w:tab w:val="left" w:pos="2835"/>
        </w:tabs>
        <w:ind w:left="567"/>
        <w:rPr>
          <w:rStyle w:val="sourcecode"/>
        </w:rPr>
      </w:pPr>
      <w:r w:rsidRPr="002228E0">
        <w:rPr>
          <w:rStyle w:val="sourcecode"/>
        </w:rPr>
        <w:t>char *serr);</w:t>
      </w:r>
      <w:r w:rsidRPr="002228E0">
        <w:rPr>
          <w:rStyle w:val="sourcecode"/>
        </w:rPr>
        <w:tab/>
        <w:t>/* return error string */</w:t>
      </w:r>
    </w:p>
    <w:p w14:paraId="3625E104" w14:textId="77777777" w:rsidR="00BF3510" w:rsidRPr="002228E0" w:rsidRDefault="00BF3510" w:rsidP="001555B8">
      <w:pPr>
        <w:pStyle w:val="berschrift3"/>
      </w:pPr>
      <w:bookmarkStart w:id="228" w:name="_Toc62644245"/>
      <w:r w:rsidRPr="002228E0">
        <w:t>Find the next lunar eclipse, global function</w:t>
      </w:r>
      <w:bookmarkEnd w:id="228"/>
    </w:p>
    <w:p w14:paraId="66363084" w14:textId="77777777" w:rsidR="00BF3510" w:rsidRPr="002228E0" w:rsidRDefault="00BF3510" w:rsidP="00CC1B5C">
      <w:pPr>
        <w:rPr>
          <w:rStyle w:val="sourcecode"/>
        </w:rPr>
      </w:pPr>
      <w:r w:rsidRPr="002228E0">
        <w:rPr>
          <w:rStyle w:val="sourcecode"/>
        </w:rPr>
        <w:t xml:space="preserve">int32 </w:t>
      </w:r>
      <w:r w:rsidRPr="002228E0">
        <w:rPr>
          <w:rStyle w:val="functions"/>
        </w:rPr>
        <w:t>swe_lun_eclipse_when</w:t>
      </w:r>
      <w:r w:rsidRPr="002228E0">
        <w:rPr>
          <w:rStyle w:val="sourcecode"/>
        </w:rPr>
        <w:t>(</w:t>
      </w:r>
    </w:p>
    <w:p w14:paraId="47F01E88" w14:textId="77777777" w:rsidR="00BF3510" w:rsidRPr="002228E0" w:rsidRDefault="00BF3510" w:rsidP="007C3F58">
      <w:pPr>
        <w:tabs>
          <w:tab w:val="left" w:pos="2835"/>
        </w:tabs>
        <w:ind w:left="567"/>
        <w:rPr>
          <w:rStyle w:val="sourcecode"/>
        </w:rPr>
      </w:pPr>
      <w:r w:rsidRPr="002228E0">
        <w:rPr>
          <w:rStyle w:val="sourcecode"/>
        </w:rPr>
        <w:t>double tjd_start,</w:t>
      </w:r>
      <w:r w:rsidR="0021556A" w:rsidRPr="002228E0">
        <w:rPr>
          <w:rStyle w:val="sourcecode"/>
        </w:rPr>
        <w:tab/>
      </w:r>
      <w:r w:rsidRPr="002228E0">
        <w:rPr>
          <w:rStyle w:val="sourcecode"/>
        </w:rPr>
        <w:t>/* start date for search, Jul. day UT */</w:t>
      </w:r>
    </w:p>
    <w:p w14:paraId="61D0146E" w14:textId="77777777" w:rsidR="00BF3510" w:rsidRPr="002228E0" w:rsidRDefault="00BF3510" w:rsidP="007C3F58">
      <w:pPr>
        <w:tabs>
          <w:tab w:val="left" w:pos="2835"/>
        </w:tabs>
        <w:ind w:left="567"/>
        <w:rPr>
          <w:rStyle w:val="sourcecode"/>
        </w:rPr>
      </w:pPr>
      <w:r w:rsidRPr="002228E0">
        <w:rPr>
          <w:rStyle w:val="sourcecode"/>
        </w:rPr>
        <w:t>int32 ifl,</w:t>
      </w:r>
      <w:r w:rsidR="0021556A" w:rsidRPr="002228E0">
        <w:rPr>
          <w:rStyle w:val="sourcecode"/>
        </w:rPr>
        <w:tab/>
      </w:r>
      <w:r w:rsidRPr="002228E0">
        <w:rPr>
          <w:rStyle w:val="sourcecode"/>
        </w:rPr>
        <w:t>/* ephemeris flag */</w:t>
      </w:r>
    </w:p>
    <w:p w14:paraId="06ACB5AD" w14:textId="77777777" w:rsidR="00BF3510" w:rsidRPr="002228E0" w:rsidRDefault="00BF3510" w:rsidP="007C3F58">
      <w:pPr>
        <w:tabs>
          <w:tab w:val="left" w:pos="2835"/>
        </w:tabs>
        <w:ind w:left="567"/>
        <w:rPr>
          <w:rStyle w:val="sourcecode"/>
        </w:rPr>
      </w:pPr>
      <w:r w:rsidRPr="002228E0">
        <w:rPr>
          <w:rStyle w:val="sourcecode"/>
        </w:rPr>
        <w:t>int32 ifltype,</w:t>
      </w:r>
      <w:r w:rsidR="0021556A" w:rsidRPr="002228E0">
        <w:rPr>
          <w:rStyle w:val="sourcecode"/>
        </w:rPr>
        <w:tab/>
      </w:r>
      <w:r w:rsidRPr="002228E0">
        <w:rPr>
          <w:rStyle w:val="sourcecode"/>
        </w:rPr>
        <w:t>/* eclipse type wanted: SE_ECL_TOTAL etc. */</w:t>
      </w:r>
    </w:p>
    <w:p w14:paraId="2AC26F09" w14:textId="77777777" w:rsidR="00BF3510" w:rsidRPr="002228E0" w:rsidRDefault="00BF3510" w:rsidP="007C3F58">
      <w:pPr>
        <w:tabs>
          <w:tab w:val="left" w:pos="2835"/>
        </w:tabs>
        <w:ind w:left="567"/>
        <w:rPr>
          <w:rStyle w:val="sourcecode"/>
        </w:rPr>
      </w:pPr>
      <w:r w:rsidRPr="002228E0">
        <w:rPr>
          <w:rStyle w:val="sourcecode"/>
        </w:rPr>
        <w:lastRenderedPageBreak/>
        <w:t>double *tret,</w:t>
      </w:r>
      <w:r w:rsidR="0021556A" w:rsidRPr="002228E0">
        <w:rPr>
          <w:rStyle w:val="sourcecode"/>
        </w:rPr>
        <w:tab/>
      </w:r>
      <w:r w:rsidRPr="002228E0">
        <w:rPr>
          <w:rStyle w:val="sourcecode"/>
        </w:rPr>
        <w:t>/* return array, 10 doubles, see below */</w:t>
      </w:r>
    </w:p>
    <w:p w14:paraId="002A8729" w14:textId="77777777" w:rsidR="00BF3510" w:rsidRPr="002228E0" w:rsidRDefault="00BF3510" w:rsidP="007C3F58">
      <w:pPr>
        <w:tabs>
          <w:tab w:val="left" w:pos="2835"/>
        </w:tabs>
        <w:ind w:left="567"/>
        <w:rPr>
          <w:rStyle w:val="sourcecode"/>
        </w:rPr>
      </w:pPr>
      <w:r w:rsidRPr="002228E0">
        <w:rPr>
          <w:rStyle w:val="sourcecode"/>
        </w:rPr>
        <w:t>AS_BOOL backward,</w:t>
      </w:r>
      <w:r w:rsidR="0021556A" w:rsidRPr="002228E0">
        <w:rPr>
          <w:rStyle w:val="sourcecode"/>
        </w:rPr>
        <w:tab/>
      </w:r>
      <w:r w:rsidRPr="002228E0">
        <w:rPr>
          <w:rStyle w:val="sourcecode"/>
        </w:rPr>
        <w:t>/* TRUE, if backward search */</w:t>
      </w:r>
    </w:p>
    <w:p w14:paraId="7A8FF008" w14:textId="77777777" w:rsidR="00283E02" w:rsidRPr="002228E0" w:rsidRDefault="00BF3510" w:rsidP="007C3F58">
      <w:pPr>
        <w:tabs>
          <w:tab w:val="left" w:pos="2835"/>
        </w:tabs>
        <w:ind w:left="567"/>
        <w:rPr>
          <w:rStyle w:val="sourcecode"/>
        </w:rPr>
      </w:pPr>
      <w:r w:rsidRPr="002228E0">
        <w:rPr>
          <w:rStyle w:val="sourcecode"/>
        </w:rPr>
        <w:t>char *serr);</w:t>
      </w:r>
      <w:r w:rsidRPr="002228E0">
        <w:rPr>
          <w:rStyle w:val="sourcecode"/>
        </w:rPr>
        <w:tab/>
        <w:t>/* return error string */</w:t>
      </w:r>
    </w:p>
    <w:p w14:paraId="7EF84F53" w14:textId="77777777" w:rsidR="00BF3510" w:rsidRPr="002228E0" w:rsidRDefault="00BF3510" w:rsidP="001555B8">
      <w:pPr>
        <w:pStyle w:val="berschrift3"/>
      </w:pPr>
      <w:bookmarkStart w:id="229" w:name="_Toc62644246"/>
      <w:r w:rsidRPr="002228E0">
        <w:t>Compute the attributes of a lunar eclipse at a given time</w:t>
      </w:r>
      <w:bookmarkEnd w:id="229"/>
    </w:p>
    <w:p w14:paraId="17082B73" w14:textId="77777777" w:rsidR="00BF3510" w:rsidRPr="002228E0" w:rsidRDefault="00BF3510" w:rsidP="00CC1B5C">
      <w:pPr>
        <w:rPr>
          <w:rStyle w:val="sourcecode"/>
        </w:rPr>
      </w:pPr>
      <w:r w:rsidRPr="002228E0">
        <w:rPr>
          <w:rStyle w:val="sourcecode"/>
        </w:rPr>
        <w:t xml:space="preserve">int32 </w:t>
      </w:r>
      <w:r w:rsidRPr="002228E0">
        <w:rPr>
          <w:rStyle w:val="functions"/>
        </w:rPr>
        <w:t>swe_lun_eclipse_how</w:t>
      </w:r>
      <w:r w:rsidRPr="002228E0">
        <w:rPr>
          <w:rStyle w:val="sourcecode"/>
        </w:rPr>
        <w:t>(</w:t>
      </w:r>
    </w:p>
    <w:p w14:paraId="2F779DD7" w14:textId="77777777" w:rsidR="00BF3510" w:rsidRPr="002228E0" w:rsidRDefault="00BF3510" w:rsidP="007C3F58">
      <w:pPr>
        <w:tabs>
          <w:tab w:val="left" w:pos="2835"/>
        </w:tabs>
        <w:ind w:left="567"/>
        <w:rPr>
          <w:rStyle w:val="sourcecode"/>
        </w:rPr>
      </w:pPr>
      <w:r w:rsidRPr="002228E0">
        <w:rPr>
          <w:rStyle w:val="sourcecode"/>
        </w:rPr>
        <w:t>double tjd_ut,</w:t>
      </w:r>
      <w:r w:rsidR="0021556A" w:rsidRPr="002228E0">
        <w:rPr>
          <w:rStyle w:val="sourcecode"/>
        </w:rPr>
        <w:tab/>
      </w:r>
      <w:r w:rsidRPr="002228E0">
        <w:rPr>
          <w:rStyle w:val="sourcecode"/>
        </w:rPr>
        <w:t>/* time, Jul. day UT */</w:t>
      </w:r>
    </w:p>
    <w:p w14:paraId="1AEF0A63" w14:textId="77777777" w:rsidR="00BF3510" w:rsidRPr="002228E0" w:rsidRDefault="00BF3510" w:rsidP="007C3F58">
      <w:pPr>
        <w:tabs>
          <w:tab w:val="left" w:pos="2835"/>
        </w:tabs>
        <w:ind w:left="567"/>
        <w:rPr>
          <w:rStyle w:val="sourcecode"/>
        </w:rPr>
      </w:pPr>
      <w:r w:rsidRPr="002228E0">
        <w:rPr>
          <w:rStyle w:val="sourcecode"/>
        </w:rPr>
        <w:t>int32 ifl,</w:t>
      </w:r>
      <w:r w:rsidR="0021556A" w:rsidRPr="002228E0">
        <w:rPr>
          <w:rStyle w:val="sourcecode"/>
        </w:rPr>
        <w:tab/>
      </w:r>
      <w:r w:rsidRPr="002228E0">
        <w:rPr>
          <w:rStyle w:val="sourcecode"/>
        </w:rPr>
        <w:t>/* ephemeris flag */</w:t>
      </w:r>
    </w:p>
    <w:p w14:paraId="5F6E442A" w14:textId="77777777" w:rsidR="00BF3510" w:rsidRPr="002228E0" w:rsidRDefault="00BF3510" w:rsidP="007C3F58">
      <w:pPr>
        <w:tabs>
          <w:tab w:val="left" w:pos="2835"/>
        </w:tabs>
        <w:ind w:left="567"/>
        <w:rPr>
          <w:rStyle w:val="sourcecode"/>
        </w:rPr>
      </w:pPr>
      <w:r w:rsidRPr="002228E0">
        <w:rPr>
          <w:rStyle w:val="sourcecode"/>
        </w:rPr>
        <w:t>double *geopos,</w:t>
      </w:r>
      <w:r w:rsidR="0021556A" w:rsidRPr="002228E0">
        <w:rPr>
          <w:rStyle w:val="sourcecode"/>
        </w:rPr>
        <w:tab/>
      </w:r>
      <w:r w:rsidRPr="002228E0">
        <w:rPr>
          <w:rStyle w:val="sourcecode"/>
        </w:rPr>
        <w:t>/* input array, geopos, geolon, geoheight */</w:t>
      </w:r>
    </w:p>
    <w:p w14:paraId="2439F50C" w14:textId="77777777" w:rsidR="00BF3510" w:rsidRPr="002228E0" w:rsidRDefault="00BF3510" w:rsidP="007C3F58">
      <w:pPr>
        <w:tabs>
          <w:tab w:val="left" w:pos="2835"/>
        </w:tabs>
        <w:ind w:left="567"/>
        <w:rPr>
          <w:rStyle w:val="sourcecode"/>
        </w:rPr>
      </w:pPr>
      <w:r w:rsidRPr="002228E0">
        <w:rPr>
          <w:rStyle w:val="sourcecode"/>
        </w:rPr>
        <w:tab/>
      </w:r>
      <w:r w:rsidR="006914DC" w:rsidRPr="002228E0">
        <w:rPr>
          <w:rStyle w:val="sourcecode"/>
        </w:rPr>
        <w:t>*</w:t>
      </w:r>
      <w:r w:rsidR="00446B06" w:rsidRPr="002228E0">
        <w:rPr>
          <w:rStyle w:val="sourcecode"/>
        </w:rPr>
        <w:t xml:space="preserve"> </w:t>
      </w:r>
      <w:r w:rsidRPr="002228E0">
        <w:rPr>
          <w:rStyle w:val="sourcecode"/>
        </w:rPr>
        <w:t>eastern longitude is positive,</w:t>
      </w:r>
    </w:p>
    <w:p w14:paraId="5E7A9584" w14:textId="77777777" w:rsidR="00BF3510" w:rsidRPr="002228E0" w:rsidRDefault="00BF3510" w:rsidP="007C3F58">
      <w:pPr>
        <w:tabs>
          <w:tab w:val="left" w:pos="2835"/>
        </w:tabs>
        <w:ind w:left="567"/>
        <w:rPr>
          <w:rStyle w:val="sourcecode"/>
        </w:rPr>
      </w:pPr>
      <w:r w:rsidRPr="002228E0">
        <w:rPr>
          <w:rStyle w:val="sourcecode"/>
        </w:rPr>
        <w:tab/>
      </w:r>
      <w:r w:rsidR="006914DC" w:rsidRPr="002228E0">
        <w:rPr>
          <w:rStyle w:val="sourcecode"/>
        </w:rPr>
        <w:t>*</w:t>
      </w:r>
      <w:r w:rsidR="00446B06" w:rsidRPr="002228E0">
        <w:rPr>
          <w:rStyle w:val="sourcecode"/>
        </w:rPr>
        <w:t xml:space="preserve"> </w:t>
      </w:r>
      <w:r w:rsidRPr="002228E0">
        <w:rPr>
          <w:rStyle w:val="sourcecode"/>
        </w:rPr>
        <w:t>western longitude is negative,</w:t>
      </w:r>
    </w:p>
    <w:p w14:paraId="1FC6BFB9" w14:textId="77777777" w:rsidR="00BF3510" w:rsidRPr="002228E0" w:rsidRDefault="00BF3510" w:rsidP="007C3F58">
      <w:pPr>
        <w:tabs>
          <w:tab w:val="left" w:pos="2835"/>
        </w:tabs>
        <w:ind w:left="567"/>
        <w:rPr>
          <w:rStyle w:val="sourcecode"/>
        </w:rPr>
      </w:pPr>
      <w:r w:rsidRPr="002228E0">
        <w:rPr>
          <w:rStyle w:val="sourcecode"/>
        </w:rPr>
        <w:tab/>
      </w:r>
      <w:r w:rsidR="006914DC" w:rsidRPr="002228E0">
        <w:rPr>
          <w:rStyle w:val="sourcecode"/>
        </w:rPr>
        <w:t>*</w:t>
      </w:r>
      <w:r w:rsidR="00446B06" w:rsidRPr="002228E0">
        <w:rPr>
          <w:rStyle w:val="sourcecode"/>
        </w:rPr>
        <w:t xml:space="preserve"> </w:t>
      </w:r>
      <w:r w:rsidRPr="002228E0">
        <w:rPr>
          <w:rStyle w:val="sourcecode"/>
        </w:rPr>
        <w:t>northern latitude is positive,</w:t>
      </w:r>
    </w:p>
    <w:p w14:paraId="26B5DCB9" w14:textId="77777777" w:rsidR="00BF3510" w:rsidRPr="002228E0" w:rsidRDefault="00BF3510" w:rsidP="007C3F58">
      <w:pPr>
        <w:tabs>
          <w:tab w:val="left" w:pos="2835"/>
        </w:tabs>
        <w:ind w:left="567"/>
        <w:rPr>
          <w:rStyle w:val="sourcecode"/>
        </w:rPr>
      </w:pPr>
      <w:r w:rsidRPr="002228E0">
        <w:rPr>
          <w:rStyle w:val="sourcecode"/>
        </w:rPr>
        <w:tab/>
      </w:r>
      <w:r w:rsidR="006914DC" w:rsidRPr="002228E0">
        <w:rPr>
          <w:rStyle w:val="sourcecode"/>
        </w:rPr>
        <w:t>*</w:t>
      </w:r>
      <w:r w:rsidR="00446B06" w:rsidRPr="002228E0">
        <w:rPr>
          <w:rStyle w:val="sourcecode"/>
        </w:rPr>
        <w:t xml:space="preserve"> </w:t>
      </w:r>
      <w:r w:rsidRPr="002228E0">
        <w:rPr>
          <w:rStyle w:val="sourcecode"/>
        </w:rPr>
        <w:t>southern latitude is negative */</w:t>
      </w:r>
    </w:p>
    <w:p w14:paraId="29E167BF" w14:textId="77777777" w:rsidR="00BF3510" w:rsidRPr="002228E0" w:rsidRDefault="00BF3510" w:rsidP="007C3F58">
      <w:pPr>
        <w:tabs>
          <w:tab w:val="left" w:pos="2835"/>
        </w:tabs>
        <w:ind w:left="567"/>
        <w:rPr>
          <w:rStyle w:val="sourcecode"/>
        </w:rPr>
      </w:pPr>
      <w:r w:rsidRPr="002228E0">
        <w:rPr>
          <w:rStyle w:val="sourcecode"/>
        </w:rPr>
        <w:t>double *attr,</w:t>
      </w:r>
      <w:r w:rsidR="0021556A" w:rsidRPr="002228E0">
        <w:rPr>
          <w:rStyle w:val="sourcecode"/>
        </w:rPr>
        <w:tab/>
      </w:r>
      <w:r w:rsidRPr="002228E0">
        <w:rPr>
          <w:rStyle w:val="sourcecode"/>
        </w:rPr>
        <w:t>/* return array, 20 doubles, see below */</w:t>
      </w:r>
    </w:p>
    <w:p w14:paraId="4755C940" w14:textId="77777777" w:rsidR="00283E02" w:rsidRPr="002228E0" w:rsidRDefault="00BF3510" w:rsidP="007C3F58">
      <w:pPr>
        <w:tabs>
          <w:tab w:val="left" w:pos="2835"/>
        </w:tabs>
        <w:ind w:left="567"/>
        <w:rPr>
          <w:rStyle w:val="sourcecode"/>
        </w:rPr>
      </w:pPr>
      <w:r w:rsidRPr="002228E0">
        <w:rPr>
          <w:rStyle w:val="sourcecode"/>
        </w:rPr>
        <w:t>char *serr);</w:t>
      </w:r>
      <w:r w:rsidRPr="002228E0">
        <w:rPr>
          <w:rStyle w:val="sourcecode"/>
        </w:rPr>
        <w:tab/>
        <w:t>/* return error string */</w:t>
      </w:r>
    </w:p>
    <w:p w14:paraId="4116854D" w14:textId="77777777" w:rsidR="00BF3510" w:rsidRPr="002228E0" w:rsidRDefault="00BF3510" w:rsidP="001555B8">
      <w:pPr>
        <w:pStyle w:val="berschrift3"/>
      </w:pPr>
      <w:bookmarkStart w:id="230" w:name="_Toc62644247"/>
      <w:r w:rsidRPr="002228E0">
        <w:t>Compute risings, settings and meridian transits of a body</w:t>
      </w:r>
      <w:bookmarkEnd w:id="230"/>
    </w:p>
    <w:p w14:paraId="1804A7C7" w14:textId="77777777" w:rsidR="00BF3510" w:rsidRPr="002228E0" w:rsidRDefault="00BF3510" w:rsidP="00CC1B5C">
      <w:pPr>
        <w:rPr>
          <w:rStyle w:val="sourcecode"/>
        </w:rPr>
      </w:pPr>
      <w:r w:rsidRPr="002228E0">
        <w:rPr>
          <w:rStyle w:val="sourcecode"/>
        </w:rPr>
        <w:t xml:space="preserve">int32 </w:t>
      </w:r>
      <w:r w:rsidRPr="002228E0">
        <w:rPr>
          <w:rStyle w:val="functions"/>
        </w:rPr>
        <w:t>swe_rise_trans</w:t>
      </w:r>
      <w:r w:rsidRPr="002228E0">
        <w:rPr>
          <w:rStyle w:val="sourcecode"/>
        </w:rPr>
        <w:t>(</w:t>
      </w:r>
    </w:p>
    <w:p w14:paraId="05A537BE" w14:textId="77777777" w:rsidR="00BF3510" w:rsidRPr="002228E0" w:rsidRDefault="00BF3510" w:rsidP="007C3F58">
      <w:pPr>
        <w:tabs>
          <w:tab w:val="left" w:pos="2835"/>
        </w:tabs>
        <w:ind w:left="567"/>
        <w:rPr>
          <w:rStyle w:val="sourcecode"/>
        </w:rPr>
      </w:pPr>
      <w:r w:rsidRPr="002228E0">
        <w:rPr>
          <w:rStyle w:val="sourcecode"/>
        </w:rPr>
        <w:t>double tjd_ut,</w:t>
      </w:r>
      <w:r w:rsidR="0021556A" w:rsidRPr="002228E0">
        <w:rPr>
          <w:rStyle w:val="sourcecode"/>
        </w:rPr>
        <w:tab/>
      </w:r>
      <w:r w:rsidRPr="002228E0">
        <w:rPr>
          <w:rStyle w:val="sourcecode"/>
        </w:rPr>
        <w:t>/*</w:t>
      </w:r>
      <w:r w:rsidR="0075706B" w:rsidRPr="002228E0">
        <w:rPr>
          <w:rStyle w:val="sourcecode"/>
        </w:rPr>
        <w:t xml:space="preserve"> </w:t>
      </w:r>
      <w:r w:rsidRPr="002228E0">
        <w:rPr>
          <w:rStyle w:val="sourcecode"/>
        </w:rPr>
        <w:t>search after this time (UT) */</w:t>
      </w:r>
    </w:p>
    <w:p w14:paraId="2E581B36" w14:textId="77777777" w:rsidR="00BF3510" w:rsidRPr="002228E0" w:rsidRDefault="00BF3510" w:rsidP="007C3F58">
      <w:pPr>
        <w:tabs>
          <w:tab w:val="left" w:pos="2835"/>
        </w:tabs>
        <w:ind w:left="567"/>
        <w:rPr>
          <w:rStyle w:val="sourcecode"/>
        </w:rPr>
      </w:pPr>
      <w:r w:rsidRPr="002228E0">
        <w:rPr>
          <w:rStyle w:val="sourcecode"/>
        </w:rPr>
        <w:t>int32 ipl,</w:t>
      </w:r>
      <w:r w:rsidR="0021556A" w:rsidRPr="002228E0">
        <w:rPr>
          <w:rStyle w:val="sourcecode"/>
        </w:rPr>
        <w:tab/>
      </w:r>
      <w:r w:rsidRPr="002228E0">
        <w:rPr>
          <w:rStyle w:val="sourcecode"/>
        </w:rPr>
        <w:t>/* planet number, if planet or moon */</w:t>
      </w:r>
    </w:p>
    <w:p w14:paraId="0518C063" w14:textId="77777777" w:rsidR="00BF3510" w:rsidRPr="002228E0" w:rsidRDefault="00BF3510" w:rsidP="007C3F58">
      <w:pPr>
        <w:tabs>
          <w:tab w:val="left" w:pos="2835"/>
        </w:tabs>
        <w:ind w:left="567"/>
        <w:rPr>
          <w:rStyle w:val="sourcecode"/>
        </w:rPr>
      </w:pPr>
      <w:r w:rsidRPr="002228E0">
        <w:rPr>
          <w:rStyle w:val="sourcecode"/>
        </w:rPr>
        <w:t>char *starname,</w:t>
      </w:r>
      <w:r w:rsidR="0021556A" w:rsidRPr="002228E0">
        <w:rPr>
          <w:rStyle w:val="sourcecode"/>
        </w:rPr>
        <w:tab/>
      </w:r>
      <w:r w:rsidRPr="002228E0">
        <w:rPr>
          <w:rStyle w:val="sourcecode"/>
        </w:rPr>
        <w:t>/* star name, if star */</w:t>
      </w:r>
    </w:p>
    <w:p w14:paraId="21993A4F" w14:textId="77777777" w:rsidR="00BF3510" w:rsidRPr="002228E0" w:rsidRDefault="00BF3510" w:rsidP="007C3F58">
      <w:pPr>
        <w:tabs>
          <w:tab w:val="left" w:pos="2835"/>
        </w:tabs>
        <w:ind w:left="567"/>
        <w:rPr>
          <w:rStyle w:val="sourcecode"/>
        </w:rPr>
      </w:pPr>
      <w:r w:rsidRPr="002228E0">
        <w:rPr>
          <w:rStyle w:val="sourcecode"/>
        </w:rPr>
        <w:t>int32 epheflag,</w:t>
      </w:r>
      <w:r w:rsidR="0021556A" w:rsidRPr="002228E0">
        <w:rPr>
          <w:rStyle w:val="sourcecode"/>
        </w:rPr>
        <w:tab/>
      </w:r>
      <w:r w:rsidRPr="002228E0">
        <w:rPr>
          <w:rStyle w:val="sourcecode"/>
        </w:rPr>
        <w:t>/* ephemeris flag */</w:t>
      </w:r>
    </w:p>
    <w:p w14:paraId="0E5E9FDA" w14:textId="77777777" w:rsidR="00BF3510" w:rsidRPr="002228E0" w:rsidRDefault="00BF3510" w:rsidP="007C3F58">
      <w:pPr>
        <w:tabs>
          <w:tab w:val="left" w:pos="2835"/>
        </w:tabs>
        <w:ind w:left="567"/>
        <w:rPr>
          <w:rStyle w:val="sourcecode"/>
        </w:rPr>
      </w:pPr>
      <w:r w:rsidRPr="002228E0">
        <w:rPr>
          <w:rStyle w:val="sourcecode"/>
        </w:rPr>
        <w:t>int32 rsmi,</w:t>
      </w:r>
      <w:r w:rsidRPr="002228E0">
        <w:rPr>
          <w:rStyle w:val="sourcecode"/>
        </w:rPr>
        <w:tab/>
        <w:t>/* integer specifying that rise, set, or one of the two meridian transits is</w:t>
      </w:r>
      <w:r w:rsidR="00446B06" w:rsidRPr="002228E0">
        <w:rPr>
          <w:rStyle w:val="sourcecode"/>
        </w:rPr>
        <w:t xml:space="preserve"> </w:t>
      </w:r>
      <w:r w:rsidRPr="002228E0">
        <w:rPr>
          <w:rStyle w:val="sourcecode"/>
        </w:rPr>
        <w:t>wanted. see definition below */</w:t>
      </w:r>
    </w:p>
    <w:p w14:paraId="5F2715AE" w14:textId="77777777" w:rsidR="00BF3510" w:rsidRPr="002228E0" w:rsidRDefault="00BF3510" w:rsidP="007C3F58">
      <w:pPr>
        <w:tabs>
          <w:tab w:val="left" w:pos="2835"/>
        </w:tabs>
        <w:ind w:left="567"/>
        <w:rPr>
          <w:rStyle w:val="sourcecode"/>
        </w:rPr>
      </w:pPr>
      <w:r w:rsidRPr="002228E0">
        <w:rPr>
          <w:rStyle w:val="sourcecode"/>
        </w:rPr>
        <w:t>double *geopos,</w:t>
      </w:r>
      <w:r w:rsidR="0021556A" w:rsidRPr="002228E0">
        <w:rPr>
          <w:rStyle w:val="sourcecode"/>
        </w:rPr>
        <w:tab/>
      </w:r>
      <w:r w:rsidRPr="002228E0">
        <w:rPr>
          <w:rStyle w:val="sourcecode"/>
        </w:rPr>
        <w:t>/* array of three doubles containing geograph. long., lat., height of observer */</w:t>
      </w:r>
    </w:p>
    <w:p w14:paraId="7977A9D8" w14:textId="77777777" w:rsidR="00BF3510" w:rsidRPr="002228E0" w:rsidRDefault="00BF3510" w:rsidP="007C3F58">
      <w:pPr>
        <w:tabs>
          <w:tab w:val="left" w:pos="2835"/>
        </w:tabs>
        <w:ind w:left="567"/>
        <w:rPr>
          <w:rStyle w:val="sourcecode"/>
        </w:rPr>
      </w:pPr>
      <w:r w:rsidRPr="002228E0">
        <w:rPr>
          <w:rStyle w:val="sourcecode"/>
        </w:rPr>
        <w:t>double atpress,</w:t>
      </w:r>
      <w:r w:rsidR="0021556A" w:rsidRPr="002228E0">
        <w:rPr>
          <w:rStyle w:val="sourcecode"/>
        </w:rPr>
        <w:tab/>
      </w:r>
      <w:r w:rsidRPr="002228E0">
        <w:rPr>
          <w:rStyle w:val="sourcecode"/>
        </w:rPr>
        <w:t>/* atmospheric pressure in mbar/hPa */</w:t>
      </w:r>
    </w:p>
    <w:p w14:paraId="7EBBCA69" w14:textId="77777777" w:rsidR="00BF3510" w:rsidRPr="002228E0" w:rsidRDefault="00BF3510" w:rsidP="007C3F58">
      <w:pPr>
        <w:tabs>
          <w:tab w:val="left" w:pos="2835"/>
        </w:tabs>
        <w:ind w:left="567"/>
        <w:rPr>
          <w:rStyle w:val="sourcecode"/>
        </w:rPr>
      </w:pPr>
      <w:r w:rsidRPr="002228E0">
        <w:rPr>
          <w:rStyle w:val="sourcecode"/>
        </w:rPr>
        <w:t>double attemp,</w:t>
      </w:r>
      <w:r w:rsidRPr="002228E0">
        <w:rPr>
          <w:rStyle w:val="sourcecode"/>
        </w:rPr>
        <w:tab/>
        <w:t>/* atmospheric temperature in deg. C */</w:t>
      </w:r>
    </w:p>
    <w:p w14:paraId="05512399" w14:textId="77777777" w:rsidR="00BF3510" w:rsidRPr="002228E0" w:rsidRDefault="00BF3510" w:rsidP="007C3F58">
      <w:pPr>
        <w:tabs>
          <w:tab w:val="left" w:pos="2835"/>
        </w:tabs>
        <w:ind w:left="567"/>
        <w:rPr>
          <w:rStyle w:val="sourcecode"/>
        </w:rPr>
      </w:pPr>
      <w:r w:rsidRPr="002228E0">
        <w:rPr>
          <w:rStyle w:val="sourcecode"/>
        </w:rPr>
        <w:t>double *tret,</w:t>
      </w:r>
      <w:r w:rsidRPr="002228E0">
        <w:rPr>
          <w:rStyle w:val="sourcecode"/>
        </w:rPr>
        <w:tab/>
        <w:t>/* return address (double) for rise time etc. */</w:t>
      </w:r>
    </w:p>
    <w:p w14:paraId="14CF4507" w14:textId="77777777" w:rsidR="00283E02" w:rsidRPr="002228E0" w:rsidRDefault="00BF3510" w:rsidP="007C3F58">
      <w:pPr>
        <w:tabs>
          <w:tab w:val="left" w:pos="2835"/>
        </w:tabs>
        <w:ind w:left="567"/>
        <w:rPr>
          <w:rStyle w:val="sourcecode"/>
        </w:rPr>
      </w:pPr>
      <w:r w:rsidRPr="002228E0">
        <w:rPr>
          <w:rStyle w:val="sourcecode"/>
        </w:rPr>
        <w:t>char *serr);</w:t>
      </w:r>
      <w:r w:rsidRPr="002228E0">
        <w:rPr>
          <w:rStyle w:val="sourcecode"/>
        </w:rPr>
        <w:tab/>
        <w:t>/* return address for error message */</w:t>
      </w:r>
    </w:p>
    <w:p w14:paraId="6E97E9F8" w14:textId="77777777" w:rsidR="00BF3510" w:rsidRPr="002228E0" w:rsidRDefault="00BF3510" w:rsidP="00CC1B5C">
      <w:pPr>
        <w:rPr>
          <w:rStyle w:val="sourcecode"/>
        </w:rPr>
      </w:pPr>
      <w:r w:rsidRPr="002228E0">
        <w:rPr>
          <w:rStyle w:val="sourcecode"/>
        </w:rPr>
        <w:t xml:space="preserve">int32 </w:t>
      </w:r>
      <w:r w:rsidRPr="002228E0">
        <w:rPr>
          <w:rStyle w:val="functions"/>
        </w:rPr>
        <w:t>swe_rise_trans_true_hor</w:t>
      </w:r>
      <w:r w:rsidRPr="002228E0">
        <w:rPr>
          <w:rStyle w:val="sourcecode"/>
        </w:rPr>
        <w:t>(</w:t>
      </w:r>
    </w:p>
    <w:p w14:paraId="54F7B36C" w14:textId="77777777" w:rsidR="00BF3510" w:rsidRPr="002228E0" w:rsidRDefault="00BF3510" w:rsidP="007C3F58">
      <w:pPr>
        <w:tabs>
          <w:tab w:val="left" w:pos="2835"/>
        </w:tabs>
        <w:ind w:left="567"/>
        <w:rPr>
          <w:rStyle w:val="sourcecode"/>
        </w:rPr>
      </w:pPr>
      <w:r w:rsidRPr="002228E0">
        <w:rPr>
          <w:rStyle w:val="sourcecode"/>
        </w:rPr>
        <w:t>double tjd_ut,</w:t>
      </w:r>
      <w:r w:rsidR="0021556A" w:rsidRPr="002228E0">
        <w:rPr>
          <w:rStyle w:val="sourcecode"/>
        </w:rPr>
        <w:tab/>
      </w:r>
      <w:r w:rsidRPr="002228E0">
        <w:rPr>
          <w:rStyle w:val="sourcecode"/>
        </w:rPr>
        <w:t>/* search after this time (UT) */</w:t>
      </w:r>
    </w:p>
    <w:p w14:paraId="3DAB1877" w14:textId="77777777" w:rsidR="00BF3510" w:rsidRPr="002228E0" w:rsidRDefault="00BF3510" w:rsidP="007C3F58">
      <w:pPr>
        <w:tabs>
          <w:tab w:val="left" w:pos="2835"/>
        </w:tabs>
        <w:ind w:left="567"/>
        <w:rPr>
          <w:rStyle w:val="sourcecode"/>
        </w:rPr>
      </w:pPr>
      <w:r w:rsidRPr="002228E0">
        <w:rPr>
          <w:rStyle w:val="sourcecode"/>
        </w:rPr>
        <w:t>int32 ipl,</w:t>
      </w:r>
      <w:r w:rsidR="0021556A" w:rsidRPr="002228E0">
        <w:rPr>
          <w:rStyle w:val="sourcecode"/>
        </w:rPr>
        <w:tab/>
      </w:r>
      <w:r w:rsidRPr="002228E0">
        <w:rPr>
          <w:rStyle w:val="sourcecode"/>
        </w:rPr>
        <w:t>/* planet number, if planet or moon */</w:t>
      </w:r>
    </w:p>
    <w:p w14:paraId="67D66C16" w14:textId="77777777" w:rsidR="00BF3510" w:rsidRPr="002228E0" w:rsidRDefault="00BF3510" w:rsidP="007C3F58">
      <w:pPr>
        <w:tabs>
          <w:tab w:val="left" w:pos="2835"/>
        </w:tabs>
        <w:ind w:left="567"/>
        <w:rPr>
          <w:rStyle w:val="sourcecode"/>
        </w:rPr>
      </w:pPr>
      <w:r w:rsidRPr="002228E0">
        <w:rPr>
          <w:rStyle w:val="sourcecode"/>
        </w:rPr>
        <w:t>char *starname,</w:t>
      </w:r>
      <w:r w:rsidR="0021556A" w:rsidRPr="002228E0">
        <w:rPr>
          <w:rStyle w:val="sourcecode"/>
        </w:rPr>
        <w:tab/>
      </w:r>
      <w:r w:rsidRPr="002228E0">
        <w:rPr>
          <w:rStyle w:val="sourcecode"/>
        </w:rPr>
        <w:t>/* star name, if star */</w:t>
      </w:r>
    </w:p>
    <w:p w14:paraId="27FD868C" w14:textId="77777777" w:rsidR="00BF3510" w:rsidRPr="002228E0" w:rsidRDefault="00BF3510" w:rsidP="007C3F58">
      <w:pPr>
        <w:tabs>
          <w:tab w:val="left" w:pos="2835"/>
        </w:tabs>
        <w:ind w:left="567"/>
        <w:rPr>
          <w:rStyle w:val="sourcecode"/>
        </w:rPr>
      </w:pPr>
      <w:r w:rsidRPr="002228E0">
        <w:rPr>
          <w:rStyle w:val="sourcecode"/>
        </w:rPr>
        <w:t>int32 epheflag,</w:t>
      </w:r>
      <w:r w:rsidR="0021556A" w:rsidRPr="002228E0">
        <w:rPr>
          <w:rStyle w:val="sourcecode"/>
        </w:rPr>
        <w:tab/>
      </w:r>
      <w:r w:rsidRPr="002228E0">
        <w:rPr>
          <w:rStyle w:val="sourcecode"/>
        </w:rPr>
        <w:t>/* ephemeris flag */</w:t>
      </w:r>
    </w:p>
    <w:p w14:paraId="441F7AAE" w14:textId="77777777" w:rsidR="00BF3510" w:rsidRPr="002228E0" w:rsidRDefault="00BF3510" w:rsidP="007C3F58">
      <w:pPr>
        <w:tabs>
          <w:tab w:val="left" w:pos="2835"/>
        </w:tabs>
        <w:ind w:left="567"/>
        <w:rPr>
          <w:rStyle w:val="sourcecode"/>
        </w:rPr>
      </w:pPr>
      <w:r w:rsidRPr="002228E0">
        <w:rPr>
          <w:rStyle w:val="sourcecode"/>
        </w:rPr>
        <w:t>int32 rsmi,</w:t>
      </w:r>
      <w:r w:rsidRPr="002228E0">
        <w:rPr>
          <w:rStyle w:val="sourcecode"/>
        </w:rPr>
        <w:tab/>
        <w:t>/* integer specifying that rise, set, or</w:t>
      </w:r>
      <w:r w:rsidR="0075706B" w:rsidRPr="002228E0">
        <w:rPr>
          <w:rStyle w:val="sourcecode"/>
        </w:rPr>
        <w:t xml:space="preserve"> </w:t>
      </w:r>
      <w:r w:rsidRPr="002228E0">
        <w:rPr>
          <w:rStyle w:val="sourcecode"/>
        </w:rPr>
        <w:t>one of the two meridian transits is wanted. see definition below */</w:t>
      </w:r>
    </w:p>
    <w:p w14:paraId="06B24C8A" w14:textId="77777777" w:rsidR="00BF3510" w:rsidRPr="002228E0" w:rsidRDefault="00BF3510" w:rsidP="007C3F58">
      <w:pPr>
        <w:tabs>
          <w:tab w:val="left" w:pos="2835"/>
        </w:tabs>
        <w:ind w:left="567"/>
        <w:rPr>
          <w:rStyle w:val="sourcecode"/>
        </w:rPr>
      </w:pPr>
      <w:r w:rsidRPr="002228E0">
        <w:rPr>
          <w:rStyle w:val="sourcecode"/>
        </w:rPr>
        <w:t>double *geopos,</w:t>
      </w:r>
      <w:r w:rsidR="0021556A" w:rsidRPr="002228E0">
        <w:rPr>
          <w:rStyle w:val="sourcecode"/>
        </w:rPr>
        <w:tab/>
      </w:r>
      <w:r w:rsidRPr="002228E0">
        <w:rPr>
          <w:rStyle w:val="sourcecode"/>
        </w:rPr>
        <w:t>/* array of three doubles containing</w:t>
      </w:r>
    </w:p>
    <w:p w14:paraId="012F101F" w14:textId="77777777" w:rsidR="00BF3510" w:rsidRPr="002228E0" w:rsidRDefault="00BF3510" w:rsidP="007C3F58">
      <w:pPr>
        <w:tabs>
          <w:tab w:val="left" w:pos="2835"/>
        </w:tabs>
        <w:ind w:left="567"/>
        <w:rPr>
          <w:rStyle w:val="sourcecode"/>
        </w:rPr>
      </w:pPr>
      <w:r w:rsidRPr="002228E0">
        <w:rPr>
          <w:rStyle w:val="sourcecode"/>
        </w:rPr>
        <w:tab/>
        <w:t>* geograph. long., lat., height of observer */</w:t>
      </w:r>
    </w:p>
    <w:p w14:paraId="058A1B67" w14:textId="77777777" w:rsidR="00BF3510" w:rsidRPr="002228E0" w:rsidRDefault="00BF3510" w:rsidP="007C3F58">
      <w:pPr>
        <w:tabs>
          <w:tab w:val="left" w:pos="2835"/>
        </w:tabs>
        <w:ind w:left="567"/>
        <w:rPr>
          <w:rStyle w:val="sourcecode"/>
        </w:rPr>
      </w:pPr>
      <w:r w:rsidRPr="002228E0">
        <w:rPr>
          <w:rStyle w:val="sourcecode"/>
        </w:rPr>
        <w:t>double atpress,</w:t>
      </w:r>
      <w:r w:rsidR="0021556A" w:rsidRPr="002228E0">
        <w:rPr>
          <w:rStyle w:val="sourcecode"/>
        </w:rPr>
        <w:tab/>
      </w:r>
      <w:r w:rsidRPr="002228E0">
        <w:rPr>
          <w:rStyle w:val="sourcecode"/>
        </w:rPr>
        <w:t>/* atmospheric pressure in mbar/hPa */</w:t>
      </w:r>
    </w:p>
    <w:p w14:paraId="1E4A035B" w14:textId="77777777" w:rsidR="00BF3510" w:rsidRPr="002228E0" w:rsidRDefault="00BF3510" w:rsidP="007C3F58">
      <w:pPr>
        <w:tabs>
          <w:tab w:val="left" w:pos="2835"/>
        </w:tabs>
        <w:ind w:left="567"/>
        <w:rPr>
          <w:rStyle w:val="sourcecode"/>
        </w:rPr>
      </w:pPr>
      <w:r w:rsidRPr="002228E0">
        <w:rPr>
          <w:rStyle w:val="sourcecode"/>
        </w:rPr>
        <w:t>double attemp,</w:t>
      </w:r>
      <w:r w:rsidRPr="002228E0">
        <w:rPr>
          <w:rStyle w:val="sourcecode"/>
        </w:rPr>
        <w:tab/>
        <w:t>/* atmospheric temperature in deg. C */</w:t>
      </w:r>
    </w:p>
    <w:p w14:paraId="186F7D3B" w14:textId="77777777" w:rsidR="00BF3510" w:rsidRPr="002228E0" w:rsidRDefault="00BF3510" w:rsidP="007C3F58">
      <w:pPr>
        <w:tabs>
          <w:tab w:val="left" w:pos="2835"/>
        </w:tabs>
        <w:ind w:left="567"/>
        <w:rPr>
          <w:rStyle w:val="sourcecode"/>
        </w:rPr>
      </w:pPr>
      <w:r w:rsidRPr="002228E0">
        <w:rPr>
          <w:rStyle w:val="sourcecode"/>
        </w:rPr>
        <w:t>double horhgt,</w:t>
      </w:r>
      <w:r w:rsidRPr="002228E0">
        <w:rPr>
          <w:rStyle w:val="sourcecode"/>
        </w:rPr>
        <w:tab/>
        <w:t>/* height of local horizon in deg at the point where the body rises or sets*/</w:t>
      </w:r>
    </w:p>
    <w:p w14:paraId="0823F958" w14:textId="77777777" w:rsidR="00BF3510" w:rsidRPr="002228E0" w:rsidRDefault="00BF3510" w:rsidP="007C3F58">
      <w:pPr>
        <w:tabs>
          <w:tab w:val="left" w:pos="2835"/>
        </w:tabs>
        <w:ind w:left="567"/>
        <w:rPr>
          <w:rStyle w:val="sourcecode"/>
        </w:rPr>
      </w:pPr>
      <w:r w:rsidRPr="002228E0">
        <w:rPr>
          <w:rStyle w:val="sourcecode"/>
        </w:rPr>
        <w:t>double *tret,</w:t>
      </w:r>
      <w:r w:rsidRPr="002228E0">
        <w:rPr>
          <w:rStyle w:val="sourcecode"/>
        </w:rPr>
        <w:tab/>
        <w:t>/* return address (double) for rise time etc. */</w:t>
      </w:r>
    </w:p>
    <w:p w14:paraId="672169F0" w14:textId="3109EC66" w:rsidR="00283E02" w:rsidRPr="002228E0" w:rsidRDefault="00BF3510" w:rsidP="007C3F58">
      <w:pPr>
        <w:tabs>
          <w:tab w:val="left" w:pos="2835"/>
        </w:tabs>
        <w:ind w:left="567"/>
        <w:rPr>
          <w:rStyle w:val="sourcecode"/>
        </w:rPr>
      </w:pPr>
      <w:r w:rsidRPr="002228E0">
        <w:rPr>
          <w:rStyle w:val="sourcecode"/>
        </w:rPr>
        <w:t>char *serr);</w:t>
      </w:r>
      <w:r w:rsidRPr="002228E0">
        <w:rPr>
          <w:rStyle w:val="sourcecode"/>
        </w:rPr>
        <w:tab/>
        <w:t>/* return address for error message */</w:t>
      </w:r>
    </w:p>
    <w:p w14:paraId="101F244F" w14:textId="65A7CBA8" w:rsidR="00E346A6" w:rsidRPr="002228E0" w:rsidRDefault="00E346A6" w:rsidP="00E346A6">
      <w:pPr>
        <w:tabs>
          <w:tab w:val="left" w:pos="2835"/>
        </w:tabs>
        <w:rPr>
          <w:rStyle w:val="sourcecode"/>
        </w:rPr>
      </w:pPr>
    </w:p>
    <w:p w14:paraId="634BC152" w14:textId="5C61F62F" w:rsidR="00E346A6" w:rsidRPr="002228E0" w:rsidRDefault="00E346A6" w:rsidP="00E346A6">
      <w:pPr>
        <w:pStyle w:val="berschrift3"/>
      </w:pPr>
      <w:bookmarkStart w:id="231" w:name="_Toc62644248"/>
      <w:r w:rsidRPr="002228E0">
        <w:t xml:space="preserve">Compute </w:t>
      </w:r>
      <w:r w:rsidRPr="002228E0">
        <w:t xml:space="preserve">heliacal </w:t>
      </w:r>
      <w:r w:rsidRPr="002228E0">
        <w:t>risings</w:t>
      </w:r>
      <w:r w:rsidRPr="002228E0">
        <w:t xml:space="preserve"> and settings </w:t>
      </w:r>
      <w:r w:rsidR="00E61442" w:rsidRPr="002228E0">
        <w:t>and related phenomena</w:t>
      </w:r>
      <w:bookmarkEnd w:id="231"/>
    </w:p>
    <w:p w14:paraId="3E2AECED" w14:textId="77777777" w:rsidR="00E346A6" w:rsidRPr="002228E0" w:rsidRDefault="00E346A6" w:rsidP="00E346A6">
      <w:pPr>
        <w:rPr>
          <w:rStyle w:val="sourcecode"/>
        </w:rPr>
      </w:pPr>
      <w:r w:rsidRPr="002228E0">
        <w:rPr>
          <w:rStyle w:val="sourcecode"/>
        </w:rPr>
        <w:t xml:space="preserve">int32 </w:t>
      </w:r>
      <w:r w:rsidRPr="002228E0">
        <w:rPr>
          <w:rStyle w:val="functions"/>
        </w:rPr>
        <w:t>swe_heliacal_ut</w:t>
      </w:r>
      <w:r w:rsidRPr="002228E0">
        <w:rPr>
          <w:rStyle w:val="sourcecode"/>
        </w:rPr>
        <w:t>(</w:t>
      </w:r>
    </w:p>
    <w:p w14:paraId="0FD02421" w14:textId="77777777" w:rsidR="00E346A6" w:rsidRPr="002228E0" w:rsidRDefault="00E346A6" w:rsidP="00E346A6">
      <w:pPr>
        <w:tabs>
          <w:tab w:val="left" w:pos="2835"/>
        </w:tabs>
        <w:ind w:left="567"/>
        <w:rPr>
          <w:rStyle w:val="sourcecode"/>
        </w:rPr>
      </w:pPr>
      <w:r w:rsidRPr="002228E0">
        <w:rPr>
          <w:rStyle w:val="sourcecode"/>
        </w:rPr>
        <w:t>double tjdstart,</w:t>
      </w:r>
      <w:r w:rsidRPr="002228E0">
        <w:rPr>
          <w:rStyle w:val="sourcecode"/>
        </w:rPr>
        <w:tab/>
        <w:t>/* Julian day number of start date for the search of the heliacal event */</w:t>
      </w:r>
    </w:p>
    <w:p w14:paraId="3F06CC45" w14:textId="77777777" w:rsidR="00E346A6" w:rsidRPr="002228E0" w:rsidRDefault="00E346A6" w:rsidP="00E346A6">
      <w:pPr>
        <w:tabs>
          <w:tab w:val="left" w:pos="2835"/>
        </w:tabs>
        <w:ind w:left="567"/>
        <w:rPr>
          <w:rStyle w:val="sourcecode"/>
        </w:rPr>
      </w:pPr>
      <w:r w:rsidRPr="002228E0">
        <w:rPr>
          <w:rStyle w:val="sourcecode"/>
        </w:rPr>
        <w:lastRenderedPageBreak/>
        <w:t>double *dgeo</w:t>
      </w:r>
      <w:r w:rsidRPr="002228E0">
        <w:rPr>
          <w:rStyle w:val="sourcecode"/>
        </w:rPr>
        <w:tab/>
        <w:t>/* geographic position (details below) */</w:t>
      </w:r>
    </w:p>
    <w:p w14:paraId="02D75B72" w14:textId="77777777" w:rsidR="00E346A6" w:rsidRPr="002228E0" w:rsidRDefault="00E346A6" w:rsidP="00E346A6">
      <w:pPr>
        <w:tabs>
          <w:tab w:val="left" w:pos="2835"/>
        </w:tabs>
        <w:ind w:left="567"/>
        <w:rPr>
          <w:rStyle w:val="sourcecode"/>
        </w:rPr>
      </w:pPr>
      <w:r w:rsidRPr="002228E0">
        <w:rPr>
          <w:rStyle w:val="sourcecode"/>
        </w:rPr>
        <w:t>double *datm,</w:t>
      </w:r>
      <w:r w:rsidRPr="002228E0">
        <w:rPr>
          <w:rStyle w:val="sourcecode"/>
        </w:rPr>
        <w:tab/>
        <w:t>/* atmospheric conditions (details below) */</w:t>
      </w:r>
    </w:p>
    <w:p w14:paraId="1ADBD8DE" w14:textId="77777777" w:rsidR="00E346A6" w:rsidRPr="002228E0" w:rsidRDefault="00E346A6" w:rsidP="00E346A6">
      <w:pPr>
        <w:tabs>
          <w:tab w:val="left" w:pos="2835"/>
        </w:tabs>
        <w:ind w:left="567"/>
        <w:rPr>
          <w:rStyle w:val="sourcecode"/>
        </w:rPr>
      </w:pPr>
      <w:r w:rsidRPr="002228E0">
        <w:rPr>
          <w:rStyle w:val="sourcecode"/>
        </w:rPr>
        <w:t>double *dobs,</w:t>
      </w:r>
      <w:r w:rsidRPr="002228E0">
        <w:rPr>
          <w:rStyle w:val="sourcecode"/>
        </w:rPr>
        <w:tab/>
        <w:t>/* observer description (details below) */</w:t>
      </w:r>
    </w:p>
    <w:p w14:paraId="7F1B75D1" w14:textId="77777777" w:rsidR="00E346A6" w:rsidRPr="002228E0" w:rsidRDefault="00E346A6" w:rsidP="00E346A6">
      <w:pPr>
        <w:tabs>
          <w:tab w:val="left" w:pos="2835"/>
        </w:tabs>
        <w:ind w:left="567"/>
        <w:rPr>
          <w:rStyle w:val="sourcecode"/>
        </w:rPr>
      </w:pPr>
      <w:r w:rsidRPr="002228E0">
        <w:rPr>
          <w:rStyle w:val="sourcecode"/>
        </w:rPr>
        <w:t>char *objectname,</w:t>
      </w:r>
      <w:r w:rsidRPr="002228E0">
        <w:rPr>
          <w:rStyle w:val="sourcecode"/>
        </w:rPr>
        <w:tab/>
        <w:t>/* name string of fixed star or planet */</w:t>
      </w:r>
    </w:p>
    <w:p w14:paraId="5B83DA78" w14:textId="77777777" w:rsidR="00E346A6" w:rsidRPr="002228E0" w:rsidRDefault="00E346A6" w:rsidP="00E346A6">
      <w:pPr>
        <w:tabs>
          <w:tab w:val="left" w:pos="2835"/>
        </w:tabs>
        <w:ind w:left="567"/>
        <w:rPr>
          <w:rStyle w:val="sourcecode"/>
        </w:rPr>
      </w:pPr>
      <w:r w:rsidRPr="002228E0">
        <w:rPr>
          <w:rStyle w:val="sourcecode"/>
        </w:rPr>
        <w:t>int32 event_type,</w:t>
      </w:r>
      <w:r w:rsidRPr="002228E0">
        <w:rPr>
          <w:rStyle w:val="sourcecode"/>
        </w:rPr>
        <w:tab/>
        <w:t>/* event type (details below) */</w:t>
      </w:r>
    </w:p>
    <w:p w14:paraId="6C611E0F" w14:textId="77777777" w:rsidR="00E346A6" w:rsidRPr="002228E0" w:rsidRDefault="00E346A6" w:rsidP="00E346A6">
      <w:pPr>
        <w:tabs>
          <w:tab w:val="left" w:pos="2835"/>
        </w:tabs>
        <w:ind w:left="567"/>
        <w:rPr>
          <w:rStyle w:val="sourcecode"/>
        </w:rPr>
      </w:pPr>
      <w:r w:rsidRPr="002228E0">
        <w:rPr>
          <w:rStyle w:val="sourcecode"/>
        </w:rPr>
        <w:t>int32 helflag,</w:t>
      </w:r>
      <w:r w:rsidRPr="002228E0">
        <w:rPr>
          <w:rStyle w:val="sourcecode"/>
        </w:rPr>
        <w:tab/>
        <w:t>/* calculation flag, bitmap (details below) */</w:t>
      </w:r>
    </w:p>
    <w:p w14:paraId="64CB17F0" w14:textId="77777777" w:rsidR="00E346A6" w:rsidRPr="002228E0" w:rsidRDefault="00E346A6" w:rsidP="00E346A6">
      <w:pPr>
        <w:tabs>
          <w:tab w:val="left" w:pos="2835"/>
        </w:tabs>
        <w:ind w:left="567"/>
        <w:rPr>
          <w:rStyle w:val="sourcecode"/>
        </w:rPr>
      </w:pPr>
      <w:r w:rsidRPr="002228E0">
        <w:rPr>
          <w:rStyle w:val="sourcecode"/>
        </w:rPr>
        <w:t>double *dret,</w:t>
      </w:r>
      <w:r w:rsidRPr="002228E0">
        <w:rPr>
          <w:rStyle w:val="sourcecode"/>
        </w:rPr>
        <w:tab/>
        <w:t>/* result: array of at least 50 doubles, of which 3 are used at the moment */</w:t>
      </w:r>
    </w:p>
    <w:p w14:paraId="5E624101" w14:textId="0ED01D19" w:rsidR="00E346A6" w:rsidRPr="002228E0" w:rsidRDefault="00E346A6" w:rsidP="00E346A6">
      <w:pPr>
        <w:tabs>
          <w:tab w:val="left" w:pos="2835"/>
        </w:tabs>
        <w:ind w:left="567"/>
        <w:rPr>
          <w:rStyle w:val="sourcecode"/>
        </w:rPr>
      </w:pPr>
      <w:r w:rsidRPr="002228E0">
        <w:rPr>
          <w:rStyle w:val="sourcecode"/>
        </w:rPr>
        <w:t>char * serr);</w:t>
      </w:r>
      <w:r w:rsidRPr="002228E0">
        <w:rPr>
          <w:rStyle w:val="sourcecode"/>
        </w:rPr>
        <w:tab/>
        <w:t>/* error string */</w:t>
      </w:r>
    </w:p>
    <w:p w14:paraId="32E1CCE8" w14:textId="65C96B78" w:rsidR="00DB589E" w:rsidRPr="002228E0" w:rsidRDefault="00DB589E" w:rsidP="00DB589E">
      <w:pPr>
        <w:rPr>
          <w:rStyle w:val="sourcecode"/>
        </w:rPr>
      </w:pPr>
      <w:r w:rsidRPr="002228E0">
        <w:rPr>
          <w:rStyle w:val="sourcecode"/>
        </w:rPr>
        <w:t>// details of heliacal risings/settings</w:t>
      </w:r>
    </w:p>
    <w:p w14:paraId="55F9031D" w14:textId="73B2F159" w:rsidR="00DB589E" w:rsidRPr="002228E0" w:rsidRDefault="00DB589E" w:rsidP="00DB589E">
      <w:pPr>
        <w:rPr>
          <w:rStyle w:val="sourcecode"/>
        </w:rPr>
      </w:pPr>
      <w:r w:rsidRPr="002228E0">
        <w:rPr>
          <w:rStyle w:val="sourcecode"/>
        </w:rPr>
        <w:t xml:space="preserve">double </w:t>
      </w:r>
      <w:r w:rsidRPr="002228E0">
        <w:rPr>
          <w:rStyle w:val="functions"/>
        </w:rPr>
        <w:t>swe_heliacal_pheno_ut</w:t>
      </w:r>
      <w:r w:rsidRPr="002228E0">
        <w:rPr>
          <w:rStyle w:val="sourcecode"/>
        </w:rPr>
        <w:t>(</w:t>
      </w:r>
    </w:p>
    <w:p w14:paraId="4CF94FF8" w14:textId="77777777" w:rsidR="00DB589E" w:rsidRPr="002228E0" w:rsidRDefault="00DB589E" w:rsidP="00DB589E">
      <w:pPr>
        <w:tabs>
          <w:tab w:val="left" w:pos="2835"/>
        </w:tabs>
        <w:ind w:left="567"/>
        <w:rPr>
          <w:rStyle w:val="sourcecode"/>
        </w:rPr>
      </w:pPr>
      <w:r w:rsidRPr="002228E0">
        <w:rPr>
          <w:rStyle w:val="sourcecode"/>
        </w:rPr>
        <w:t>double tjd_ut,</w:t>
      </w:r>
      <w:r w:rsidRPr="002228E0">
        <w:rPr>
          <w:rStyle w:val="sourcecode"/>
        </w:rPr>
        <w:tab/>
        <w:t>/* Julian day number */</w:t>
      </w:r>
    </w:p>
    <w:p w14:paraId="137DAE2B" w14:textId="77777777" w:rsidR="00DB589E" w:rsidRPr="002228E0" w:rsidRDefault="00DB589E" w:rsidP="00DB589E">
      <w:pPr>
        <w:tabs>
          <w:tab w:val="left" w:pos="2835"/>
        </w:tabs>
        <w:ind w:left="567"/>
        <w:rPr>
          <w:rStyle w:val="sourcecode"/>
        </w:rPr>
      </w:pPr>
      <w:r w:rsidRPr="002228E0">
        <w:rPr>
          <w:rStyle w:val="sourcecode"/>
        </w:rPr>
        <w:t>double *dgeo,</w:t>
      </w:r>
      <w:r w:rsidRPr="002228E0">
        <w:rPr>
          <w:rStyle w:val="sourcecode"/>
        </w:rPr>
        <w:tab/>
        <w:t xml:space="preserve">/* geographic position (details under </w:t>
      </w:r>
      <w:r w:rsidRPr="002228E0">
        <w:rPr>
          <w:rStyle w:val="functions"/>
        </w:rPr>
        <w:t>swe_heliacal_ut()</w:t>
      </w:r>
      <w:r w:rsidRPr="002228E0">
        <w:rPr>
          <w:rStyle w:val="sourcecode"/>
        </w:rPr>
        <w:t xml:space="preserve"> */</w:t>
      </w:r>
    </w:p>
    <w:p w14:paraId="578F6FA0" w14:textId="77777777" w:rsidR="00DB589E" w:rsidRPr="002228E0" w:rsidRDefault="00DB589E" w:rsidP="00DB589E">
      <w:pPr>
        <w:tabs>
          <w:tab w:val="left" w:pos="2835"/>
        </w:tabs>
        <w:ind w:left="567"/>
        <w:rPr>
          <w:rStyle w:val="sourcecode"/>
        </w:rPr>
      </w:pPr>
      <w:r w:rsidRPr="002228E0">
        <w:rPr>
          <w:rStyle w:val="sourcecode"/>
        </w:rPr>
        <w:t>double *datm,</w:t>
      </w:r>
      <w:r w:rsidRPr="002228E0">
        <w:rPr>
          <w:rStyle w:val="sourcecode"/>
        </w:rPr>
        <w:tab/>
        <w:t xml:space="preserve">/* atmospheric conditions (details under </w:t>
      </w:r>
      <w:r w:rsidRPr="002228E0">
        <w:rPr>
          <w:rStyle w:val="functions"/>
        </w:rPr>
        <w:t>swe_heliacal_ut()</w:t>
      </w:r>
      <w:r w:rsidRPr="002228E0">
        <w:rPr>
          <w:rStyle w:val="sourcecode"/>
        </w:rPr>
        <w:t>) */</w:t>
      </w:r>
    </w:p>
    <w:p w14:paraId="34BA3C52" w14:textId="77777777" w:rsidR="00DB589E" w:rsidRPr="002228E0" w:rsidRDefault="00DB589E" w:rsidP="00DB589E">
      <w:pPr>
        <w:tabs>
          <w:tab w:val="left" w:pos="2835"/>
        </w:tabs>
        <w:ind w:left="567"/>
        <w:rPr>
          <w:rStyle w:val="sourcecode"/>
        </w:rPr>
      </w:pPr>
      <w:r w:rsidRPr="002228E0">
        <w:rPr>
          <w:rStyle w:val="sourcecode"/>
        </w:rPr>
        <w:t>double *dobs,</w:t>
      </w:r>
      <w:r w:rsidRPr="002228E0">
        <w:rPr>
          <w:rStyle w:val="sourcecode"/>
        </w:rPr>
        <w:tab/>
        <w:t>/* observer description (details under swe_heliacal_ut()) */</w:t>
      </w:r>
    </w:p>
    <w:p w14:paraId="67A8DE8B" w14:textId="77777777" w:rsidR="00DB589E" w:rsidRPr="002228E0" w:rsidRDefault="00DB589E" w:rsidP="00DB589E">
      <w:pPr>
        <w:tabs>
          <w:tab w:val="left" w:pos="2835"/>
        </w:tabs>
        <w:ind w:left="567"/>
        <w:rPr>
          <w:rStyle w:val="sourcecode"/>
        </w:rPr>
      </w:pPr>
      <w:r w:rsidRPr="002228E0">
        <w:rPr>
          <w:rStyle w:val="sourcecode"/>
        </w:rPr>
        <w:t>char *objectname,</w:t>
      </w:r>
      <w:r w:rsidRPr="002228E0">
        <w:rPr>
          <w:rStyle w:val="sourcecode"/>
        </w:rPr>
        <w:tab/>
        <w:t>/* name string of fixed star or planet */</w:t>
      </w:r>
    </w:p>
    <w:p w14:paraId="546E62A5" w14:textId="77777777" w:rsidR="00DB589E" w:rsidRPr="002228E0" w:rsidRDefault="00DB589E" w:rsidP="00DB589E">
      <w:pPr>
        <w:tabs>
          <w:tab w:val="left" w:pos="2835"/>
        </w:tabs>
        <w:ind w:left="567"/>
        <w:rPr>
          <w:rStyle w:val="sourcecode"/>
        </w:rPr>
      </w:pPr>
      <w:r w:rsidRPr="002228E0">
        <w:rPr>
          <w:rStyle w:val="sourcecode"/>
        </w:rPr>
        <w:t>int32 event_type,</w:t>
      </w:r>
      <w:r w:rsidRPr="002228E0">
        <w:rPr>
          <w:rStyle w:val="sourcecode"/>
        </w:rPr>
        <w:tab/>
        <w:t>/* event type (details under function swe_heliacal_ut()) */</w:t>
      </w:r>
    </w:p>
    <w:p w14:paraId="29CB4037" w14:textId="77777777" w:rsidR="00DB589E" w:rsidRPr="002228E0" w:rsidRDefault="00DB589E" w:rsidP="00DB589E">
      <w:pPr>
        <w:tabs>
          <w:tab w:val="left" w:pos="2835"/>
        </w:tabs>
        <w:ind w:left="567"/>
        <w:rPr>
          <w:rStyle w:val="sourcecode"/>
        </w:rPr>
      </w:pPr>
      <w:r w:rsidRPr="002228E0">
        <w:rPr>
          <w:rStyle w:val="sourcecode"/>
        </w:rPr>
        <w:t>int32 helflag,</w:t>
      </w:r>
      <w:r w:rsidRPr="002228E0">
        <w:rPr>
          <w:rStyle w:val="sourcecode"/>
        </w:rPr>
        <w:tab/>
        <w:t xml:space="preserve">/* calculation flag, bitmap (details under </w:t>
      </w:r>
      <w:r w:rsidRPr="002228E0">
        <w:rPr>
          <w:rStyle w:val="functions"/>
        </w:rPr>
        <w:t>swe_heliacal_ut()</w:t>
      </w:r>
      <w:r w:rsidRPr="002228E0">
        <w:rPr>
          <w:rStyle w:val="sourcecode"/>
        </w:rPr>
        <w:t>) */</w:t>
      </w:r>
    </w:p>
    <w:p w14:paraId="756B4383" w14:textId="77777777" w:rsidR="00DB589E" w:rsidRPr="002228E0" w:rsidRDefault="00DB589E" w:rsidP="00DB589E">
      <w:pPr>
        <w:tabs>
          <w:tab w:val="left" w:pos="2835"/>
        </w:tabs>
        <w:ind w:left="567"/>
        <w:rPr>
          <w:rStyle w:val="sourcecode"/>
        </w:rPr>
      </w:pPr>
      <w:r w:rsidRPr="002228E0">
        <w:rPr>
          <w:rStyle w:val="sourcecode"/>
        </w:rPr>
        <w:t>double *darr,</w:t>
      </w:r>
      <w:r w:rsidRPr="002228E0">
        <w:rPr>
          <w:rStyle w:val="sourcecode"/>
        </w:rPr>
        <w:tab/>
        <w:t>/* return array, declare array of 50 doubles */</w:t>
      </w:r>
    </w:p>
    <w:p w14:paraId="2F09E802" w14:textId="77777777" w:rsidR="00DB589E" w:rsidRPr="002228E0" w:rsidRDefault="00DB589E" w:rsidP="00DB589E">
      <w:pPr>
        <w:tabs>
          <w:tab w:val="left" w:pos="2835"/>
        </w:tabs>
        <w:ind w:left="567"/>
        <w:rPr>
          <w:rStyle w:val="sourcecode"/>
        </w:rPr>
      </w:pPr>
      <w:r w:rsidRPr="002228E0">
        <w:rPr>
          <w:rStyle w:val="sourcecode"/>
        </w:rPr>
        <w:t>char *serr);</w:t>
      </w:r>
      <w:r w:rsidRPr="002228E0">
        <w:rPr>
          <w:rStyle w:val="sourcecode"/>
        </w:rPr>
        <w:tab/>
        <w:t>/* error string */</w:t>
      </w:r>
    </w:p>
    <w:p w14:paraId="60F90AFE" w14:textId="54971175" w:rsidR="00E61442" w:rsidRPr="002228E0" w:rsidRDefault="00E61442" w:rsidP="00E61442">
      <w:pPr>
        <w:tabs>
          <w:tab w:val="left" w:pos="2835"/>
        </w:tabs>
        <w:rPr>
          <w:rStyle w:val="sourcecode"/>
        </w:rPr>
      </w:pPr>
      <w:r w:rsidRPr="002228E0">
        <w:rPr>
          <w:rStyle w:val="sourcecode"/>
        </w:rPr>
        <w:t>// magnitude limit for visibility</w:t>
      </w:r>
    </w:p>
    <w:p w14:paraId="227ADF33" w14:textId="77777777" w:rsidR="00E61442" w:rsidRPr="002228E0" w:rsidRDefault="00E61442" w:rsidP="00E61442">
      <w:pPr>
        <w:rPr>
          <w:rStyle w:val="sourcecode"/>
        </w:rPr>
      </w:pPr>
      <w:r w:rsidRPr="002228E0">
        <w:rPr>
          <w:rStyle w:val="sourcecode"/>
        </w:rPr>
        <w:t xml:space="preserve">double </w:t>
      </w:r>
      <w:r w:rsidRPr="002228E0">
        <w:rPr>
          <w:rStyle w:val="functions"/>
        </w:rPr>
        <w:t>swe_vis_limit_mag</w:t>
      </w:r>
      <w:r w:rsidRPr="002228E0">
        <w:rPr>
          <w:rStyle w:val="sourcecode"/>
        </w:rPr>
        <w:t>(</w:t>
      </w:r>
    </w:p>
    <w:p w14:paraId="5ED171C8" w14:textId="77777777" w:rsidR="00E61442" w:rsidRPr="002228E0" w:rsidRDefault="00E61442" w:rsidP="00E61442">
      <w:pPr>
        <w:tabs>
          <w:tab w:val="left" w:pos="2835"/>
        </w:tabs>
        <w:ind w:left="567"/>
        <w:rPr>
          <w:rStyle w:val="sourcecode"/>
        </w:rPr>
      </w:pPr>
      <w:r w:rsidRPr="002228E0">
        <w:rPr>
          <w:rStyle w:val="sourcecode"/>
        </w:rPr>
        <w:t>double tjdut,</w:t>
      </w:r>
      <w:r w:rsidRPr="002228E0">
        <w:rPr>
          <w:rStyle w:val="sourcecode"/>
        </w:rPr>
        <w:tab/>
        <w:t>/* Julian day number */</w:t>
      </w:r>
    </w:p>
    <w:p w14:paraId="2406DFB9" w14:textId="77777777" w:rsidR="00E61442" w:rsidRPr="002228E0" w:rsidRDefault="00E61442" w:rsidP="00E61442">
      <w:pPr>
        <w:tabs>
          <w:tab w:val="left" w:pos="2835"/>
        </w:tabs>
        <w:ind w:left="567"/>
        <w:rPr>
          <w:rStyle w:val="sourcecode"/>
        </w:rPr>
      </w:pPr>
      <w:r w:rsidRPr="002228E0">
        <w:rPr>
          <w:rStyle w:val="sourcecode"/>
        </w:rPr>
        <w:t>double *dgeo</w:t>
      </w:r>
      <w:r w:rsidRPr="002228E0">
        <w:rPr>
          <w:rStyle w:val="sourcecode"/>
        </w:rPr>
        <w:tab/>
        <w:t>/* geographic position (details under swe_heliacal_ut() */</w:t>
      </w:r>
    </w:p>
    <w:p w14:paraId="36C17C6C" w14:textId="77777777" w:rsidR="00E61442" w:rsidRPr="002228E0" w:rsidRDefault="00E61442" w:rsidP="00E61442">
      <w:pPr>
        <w:tabs>
          <w:tab w:val="left" w:pos="2835"/>
        </w:tabs>
        <w:ind w:left="567"/>
        <w:rPr>
          <w:rStyle w:val="sourcecode"/>
        </w:rPr>
      </w:pPr>
      <w:r w:rsidRPr="002228E0">
        <w:rPr>
          <w:rStyle w:val="sourcecode"/>
        </w:rPr>
        <w:t>double *datm,</w:t>
      </w:r>
      <w:r w:rsidRPr="002228E0">
        <w:rPr>
          <w:rStyle w:val="sourcecode"/>
        </w:rPr>
        <w:tab/>
        <w:t>/* atmospheric conditions (details under swe_heliacal_ut()) */</w:t>
      </w:r>
    </w:p>
    <w:p w14:paraId="37CF0843" w14:textId="77777777" w:rsidR="00E61442" w:rsidRPr="002228E0" w:rsidRDefault="00E61442" w:rsidP="00E61442">
      <w:pPr>
        <w:tabs>
          <w:tab w:val="left" w:pos="2835"/>
        </w:tabs>
        <w:ind w:left="567"/>
        <w:rPr>
          <w:rStyle w:val="sourcecode"/>
        </w:rPr>
      </w:pPr>
      <w:r w:rsidRPr="002228E0">
        <w:rPr>
          <w:rStyle w:val="sourcecode"/>
        </w:rPr>
        <w:t>double *dobs,</w:t>
      </w:r>
      <w:r w:rsidRPr="002228E0">
        <w:rPr>
          <w:rStyle w:val="sourcecode"/>
        </w:rPr>
        <w:tab/>
        <w:t>/* observer description (details under swe_heliacal_ut()) */</w:t>
      </w:r>
    </w:p>
    <w:p w14:paraId="1C7CC1B1" w14:textId="77777777" w:rsidR="00E61442" w:rsidRPr="002228E0" w:rsidRDefault="00E61442" w:rsidP="00E61442">
      <w:pPr>
        <w:tabs>
          <w:tab w:val="left" w:pos="2835"/>
        </w:tabs>
        <w:ind w:left="567"/>
        <w:rPr>
          <w:rStyle w:val="sourcecode"/>
        </w:rPr>
      </w:pPr>
      <w:r w:rsidRPr="002228E0">
        <w:rPr>
          <w:rStyle w:val="sourcecode"/>
        </w:rPr>
        <w:t>char *objectname,</w:t>
      </w:r>
      <w:r w:rsidRPr="002228E0">
        <w:rPr>
          <w:rStyle w:val="sourcecode"/>
        </w:rPr>
        <w:tab/>
        <w:t>/* name string of fixed star or planet */</w:t>
      </w:r>
    </w:p>
    <w:p w14:paraId="791F647C" w14:textId="77777777" w:rsidR="00E61442" w:rsidRPr="002228E0" w:rsidRDefault="00E61442" w:rsidP="00E61442">
      <w:pPr>
        <w:tabs>
          <w:tab w:val="left" w:pos="2835"/>
        </w:tabs>
        <w:ind w:left="567"/>
        <w:rPr>
          <w:rStyle w:val="sourcecode"/>
        </w:rPr>
      </w:pPr>
      <w:r w:rsidRPr="002228E0">
        <w:rPr>
          <w:rStyle w:val="sourcecode"/>
        </w:rPr>
        <w:t>int32 helflag,</w:t>
      </w:r>
      <w:r w:rsidRPr="002228E0">
        <w:rPr>
          <w:rStyle w:val="sourcecode"/>
        </w:rPr>
        <w:tab/>
        <w:t>/* calculation flag, bitmap (details under swe_heliacal_ut()) */</w:t>
      </w:r>
    </w:p>
    <w:p w14:paraId="445EEA4C" w14:textId="77777777" w:rsidR="00E61442" w:rsidRPr="002228E0" w:rsidRDefault="00E61442" w:rsidP="00E61442">
      <w:pPr>
        <w:tabs>
          <w:tab w:val="left" w:pos="2835"/>
        </w:tabs>
        <w:ind w:left="567"/>
        <w:rPr>
          <w:rStyle w:val="sourcecode"/>
        </w:rPr>
      </w:pPr>
      <w:r w:rsidRPr="002228E0">
        <w:rPr>
          <w:rStyle w:val="sourcecode"/>
        </w:rPr>
        <w:t>double *dret,</w:t>
      </w:r>
      <w:r w:rsidRPr="002228E0">
        <w:rPr>
          <w:rStyle w:val="sourcecode"/>
        </w:rPr>
        <w:tab/>
        <w:t>/* result: magnitude required of the object to be visible */</w:t>
      </w:r>
    </w:p>
    <w:p w14:paraId="084F4C31" w14:textId="77777777" w:rsidR="00E61442" w:rsidRPr="002228E0" w:rsidRDefault="00E61442" w:rsidP="00E61442">
      <w:pPr>
        <w:tabs>
          <w:tab w:val="left" w:pos="2835"/>
        </w:tabs>
        <w:ind w:left="567"/>
        <w:rPr>
          <w:rStyle w:val="sourcecode"/>
        </w:rPr>
      </w:pPr>
      <w:r w:rsidRPr="002228E0">
        <w:rPr>
          <w:rStyle w:val="sourcecode"/>
        </w:rPr>
        <w:t>char * serr);</w:t>
      </w:r>
      <w:r w:rsidRPr="002228E0">
        <w:rPr>
          <w:rStyle w:val="sourcecode"/>
        </w:rPr>
        <w:tab/>
        <w:t>/* error string */</w:t>
      </w:r>
    </w:p>
    <w:p w14:paraId="165E75DA" w14:textId="77777777" w:rsidR="00DB589E" w:rsidRPr="002228E0" w:rsidRDefault="00DB589E" w:rsidP="00DB589E">
      <w:pPr>
        <w:rPr>
          <w:rStyle w:val="sourcecode"/>
        </w:rPr>
      </w:pPr>
      <w:r w:rsidRPr="002228E0">
        <w:rPr>
          <w:rStyle w:val="sourcecode"/>
        </w:rPr>
        <w:t xml:space="preserve">double </w:t>
      </w:r>
      <w:r w:rsidRPr="002228E0">
        <w:rPr>
          <w:rStyle w:val="functions"/>
        </w:rPr>
        <w:t>swe_heliacal_pheno_ut</w:t>
      </w:r>
      <w:r w:rsidRPr="002228E0">
        <w:rPr>
          <w:rStyle w:val="sourcecode"/>
        </w:rPr>
        <w:t>(</w:t>
      </w:r>
    </w:p>
    <w:p w14:paraId="40DBE298" w14:textId="77777777" w:rsidR="00DB589E" w:rsidRPr="002228E0" w:rsidRDefault="00DB589E" w:rsidP="00DB589E">
      <w:pPr>
        <w:tabs>
          <w:tab w:val="left" w:pos="2835"/>
        </w:tabs>
        <w:ind w:left="567"/>
        <w:rPr>
          <w:rStyle w:val="sourcecode"/>
        </w:rPr>
      </w:pPr>
      <w:r w:rsidRPr="002228E0">
        <w:rPr>
          <w:rStyle w:val="sourcecode"/>
        </w:rPr>
        <w:t>double tjd_ut,</w:t>
      </w:r>
      <w:r w:rsidRPr="002228E0">
        <w:rPr>
          <w:rStyle w:val="sourcecode"/>
        </w:rPr>
        <w:tab/>
        <w:t>/* Julian day number */</w:t>
      </w:r>
    </w:p>
    <w:p w14:paraId="4E90B61D" w14:textId="77777777" w:rsidR="00DB589E" w:rsidRPr="002228E0" w:rsidRDefault="00DB589E" w:rsidP="00DB589E">
      <w:pPr>
        <w:tabs>
          <w:tab w:val="left" w:pos="2835"/>
        </w:tabs>
        <w:ind w:left="567"/>
        <w:rPr>
          <w:rStyle w:val="sourcecode"/>
        </w:rPr>
      </w:pPr>
      <w:r w:rsidRPr="002228E0">
        <w:rPr>
          <w:rStyle w:val="sourcecode"/>
        </w:rPr>
        <w:t>double *dgeo,</w:t>
      </w:r>
      <w:r w:rsidRPr="002228E0">
        <w:rPr>
          <w:rStyle w:val="sourcecode"/>
        </w:rPr>
        <w:tab/>
        <w:t xml:space="preserve">/* geographic position (details under </w:t>
      </w:r>
      <w:r w:rsidRPr="002228E0">
        <w:rPr>
          <w:rStyle w:val="functions"/>
        </w:rPr>
        <w:t>swe_heliacal_ut()</w:t>
      </w:r>
      <w:r w:rsidRPr="002228E0">
        <w:rPr>
          <w:rStyle w:val="sourcecode"/>
        </w:rPr>
        <w:t xml:space="preserve"> */</w:t>
      </w:r>
    </w:p>
    <w:p w14:paraId="20A748A9" w14:textId="77777777" w:rsidR="00DB589E" w:rsidRPr="002228E0" w:rsidRDefault="00DB589E" w:rsidP="00DB589E">
      <w:pPr>
        <w:tabs>
          <w:tab w:val="left" w:pos="2835"/>
        </w:tabs>
        <w:ind w:left="567"/>
        <w:rPr>
          <w:rStyle w:val="sourcecode"/>
        </w:rPr>
      </w:pPr>
      <w:r w:rsidRPr="002228E0">
        <w:rPr>
          <w:rStyle w:val="sourcecode"/>
        </w:rPr>
        <w:t>double *datm,</w:t>
      </w:r>
      <w:r w:rsidRPr="002228E0">
        <w:rPr>
          <w:rStyle w:val="sourcecode"/>
        </w:rPr>
        <w:tab/>
        <w:t xml:space="preserve">/* atmospheric conditions (details under </w:t>
      </w:r>
      <w:r w:rsidRPr="002228E0">
        <w:rPr>
          <w:rStyle w:val="functions"/>
        </w:rPr>
        <w:t>swe_heliacal_ut()</w:t>
      </w:r>
      <w:r w:rsidRPr="002228E0">
        <w:rPr>
          <w:rStyle w:val="sourcecode"/>
        </w:rPr>
        <w:t>) */</w:t>
      </w:r>
    </w:p>
    <w:p w14:paraId="4C9B31DE" w14:textId="77777777" w:rsidR="00DB589E" w:rsidRPr="002228E0" w:rsidRDefault="00DB589E" w:rsidP="00DB589E">
      <w:pPr>
        <w:tabs>
          <w:tab w:val="left" w:pos="2835"/>
        </w:tabs>
        <w:ind w:left="567"/>
        <w:rPr>
          <w:rStyle w:val="sourcecode"/>
        </w:rPr>
      </w:pPr>
      <w:r w:rsidRPr="002228E0">
        <w:rPr>
          <w:rStyle w:val="sourcecode"/>
        </w:rPr>
        <w:t>double *dobs,</w:t>
      </w:r>
      <w:r w:rsidRPr="002228E0">
        <w:rPr>
          <w:rStyle w:val="sourcecode"/>
        </w:rPr>
        <w:tab/>
        <w:t>/* observer description (details under swe_heliacal_ut()) */</w:t>
      </w:r>
    </w:p>
    <w:p w14:paraId="78D4ED82" w14:textId="77777777" w:rsidR="00DB589E" w:rsidRPr="002228E0" w:rsidRDefault="00DB589E" w:rsidP="00DB589E">
      <w:pPr>
        <w:tabs>
          <w:tab w:val="left" w:pos="2835"/>
        </w:tabs>
        <w:ind w:left="567"/>
        <w:rPr>
          <w:rStyle w:val="sourcecode"/>
        </w:rPr>
      </w:pPr>
      <w:r w:rsidRPr="002228E0">
        <w:rPr>
          <w:rStyle w:val="sourcecode"/>
        </w:rPr>
        <w:t>char *objectname,</w:t>
      </w:r>
      <w:r w:rsidRPr="002228E0">
        <w:rPr>
          <w:rStyle w:val="sourcecode"/>
        </w:rPr>
        <w:tab/>
        <w:t>/* name string of fixed star or planet */</w:t>
      </w:r>
    </w:p>
    <w:p w14:paraId="1BA88898" w14:textId="77777777" w:rsidR="00DB589E" w:rsidRPr="002228E0" w:rsidRDefault="00DB589E" w:rsidP="00DB589E">
      <w:pPr>
        <w:tabs>
          <w:tab w:val="left" w:pos="2835"/>
        </w:tabs>
        <w:ind w:left="567"/>
        <w:rPr>
          <w:rStyle w:val="sourcecode"/>
        </w:rPr>
      </w:pPr>
      <w:r w:rsidRPr="002228E0">
        <w:rPr>
          <w:rStyle w:val="sourcecode"/>
        </w:rPr>
        <w:t>int32 event_type,</w:t>
      </w:r>
      <w:r w:rsidRPr="002228E0">
        <w:rPr>
          <w:rStyle w:val="sourcecode"/>
        </w:rPr>
        <w:tab/>
        <w:t>/* event type (details under function swe_heliacal_ut()) */</w:t>
      </w:r>
    </w:p>
    <w:p w14:paraId="2B8CE625" w14:textId="77777777" w:rsidR="00DB589E" w:rsidRPr="002228E0" w:rsidRDefault="00DB589E" w:rsidP="00DB589E">
      <w:pPr>
        <w:tabs>
          <w:tab w:val="left" w:pos="2835"/>
        </w:tabs>
        <w:ind w:left="567"/>
        <w:rPr>
          <w:rStyle w:val="sourcecode"/>
        </w:rPr>
      </w:pPr>
      <w:r w:rsidRPr="002228E0">
        <w:rPr>
          <w:rStyle w:val="sourcecode"/>
        </w:rPr>
        <w:t>int32 helflag,</w:t>
      </w:r>
      <w:r w:rsidRPr="002228E0">
        <w:rPr>
          <w:rStyle w:val="sourcecode"/>
        </w:rPr>
        <w:tab/>
        <w:t xml:space="preserve">/* calculation flag, bitmap (details under </w:t>
      </w:r>
      <w:r w:rsidRPr="002228E0">
        <w:rPr>
          <w:rStyle w:val="functions"/>
        </w:rPr>
        <w:t>swe_heliacal_ut()</w:t>
      </w:r>
      <w:r w:rsidRPr="002228E0">
        <w:rPr>
          <w:rStyle w:val="sourcecode"/>
        </w:rPr>
        <w:t>) */</w:t>
      </w:r>
    </w:p>
    <w:p w14:paraId="5765D263" w14:textId="77777777" w:rsidR="00DB589E" w:rsidRPr="002228E0" w:rsidRDefault="00DB589E" w:rsidP="00DB589E">
      <w:pPr>
        <w:tabs>
          <w:tab w:val="left" w:pos="2835"/>
        </w:tabs>
        <w:ind w:left="567"/>
        <w:rPr>
          <w:rStyle w:val="sourcecode"/>
        </w:rPr>
      </w:pPr>
      <w:r w:rsidRPr="002228E0">
        <w:rPr>
          <w:rStyle w:val="sourcecode"/>
        </w:rPr>
        <w:t>double *darr,</w:t>
      </w:r>
      <w:r w:rsidRPr="002228E0">
        <w:rPr>
          <w:rStyle w:val="sourcecode"/>
        </w:rPr>
        <w:tab/>
        <w:t>/* return array, declare array of 50 doubles */</w:t>
      </w:r>
    </w:p>
    <w:p w14:paraId="7844FB99" w14:textId="77777777" w:rsidR="00DB589E" w:rsidRPr="002228E0" w:rsidRDefault="00DB589E" w:rsidP="00DB589E">
      <w:pPr>
        <w:tabs>
          <w:tab w:val="left" w:pos="2835"/>
        </w:tabs>
        <w:ind w:left="567"/>
        <w:rPr>
          <w:rStyle w:val="sourcecode"/>
        </w:rPr>
      </w:pPr>
      <w:r w:rsidRPr="002228E0">
        <w:rPr>
          <w:rStyle w:val="sourcecode"/>
        </w:rPr>
        <w:t>char *serr);</w:t>
      </w:r>
      <w:r w:rsidRPr="002228E0">
        <w:rPr>
          <w:rStyle w:val="sourcecode"/>
        </w:rPr>
        <w:tab/>
        <w:t>/* error string */</w:t>
      </w:r>
    </w:p>
    <w:p w14:paraId="713CD8AD" w14:textId="77777777" w:rsidR="00E346A6" w:rsidRPr="002228E0" w:rsidRDefault="00E346A6" w:rsidP="00E346A6">
      <w:pPr>
        <w:tabs>
          <w:tab w:val="left" w:pos="2835"/>
        </w:tabs>
        <w:rPr>
          <w:rStyle w:val="sourcecode"/>
        </w:rPr>
      </w:pPr>
    </w:p>
    <w:p w14:paraId="07EA10E4" w14:textId="77777777" w:rsidR="00BF3510" w:rsidRPr="002228E0" w:rsidRDefault="00BF3510" w:rsidP="001555B8">
      <w:pPr>
        <w:pStyle w:val="berschrift3"/>
      </w:pPr>
      <w:bookmarkStart w:id="232" w:name="_Toc62644249"/>
      <w:r w:rsidRPr="002228E0">
        <w:t>Compute planetary phenomena</w:t>
      </w:r>
      <w:bookmarkEnd w:id="232"/>
    </w:p>
    <w:p w14:paraId="3996BDD1" w14:textId="77777777" w:rsidR="00BF3510" w:rsidRPr="002228E0" w:rsidRDefault="00BF3510" w:rsidP="00CC1B5C">
      <w:pPr>
        <w:rPr>
          <w:rStyle w:val="sourcecode"/>
        </w:rPr>
      </w:pPr>
      <w:r w:rsidRPr="002228E0">
        <w:rPr>
          <w:rStyle w:val="sourcecode"/>
        </w:rPr>
        <w:t xml:space="preserve">int32 </w:t>
      </w:r>
      <w:r w:rsidRPr="002228E0">
        <w:rPr>
          <w:rStyle w:val="functions"/>
        </w:rPr>
        <w:t>swe_pheno_ut</w:t>
      </w:r>
      <w:r w:rsidRPr="002228E0">
        <w:rPr>
          <w:rStyle w:val="sourcecode"/>
        </w:rPr>
        <w:t>(</w:t>
      </w:r>
    </w:p>
    <w:p w14:paraId="66FCBD3C" w14:textId="77777777" w:rsidR="00BF3510" w:rsidRPr="002228E0" w:rsidRDefault="00BF3510" w:rsidP="007C3F58">
      <w:pPr>
        <w:tabs>
          <w:tab w:val="left" w:pos="2835"/>
        </w:tabs>
        <w:ind w:left="567"/>
        <w:rPr>
          <w:rStyle w:val="sourcecode"/>
        </w:rPr>
      </w:pPr>
      <w:r w:rsidRPr="002228E0">
        <w:rPr>
          <w:rStyle w:val="sourcecode"/>
        </w:rPr>
        <w:t>double tjd_ut,</w:t>
      </w:r>
      <w:r w:rsidR="0021556A" w:rsidRPr="002228E0">
        <w:rPr>
          <w:rStyle w:val="sourcecode"/>
        </w:rPr>
        <w:tab/>
      </w:r>
      <w:r w:rsidRPr="002228E0">
        <w:rPr>
          <w:rStyle w:val="sourcecode"/>
        </w:rPr>
        <w:t>/* time Jul. Day UT */</w:t>
      </w:r>
    </w:p>
    <w:p w14:paraId="08F49D7D" w14:textId="77777777" w:rsidR="00BF3510" w:rsidRPr="002228E0" w:rsidRDefault="00BF3510" w:rsidP="007C3F58">
      <w:pPr>
        <w:tabs>
          <w:tab w:val="left" w:pos="2835"/>
        </w:tabs>
        <w:ind w:left="567"/>
        <w:rPr>
          <w:rStyle w:val="sourcecode"/>
        </w:rPr>
      </w:pPr>
      <w:r w:rsidRPr="002228E0">
        <w:rPr>
          <w:rStyle w:val="sourcecode"/>
        </w:rPr>
        <w:t>int32 ipl,</w:t>
      </w:r>
      <w:r w:rsidR="0021556A" w:rsidRPr="002228E0">
        <w:rPr>
          <w:rStyle w:val="sourcecode"/>
        </w:rPr>
        <w:tab/>
      </w:r>
      <w:r w:rsidRPr="002228E0">
        <w:rPr>
          <w:rStyle w:val="sourcecode"/>
        </w:rPr>
        <w:t>/* planet number */</w:t>
      </w:r>
    </w:p>
    <w:p w14:paraId="2B4A6D19" w14:textId="77777777" w:rsidR="00BF3510" w:rsidRPr="002228E0" w:rsidRDefault="00BF3510" w:rsidP="007C3F58">
      <w:pPr>
        <w:tabs>
          <w:tab w:val="left" w:pos="2835"/>
        </w:tabs>
        <w:ind w:left="567"/>
        <w:rPr>
          <w:rStyle w:val="sourcecode"/>
        </w:rPr>
      </w:pPr>
      <w:r w:rsidRPr="002228E0">
        <w:rPr>
          <w:rStyle w:val="sourcecode"/>
        </w:rPr>
        <w:t>int32 iflag,</w:t>
      </w:r>
      <w:r w:rsidR="0021556A" w:rsidRPr="002228E0">
        <w:rPr>
          <w:rStyle w:val="sourcecode"/>
        </w:rPr>
        <w:tab/>
      </w:r>
      <w:r w:rsidRPr="002228E0">
        <w:rPr>
          <w:rStyle w:val="sourcecode"/>
        </w:rPr>
        <w:t>/* ephemeris flag */</w:t>
      </w:r>
    </w:p>
    <w:p w14:paraId="614823C2" w14:textId="77777777" w:rsidR="00BF3510" w:rsidRPr="002228E0" w:rsidRDefault="00BF3510" w:rsidP="007C3F58">
      <w:pPr>
        <w:tabs>
          <w:tab w:val="left" w:pos="2835"/>
        </w:tabs>
        <w:ind w:left="567"/>
        <w:rPr>
          <w:rStyle w:val="sourcecode"/>
        </w:rPr>
      </w:pPr>
      <w:r w:rsidRPr="002228E0">
        <w:rPr>
          <w:rStyle w:val="sourcecode"/>
        </w:rPr>
        <w:t>double *attr,</w:t>
      </w:r>
      <w:r w:rsidR="0021556A" w:rsidRPr="002228E0">
        <w:rPr>
          <w:rStyle w:val="sourcecode"/>
        </w:rPr>
        <w:tab/>
      </w:r>
      <w:r w:rsidRPr="002228E0">
        <w:rPr>
          <w:rStyle w:val="sourcecode"/>
        </w:rPr>
        <w:t>/* return array, 20 doubles, see below */</w:t>
      </w:r>
    </w:p>
    <w:p w14:paraId="2790B4DA" w14:textId="77777777" w:rsidR="00BF3510" w:rsidRPr="002228E0" w:rsidRDefault="00BF3510" w:rsidP="007C3F58">
      <w:pPr>
        <w:tabs>
          <w:tab w:val="left" w:pos="2835"/>
        </w:tabs>
        <w:ind w:left="567"/>
        <w:rPr>
          <w:rStyle w:val="sourcecode"/>
        </w:rPr>
      </w:pPr>
      <w:r w:rsidRPr="002228E0">
        <w:rPr>
          <w:rStyle w:val="sourcecode"/>
        </w:rPr>
        <w:t>char *serr);</w:t>
      </w:r>
      <w:r w:rsidRPr="002228E0">
        <w:rPr>
          <w:rStyle w:val="sourcecode"/>
        </w:rPr>
        <w:tab/>
        <w:t>/* return error string */</w:t>
      </w:r>
    </w:p>
    <w:p w14:paraId="7576CDD5" w14:textId="77777777" w:rsidR="00BF3510" w:rsidRPr="002228E0" w:rsidRDefault="00BF3510" w:rsidP="007A35C7">
      <w:pPr>
        <w:tabs>
          <w:tab w:val="left" w:pos="3119"/>
        </w:tabs>
        <w:rPr>
          <w:rStyle w:val="sourcecode"/>
        </w:rPr>
      </w:pPr>
      <w:r w:rsidRPr="002228E0">
        <w:rPr>
          <w:rStyle w:val="sourcecode"/>
        </w:rPr>
        <w:t xml:space="preserve">int32 </w:t>
      </w:r>
      <w:r w:rsidRPr="002228E0">
        <w:rPr>
          <w:rStyle w:val="functions"/>
        </w:rPr>
        <w:t>swe_pheno</w:t>
      </w:r>
      <w:r w:rsidRPr="002228E0">
        <w:rPr>
          <w:rStyle w:val="sourcecode"/>
        </w:rPr>
        <w:t>(</w:t>
      </w:r>
    </w:p>
    <w:p w14:paraId="69C35EE2" w14:textId="77777777" w:rsidR="00BF3510" w:rsidRPr="002228E0" w:rsidRDefault="00BF3510" w:rsidP="007C3F58">
      <w:pPr>
        <w:tabs>
          <w:tab w:val="left" w:pos="2835"/>
        </w:tabs>
        <w:ind w:left="567"/>
        <w:rPr>
          <w:rStyle w:val="sourcecode"/>
        </w:rPr>
      </w:pPr>
      <w:r w:rsidRPr="002228E0">
        <w:rPr>
          <w:rStyle w:val="sourcecode"/>
        </w:rPr>
        <w:t>double tjd_et,</w:t>
      </w:r>
      <w:r w:rsidRPr="002228E0">
        <w:rPr>
          <w:rStyle w:val="sourcecode"/>
        </w:rPr>
        <w:tab/>
        <w:t>/* time Jul. Day ET */</w:t>
      </w:r>
    </w:p>
    <w:p w14:paraId="071C03B5" w14:textId="77777777" w:rsidR="00BF3510" w:rsidRPr="002228E0" w:rsidRDefault="00BF3510" w:rsidP="007C3F58">
      <w:pPr>
        <w:tabs>
          <w:tab w:val="left" w:pos="2835"/>
        </w:tabs>
        <w:ind w:left="567"/>
        <w:rPr>
          <w:rStyle w:val="sourcecode"/>
        </w:rPr>
      </w:pPr>
      <w:r w:rsidRPr="002228E0">
        <w:rPr>
          <w:rStyle w:val="sourcecode"/>
        </w:rPr>
        <w:lastRenderedPageBreak/>
        <w:t>int32 ipl,</w:t>
      </w:r>
      <w:r w:rsidRPr="002228E0">
        <w:rPr>
          <w:rStyle w:val="sourcecode"/>
        </w:rPr>
        <w:tab/>
        <w:t>/* planet number */</w:t>
      </w:r>
    </w:p>
    <w:p w14:paraId="58C6F70B" w14:textId="77777777" w:rsidR="00BF3510" w:rsidRPr="002228E0" w:rsidRDefault="00BF3510" w:rsidP="007C3F58">
      <w:pPr>
        <w:tabs>
          <w:tab w:val="left" w:pos="2835"/>
        </w:tabs>
        <w:ind w:left="567"/>
        <w:rPr>
          <w:rStyle w:val="sourcecode"/>
        </w:rPr>
      </w:pPr>
      <w:r w:rsidRPr="002228E0">
        <w:rPr>
          <w:rStyle w:val="sourcecode"/>
        </w:rPr>
        <w:t>int32 iflag,</w:t>
      </w:r>
      <w:r w:rsidRPr="002228E0">
        <w:rPr>
          <w:rStyle w:val="sourcecode"/>
        </w:rPr>
        <w:tab/>
        <w:t>/* ephemeris flag */</w:t>
      </w:r>
    </w:p>
    <w:p w14:paraId="640034FD" w14:textId="77777777" w:rsidR="00BF3510" w:rsidRPr="002228E0" w:rsidRDefault="00BF3510" w:rsidP="007C3F58">
      <w:pPr>
        <w:tabs>
          <w:tab w:val="left" w:pos="2835"/>
        </w:tabs>
        <w:ind w:left="567"/>
        <w:rPr>
          <w:rStyle w:val="sourcecode"/>
        </w:rPr>
      </w:pPr>
      <w:r w:rsidRPr="002228E0">
        <w:rPr>
          <w:rStyle w:val="sourcecode"/>
        </w:rPr>
        <w:t>double *attr,</w:t>
      </w:r>
      <w:r w:rsidR="0021556A" w:rsidRPr="002228E0">
        <w:rPr>
          <w:rStyle w:val="sourcecode"/>
        </w:rPr>
        <w:tab/>
      </w:r>
      <w:r w:rsidRPr="002228E0">
        <w:rPr>
          <w:rStyle w:val="sourcecode"/>
        </w:rPr>
        <w:t>/* return array, 20 doubles, see below */</w:t>
      </w:r>
    </w:p>
    <w:p w14:paraId="76FDBF80" w14:textId="4590C8C1" w:rsidR="00283E02" w:rsidRPr="002228E0" w:rsidRDefault="00BF3510" w:rsidP="007C3F58">
      <w:pPr>
        <w:tabs>
          <w:tab w:val="left" w:pos="2835"/>
        </w:tabs>
        <w:ind w:left="567"/>
        <w:rPr>
          <w:rStyle w:val="sourcecode"/>
        </w:rPr>
      </w:pPr>
      <w:r w:rsidRPr="002228E0">
        <w:rPr>
          <w:rStyle w:val="sourcecode"/>
        </w:rPr>
        <w:t>char *serr);</w:t>
      </w:r>
      <w:r w:rsidRPr="002228E0">
        <w:rPr>
          <w:rStyle w:val="sourcecode"/>
        </w:rPr>
        <w:tab/>
        <w:t>/* return error string */</w:t>
      </w:r>
    </w:p>
    <w:p w14:paraId="5E726E07" w14:textId="7595DA82" w:rsidR="00534B11" w:rsidRPr="002228E0" w:rsidRDefault="00534B11" w:rsidP="00534B11">
      <w:pPr>
        <w:pStyle w:val="berschrift3"/>
        <w:rPr>
          <w:rStyle w:val="sourcecode"/>
          <w:rFonts w:ascii="Segoe UI" w:hAnsi="Segoe UI"/>
          <w:color w:val="4472C4"/>
        </w:rPr>
      </w:pPr>
      <w:bookmarkStart w:id="233" w:name="_Toc62644250"/>
      <w:r w:rsidRPr="002228E0">
        <w:t xml:space="preserve">Compute </w:t>
      </w:r>
      <w:r w:rsidRPr="002228E0">
        <w:t>azimuth/altitude from ecliptic or equator</w:t>
      </w:r>
      <w:bookmarkEnd w:id="233"/>
    </w:p>
    <w:p w14:paraId="7FA8796C" w14:textId="77777777" w:rsidR="004E52D3" w:rsidRPr="002228E0" w:rsidRDefault="00BF3510" w:rsidP="00CC1B5C">
      <w:pPr>
        <w:rPr>
          <w:rStyle w:val="sourcecode"/>
        </w:rPr>
      </w:pPr>
      <w:r w:rsidRPr="002228E0">
        <w:rPr>
          <w:rStyle w:val="sourcecode"/>
        </w:rPr>
        <w:t xml:space="preserve">void </w:t>
      </w:r>
      <w:r w:rsidRPr="002228E0">
        <w:rPr>
          <w:rStyle w:val="functions"/>
        </w:rPr>
        <w:t>swe_azalt</w:t>
      </w:r>
      <w:r w:rsidRPr="002228E0">
        <w:rPr>
          <w:rStyle w:val="sourcecode"/>
        </w:rPr>
        <w:t>(</w:t>
      </w:r>
    </w:p>
    <w:p w14:paraId="7D472209" w14:textId="77777777" w:rsidR="004E52D3" w:rsidRPr="002228E0" w:rsidRDefault="00BF3510" w:rsidP="007C3F58">
      <w:pPr>
        <w:tabs>
          <w:tab w:val="left" w:pos="2835"/>
        </w:tabs>
        <w:ind w:left="567"/>
        <w:rPr>
          <w:rStyle w:val="sourcecode"/>
        </w:rPr>
      </w:pPr>
      <w:r w:rsidRPr="002228E0">
        <w:rPr>
          <w:rStyle w:val="sourcecode"/>
        </w:rPr>
        <w:t>double tjd_ut,</w:t>
      </w:r>
      <w:r w:rsidRPr="002228E0">
        <w:rPr>
          <w:rStyle w:val="sourcecode"/>
        </w:rPr>
        <w:tab/>
        <w:t>/* UT */</w:t>
      </w:r>
    </w:p>
    <w:p w14:paraId="2CF1B293" w14:textId="77777777" w:rsidR="004E52D3" w:rsidRPr="002228E0" w:rsidRDefault="00BF3510" w:rsidP="007C3F58">
      <w:pPr>
        <w:tabs>
          <w:tab w:val="left" w:pos="2835"/>
        </w:tabs>
        <w:ind w:left="567"/>
        <w:rPr>
          <w:rStyle w:val="sourcecode"/>
        </w:rPr>
      </w:pPr>
      <w:r w:rsidRPr="002228E0">
        <w:rPr>
          <w:rStyle w:val="sourcecode"/>
        </w:rPr>
        <w:t>int32 calc_flag,</w:t>
      </w:r>
      <w:r w:rsidRPr="002228E0">
        <w:rPr>
          <w:rStyle w:val="sourcecode"/>
        </w:rPr>
        <w:tab/>
        <w:t>/* SE_ECL2HOR or SE_EQU2HOR */</w:t>
      </w:r>
    </w:p>
    <w:p w14:paraId="4F5C7C41" w14:textId="77777777" w:rsidR="004E52D3" w:rsidRPr="002228E0" w:rsidRDefault="00BF3510" w:rsidP="007C3F58">
      <w:pPr>
        <w:tabs>
          <w:tab w:val="left" w:pos="2835"/>
        </w:tabs>
        <w:ind w:left="567"/>
        <w:rPr>
          <w:rStyle w:val="sourcecode"/>
        </w:rPr>
      </w:pPr>
      <w:r w:rsidRPr="002228E0">
        <w:rPr>
          <w:rStyle w:val="sourcecode"/>
        </w:rPr>
        <w:t>double *geopos,</w:t>
      </w:r>
      <w:r w:rsidRPr="002228E0">
        <w:rPr>
          <w:rStyle w:val="sourcecode"/>
        </w:rPr>
        <w:tab/>
        <w:t>/* array of 3 doubles: geogr. long., lat., height */</w:t>
      </w:r>
    </w:p>
    <w:p w14:paraId="2A17B510" w14:textId="77777777" w:rsidR="004E52D3" w:rsidRPr="002228E0" w:rsidRDefault="00BF3510" w:rsidP="007C3F58">
      <w:pPr>
        <w:tabs>
          <w:tab w:val="left" w:pos="2835"/>
        </w:tabs>
        <w:ind w:left="567"/>
        <w:rPr>
          <w:rStyle w:val="sourcecode"/>
        </w:rPr>
      </w:pPr>
      <w:r w:rsidRPr="002228E0">
        <w:rPr>
          <w:rStyle w:val="sourcecode"/>
        </w:rPr>
        <w:t>double atpress,</w:t>
      </w:r>
      <w:r w:rsidRPr="002228E0">
        <w:rPr>
          <w:rStyle w:val="sourcecode"/>
        </w:rPr>
        <w:tab/>
        <w:t>/* atmospheric pressure in mbar (hPa) */</w:t>
      </w:r>
    </w:p>
    <w:p w14:paraId="6A89EC6B" w14:textId="77777777" w:rsidR="004E52D3" w:rsidRPr="002228E0" w:rsidRDefault="00BF3510" w:rsidP="007C3F58">
      <w:pPr>
        <w:tabs>
          <w:tab w:val="left" w:pos="2835"/>
        </w:tabs>
        <w:ind w:left="567"/>
        <w:rPr>
          <w:rStyle w:val="sourcecode"/>
        </w:rPr>
      </w:pPr>
      <w:r w:rsidRPr="002228E0">
        <w:rPr>
          <w:rStyle w:val="sourcecode"/>
        </w:rPr>
        <w:t>double attemp,</w:t>
      </w:r>
      <w:r w:rsidRPr="002228E0">
        <w:rPr>
          <w:rStyle w:val="sourcecode"/>
        </w:rPr>
        <w:tab/>
        <w:t>/* atmospheric temperature in degrees Celsius */</w:t>
      </w:r>
    </w:p>
    <w:p w14:paraId="483FBB42" w14:textId="77777777" w:rsidR="004E52D3" w:rsidRPr="002228E0" w:rsidRDefault="00BF3510" w:rsidP="007C3F58">
      <w:pPr>
        <w:tabs>
          <w:tab w:val="left" w:pos="2835"/>
        </w:tabs>
        <w:ind w:left="567"/>
        <w:rPr>
          <w:rStyle w:val="sourcecode"/>
        </w:rPr>
      </w:pPr>
      <w:r w:rsidRPr="002228E0">
        <w:rPr>
          <w:rStyle w:val="sourcecode"/>
        </w:rPr>
        <w:t>double *xin,</w:t>
      </w:r>
      <w:r w:rsidR="0021556A" w:rsidRPr="002228E0">
        <w:rPr>
          <w:rStyle w:val="sourcecode"/>
        </w:rPr>
        <w:tab/>
      </w:r>
      <w:r w:rsidRPr="002228E0">
        <w:rPr>
          <w:rStyle w:val="sourcecode"/>
        </w:rPr>
        <w:t>/* array of 3 doubles: position of body in either</w:t>
      </w:r>
      <w:r w:rsidR="00446B06" w:rsidRPr="002228E0">
        <w:rPr>
          <w:rStyle w:val="sourcecode"/>
        </w:rPr>
        <w:t xml:space="preserve"> </w:t>
      </w:r>
      <w:r w:rsidRPr="002228E0">
        <w:rPr>
          <w:rStyle w:val="sourcecode"/>
        </w:rPr>
        <w:t>ecliptical or equatorial coordinates,</w:t>
      </w:r>
      <w:r w:rsidR="00446B06" w:rsidRPr="002228E0">
        <w:rPr>
          <w:rStyle w:val="sourcecode"/>
        </w:rPr>
        <w:t xml:space="preserve"> </w:t>
      </w:r>
      <w:r w:rsidRPr="002228E0">
        <w:rPr>
          <w:rStyle w:val="sourcecode"/>
        </w:rPr>
        <w:t>depending on calc_flag */</w:t>
      </w:r>
    </w:p>
    <w:p w14:paraId="4FFFAC84" w14:textId="77777777" w:rsidR="00283E02" w:rsidRPr="002228E0" w:rsidRDefault="00BF3510" w:rsidP="007C3F58">
      <w:pPr>
        <w:tabs>
          <w:tab w:val="left" w:pos="2835"/>
        </w:tabs>
        <w:ind w:left="567"/>
        <w:rPr>
          <w:rStyle w:val="sourcecode"/>
        </w:rPr>
      </w:pPr>
      <w:r w:rsidRPr="002228E0">
        <w:rPr>
          <w:rStyle w:val="sourcecode"/>
        </w:rPr>
        <w:t>double *xaz);</w:t>
      </w:r>
      <w:r w:rsidR="0021556A" w:rsidRPr="002228E0">
        <w:rPr>
          <w:rStyle w:val="sourcecode"/>
        </w:rPr>
        <w:tab/>
      </w:r>
      <w:r w:rsidRPr="002228E0">
        <w:rPr>
          <w:rStyle w:val="sourcecode"/>
        </w:rPr>
        <w:t>/* return array of 3 doubles, containing azimuth, true altitude, apparent altitude */</w:t>
      </w:r>
    </w:p>
    <w:p w14:paraId="46276AE9" w14:textId="693D600A" w:rsidR="00534B11" w:rsidRPr="002228E0" w:rsidRDefault="00534B11" w:rsidP="00534B11">
      <w:pPr>
        <w:pStyle w:val="berschrift3"/>
        <w:rPr>
          <w:rStyle w:val="sourcecode"/>
          <w:rFonts w:ascii="Segoe UI" w:hAnsi="Segoe UI"/>
          <w:color w:val="4472C4"/>
        </w:rPr>
      </w:pPr>
      <w:bookmarkStart w:id="234" w:name="_Toc62644251"/>
      <w:r w:rsidRPr="002228E0">
        <w:t xml:space="preserve">Compute </w:t>
      </w:r>
      <w:r w:rsidRPr="002228E0">
        <w:t xml:space="preserve">ecliptic or equatorial positions from </w:t>
      </w:r>
      <w:r w:rsidRPr="002228E0">
        <w:t>azimuth/altitude</w:t>
      </w:r>
      <w:bookmarkEnd w:id="234"/>
    </w:p>
    <w:p w14:paraId="1E8A201E" w14:textId="77777777" w:rsidR="004E52D3" w:rsidRPr="002228E0" w:rsidRDefault="00BF3510" w:rsidP="00FC77E4">
      <w:pPr>
        <w:tabs>
          <w:tab w:val="left" w:pos="3119"/>
        </w:tabs>
        <w:rPr>
          <w:rStyle w:val="sourcecode"/>
        </w:rPr>
      </w:pPr>
      <w:r w:rsidRPr="002228E0">
        <w:rPr>
          <w:rStyle w:val="sourcecode"/>
        </w:rPr>
        <w:t xml:space="preserve">void </w:t>
      </w:r>
      <w:r w:rsidRPr="002228E0">
        <w:rPr>
          <w:rStyle w:val="functions"/>
        </w:rPr>
        <w:t>swe_azalt_rev</w:t>
      </w:r>
      <w:r w:rsidRPr="002228E0">
        <w:rPr>
          <w:rStyle w:val="sourcecode"/>
        </w:rPr>
        <w:t>(</w:t>
      </w:r>
    </w:p>
    <w:p w14:paraId="33FEE269" w14:textId="77777777" w:rsidR="004E52D3" w:rsidRPr="002228E0" w:rsidRDefault="00BF3510" w:rsidP="007C3F58">
      <w:pPr>
        <w:tabs>
          <w:tab w:val="left" w:pos="2835"/>
        </w:tabs>
        <w:ind w:left="567"/>
        <w:rPr>
          <w:rStyle w:val="sourcecode"/>
        </w:rPr>
      </w:pPr>
      <w:r w:rsidRPr="002228E0">
        <w:rPr>
          <w:rStyle w:val="sourcecode"/>
        </w:rPr>
        <w:t>double tjd_ut,</w:t>
      </w:r>
    </w:p>
    <w:p w14:paraId="5440A2DF" w14:textId="77777777" w:rsidR="004E52D3" w:rsidRPr="002228E0" w:rsidRDefault="00BF3510" w:rsidP="007C3F58">
      <w:pPr>
        <w:tabs>
          <w:tab w:val="left" w:pos="2835"/>
        </w:tabs>
        <w:ind w:left="567"/>
        <w:rPr>
          <w:rStyle w:val="sourcecode"/>
        </w:rPr>
      </w:pPr>
      <w:r w:rsidRPr="002228E0">
        <w:rPr>
          <w:rStyle w:val="sourcecode"/>
        </w:rPr>
        <w:t>int32 calc_flag,</w:t>
      </w:r>
      <w:r w:rsidRPr="002228E0">
        <w:rPr>
          <w:rStyle w:val="sourcecode"/>
        </w:rPr>
        <w:tab/>
        <w:t>/* either SE_HOR2ECL or SE_HOR2EQU */</w:t>
      </w:r>
    </w:p>
    <w:p w14:paraId="4EB51EDA" w14:textId="77777777" w:rsidR="004E52D3" w:rsidRPr="002228E0" w:rsidRDefault="00BF3510" w:rsidP="007C3F58">
      <w:pPr>
        <w:tabs>
          <w:tab w:val="left" w:pos="2835"/>
        </w:tabs>
        <w:ind w:left="567"/>
        <w:rPr>
          <w:rStyle w:val="sourcecode"/>
        </w:rPr>
      </w:pPr>
      <w:r w:rsidRPr="002228E0">
        <w:rPr>
          <w:rStyle w:val="sourcecode"/>
        </w:rPr>
        <w:t>double *geopos,</w:t>
      </w:r>
      <w:r w:rsidRPr="002228E0">
        <w:rPr>
          <w:rStyle w:val="sourcecode"/>
        </w:rPr>
        <w:tab/>
        <w:t>/* array of 3 doubles for geograph. pos. of observer */</w:t>
      </w:r>
    </w:p>
    <w:p w14:paraId="156D62DF" w14:textId="77777777" w:rsidR="004E52D3" w:rsidRPr="002228E0" w:rsidRDefault="00BF3510" w:rsidP="007C3F58">
      <w:pPr>
        <w:tabs>
          <w:tab w:val="left" w:pos="2835"/>
        </w:tabs>
        <w:ind w:left="567"/>
        <w:rPr>
          <w:rStyle w:val="sourcecode"/>
        </w:rPr>
      </w:pPr>
      <w:r w:rsidRPr="002228E0">
        <w:rPr>
          <w:rStyle w:val="sourcecode"/>
        </w:rPr>
        <w:t>double *xin,</w:t>
      </w:r>
      <w:r w:rsidR="0021556A" w:rsidRPr="002228E0">
        <w:rPr>
          <w:rStyle w:val="sourcecode"/>
        </w:rPr>
        <w:tab/>
      </w:r>
      <w:r w:rsidRPr="002228E0">
        <w:rPr>
          <w:rStyle w:val="sourcecode"/>
        </w:rPr>
        <w:t>/* array of 2 doubles for azimuth and true altitude of planet */</w:t>
      </w:r>
    </w:p>
    <w:p w14:paraId="2076B80A" w14:textId="77777777" w:rsidR="00BF3510" w:rsidRPr="002228E0" w:rsidRDefault="00BF3510" w:rsidP="007C3F58">
      <w:pPr>
        <w:tabs>
          <w:tab w:val="left" w:pos="2835"/>
        </w:tabs>
        <w:ind w:left="567"/>
        <w:rPr>
          <w:rStyle w:val="sourcecode"/>
        </w:rPr>
      </w:pPr>
      <w:r w:rsidRPr="002228E0">
        <w:rPr>
          <w:rStyle w:val="sourcecode"/>
        </w:rPr>
        <w:t>double *xout);</w:t>
      </w:r>
      <w:r w:rsidR="0021556A" w:rsidRPr="002228E0">
        <w:rPr>
          <w:rStyle w:val="sourcecode"/>
        </w:rPr>
        <w:tab/>
      </w:r>
      <w:r w:rsidRPr="002228E0">
        <w:rPr>
          <w:rStyle w:val="sourcecode"/>
        </w:rPr>
        <w:t>/* return array of 2 doubles for either ecliptic or equatorial coordinates, depending on calc_flag */</w:t>
      </w:r>
    </w:p>
    <w:p w14:paraId="21217C34" w14:textId="714173F3" w:rsidR="00534B11" w:rsidRPr="002228E0" w:rsidRDefault="00534B11" w:rsidP="00534B11">
      <w:pPr>
        <w:pStyle w:val="berschrift3"/>
        <w:rPr>
          <w:rStyle w:val="sourcecode"/>
          <w:rFonts w:ascii="Segoe UI" w:hAnsi="Segoe UI"/>
          <w:color w:val="4472C4"/>
        </w:rPr>
      </w:pPr>
      <w:bookmarkStart w:id="235" w:name="_Toc62644252"/>
      <w:r w:rsidRPr="002228E0">
        <w:t xml:space="preserve">Compute </w:t>
      </w:r>
      <w:r w:rsidRPr="002228E0">
        <w:t>refracted altitude from true altitude or reverse</w:t>
      </w:r>
      <w:bookmarkEnd w:id="235"/>
    </w:p>
    <w:p w14:paraId="057F25DD" w14:textId="77777777" w:rsidR="00BF3510" w:rsidRPr="002228E0" w:rsidRDefault="00BF3510" w:rsidP="00FC77E4">
      <w:pPr>
        <w:tabs>
          <w:tab w:val="left" w:pos="3119"/>
        </w:tabs>
        <w:rPr>
          <w:rStyle w:val="sourcecode"/>
        </w:rPr>
      </w:pPr>
      <w:r w:rsidRPr="002228E0">
        <w:rPr>
          <w:rStyle w:val="sourcecode"/>
        </w:rPr>
        <w:t xml:space="preserve">double </w:t>
      </w:r>
      <w:r w:rsidRPr="002228E0">
        <w:rPr>
          <w:rStyle w:val="functions"/>
        </w:rPr>
        <w:t>swe_refrac</w:t>
      </w:r>
      <w:r w:rsidRPr="002228E0">
        <w:rPr>
          <w:rStyle w:val="sourcecode"/>
        </w:rPr>
        <w:t>(</w:t>
      </w:r>
    </w:p>
    <w:p w14:paraId="79DC34AC" w14:textId="77777777" w:rsidR="00283E02" w:rsidRPr="002228E0" w:rsidRDefault="00BF3510" w:rsidP="007C3F58">
      <w:pPr>
        <w:tabs>
          <w:tab w:val="left" w:pos="2835"/>
        </w:tabs>
        <w:ind w:left="567"/>
        <w:rPr>
          <w:rStyle w:val="sourcecode"/>
        </w:rPr>
      </w:pPr>
      <w:r w:rsidRPr="002228E0">
        <w:rPr>
          <w:rStyle w:val="sourcecode"/>
        </w:rPr>
        <w:t>double inalt,</w:t>
      </w:r>
    </w:p>
    <w:p w14:paraId="0FDD9CD4" w14:textId="77777777" w:rsidR="00BF3510" w:rsidRPr="002228E0" w:rsidRDefault="00BF3510" w:rsidP="007C3F58">
      <w:pPr>
        <w:tabs>
          <w:tab w:val="left" w:pos="2835"/>
        </w:tabs>
        <w:ind w:left="567"/>
        <w:rPr>
          <w:rStyle w:val="sourcecode"/>
        </w:rPr>
      </w:pPr>
      <w:r w:rsidRPr="002228E0">
        <w:rPr>
          <w:rStyle w:val="sourcecode"/>
        </w:rPr>
        <w:t>double atpress,</w:t>
      </w:r>
      <w:r w:rsidR="0021556A" w:rsidRPr="002228E0">
        <w:rPr>
          <w:rStyle w:val="sourcecode"/>
        </w:rPr>
        <w:tab/>
      </w:r>
      <w:r w:rsidRPr="002228E0">
        <w:rPr>
          <w:rStyle w:val="sourcecode"/>
        </w:rPr>
        <w:t>/* atmospheric pressure in mbar (hPa) */</w:t>
      </w:r>
    </w:p>
    <w:p w14:paraId="43D62BAF" w14:textId="77777777" w:rsidR="00BF3510" w:rsidRPr="002228E0" w:rsidRDefault="00BF3510" w:rsidP="007C3F58">
      <w:pPr>
        <w:tabs>
          <w:tab w:val="left" w:pos="2835"/>
        </w:tabs>
        <w:ind w:left="567"/>
        <w:rPr>
          <w:rStyle w:val="sourcecode"/>
        </w:rPr>
      </w:pPr>
      <w:r w:rsidRPr="002228E0">
        <w:rPr>
          <w:rStyle w:val="sourcecode"/>
        </w:rPr>
        <w:t>double attemp,</w:t>
      </w:r>
      <w:r w:rsidR="0021556A" w:rsidRPr="002228E0">
        <w:rPr>
          <w:rStyle w:val="sourcecode"/>
        </w:rPr>
        <w:tab/>
      </w:r>
      <w:r w:rsidRPr="002228E0">
        <w:rPr>
          <w:rStyle w:val="sourcecode"/>
        </w:rPr>
        <w:t>/* atmospheric temperature in degrees Celsius */</w:t>
      </w:r>
    </w:p>
    <w:p w14:paraId="0A56BB09" w14:textId="19048977" w:rsidR="00283E02" w:rsidRPr="002228E0" w:rsidRDefault="00BF3510" w:rsidP="007C3F58">
      <w:pPr>
        <w:tabs>
          <w:tab w:val="left" w:pos="2835"/>
        </w:tabs>
        <w:ind w:left="567"/>
        <w:rPr>
          <w:rStyle w:val="sourcecode"/>
        </w:rPr>
      </w:pPr>
      <w:r w:rsidRPr="002228E0">
        <w:rPr>
          <w:rStyle w:val="sourcecode"/>
        </w:rPr>
        <w:t>int32 calc_flag);</w:t>
      </w:r>
      <w:r w:rsidRPr="002228E0">
        <w:rPr>
          <w:rStyle w:val="sourcecode"/>
        </w:rPr>
        <w:tab/>
        <w:t>/* either SE_TRUE_TO_APP or SE_APP_TO_TRUE */</w:t>
      </w:r>
    </w:p>
    <w:p w14:paraId="4C3FA5F4" w14:textId="77777777" w:rsidR="00163F80" w:rsidRPr="002228E0" w:rsidRDefault="00163F80" w:rsidP="00163F80">
      <w:pPr>
        <w:rPr>
          <w:rStyle w:val="sourcecode"/>
        </w:rPr>
      </w:pPr>
      <w:r w:rsidRPr="002228E0">
        <w:rPr>
          <w:rStyle w:val="sourcecode"/>
        </w:rPr>
        <w:t xml:space="preserve">double </w:t>
      </w:r>
      <w:r w:rsidRPr="002228E0">
        <w:rPr>
          <w:rStyle w:val="functions"/>
        </w:rPr>
        <w:t>swe_refrac_extended</w:t>
      </w:r>
      <w:r w:rsidRPr="002228E0">
        <w:rPr>
          <w:rStyle w:val="sourcecode"/>
        </w:rPr>
        <w:t>(</w:t>
      </w:r>
    </w:p>
    <w:p w14:paraId="40CE63DF" w14:textId="77777777" w:rsidR="00163F80" w:rsidRPr="002228E0" w:rsidRDefault="00163F80" w:rsidP="00163F80">
      <w:pPr>
        <w:tabs>
          <w:tab w:val="left" w:pos="2835"/>
        </w:tabs>
        <w:ind w:left="567"/>
        <w:rPr>
          <w:rStyle w:val="sourcecode"/>
        </w:rPr>
      </w:pPr>
      <w:r w:rsidRPr="002228E0">
        <w:rPr>
          <w:rStyle w:val="sourcecode"/>
        </w:rPr>
        <w:t>double inalt,</w:t>
      </w:r>
      <w:r w:rsidRPr="002228E0">
        <w:rPr>
          <w:rStyle w:val="sourcecode"/>
        </w:rPr>
        <w:tab/>
        <w:t>/* altitude of object above geometric horizon in degrees, where geometric horizon = plane perpendicular to gravity */</w:t>
      </w:r>
    </w:p>
    <w:p w14:paraId="48DA40DF" w14:textId="77777777" w:rsidR="00163F80" w:rsidRPr="002228E0" w:rsidRDefault="00163F80" w:rsidP="00163F80">
      <w:pPr>
        <w:tabs>
          <w:tab w:val="left" w:pos="2835"/>
        </w:tabs>
        <w:ind w:left="567"/>
        <w:rPr>
          <w:rStyle w:val="sourcecode"/>
        </w:rPr>
      </w:pPr>
      <w:r w:rsidRPr="002228E0">
        <w:rPr>
          <w:rStyle w:val="sourcecode"/>
        </w:rPr>
        <w:t>double geoalt,</w:t>
      </w:r>
      <w:r w:rsidRPr="002228E0">
        <w:rPr>
          <w:rStyle w:val="sourcecode"/>
        </w:rPr>
        <w:tab/>
        <w:t>/* altitude of observer above sea level in meters */</w:t>
      </w:r>
    </w:p>
    <w:p w14:paraId="77F78333" w14:textId="77777777" w:rsidR="00163F80" w:rsidRPr="002228E0" w:rsidRDefault="00163F80" w:rsidP="00163F80">
      <w:pPr>
        <w:tabs>
          <w:tab w:val="left" w:pos="2835"/>
        </w:tabs>
        <w:ind w:left="567"/>
        <w:rPr>
          <w:rStyle w:val="sourcecode"/>
        </w:rPr>
      </w:pPr>
      <w:r w:rsidRPr="002228E0">
        <w:rPr>
          <w:rStyle w:val="sourcecode"/>
        </w:rPr>
        <w:t>double atpress,</w:t>
      </w:r>
      <w:r w:rsidRPr="002228E0">
        <w:rPr>
          <w:rStyle w:val="sourcecode"/>
        </w:rPr>
        <w:tab/>
        <w:t>/* atmospheric pressure in mbar (hPa) */</w:t>
      </w:r>
    </w:p>
    <w:p w14:paraId="6D7133B6" w14:textId="77777777" w:rsidR="00163F80" w:rsidRPr="002228E0" w:rsidRDefault="00163F80" w:rsidP="00163F80">
      <w:pPr>
        <w:tabs>
          <w:tab w:val="left" w:pos="2835"/>
        </w:tabs>
        <w:ind w:left="567"/>
        <w:rPr>
          <w:rStyle w:val="sourcecode"/>
        </w:rPr>
      </w:pPr>
      <w:r w:rsidRPr="002228E0">
        <w:rPr>
          <w:rStyle w:val="sourcecode"/>
        </w:rPr>
        <w:t>double lapse_rate,</w:t>
      </w:r>
      <w:r w:rsidRPr="002228E0">
        <w:rPr>
          <w:rStyle w:val="sourcecode"/>
        </w:rPr>
        <w:tab/>
        <w:t>/* (dattemp/dgeoalt) = [°K/m] */</w:t>
      </w:r>
    </w:p>
    <w:p w14:paraId="2AD9B472" w14:textId="77777777" w:rsidR="00163F80" w:rsidRPr="002228E0" w:rsidRDefault="00163F80" w:rsidP="00163F80">
      <w:pPr>
        <w:tabs>
          <w:tab w:val="left" w:pos="2835"/>
        </w:tabs>
        <w:ind w:left="567"/>
        <w:rPr>
          <w:rStyle w:val="sourcecode"/>
        </w:rPr>
      </w:pPr>
      <w:r w:rsidRPr="002228E0">
        <w:rPr>
          <w:rStyle w:val="sourcecode"/>
        </w:rPr>
        <w:t>double attemp,</w:t>
      </w:r>
      <w:r w:rsidRPr="002228E0">
        <w:rPr>
          <w:rStyle w:val="sourcecode"/>
        </w:rPr>
        <w:tab/>
        <w:t>/* atmospheric temperature in degrees Celsius */</w:t>
      </w:r>
    </w:p>
    <w:p w14:paraId="7CEC3F78" w14:textId="6DE6722E" w:rsidR="00163F80" w:rsidRPr="002228E0" w:rsidRDefault="00163F80" w:rsidP="00163F80">
      <w:pPr>
        <w:tabs>
          <w:tab w:val="left" w:pos="2835"/>
        </w:tabs>
        <w:ind w:left="567"/>
        <w:rPr>
          <w:rStyle w:val="sourcecode"/>
        </w:rPr>
      </w:pPr>
      <w:r w:rsidRPr="002228E0">
        <w:rPr>
          <w:rStyle w:val="sourcecode"/>
        </w:rPr>
        <w:t>int32 calc_flag,</w:t>
      </w:r>
      <w:r w:rsidR="00203BB5" w:rsidRPr="002228E0">
        <w:rPr>
          <w:rStyle w:val="sourcecode"/>
        </w:rPr>
        <w:tab/>
      </w:r>
      <w:r w:rsidR="00203BB5" w:rsidRPr="002228E0">
        <w:rPr>
          <w:rStyle w:val="sourcecode"/>
        </w:rPr>
        <w:t>/* either SE_TRUE_TO_APP or SE_APP_TO_TRUE */</w:t>
      </w:r>
    </w:p>
    <w:p w14:paraId="0E4BD86E" w14:textId="77777777" w:rsidR="00163F80" w:rsidRPr="002228E0" w:rsidRDefault="00163F80" w:rsidP="00163F80">
      <w:pPr>
        <w:tabs>
          <w:tab w:val="left" w:pos="2835"/>
        </w:tabs>
        <w:ind w:left="567"/>
        <w:rPr>
          <w:rStyle w:val="sourcecode"/>
        </w:rPr>
      </w:pPr>
      <w:r w:rsidRPr="002228E0">
        <w:rPr>
          <w:rStyle w:val="sourcecode"/>
        </w:rPr>
        <w:t>double *dret);</w:t>
      </w:r>
      <w:r w:rsidRPr="002228E0">
        <w:rPr>
          <w:rStyle w:val="sourcecode"/>
        </w:rPr>
        <w:tab/>
        <w:t>/* array of 4 doubles; declare 20 ! */</w:t>
      </w:r>
    </w:p>
    <w:p w14:paraId="0EBAB4ED" w14:textId="77777777" w:rsidR="00163F80" w:rsidRPr="002228E0" w:rsidRDefault="00163F80" w:rsidP="00163F80">
      <w:pPr>
        <w:tabs>
          <w:tab w:val="left" w:pos="2835"/>
        </w:tabs>
        <w:ind w:left="567"/>
        <w:rPr>
          <w:rStyle w:val="sourcecode"/>
        </w:rPr>
      </w:pPr>
      <w:r w:rsidRPr="002228E0">
        <w:rPr>
          <w:rStyle w:val="sourcecode"/>
        </w:rPr>
        <w:tab/>
        <w:t>* - dret[0] true altitude, if possible; otherwise input value</w:t>
      </w:r>
    </w:p>
    <w:p w14:paraId="2BBBAE15" w14:textId="77777777" w:rsidR="00163F80" w:rsidRPr="002228E0" w:rsidRDefault="00163F80" w:rsidP="00163F80">
      <w:pPr>
        <w:tabs>
          <w:tab w:val="left" w:pos="2835"/>
        </w:tabs>
        <w:ind w:left="567"/>
        <w:rPr>
          <w:rStyle w:val="sourcecode"/>
        </w:rPr>
      </w:pPr>
      <w:r w:rsidRPr="002228E0">
        <w:rPr>
          <w:rStyle w:val="sourcecode"/>
        </w:rPr>
        <w:tab/>
        <w:t>* - dret[1] apparent altitude, if possible; otherwise input value</w:t>
      </w:r>
    </w:p>
    <w:p w14:paraId="5A122821" w14:textId="77777777" w:rsidR="00163F80" w:rsidRPr="002228E0" w:rsidRDefault="00163F80" w:rsidP="00163F80">
      <w:pPr>
        <w:tabs>
          <w:tab w:val="left" w:pos="2835"/>
        </w:tabs>
        <w:ind w:left="567"/>
        <w:rPr>
          <w:rStyle w:val="sourcecode"/>
        </w:rPr>
      </w:pPr>
      <w:r w:rsidRPr="002228E0">
        <w:rPr>
          <w:rStyle w:val="sourcecode"/>
        </w:rPr>
        <w:tab/>
        <w:t>* - dret[2] refraction</w:t>
      </w:r>
    </w:p>
    <w:p w14:paraId="059A654A" w14:textId="77777777" w:rsidR="00163F80" w:rsidRPr="002228E0" w:rsidRDefault="00163F80" w:rsidP="00163F80">
      <w:pPr>
        <w:tabs>
          <w:tab w:val="left" w:pos="2835"/>
        </w:tabs>
        <w:ind w:left="567"/>
        <w:rPr>
          <w:rStyle w:val="sourcecode"/>
        </w:rPr>
      </w:pPr>
      <w:r w:rsidRPr="002228E0">
        <w:rPr>
          <w:rStyle w:val="sourcecode"/>
        </w:rPr>
        <w:tab/>
        <w:t>* - dret[3] dip of the horizon</w:t>
      </w:r>
    </w:p>
    <w:p w14:paraId="0F2C7F8F" w14:textId="77777777" w:rsidR="00163F80" w:rsidRPr="002228E0" w:rsidRDefault="00163F80" w:rsidP="00163F80">
      <w:pPr>
        <w:tabs>
          <w:tab w:val="left" w:pos="2835"/>
        </w:tabs>
        <w:ind w:left="567"/>
        <w:rPr>
          <w:rStyle w:val="sourcecode"/>
        </w:rPr>
      </w:pPr>
      <w:r w:rsidRPr="002228E0">
        <w:rPr>
          <w:rStyle w:val="sourcecode"/>
        </w:rPr>
        <w:tab/>
        <w:t>/* either SE_TRUE_TO_APP or SE_APP_TO_TRUE */</w:t>
      </w:r>
    </w:p>
    <w:p w14:paraId="5E1A5CD7" w14:textId="77777777" w:rsidR="00163F80" w:rsidRPr="002228E0" w:rsidRDefault="00163F80" w:rsidP="00163F80">
      <w:pPr>
        <w:tabs>
          <w:tab w:val="left" w:pos="2835"/>
        </w:tabs>
        <w:rPr>
          <w:rStyle w:val="sourcecode"/>
        </w:rPr>
      </w:pPr>
    </w:p>
    <w:p w14:paraId="782B010B" w14:textId="54D4F8D7" w:rsidR="005D6BB7" w:rsidRPr="002228E0" w:rsidRDefault="005D6BB7" w:rsidP="005D6BB7">
      <w:pPr>
        <w:pStyle w:val="berschrift3"/>
      </w:pPr>
      <w:bookmarkStart w:id="236" w:name="_Toc62644253"/>
      <w:r w:rsidRPr="002228E0">
        <w:t xml:space="preserve">Compute </w:t>
      </w:r>
      <w:r w:rsidRPr="002228E0">
        <w:t>Kepler orbital elements of a planet or asteroid</w:t>
      </w:r>
      <w:bookmarkEnd w:id="236"/>
    </w:p>
    <w:p w14:paraId="3B77BF4A" w14:textId="77777777" w:rsidR="005D6BB7" w:rsidRPr="002228E0" w:rsidRDefault="005D6BB7" w:rsidP="005D6BB7">
      <w:pPr>
        <w:rPr>
          <w:rStyle w:val="sourcecode"/>
        </w:rPr>
      </w:pPr>
      <w:r w:rsidRPr="002228E0">
        <w:rPr>
          <w:rStyle w:val="sourcecode"/>
        </w:rPr>
        <w:t xml:space="preserve">int32 </w:t>
      </w:r>
      <w:r w:rsidRPr="002228E0">
        <w:rPr>
          <w:rStyle w:val="functions"/>
        </w:rPr>
        <w:t>swe_get_orbital_elements</w:t>
      </w:r>
      <w:r w:rsidRPr="002228E0">
        <w:rPr>
          <w:rStyle w:val="sourcecode"/>
        </w:rPr>
        <w:t>(</w:t>
      </w:r>
    </w:p>
    <w:p w14:paraId="7BF25ECF" w14:textId="5582060C" w:rsidR="005D6BB7" w:rsidRPr="002228E0" w:rsidRDefault="005D6BB7" w:rsidP="005D6BB7">
      <w:pPr>
        <w:ind w:firstLine="567"/>
        <w:rPr>
          <w:rStyle w:val="sourcecode"/>
        </w:rPr>
      </w:pPr>
      <w:r w:rsidRPr="002228E0">
        <w:rPr>
          <w:rStyle w:val="sourcecode"/>
        </w:rPr>
        <w:lastRenderedPageBreak/>
        <w:t>double tjd_et,</w:t>
      </w:r>
      <w:r w:rsidR="00A92079" w:rsidRPr="002228E0">
        <w:rPr>
          <w:rStyle w:val="sourcecode"/>
        </w:rPr>
        <w:t xml:space="preserve"> </w:t>
      </w:r>
      <w:r w:rsidR="00A92079" w:rsidRPr="002228E0">
        <w:rPr>
          <w:rStyle w:val="sourcecode"/>
        </w:rPr>
        <w:tab/>
      </w:r>
      <w:r w:rsidR="00A92079" w:rsidRPr="002228E0">
        <w:rPr>
          <w:rStyle w:val="sourcecode"/>
        </w:rPr>
        <w:tab/>
        <w:t>// input date in TT (Julian day number)</w:t>
      </w:r>
    </w:p>
    <w:p w14:paraId="1C2C1EBE" w14:textId="4CA47114" w:rsidR="005D6BB7" w:rsidRPr="002228E0" w:rsidRDefault="005D6BB7" w:rsidP="005D6BB7">
      <w:pPr>
        <w:ind w:firstLine="567"/>
        <w:rPr>
          <w:rStyle w:val="sourcecode"/>
        </w:rPr>
      </w:pPr>
      <w:r w:rsidRPr="002228E0">
        <w:rPr>
          <w:rStyle w:val="sourcecode"/>
        </w:rPr>
        <w:t>int32 ipl,</w:t>
      </w:r>
      <w:r w:rsidR="00A92079" w:rsidRPr="002228E0">
        <w:rPr>
          <w:rStyle w:val="sourcecode"/>
        </w:rPr>
        <w:tab/>
      </w:r>
      <w:r w:rsidR="00A92079" w:rsidRPr="002228E0">
        <w:rPr>
          <w:rStyle w:val="sourcecode"/>
        </w:rPr>
        <w:tab/>
      </w:r>
      <w:r w:rsidR="00A92079" w:rsidRPr="002228E0">
        <w:rPr>
          <w:rStyle w:val="sourcecode"/>
        </w:rPr>
        <w:tab/>
        <w:t>// planet number</w:t>
      </w:r>
    </w:p>
    <w:p w14:paraId="63A41618" w14:textId="68CBF9D7" w:rsidR="005D6BB7" w:rsidRPr="002228E0" w:rsidRDefault="005D6BB7" w:rsidP="005D6BB7">
      <w:pPr>
        <w:ind w:firstLine="567"/>
        <w:rPr>
          <w:rStyle w:val="sourcecode"/>
        </w:rPr>
      </w:pPr>
      <w:r w:rsidRPr="002228E0">
        <w:rPr>
          <w:rStyle w:val="sourcecode"/>
        </w:rPr>
        <w:t>int32 iflag,</w:t>
      </w:r>
      <w:r w:rsidR="00A92079" w:rsidRPr="002228E0">
        <w:rPr>
          <w:rStyle w:val="sourcecode"/>
        </w:rPr>
        <w:tab/>
      </w:r>
      <w:r w:rsidR="00A92079" w:rsidRPr="002228E0">
        <w:rPr>
          <w:rStyle w:val="sourcecode"/>
        </w:rPr>
        <w:tab/>
        <w:t>// flag bits, see detailed docu</w:t>
      </w:r>
    </w:p>
    <w:p w14:paraId="28F083F7" w14:textId="1FA8FD9C" w:rsidR="005D6BB7" w:rsidRPr="002228E0" w:rsidRDefault="005D6BB7" w:rsidP="005D6BB7">
      <w:pPr>
        <w:ind w:firstLine="567"/>
        <w:rPr>
          <w:rStyle w:val="sourcecode"/>
        </w:rPr>
      </w:pPr>
      <w:r w:rsidRPr="002228E0">
        <w:rPr>
          <w:rStyle w:val="sourcecode"/>
        </w:rPr>
        <w:t>double *dret,</w:t>
      </w:r>
      <w:r w:rsidR="00A92079" w:rsidRPr="002228E0">
        <w:rPr>
          <w:rStyle w:val="sourcecode"/>
        </w:rPr>
        <w:tab/>
      </w:r>
      <w:r w:rsidR="00A92079" w:rsidRPr="002228E0">
        <w:rPr>
          <w:rStyle w:val="sourcecode"/>
        </w:rPr>
        <w:tab/>
        <w:t>// return values, see detailed docu</w:t>
      </w:r>
    </w:p>
    <w:p w14:paraId="2E036E21" w14:textId="1E7189DC" w:rsidR="005D6BB7" w:rsidRPr="002228E0" w:rsidRDefault="005D6BB7" w:rsidP="005D6BB7">
      <w:pPr>
        <w:ind w:firstLine="567"/>
        <w:rPr>
          <w:rStyle w:val="sourcecode"/>
        </w:rPr>
      </w:pPr>
      <w:r w:rsidRPr="002228E0">
        <w:rPr>
          <w:rStyle w:val="sourcecode"/>
        </w:rPr>
        <w:t>char *serr);</w:t>
      </w:r>
    </w:p>
    <w:p w14:paraId="04C27A84" w14:textId="03375939" w:rsidR="00791D54" w:rsidRPr="002228E0" w:rsidRDefault="00791D54" w:rsidP="00791D54">
      <w:pPr>
        <w:rPr>
          <w:rStyle w:val="sourcecode"/>
        </w:rPr>
      </w:pPr>
    </w:p>
    <w:p w14:paraId="4B4639B0" w14:textId="24820EE7" w:rsidR="00791D54" w:rsidRPr="002228E0" w:rsidRDefault="00791D54" w:rsidP="00791D54">
      <w:pPr>
        <w:pStyle w:val="berschrift3"/>
      </w:pPr>
      <w:bookmarkStart w:id="237" w:name="_Toc62644254"/>
      <w:r w:rsidRPr="002228E0">
        <w:t xml:space="preserve">Compute </w:t>
      </w:r>
      <w:r w:rsidRPr="002228E0">
        <w:t xml:space="preserve">maximum/minimum/current distance </w:t>
      </w:r>
      <w:r w:rsidRPr="002228E0">
        <w:t>of a planet or asteroid</w:t>
      </w:r>
      <w:bookmarkEnd w:id="237"/>
    </w:p>
    <w:p w14:paraId="4C7A40A5" w14:textId="77777777" w:rsidR="00791D54" w:rsidRPr="002228E0" w:rsidRDefault="00791D54" w:rsidP="00791D54">
      <w:pPr>
        <w:rPr>
          <w:rStyle w:val="sourcecode"/>
        </w:rPr>
      </w:pPr>
      <w:r w:rsidRPr="002228E0">
        <w:rPr>
          <w:rStyle w:val="sourcecode"/>
        </w:rPr>
        <w:t xml:space="preserve">int32 </w:t>
      </w:r>
      <w:r w:rsidRPr="002228E0">
        <w:rPr>
          <w:rStyle w:val="functions"/>
        </w:rPr>
        <w:t>swe_orbit_max_min_true_distance</w:t>
      </w:r>
      <w:r w:rsidRPr="002228E0">
        <w:rPr>
          <w:rStyle w:val="sourcecode"/>
        </w:rPr>
        <w:t>(</w:t>
      </w:r>
    </w:p>
    <w:p w14:paraId="090ED5A8" w14:textId="34990F6E" w:rsidR="00791D54" w:rsidRPr="002228E0" w:rsidRDefault="00791D54" w:rsidP="00791D54">
      <w:pPr>
        <w:ind w:firstLine="567"/>
        <w:rPr>
          <w:rStyle w:val="sourcecode"/>
        </w:rPr>
      </w:pPr>
      <w:r w:rsidRPr="002228E0">
        <w:rPr>
          <w:rStyle w:val="sourcecode"/>
        </w:rPr>
        <w:t>double tjd_et,</w:t>
      </w:r>
      <w:r w:rsidR="00C82179" w:rsidRPr="002228E0">
        <w:rPr>
          <w:rStyle w:val="sourcecode"/>
        </w:rPr>
        <w:tab/>
      </w:r>
      <w:r w:rsidR="00C82179" w:rsidRPr="002228E0">
        <w:rPr>
          <w:rStyle w:val="sourcecode"/>
        </w:rPr>
        <w:tab/>
      </w:r>
      <w:r w:rsidR="00C82179" w:rsidRPr="002228E0">
        <w:rPr>
          <w:rStyle w:val="sourcecode"/>
        </w:rPr>
        <w:t>// input date in TT (Julian day number)</w:t>
      </w:r>
    </w:p>
    <w:p w14:paraId="19274E19" w14:textId="4595FEB4" w:rsidR="00791D54" w:rsidRPr="002228E0" w:rsidRDefault="00791D54" w:rsidP="00791D54">
      <w:pPr>
        <w:ind w:firstLine="567"/>
        <w:rPr>
          <w:rStyle w:val="sourcecode"/>
        </w:rPr>
      </w:pPr>
      <w:r w:rsidRPr="002228E0">
        <w:rPr>
          <w:rStyle w:val="sourcecode"/>
        </w:rPr>
        <w:t>int32 ipl,</w:t>
      </w:r>
      <w:r w:rsidR="00C82179" w:rsidRPr="002228E0">
        <w:rPr>
          <w:rStyle w:val="sourcecode"/>
        </w:rPr>
        <w:tab/>
      </w:r>
      <w:r w:rsidR="00C82179" w:rsidRPr="002228E0">
        <w:rPr>
          <w:rStyle w:val="sourcecode"/>
        </w:rPr>
        <w:tab/>
      </w:r>
      <w:r w:rsidR="00C82179" w:rsidRPr="002228E0">
        <w:rPr>
          <w:rStyle w:val="sourcecode"/>
        </w:rPr>
        <w:tab/>
      </w:r>
      <w:r w:rsidR="00C82179" w:rsidRPr="002228E0">
        <w:rPr>
          <w:rStyle w:val="sourcecode"/>
        </w:rPr>
        <w:t>// planet number</w:t>
      </w:r>
    </w:p>
    <w:p w14:paraId="13EBD42D" w14:textId="328B6DDC" w:rsidR="00791D54" w:rsidRPr="002228E0" w:rsidRDefault="00791D54" w:rsidP="00791D54">
      <w:pPr>
        <w:ind w:firstLine="567"/>
        <w:rPr>
          <w:rStyle w:val="sourcecode"/>
        </w:rPr>
      </w:pPr>
      <w:r w:rsidRPr="002228E0">
        <w:rPr>
          <w:rStyle w:val="sourcecode"/>
        </w:rPr>
        <w:t>int32 iflag,</w:t>
      </w:r>
      <w:r w:rsidR="00C82179" w:rsidRPr="002228E0">
        <w:rPr>
          <w:rStyle w:val="sourcecode"/>
        </w:rPr>
        <w:tab/>
      </w:r>
      <w:r w:rsidR="00C82179" w:rsidRPr="002228E0">
        <w:rPr>
          <w:rStyle w:val="sourcecode"/>
        </w:rPr>
        <w:tab/>
      </w:r>
      <w:r w:rsidR="00C82179" w:rsidRPr="002228E0">
        <w:rPr>
          <w:rStyle w:val="sourcecode"/>
        </w:rPr>
        <w:t>// flag bits, see detailed docu</w:t>
      </w:r>
    </w:p>
    <w:p w14:paraId="59377393" w14:textId="4C485D40" w:rsidR="00791D54" w:rsidRPr="002228E0" w:rsidRDefault="00791D54" w:rsidP="00791D54">
      <w:pPr>
        <w:ind w:firstLine="567"/>
        <w:rPr>
          <w:rStyle w:val="sourcecode"/>
        </w:rPr>
      </w:pPr>
      <w:r w:rsidRPr="002228E0">
        <w:rPr>
          <w:rStyle w:val="sourcecode"/>
        </w:rPr>
        <w:t>double *dmax,</w:t>
      </w:r>
      <w:r w:rsidR="00C82179" w:rsidRPr="002228E0">
        <w:rPr>
          <w:rStyle w:val="sourcecode"/>
        </w:rPr>
        <w:tab/>
      </w:r>
      <w:r w:rsidR="00C82179" w:rsidRPr="002228E0">
        <w:rPr>
          <w:rStyle w:val="sourcecode"/>
        </w:rPr>
        <w:tab/>
        <w:t xml:space="preserve">// </w:t>
      </w:r>
      <w:r w:rsidR="002661ED" w:rsidRPr="002228E0">
        <w:rPr>
          <w:rStyle w:val="sourcecode"/>
        </w:rPr>
        <w:t xml:space="preserve">return value: </w:t>
      </w:r>
      <w:r w:rsidR="00C82179" w:rsidRPr="002228E0">
        <w:rPr>
          <w:rStyle w:val="sourcecode"/>
        </w:rPr>
        <w:t>maximum distance based on osculating elements</w:t>
      </w:r>
    </w:p>
    <w:p w14:paraId="3F59B534" w14:textId="6F8B7AE0" w:rsidR="00791D54" w:rsidRPr="002228E0" w:rsidRDefault="00791D54" w:rsidP="00C82179">
      <w:pPr>
        <w:ind w:firstLine="567"/>
        <w:rPr>
          <w:rStyle w:val="sourcecode"/>
        </w:rPr>
      </w:pPr>
      <w:r w:rsidRPr="002228E0">
        <w:rPr>
          <w:rStyle w:val="sourcecode"/>
        </w:rPr>
        <w:t>double *dmin,</w:t>
      </w:r>
      <w:r w:rsidR="00C82179" w:rsidRPr="002228E0">
        <w:rPr>
          <w:rStyle w:val="sourcecode"/>
        </w:rPr>
        <w:tab/>
      </w:r>
      <w:r w:rsidR="00C82179" w:rsidRPr="002228E0">
        <w:rPr>
          <w:rStyle w:val="sourcecode"/>
        </w:rPr>
        <w:tab/>
        <w:t xml:space="preserve">// </w:t>
      </w:r>
      <w:r w:rsidR="002661ED" w:rsidRPr="002228E0">
        <w:rPr>
          <w:rStyle w:val="sourcecode"/>
        </w:rPr>
        <w:t xml:space="preserve">return value: </w:t>
      </w:r>
      <w:r w:rsidR="00C82179" w:rsidRPr="002228E0">
        <w:rPr>
          <w:rStyle w:val="sourcecode"/>
        </w:rPr>
        <w:t>m</w:t>
      </w:r>
      <w:r w:rsidR="00C82179" w:rsidRPr="002228E0">
        <w:rPr>
          <w:rStyle w:val="sourcecode"/>
        </w:rPr>
        <w:t>in</w:t>
      </w:r>
      <w:r w:rsidR="00C82179" w:rsidRPr="002228E0">
        <w:rPr>
          <w:rStyle w:val="sourcecode"/>
        </w:rPr>
        <w:t>imum distance based on osculating elements</w:t>
      </w:r>
    </w:p>
    <w:p w14:paraId="6F896DD2" w14:textId="68EA6466" w:rsidR="00791D54" w:rsidRPr="002228E0" w:rsidRDefault="00791D54" w:rsidP="00791D54">
      <w:pPr>
        <w:ind w:firstLine="567"/>
        <w:rPr>
          <w:rStyle w:val="sourcecode"/>
        </w:rPr>
      </w:pPr>
      <w:r w:rsidRPr="002228E0">
        <w:rPr>
          <w:rStyle w:val="sourcecode"/>
        </w:rPr>
        <w:t>double *dtrue,</w:t>
      </w:r>
      <w:r w:rsidR="00C82179" w:rsidRPr="002228E0">
        <w:rPr>
          <w:rStyle w:val="sourcecode"/>
        </w:rPr>
        <w:tab/>
      </w:r>
      <w:r w:rsidR="00C82179" w:rsidRPr="002228E0">
        <w:rPr>
          <w:rStyle w:val="sourcecode"/>
        </w:rPr>
        <w:tab/>
        <w:t xml:space="preserve">// </w:t>
      </w:r>
      <w:r w:rsidR="002661ED" w:rsidRPr="002228E0">
        <w:rPr>
          <w:rStyle w:val="sourcecode"/>
        </w:rPr>
        <w:t xml:space="preserve">return value: </w:t>
      </w:r>
      <w:r w:rsidR="00C82179" w:rsidRPr="002228E0">
        <w:rPr>
          <w:rStyle w:val="sourcecode"/>
        </w:rPr>
        <w:t>current distance</w:t>
      </w:r>
    </w:p>
    <w:p w14:paraId="0646FAA4" w14:textId="77777777" w:rsidR="00791D54" w:rsidRPr="002228E0" w:rsidRDefault="00791D54" w:rsidP="00791D54">
      <w:pPr>
        <w:ind w:firstLine="567"/>
        <w:rPr>
          <w:rStyle w:val="sourcecode"/>
        </w:rPr>
      </w:pPr>
      <w:r w:rsidRPr="002228E0">
        <w:rPr>
          <w:rStyle w:val="sourcecode"/>
        </w:rPr>
        <w:t>char *serr);</w:t>
      </w:r>
    </w:p>
    <w:p w14:paraId="7D66943A" w14:textId="77777777" w:rsidR="00791D54" w:rsidRPr="002228E0" w:rsidRDefault="00791D54" w:rsidP="00791D54">
      <w:pPr>
        <w:rPr>
          <w:rStyle w:val="sourcecode"/>
        </w:rPr>
      </w:pPr>
    </w:p>
    <w:p w14:paraId="6D0F8C2F" w14:textId="77777777" w:rsidR="005D6BB7" w:rsidRPr="002228E0" w:rsidRDefault="005D6BB7" w:rsidP="005D6BB7">
      <w:pPr>
        <w:tabs>
          <w:tab w:val="left" w:pos="2835"/>
        </w:tabs>
        <w:rPr>
          <w:rStyle w:val="sourcecode"/>
        </w:rPr>
      </w:pPr>
    </w:p>
    <w:p w14:paraId="3C51EF4F" w14:textId="77777777" w:rsidR="00BF3510" w:rsidRPr="002228E0" w:rsidRDefault="00BF3510" w:rsidP="00877D89">
      <w:pPr>
        <w:pStyle w:val="berschrift2"/>
      </w:pPr>
      <w:bookmarkStart w:id="238" w:name="_Toc62644255"/>
      <w:r w:rsidRPr="002228E0">
        <w:t>Date and time conversion</w:t>
      </w:r>
      <w:bookmarkEnd w:id="238"/>
    </w:p>
    <w:p w14:paraId="2E567587" w14:textId="77777777" w:rsidR="00283E02" w:rsidRPr="002228E0" w:rsidRDefault="00BF3510" w:rsidP="001555B8">
      <w:pPr>
        <w:pStyle w:val="berschrift3"/>
      </w:pPr>
      <w:bookmarkStart w:id="239" w:name="_Toc62644256"/>
      <w:r w:rsidRPr="002228E0">
        <w:t>Delta T from Julian day number</w:t>
      </w:r>
      <w:bookmarkEnd w:id="239"/>
    </w:p>
    <w:p w14:paraId="45E78EFD" w14:textId="77777777" w:rsidR="00BF3510" w:rsidRPr="002228E0" w:rsidRDefault="00BF3510" w:rsidP="00CC1B5C">
      <w:pPr>
        <w:rPr>
          <w:rStyle w:val="sourcecode"/>
        </w:rPr>
      </w:pPr>
      <w:r w:rsidRPr="002228E0">
        <w:rPr>
          <w:rStyle w:val="sourcecode"/>
        </w:rPr>
        <w:t>/* Ephemeris time (ET) = Universal time (UT) + swe_deltat_ex(UT)</w:t>
      </w:r>
      <w:r w:rsidR="0075706B" w:rsidRPr="002228E0">
        <w:rPr>
          <w:rStyle w:val="sourcecode"/>
        </w:rPr>
        <w:t xml:space="preserve"> </w:t>
      </w:r>
      <w:r w:rsidRPr="002228E0">
        <w:rPr>
          <w:rStyle w:val="sourcecode"/>
        </w:rPr>
        <w:t>*/</w:t>
      </w:r>
    </w:p>
    <w:p w14:paraId="5F655CAB" w14:textId="77777777" w:rsidR="004E52D3" w:rsidRPr="002228E0" w:rsidRDefault="00BF3510" w:rsidP="00CC1B5C">
      <w:pPr>
        <w:rPr>
          <w:rStyle w:val="sourcecode"/>
        </w:rPr>
      </w:pPr>
      <w:r w:rsidRPr="002228E0">
        <w:rPr>
          <w:rStyle w:val="sourcecode"/>
        </w:rPr>
        <w:t xml:space="preserve">double </w:t>
      </w:r>
      <w:r w:rsidRPr="002228E0">
        <w:rPr>
          <w:rStyle w:val="functions"/>
        </w:rPr>
        <w:t>swe_deltat_ex</w:t>
      </w:r>
      <w:r w:rsidRPr="002228E0">
        <w:rPr>
          <w:rStyle w:val="sourcecode"/>
        </w:rPr>
        <w:t>(</w:t>
      </w:r>
    </w:p>
    <w:p w14:paraId="4EA10761" w14:textId="77777777" w:rsidR="004E52D3" w:rsidRPr="002228E0" w:rsidRDefault="00BF3510" w:rsidP="007C3F58">
      <w:pPr>
        <w:tabs>
          <w:tab w:val="left" w:pos="2835"/>
        </w:tabs>
        <w:ind w:left="567"/>
        <w:rPr>
          <w:rStyle w:val="sourcecode"/>
        </w:rPr>
      </w:pPr>
      <w:r w:rsidRPr="002228E0">
        <w:rPr>
          <w:rStyle w:val="sourcecode"/>
        </w:rPr>
        <w:t>double tjd,</w:t>
      </w:r>
      <w:r w:rsidR="00793FF4" w:rsidRPr="002228E0">
        <w:rPr>
          <w:rStyle w:val="sourcecode"/>
        </w:rPr>
        <w:tab/>
      </w:r>
      <w:r w:rsidRPr="002228E0">
        <w:rPr>
          <w:rStyle w:val="sourcecode"/>
        </w:rPr>
        <w:t>/* Julian day number in ET/TT */</w:t>
      </w:r>
    </w:p>
    <w:p w14:paraId="12A4E65D" w14:textId="77777777" w:rsidR="004E52D3" w:rsidRPr="002228E0" w:rsidRDefault="00BF3510" w:rsidP="007C3F58">
      <w:pPr>
        <w:tabs>
          <w:tab w:val="left" w:pos="2835"/>
        </w:tabs>
        <w:ind w:left="567"/>
        <w:rPr>
          <w:rStyle w:val="sourcecode"/>
        </w:rPr>
      </w:pPr>
      <w:r w:rsidRPr="002228E0">
        <w:rPr>
          <w:rStyle w:val="sourcecode"/>
        </w:rPr>
        <w:t>int32 ephe_flag,</w:t>
      </w:r>
      <w:r w:rsidR="00793FF4" w:rsidRPr="002228E0">
        <w:rPr>
          <w:rStyle w:val="sourcecode"/>
        </w:rPr>
        <w:tab/>
      </w:r>
      <w:r w:rsidRPr="002228E0">
        <w:rPr>
          <w:rStyle w:val="sourcecode"/>
        </w:rPr>
        <w:t>/* ephemeris flag (one of SEFLG_SWIEPH, SEFLG_JPLEPH, SEFLG_MOSEPH) */</w:t>
      </w:r>
    </w:p>
    <w:p w14:paraId="5B263442" w14:textId="77777777" w:rsidR="00283E02" w:rsidRPr="002228E0" w:rsidRDefault="00BF3510" w:rsidP="007C3F58">
      <w:pPr>
        <w:tabs>
          <w:tab w:val="left" w:pos="2835"/>
        </w:tabs>
        <w:ind w:left="567"/>
        <w:rPr>
          <w:rStyle w:val="sourcecode"/>
        </w:rPr>
      </w:pPr>
      <w:r w:rsidRPr="002228E0">
        <w:rPr>
          <w:rStyle w:val="sourcecode"/>
        </w:rPr>
        <w:t>char *serr);</w:t>
      </w:r>
      <w:r w:rsidR="00793FF4" w:rsidRPr="002228E0">
        <w:rPr>
          <w:rStyle w:val="sourcecode"/>
        </w:rPr>
        <w:tab/>
      </w:r>
      <w:r w:rsidRPr="002228E0">
        <w:rPr>
          <w:rStyle w:val="sourcecode"/>
        </w:rPr>
        <w:t>/* error message or warning */</w:t>
      </w:r>
    </w:p>
    <w:p w14:paraId="63AFA3D6" w14:textId="77777777" w:rsidR="00BF3510" w:rsidRPr="002228E0" w:rsidRDefault="00BF3510" w:rsidP="00CC1B5C">
      <w:pPr>
        <w:rPr>
          <w:rStyle w:val="sourcecode"/>
        </w:rPr>
      </w:pPr>
      <w:r w:rsidRPr="002228E0">
        <w:rPr>
          <w:rStyle w:val="sourcecode"/>
        </w:rPr>
        <w:t>/* older function: */</w:t>
      </w:r>
    </w:p>
    <w:p w14:paraId="642D3D1B" w14:textId="77777777" w:rsidR="00BF3510" w:rsidRPr="002228E0" w:rsidRDefault="00BF3510" w:rsidP="00CC1B5C">
      <w:pPr>
        <w:rPr>
          <w:rStyle w:val="sourcecode"/>
        </w:rPr>
      </w:pPr>
      <w:r w:rsidRPr="002228E0">
        <w:rPr>
          <w:rStyle w:val="sourcecode"/>
        </w:rPr>
        <w:t>/* Ephemeris time (ET) = Universal time (UT) + swe_deltat(UT)</w:t>
      </w:r>
      <w:r w:rsidR="0075706B" w:rsidRPr="002228E0">
        <w:rPr>
          <w:rStyle w:val="sourcecode"/>
        </w:rPr>
        <w:t xml:space="preserve"> </w:t>
      </w:r>
      <w:r w:rsidRPr="002228E0">
        <w:rPr>
          <w:rStyle w:val="sourcecode"/>
        </w:rPr>
        <w:t>*/</w:t>
      </w:r>
    </w:p>
    <w:p w14:paraId="368E1205" w14:textId="77777777" w:rsidR="00793FF4" w:rsidRPr="002228E0" w:rsidRDefault="00BF3510" w:rsidP="00CC1B5C">
      <w:pPr>
        <w:rPr>
          <w:rStyle w:val="sourcecode"/>
        </w:rPr>
      </w:pPr>
      <w:r w:rsidRPr="002228E0">
        <w:rPr>
          <w:rStyle w:val="sourcecode"/>
        </w:rPr>
        <w:t xml:space="preserve">double </w:t>
      </w:r>
      <w:r w:rsidRPr="002228E0">
        <w:rPr>
          <w:rStyle w:val="functions"/>
        </w:rPr>
        <w:t>swe_deltat</w:t>
      </w:r>
      <w:r w:rsidRPr="002228E0">
        <w:rPr>
          <w:rStyle w:val="sourcecode"/>
        </w:rPr>
        <w:t>(</w:t>
      </w:r>
    </w:p>
    <w:p w14:paraId="03562229" w14:textId="77777777" w:rsidR="00BF3510" w:rsidRPr="002228E0" w:rsidRDefault="00BF3510" w:rsidP="007C3F58">
      <w:pPr>
        <w:tabs>
          <w:tab w:val="left" w:pos="2835"/>
        </w:tabs>
        <w:ind w:left="567"/>
        <w:rPr>
          <w:rStyle w:val="sourcecode"/>
        </w:rPr>
      </w:pPr>
      <w:r w:rsidRPr="002228E0">
        <w:rPr>
          <w:rStyle w:val="sourcecode"/>
        </w:rPr>
        <w:t>double tjd);</w:t>
      </w:r>
    </w:p>
    <w:p w14:paraId="1A69384B" w14:textId="77777777" w:rsidR="00BF3510" w:rsidRPr="002228E0" w:rsidRDefault="00BF3510" w:rsidP="001555B8">
      <w:pPr>
        <w:pStyle w:val="berschrift3"/>
      </w:pPr>
      <w:bookmarkStart w:id="240" w:name="_Toc62644257"/>
      <w:r w:rsidRPr="002228E0">
        <w:t>Julian day number from year, month, day, hour, with check whether date is legal</w:t>
      </w:r>
      <w:bookmarkEnd w:id="240"/>
    </w:p>
    <w:p w14:paraId="51A14DF7" w14:textId="77777777" w:rsidR="00BF3510" w:rsidRPr="002228E0" w:rsidRDefault="00BF3510" w:rsidP="00CC1B5C">
      <w:pPr>
        <w:rPr>
          <w:rStyle w:val="sourcecode"/>
        </w:rPr>
      </w:pPr>
      <w:r w:rsidRPr="002228E0">
        <w:rPr>
          <w:rStyle w:val="sourcecode"/>
        </w:rPr>
        <w:t>/*</w:t>
      </w:r>
      <w:r w:rsidR="0075706B" w:rsidRPr="002228E0">
        <w:rPr>
          <w:rStyle w:val="sourcecode"/>
        </w:rPr>
        <w:t xml:space="preserve"> </w:t>
      </w:r>
      <w:r w:rsidRPr="002228E0">
        <w:rPr>
          <w:rStyle w:val="sourcecode"/>
        </w:rPr>
        <w:t>Return value: OK or ERR</w:t>
      </w:r>
      <w:r w:rsidR="00446B06" w:rsidRPr="002228E0">
        <w:rPr>
          <w:rStyle w:val="sourcecode"/>
        </w:rPr>
        <w:t xml:space="preserve"> </w:t>
      </w:r>
      <w:r w:rsidRPr="002228E0">
        <w:rPr>
          <w:rStyle w:val="sourcecode"/>
        </w:rPr>
        <w:t>*/</w:t>
      </w:r>
    </w:p>
    <w:p w14:paraId="3438E9D4" w14:textId="77777777" w:rsidR="00BF3510" w:rsidRPr="002228E0" w:rsidRDefault="00BF3510" w:rsidP="00CC1B5C">
      <w:pPr>
        <w:rPr>
          <w:rStyle w:val="sourcecode"/>
        </w:rPr>
      </w:pPr>
      <w:r w:rsidRPr="002228E0">
        <w:rPr>
          <w:rStyle w:val="sourcecode"/>
        </w:rPr>
        <w:t xml:space="preserve">int </w:t>
      </w:r>
      <w:r w:rsidRPr="002228E0">
        <w:rPr>
          <w:rStyle w:val="functions"/>
        </w:rPr>
        <w:t>swe_date_conversion</w:t>
      </w:r>
      <w:r w:rsidRPr="002228E0">
        <w:rPr>
          <w:rStyle w:val="sourcecode"/>
        </w:rPr>
        <w:t>(</w:t>
      </w:r>
    </w:p>
    <w:p w14:paraId="066F2F7A" w14:textId="77777777" w:rsidR="004E52D3" w:rsidRPr="002228E0" w:rsidRDefault="00BF3510" w:rsidP="007C3F58">
      <w:pPr>
        <w:tabs>
          <w:tab w:val="left" w:pos="2835"/>
        </w:tabs>
        <w:ind w:left="567"/>
        <w:rPr>
          <w:rStyle w:val="sourcecode"/>
        </w:rPr>
      </w:pPr>
      <w:r w:rsidRPr="002228E0">
        <w:rPr>
          <w:rStyle w:val="sourcecode"/>
        </w:rPr>
        <w:t>int y, int m, int d,</w:t>
      </w:r>
      <w:r w:rsidRPr="002228E0">
        <w:rPr>
          <w:rStyle w:val="sourcecode"/>
        </w:rPr>
        <w:tab/>
        <w:t>/* year, month, day */</w:t>
      </w:r>
    </w:p>
    <w:p w14:paraId="727D1D68" w14:textId="77777777" w:rsidR="004E52D3" w:rsidRPr="002228E0" w:rsidRDefault="00BF3510" w:rsidP="007C3F58">
      <w:pPr>
        <w:tabs>
          <w:tab w:val="left" w:pos="2835"/>
        </w:tabs>
        <w:ind w:left="567"/>
        <w:rPr>
          <w:rStyle w:val="sourcecode"/>
        </w:rPr>
      </w:pPr>
      <w:r w:rsidRPr="002228E0">
        <w:rPr>
          <w:rStyle w:val="sourcecode"/>
        </w:rPr>
        <w:t>double hour,</w:t>
      </w:r>
      <w:r w:rsidR="0021556A" w:rsidRPr="002228E0">
        <w:rPr>
          <w:rStyle w:val="sourcecode"/>
        </w:rPr>
        <w:tab/>
      </w:r>
      <w:r w:rsidRPr="002228E0">
        <w:rPr>
          <w:rStyle w:val="sourcecode"/>
        </w:rPr>
        <w:t>/* hours (decimal, with fraction) */</w:t>
      </w:r>
    </w:p>
    <w:p w14:paraId="44DE0090" w14:textId="77777777" w:rsidR="00BF3510" w:rsidRPr="002228E0" w:rsidRDefault="00BF3510" w:rsidP="007C3F58">
      <w:pPr>
        <w:tabs>
          <w:tab w:val="left" w:pos="2835"/>
        </w:tabs>
        <w:ind w:left="567"/>
        <w:rPr>
          <w:rStyle w:val="sourcecode"/>
        </w:rPr>
      </w:pPr>
      <w:r w:rsidRPr="002228E0">
        <w:rPr>
          <w:rStyle w:val="sourcecode"/>
        </w:rPr>
        <w:t>char c,</w:t>
      </w:r>
      <w:r w:rsidR="0021556A" w:rsidRPr="002228E0">
        <w:rPr>
          <w:rStyle w:val="sourcecode"/>
        </w:rPr>
        <w:tab/>
      </w:r>
      <w:r w:rsidRPr="002228E0">
        <w:rPr>
          <w:rStyle w:val="sourcecode"/>
        </w:rPr>
        <w:t>/* calendar ‘g’[regorian]</w:t>
      </w:r>
      <w:r w:rsidR="0075706B" w:rsidRPr="002228E0">
        <w:rPr>
          <w:rStyle w:val="sourcecode"/>
        </w:rPr>
        <w:t xml:space="preserve"> </w:t>
      </w:r>
      <w:r w:rsidRPr="002228E0">
        <w:rPr>
          <w:rStyle w:val="sourcecode"/>
        </w:rPr>
        <w:t>|</w:t>
      </w:r>
      <w:r w:rsidR="0075706B" w:rsidRPr="002228E0">
        <w:rPr>
          <w:rStyle w:val="sourcecode"/>
        </w:rPr>
        <w:t xml:space="preserve"> </w:t>
      </w:r>
      <w:r w:rsidRPr="002228E0">
        <w:rPr>
          <w:rStyle w:val="sourcecode"/>
        </w:rPr>
        <w:t>’j’[ulian] */</w:t>
      </w:r>
    </w:p>
    <w:p w14:paraId="13C86FCE" w14:textId="77777777" w:rsidR="00283E02" w:rsidRPr="002228E0" w:rsidRDefault="00BF3510" w:rsidP="007C3F58">
      <w:pPr>
        <w:tabs>
          <w:tab w:val="left" w:pos="2835"/>
        </w:tabs>
        <w:ind w:left="567"/>
        <w:rPr>
          <w:rStyle w:val="sourcecode"/>
        </w:rPr>
      </w:pPr>
      <w:r w:rsidRPr="002228E0">
        <w:rPr>
          <w:rStyle w:val="sourcecode"/>
        </w:rPr>
        <w:t>double *tjd);</w:t>
      </w:r>
      <w:r w:rsidRPr="002228E0">
        <w:rPr>
          <w:rStyle w:val="sourcecode"/>
        </w:rPr>
        <w:tab/>
        <w:t>/* target address for Julian day */</w:t>
      </w:r>
    </w:p>
    <w:p w14:paraId="0B75DD00" w14:textId="77777777" w:rsidR="00BF3510" w:rsidRPr="002228E0" w:rsidRDefault="00BF3510" w:rsidP="001555B8">
      <w:pPr>
        <w:pStyle w:val="berschrift3"/>
      </w:pPr>
      <w:bookmarkStart w:id="241" w:name="_Toc62644258"/>
      <w:r w:rsidRPr="002228E0">
        <w:t>Julian day number from year, month, day, hour</w:t>
      </w:r>
      <w:bookmarkEnd w:id="241"/>
    </w:p>
    <w:p w14:paraId="43ABEE17" w14:textId="77777777" w:rsidR="00BF3510" w:rsidRPr="002228E0" w:rsidRDefault="00BF3510" w:rsidP="00CC1B5C">
      <w:pPr>
        <w:rPr>
          <w:rStyle w:val="sourcecode"/>
        </w:rPr>
      </w:pPr>
      <w:r w:rsidRPr="002228E0">
        <w:rPr>
          <w:rStyle w:val="sourcecode"/>
        </w:rPr>
        <w:t xml:space="preserve">double </w:t>
      </w:r>
      <w:r w:rsidRPr="002228E0">
        <w:rPr>
          <w:rStyle w:val="functions"/>
        </w:rPr>
        <w:t>swe_julday</w:t>
      </w:r>
      <w:r w:rsidRPr="002228E0">
        <w:rPr>
          <w:rStyle w:val="sourcecode"/>
        </w:rPr>
        <w:t>(</w:t>
      </w:r>
    </w:p>
    <w:p w14:paraId="35D9BED3" w14:textId="77777777" w:rsidR="00793FF4" w:rsidRPr="002228E0" w:rsidRDefault="00BF3510" w:rsidP="007C3F58">
      <w:pPr>
        <w:tabs>
          <w:tab w:val="left" w:pos="2835"/>
        </w:tabs>
        <w:ind w:left="567"/>
        <w:rPr>
          <w:rStyle w:val="sourcecode"/>
        </w:rPr>
      </w:pPr>
      <w:r w:rsidRPr="002228E0">
        <w:rPr>
          <w:rStyle w:val="sourcecode"/>
        </w:rPr>
        <w:t>int year,</w:t>
      </w:r>
    </w:p>
    <w:p w14:paraId="7D7A6FA7" w14:textId="77777777" w:rsidR="00793FF4" w:rsidRPr="002228E0" w:rsidRDefault="00BF3510" w:rsidP="007C3F58">
      <w:pPr>
        <w:tabs>
          <w:tab w:val="left" w:pos="2835"/>
        </w:tabs>
        <w:ind w:left="567"/>
        <w:rPr>
          <w:rStyle w:val="sourcecode"/>
        </w:rPr>
      </w:pPr>
      <w:r w:rsidRPr="002228E0">
        <w:rPr>
          <w:rStyle w:val="sourcecode"/>
        </w:rPr>
        <w:t>int month,</w:t>
      </w:r>
    </w:p>
    <w:p w14:paraId="5D1A530D" w14:textId="77777777" w:rsidR="00793FF4" w:rsidRPr="002228E0" w:rsidRDefault="00BF3510" w:rsidP="007C3F58">
      <w:pPr>
        <w:tabs>
          <w:tab w:val="left" w:pos="2835"/>
        </w:tabs>
        <w:ind w:left="567"/>
        <w:rPr>
          <w:rStyle w:val="sourcecode"/>
        </w:rPr>
      </w:pPr>
      <w:r w:rsidRPr="002228E0">
        <w:rPr>
          <w:rStyle w:val="sourcecode"/>
        </w:rPr>
        <w:t>int day,</w:t>
      </w:r>
    </w:p>
    <w:p w14:paraId="55F0FD74" w14:textId="77777777" w:rsidR="00283E02" w:rsidRPr="002228E0" w:rsidRDefault="00BF3510" w:rsidP="007C3F58">
      <w:pPr>
        <w:tabs>
          <w:tab w:val="left" w:pos="2835"/>
        </w:tabs>
        <w:ind w:left="567"/>
        <w:rPr>
          <w:rStyle w:val="sourcecode"/>
        </w:rPr>
      </w:pPr>
      <w:r w:rsidRPr="002228E0">
        <w:rPr>
          <w:rStyle w:val="sourcecode"/>
        </w:rPr>
        <w:t>double hour,</w:t>
      </w:r>
    </w:p>
    <w:p w14:paraId="19381BEB" w14:textId="77777777" w:rsidR="00283E02" w:rsidRPr="002228E0" w:rsidRDefault="00BF3510" w:rsidP="007C3F58">
      <w:pPr>
        <w:tabs>
          <w:tab w:val="left" w:pos="2835"/>
        </w:tabs>
        <w:ind w:left="567"/>
        <w:rPr>
          <w:rStyle w:val="sourcecode"/>
        </w:rPr>
      </w:pPr>
      <w:r w:rsidRPr="002228E0">
        <w:rPr>
          <w:rStyle w:val="sourcecode"/>
        </w:rPr>
        <w:t>int gregflag);</w:t>
      </w:r>
      <w:r w:rsidRPr="002228E0">
        <w:rPr>
          <w:rStyle w:val="sourcecode"/>
        </w:rPr>
        <w:tab/>
        <w:t>/* Gregorian calendar: 1, Julian calendar: 0 */</w:t>
      </w:r>
    </w:p>
    <w:p w14:paraId="1893B282" w14:textId="77777777" w:rsidR="00BF3510" w:rsidRPr="002228E0" w:rsidRDefault="00BF3510" w:rsidP="001555B8">
      <w:pPr>
        <w:pStyle w:val="berschrift3"/>
      </w:pPr>
      <w:bookmarkStart w:id="242" w:name="_Toc62644259"/>
      <w:r w:rsidRPr="002228E0">
        <w:lastRenderedPageBreak/>
        <w:t>Year, month, day, hour from Julian day number</w:t>
      </w:r>
      <w:bookmarkEnd w:id="242"/>
    </w:p>
    <w:p w14:paraId="7533D82D" w14:textId="77777777" w:rsidR="00BF3510" w:rsidRPr="002228E0" w:rsidRDefault="00BF3510" w:rsidP="00CC1B5C">
      <w:pPr>
        <w:rPr>
          <w:rStyle w:val="sourcecode"/>
        </w:rPr>
      </w:pPr>
      <w:r w:rsidRPr="002228E0">
        <w:rPr>
          <w:rStyle w:val="sourcecode"/>
        </w:rPr>
        <w:t xml:space="preserve">void </w:t>
      </w:r>
      <w:r w:rsidRPr="002228E0">
        <w:rPr>
          <w:rStyle w:val="functions"/>
        </w:rPr>
        <w:t>swe_revjul</w:t>
      </w:r>
      <w:r w:rsidRPr="002228E0">
        <w:rPr>
          <w:rStyle w:val="sourcecode"/>
        </w:rPr>
        <w:t>(</w:t>
      </w:r>
    </w:p>
    <w:p w14:paraId="60F923F7" w14:textId="77777777" w:rsidR="00BF3510" w:rsidRPr="002228E0" w:rsidRDefault="00BF3510" w:rsidP="007C3F58">
      <w:pPr>
        <w:tabs>
          <w:tab w:val="left" w:pos="2835"/>
        </w:tabs>
        <w:ind w:left="567"/>
        <w:rPr>
          <w:rStyle w:val="sourcecode"/>
        </w:rPr>
      </w:pPr>
      <w:r w:rsidRPr="002228E0">
        <w:rPr>
          <w:rStyle w:val="sourcecode"/>
        </w:rPr>
        <w:t>double tjd,</w:t>
      </w:r>
      <w:r w:rsidR="0021556A" w:rsidRPr="002228E0">
        <w:rPr>
          <w:rStyle w:val="sourcecode"/>
        </w:rPr>
        <w:tab/>
      </w:r>
      <w:r w:rsidRPr="002228E0">
        <w:rPr>
          <w:rStyle w:val="sourcecode"/>
        </w:rPr>
        <w:t>/* Julian day number */</w:t>
      </w:r>
    </w:p>
    <w:p w14:paraId="50E5B10B" w14:textId="77777777" w:rsidR="00BF3510" w:rsidRPr="002228E0" w:rsidRDefault="00BF3510" w:rsidP="007C3F58">
      <w:pPr>
        <w:tabs>
          <w:tab w:val="left" w:pos="2835"/>
        </w:tabs>
        <w:ind w:left="567"/>
        <w:rPr>
          <w:rStyle w:val="sourcecode"/>
        </w:rPr>
      </w:pPr>
      <w:r w:rsidRPr="002228E0">
        <w:rPr>
          <w:rStyle w:val="sourcecode"/>
        </w:rPr>
        <w:t>int gregflag,</w:t>
      </w:r>
      <w:r w:rsidRPr="002228E0">
        <w:rPr>
          <w:rStyle w:val="sourcecode"/>
        </w:rPr>
        <w:tab/>
        <w:t>/* Gregorian calendar: 1, Julian calendar: 0 */</w:t>
      </w:r>
    </w:p>
    <w:p w14:paraId="16C5C592" w14:textId="77777777" w:rsidR="00283E02" w:rsidRPr="002228E0" w:rsidRDefault="00BF3510" w:rsidP="007C3F58">
      <w:pPr>
        <w:tabs>
          <w:tab w:val="left" w:pos="2835"/>
        </w:tabs>
        <w:ind w:left="567"/>
        <w:rPr>
          <w:rStyle w:val="sourcecode"/>
        </w:rPr>
      </w:pPr>
      <w:r w:rsidRPr="002228E0">
        <w:rPr>
          <w:rStyle w:val="sourcecode"/>
        </w:rPr>
        <w:t>int *year,</w:t>
      </w:r>
      <w:r w:rsidRPr="002228E0">
        <w:rPr>
          <w:rStyle w:val="sourcecode"/>
        </w:rPr>
        <w:tab/>
        <w:t>/* target addresses for year, etc. */</w:t>
      </w:r>
    </w:p>
    <w:p w14:paraId="3C392BF6" w14:textId="77777777" w:rsidR="00793FF4" w:rsidRPr="002228E0" w:rsidRDefault="00BF3510" w:rsidP="007C3F58">
      <w:pPr>
        <w:tabs>
          <w:tab w:val="left" w:pos="2835"/>
        </w:tabs>
        <w:ind w:left="567"/>
        <w:rPr>
          <w:rStyle w:val="sourcecode"/>
        </w:rPr>
      </w:pPr>
      <w:r w:rsidRPr="002228E0">
        <w:rPr>
          <w:rStyle w:val="sourcecode"/>
        </w:rPr>
        <w:t>int *month,</w:t>
      </w:r>
    </w:p>
    <w:p w14:paraId="78583F80" w14:textId="77777777" w:rsidR="00793FF4" w:rsidRPr="002228E0" w:rsidRDefault="00BF3510" w:rsidP="007C3F58">
      <w:pPr>
        <w:tabs>
          <w:tab w:val="left" w:pos="2835"/>
        </w:tabs>
        <w:ind w:left="567"/>
        <w:rPr>
          <w:rStyle w:val="sourcecode"/>
        </w:rPr>
      </w:pPr>
      <w:r w:rsidRPr="002228E0">
        <w:rPr>
          <w:rStyle w:val="sourcecode"/>
        </w:rPr>
        <w:t>int *day,</w:t>
      </w:r>
    </w:p>
    <w:p w14:paraId="6C89081C" w14:textId="77777777" w:rsidR="00BF3510" w:rsidRPr="002228E0" w:rsidRDefault="00BF3510" w:rsidP="007C3F58">
      <w:pPr>
        <w:tabs>
          <w:tab w:val="left" w:pos="2835"/>
        </w:tabs>
        <w:ind w:left="567"/>
        <w:rPr>
          <w:rStyle w:val="sourcecode"/>
        </w:rPr>
      </w:pPr>
      <w:r w:rsidRPr="002228E0">
        <w:rPr>
          <w:rStyle w:val="sourcecode"/>
        </w:rPr>
        <w:t>double *hour);</w:t>
      </w:r>
    </w:p>
    <w:p w14:paraId="600908B1" w14:textId="77777777" w:rsidR="00283E02" w:rsidRPr="002228E0" w:rsidRDefault="00BF3510" w:rsidP="001555B8">
      <w:pPr>
        <w:pStyle w:val="berschrift3"/>
      </w:pPr>
      <w:bookmarkStart w:id="243" w:name="_Toc62644260"/>
      <w:r w:rsidRPr="002228E0">
        <w:t>Local time to UTC and UTC to local time</w:t>
      </w:r>
      <w:bookmarkEnd w:id="243"/>
    </w:p>
    <w:p w14:paraId="559F4524" w14:textId="77777777" w:rsidR="004E52D3" w:rsidRPr="002228E0" w:rsidRDefault="00BF3510" w:rsidP="00CC1B5C">
      <w:pPr>
        <w:rPr>
          <w:rStyle w:val="sourcecode"/>
        </w:rPr>
      </w:pPr>
      <w:r w:rsidRPr="002228E0">
        <w:rPr>
          <w:rStyle w:val="sourcecode"/>
        </w:rPr>
        <w:t>/* transform local time to UTC or UTC to local time</w:t>
      </w:r>
    </w:p>
    <w:p w14:paraId="5A2C63EC" w14:textId="77777777" w:rsidR="004E52D3" w:rsidRPr="002228E0" w:rsidRDefault="00BF3510" w:rsidP="00CC1B5C">
      <w:pPr>
        <w:rPr>
          <w:rStyle w:val="sourcecode"/>
        </w:rPr>
      </w:pPr>
      <w:r w:rsidRPr="002228E0">
        <w:rPr>
          <w:rStyle w:val="sourcecode"/>
        </w:rPr>
        <w:t>* input:</w:t>
      </w:r>
    </w:p>
    <w:p w14:paraId="74023983" w14:textId="77777777" w:rsidR="004E52D3" w:rsidRPr="002228E0" w:rsidRDefault="00BF3510" w:rsidP="00CC1B5C">
      <w:pPr>
        <w:rPr>
          <w:rStyle w:val="sourcecode"/>
        </w:rPr>
      </w:pPr>
      <w:r w:rsidRPr="002228E0">
        <w:rPr>
          <w:rStyle w:val="sourcecode"/>
        </w:rPr>
        <w:t>*</w:t>
      </w:r>
      <w:r w:rsidR="00446B06" w:rsidRPr="002228E0">
        <w:rPr>
          <w:rStyle w:val="sourcecode"/>
        </w:rPr>
        <w:t xml:space="preserve"> </w:t>
      </w:r>
      <w:r w:rsidRPr="002228E0">
        <w:rPr>
          <w:rStyle w:val="sourcecode"/>
        </w:rPr>
        <w:t>iyear ... dsec</w:t>
      </w:r>
      <w:r w:rsidR="00446B06" w:rsidRPr="002228E0">
        <w:rPr>
          <w:rStyle w:val="sourcecode"/>
        </w:rPr>
        <w:t xml:space="preserve"> </w:t>
      </w:r>
      <w:r w:rsidRPr="002228E0">
        <w:rPr>
          <w:rStyle w:val="sourcecode"/>
        </w:rPr>
        <w:t>date and time</w:t>
      </w:r>
    </w:p>
    <w:p w14:paraId="14653C32" w14:textId="77777777" w:rsidR="004E52D3" w:rsidRPr="002228E0" w:rsidRDefault="00BF3510" w:rsidP="00CC1B5C">
      <w:pPr>
        <w:rPr>
          <w:rStyle w:val="sourcecode"/>
        </w:rPr>
      </w:pPr>
      <w:r w:rsidRPr="002228E0">
        <w:rPr>
          <w:rStyle w:val="sourcecode"/>
        </w:rPr>
        <w:t>*</w:t>
      </w:r>
      <w:r w:rsidR="00446B06" w:rsidRPr="002228E0">
        <w:rPr>
          <w:rStyle w:val="sourcecode"/>
        </w:rPr>
        <w:t xml:space="preserve"> </w:t>
      </w:r>
      <w:r w:rsidRPr="002228E0">
        <w:rPr>
          <w:rStyle w:val="sourcecode"/>
        </w:rPr>
        <w:t>d_timezone</w:t>
      </w:r>
      <w:r w:rsidR="00446B06" w:rsidRPr="002228E0">
        <w:rPr>
          <w:rStyle w:val="sourcecode"/>
        </w:rPr>
        <w:t xml:space="preserve"> </w:t>
      </w:r>
      <w:r w:rsidRPr="002228E0">
        <w:rPr>
          <w:rStyle w:val="sourcecode"/>
        </w:rPr>
        <w:t>timezone offset</w:t>
      </w:r>
    </w:p>
    <w:p w14:paraId="0AC30955" w14:textId="77777777" w:rsidR="004E52D3" w:rsidRPr="002228E0" w:rsidRDefault="00BF3510" w:rsidP="00CC1B5C">
      <w:pPr>
        <w:rPr>
          <w:rStyle w:val="sourcecode"/>
        </w:rPr>
      </w:pPr>
      <w:r w:rsidRPr="002228E0">
        <w:rPr>
          <w:rStyle w:val="sourcecode"/>
        </w:rPr>
        <w:t>* output:</w:t>
      </w:r>
    </w:p>
    <w:p w14:paraId="7749BA12" w14:textId="77777777" w:rsidR="004E52D3" w:rsidRPr="002228E0" w:rsidRDefault="00BF3510" w:rsidP="00CC1B5C">
      <w:pPr>
        <w:rPr>
          <w:rStyle w:val="sourcecode"/>
        </w:rPr>
      </w:pPr>
      <w:r w:rsidRPr="002228E0">
        <w:rPr>
          <w:rStyle w:val="sourcecode"/>
        </w:rPr>
        <w:t>*</w:t>
      </w:r>
      <w:r w:rsidR="00446B06" w:rsidRPr="002228E0">
        <w:rPr>
          <w:rStyle w:val="sourcecode"/>
        </w:rPr>
        <w:t xml:space="preserve"> </w:t>
      </w:r>
      <w:r w:rsidRPr="002228E0">
        <w:rPr>
          <w:rStyle w:val="sourcecode"/>
        </w:rPr>
        <w:t>iyear_out ... dsec_out</w:t>
      </w:r>
    </w:p>
    <w:p w14:paraId="62744D95" w14:textId="77777777" w:rsidR="004E52D3" w:rsidRPr="002228E0" w:rsidRDefault="00BF3510" w:rsidP="00CC1B5C">
      <w:pPr>
        <w:rPr>
          <w:rStyle w:val="sourcecode"/>
        </w:rPr>
      </w:pPr>
      <w:r w:rsidRPr="002228E0">
        <w:rPr>
          <w:rStyle w:val="sourcecode"/>
        </w:rPr>
        <w:t>*</w:t>
      </w:r>
    </w:p>
    <w:p w14:paraId="22D12F83" w14:textId="77777777" w:rsidR="004E52D3" w:rsidRPr="002228E0" w:rsidRDefault="00BF3510" w:rsidP="00CC1B5C">
      <w:pPr>
        <w:rPr>
          <w:rStyle w:val="sourcecode"/>
        </w:rPr>
      </w:pPr>
      <w:r w:rsidRPr="002228E0">
        <w:rPr>
          <w:rStyle w:val="sourcecode"/>
        </w:rPr>
        <w:t>* For time zones east of Greenwich, d_timezone is positive.</w:t>
      </w:r>
    </w:p>
    <w:p w14:paraId="4E187B06" w14:textId="77777777" w:rsidR="004E52D3" w:rsidRPr="002228E0" w:rsidRDefault="00BF3510" w:rsidP="00CC1B5C">
      <w:pPr>
        <w:rPr>
          <w:rStyle w:val="sourcecode"/>
        </w:rPr>
      </w:pPr>
      <w:r w:rsidRPr="002228E0">
        <w:rPr>
          <w:rStyle w:val="sourcecode"/>
        </w:rPr>
        <w:t>* For time zones west of Greenwich, d_timezone is negative.</w:t>
      </w:r>
    </w:p>
    <w:p w14:paraId="1C346521" w14:textId="77777777" w:rsidR="004E52D3" w:rsidRPr="002228E0" w:rsidRDefault="00BF3510" w:rsidP="00CC1B5C">
      <w:pPr>
        <w:rPr>
          <w:rStyle w:val="sourcecode"/>
        </w:rPr>
      </w:pPr>
      <w:r w:rsidRPr="002228E0">
        <w:rPr>
          <w:rStyle w:val="sourcecode"/>
        </w:rPr>
        <w:t>*</w:t>
      </w:r>
    </w:p>
    <w:p w14:paraId="21187590" w14:textId="77777777" w:rsidR="004E52D3" w:rsidRPr="002228E0" w:rsidRDefault="00BF3510" w:rsidP="00CC1B5C">
      <w:pPr>
        <w:rPr>
          <w:rStyle w:val="sourcecode"/>
        </w:rPr>
      </w:pPr>
      <w:r w:rsidRPr="002228E0">
        <w:rPr>
          <w:rStyle w:val="sourcecode"/>
        </w:rPr>
        <w:t>* For conversion from local time to utc, use +d_timezone.</w:t>
      </w:r>
    </w:p>
    <w:p w14:paraId="4262CF3B" w14:textId="77777777" w:rsidR="004E52D3" w:rsidRPr="002228E0" w:rsidRDefault="00BF3510" w:rsidP="00CC1B5C">
      <w:pPr>
        <w:rPr>
          <w:rStyle w:val="sourcecode"/>
        </w:rPr>
      </w:pPr>
      <w:r w:rsidRPr="002228E0">
        <w:rPr>
          <w:rStyle w:val="sourcecode"/>
        </w:rPr>
        <w:t>* For conversion from utc to local time, use -d_timezone.</w:t>
      </w:r>
    </w:p>
    <w:p w14:paraId="63B4F3EE" w14:textId="77777777" w:rsidR="00BF3510" w:rsidRPr="002228E0" w:rsidRDefault="00BF3510" w:rsidP="00CC1B5C">
      <w:pPr>
        <w:rPr>
          <w:rStyle w:val="sourcecode"/>
        </w:rPr>
      </w:pPr>
      <w:r w:rsidRPr="002228E0">
        <w:rPr>
          <w:rStyle w:val="sourcecode"/>
        </w:rPr>
        <w:t>*/</w:t>
      </w:r>
    </w:p>
    <w:p w14:paraId="2FFEE813" w14:textId="77777777" w:rsidR="004E52D3" w:rsidRPr="002228E0" w:rsidRDefault="00BF3510" w:rsidP="00CC1B5C">
      <w:pPr>
        <w:rPr>
          <w:rStyle w:val="sourcecode"/>
        </w:rPr>
      </w:pPr>
      <w:r w:rsidRPr="002228E0">
        <w:rPr>
          <w:rStyle w:val="sourcecode"/>
        </w:rPr>
        <w:t xml:space="preserve">void </w:t>
      </w:r>
      <w:r w:rsidRPr="002228E0">
        <w:rPr>
          <w:rStyle w:val="functions"/>
        </w:rPr>
        <w:t>swe_utc_timezone</w:t>
      </w:r>
      <w:r w:rsidRPr="002228E0">
        <w:rPr>
          <w:rStyle w:val="sourcecode"/>
        </w:rPr>
        <w:t>(</w:t>
      </w:r>
    </w:p>
    <w:p w14:paraId="6119E8FB" w14:textId="77777777" w:rsidR="004E52D3" w:rsidRPr="002228E0" w:rsidRDefault="00BF3510" w:rsidP="007C3F58">
      <w:pPr>
        <w:tabs>
          <w:tab w:val="left" w:pos="2835"/>
        </w:tabs>
        <w:ind w:left="567"/>
        <w:rPr>
          <w:rStyle w:val="sourcecode"/>
        </w:rPr>
      </w:pPr>
      <w:r w:rsidRPr="002228E0">
        <w:rPr>
          <w:rStyle w:val="sourcecode"/>
        </w:rPr>
        <w:t>int32 iyear,</w:t>
      </w:r>
      <w:r w:rsidR="000E1AC7" w:rsidRPr="002228E0">
        <w:rPr>
          <w:rStyle w:val="sourcecode"/>
        </w:rPr>
        <w:t xml:space="preserve"> </w:t>
      </w:r>
      <w:r w:rsidRPr="002228E0">
        <w:rPr>
          <w:rStyle w:val="sourcecode"/>
        </w:rPr>
        <w:t>int32 imonth, int32 iday,</w:t>
      </w:r>
    </w:p>
    <w:p w14:paraId="3A0BDB59" w14:textId="77777777" w:rsidR="004E52D3" w:rsidRPr="002228E0" w:rsidRDefault="00BF3510" w:rsidP="007C3F58">
      <w:pPr>
        <w:tabs>
          <w:tab w:val="left" w:pos="2835"/>
        </w:tabs>
        <w:ind w:left="567"/>
        <w:rPr>
          <w:rStyle w:val="sourcecode"/>
        </w:rPr>
      </w:pPr>
      <w:r w:rsidRPr="002228E0">
        <w:rPr>
          <w:rStyle w:val="sourcecode"/>
        </w:rPr>
        <w:t>int32 ihour, int32 imin, double dsec,</w:t>
      </w:r>
    </w:p>
    <w:p w14:paraId="73EAA9F7" w14:textId="77777777" w:rsidR="004E52D3" w:rsidRPr="002228E0" w:rsidRDefault="00BF3510" w:rsidP="007C3F58">
      <w:pPr>
        <w:tabs>
          <w:tab w:val="left" w:pos="2835"/>
        </w:tabs>
        <w:ind w:left="567"/>
        <w:rPr>
          <w:rStyle w:val="sourcecode"/>
        </w:rPr>
      </w:pPr>
      <w:r w:rsidRPr="002228E0">
        <w:rPr>
          <w:rStyle w:val="sourcecode"/>
        </w:rPr>
        <w:t>double d_timezone,</w:t>
      </w:r>
    </w:p>
    <w:p w14:paraId="0C875142" w14:textId="77777777" w:rsidR="004E52D3" w:rsidRPr="002228E0" w:rsidRDefault="00BF3510" w:rsidP="007C3F58">
      <w:pPr>
        <w:tabs>
          <w:tab w:val="left" w:pos="2835"/>
        </w:tabs>
        <w:ind w:left="567"/>
        <w:rPr>
          <w:rStyle w:val="sourcecode"/>
        </w:rPr>
      </w:pPr>
      <w:r w:rsidRPr="002228E0">
        <w:rPr>
          <w:rStyle w:val="sourcecode"/>
        </w:rPr>
        <w:t>int32 *iyear_out, int32 *imonth_out, int32 *iday_out,</w:t>
      </w:r>
    </w:p>
    <w:p w14:paraId="3E451370" w14:textId="77777777" w:rsidR="00BF3510" w:rsidRPr="002228E0" w:rsidRDefault="00BF3510" w:rsidP="007C3F58">
      <w:pPr>
        <w:tabs>
          <w:tab w:val="left" w:pos="2835"/>
        </w:tabs>
        <w:ind w:left="567"/>
        <w:rPr>
          <w:rStyle w:val="sourcecode"/>
        </w:rPr>
      </w:pPr>
      <w:r w:rsidRPr="002228E0">
        <w:rPr>
          <w:rStyle w:val="sourcecode"/>
        </w:rPr>
        <w:t>int32 *ihour_out, int32 *imin_out, double *dsec_out)</w:t>
      </w:r>
      <w:r w:rsidR="00793FF4" w:rsidRPr="002228E0">
        <w:rPr>
          <w:rStyle w:val="sourcecode"/>
        </w:rPr>
        <w:t>;</w:t>
      </w:r>
    </w:p>
    <w:p w14:paraId="7B078DF2" w14:textId="77777777" w:rsidR="00283E02" w:rsidRPr="002228E0" w:rsidRDefault="00BF3510" w:rsidP="001555B8">
      <w:pPr>
        <w:pStyle w:val="berschrift3"/>
      </w:pPr>
      <w:bookmarkStart w:id="244" w:name="_Toc62644261"/>
      <w:r w:rsidRPr="002228E0">
        <w:t>UTC to jd (TT and UT1)</w:t>
      </w:r>
      <w:bookmarkEnd w:id="244"/>
    </w:p>
    <w:p w14:paraId="6BDD6A15" w14:textId="77777777" w:rsidR="004E52D3" w:rsidRPr="002228E0" w:rsidRDefault="00BF3510" w:rsidP="00CC1B5C">
      <w:pPr>
        <w:rPr>
          <w:rStyle w:val="sourcecode"/>
        </w:rPr>
      </w:pPr>
      <w:r w:rsidRPr="002228E0">
        <w:rPr>
          <w:rStyle w:val="sourcecode"/>
        </w:rPr>
        <w:t>/* input: date and time (wall clock time), calendar flag.</w:t>
      </w:r>
    </w:p>
    <w:p w14:paraId="283B9A7F" w14:textId="77777777" w:rsidR="004E52D3" w:rsidRPr="002228E0" w:rsidRDefault="00BF3510" w:rsidP="00CC1B5C">
      <w:pPr>
        <w:rPr>
          <w:rStyle w:val="sourcecode"/>
        </w:rPr>
      </w:pPr>
      <w:r w:rsidRPr="002228E0">
        <w:rPr>
          <w:rStyle w:val="sourcecode"/>
        </w:rPr>
        <w:t>* output: an array of doubles with Julian Day number in ET (TT) and UT (UT1)</w:t>
      </w:r>
    </w:p>
    <w:p w14:paraId="11A2BF26" w14:textId="77777777" w:rsidR="004E52D3" w:rsidRPr="002228E0" w:rsidRDefault="00BF3510" w:rsidP="00CC1B5C">
      <w:pPr>
        <w:rPr>
          <w:rStyle w:val="sourcecode"/>
        </w:rPr>
      </w:pPr>
      <w:r w:rsidRPr="002228E0">
        <w:rPr>
          <w:rStyle w:val="sourcecode"/>
        </w:rPr>
        <w:t>*</w:t>
      </w:r>
      <w:r w:rsidR="00446B06" w:rsidRPr="002228E0">
        <w:rPr>
          <w:rStyle w:val="sourcecode"/>
        </w:rPr>
        <w:t xml:space="preserve"> </w:t>
      </w:r>
      <w:r w:rsidRPr="002228E0">
        <w:rPr>
          <w:rStyle w:val="sourcecode"/>
        </w:rPr>
        <w:t>an error message (on error)</w:t>
      </w:r>
    </w:p>
    <w:p w14:paraId="2B8BD372" w14:textId="77777777" w:rsidR="004E52D3" w:rsidRPr="002228E0" w:rsidRDefault="00BF3510" w:rsidP="00CC1B5C">
      <w:pPr>
        <w:rPr>
          <w:rStyle w:val="sourcecode"/>
        </w:rPr>
      </w:pPr>
      <w:r w:rsidRPr="002228E0">
        <w:rPr>
          <w:rStyle w:val="sourcecode"/>
        </w:rPr>
        <w:t>* The function returns OK or ERR.</w:t>
      </w:r>
    </w:p>
    <w:p w14:paraId="2E3B908F" w14:textId="77777777" w:rsidR="00283E02" w:rsidRPr="002228E0" w:rsidRDefault="00BF3510" w:rsidP="00CC1B5C">
      <w:pPr>
        <w:rPr>
          <w:rStyle w:val="sourcecode"/>
        </w:rPr>
      </w:pPr>
      <w:r w:rsidRPr="002228E0">
        <w:rPr>
          <w:rStyle w:val="sourcecode"/>
        </w:rPr>
        <w:t>*/</w:t>
      </w:r>
    </w:p>
    <w:p w14:paraId="3E25971D" w14:textId="77777777" w:rsidR="00BF3510" w:rsidRPr="002228E0" w:rsidRDefault="00BF3510" w:rsidP="00CC1B5C">
      <w:pPr>
        <w:rPr>
          <w:rStyle w:val="sourcecode"/>
        </w:rPr>
      </w:pPr>
      <w:r w:rsidRPr="002228E0">
        <w:rPr>
          <w:rStyle w:val="sourcecode"/>
        </w:rPr>
        <w:t xml:space="preserve">void </w:t>
      </w:r>
      <w:r w:rsidRPr="002228E0">
        <w:rPr>
          <w:rStyle w:val="functions"/>
        </w:rPr>
        <w:t>swe_utc_to_jd</w:t>
      </w:r>
      <w:r w:rsidRPr="002228E0">
        <w:rPr>
          <w:rStyle w:val="sourcecode"/>
        </w:rPr>
        <w:t>(</w:t>
      </w:r>
    </w:p>
    <w:p w14:paraId="43231338" w14:textId="77777777" w:rsidR="00BF3510" w:rsidRPr="002228E0" w:rsidRDefault="00BF3510" w:rsidP="007C3F58">
      <w:pPr>
        <w:tabs>
          <w:tab w:val="left" w:pos="2835"/>
        </w:tabs>
        <w:ind w:left="567"/>
        <w:rPr>
          <w:rStyle w:val="sourcecode"/>
        </w:rPr>
      </w:pPr>
      <w:r w:rsidRPr="002228E0">
        <w:rPr>
          <w:rStyle w:val="sourcecode"/>
        </w:rPr>
        <w:t>int32 iyear, int32 imonth, int32 iday,</w:t>
      </w:r>
    </w:p>
    <w:p w14:paraId="33A52376" w14:textId="77777777" w:rsidR="00BF3510" w:rsidRPr="002228E0" w:rsidRDefault="00BF3510" w:rsidP="007C3F58">
      <w:pPr>
        <w:tabs>
          <w:tab w:val="left" w:pos="2835"/>
        </w:tabs>
        <w:ind w:left="567"/>
        <w:rPr>
          <w:rStyle w:val="sourcecode"/>
        </w:rPr>
      </w:pPr>
      <w:r w:rsidRPr="002228E0">
        <w:rPr>
          <w:rStyle w:val="sourcecode"/>
        </w:rPr>
        <w:t>int32 ihour, int32 imin, double dsec,</w:t>
      </w:r>
      <w:r w:rsidR="00793FF4" w:rsidRPr="002228E0">
        <w:rPr>
          <w:rStyle w:val="sourcecode"/>
        </w:rPr>
        <w:tab/>
      </w:r>
      <w:r w:rsidRPr="002228E0">
        <w:rPr>
          <w:rStyle w:val="sourcecode"/>
        </w:rPr>
        <w:t xml:space="preserve">/* </w:t>
      </w:r>
      <w:r w:rsidR="00793FF4" w:rsidRPr="002228E0">
        <w:rPr>
          <w:rStyle w:val="sourcecode"/>
        </w:rPr>
        <w:t>NOTE</w:t>
      </w:r>
      <w:r w:rsidRPr="002228E0">
        <w:rPr>
          <w:rStyle w:val="sourcecode"/>
        </w:rPr>
        <w:t>: second is a decimal */</w:t>
      </w:r>
    </w:p>
    <w:p w14:paraId="614E30B8" w14:textId="77777777" w:rsidR="00BF3510" w:rsidRPr="002228E0" w:rsidRDefault="00BF3510" w:rsidP="007C3F58">
      <w:pPr>
        <w:tabs>
          <w:tab w:val="left" w:pos="2835"/>
        </w:tabs>
        <w:ind w:left="567"/>
        <w:rPr>
          <w:rStyle w:val="sourcecode"/>
        </w:rPr>
      </w:pPr>
      <w:r w:rsidRPr="002228E0">
        <w:rPr>
          <w:rStyle w:val="sourcecode"/>
        </w:rPr>
        <w:t>gregflag,</w:t>
      </w:r>
      <w:r w:rsidR="0021556A" w:rsidRPr="002228E0">
        <w:rPr>
          <w:rStyle w:val="sourcecode"/>
        </w:rPr>
        <w:tab/>
      </w:r>
      <w:r w:rsidRPr="002228E0">
        <w:rPr>
          <w:rStyle w:val="sourcecode"/>
        </w:rPr>
        <w:t>/* Gregorian calendar: 1, Julian calendar: 0 */</w:t>
      </w:r>
    </w:p>
    <w:p w14:paraId="0FAFEE4B" w14:textId="77777777" w:rsidR="00BF3510" w:rsidRPr="002228E0" w:rsidRDefault="00BF3510" w:rsidP="007C3F58">
      <w:pPr>
        <w:tabs>
          <w:tab w:val="left" w:pos="2835"/>
        </w:tabs>
        <w:ind w:left="567"/>
        <w:rPr>
          <w:rStyle w:val="sourcecode"/>
        </w:rPr>
      </w:pPr>
      <w:r w:rsidRPr="002228E0">
        <w:rPr>
          <w:rStyle w:val="sourcecode"/>
        </w:rPr>
        <w:t>dret</w:t>
      </w:r>
      <w:r w:rsidRPr="002228E0">
        <w:rPr>
          <w:rStyle w:val="sourcecode"/>
        </w:rPr>
        <w:tab/>
        <w:t>/* return array, two doubles:</w:t>
      </w:r>
    </w:p>
    <w:p w14:paraId="6B5578DA" w14:textId="77777777" w:rsidR="00BF3510" w:rsidRPr="002228E0" w:rsidRDefault="00BF3510" w:rsidP="007C3F58">
      <w:pPr>
        <w:tabs>
          <w:tab w:val="left" w:pos="2835"/>
        </w:tabs>
        <w:ind w:left="567"/>
        <w:rPr>
          <w:rStyle w:val="sourcecode"/>
        </w:rPr>
      </w:pPr>
      <w:r w:rsidRPr="002228E0">
        <w:rPr>
          <w:rStyle w:val="sourcecode"/>
        </w:rPr>
        <w:tab/>
        <w:t>* dret[0] = Julian day in ET (TT)</w:t>
      </w:r>
    </w:p>
    <w:p w14:paraId="490A3995" w14:textId="77777777" w:rsidR="00BF3510" w:rsidRPr="002228E0" w:rsidRDefault="00BF3510" w:rsidP="007C3F58">
      <w:pPr>
        <w:tabs>
          <w:tab w:val="left" w:pos="2835"/>
        </w:tabs>
        <w:ind w:left="567"/>
        <w:rPr>
          <w:rStyle w:val="sourcecode"/>
        </w:rPr>
      </w:pPr>
      <w:r w:rsidRPr="002228E0">
        <w:rPr>
          <w:rStyle w:val="sourcecode"/>
        </w:rPr>
        <w:tab/>
        <w:t>* dret[1] = Julian day in UT (UT1) */</w:t>
      </w:r>
    </w:p>
    <w:p w14:paraId="284FE2AC" w14:textId="77777777" w:rsidR="00BF3510" w:rsidRPr="002228E0" w:rsidRDefault="00BF3510" w:rsidP="007C3F58">
      <w:pPr>
        <w:tabs>
          <w:tab w:val="left" w:pos="2835"/>
        </w:tabs>
        <w:ind w:left="567"/>
        <w:rPr>
          <w:rStyle w:val="sourcecode"/>
        </w:rPr>
      </w:pPr>
      <w:r w:rsidRPr="002228E0">
        <w:rPr>
          <w:rStyle w:val="sourcecode"/>
        </w:rPr>
        <w:t>serr</w:t>
      </w:r>
      <w:r w:rsidR="00202FCF" w:rsidRPr="002228E0">
        <w:rPr>
          <w:rStyle w:val="sourcecode"/>
        </w:rPr>
        <w:t>);</w:t>
      </w:r>
      <w:r w:rsidRPr="002228E0">
        <w:rPr>
          <w:rStyle w:val="sourcecode"/>
        </w:rPr>
        <w:tab/>
        <w:t>/* error string */</w:t>
      </w:r>
    </w:p>
    <w:p w14:paraId="1BB79649" w14:textId="77777777" w:rsidR="00283E02" w:rsidRPr="002228E0" w:rsidRDefault="00BF3510" w:rsidP="001555B8">
      <w:pPr>
        <w:pStyle w:val="berschrift3"/>
      </w:pPr>
      <w:bookmarkStart w:id="245" w:name="_Toc62644262"/>
      <w:r w:rsidRPr="002228E0">
        <w:t>TT (ET1) to UTC</w:t>
      </w:r>
      <w:bookmarkEnd w:id="245"/>
    </w:p>
    <w:p w14:paraId="6D0D3207" w14:textId="77777777" w:rsidR="004E52D3" w:rsidRPr="002228E0" w:rsidRDefault="00BF3510" w:rsidP="00CC1B5C">
      <w:pPr>
        <w:rPr>
          <w:rStyle w:val="sourcecode"/>
        </w:rPr>
      </w:pPr>
      <w:r w:rsidRPr="002228E0">
        <w:rPr>
          <w:rStyle w:val="sourcecode"/>
        </w:rPr>
        <w:t>/* input: Julian day number in ET (TT), calendar flag</w:t>
      </w:r>
    </w:p>
    <w:p w14:paraId="2E4529A2" w14:textId="77777777" w:rsidR="00BF3510" w:rsidRPr="002228E0" w:rsidRDefault="00BF3510" w:rsidP="00CC1B5C">
      <w:pPr>
        <w:rPr>
          <w:rStyle w:val="sourcecode"/>
        </w:rPr>
      </w:pPr>
      <w:r w:rsidRPr="002228E0">
        <w:rPr>
          <w:rStyle w:val="sourcecode"/>
        </w:rPr>
        <w:t>* output: year, month, day, hour, min, sec in UTC */</w:t>
      </w:r>
    </w:p>
    <w:p w14:paraId="2E5B05B1" w14:textId="77777777" w:rsidR="00BF3510" w:rsidRPr="002228E0" w:rsidRDefault="00BF3510" w:rsidP="00CC1B5C">
      <w:pPr>
        <w:rPr>
          <w:rStyle w:val="sourcecode"/>
        </w:rPr>
      </w:pPr>
      <w:r w:rsidRPr="002228E0">
        <w:rPr>
          <w:rStyle w:val="sourcecode"/>
        </w:rPr>
        <w:t xml:space="preserve">void </w:t>
      </w:r>
      <w:r w:rsidRPr="002228E0">
        <w:rPr>
          <w:rStyle w:val="functions"/>
        </w:rPr>
        <w:t>swe_jdet_to_utc</w:t>
      </w:r>
      <w:r w:rsidRPr="002228E0">
        <w:rPr>
          <w:rStyle w:val="sourcecode"/>
        </w:rPr>
        <w:t>(</w:t>
      </w:r>
    </w:p>
    <w:p w14:paraId="74F628F8" w14:textId="77777777" w:rsidR="00BF3510" w:rsidRPr="002228E0" w:rsidRDefault="00BF3510" w:rsidP="007C3F58">
      <w:pPr>
        <w:tabs>
          <w:tab w:val="left" w:pos="2835"/>
        </w:tabs>
        <w:ind w:left="567"/>
        <w:rPr>
          <w:rStyle w:val="sourcecode"/>
        </w:rPr>
      </w:pPr>
      <w:r w:rsidRPr="002228E0">
        <w:rPr>
          <w:rStyle w:val="sourcecode"/>
        </w:rPr>
        <w:lastRenderedPageBreak/>
        <w:t>double tjd_et,</w:t>
      </w:r>
      <w:r w:rsidRPr="002228E0">
        <w:rPr>
          <w:rStyle w:val="sourcecode"/>
        </w:rPr>
        <w:tab/>
        <w:t>/* Julian day number in ET (TT) */</w:t>
      </w:r>
    </w:p>
    <w:p w14:paraId="228EB1D9" w14:textId="77777777" w:rsidR="00BF3510" w:rsidRPr="002228E0" w:rsidRDefault="00BF3510" w:rsidP="007C3F58">
      <w:pPr>
        <w:tabs>
          <w:tab w:val="left" w:pos="2835"/>
        </w:tabs>
        <w:ind w:left="567"/>
        <w:rPr>
          <w:rStyle w:val="sourcecode"/>
        </w:rPr>
      </w:pPr>
      <w:r w:rsidRPr="002228E0">
        <w:rPr>
          <w:rStyle w:val="sourcecode"/>
        </w:rPr>
        <w:t>gregflag,</w:t>
      </w:r>
      <w:r w:rsidR="0021556A" w:rsidRPr="002228E0">
        <w:rPr>
          <w:rStyle w:val="sourcecode"/>
        </w:rPr>
        <w:tab/>
      </w:r>
      <w:r w:rsidRPr="002228E0">
        <w:rPr>
          <w:rStyle w:val="sourcecode"/>
        </w:rPr>
        <w:t>/* Gregorian calendar: 1, Julian calendar: 0 */</w:t>
      </w:r>
    </w:p>
    <w:p w14:paraId="5749A022" w14:textId="77777777" w:rsidR="00BF3510" w:rsidRPr="002228E0" w:rsidRDefault="00BF3510" w:rsidP="007C3F58">
      <w:pPr>
        <w:tabs>
          <w:tab w:val="left" w:pos="2835"/>
        </w:tabs>
        <w:ind w:left="567"/>
        <w:rPr>
          <w:rStyle w:val="sourcecode"/>
        </w:rPr>
      </w:pPr>
      <w:r w:rsidRPr="002228E0">
        <w:rPr>
          <w:rStyle w:val="sourcecode"/>
        </w:rPr>
        <w:t>int32 *iyear, int32 *imonth, int32 *iday,</w:t>
      </w:r>
    </w:p>
    <w:p w14:paraId="3E910B13" w14:textId="77777777" w:rsidR="00BF3510" w:rsidRPr="002228E0" w:rsidRDefault="00BF3510" w:rsidP="007C3F58">
      <w:pPr>
        <w:tabs>
          <w:tab w:val="left" w:pos="2835"/>
        </w:tabs>
        <w:ind w:left="567"/>
        <w:rPr>
          <w:rStyle w:val="sourcecode"/>
        </w:rPr>
      </w:pPr>
      <w:r w:rsidRPr="002228E0">
        <w:rPr>
          <w:rStyle w:val="sourcecode"/>
        </w:rPr>
        <w:t>int32 *ihour, int32 *imin, double *dsec</w:t>
      </w:r>
      <w:r w:rsidR="00202FCF" w:rsidRPr="002228E0">
        <w:rPr>
          <w:rStyle w:val="sourcecode"/>
        </w:rPr>
        <w:t>);</w:t>
      </w:r>
      <w:r w:rsidR="00202FCF" w:rsidRPr="002228E0">
        <w:rPr>
          <w:rStyle w:val="sourcecode"/>
        </w:rPr>
        <w:tab/>
      </w:r>
      <w:r w:rsidRPr="002228E0">
        <w:rPr>
          <w:rStyle w:val="sourcecode"/>
        </w:rPr>
        <w:t xml:space="preserve">/* </w:t>
      </w:r>
      <w:r w:rsidR="00202FCF" w:rsidRPr="002228E0">
        <w:rPr>
          <w:rStyle w:val="sourcecode"/>
        </w:rPr>
        <w:t>NOTE</w:t>
      </w:r>
      <w:r w:rsidRPr="002228E0">
        <w:rPr>
          <w:rStyle w:val="sourcecode"/>
        </w:rPr>
        <w:t>: second is a decimal */</w:t>
      </w:r>
    </w:p>
    <w:p w14:paraId="5D629FC2" w14:textId="77777777" w:rsidR="00BF3510" w:rsidRPr="002228E0" w:rsidRDefault="00BF3510" w:rsidP="001555B8">
      <w:pPr>
        <w:pStyle w:val="berschrift3"/>
      </w:pPr>
      <w:bookmarkStart w:id="246" w:name="_Toc62644263"/>
      <w:r w:rsidRPr="002228E0">
        <w:t>UTC to TT (ET1)</w:t>
      </w:r>
      <w:bookmarkEnd w:id="246"/>
    </w:p>
    <w:p w14:paraId="2B97B6BC" w14:textId="77777777" w:rsidR="004E52D3" w:rsidRPr="002228E0" w:rsidRDefault="00BF3510" w:rsidP="00CC1B5C">
      <w:pPr>
        <w:rPr>
          <w:rStyle w:val="sourcecode"/>
        </w:rPr>
      </w:pPr>
      <w:r w:rsidRPr="002228E0">
        <w:rPr>
          <w:rStyle w:val="sourcecode"/>
        </w:rPr>
        <w:t>/* input: Julian day number in UT (UT1), calendar flag</w:t>
      </w:r>
    </w:p>
    <w:p w14:paraId="764A1B4B" w14:textId="77777777" w:rsidR="00BF3510" w:rsidRPr="002228E0" w:rsidRDefault="00BF3510" w:rsidP="00CC1B5C">
      <w:pPr>
        <w:rPr>
          <w:rStyle w:val="sourcecode"/>
        </w:rPr>
      </w:pPr>
      <w:r w:rsidRPr="002228E0">
        <w:rPr>
          <w:rStyle w:val="sourcecode"/>
        </w:rPr>
        <w:t>* output: year, month, day, hour, min, sec in UTC */</w:t>
      </w:r>
    </w:p>
    <w:p w14:paraId="1405F3A6" w14:textId="77777777" w:rsidR="00BF3510" w:rsidRPr="002228E0" w:rsidRDefault="00BF3510" w:rsidP="00202FCF">
      <w:pPr>
        <w:tabs>
          <w:tab w:val="left" w:pos="3969"/>
        </w:tabs>
        <w:rPr>
          <w:rStyle w:val="sourcecode"/>
        </w:rPr>
      </w:pPr>
      <w:r w:rsidRPr="002228E0">
        <w:rPr>
          <w:rStyle w:val="sourcecode"/>
        </w:rPr>
        <w:t xml:space="preserve">void </w:t>
      </w:r>
      <w:r w:rsidRPr="002228E0">
        <w:rPr>
          <w:rStyle w:val="functions"/>
        </w:rPr>
        <w:t>swe_jdut1_to_utc</w:t>
      </w:r>
      <w:r w:rsidRPr="002228E0">
        <w:rPr>
          <w:rStyle w:val="sourcecode"/>
        </w:rPr>
        <w:t>(</w:t>
      </w:r>
    </w:p>
    <w:p w14:paraId="4360F442" w14:textId="77777777" w:rsidR="00BF3510" w:rsidRPr="002228E0" w:rsidRDefault="00BF3510" w:rsidP="007C3F58">
      <w:pPr>
        <w:tabs>
          <w:tab w:val="left" w:pos="2835"/>
        </w:tabs>
        <w:ind w:left="567"/>
        <w:rPr>
          <w:rStyle w:val="sourcecode"/>
        </w:rPr>
      </w:pPr>
      <w:r w:rsidRPr="002228E0">
        <w:rPr>
          <w:rStyle w:val="sourcecode"/>
        </w:rPr>
        <w:t>double tjd_ut,</w:t>
      </w:r>
      <w:r w:rsidRPr="002228E0">
        <w:rPr>
          <w:rStyle w:val="sourcecode"/>
        </w:rPr>
        <w:tab/>
        <w:t>/* Julian day number in ET (TT) */</w:t>
      </w:r>
    </w:p>
    <w:p w14:paraId="7987505B" w14:textId="77777777" w:rsidR="00BF3510" w:rsidRPr="002228E0" w:rsidRDefault="00BF3510" w:rsidP="007C3F58">
      <w:pPr>
        <w:tabs>
          <w:tab w:val="left" w:pos="2835"/>
        </w:tabs>
        <w:ind w:left="567"/>
        <w:rPr>
          <w:rStyle w:val="sourcecode"/>
        </w:rPr>
      </w:pPr>
      <w:r w:rsidRPr="002228E0">
        <w:rPr>
          <w:rStyle w:val="sourcecode"/>
        </w:rPr>
        <w:t>gregflag,</w:t>
      </w:r>
      <w:r w:rsidR="0021556A" w:rsidRPr="002228E0">
        <w:rPr>
          <w:rStyle w:val="sourcecode"/>
        </w:rPr>
        <w:tab/>
      </w:r>
      <w:r w:rsidRPr="002228E0">
        <w:rPr>
          <w:rStyle w:val="sourcecode"/>
        </w:rPr>
        <w:t>/* Gregorian calendar: 1, Julian calendar: 0 */</w:t>
      </w:r>
    </w:p>
    <w:p w14:paraId="57229EBB" w14:textId="77777777" w:rsidR="00BF3510" w:rsidRPr="002228E0" w:rsidRDefault="00BF3510" w:rsidP="007C3F58">
      <w:pPr>
        <w:tabs>
          <w:tab w:val="left" w:pos="2835"/>
        </w:tabs>
        <w:ind w:left="567"/>
        <w:rPr>
          <w:rStyle w:val="sourcecode"/>
        </w:rPr>
      </w:pPr>
      <w:r w:rsidRPr="002228E0">
        <w:rPr>
          <w:rStyle w:val="sourcecode"/>
        </w:rPr>
        <w:t>int32 *iyear, int32 *imonth, int32 *iday,</w:t>
      </w:r>
    </w:p>
    <w:p w14:paraId="66304685" w14:textId="77777777" w:rsidR="00BF3510" w:rsidRPr="002228E0" w:rsidRDefault="00BF3510" w:rsidP="007C3F58">
      <w:pPr>
        <w:tabs>
          <w:tab w:val="left" w:pos="2835"/>
        </w:tabs>
        <w:ind w:left="567"/>
        <w:rPr>
          <w:rStyle w:val="sourcecode"/>
        </w:rPr>
      </w:pPr>
      <w:r w:rsidRPr="002228E0">
        <w:rPr>
          <w:rStyle w:val="sourcecode"/>
        </w:rPr>
        <w:t>int32 *ihour, int32 *imin, double *dsec</w:t>
      </w:r>
      <w:r w:rsidR="00202FCF" w:rsidRPr="002228E0">
        <w:rPr>
          <w:rStyle w:val="sourcecode"/>
        </w:rPr>
        <w:t>)</w:t>
      </w:r>
      <w:r w:rsidR="00D07921" w:rsidRPr="002228E0">
        <w:rPr>
          <w:rStyle w:val="sourcecode"/>
        </w:rPr>
        <w:t>;</w:t>
      </w:r>
      <w:r w:rsidR="00202FCF" w:rsidRPr="002228E0">
        <w:rPr>
          <w:rStyle w:val="sourcecode"/>
        </w:rPr>
        <w:tab/>
      </w:r>
      <w:r w:rsidRPr="002228E0">
        <w:rPr>
          <w:rStyle w:val="sourcecode"/>
        </w:rPr>
        <w:t xml:space="preserve">/* </w:t>
      </w:r>
      <w:r w:rsidR="00202FCF" w:rsidRPr="002228E0">
        <w:rPr>
          <w:rStyle w:val="sourcecode"/>
        </w:rPr>
        <w:t>NOTE</w:t>
      </w:r>
      <w:r w:rsidRPr="002228E0">
        <w:rPr>
          <w:rStyle w:val="sourcecode"/>
        </w:rPr>
        <w:t>: second is a decimal */</w:t>
      </w:r>
    </w:p>
    <w:p w14:paraId="650E4D4E" w14:textId="77777777" w:rsidR="00BF3510" w:rsidRPr="002228E0" w:rsidRDefault="00BF3510" w:rsidP="001555B8">
      <w:pPr>
        <w:pStyle w:val="berschrift3"/>
      </w:pPr>
      <w:bookmarkStart w:id="247" w:name="_Toc62644264"/>
      <w:r w:rsidRPr="002228E0">
        <w:t>Get tidal acceleration used in swe_deltat()</w:t>
      </w:r>
      <w:bookmarkEnd w:id="247"/>
    </w:p>
    <w:p w14:paraId="70B8A63D" w14:textId="77777777" w:rsidR="00283E02" w:rsidRPr="002228E0" w:rsidRDefault="00BF3510" w:rsidP="00CC1B5C">
      <w:pPr>
        <w:rPr>
          <w:rStyle w:val="sourcecode"/>
        </w:rPr>
      </w:pPr>
      <w:r w:rsidRPr="002228E0">
        <w:rPr>
          <w:rStyle w:val="sourcecode"/>
        </w:rPr>
        <w:t xml:space="preserve">double </w:t>
      </w:r>
      <w:r w:rsidRPr="002228E0">
        <w:rPr>
          <w:rStyle w:val="functions"/>
        </w:rPr>
        <w:t>swe_get_tid_acc</w:t>
      </w:r>
      <w:r w:rsidRPr="002228E0">
        <w:rPr>
          <w:rStyle w:val="sourcecode"/>
        </w:rPr>
        <w:t>(void);</w:t>
      </w:r>
    </w:p>
    <w:p w14:paraId="76CE6A7E" w14:textId="77777777" w:rsidR="00BF3510" w:rsidRPr="002228E0" w:rsidRDefault="00BF3510" w:rsidP="001555B8">
      <w:pPr>
        <w:pStyle w:val="berschrift3"/>
      </w:pPr>
      <w:bookmarkStart w:id="248" w:name="_Toc62644265"/>
      <w:r w:rsidRPr="002228E0">
        <w:t>Set tidal acceleration to be used in swe_deltat()</w:t>
      </w:r>
      <w:bookmarkEnd w:id="248"/>
    </w:p>
    <w:p w14:paraId="67D8592F" w14:textId="77777777" w:rsidR="00BF3510" w:rsidRPr="002228E0" w:rsidRDefault="00BF3510" w:rsidP="00CC1B5C">
      <w:pPr>
        <w:rPr>
          <w:rStyle w:val="sourcecode"/>
        </w:rPr>
      </w:pPr>
      <w:r w:rsidRPr="002228E0">
        <w:rPr>
          <w:rStyle w:val="sourcecode"/>
        </w:rPr>
        <w:t xml:space="preserve">void </w:t>
      </w:r>
      <w:r w:rsidRPr="002228E0">
        <w:rPr>
          <w:rStyle w:val="functions"/>
        </w:rPr>
        <w:t>swe_set_tid_acc</w:t>
      </w:r>
      <w:r w:rsidRPr="002228E0">
        <w:rPr>
          <w:rStyle w:val="sourcecode"/>
        </w:rPr>
        <w:t>(double t_acc);</w:t>
      </w:r>
    </w:p>
    <w:p w14:paraId="71E25230" w14:textId="77777777" w:rsidR="00BF3510" w:rsidRPr="002228E0" w:rsidRDefault="00BF3510" w:rsidP="001555B8">
      <w:pPr>
        <w:pStyle w:val="berschrift3"/>
      </w:pPr>
      <w:bookmarkStart w:id="249" w:name="_Toc62644266"/>
      <w:r w:rsidRPr="002228E0">
        <w:t>Equation of time</w:t>
      </w:r>
      <w:bookmarkEnd w:id="249"/>
    </w:p>
    <w:p w14:paraId="1277EDC8" w14:textId="77777777" w:rsidR="00BF3510" w:rsidRPr="002228E0" w:rsidRDefault="00BF3510" w:rsidP="00CC1B5C">
      <w:pPr>
        <w:rPr>
          <w:rStyle w:val="sourcecode"/>
        </w:rPr>
      </w:pPr>
      <w:r w:rsidRPr="002228E0">
        <w:rPr>
          <w:rStyle w:val="sourcecode"/>
        </w:rPr>
        <w:t>/* function returns the difference between local apparent and local mean time.</w:t>
      </w:r>
    </w:p>
    <w:p w14:paraId="1DE9CC54" w14:textId="77777777" w:rsidR="00BF3510" w:rsidRPr="002228E0" w:rsidRDefault="00BF3510" w:rsidP="00CC1B5C">
      <w:pPr>
        <w:rPr>
          <w:rStyle w:val="sourcecode"/>
        </w:rPr>
      </w:pPr>
      <w:r w:rsidRPr="002228E0">
        <w:rPr>
          <w:rStyle w:val="sourcecode"/>
        </w:rPr>
        <w:t>e = LAT – LMT.</w:t>
      </w:r>
      <w:r w:rsidR="00446B06" w:rsidRPr="002228E0">
        <w:rPr>
          <w:rStyle w:val="sourcecode"/>
        </w:rPr>
        <w:t xml:space="preserve"> </w:t>
      </w:r>
      <w:r w:rsidRPr="002228E0">
        <w:rPr>
          <w:rStyle w:val="sourcecode"/>
        </w:rPr>
        <w:t>tjd_et is ephemeris time */</w:t>
      </w:r>
    </w:p>
    <w:p w14:paraId="2D506E9C" w14:textId="77777777" w:rsidR="00292F6A" w:rsidRPr="002228E0" w:rsidRDefault="00BF3510" w:rsidP="00CC1B5C">
      <w:pPr>
        <w:rPr>
          <w:rStyle w:val="sourcecode"/>
        </w:rPr>
      </w:pPr>
      <w:r w:rsidRPr="002228E0">
        <w:rPr>
          <w:rStyle w:val="sourcecode"/>
        </w:rPr>
        <w:t xml:space="preserve">int </w:t>
      </w:r>
      <w:r w:rsidRPr="002228E0">
        <w:rPr>
          <w:rStyle w:val="functions"/>
        </w:rPr>
        <w:t>swe_time_equ</w:t>
      </w:r>
      <w:r w:rsidRPr="002228E0">
        <w:rPr>
          <w:rStyle w:val="sourcecode"/>
        </w:rPr>
        <w:t>(</w:t>
      </w:r>
    </w:p>
    <w:p w14:paraId="01B02414" w14:textId="77777777" w:rsidR="00292F6A" w:rsidRPr="002228E0" w:rsidRDefault="00BF3510" w:rsidP="00292F6A">
      <w:pPr>
        <w:ind w:firstLine="567"/>
        <w:rPr>
          <w:rStyle w:val="sourcecode"/>
        </w:rPr>
      </w:pPr>
      <w:r w:rsidRPr="002228E0">
        <w:rPr>
          <w:rStyle w:val="sourcecode"/>
        </w:rPr>
        <w:t>double tjd_et,</w:t>
      </w:r>
    </w:p>
    <w:p w14:paraId="5D64B8BA" w14:textId="77777777" w:rsidR="00292F6A" w:rsidRPr="002228E0" w:rsidRDefault="00BF3510" w:rsidP="00292F6A">
      <w:pPr>
        <w:ind w:firstLine="567"/>
        <w:rPr>
          <w:rStyle w:val="sourcecode"/>
        </w:rPr>
      </w:pPr>
      <w:r w:rsidRPr="002228E0">
        <w:rPr>
          <w:rStyle w:val="sourcecode"/>
        </w:rPr>
        <w:t>double *e,</w:t>
      </w:r>
    </w:p>
    <w:p w14:paraId="7C0FB0E1" w14:textId="77777777" w:rsidR="00283E02" w:rsidRPr="002228E0" w:rsidRDefault="00BF3510" w:rsidP="00292F6A">
      <w:pPr>
        <w:ind w:firstLine="567"/>
        <w:rPr>
          <w:rStyle w:val="sourcecode"/>
        </w:rPr>
      </w:pPr>
      <w:r w:rsidRPr="002228E0">
        <w:rPr>
          <w:rStyle w:val="sourcecode"/>
        </w:rPr>
        <w:t>char *serr);</w:t>
      </w:r>
    </w:p>
    <w:p w14:paraId="01019B82" w14:textId="77777777" w:rsidR="00BF3510" w:rsidRPr="002228E0" w:rsidRDefault="00BF3510" w:rsidP="00CC1B5C">
      <w:pPr>
        <w:rPr>
          <w:rStyle w:val="sourcecode"/>
        </w:rPr>
      </w:pPr>
      <w:r w:rsidRPr="002228E0">
        <w:rPr>
          <w:rStyle w:val="sourcecode"/>
        </w:rPr>
        <w:t>/* converts Local Mean Time (LMT) to Local Apparent Time (LAT) */</w:t>
      </w:r>
    </w:p>
    <w:p w14:paraId="35B76FC4" w14:textId="77777777" w:rsidR="00283E02" w:rsidRPr="002228E0" w:rsidRDefault="00BF3510" w:rsidP="00CC1B5C">
      <w:pPr>
        <w:rPr>
          <w:rStyle w:val="sourcecode"/>
        </w:rPr>
      </w:pPr>
      <w:r w:rsidRPr="002228E0">
        <w:rPr>
          <w:rStyle w:val="sourcecode"/>
        </w:rPr>
        <w:t>/* tjd_lmt and tjd_lat are a Julian day number</w:t>
      </w:r>
    </w:p>
    <w:p w14:paraId="59478C1E" w14:textId="77777777" w:rsidR="000E1AC7" w:rsidRPr="002228E0" w:rsidRDefault="00BF3510" w:rsidP="00CC1B5C">
      <w:pPr>
        <w:rPr>
          <w:rStyle w:val="sourcecode"/>
        </w:rPr>
      </w:pPr>
      <w:r w:rsidRPr="002228E0">
        <w:rPr>
          <w:rStyle w:val="sourcecode"/>
        </w:rPr>
        <w:t>* geolon is geographic longitude, where eastern</w:t>
      </w:r>
    </w:p>
    <w:p w14:paraId="28D73F01" w14:textId="77777777" w:rsidR="00BF3510" w:rsidRPr="002228E0" w:rsidRDefault="000E1AC7" w:rsidP="00CC1B5C">
      <w:pPr>
        <w:rPr>
          <w:rStyle w:val="sourcecode"/>
        </w:rPr>
      </w:pPr>
      <w:r w:rsidRPr="002228E0">
        <w:rPr>
          <w:rStyle w:val="sourcecode"/>
        </w:rPr>
        <w:t xml:space="preserve">* </w:t>
      </w:r>
      <w:r w:rsidR="00BF3510" w:rsidRPr="002228E0">
        <w:rPr>
          <w:rStyle w:val="sourcecode"/>
        </w:rPr>
        <w:t>longitudes are positive,</w:t>
      </w:r>
      <w:r w:rsidRPr="002228E0">
        <w:rPr>
          <w:rStyle w:val="sourcecode"/>
        </w:rPr>
        <w:t xml:space="preserve"> </w:t>
      </w:r>
      <w:r w:rsidR="00BF3510" w:rsidRPr="002228E0">
        <w:rPr>
          <w:rStyle w:val="sourcecode"/>
        </w:rPr>
        <w:t>western ones negative */</w:t>
      </w:r>
    </w:p>
    <w:p w14:paraId="6498D69D" w14:textId="77777777" w:rsidR="00292F6A" w:rsidRPr="002228E0" w:rsidRDefault="00BF3510" w:rsidP="00CC1B5C">
      <w:pPr>
        <w:rPr>
          <w:rStyle w:val="sourcecode"/>
        </w:rPr>
      </w:pPr>
      <w:r w:rsidRPr="002228E0">
        <w:rPr>
          <w:rStyle w:val="sourcecode"/>
        </w:rPr>
        <w:t xml:space="preserve">int32 </w:t>
      </w:r>
      <w:r w:rsidRPr="002228E0">
        <w:rPr>
          <w:rStyle w:val="functions"/>
        </w:rPr>
        <w:t>swe_lmt_to_lat</w:t>
      </w:r>
      <w:r w:rsidRPr="002228E0">
        <w:rPr>
          <w:rStyle w:val="sourcecode"/>
        </w:rPr>
        <w:t>(</w:t>
      </w:r>
    </w:p>
    <w:p w14:paraId="566E294A" w14:textId="77777777" w:rsidR="00292F6A" w:rsidRPr="002228E0" w:rsidRDefault="00BF3510" w:rsidP="00292F6A">
      <w:pPr>
        <w:ind w:firstLine="567"/>
        <w:rPr>
          <w:rStyle w:val="sourcecode"/>
        </w:rPr>
      </w:pPr>
      <w:r w:rsidRPr="002228E0">
        <w:rPr>
          <w:rStyle w:val="sourcecode"/>
        </w:rPr>
        <w:t>double tjd_lmt,</w:t>
      </w:r>
    </w:p>
    <w:p w14:paraId="5B32D712" w14:textId="77777777" w:rsidR="00292F6A" w:rsidRPr="002228E0" w:rsidRDefault="00BF3510" w:rsidP="00292F6A">
      <w:pPr>
        <w:ind w:firstLine="567"/>
        <w:rPr>
          <w:rStyle w:val="sourcecode"/>
        </w:rPr>
      </w:pPr>
      <w:r w:rsidRPr="002228E0">
        <w:rPr>
          <w:rStyle w:val="sourcecode"/>
        </w:rPr>
        <w:t>double geolon,</w:t>
      </w:r>
    </w:p>
    <w:p w14:paraId="4871A98D" w14:textId="77777777" w:rsidR="00292F6A" w:rsidRPr="002228E0" w:rsidRDefault="00BF3510" w:rsidP="00292F6A">
      <w:pPr>
        <w:ind w:firstLine="567"/>
        <w:rPr>
          <w:rStyle w:val="sourcecode"/>
        </w:rPr>
      </w:pPr>
      <w:r w:rsidRPr="002228E0">
        <w:rPr>
          <w:rStyle w:val="sourcecode"/>
        </w:rPr>
        <w:t>double *tjd_lat,</w:t>
      </w:r>
    </w:p>
    <w:p w14:paraId="4B826229" w14:textId="77777777" w:rsidR="00283E02" w:rsidRPr="002228E0" w:rsidRDefault="00BF3510" w:rsidP="00292F6A">
      <w:pPr>
        <w:ind w:firstLine="567"/>
        <w:rPr>
          <w:rStyle w:val="sourcecode"/>
        </w:rPr>
      </w:pPr>
      <w:r w:rsidRPr="002228E0">
        <w:rPr>
          <w:rStyle w:val="sourcecode"/>
        </w:rPr>
        <w:t>char *serr);</w:t>
      </w:r>
    </w:p>
    <w:p w14:paraId="63FC93DD" w14:textId="77777777" w:rsidR="004E52D3" w:rsidRPr="002228E0" w:rsidRDefault="00BF3510" w:rsidP="00CC1B5C">
      <w:pPr>
        <w:rPr>
          <w:rStyle w:val="sourcecode"/>
        </w:rPr>
      </w:pPr>
      <w:r w:rsidRPr="002228E0">
        <w:rPr>
          <w:rStyle w:val="sourcecode"/>
        </w:rPr>
        <w:t>/* converts Local Apparent Time (LAT) to Local Mean Time (LMT) */</w:t>
      </w:r>
    </w:p>
    <w:p w14:paraId="6BC15E5F" w14:textId="77777777" w:rsidR="00292F6A" w:rsidRPr="002228E0" w:rsidRDefault="00BF3510" w:rsidP="00CC1B5C">
      <w:pPr>
        <w:rPr>
          <w:rStyle w:val="sourcecode"/>
        </w:rPr>
      </w:pPr>
      <w:r w:rsidRPr="002228E0">
        <w:rPr>
          <w:rStyle w:val="sourcecode"/>
        </w:rPr>
        <w:t xml:space="preserve">int32 </w:t>
      </w:r>
      <w:r w:rsidRPr="002228E0">
        <w:rPr>
          <w:rStyle w:val="functions"/>
        </w:rPr>
        <w:t>swe_lat_to_lmt</w:t>
      </w:r>
      <w:r w:rsidRPr="002228E0">
        <w:rPr>
          <w:rStyle w:val="sourcecode"/>
        </w:rPr>
        <w:t>(</w:t>
      </w:r>
    </w:p>
    <w:p w14:paraId="744E6196" w14:textId="77777777" w:rsidR="00292F6A" w:rsidRPr="002228E0" w:rsidRDefault="00BF3510" w:rsidP="00034150">
      <w:pPr>
        <w:ind w:firstLine="567"/>
        <w:rPr>
          <w:rStyle w:val="sourcecode"/>
        </w:rPr>
      </w:pPr>
      <w:r w:rsidRPr="002228E0">
        <w:rPr>
          <w:rStyle w:val="sourcecode"/>
        </w:rPr>
        <w:t>double tjd_lat,</w:t>
      </w:r>
    </w:p>
    <w:p w14:paraId="7E02BA17" w14:textId="77777777" w:rsidR="00292F6A" w:rsidRPr="002228E0" w:rsidRDefault="00BF3510" w:rsidP="00034150">
      <w:pPr>
        <w:ind w:firstLine="567"/>
        <w:rPr>
          <w:rStyle w:val="sourcecode"/>
        </w:rPr>
      </w:pPr>
      <w:r w:rsidRPr="002228E0">
        <w:rPr>
          <w:rStyle w:val="sourcecode"/>
        </w:rPr>
        <w:t>double geolon,</w:t>
      </w:r>
    </w:p>
    <w:p w14:paraId="49A9F546" w14:textId="77777777" w:rsidR="00292F6A" w:rsidRPr="002228E0" w:rsidRDefault="00BF3510" w:rsidP="00034150">
      <w:pPr>
        <w:ind w:firstLine="567"/>
        <w:rPr>
          <w:rStyle w:val="sourcecode"/>
        </w:rPr>
      </w:pPr>
      <w:r w:rsidRPr="002228E0">
        <w:rPr>
          <w:rStyle w:val="sourcecode"/>
        </w:rPr>
        <w:t>double *tjd_lmt,</w:t>
      </w:r>
    </w:p>
    <w:p w14:paraId="18334E15" w14:textId="77777777" w:rsidR="00283E02" w:rsidRPr="002228E0" w:rsidRDefault="00BF3510" w:rsidP="00034150">
      <w:pPr>
        <w:ind w:firstLine="567"/>
        <w:rPr>
          <w:rStyle w:val="sourcecode"/>
        </w:rPr>
      </w:pPr>
      <w:r w:rsidRPr="002228E0">
        <w:rPr>
          <w:rStyle w:val="sourcecode"/>
        </w:rPr>
        <w:t>char *serr);</w:t>
      </w:r>
    </w:p>
    <w:p w14:paraId="03473255" w14:textId="77777777" w:rsidR="00BF3510" w:rsidRPr="002228E0" w:rsidRDefault="00BF3510" w:rsidP="00877D89">
      <w:pPr>
        <w:pStyle w:val="berschrift2"/>
      </w:pPr>
      <w:bookmarkStart w:id="250" w:name="_Toc62644267"/>
      <w:r w:rsidRPr="002228E0">
        <w:t>Initialization, setup, and closing functions</w:t>
      </w:r>
      <w:bookmarkEnd w:id="250"/>
    </w:p>
    <w:p w14:paraId="5D628AEB" w14:textId="77777777" w:rsidR="00BF3510" w:rsidRPr="002228E0" w:rsidRDefault="00BF3510" w:rsidP="001555B8">
      <w:pPr>
        <w:pStyle w:val="berschrift3"/>
      </w:pPr>
      <w:bookmarkStart w:id="251" w:name="_Toc62644268"/>
      <w:r w:rsidRPr="002228E0">
        <w:t>Set directory path of ephemeris files</w:t>
      </w:r>
      <w:bookmarkEnd w:id="251"/>
    </w:p>
    <w:p w14:paraId="28784160" w14:textId="77777777" w:rsidR="00283E02" w:rsidRPr="002228E0" w:rsidRDefault="00BF3510" w:rsidP="00CC1B5C">
      <w:pPr>
        <w:rPr>
          <w:rStyle w:val="sourcecode"/>
        </w:rPr>
      </w:pPr>
      <w:r w:rsidRPr="002228E0">
        <w:rPr>
          <w:rStyle w:val="sourcecode"/>
        </w:rPr>
        <w:t xml:space="preserve">void </w:t>
      </w:r>
      <w:r w:rsidRPr="002228E0">
        <w:rPr>
          <w:rStyle w:val="functions"/>
        </w:rPr>
        <w:t>swe_set_ephe_path</w:t>
      </w:r>
      <w:r w:rsidRPr="002228E0">
        <w:rPr>
          <w:rStyle w:val="sourcecode"/>
        </w:rPr>
        <w:t>(char *path);</w:t>
      </w:r>
    </w:p>
    <w:p w14:paraId="2870CEDA" w14:textId="77777777" w:rsidR="00BF3510" w:rsidRPr="002228E0" w:rsidRDefault="00BF3510" w:rsidP="00CC1B5C">
      <w:pPr>
        <w:rPr>
          <w:rStyle w:val="sourcecode"/>
        </w:rPr>
      </w:pPr>
      <w:r w:rsidRPr="002228E0">
        <w:rPr>
          <w:rStyle w:val="sourcecode"/>
        </w:rPr>
        <w:t>/* set name of JPL ephemeris file */</w:t>
      </w:r>
    </w:p>
    <w:p w14:paraId="0ABC45E8" w14:textId="77777777" w:rsidR="00283E02" w:rsidRPr="002228E0" w:rsidRDefault="00BF3510" w:rsidP="00CC1B5C">
      <w:pPr>
        <w:rPr>
          <w:rStyle w:val="sourcecode"/>
        </w:rPr>
      </w:pPr>
      <w:r w:rsidRPr="002228E0">
        <w:rPr>
          <w:rStyle w:val="sourcecode"/>
        </w:rPr>
        <w:lastRenderedPageBreak/>
        <w:t xml:space="preserve">void </w:t>
      </w:r>
      <w:r w:rsidRPr="002228E0">
        <w:rPr>
          <w:rStyle w:val="functions"/>
        </w:rPr>
        <w:t>swe_set_jpl_file</w:t>
      </w:r>
      <w:r w:rsidRPr="002228E0">
        <w:rPr>
          <w:rStyle w:val="sourcecode"/>
        </w:rPr>
        <w:t>(char *fname);</w:t>
      </w:r>
    </w:p>
    <w:p w14:paraId="73D29E69" w14:textId="77777777" w:rsidR="00BF3510" w:rsidRPr="002228E0" w:rsidRDefault="00BF3510" w:rsidP="00CC1B5C">
      <w:pPr>
        <w:rPr>
          <w:rStyle w:val="sourcecode"/>
        </w:rPr>
      </w:pPr>
      <w:r w:rsidRPr="002228E0">
        <w:rPr>
          <w:rStyle w:val="sourcecode"/>
        </w:rPr>
        <w:t>/* close Swiss Ephemeris */</w:t>
      </w:r>
    </w:p>
    <w:p w14:paraId="721406C5" w14:textId="77777777" w:rsidR="00283E02" w:rsidRPr="002228E0" w:rsidRDefault="00BF3510" w:rsidP="00CC1B5C">
      <w:pPr>
        <w:rPr>
          <w:rStyle w:val="sourcecode"/>
        </w:rPr>
      </w:pPr>
      <w:r w:rsidRPr="002228E0">
        <w:rPr>
          <w:rStyle w:val="sourcecode"/>
        </w:rPr>
        <w:t xml:space="preserve">void </w:t>
      </w:r>
      <w:r w:rsidRPr="002228E0">
        <w:rPr>
          <w:rStyle w:val="functions"/>
        </w:rPr>
        <w:t>swe_close</w:t>
      </w:r>
      <w:r w:rsidRPr="002228E0">
        <w:rPr>
          <w:rStyle w:val="sourcecode"/>
        </w:rPr>
        <w:t>(void);</w:t>
      </w:r>
    </w:p>
    <w:p w14:paraId="0554B1AD" w14:textId="77777777" w:rsidR="00BF3510" w:rsidRPr="002228E0" w:rsidRDefault="00BF3510" w:rsidP="00CC1B5C">
      <w:pPr>
        <w:rPr>
          <w:rStyle w:val="sourcecode"/>
        </w:rPr>
      </w:pPr>
      <w:r w:rsidRPr="002228E0">
        <w:rPr>
          <w:rStyle w:val="sourcecode"/>
        </w:rPr>
        <w:t>/* find out version number of your Swiss Ephemeris version */</w:t>
      </w:r>
    </w:p>
    <w:p w14:paraId="1D30E1F0" w14:textId="77777777" w:rsidR="00283E02" w:rsidRPr="002228E0" w:rsidRDefault="00BF3510" w:rsidP="00CC1B5C">
      <w:pPr>
        <w:rPr>
          <w:rStyle w:val="sourcecode"/>
        </w:rPr>
      </w:pPr>
      <w:r w:rsidRPr="002228E0">
        <w:rPr>
          <w:rStyle w:val="sourcecode"/>
        </w:rPr>
        <w:t>char *</w:t>
      </w:r>
      <w:r w:rsidRPr="002228E0">
        <w:rPr>
          <w:rStyle w:val="functions"/>
        </w:rPr>
        <w:t>swe_version</w:t>
      </w:r>
      <w:r w:rsidRPr="002228E0">
        <w:rPr>
          <w:rStyle w:val="sourcecode"/>
        </w:rPr>
        <w:t>(char *svers);</w:t>
      </w:r>
    </w:p>
    <w:p w14:paraId="77586E7B" w14:textId="77777777" w:rsidR="00283E02" w:rsidRPr="002228E0" w:rsidRDefault="00BF3510" w:rsidP="00CC1B5C">
      <w:pPr>
        <w:rPr>
          <w:rStyle w:val="sourcecode"/>
        </w:rPr>
      </w:pPr>
      <w:r w:rsidRPr="002228E0">
        <w:rPr>
          <w:rStyle w:val="sourcecode"/>
        </w:rPr>
        <w:t>/* svers is a string variable with sufficient space to contain the version number (255 char) */</w:t>
      </w:r>
    </w:p>
    <w:p w14:paraId="16934AAA" w14:textId="77777777" w:rsidR="00BF3510" w:rsidRPr="002228E0" w:rsidRDefault="00BF3510" w:rsidP="00CC1B5C">
      <w:pPr>
        <w:rPr>
          <w:rStyle w:val="sourcecode"/>
        </w:rPr>
      </w:pPr>
      <w:r w:rsidRPr="002228E0">
        <w:rPr>
          <w:rStyle w:val="sourcecode"/>
        </w:rPr>
        <w:t>/* find out the library path of the DLL or executable */</w:t>
      </w:r>
    </w:p>
    <w:p w14:paraId="2BA4177A" w14:textId="77777777" w:rsidR="00283E02" w:rsidRPr="002228E0" w:rsidRDefault="00BF3510" w:rsidP="00CC1B5C">
      <w:pPr>
        <w:rPr>
          <w:rStyle w:val="sourcecode"/>
        </w:rPr>
      </w:pPr>
      <w:r w:rsidRPr="002228E0">
        <w:rPr>
          <w:rStyle w:val="sourcecode"/>
        </w:rPr>
        <w:t>char *</w:t>
      </w:r>
      <w:r w:rsidRPr="002228E0">
        <w:rPr>
          <w:rStyle w:val="functions"/>
        </w:rPr>
        <w:t>swe_get_library_path</w:t>
      </w:r>
      <w:r w:rsidRPr="002228E0">
        <w:rPr>
          <w:rStyle w:val="sourcecode"/>
        </w:rPr>
        <w:t>(char *spath);</w:t>
      </w:r>
    </w:p>
    <w:p w14:paraId="5125743E" w14:textId="62EABF8F" w:rsidR="00283E02" w:rsidRPr="002228E0" w:rsidRDefault="00BF3510" w:rsidP="00CC1B5C">
      <w:pPr>
        <w:rPr>
          <w:rStyle w:val="sourcecode"/>
        </w:rPr>
      </w:pPr>
      <w:r w:rsidRPr="002228E0">
        <w:rPr>
          <w:rStyle w:val="sourcecode"/>
        </w:rPr>
        <w:t>/* spath is a string variable with sufficient space to contain the library path (255 char) */</w:t>
      </w:r>
    </w:p>
    <w:p w14:paraId="62C3BC9F" w14:textId="041512D9" w:rsidR="00BD6E65" w:rsidRPr="002228E0" w:rsidRDefault="00BD6E65" w:rsidP="00CC1B5C">
      <w:pPr>
        <w:rPr>
          <w:rStyle w:val="sourcecode"/>
        </w:rPr>
      </w:pPr>
      <w:r w:rsidRPr="002228E0">
        <w:rPr>
          <w:rStyle w:val="sourcecode"/>
        </w:rPr>
        <w:t>/</w:t>
      </w:r>
      <w:r w:rsidR="009365AB" w:rsidRPr="002228E0">
        <w:rPr>
          <w:rStyle w:val="sourcecode"/>
        </w:rPr>
        <w:t>*</w:t>
      </w:r>
      <w:r w:rsidRPr="002228E0">
        <w:rPr>
          <w:rStyle w:val="sourcecode"/>
        </w:rPr>
        <w:t xml:space="preserve"> find out start and end date of *se1 ephemeris file after a call of swe_calc()</w:t>
      </w:r>
      <w:r w:rsidR="009365AB" w:rsidRPr="002228E0">
        <w:rPr>
          <w:rStyle w:val="sourcecode"/>
        </w:rPr>
        <w:t xml:space="preserve"> */</w:t>
      </w:r>
    </w:p>
    <w:p w14:paraId="16648FF6" w14:textId="77777777" w:rsidR="00BD6E65" w:rsidRPr="002228E0" w:rsidRDefault="00BD6E65" w:rsidP="00BD6E65">
      <w:pPr>
        <w:rPr>
          <w:rStyle w:val="sourcecode"/>
        </w:rPr>
      </w:pPr>
      <w:r w:rsidRPr="002228E0">
        <w:rPr>
          <w:rStyle w:val="sourcecode"/>
        </w:rPr>
        <w:t>const char *CALL_CONV swe_get_current_file_data(</w:t>
      </w:r>
    </w:p>
    <w:p w14:paraId="2AF38259" w14:textId="77777777" w:rsidR="00BD6E65" w:rsidRPr="002228E0" w:rsidRDefault="00BD6E65" w:rsidP="00BD6E65">
      <w:pPr>
        <w:rPr>
          <w:rStyle w:val="sourcecode"/>
        </w:rPr>
      </w:pPr>
      <w:r w:rsidRPr="002228E0">
        <w:rPr>
          <w:rStyle w:val="sourcecode"/>
        </w:rPr>
        <w:t xml:space="preserve">  int ifno, </w:t>
      </w:r>
    </w:p>
    <w:p w14:paraId="5ADC49BA" w14:textId="77777777" w:rsidR="00BD6E65" w:rsidRPr="002228E0" w:rsidRDefault="00BD6E65" w:rsidP="00BD6E65">
      <w:pPr>
        <w:rPr>
          <w:rStyle w:val="sourcecode"/>
        </w:rPr>
      </w:pPr>
      <w:r w:rsidRPr="002228E0">
        <w:rPr>
          <w:rStyle w:val="sourcecode"/>
        </w:rPr>
        <w:t xml:space="preserve">  double *tfstart, </w:t>
      </w:r>
    </w:p>
    <w:p w14:paraId="500543A7" w14:textId="77777777" w:rsidR="00BD6E65" w:rsidRPr="002228E0" w:rsidRDefault="00BD6E65" w:rsidP="00BD6E65">
      <w:pPr>
        <w:rPr>
          <w:rStyle w:val="sourcecode"/>
        </w:rPr>
      </w:pPr>
      <w:r w:rsidRPr="002228E0">
        <w:rPr>
          <w:rStyle w:val="sourcecode"/>
        </w:rPr>
        <w:t xml:space="preserve">  double *tfend, </w:t>
      </w:r>
    </w:p>
    <w:p w14:paraId="75014AC3" w14:textId="77777777" w:rsidR="00BD6E65" w:rsidRPr="002228E0" w:rsidRDefault="00BD6E65" w:rsidP="00BD6E65">
      <w:pPr>
        <w:rPr>
          <w:rStyle w:val="sourcecode"/>
        </w:rPr>
      </w:pPr>
      <w:r w:rsidRPr="002228E0">
        <w:rPr>
          <w:rStyle w:val="sourcecode"/>
        </w:rPr>
        <w:t xml:space="preserve">  int *denum);</w:t>
      </w:r>
    </w:p>
    <w:p w14:paraId="47FEE72B" w14:textId="77777777" w:rsidR="00BD6E65" w:rsidRPr="002228E0" w:rsidRDefault="00BD6E65" w:rsidP="00CC1B5C">
      <w:pPr>
        <w:rPr>
          <w:rStyle w:val="sourcecode"/>
        </w:rPr>
      </w:pPr>
    </w:p>
    <w:p w14:paraId="24E94EF5" w14:textId="547755EE" w:rsidR="00BF3510" w:rsidRPr="002228E0" w:rsidRDefault="00BF3510" w:rsidP="00877D89">
      <w:pPr>
        <w:pStyle w:val="berschrift2"/>
      </w:pPr>
      <w:bookmarkStart w:id="252" w:name="_Toc62644269"/>
      <w:r w:rsidRPr="002228E0">
        <w:t>House calculation</w:t>
      </w:r>
      <w:bookmarkEnd w:id="252"/>
    </w:p>
    <w:p w14:paraId="2586DE14" w14:textId="77777777" w:rsidR="00BF3510" w:rsidRPr="002228E0" w:rsidRDefault="00BF3510" w:rsidP="001555B8">
      <w:pPr>
        <w:pStyle w:val="berschrift3"/>
      </w:pPr>
      <w:bookmarkStart w:id="253" w:name="_Toc62644270"/>
      <w:r w:rsidRPr="002228E0">
        <w:t>Sidereal time</w:t>
      </w:r>
      <w:bookmarkEnd w:id="253"/>
    </w:p>
    <w:p w14:paraId="42026D46" w14:textId="77777777" w:rsidR="00283E02" w:rsidRPr="002228E0" w:rsidRDefault="00BF3510" w:rsidP="00CC1B5C">
      <w:pPr>
        <w:rPr>
          <w:rStyle w:val="sourcecode"/>
        </w:rPr>
      </w:pPr>
      <w:r w:rsidRPr="002228E0">
        <w:rPr>
          <w:rStyle w:val="sourcecode"/>
        </w:rPr>
        <w:t xml:space="preserve">double </w:t>
      </w:r>
      <w:r w:rsidRPr="002228E0">
        <w:rPr>
          <w:rStyle w:val="functions"/>
        </w:rPr>
        <w:t>swe_sidtime</w:t>
      </w:r>
      <w:r w:rsidRPr="002228E0">
        <w:rPr>
          <w:rStyle w:val="sourcecode"/>
        </w:rPr>
        <w:t>(double tjd_ut);</w:t>
      </w:r>
      <w:r w:rsidR="0021556A" w:rsidRPr="002228E0">
        <w:rPr>
          <w:rStyle w:val="sourcecode"/>
        </w:rPr>
        <w:tab/>
      </w:r>
      <w:r w:rsidRPr="002228E0">
        <w:rPr>
          <w:rStyle w:val="sourcecode"/>
        </w:rPr>
        <w:t>/* Julian day number, UT */</w:t>
      </w:r>
    </w:p>
    <w:p w14:paraId="7226DF42" w14:textId="77777777" w:rsidR="00BF3510" w:rsidRPr="002228E0" w:rsidRDefault="00BF3510" w:rsidP="00CC1B5C">
      <w:pPr>
        <w:rPr>
          <w:rStyle w:val="sourcecode"/>
        </w:rPr>
      </w:pPr>
      <w:r w:rsidRPr="002228E0">
        <w:rPr>
          <w:rStyle w:val="sourcecode"/>
        </w:rPr>
        <w:t xml:space="preserve">double </w:t>
      </w:r>
      <w:r w:rsidRPr="002228E0">
        <w:rPr>
          <w:rStyle w:val="functions"/>
        </w:rPr>
        <w:t>swe_sidtime0</w:t>
      </w:r>
      <w:r w:rsidRPr="002228E0">
        <w:rPr>
          <w:rStyle w:val="sourcecode"/>
        </w:rPr>
        <w:t>(</w:t>
      </w:r>
    </w:p>
    <w:p w14:paraId="584FD618" w14:textId="77777777" w:rsidR="00BF3510" w:rsidRPr="002228E0" w:rsidRDefault="00BF3510" w:rsidP="00034150">
      <w:pPr>
        <w:tabs>
          <w:tab w:val="left" w:pos="2835"/>
        </w:tabs>
        <w:ind w:left="567"/>
        <w:rPr>
          <w:rStyle w:val="sourcecode"/>
        </w:rPr>
      </w:pPr>
      <w:r w:rsidRPr="002228E0">
        <w:rPr>
          <w:rStyle w:val="sourcecode"/>
        </w:rPr>
        <w:t>double tjd_ut,</w:t>
      </w:r>
      <w:r w:rsidR="0021556A" w:rsidRPr="002228E0">
        <w:rPr>
          <w:rStyle w:val="sourcecode"/>
        </w:rPr>
        <w:tab/>
      </w:r>
      <w:r w:rsidRPr="002228E0">
        <w:rPr>
          <w:rStyle w:val="sourcecode"/>
        </w:rPr>
        <w:t>/* Julian day number, UT */</w:t>
      </w:r>
    </w:p>
    <w:p w14:paraId="09D53EF3" w14:textId="77777777" w:rsidR="00BF3510" w:rsidRPr="002228E0" w:rsidRDefault="00BF3510" w:rsidP="00034150">
      <w:pPr>
        <w:tabs>
          <w:tab w:val="left" w:pos="2835"/>
        </w:tabs>
        <w:ind w:left="567"/>
        <w:rPr>
          <w:rStyle w:val="sourcecode"/>
        </w:rPr>
      </w:pPr>
      <w:r w:rsidRPr="002228E0">
        <w:rPr>
          <w:rStyle w:val="sourcecode"/>
        </w:rPr>
        <w:t>double eps,</w:t>
      </w:r>
      <w:r w:rsidR="0021556A" w:rsidRPr="002228E0">
        <w:rPr>
          <w:rStyle w:val="sourcecode"/>
        </w:rPr>
        <w:tab/>
      </w:r>
      <w:r w:rsidRPr="002228E0">
        <w:rPr>
          <w:rStyle w:val="sourcecode"/>
        </w:rPr>
        <w:t>/* obliquity of ecliptic, in degrees */</w:t>
      </w:r>
    </w:p>
    <w:p w14:paraId="54DC96CA" w14:textId="77777777" w:rsidR="00283E02" w:rsidRPr="002228E0" w:rsidRDefault="00BF3510" w:rsidP="00034150">
      <w:pPr>
        <w:tabs>
          <w:tab w:val="left" w:pos="2835"/>
        </w:tabs>
        <w:ind w:left="567"/>
        <w:rPr>
          <w:rStyle w:val="sourcecode"/>
        </w:rPr>
      </w:pPr>
      <w:r w:rsidRPr="002228E0">
        <w:rPr>
          <w:rStyle w:val="sourcecode"/>
        </w:rPr>
        <w:t>double nut);</w:t>
      </w:r>
      <w:r w:rsidRPr="002228E0">
        <w:rPr>
          <w:rStyle w:val="sourcecode"/>
        </w:rPr>
        <w:tab/>
        <w:t>/* nutation, in degrees */</w:t>
      </w:r>
    </w:p>
    <w:p w14:paraId="2D91AB29" w14:textId="77777777" w:rsidR="00283E02" w:rsidRPr="002228E0" w:rsidRDefault="00BF3510" w:rsidP="001555B8">
      <w:pPr>
        <w:pStyle w:val="berschrift3"/>
      </w:pPr>
      <w:bookmarkStart w:id="254" w:name="_Toc62644271"/>
      <w:r w:rsidRPr="002228E0">
        <w:t>Name of a house method</w:t>
      </w:r>
      <w:bookmarkEnd w:id="254"/>
    </w:p>
    <w:p w14:paraId="48600D53" w14:textId="77777777" w:rsidR="00BF3510" w:rsidRPr="002228E0" w:rsidRDefault="00BF3510" w:rsidP="00CC1B5C">
      <w:pPr>
        <w:rPr>
          <w:rStyle w:val="sourcecode"/>
        </w:rPr>
      </w:pPr>
      <w:r w:rsidRPr="002228E0">
        <w:rPr>
          <w:rStyle w:val="sourcecode"/>
        </w:rPr>
        <w:t>char *</w:t>
      </w:r>
      <w:r w:rsidR="00A66D10" w:rsidRPr="002228E0">
        <w:rPr>
          <w:rStyle w:val="sourcecode"/>
        </w:rPr>
        <w:t xml:space="preserve"> </w:t>
      </w:r>
      <w:r w:rsidRPr="002228E0">
        <w:rPr>
          <w:rStyle w:val="functions"/>
        </w:rPr>
        <w:t>swe_house_name</w:t>
      </w:r>
      <w:r w:rsidRPr="002228E0">
        <w:rPr>
          <w:rStyle w:val="sourcecode"/>
        </w:rPr>
        <w:t>(</w:t>
      </w:r>
    </w:p>
    <w:p w14:paraId="27EC034B" w14:textId="77777777" w:rsidR="00283E02" w:rsidRPr="002228E0" w:rsidRDefault="00BF3510" w:rsidP="00034150">
      <w:pPr>
        <w:tabs>
          <w:tab w:val="left" w:pos="2835"/>
        </w:tabs>
        <w:ind w:left="567"/>
        <w:rPr>
          <w:rStyle w:val="sourcecode"/>
        </w:rPr>
      </w:pPr>
      <w:r w:rsidRPr="002228E0">
        <w:rPr>
          <w:rStyle w:val="sourcecode"/>
        </w:rPr>
        <w:t>int hsys</w:t>
      </w:r>
      <w:r w:rsidR="0006536C" w:rsidRPr="002228E0">
        <w:rPr>
          <w:rStyle w:val="sourcecode"/>
        </w:rPr>
        <w:t>);</w:t>
      </w:r>
      <w:r w:rsidR="0021556A" w:rsidRPr="002228E0">
        <w:rPr>
          <w:rStyle w:val="sourcecode"/>
        </w:rPr>
        <w:tab/>
      </w:r>
      <w:r w:rsidRPr="002228E0">
        <w:rPr>
          <w:rStyle w:val="sourcecode"/>
        </w:rPr>
        <w:t>/* house method, ascii code of one of the letters PKORCAEVXHTBG */</w:t>
      </w:r>
    </w:p>
    <w:p w14:paraId="24471B6E" w14:textId="77777777" w:rsidR="00BF3510" w:rsidRPr="002228E0" w:rsidRDefault="00BF3510" w:rsidP="001555B8">
      <w:pPr>
        <w:pStyle w:val="berschrift3"/>
      </w:pPr>
      <w:bookmarkStart w:id="255" w:name="_Toc62644272"/>
      <w:r w:rsidRPr="002228E0">
        <w:t>House cusps, ascendant and MC</w:t>
      </w:r>
      <w:bookmarkEnd w:id="255"/>
    </w:p>
    <w:p w14:paraId="56F413DD" w14:textId="77777777" w:rsidR="00BF3510" w:rsidRPr="002228E0" w:rsidRDefault="00BF3510" w:rsidP="00CC1B5C">
      <w:pPr>
        <w:rPr>
          <w:rStyle w:val="sourcecode"/>
        </w:rPr>
      </w:pPr>
      <w:r w:rsidRPr="002228E0">
        <w:rPr>
          <w:rStyle w:val="sourcecode"/>
        </w:rPr>
        <w:t xml:space="preserve">int </w:t>
      </w:r>
      <w:r w:rsidRPr="002228E0">
        <w:rPr>
          <w:rStyle w:val="functions"/>
        </w:rPr>
        <w:t>swe_houses</w:t>
      </w:r>
      <w:r w:rsidRPr="002228E0">
        <w:rPr>
          <w:rStyle w:val="sourcecode"/>
        </w:rPr>
        <w:t>(</w:t>
      </w:r>
    </w:p>
    <w:p w14:paraId="6CAAFB5F" w14:textId="77777777" w:rsidR="00BF3510" w:rsidRPr="002228E0" w:rsidRDefault="00BF3510" w:rsidP="00034150">
      <w:pPr>
        <w:tabs>
          <w:tab w:val="left" w:pos="2835"/>
        </w:tabs>
        <w:ind w:left="567"/>
        <w:rPr>
          <w:rStyle w:val="sourcecode"/>
        </w:rPr>
      </w:pPr>
      <w:r w:rsidRPr="002228E0">
        <w:rPr>
          <w:rStyle w:val="sourcecode"/>
        </w:rPr>
        <w:t>double tjd_ut,</w:t>
      </w:r>
      <w:r w:rsidR="0021556A" w:rsidRPr="002228E0">
        <w:rPr>
          <w:rStyle w:val="sourcecode"/>
        </w:rPr>
        <w:tab/>
      </w:r>
      <w:r w:rsidRPr="002228E0">
        <w:rPr>
          <w:rStyle w:val="sourcecode"/>
        </w:rPr>
        <w:t>/* Julian day number, UT */</w:t>
      </w:r>
    </w:p>
    <w:p w14:paraId="767A4F8A" w14:textId="77777777" w:rsidR="00BF3510" w:rsidRPr="002228E0" w:rsidRDefault="00BF3510" w:rsidP="00034150">
      <w:pPr>
        <w:tabs>
          <w:tab w:val="left" w:pos="2835"/>
        </w:tabs>
        <w:ind w:left="567"/>
        <w:rPr>
          <w:rStyle w:val="sourcecode"/>
        </w:rPr>
      </w:pPr>
      <w:r w:rsidRPr="002228E0">
        <w:rPr>
          <w:rStyle w:val="sourcecode"/>
        </w:rPr>
        <w:t>double geolat,</w:t>
      </w:r>
      <w:r w:rsidR="0021556A" w:rsidRPr="002228E0">
        <w:rPr>
          <w:rStyle w:val="sourcecode"/>
        </w:rPr>
        <w:tab/>
      </w:r>
      <w:r w:rsidRPr="002228E0">
        <w:rPr>
          <w:rStyle w:val="sourcecode"/>
        </w:rPr>
        <w:t>/* geographic latitude, in degrees */</w:t>
      </w:r>
    </w:p>
    <w:p w14:paraId="4D4A4DDA" w14:textId="77777777" w:rsidR="00BF3510" w:rsidRPr="002228E0" w:rsidRDefault="00BF3510" w:rsidP="00034150">
      <w:pPr>
        <w:tabs>
          <w:tab w:val="left" w:pos="2835"/>
        </w:tabs>
        <w:ind w:left="567"/>
        <w:rPr>
          <w:rStyle w:val="sourcecode"/>
        </w:rPr>
      </w:pPr>
      <w:r w:rsidRPr="002228E0">
        <w:rPr>
          <w:rStyle w:val="sourcecode"/>
        </w:rPr>
        <w:t>double geolon,</w:t>
      </w:r>
      <w:r w:rsidR="0021556A" w:rsidRPr="002228E0">
        <w:rPr>
          <w:rStyle w:val="sourcecode"/>
        </w:rPr>
        <w:tab/>
      </w:r>
      <w:r w:rsidRPr="002228E0">
        <w:rPr>
          <w:rStyle w:val="sourcecode"/>
        </w:rPr>
        <w:t>/* geographic longitude, in degrees</w:t>
      </w:r>
      <w:r w:rsidR="00470D5E" w:rsidRPr="002228E0">
        <w:rPr>
          <w:rStyle w:val="sourcecode"/>
        </w:rPr>
        <w:t>,</w:t>
      </w:r>
    </w:p>
    <w:p w14:paraId="3699939D" w14:textId="77777777" w:rsidR="00BF3510" w:rsidRPr="002228E0" w:rsidRDefault="00BF3510" w:rsidP="00034150">
      <w:pPr>
        <w:tabs>
          <w:tab w:val="left" w:pos="2835"/>
        </w:tabs>
        <w:ind w:left="567"/>
        <w:rPr>
          <w:rStyle w:val="sourcecode"/>
        </w:rPr>
      </w:pPr>
      <w:r w:rsidRPr="002228E0">
        <w:rPr>
          <w:rStyle w:val="sourcecode"/>
        </w:rPr>
        <w:tab/>
      </w:r>
      <w:r w:rsidR="0006536C" w:rsidRPr="002228E0">
        <w:rPr>
          <w:rStyle w:val="sourcecode"/>
        </w:rPr>
        <w:t>*</w:t>
      </w:r>
      <w:r w:rsidR="00446B06" w:rsidRPr="002228E0">
        <w:rPr>
          <w:rStyle w:val="sourcecode"/>
        </w:rPr>
        <w:t xml:space="preserve"> </w:t>
      </w:r>
      <w:r w:rsidRPr="002228E0">
        <w:rPr>
          <w:rStyle w:val="sourcecode"/>
        </w:rPr>
        <w:t>eastern longitude is positive,</w:t>
      </w:r>
    </w:p>
    <w:p w14:paraId="3CC0CBB2" w14:textId="77777777" w:rsidR="00BF3510" w:rsidRPr="002228E0" w:rsidRDefault="00BF3510" w:rsidP="00034150">
      <w:pPr>
        <w:tabs>
          <w:tab w:val="left" w:pos="2835"/>
        </w:tabs>
        <w:ind w:left="567"/>
        <w:rPr>
          <w:rStyle w:val="sourcecode"/>
        </w:rPr>
      </w:pPr>
      <w:r w:rsidRPr="002228E0">
        <w:rPr>
          <w:rStyle w:val="sourcecode"/>
        </w:rPr>
        <w:tab/>
      </w:r>
      <w:r w:rsidR="0006536C" w:rsidRPr="002228E0">
        <w:rPr>
          <w:rStyle w:val="sourcecode"/>
        </w:rPr>
        <w:t>*</w:t>
      </w:r>
      <w:r w:rsidR="00446B06" w:rsidRPr="002228E0">
        <w:rPr>
          <w:rStyle w:val="sourcecode"/>
        </w:rPr>
        <w:t xml:space="preserve"> </w:t>
      </w:r>
      <w:r w:rsidRPr="002228E0">
        <w:rPr>
          <w:rStyle w:val="sourcecode"/>
        </w:rPr>
        <w:t>western longitude is negative,</w:t>
      </w:r>
    </w:p>
    <w:p w14:paraId="4B534773" w14:textId="77777777" w:rsidR="00BF3510" w:rsidRPr="002228E0" w:rsidRDefault="00BF3510" w:rsidP="00034150">
      <w:pPr>
        <w:tabs>
          <w:tab w:val="left" w:pos="2835"/>
        </w:tabs>
        <w:ind w:left="567"/>
        <w:rPr>
          <w:rStyle w:val="sourcecode"/>
        </w:rPr>
      </w:pPr>
      <w:r w:rsidRPr="002228E0">
        <w:rPr>
          <w:rStyle w:val="sourcecode"/>
        </w:rPr>
        <w:tab/>
      </w:r>
      <w:r w:rsidR="0006536C" w:rsidRPr="002228E0">
        <w:rPr>
          <w:rStyle w:val="sourcecode"/>
        </w:rPr>
        <w:t>*</w:t>
      </w:r>
      <w:r w:rsidR="00446B06" w:rsidRPr="002228E0">
        <w:rPr>
          <w:rStyle w:val="sourcecode"/>
        </w:rPr>
        <w:t xml:space="preserve"> </w:t>
      </w:r>
      <w:r w:rsidRPr="002228E0">
        <w:rPr>
          <w:rStyle w:val="sourcecode"/>
        </w:rPr>
        <w:t>northern latitude is positive,</w:t>
      </w:r>
    </w:p>
    <w:p w14:paraId="54E8F42C" w14:textId="77777777" w:rsidR="00BF3510" w:rsidRPr="002228E0" w:rsidRDefault="00BF3510" w:rsidP="00034150">
      <w:pPr>
        <w:tabs>
          <w:tab w:val="left" w:pos="2835"/>
        </w:tabs>
        <w:ind w:left="567"/>
        <w:rPr>
          <w:rStyle w:val="sourcecode"/>
        </w:rPr>
      </w:pPr>
      <w:r w:rsidRPr="002228E0">
        <w:rPr>
          <w:rStyle w:val="sourcecode"/>
        </w:rPr>
        <w:tab/>
      </w:r>
      <w:r w:rsidR="0006536C" w:rsidRPr="002228E0">
        <w:rPr>
          <w:rStyle w:val="sourcecode"/>
        </w:rPr>
        <w:t>*</w:t>
      </w:r>
      <w:r w:rsidR="00446B06" w:rsidRPr="002228E0">
        <w:rPr>
          <w:rStyle w:val="sourcecode"/>
        </w:rPr>
        <w:t xml:space="preserve"> </w:t>
      </w:r>
      <w:r w:rsidRPr="002228E0">
        <w:rPr>
          <w:rStyle w:val="sourcecode"/>
        </w:rPr>
        <w:t>southern latitude is negative */</w:t>
      </w:r>
    </w:p>
    <w:p w14:paraId="07EC1D52" w14:textId="77777777" w:rsidR="00BF3510" w:rsidRPr="002228E0" w:rsidRDefault="00BF3510" w:rsidP="00034150">
      <w:pPr>
        <w:tabs>
          <w:tab w:val="left" w:pos="2835"/>
        </w:tabs>
        <w:ind w:left="567"/>
        <w:rPr>
          <w:rStyle w:val="sourcecode"/>
        </w:rPr>
      </w:pPr>
      <w:r w:rsidRPr="002228E0">
        <w:rPr>
          <w:rStyle w:val="sourcecode"/>
        </w:rPr>
        <w:t>int hsys,</w:t>
      </w:r>
      <w:r w:rsidRPr="002228E0">
        <w:rPr>
          <w:rStyle w:val="sourcecode"/>
        </w:rPr>
        <w:tab/>
        <w:t>/* house method, one of the letters PKRCAV */</w:t>
      </w:r>
    </w:p>
    <w:p w14:paraId="082D8465" w14:textId="77777777" w:rsidR="00BF3510" w:rsidRPr="002228E0" w:rsidRDefault="00BF3510" w:rsidP="00034150">
      <w:pPr>
        <w:tabs>
          <w:tab w:val="left" w:pos="2835"/>
        </w:tabs>
        <w:ind w:left="567"/>
        <w:rPr>
          <w:rStyle w:val="sourcecode"/>
        </w:rPr>
      </w:pPr>
      <w:r w:rsidRPr="002228E0">
        <w:rPr>
          <w:rStyle w:val="sourcecode"/>
        </w:rPr>
        <w:t>double* cusps,</w:t>
      </w:r>
      <w:r w:rsidR="0021556A" w:rsidRPr="002228E0">
        <w:rPr>
          <w:rStyle w:val="sourcecode"/>
        </w:rPr>
        <w:tab/>
      </w:r>
      <w:r w:rsidRPr="002228E0">
        <w:rPr>
          <w:rStyle w:val="sourcecode"/>
        </w:rPr>
        <w:t>/* array for 13 doubles */</w:t>
      </w:r>
    </w:p>
    <w:p w14:paraId="553CD39B" w14:textId="77777777" w:rsidR="00BF3510" w:rsidRPr="002228E0" w:rsidRDefault="00BF3510" w:rsidP="00034150">
      <w:pPr>
        <w:tabs>
          <w:tab w:val="left" w:pos="2835"/>
        </w:tabs>
        <w:ind w:left="567"/>
        <w:rPr>
          <w:rStyle w:val="sourcecode"/>
        </w:rPr>
      </w:pPr>
      <w:r w:rsidRPr="002228E0">
        <w:rPr>
          <w:rStyle w:val="sourcecode"/>
        </w:rPr>
        <w:t>double* ascmc);</w:t>
      </w:r>
      <w:r w:rsidRPr="002228E0">
        <w:rPr>
          <w:rStyle w:val="sourcecode"/>
        </w:rPr>
        <w:tab/>
        <w:t>/* array for 10 doubles */</w:t>
      </w:r>
    </w:p>
    <w:p w14:paraId="198ED500" w14:textId="77777777" w:rsidR="00BF3510" w:rsidRPr="002228E0" w:rsidRDefault="00BF3510" w:rsidP="001B74C3">
      <w:pPr>
        <w:pStyle w:val="berschrift3"/>
        <w:widowControl/>
      </w:pPr>
      <w:bookmarkStart w:id="256" w:name="_Toc62644273"/>
      <w:r w:rsidRPr="002228E0">
        <w:t>Extended house function; to compute tropical or sidereal positions</w:t>
      </w:r>
      <w:bookmarkEnd w:id="256"/>
    </w:p>
    <w:p w14:paraId="178E25DD" w14:textId="77777777" w:rsidR="00BF3510" w:rsidRPr="002228E0" w:rsidRDefault="00BF3510" w:rsidP="00CC1B5C">
      <w:pPr>
        <w:rPr>
          <w:rStyle w:val="sourcecode"/>
        </w:rPr>
      </w:pPr>
      <w:r w:rsidRPr="002228E0">
        <w:rPr>
          <w:rStyle w:val="sourcecode"/>
        </w:rPr>
        <w:t xml:space="preserve">int </w:t>
      </w:r>
      <w:r w:rsidRPr="002228E0">
        <w:rPr>
          <w:rStyle w:val="functions"/>
        </w:rPr>
        <w:t>swe_houses_ex</w:t>
      </w:r>
      <w:r w:rsidRPr="002228E0">
        <w:rPr>
          <w:rStyle w:val="sourcecode"/>
        </w:rPr>
        <w:t>(</w:t>
      </w:r>
    </w:p>
    <w:p w14:paraId="434F3FFD" w14:textId="77777777" w:rsidR="00BF3510" w:rsidRPr="002228E0" w:rsidRDefault="00BF3510" w:rsidP="00034150">
      <w:pPr>
        <w:tabs>
          <w:tab w:val="left" w:pos="2835"/>
        </w:tabs>
        <w:ind w:left="567"/>
        <w:rPr>
          <w:rStyle w:val="sourcecode"/>
        </w:rPr>
      </w:pPr>
      <w:r w:rsidRPr="002228E0">
        <w:rPr>
          <w:rStyle w:val="sourcecode"/>
        </w:rPr>
        <w:t>double tjd_ut,</w:t>
      </w:r>
      <w:r w:rsidR="0021556A" w:rsidRPr="002228E0">
        <w:rPr>
          <w:rStyle w:val="sourcecode"/>
        </w:rPr>
        <w:tab/>
      </w:r>
      <w:r w:rsidRPr="002228E0">
        <w:rPr>
          <w:rStyle w:val="sourcecode"/>
        </w:rPr>
        <w:t>/* Julian day number, UT */</w:t>
      </w:r>
    </w:p>
    <w:p w14:paraId="5256A94C" w14:textId="77777777" w:rsidR="00BF3510" w:rsidRPr="002228E0" w:rsidRDefault="00BF3510" w:rsidP="00034150">
      <w:pPr>
        <w:tabs>
          <w:tab w:val="left" w:pos="2835"/>
        </w:tabs>
        <w:ind w:left="567"/>
        <w:rPr>
          <w:rStyle w:val="sourcecode"/>
        </w:rPr>
      </w:pPr>
      <w:r w:rsidRPr="002228E0">
        <w:rPr>
          <w:rStyle w:val="sourcecode"/>
        </w:rPr>
        <w:t>int32 iflag,</w:t>
      </w:r>
      <w:r w:rsidR="0021556A" w:rsidRPr="002228E0">
        <w:rPr>
          <w:rStyle w:val="sourcecode"/>
        </w:rPr>
        <w:tab/>
      </w:r>
      <w:r w:rsidRPr="002228E0">
        <w:rPr>
          <w:rStyle w:val="sourcecode"/>
        </w:rPr>
        <w:t>/* 0 or SEFLG_SIDEREAL or SEFLG_RADIANS */</w:t>
      </w:r>
    </w:p>
    <w:p w14:paraId="61A9A106" w14:textId="77777777" w:rsidR="00BF3510" w:rsidRPr="002228E0" w:rsidRDefault="00BF3510" w:rsidP="00034150">
      <w:pPr>
        <w:tabs>
          <w:tab w:val="left" w:pos="2835"/>
        </w:tabs>
        <w:ind w:left="567"/>
        <w:rPr>
          <w:rStyle w:val="sourcecode"/>
        </w:rPr>
      </w:pPr>
      <w:r w:rsidRPr="002228E0">
        <w:rPr>
          <w:rStyle w:val="sourcecode"/>
        </w:rPr>
        <w:t>double geolat,</w:t>
      </w:r>
      <w:r w:rsidR="0021556A" w:rsidRPr="002228E0">
        <w:rPr>
          <w:rStyle w:val="sourcecode"/>
        </w:rPr>
        <w:tab/>
      </w:r>
      <w:r w:rsidRPr="002228E0">
        <w:rPr>
          <w:rStyle w:val="sourcecode"/>
        </w:rPr>
        <w:t>/* geographic latitude, in degrees */</w:t>
      </w:r>
    </w:p>
    <w:p w14:paraId="439349E8" w14:textId="77777777" w:rsidR="00BF3510" w:rsidRPr="002228E0" w:rsidRDefault="00BF3510" w:rsidP="00034150">
      <w:pPr>
        <w:tabs>
          <w:tab w:val="left" w:pos="2835"/>
        </w:tabs>
        <w:ind w:left="567"/>
        <w:rPr>
          <w:rStyle w:val="sourcecode"/>
        </w:rPr>
      </w:pPr>
      <w:r w:rsidRPr="002228E0">
        <w:rPr>
          <w:rStyle w:val="sourcecode"/>
        </w:rPr>
        <w:t>double geolon,</w:t>
      </w:r>
      <w:r w:rsidR="0021556A" w:rsidRPr="002228E0">
        <w:rPr>
          <w:rStyle w:val="sourcecode"/>
        </w:rPr>
        <w:tab/>
      </w:r>
      <w:r w:rsidRPr="002228E0">
        <w:rPr>
          <w:rStyle w:val="sourcecode"/>
        </w:rPr>
        <w:t>/* geographic longitude, in degrees</w:t>
      </w:r>
    </w:p>
    <w:p w14:paraId="04872440" w14:textId="77777777" w:rsidR="00BF3510" w:rsidRPr="002228E0" w:rsidRDefault="00BF3510" w:rsidP="00034150">
      <w:pPr>
        <w:tabs>
          <w:tab w:val="left" w:pos="2835"/>
        </w:tabs>
        <w:ind w:left="567"/>
        <w:rPr>
          <w:rStyle w:val="sourcecode"/>
        </w:rPr>
      </w:pPr>
      <w:r w:rsidRPr="002228E0">
        <w:rPr>
          <w:rStyle w:val="sourcecode"/>
        </w:rPr>
        <w:lastRenderedPageBreak/>
        <w:tab/>
      </w:r>
      <w:r w:rsidR="00A17719" w:rsidRPr="002228E0">
        <w:rPr>
          <w:rStyle w:val="sourcecode"/>
        </w:rPr>
        <w:t>*</w:t>
      </w:r>
      <w:r w:rsidR="00446B06" w:rsidRPr="002228E0">
        <w:rPr>
          <w:rStyle w:val="sourcecode"/>
        </w:rPr>
        <w:t xml:space="preserve"> </w:t>
      </w:r>
      <w:r w:rsidRPr="002228E0">
        <w:rPr>
          <w:rStyle w:val="sourcecode"/>
        </w:rPr>
        <w:t>eastern longitude is positive,</w:t>
      </w:r>
    </w:p>
    <w:p w14:paraId="4F864BFE" w14:textId="77777777" w:rsidR="00BF3510" w:rsidRPr="002228E0" w:rsidRDefault="00BF3510" w:rsidP="00034150">
      <w:pPr>
        <w:tabs>
          <w:tab w:val="left" w:pos="2835"/>
        </w:tabs>
        <w:ind w:left="567"/>
        <w:rPr>
          <w:rStyle w:val="sourcecode"/>
        </w:rPr>
      </w:pPr>
      <w:r w:rsidRPr="002228E0">
        <w:rPr>
          <w:rStyle w:val="sourcecode"/>
        </w:rPr>
        <w:tab/>
      </w:r>
      <w:r w:rsidR="00A17719" w:rsidRPr="002228E0">
        <w:rPr>
          <w:rStyle w:val="sourcecode"/>
        </w:rPr>
        <w:t>*</w:t>
      </w:r>
      <w:r w:rsidR="00446B06" w:rsidRPr="002228E0">
        <w:rPr>
          <w:rStyle w:val="sourcecode"/>
        </w:rPr>
        <w:t xml:space="preserve"> </w:t>
      </w:r>
      <w:r w:rsidRPr="002228E0">
        <w:rPr>
          <w:rStyle w:val="sourcecode"/>
        </w:rPr>
        <w:t>western longitude is negative,</w:t>
      </w:r>
    </w:p>
    <w:p w14:paraId="6E1E3792" w14:textId="77777777" w:rsidR="00BF3510" w:rsidRPr="002228E0" w:rsidRDefault="00BF3510" w:rsidP="00034150">
      <w:pPr>
        <w:tabs>
          <w:tab w:val="left" w:pos="2835"/>
        </w:tabs>
        <w:ind w:left="567"/>
        <w:rPr>
          <w:rStyle w:val="sourcecode"/>
        </w:rPr>
      </w:pPr>
      <w:r w:rsidRPr="002228E0">
        <w:rPr>
          <w:rStyle w:val="sourcecode"/>
        </w:rPr>
        <w:tab/>
      </w:r>
      <w:r w:rsidR="00A17719" w:rsidRPr="002228E0">
        <w:rPr>
          <w:rStyle w:val="sourcecode"/>
        </w:rPr>
        <w:t>*</w:t>
      </w:r>
      <w:r w:rsidR="00446B06" w:rsidRPr="002228E0">
        <w:rPr>
          <w:rStyle w:val="sourcecode"/>
        </w:rPr>
        <w:t xml:space="preserve"> </w:t>
      </w:r>
      <w:r w:rsidRPr="002228E0">
        <w:rPr>
          <w:rStyle w:val="sourcecode"/>
        </w:rPr>
        <w:t>northern latitude is positive,</w:t>
      </w:r>
    </w:p>
    <w:p w14:paraId="1846D640" w14:textId="77777777" w:rsidR="00BF3510" w:rsidRPr="002228E0" w:rsidRDefault="00BF3510" w:rsidP="00034150">
      <w:pPr>
        <w:tabs>
          <w:tab w:val="left" w:pos="2835"/>
        </w:tabs>
        <w:ind w:left="567"/>
        <w:rPr>
          <w:rStyle w:val="sourcecode"/>
        </w:rPr>
      </w:pPr>
      <w:r w:rsidRPr="002228E0">
        <w:rPr>
          <w:rStyle w:val="sourcecode"/>
        </w:rPr>
        <w:tab/>
      </w:r>
      <w:r w:rsidR="00A17719" w:rsidRPr="002228E0">
        <w:rPr>
          <w:rStyle w:val="sourcecode"/>
        </w:rPr>
        <w:t>*</w:t>
      </w:r>
      <w:r w:rsidR="00446B06" w:rsidRPr="002228E0">
        <w:rPr>
          <w:rStyle w:val="sourcecode"/>
        </w:rPr>
        <w:t xml:space="preserve"> </w:t>
      </w:r>
      <w:r w:rsidRPr="002228E0">
        <w:rPr>
          <w:rStyle w:val="sourcecode"/>
        </w:rPr>
        <w:t>southern latitude is negative */</w:t>
      </w:r>
    </w:p>
    <w:p w14:paraId="7096129D" w14:textId="77777777" w:rsidR="00BF3510" w:rsidRPr="002228E0" w:rsidRDefault="00BF3510" w:rsidP="00034150">
      <w:pPr>
        <w:tabs>
          <w:tab w:val="left" w:pos="2835"/>
        </w:tabs>
        <w:ind w:left="567"/>
        <w:rPr>
          <w:rStyle w:val="sourcecode"/>
        </w:rPr>
      </w:pPr>
      <w:r w:rsidRPr="002228E0">
        <w:rPr>
          <w:rStyle w:val="sourcecode"/>
        </w:rPr>
        <w:t>int hsys,</w:t>
      </w:r>
      <w:r w:rsidRPr="002228E0">
        <w:rPr>
          <w:rStyle w:val="sourcecode"/>
        </w:rPr>
        <w:tab/>
        <w:t>/* house method, one of the letters PKRCAV */</w:t>
      </w:r>
    </w:p>
    <w:p w14:paraId="4855082C" w14:textId="77777777" w:rsidR="00BF3510" w:rsidRPr="002228E0" w:rsidRDefault="00BF3510" w:rsidP="00034150">
      <w:pPr>
        <w:tabs>
          <w:tab w:val="left" w:pos="2835"/>
        </w:tabs>
        <w:ind w:left="567"/>
        <w:rPr>
          <w:rStyle w:val="sourcecode"/>
        </w:rPr>
      </w:pPr>
      <w:r w:rsidRPr="002228E0">
        <w:rPr>
          <w:rStyle w:val="sourcecode"/>
        </w:rPr>
        <w:t>double* cusps,</w:t>
      </w:r>
      <w:r w:rsidR="0021556A" w:rsidRPr="002228E0">
        <w:rPr>
          <w:rStyle w:val="sourcecode"/>
        </w:rPr>
        <w:tab/>
      </w:r>
      <w:r w:rsidRPr="002228E0">
        <w:rPr>
          <w:rStyle w:val="sourcecode"/>
        </w:rPr>
        <w:t>/* array for 13 doubles */</w:t>
      </w:r>
    </w:p>
    <w:p w14:paraId="012752A2" w14:textId="77777777" w:rsidR="00283E02" w:rsidRPr="002228E0" w:rsidRDefault="00BF3510" w:rsidP="00034150">
      <w:pPr>
        <w:tabs>
          <w:tab w:val="left" w:pos="2835"/>
        </w:tabs>
        <w:ind w:left="567"/>
        <w:rPr>
          <w:rStyle w:val="sourcecode"/>
        </w:rPr>
      </w:pPr>
      <w:r w:rsidRPr="002228E0">
        <w:rPr>
          <w:rStyle w:val="sourcecode"/>
        </w:rPr>
        <w:t>double* ascmc);</w:t>
      </w:r>
      <w:r w:rsidRPr="002228E0">
        <w:rPr>
          <w:rStyle w:val="sourcecode"/>
        </w:rPr>
        <w:tab/>
        <w:t>/* array for 10 doubles */</w:t>
      </w:r>
    </w:p>
    <w:p w14:paraId="78D33EAD" w14:textId="77777777" w:rsidR="00B71CC1" w:rsidRPr="002228E0" w:rsidRDefault="00B71CC1" w:rsidP="00B71CC1">
      <w:pPr>
        <w:rPr>
          <w:rStyle w:val="sourcecode"/>
        </w:rPr>
      </w:pPr>
      <w:r w:rsidRPr="002228E0">
        <w:rPr>
          <w:rStyle w:val="sourcecode"/>
        </w:rPr>
        <w:t xml:space="preserve">int </w:t>
      </w:r>
      <w:r w:rsidRPr="002228E0">
        <w:rPr>
          <w:rStyle w:val="functions"/>
        </w:rPr>
        <w:t>swe_houses_ex2</w:t>
      </w:r>
      <w:r w:rsidRPr="002228E0">
        <w:rPr>
          <w:rStyle w:val="sourcecode"/>
        </w:rPr>
        <w:t>(</w:t>
      </w:r>
    </w:p>
    <w:p w14:paraId="5B18779F" w14:textId="77777777" w:rsidR="00B71CC1" w:rsidRPr="002228E0" w:rsidRDefault="00B71CC1" w:rsidP="00B71CC1">
      <w:pPr>
        <w:tabs>
          <w:tab w:val="left" w:pos="2835"/>
        </w:tabs>
        <w:ind w:left="567"/>
        <w:rPr>
          <w:rStyle w:val="sourcecode"/>
        </w:rPr>
      </w:pPr>
      <w:r w:rsidRPr="002228E0">
        <w:rPr>
          <w:rStyle w:val="sourcecode"/>
        </w:rPr>
        <w:t>double tjd_ut,</w:t>
      </w:r>
      <w:r w:rsidRPr="002228E0">
        <w:rPr>
          <w:rStyle w:val="sourcecode"/>
        </w:rPr>
        <w:tab/>
        <w:t>/* Julian day number, UT */</w:t>
      </w:r>
    </w:p>
    <w:p w14:paraId="54B1E381" w14:textId="77777777" w:rsidR="00B71CC1" w:rsidRPr="002228E0" w:rsidRDefault="00B71CC1" w:rsidP="00B71CC1">
      <w:pPr>
        <w:tabs>
          <w:tab w:val="left" w:pos="2835"/>
        </w:tabs>
        <w:ind w:left="567"/>
        <w:rPr>
          <w:rStyle w:val="sourcecode"/>
        </w:rPr>
      </w:pPr>
      <w:r w:rsidRPr="002228E0">
        <w:rPr>
          <w:rStyle w:val="sourcecode"/>
        </w:rPr>
        <w:t>int32 iflag,</w:t>
      </w:r>
      <w:r w:rsidRPr="002228E0">
        <w:rPr>
          <w:rStyle w:val="sourcecode"/>
        </w:rPr>
        <w:tab/>
        <w:t>/* 0 or SEFLG_SIDEREAL or SEFLG_RADIANS or SEFLG_NONUT */</w:t>
      </w:r>
    </w:p>
    <w:p w14:paraId="4771B669" w14:textId="77777777" w:rsidR="00B71CC1" w:rsidRPr="002228E0" w:rsidRDefault="00B71CC1" w:rsidP="00B71CC1">
      <w:pPr>
        <w:tabs>
          <w:tab w:val="left" w:pos="2835"/>
        </w:tabs>
        <w:ind w:left="567"/>
        <w:rPr>
          <w:rStyle w:val="sourcecode"/>
        </w:rPr>
      </w:pPr>
      <w:r w:rsidRPr="002228E0">
        <w:rPr>
          <w:rStyle w:val="sourcecode"/>
        </w:rPr>
        <w:t>double geolat,</w:t>
      </w:r>
      <w:r w:rsidRPr="002228E0">
        <w:rPr>
          <w:rStyle w:val="sourcecode"/>
        </w:rPr>
        <w:tab/>
        <w:t>/* geographic latitude, in degrees */</w:t>
      </w:r>
    </w:p>
    <w:p w14:paraId="706FBF38" w14:textId="77777777" w:rsidR="00B71CC1" w:rsidRPr="002228E0" w:rsidRDefault="00B71CC1" w:rsidP="00B71CC1">
      <w:pPr>
        <w:tabs>
          <w:tab w:val="left" w:pos="2835"/>
        </w:tabs>
        <w:ind w:left="567"/>
        <w:rPr>
          <w:rStyle w:val="sourcecode"/>
        </w:rPr>
      </w:pPr>
      <w:r w:rsidRPr="002228E0">
        <w:rPr>
          <w:rStyle w:val="sourcecode"/>
        </w:rPr>
        <w:t>double geolon,</w:t>
      </w:r>
      <w:r w:rsidRPr="002228E0">
        <w:rPr>
          <w:rStyle w:val="sourcecode"/>
        </w:rPr>
        <w:tab/>
        <w:t>/* geographic longitude, in degrees</w:t>
      </w:r>
    </w:p>
    <w:p w14:paraId="0A07C8D3" w14:textId="77777777" w:rsidR="00B71CC1" w:rsidRPr="002228E0" w:rsidRDefault="00B71CC1" w:rsidP="00B71CC1">
      <w:pPr>
        <w:tabs>
          <w:tab w:val="left" w:pos="2552"/>
          <w:tab w:val="left" w:pos="2835"/>
        </w:tabs>
        <w:ind w:left="567"/>
        <w:rPr>
          <w:rStyle w:val="sourcecode"/>
        </w:rPr>
      </w:pPr>
      <w:r w:rsidRPr="002228E0">
        <w:rPr>
          <w:rStyle w:val="sourcecode"/>
        </w:rPr>
        <w:tab/>
      </w:r>
      <w:r w:rsidRPr="002228E0">
        <w:rPr>
          <w:rStyle w:val="sourcecode"/>
        </w:rPr>
        <w:tab/>
        <w:t xml:space="preserve"> * eastern longitude is positive,</w:t>
      </w:r>
    </w:p>
    <w:p w14:paraId="67AFF555" w14:textId="77777777" w:rsidR="00B71CC1" w:rsidRPr="002228E0" w:rsidRDefault="00B71CC1" w:rsidP="00B71CC1">
      <w:pPr>
        <w:tabs>
          <w:tab w:val="left" w:pos="2552"/>
          <w:tab w:val="left" w:pos="2835"/>
        </w:tabs>
        <w:ind w:left="567"/>
        <w:rPr>
          <w:rStyle w:val="sourcecode"/>
        </w:rPr>
      </w:pPr>
      <w:r w:rsidRPr="002228E0">
        <w:rPr>
          <w:rStyle w:val="sourcecode"/>
        </w:rPr>
        <w:tab/>
      </w:r>
      <w:r w:rsidRPr="002228E0">
        <w:rPr>
          <w:rStyle w:val="sourcecode"/>
        </w:rPr>
        <w:tab/>
        <w:t xml:space="preserve"> * western longitude is negative,</w:t>
      </w:r>
    </w:p>
    <w:p w14:paraId="64639DEF" w14:textId="77777777" w:rsidR="00B71CC1" w:rsidRPr="002228E0" w:rsidRDefault="00B71CC1" w:rsidP="00B71CC1">
      <w:pPr>
        <w:tabs>
          <w:tab w:val="left" w:pos="2552"/>
          <w:tab w:val="left" w:pos="2835"/>
        </w:tabs>
        <w:ind w:left="567"/>
        <w:rPr>
          <w:rStyle w:val="sourcecode"/>
        </w:rPr>
      </w:pPr>
      <w:r w:rsidRPr="002228E0">
        <w:rPr>
          <w:rStyle w:val="sourcecode"/>
        </w:rPr>
        <w:tab/>
      </w:r>
      <w:r w:rsidRPr="002228E0">
        <w:rPr>
          <w:rStyle w:val="sourcecode"/>
        </w:rPr>
        <w:tab/>
        <w:t xml:space="preserve"> * northern latitude is positive,</w:t>
      </w:r>
    </w:p>
    <w:p w14:paraId="5CAED4C8" w14:textId="77777777" w:rsidR="00B71CC1" w:rsidRPr="002228E0" w:rsidRDefault="00B71CC1" w:rsidP="00B71CC1">
      <w:pPr>
        <w:tabs>
          <w:tab w:val="left" w:pos="2552"/>
          <w:tab w:val="left" w:pos="2835"/>
        </w:tabs>
        <w:ind w:left="567"/>
        <w:rPr>
          <w:rStyle w:val="sourcecode"/>
        </w:rPr>
      </w:pPr>
      <w:r w:rsidRPr="002228E0">
        <w:rPr>
          <w:rStyle w:val="sourcecode"/>
        </w:rPr>
        <w:tab/>
      </w:r>
      <w:r w:rsidRPr="002228E0">
        <w:rPr>
          <w:rStyle w:val="sourcecode"/>
        </w:rPr>
        <w:tab/>
        <w:t xml:space="preserve"> * southern latitude is negative */</w:t>
      </w:r>
    </w:p>
    <w:p w14:paraId="3A25D945" w14:textId="77777777" w:rsidR="00B71CC1" w:rsidRPr="002228E0" w:rsidRDefault="00B71CC1" w:rsidP="00B71CC1">
      <w:pPr>
        <w:tabs>
          <w:tab w:val="left" w:pos="2835"/>
        </w:tabs>
        <w:ind w:left="567"/>
        <w:rPr>
          <w:rStyle w:val="sourcecode"/>
        </w:rPr>
      </w:pPr>
      <w:r w:rsidRPr="002228E0">
        <w:rPr>
          <w:rStyle w:val="sourcecode"/>
        </w:rPr>
        <w:t>int hsys,</w:t>
      </w:r>
      <w:r w:rsidRPr="002228E0">
        <w:rPr>
          <w:rStyle w:val="sourcecode"/>
        </w:rPr>
        <w:tab/>
        <w:t>/* house method, one-letter case sensitive code (list, see further below) */</w:t>
      </w:r>
    </w:p>
    <w:p w14:paraId="590CF306" w14:textId="77777777" w:rsidR="00B71CC1" w:rsidRPr="002228E0" w:rsidRDefault="00B71CC1" w:rsidP="00B71CC1">
      <w:pPr>
        <w:tabs>
          <w:tab w:val="left" w:pos="2835"/>
        </w:tabs>
        <w:ind w:left="567"/>
        <w:rPr>
          <w:rStyle w:val="sourcecode"/>
        </w:rPr>
      </w:pPr>
      <w:r w:rsidRPr="002228E0">
        <w:rPr>
          <w:rStyle w:val="sourcecode"/>
        </w:rPr>
        <w:t>double *cusps,</w:t>
      </w:r>
      <w:r w:rsidRPr="002228E0">
        <w:rPr>
          <w:rStyle w:val="sourcecode"/>
        </w:rPr>
        <w:tab/>
        <w:t>/* array for 13 (or 37 for system G) doubles, explained further below */</w:t>
      </w:r>
    </w:p>
    <w:p w14:paraId="60D4078B" w14:textId="77777777" w:rsidR="00B71CC1" w:rsidRPr="002228E0" w:rsidRDefault="00B71CC1" w:rsidP="00B71CC1">
      <w:pPr>
        <w:tabs>
          <w:tab w:val="left" w:pos="2835"/>
        </w:tabs>
        <w:ind w:left="567"/>
        <w:rPr>
          <w:rStyle w:val="sourcecode"/>
        </w:rPr>
      </w:pPr>
      <w:r w:rsidRPr="002228E0">
        <w:rPr>
          <w:rStyle w:val="sourcecode"/>
        </w:rPr>
        <w:t>double *ascmc,</w:t>
      </w:r>
      <w:r w:rsidRPr="002228E0">
        <w:rPr>
          <w:rStyle w:val="sourcecode"/>
        </w:rPr>
        <w:tab/>
        <w:t>/* array for 10 doubles, explained further below */</w:t>
      </w:r>
    </w:p>
    <w:p w14:paraId="41323B95" w14:textId="77777777" w:rsidR="00B71CC1" w:rsidRPr="002228E0" w:rsidRDefault="00B71CC1" w:rsidP="00B71CC1">
      <w:pPr>
        <w:tabs>
          <w:tab w:val="left" w:pos="2835"/>
        </w:tabs>
        <w:ind w:left="567"/>
        <w:rPr>
          <w:rStyle w:val="sourcecode"/>
        </w:rPr>
      </w:pPr>
      <w:r w:rsidRPr="002228E0">
        <w:rPr>
          <w:rStyle w:val="sourcecode"/>
        </w:rPr>
        <w:t>double *cusp_speed,</w:t>
      </w:r>
      <w:r w:rsidRPr="002228E0">
        <w:rPr>
          <w:rStyle w:val="sourcecode"/>
        </w:rPr>
        <w:tab/>
        <w:t>/* like cusps */</w:t>
      </w:r>
    </w:p>
    <w:p w14:paraId="3F24A609" w14:textId="77777777" w:rsidR="00B71CC1" w:rsidRPr="002228E0" w:rsidRDefault="00B71CC1" w:rsidP="00B71CC1">
      <w:pPr>
        <w:tabs>
          <w:tab w:val="left" w:pos="2835"/>
        </w:tabs>
        <w:ind w:left="567"/>
        <w:rPr>
          <w:rStyle w:val="sourcecode"/>
        </w:rPr>
      </w:pPr>
      <w:r w:rsidRPr="002228E0">
        <w:rPr>
          <w:rStyle w:val="sourcecode"/>
        </w:rPr>
        <w:t>double *ascmc_speed, /* like ascmc */</w:t>
      </w:r>
    </w:p>
    <w:p w14:paraId="7C02781D" w14:textId="77777777" w:rsidR="00B71CC1" w:rsidRPr="002228E0" w:rsidRDefault="00B71CC1" w:rsidP="00B71CC1">
      <w:pPr>
        <w:tabs>
          <w:tab w:val="left" w:pos="2835"/>
        </w:tabs>
        <w:ind w:left="567"/>
        <w:rPr>
          <w:rStyle w:val="sourcecode"/>
        </w:rPr>
      </w:pPr>
      <w:r w:rsidRPr="002228E0">
        <w:rPr>
          <w:rStyle w:val="sourcecode"/>
        </w:rPr>
        <w:t>char *serr);</w:t>
      </w:r>
      <w:r w:rsidRPr="002228E0">
        <w:rPr>
          <w:rStyle w:val="sourcecode"/>
        </w:rPr>
        <w:tab/>
      </w:r>
    </w:p>
    <w:p w14:paraId="5C99D1BD" w14:textId="77777777" w:rsidR="00BF3510" w:rsidRPr="002228E0" w:rsidRDefault="00BF3510" w:rsidP="00CC1B5C">
      <w:pPr>
        <w:rPr>
          <w:rStyle w:val="sourcecode"/>
        </w:rPr>
      </w:pPr>
      <w:r w:rsidRPr="002228E0">
        <w:rPr>
          <w:rStyle w:val="sourcecode"/>
        </w:rPr>
        <w:t xml:space="preserve">int </w:t>
      </w:r>
      <w:r w:rsidRPr="002228E0">
        <w:rPr>
          <w:rStyle w:val="functions"/>
        </w:rPr>
        <w:t>swe_houses_armc</w:t>
      </w:r>
      <w:r w:rsidRPr="002228E0">
        <w:rPr>
          <w:rStyle w:val="sourcecode"/>
        </w:rPr>
        <w:t>(</w:t>
      </w:r>
    </w:p>
    <w:p w14:paraId="1410250B" w14:textId="77777777" w:rsidR="00BF3510" w:rsidRPr="002228E0" w:rsidRDefault="00BF3510" w:rsidP="00034150">
      <w:pPr>
        <w:tabs>
          <w:tab w:val="left" w:pos="2835"/>
        </w:tabs>
        <w:ind w:left="567"/>
        <w:rPr>
          <w:rStyle w:val="sourcecode"/>
        </w:rPr>
      </w:pPr>
      <w:r w:rsidRPr="002228E0">
        <w:rPr>
          <w:rStyle w:val="sourcecode"/>
        </w:rPr>
        <w:t>double armc,</w:t>
      </w:r>
      <w:r w:rsidR="0021556A" w:rsidRPr="002228E0">
        <w:rPr>
          <w:rStyle w:val="sourcecode"/>
        </w:rPr>
        <w:tab/>
      </w:r>
      <w:r w:rsidRPr="002228E0">
        <w:rPr>
          <w:rStyle w:val="sourcecode"/>
        </w:rPr>
        <w:t>/* ARMC */</w:t>
      </w:r>
    </w:p>
    <w:p w14:paraId="4A69CCB8" w14:textId="77777777" w:rsidR="00BF3510" w:rsidRPr="002228E0" w:rsidRDefault="00BF3510" w:rsidP="00034150">
      <w:pPr>
        <w:tabs>
          <w:tab w:val="left" w:pos="2835"/>
        </w:tabs>
        <w:ind w:left="567"/>
        <w:rPr>
          <w:rStyle w:val="sourcecode"/>
        </w:rPr>
      </w:pPr>
      <w:r w:rsidRPr="002228E0">
        <w:rPr>
          <w:rStyle w:val="sourcecode"/>
        </w:rPr>
        <w:t>double geolat,</w:t>
      </w:r>
      <w:r w:rsidR="0021556A" w:rsidRPr="002228E0">
        <w:rPr>
          <w:rStyle w:val="sourcecode"/>
        </w:rPr>
        <w:tab/>
      </w:r>
      <w:r w:rsidRPr="002228E0">
        <w:rPr>
          <w:rStyle w:val="sourcecode"/>
        </w:rPr>
        <w:t>/* geographic latitude, in degrees */</w:t>
      </w:r>
    </w:p>
    <w:p w14:paraId="57DF91BF" w14:textId="77777777" w:rsidR="00BF3510" w:rsidRPr="002228E0" w:rsidRDefault="00BF3510" w:rsidP="00034150">
      <w:pPr>
        <w:tabs>
          <w:tab w:val="left" w:pos="2835"/>
        </w:tabs>
        <w:ind w:left="567"/>
        <w:rPr>
          <w:rStyle w:val="sourcecode"/>
        </w:rPr>
      </w:pPr>
      <w:r w:rsidRPr="002228E0">
        <w:rPr>
          <w:rStyle w:val="sourcecode"/>
        </w:rPr>
        <w:t>double eps,</w:t>
      </w:r>
      <w:r w:rsidR="0021556A" w:rsidRPr="002228E0">
        <w:rPr>
          <w:rStyle w:val="sourcecode"/>
        </w:rPr>
        <w:tab/>
      </w:r>
      <w:r w:rsidRPr="002228E0">
        <w:rPr>
          <w:rStyle w:val="sourcecode"/>
        </w:rPr>
        <w:t>/* ecliptic obliquity, in degrees */</w:t>
      </w:r>
    </w:p>
    <w:p w14:paraId="36E74399" w14:textId="77777777" w:rsidR="00BF3510" w:rsidRPr="002228E0" w:rsidRDefault="00BF3510" w:rsidP="00034150">
      <w:pPr>
        <w:tabs>
          <w:tab w:val="left" w:pos="2835"/>
        </w:tabs>
        <w:ind w:left="567"/>
        <w:rPr>
          <w:rStyle w:val="sourcecode"/>
        </w:rPr>
      </w:pPr>
      <w:r w:rsidRPr="002228E0">
        <w:rPr>
          <w:rStyle w:val="sourcecode"/>
        </w:rPr>
        <w:t>int hsys,</w:t>
      </w:r>
      <w:r w:rsidR="0021556A" w:rsidRPr="002228E0">
        <w:rPr>
          <w:rStyle w:val="sourcecode"/>
        </w:rPr>
        <w:tab/>
      </w:r>
      <w:r w:rsidRPr="002228E0">
        <w:rPr>
          <w:rStyle w:val="sourcecode"/>
        </w:rPr>
        <w:t>/* house method, one of the letters PKRCAV */</w:t>
      </w:r>
    </w:p>
    <w:p w14:paraId="61191E0B" w14:textId="77777777" w:rsidR="00BF3510" w:rsidRPr="002228E0" w:rsidRDefault="00BF3510" w:rsidP="00034150">
      <w:pPr>
        <w:tabs>
          <w:tab w:val="left" w:pos="2835"/>
        </w:tabs>
        <w:ind w:left="567"/>
        <w:rPr>
          <w:rStyle w:val="sourcecode"/>
        </w:rPr>
      </w:pPr>
      <w:r w:rsidRPr="002228E0">
        <w:rPr>
          <w:rStyle w:val="sourcecode"/>
        </w:rPr>
        <w:t>double *cusps,</w:t>
      </w:r>
      <w:r w:rsidR="0021556A" w:rsidRPr="002228E0">
        <w:rPr>
          <w:rStyle w:val="sourcecode"/>
        </w:rPr>
        <w:tab/>
      </w:r>
      <w:r w:rsidRPr="002228E0">
        <w:rPr>
          <w:rStyle w:val="sourcecode"/>
        </w:rPr>
        <w:t>/* array for 13 doubles */</w:t>
      </w:r>
    </w:p>
    <w:p w14:paraId="1BA2878E" w14:textId="57E9026C" w:rsidR="00283E02" w:rsidRPr="002228E0" w:rsidRDefault="00BF3510" w:rsidP="00034150">
      <w:pPr>
        <w:tabs>
          <w:tab w:val="left" w:pos="2835"/>
        </w:tabs>
        <w:ind w:left="567"/>
        <w:rPr>
          <w:rStyle w:val="sourcecode"/>
        </w:rPr>
      </w:pPr>
      <w:r w:rsidRPr="002228E0">
        <w:rPr>
          <w:rStyle w:val="sourcecode"/>
        </w:rPr>
        <w:t>double *ascmc);</w:t>
      </w:r>
      <w:r w:rsidRPr="002228E0">
        <w:rPr>
          <w:rStyle w:val="sourcecode"/>
        </w:rPr>
        <w:tab/>
        <w:t>/* array for 10 doubles */</w:t>
      </w:r>
    </w:p>
    <w:p w14:paraId="45EB7220" w14:textId="77777777" w:rsidR="00B71CC1" w:rsidRPr="002228E0" w:rsidRDefault="00B71CC1" w:rsidP="00B71CC1">
      <w:pPr>
        <w:rPr>
          <w:rStyle w:val="sourcecode"/>
        </w:rPr>
      </w:pPr>
      <w:r w:rsidRPr="002228E0">
        <w:rPr>
          <w:rStyle w:val="sourcecode"/>
        </w:rPr>
        <w:t xml:space="preserve">int </w:t>
      </w:r>
      <w:r w:rsidRPr="002228E0">
        <w:rPr>
          <w:rStyle w:val="functions"/>
        </w:rPr>
        <w:t>swe_houses_armc_ex2</w:t>
      </w:r>
      <w:r w:rsidRPr="002228E0">
        <w:rPr>
          <w:rStyle w:val="sourcecode"/>
        </w:rPr>
        <w:t>(</w:t>
      </w:r>
    </w:p>
    <w:p w14:paraId="74861229" w14:textId="77777777" w:rsidR="00B71CC1" w:rsidRPr="002228E0" w:rsidRDefault="00B71CC1" w:rsidP="00B71CC1">
      <w:pPr>
        <w:tabs>
          <w:tab w:val="left" w:pos="2835"/>
        </w:tabs>
        <w:ind w:left="567"/>
        <w:rPr>
          <w:rStyle w:val="sourcecode"/>
        </w:rPr>
      </w:pPr>
      <w:r w:rsidRPr="002228E0">
        <w:rPr>
          <w:rStyle w:val="sourcecode"/>
        </w:rPr>
        <w:t>double armc,</w:t>
      </w:r>
      <w:r w:rsidRPr="002228E0">
        <w:rPr>
          <w:rStyle w:val="sourcecode"/>
        </w:rPr>
        <w:tab/>
        <w:t>/* ARMC */</w:t>
      </w:r>
    </w:p>
    <w:p w14:paraId="5673953F" w14:textId="77777777" w:rsidR="00B71CC1" w:rsidRPr="002228E0" w:rsidRDefault="00B71CC1" w:rsidP="00B71CC1">
      <w:pPr>
        <w:tabs>
          <w:tab w:val="left" w:pos="2835"/>
        </w:tabs>
        <w:ind w:left="567"/>
        <w:rPr>
          <w:rStyle w:val="sourcecode"/>
        </w:rPr>
      </w:pPr>
      <w:r w:rsidRPr="002228E0">
        <w:rPr>
          <w:rStyle w:val="sourcecode"/>
        </w:rPr>
        <w:t>double geolat,</w:t>
      </w:r>
      <w:r w:rsidRPr="002228E0">
        <w:rPr>
          <w:rStyle w:val="sourcecode"/>
        </w:rPr>
        <w:tab/>
        <w:t>/* geographic latitude, in degrees */</w:t>
      </w:r>
    </w:p>
    <w:p w14:paraId="2B317086" w14:textId="77777777" w:rsidR="00B71CC1" w:rsidRPr="002228E0" w:rsidRDefault="00B71CC1" w:rsidP="00B71CC1">
      <w:pPr>
        <w:tabs>
          <w:tab w:val="left" w:pos="2835"/>
        </w:tabs>
        <w:ind w:left="567"/>
        <w:rPr>
          <w:rStyle w:val="sourcecode"/>
        </w:rPr>
      </w:pPr>
      <w:r w:rsidRPr="002228E0">
        <w:rPr>
          <w:rStyle w:val="sourcecode"/>
        </w:rPr>
        <w:t>double eps,</w:t>
      </w:r>
      <w:r w:rsidRPr="002228E0">
        <w:rPr>
          <w:rStyle w:val="sourcecode"/>
        </w:rPr>
        <w:tab/>
      </w:r>
      <w:r w:rsidRPr="002228E0">
        <w:rPr>
          <w:rStyle w:val="sourcecode"/>
        </w:rPr>
        <w:tab/>
        <w:t>/* ecliptic obliquity, in degrees */</w:t>
      </w:r>
    </w:p>
    <w:p w14:paraId="22B687F8" w14:textId="77777777" w:rsidR="00B71CC1" w:rsidRPr="002228E0" w:rsidRDefault="00B71CC1" w:rsidP="00B71CC1">
      <w:pPr>
        <w:tabs>
          <w:tab w:val="left" w:pos="2835"/>
        </w:tabs>
        <w:ind w:left="567"/>
        <w:rPr>
          <w:rStyle w:val="sourcecode"/>
        </w:rPr>
      </w:pPr>
      <w:r w:rsidRPr="002228E0">
        <w:rPr>
          <w:rStyle w:val="sourcecode"/>
        </w:rPr>
        <w:t>int hsys,</w:t>
      </w:r>
      <w:r w:rsidRPr="002228E0">
        <w:rPr>
          <w:rStyle w:val="sourcecode"/>
        </w:rPr>
        <w:tab/>
      </w:r>
      <w:r w:rsidRPr="002228E0">
        <w:rPr>
          <w:rStyle w:val="sourcecode"/>
        </w:rPr>
        <w:tab/>
        <w:t>/* house method, ascii code of one of the letters documented below */</w:t>
      </w:r>
    </w:p>
    <w:p w14:paraId="4F8AECEA" w14:textId="77777777" w:rsidR="00B71CC1" w:rsidRPr="002228E0" w:rsidRDefault="00B71CC1" w:rsidP="00B71CC1">
      <w:pPr>
        <w:tabs>
          <w:tab w:val="left" w:pos="2835"/>
        </w:tabs>
        <w:ind w:left="567"/>
        <w:rPr>
          <w:rStyle w:val="sourcecode"/>
        </w:rPr>
      </w:pPr>
      <w:r w:rsidRPr="002228E0">
        <w:rPr>
          <w:rStyle w:val="sourcecode"/>
        </w:rPr>
        <w:t>double *cusps,</w:t>
      </w:r>
      <w:r w:rsidRPr="002228E0">
        <w:rPr>
          <w:rStyle w:val="sourcecode"/>
        </w:rPr>
        <w:tab/>
        <w:t>/* array for 13 (or 37 for system G) doubles, explained further below */</w:t>
      </w:r>
    </w:p>
    <w:p w14:paraId="1FAFB336" w14:textId="77777777" w:rsidR="00B71CC1" w:rsidRPr="002228E0" w:rsidRDefault="00B71CC1" w:rsidP="00B71CC1">
      <w:pPr>
        <w:tabs>
          <w:tab w:val="left" w:pos="2835"/>
        </w:tabs>
        <w:ind w:left="567"/>
        <w:rPr>
          <w:rStyle w:val="sourcecode"/>
        </w:rPr>
      </w:pPr>
      <w:r w:rsidRPr="002228E0">
        <w:rPr>
          <w:rStyle w:val="sourcecode"/>
        </w:rPr>
        <w:t>double *ascmc,</w:t>
      </w:r>
      <w:r w:rsidRPr="002228E0">
        <w:rPr>
          <w:rStyle w:val="sourcecode"/>
        </w:rPr>
        <w:tab/>
        <w:t>/* array for 10 doubles, explained further below */</w:t>
      </w:r>
    </w:p>
    <w:p w14:paraId="327AEF2B" w14:textId="77777777" w:rsidR="00B71CC1" w:rsidRPr="002228E0" w:rsidRDefault="00B71CC1" w:rsidP="00B71CC1">
      <w:pPr>
        <w:tabs>
          <w:tab w:val="left" w:pos="2835"/>
        </w:tabs>
        <w:ind w:left="567"/>
        <w:rPr>
          <w:rStyle w:val="sourcecode"/>
        </w:rPr>
      </w:pPr>
      <w:r w:rsidRPr="002228E0">
        <w:rPr>
          <w:rStyle w:val="sourcecode"/>
        </w:rPr>
        <w:t>double *cusp_speed,</w:t>
      </w:r>
    </w:p>
    <w:p w14:paraId="31360237" w14:textId="77777777" w:rsidR="00B71CC1" w:rsidRPr="002228E0" w:rsidRDefault="00B71CC1" w:rsidP="00B71CC1">
      <w:pPr>
        <w:tabs>
          <w:tab w:val="left" w:pos="2835"/>
        </w:tabs>
        <w:ind w:left="567"/>
        <w:rPr>
          <w:rStyle w:val="sourcecode"/>
        </w:rPr>
      </w:pPr>
      <w:r w:rsidRPr="002228E0">
        <w:rPr>
          <w:rStyle w:val="sourcecode"/>
        </w:rPr>
        <w:t>double *ascmc_speed,</w:t>
      </w:r>
    </w:p>
    <w:p w14:paraId="210ED06A" w14:textId="55D69093" w:rsidR="00B71CC1" w:rsidRPr="002228E0" w:rsidRDefault="00B71CC1" w:rsidP="00B71CC1">
      <w:pPr>
        <w:tabs>
          <w:tab w:val="left" w:pos="2835"/>
        </w:tabs>
        <w:ind w:left="567"/>
        <w:rPr>
          <w:rFonts w:ascii="Consolas" w:hAnsi="Consolas"/>
          <w:color w:val="C45911"/>
        </w:rPr>
      </w:pPr>
      <w:r w:rsidRPr="002228E0">
        <w:rPr>
          <w:rStyle w:val="sourcecode"/>
        </w:rPr>
        <w:t>char *serr):</w:t>
      </w:r>
    </w:p>
    <w:p w14:paraId="45371A38" w14:textId="77777777" w:rsidR="00BF3510" w:rsidRPr="002228E0" w:rsidRDefault="00BF3510" w:rsidP="001555B8">
      <w:pPr>
        <w:pStyle w:val="berschrift3"/>
      </w:pPr>
      <w:bookmarkStart w:id="257" w:name="_Toc62644274"/>
      <w:r w:rsidRPr="002228E0">
        <w:t>Get the house position of a celestial point</w:t>
      </w:r>
      <w:bookmarkEnd w:id="257"/>
    </w:p>
    <w:p w14:paraId="6DF5A2B1" w14:textId="77777777" w:rsidR="00BF3510" w:rsidRPr="002228E0" w:rsidRDefault="00BF3510" w:rsidP="00CC1B5C">
      <w:pPr>
        <w:rPr>
          <w:rStyle w:val="sourcecode"/>
        </w:rPr>
      </w:pPr>
      <w:r w:rsidRPr="002228E0">
        <w:rPr>
          <w:rStyle w:val="sourcecode"/>
        </w:rPr>
        <w:t xml:space="preserve">double </w:t>
      </w:r>
      <w:r w:rsidRPr="002228E0">
        <w:rPr>
          <w:rStyle w:val="functions"/>
        </w:rPr>
        <w:t>swe_house_pos</w:t>
      </w:r>
      <w:r w:rsidRPr="002228E0">
        <w:rPr>
          <w:rStyle w:val="sourcecode"/>
        </w:rPr>
        <w:t>(</w:t>
      </w:r>
    </w:p>
    <w:p w14:paraId="036F6407" w14:textId="77777777" w:rsidR="00BF3510" w:rsidRPr="002228E0" w:rsidRDefault="00BF3510" w:rsidP="00034150">
      <w:pPr>
        <w:tabs>
          <w:tab w:val="left" w:pos="2835"/>
        </w:tabs>
        <w:ind w:left="567"/>
        <w:rPr>
          <w:rStyle w:val="sourcecode"/>
        </w:rPr>
      </w:pPr>
      <w:r w:rsidRPr="002228E0">
        <w:rPr>
          <w:rStyle w:val="sourcecode"/>
        </w:rPr>
        <w:t>double armc,</w:t>
      </w:r>
      <w:r w:rsidR="0021556A" w:rsidRPr="002228E0">
        <w:rPr>
          <w:rStyle w:val="sourcecode"/>
        </w:rPr>
        <w:tab/>
      </w:r>
      <w:r w:rsidRPr="002228E0">
        <w:rPr>
          <w:rStyle w:val="sourcecode"/>
        </w:rPr>
        <w:t>/* ARMC */</w:t>
      </w:r>
    </w:p>
    <w:p w14:paraId="635D209B" w14:textId="77777777" w:rsidR="00BF3510" w:rsidRPr="002228E0" w:rsidRDefault="00BF3510" w:rsidP="00034150">
      <w:pPr>
        <w:tabs>
          <w:tab w:val="left" w:pos="2835"/>
        </w:tabs>
        <w:ind w:left="567"/>
        <w:rPr>
          <w:rStyle w:val="sourcecode"/>
        </w:rPr>
      </w:pPr>
      <w:r w:rsidRPr="002228E0">
        <w:rPr>
          <w:rStyle w:val="sourcecode"/>
        </w:rPr>
        <w:t>double geolat,</w:t>
      </w:r>
      <w:r w:rsidR="0021556A" w:rsidRPr="002228E0">
        <w:rPr>
          <w:rStyle w:val="sourcecode"/>
        </w:rPr>
        <w:tab/>
      </w:r>
      <w:r w:rsidRPr="002228E0">
        <w:rPr>
          <w:rStyle w:val="sourcecode"/>
        </w:rPr>
        <w:t>/* geographic latitude, in degrees</w:t>
      </w:r>
    </w:p>
    <w:p w14:paraId="06B8BFC4" w14:textId="77777777" w:rsidR="00BF3510" w:rsidRPr="002228E0" w:rsidRDefault="00BF3510" w:rsidP="00034150">
      <w:pPr>
        <w:tabs>
          <w:tab w:val="left" w:pos="2835"/>
        </w:tabs>
        <w:ind w:left="567"/>
        <w:rPr>
          <w:rStyle w:val="sourcecode"/>
        </w:rPr>
      </w:pPr>
      <w:r w:rsidRPr="002228E0">
        <w:rPr>
          <w:rStyle w:val="sourcecode"/>
        </w:rPr>
        <w:tab/>
      </w:r>
      <w:r w:rsidR="00A17719" w:rsidRPr="002228E0">
        <w:rPr>
          <w:rStyle w:val="sourcecode"/>
        </w:rPr>
        <w:t>*</w:t>
      </w:r>
      <w:r w:rsidR="00446B06" w:rsidRPr="002228E0">
        <w:rPr>
          <w:rStyle w:val="sourcecode"/>
        </w:rPr>
        <w:t xml:space="preserve"> </w:t>
      </w:r>
      <w:r w:rsidRPr="002228E0">
        <w:rPr>
          <w:rStyle w:val="sourcecode"/>
        </w:rPr>
        <w:t>eastern longitude is positive,</w:t>
      </w:r>
    </w:p>
    <w:p w14:paraId="78A1736E" w14:textId="77777777" w:rsidR="00BF3510" w:rsidRPr="002228E0" w:rsidRDefault="00BF3510" w:rsidP="00034150">
      <w:pPr>
        <w:tabs>
          <w:tab w:val="left" w:pos="2835"/>
        </w:tabs>
        <w:ind w:left="567"/>
        <w:rPr>
          <w:rStyle w:val="sourcecode"/>
        </w:rPr>
      </w:pPr>
      <w:r w:rsidRPr="002228E0">
        <w:rPr>
          <w:rStyle w:val="sourcecode"/>
        </w:rPr>
        <w:tab/>
      </w:r>
      <w:r w:rsidR="00A17719" w:rsidRPr="002228E0">
        <w:rPr>
          <w:rStyle w:val="sourcecode"/>
        </w:rPr>
        <w:t>*</w:t>
      </w:r>
      <w:r w:rsidR="00446B06" w:rsidRPr="002228E0">
        <w:rPr>
          <w:rStyle w:val="sourcecode"/>
        </w:rPr>
        <w:t xml:space="preserve"> </w:t>
      </w:r>
      <w:r w:rsidRPr="002228E0">
        <w:rPr>
          <w:rStyle w:val="sourcecode"/>
        </w:rPr>
        <w:t>western longitude is negative,</w:t>
      </w:r>
    </w:p>
    <w:p w14:paraId="64D629C3" w14:textId="77777777" w:rsidR="00BF3510" w:rsidRPr="002228E0" w:rsidRDefault="00BF3510" w:rsidP="00034150">
      <w:pPr>
        <w:tabs>
          <w:tab w:val="left" w:pos="2835"/>
        </w:tabs>
        <w:ind w:left="567"/>
        <w:rPr>
          <w:rStyle w:val="sourcecode"/>
        </w:rPr>
      </w:pPr>
      <w:r w:rsidRPr="002228E0">
        <w:rPr>
          <w:rStyle w:val="sourcecode"/>
        </w:rPr>
        <w:tab/>
      </w:r>
      <w:r w:rsidR="00A17719" w:rsidRPr="002228E0">
        <w:rPr>
          <w:rStyle w:val="sourcecode"/>
        </w:rPr>
        <w:t>*</w:t>
      </w:r>
      <w:r w:rsidR="00446B06" w:rsidRPr="002228E0">
        <w:rPr>
          <w:rStyle w:val="sourcecode"/>
        </w:rPr>
        <w:t xml:space="preserve"> </w:t>
      </w:r>
      <w:r w:rsidRPr="002228E0">
        <w:rPr>
          <w:rStyle w:val="sourcecode"/>
        </w:rPr>
        <w:t>northern latitude is positive,</w:t>
      </w:r>
    </w:p>
    <w:p w14:paraId="070CFFC6" w14:textId="77777777" w:rsidR="00BF3510" w:rsidRPr="002228E0" w:rsidRDefault="00BF3510" w:rsidP="00034150">
      <w:pPr>
        <w:tabs>
          <w:tab w:val="left" w:pos="2835"/>
        </w:tabs>
        <w:ind w:left="567"/>
        <w:rPr>
          <w:rStyle w:val="sourcecode"/>
        </w:rPr>
      </w:pPr>
      <w:r w:rsidRPr="002228E0">
        <w:rPr>
          <w:rStyle w:val="sourcecode"/>
        </w:rPr>
        <w:tab/>
      </w:r>
      <w:r w:rsidR="00A17719" w:rsidRPr="002228E0">
        <w:rPr>
          <w:rStyle w:val="sourcecode"/>
        </w:rPr>
        <w:t>*</w:t>
      </w:r>
      <w:r w:rsidR="00446B06" w:rsidRPr="002228E0">
        <w:rPr>
          <w:rStyle w:val="sourcecode"/>
        </w:rPr>
        <w:t xml:space="preserve"> </w:t>
      </w:r>
      <w:r w:rsidRPr="002228E0">
        <w:rPr>
          <w:rStyle w:val="sourcecode"/>
        </w:rPr>
        <w:t>southern latitude is negative */</w:t>
      </w:r>
    </w:p>
    <w:p w14:paraId="18BD11EB" w14:textId="77777777" w:rsidR="00BF3510" w:rsidRPr="002228E0" w:rsidRDefault="00BF3510" w:rsidP="00034150">
      <w:pPr>
        <w:tabs>
          <w:tab w:val="left" w:pos="2835"/>
        </w:tabs>
        <w:ind w:left="567"/>
        <w:rPr>
          <w:rStyle w:val="sourcecode"/>
        </w:rPr>
      </w:pPr>
      <w:r w:rsidRPr="002228E0">
        <w:rPr>
          <w:rStyle w:val="sourcecode"/>
        </w:rPr>
        <w:t>double eps,</w:t>
      </w:r>
      <w:r w:rsidR="0021556A" w:rsidRPr="002228E0">
        <w:rPr>
          <w:rStyle w:val="sourcecode"/>
        </w:rPr>
        <w:tab/>
      </w:r>
      <w:r w:rsidRPr="002228E0">
        <w:rPr>
          <w:rStyle w:val="sourcecode"/>
        </w:rPr>
        <w:t>/* ecliptic obliquity, in degrees */</w:t>
      </w:r>
    </w:p>
    <w:p w14:paraId="286526AF" w14:textId="77777777" w:rsidR="00BF3510" w:rsidRPr="002228E0" w:rsidRDefault="00BF3510" w:rsidP="00034150">
      <w:pPr>
        <w:tabs>
          <w:tab w:val="left" w:pos="2835"/>
        </w:tabs>
        <w:ind w:left="567"/>
        <w:rPr>
          <w:rStyle w:val="sourcecode"/>
        </w:rPr>
      </w:pPr>
      <w:r w:rsidRPr="002228E0">
        <w:rPr>
          <w:rStyle w:val="sourcecode"/>
        </w:rPr>
        <w:lastRenderedPageBreak/>
        <w:t>int hsys,</w:t>
      </w:r>
      <w:r w:rsidR="0021556A" w:rsidRPr="002228E0">
        <w:rPr>
          <w:rStyle w:val="sourcecode"/>
        </w:rPr>
        <w:tab/>
      </w:r>
      <w:r w:rsidRPr="002228E0">
        <w:rPr>
          <w:rStyle w:val="sourcecode"/>
        </w:rPr>
        <w:t>/* house method, one of the letters PKRCAV */</w:t>
      </w:r>
    </w:p>
    <w:p w14:paraId="4B89D7E6" w14:textId="77777777" w:rsidR="004E52D3" w:rsidRPr="002228E0" w:rsidRDefault="00BF3510" w:rsidP="00034150">
      <w:pPr>
        <w:tabs>
          <w:tab w:val="left" w:pos="2835"/>
        </w:tabs>
        <w:ind w:left="567"/>
        <w:rPr>
          <w:rStyle w:val="sourcecode"/>
        </w:rPr>
      </w:pPr>
      <w:r w:rsidRPr="002228E0">
        <w:rPr>
          <w:rStyle w:val="sourcecode"/>
        </w:rPr>
        <w:t>double *xpin,</w:t>
      </w:r>
      <w:r w:rsidR="0021556A" w:rsidRPr="002228E0">
        <w:rPr>
          <w:rStyle w:val="sourcecode"/>
        </w:rPr>
        <w:tab/>
      </w:r>
      <w:r w:rsidRPr="002228E0">
        <w:rPr>
          <w:rStyle w:val="sourcecode"/>
        </w:rPr>
        <w:t>/* array of 2 doubles: ecl. longitude and latitude of the planet */</w:t>
      </w:r>
    </w:p>
    <w:p w14:paraId="022C619C" w14:textId="77777777" w:rsidR="00283E02" w:rsidRPr="002228E0" w:rsidRDefault="00BF3510" w:rsidP="00034150">
      <w:pPr>
        <w:tabs>
          <w:tab w:val="left" w:pos="2835"/>
        </w:tabs>
        <w:ind w:left="567"/>
        <w:rPr>
          <w:rStyle w:val="sourcecode"/>
        </w:rPr>
      </w:pPr>
      <w:r w:rsidRPr="002228E0">
        <w:rPr>
          <w:rStyle w:val="sourcecode"/>
        </w:rPr>
        <w:t>char *serr);</w:t>
      </w:r>
      <w:r w:rsidRPr="002228E0">
        <w:rPr>
          <w:rStyle w:val="sourcecode"/>
        </w:rPr>
        <w:tab/>
        <w:t>/* return area for error or warning message */</w:t>
      </w:r>
    </w:p>
    <w:p w14:paraId="7BA942FC" w14:textId="77777777" w:rsidR="00283E02" w:rsidRPr="002228E0" w:rsidRDefault="00BF3510" w:rsidP="001555B8">
      <w:pPr>
        <w:pStyle w:val="berschrift3"/>
      </w:pPr>
      <w:bookmarkStart w:id="258" w:name="_Toc62644275"/>
      <w:r w:rsidRPr="002228E0">
        <w:t>Get the Gauquelin sector position for a body</w:t>
      </w:r>
      <w:bookmarkEnd w:id="258"/>
    </w:p>
    <w:p w14:paraId="277BA8EC" w14:textId="77777777" w:rsidR="00BF3510" w:rsidRPr="002228E0" w:rsidRDefault="00BF3510" w:rsidP="00CC1B5C">
      <w:pPr>
        <w:rPr>
          <w:rStyle w:val="sourcecode"/>
        </w:rPr>
      </w:pPr>
      <w:r w:rsidRPr="002228E0">
        <w:rPr>
          <w:rStyle w:val="sourcecode"/>
        </w:rPr>
        <w:t xml:space="preserve">double </w:t>
      </w:r>
      <w:r w:rsidRPr="002228E0">
        <w:rPr>
          <w:rStyle w:val="functions"/>
        </w:rPr>
        <w:t>swe_gauquelin_sector</w:t>
      </w:r>
      <w:r w:rsidRPr="002228E0">
        <w:rPr>
          <w:rStyle w:val="sourcecode"/>
        </w:rPr>
        <w:t>(</w:t>
      </w:r>
    </w:p>
    <w:p w14:paraId="4E0C3B60" w14:textId="77777777" w:rsidR="00BF3510" w:rsidRPr="002228E0" w:rsidRDefault="00BF3510" w:rsidP="00034150">
      <w:pPr>
        <w:tabs>
          <w:tab w:val="left" w:pos="2835"/>
        </w:tabs>
        <w:ind w:left="567"/>
        <w:rPr>
          <w:rStyle w:val="sourcecode"/>
        </w:rPr>
      </w:pPr>
      <w:r w:rsidRPr="002228E0">
        <w:rPr>
          <w:rStyle w:val="sourcecode"/>
        </w:rPr>
        <w:t>double tjd_ut,</w:t>
      </w:r>
      <w:r w:rsidR="0021556A" w:rsidRPr="002228E0">
        <w:rPr>
          <w:rStyle w:val="sourcecode"/>
        </w:rPr>
        <w:tab/>
      </w:r>
      <w:r w:rsidRPr="002228E0">
        <w:rPr>
          <w:rStyle w:val="sourcecode"/>
        </w:rPr>
        <w:t>/* search after this time (UT) */</w:t>
      </w:r>
    </w:p>
    <w:p w14:paraId="464EC351" w14:textId="77777777" w:rsidR="00BF3510" w:rsidRPr="002228E0" w:rsidRDefault="00BF3510" w:rsidP="00034150">
      <w:pPr>
        <w:tabs>
          <w:tab w:val="left" w:pos="2835"/>
        </w:tabs>
        <w:ind w:left="567"/>
        <w:rPr>
          <w:rStyle w:val="sourcecode"/>
        </w:rPr>
      </w:pPr>
      <w:r w:rsidRPr="002228E0">
        <w:rPr>
          <w:rStyle w:val="sourcecode"/>
        </w:rPr>
        <w:t>int32 ipl,</w:t>
      </w:r>
      <w:r w:rsidR="0021556A" w:rsidRPr="002228E0">
        <w:rPr>
          <w:rStyle w:val="sourcecode"/>
        </w:rPr>
        <w:tab/>
      </w:r>
      <w:r w:rsidRPr="002228E0">
        <w:rPr>
          <w:rStyle w:val="sourcecode"/>
        </w:rPr>
        <w:t>/* planet number, if planet, or moon */</w:t>
      </w:r>
    </w:p>
    <w:p w14:paraId="56A7D46A" w14:textId="77777777" w:rsidR="00BF3510" w:rsidRPr="002228E0" w:rsidRDefault="00BF3510" w:rsidP="00034150">
      <w:pPr>
        <w:tabs>
          <w:tab w:val="left" w:pos="2835"/>
        </w:tabs>
        <w:ind w:left="567"/>
        <w:rPr>
          <w:rStyle w:val="sourcecode"/>
        </w:rPr>
      </w:pPr>
      <w:r w:rsidRPr="002228E0">
        <w:rPr>
          <w:rStyle w:val="sourcecode"/>
        </w:rPr>
        <w:t>char *starname,</w:t>
      </w:r>
      <w:r w:rsidR="0021556A" w:rsidRPr="002228E0">
        <w:rPr>
          <w:rStyle w:val="sourcecode"/>
        </w:rPr>
        <w:tab/>
      </w:r>
      <w:r w:rsidRPr="002228E0">
        <w:rPr>
          <w:rStyle w:val="sourcecode"/>
        </w:rPr>
        <w:t>/* star name, if star */</w:t>
      </w:r>
    </w:p>
    <w:p w14:paraId="7F8CC61D" w14:textId="77777777" w:rsidR="00BF3510" w:rsidRPr="002228E0" w:rsidRDefault="00BF3510" w:rsidP="00034150">
      <w:pPr>
        <w:tabs>
          <w:tab w:val="left" w:pos="2835"/>
        </w:tabs>
        <w:ind w:left="567"/>
        <w:rPr>
          <w:rStyle w:val="sourcecode"/>
        </w:rPr>
      </w:pPr>
      <w:r w:rsidRPr="002228E0">
        <w:rPr>
          <w:rStyle w:val="sourcecode"/>
        </w:rPr>
        <w:t>int32 iflag,</w:t>
      </w:r>
      <w:r w:rsidR="0021556A" w:rsidRPr="002228E0">
        <w:rPr>
          <w:rStyle w:val="sourcecode"/>
        </w:rPr>
        <w:tab/>
      </w:r>
      <w:r w:rsidRPr="002228E0">
        <w:rPr>
          <w:rStyle w:val="sourcecode"/>
        </w:rPr>
        <w:t>/* flag for ephemeris and SEFLG_TOPOCTR */</w:t>
      </w:r>
    </w:p>
    <w:p w14:paraId="56993E0B" w14:textId="77777777" w:rsidR="00283E02" w:rsidRPr="002228E0" w:rsidRDefault="00BF3510" w:rsidP="00034150">
      <w:pPr>
        <w:tabs>
          <w:tab w:val="left" w:pos="2835"/>
        </w:tabs>
        <w:ind w:left="567"/>
        <w:rPr>
          <w:rStyle w:val="sourcecode"/>
        </w:rPr>
      </w:pPr>
      <w:r w:rsidRPr="002228E0">
        <w:rPr>
          <w:rStyle w:val="sourcecode"/>
        </w:rPr>
        <w:t>int32 imeth,</w:t>
      </w:r>
      <w:r w:rsidR="0021556A" w:rsidRPr="002228E0">
        <w:rPr>
          <w:rStyle w:val="sourcecode"/>
        </w:rPr>
        <w:tab/>
      </w:r>
      <w:r w:rsidRPr="002228E0">
        <w:rPr>
          <w:rStyle w:val="sourcecode"/>
        </w:rPr>
        <w:t>/* method: 0 = with lat., 1 = without lat.,</w:t>
      </w:r>
    </w:p>
    <w:p w14:paraId="4FEE2168" w14:textId="77777777" w:rsidR="00BF3510" w:rsidRPr="002228E0" w:rsidRDefault="00BF3510" w:rsidP="00034150">
      <w:pPr>
        <w:tabs>
          <w:tab w:val="left" w:pos="2835"/>
        </w:tabs>
        <w:ind w:left="567"/>
        <w:rPr>
          <w:rStyle w:val="sourcecode"/>
        </w:rPr>
      </w:pPr>
      <w:r w:rsidRPr="002228E0">
        <w:rPr>
          <w:rStyle w:val="sourcecode"/>
        </w:rPr>
        <w:tab/>
        <w:t>/*</w:t>
      </w:r>
      <w:r w:rsidR="00446B06" w:rsidRPr="002228E0">
        <w:rPr>
          <w:rStyle w:val="sourcecode"/>
        </w:rPr>
        <w:t xml:space="preserve"> </w:t>
      </w:r>
      <w:r w:rsidRPr="002228E0">
        <w:rPr>
          <w:rStyle w:val="sourcecode"/>
        </w:rPr>
        <w:t>2 = from rise/set, 3 = from rise/set with refraction */</w:t>
      </w:r>
    </w:p>
    <w:p w14:paraId="7D8484D2" w14:textId="77777777" w:rsidR="00BF3510" w:rsidRPr="002228E0" w:rsidRDefault="00BF3510" w:rsidP="00034150">
      <w:pPr>
        <w:tabs>
          <w:tab w:val="left" w:pos="2835"/>
        </w:tabs>
        <w:ind w:left="567"/>
        <w:rPr>
          <w:rStyle w:val="sourcecode"/>
        </w:rPr>
      </w:pPr>
      <w:r w:rsidRPr="002228E0">
        <w:rPr>
          <w:rStyle w:val="sourcecode"/>
        </w:rPr>
        <w:t>double *geopos,</w:t>
      </w:r>
      <w:r w:rsidR="0021556A" w:rsidRPr="002228E0">
        <w:rPr>
          <w:rStyle w:val="sourcecode"/>
        </w:rPr>
        <w:tab/>
      </w:r>
      <w:r w:rsidRPr="002228E0">
        <w:rPr>
          <w:rStyle w:val="sourcecode"/>
        </w:rPr>
        <w:t>/* array of three doubles containing</w:t>
      </w:r>
    </w:p>
    <w:p w14:paraId="5FE857A9" w14:textId="77777777" w:rsidR="00BF3510" w:rsidRPr="002228E0" w:rsidRDefault="00BF3510" w:rsidP="00034150">
      <w:pPr>
        <w:tabs>
          <w:tab w:val="left" w:pos="2835"/>
        </w:tabs>
        <w:ind w:left="567"/>
        <w:rPr>
          <w:rStyle w:val="sourcecode"/>
        </w:rPr>
      </w:pPr>
      <w:r w:rsidRPr="002228E0">
        <w:rPr>
          <w:rStyle w:val="sourcecode"/>
        </w:rPr>
        <w:tab/>
        <w:t>* geograph. long., lat., height of observer */</w:t>
      </w:r>
    </w:p>
    <w:p w14:paraId="6F77D378" w14:textId="77777777" w:rsidR="00283E02" w:rsidRPr="002228E0" w:rsidRDefault="00BF3510" w:rsidP="00034150">
      <w:pPr>
        <w:tabs>
          <w:tab w:val="left" w:pos="2835"/>
        </w:tabs>
        <w:ind w:left="567"/>
        <w:rPr>
          <w:rStyle w:val="sourcecode"/>
        </w:rPr>
      </w:pPr>
      <w:r w:rsidRPr="002228E0">
        <w:rPr>
          <w:rStyle w:val="sourcecode"/>
        </w:rPr>
        <w:t>double atpress,</w:t>
      </w:r>
      <w:r w:rsidR="0021556A" w:rsidRPr="002228E0">
        <w:rPr>
          <w:rStyle w:val="sourcecode"/>
        </w:rPr>
        <w:tab/>
      </w:r>
      <w:r w:rsidRPr="002228E0">
        <w:rPr>
          <w:rStyle w:val="sourcecode"/>
        </w:rPr>
        <w:t>/* atmospheric pressure, only useful with imeth</w:t>
      </w:r>
      <w:r w:rsidR="000E1AC7" w:rsidRPr="002228E0">
        <w:rPr>
          <w:rStyle w:val="sourcecode"/>
        </w:rPr>
        <w:t xml:space="preserve"> </w:t>
      </w:r>
      <w:r w:rsidRPr="002228E0">
        <w:rPr>
          <w:rStyle w:val="sourcecode"/>
        </w:rPr>
        <w:t>=</w:t>
      </w:r>
      <w:r w:rsidR="000E1AC7" w:rsidRPr="002228E0">
        <w:rPr>
          <w:rStyle w:val="sourcecode"/>
        </w:rPr>
        <w:t xml:space="preserve"> </w:t>
      </w:r>
      <w:r w:rsidRPr="002228E0">
        <w:rPr>
          <w:rStyle w:val="sourcecode"/>
        </w:rPr>
        <w:t>3;</w:t>
      </w:r>
    </w:p>
    <w:p w14:paraId="62F8A411" w14:textId="77777777" w:rsidR="00BF3510" w:rsidRPr="002228E0" w:rsidRDefault="00BF3510" w:rsidP="00034150">
      <w:pPr>
        <w:tabs>
          <w:tab w:val="left" w:pos="2835"/>
        </w:tabs>
        <w:ind w:left="567"/>
        <w:rPr>
          <w:rStyle w:val="sourcecode"/>
        </w:rPr>
      </w:pPr>
      <w:r w:rsidRPr="002228E0">
        <w:rPr>
          <w:rStyle w:val="sourcecode"/>
        </w:rPr>
        <w:tab/>
        <w:t>* if 0, default = 1013.25 mbar is used*/</w:t>
      </w:r>
    </w:p>
    <w:p w14:paraId="77BB1B94" w14:textId="77777777" w:rsidR="00BF3510" w:rsidRPr="002228E0" w:rsidRDefault="00BF3510" w:rsidP="00034150">
      <w:pPr>
        <w:tabs>
          <w:tab w:val="left" w:pos="2835"/>
        </w:tabs>
        <w:ind w:left="567"/>
        <w:rPr>
          <w:rStyle w:val="sourcecode"/>
        </w:rPr>
      </w:pPr>
      <w:r w:rsidRPr="002228E0">
        <w:rPr>
          <w:rStyle w:val="sourcecode"/>
        </w:rPr>
        <w:t>double attemp,</w:t>
      </w:r>
      <w:r w:rsidR="0021556A" w:rsidRPr="002228E0">
        <w:rPr>
          <w:rStyle w:val="sourcecode"/>
        </w:rPr>
        <w:tab/>
      </w:r>
      <w:r w:rsidRPr="002228E0">
        <w:rPr>
          <w:rStyle w:val="sourcecode"/>
        </w:rPr>
        <w:t>/* atmospheric temperature in degrees Celsius, only useful with imeth</w:t>
      </w:r>
      <w:r w:rsidR="000E1AC7" w:rsidRPr="002228E0">
        <w:rPr>
          <w:rStyle w:val="sourcecode"/>
        </w:rPr>
        <w:t xml:space="preserve"> </w:t>
      </w:r>
      <w:r w:rsidRPr="002228E0">
        <w:rPr>
          <w:rStyle w:val="sourcecode"/>
        </w:rPr>
        <w:t>=</w:t>
      </w:r>
      <w:r w:rsidR="000E1AC7" w:rsidRPr="002228E0">
        <w:rPr>
          <w:rStyle w:val="sourcecode"/>
        </w:rPr>
        <w:t xml:space="preserve"> </w:t>
      </w:r>
      <w:r w:rsidRPr="002228E0">
        <w:rPr>
          <w:rStyle w:val="sourcecode"/>
        </w:rPr>
        <w:t>3 */</w:t>
      </w:r>
    </w:p>
    <w:p w14:paraId="601E032F" w14:textId="77777777" w:rsidR="00BF3510" w:rsidRPr="002228E0" w:rsidRDefault="00BF3510" w:rsidP="00034150">
      <w:pPr>
        <w:tabs>
          <w:tab w:val="left" w:pos="2835"/>
        </w:tabs>
        <w:ind w:left="567"/>
        <w:rPr>
          <w:rStyle w:val="sourcecode"/>
        </w:rPr>
      </w:pPr>
      <w:r w:rsidRPr="002228E0">
        <w:rPr>
          <w:rStyle w:val="sourcecode"/>
        </w:rPr>
        <w:t>double *dgsect,</w:t>
      </w:r>
      <w:r w:rsidRPr="002228E0">
        <w:rPr>
          <w:rStyle w:val="sourcecode"/>
        </w:rPr>
        <w:tab/>
        <w:t xml:space="preserve">/* return address for </w:t>
      </w:r>
      <w:r w:rsidR="00C649F8" w:rsidRPr="002228E0">
        <w:rPr>
          <w:rStyle w:val="sourcecode"/>
        </w:rPr>
        <w:t>G</w:t>
      </w:r>
      <w:r w:rsidRPr="002228E0">
        <w:rPr>
          <w:rStyle w:val="sourcecode"/>
        </w:rPr>
        <w:t>auquelin sector position */</w:t>
      </w:r>
    </w:p>
    <w:p w14:paraId="7A6D1D2E" w14:textId="77777777" w:rsidR="00283E02" w:rsidRPr="002228E0" w:rsidRDefault="00BF3510" w:rsidP="00034150">
      <w:pPr>
        <w:tabs>
          <w:tab w:val="left" w:pos="2835"/>
        </w:tabs>
        <w:ind w:left="567"/>
        <w:rPr>
          <w:rStyle w:val="sourcecode"/>
        </w:rPr>
      </w:pPr>
      <w:r w:rsidRPr="002228E0">
        <w:rPr>
          <w:rStyle w:val="sourcecode"/>
        </w:rPr>
        <w:t>char *serr);</w:t>
      </w:r>
      <w:r w:rsidRPr="002228E0">
        <w:rPr>
          <w:rStyle w:val="sourcecode"/>
        </w:rPr>
        <w:tab/>
        <w:t>/* return address for error message */</w:t>
      </w:r>
    </w:p>
    <w:p w14:paraId="47055842" w14:textId="77777777" w:rsidR="00BF3510" w:rsidRPr="002228E0" w:rsidRDefault="00BF3510" w:rsidP="00877D89">
      <w:pPr>
        <w:pStyle w:val="berschrift2"/>
      </w:pPr>
      <w:bookmarkStart w:id="259" w:name="_Toc62644276"/>
      <w:r w:rsidRPr="002228E0">
        <w:t>Auxiliary functions</w:t>
      </w:r>
      <w:bookmarkEnd w:id="259"/>
    </w:p>
    <w:p w14:paraId="3317C135" w14:textId="77777777" w:rsidR="00BF3510" w:rsidRPr="002228E0" w:rsidRDefault="00940B94" w:rsidP="001555B8">
      <w:pPr>
        <w:pStyle w:val="berschrift3"/>
      </w:pPr>
      <w:bookmarkStart w:id="260" w:name="_Toc62644277"/>
      <w:r w:rsidRPr="002228E0">
        <w:t xml:space="preserve">swe_cotrans(): </w:t>
      </w:r>
      <w:r w:rsidR="00D07921" w:rsidRPr="002228E0">
        <w:t xml:space="preserve">coordinate </w:t>
      </w:r>
      <w:r w:rsidR="00BF3510" w:rsidRPr="002228E0">
        <w:t>transformation, from ecliptic to equator or vice-versa</w:t>
      </w:r>
      <w:bookmarkEnd w:id="260"/>
    </w:p>
    <w:p w14:paraId="315BD0F1" w14:textId="77777777" w:rsidR="00283E02" w:rsidRPr="002228E0" w:rsidRDefault="00A17719" w:rsidP="00CC1B5C">
      <w:pPr>
        <w:rPr>
          <w:rStyle w:val="sourcecode"/>
        </w:rPr>
      </w:pPr>
      <w:r w:rsidRPr="002228E0">
        <w:rPr>
          <w:rStyle w:val="sourcecode"/>
        </w:rPr>
        <w:t xml:space="preserve">/* </w:t>
      </w:r>
      <w:r w:rsidR="00BF3510" w:rsidRPr="002228E0">
        <w:rPr>
          <w:rStyle w:val="sourcecode"/>
        </w:rPr>
        <w:t>equator -&gt; ecliptic</w:t>
      </w:r>
      <w:r w:rsidR="00BF3510" w:rsidRPr="002228E0">
        <w:rPr>
          <w:rStyle w:val="sourcecode"/>
        </w:rPr>
        <w:tab/>
        <w:t>: eps must be positive</w:t>
      </w:r>
    </w:p>
    <w:p w14:paraId="2A6B7A5B" w14:textId="77777777" w:rsidR="00D11C38" w:rsidRPr="002228E0" w:rsidRDefault="00A17719" w:rsidP="00CC1B5C">
      <w:pPr>
        <w:rPr>
          <w:rStyle w:val="sourcecode"/>
        </w:rPr>
      </w:pPr>
      <w:r w:rsidRPr="002228E0">
        <w:rPr>
          <w:rStyle w:val="sourcecode"/>
        </w:rPr>
        <w:t xml:space="preserve">* </w:t>
      </w:r>
      <w:r w:rsidR="00BF3510" w:rsidRPr="002228E0">
        <w:rPr>
          <w:rStyle w:val="sourcecode"/>
        </w:rPr>
        <w:t>ecliptic -&gt; equator</w:t>
      </w:r>
      <w:r w:rsidR="0021556A" w:rsidRPr="002228E0">
        <w:rPr>
          <w:rStyle w:val="sourcecode"/>
        </w:rPr>
        <w:tab/>
      </w:r>
      <w:r w:rsidR="00BF3510" w:rsidRPr="002228E0">
        <w:rPr>
          <w:rStyle w:val="sourcecode"/>
        </w:rPr>
        <w:t>: eps must be negative</w:t>
      </w:r>
    </w:p>
    <w:p w14:paraId="7841AF80" w14:textId="77777777" w:rsidR="00283E02" w:rsidRPr="002228E0" w:rsidRDefault="00D11C38" w:rsidP="00CC1B5C">
      <w:pPr>
        <w:rPr>
          <w:rStyle w:val="sourcecode"/>
        </w:rPr>
      </w:pPr>
      <w:r w:rsidRPr="002228E0">
        <w:rPr>
          <w:rStyle w:val="sourcecode"/>
        </w:rPr>
        <w:t xml:space="preserve">* </w:t>
      </w:r>
      <w:r w:rsidR="00BF3510" w:rsidRPr="002228E0">
        <w:rPr>
          <w:rStyle w:val="sourcecode"/>
        </w:rPr>
        <w:t>eps,</w:t>
      </w:r>
      <w:r w:rsidRPr="002228E0">
        <w:rPr>
          <w:rStyle w:val="sourcecode"/>
        </w:rPr>
        <w:t xml:space="preserve"> </w:t>
      </w:r>
      <w:r w:rsidR="00BF3510" w:rsidRPr="002228E0">
        <w:rPr>
          <w:rStyle w:val="sourcecode"/>
        </w:rPr>
        <w:t xml:space="preserve">longitude and latitude are in </w:t>
      </w:r>
      <w:r w:rsidR="00A17719" w:rsidRPr="002228E0">
        <w:rPr>
          <w:rStyle w:val="sourcecode"/>
        </w:rPr>
        <w:t xml:space="preserve">positive </w:t>
      </w:r>
      <w:r w:rsidR="00BF3510" w:rsidRPr="002228E0">
        <w:rPr>
          <w:rStyle w:val="sourcecode"/>
        </w:rPr>
        <w:t>degrees! */</w:t>
      </w:r>
    </w:p>
    <w:p w14:paraId="0AF6B56B" w14:textId="77777777" w:rsidR="00BF3510" w:rsidRPr="002228E0" w:rsidRDefault="00BF3510" w:rsidP="00CC1B5C">
      <w:pPr>
        <w:rPr>
          <w:rStyle w:val="sourcecode"/>
        </w:rPr>
      </w:pPr>
      <w:r w:rsidRPr="002228E0">
        <w:rPr>
          <w:rStyle w:val="sourcecode"/>
        </w:rPr>
        <w:t xml:space="preserve">void </w:t>
      </w:r>
      <w:bookmarkStart w:id="261" w:name="_Hlk478111295"/>
      <w:r w:rsidRPr="002228E0">
        <w:rPr>
          <w:rStyle w:val="functions"/>
        </w:rPr>
        <w:t>swe_cotrans</w:t>
      </w:r>
      <w:bookmarkEnd w:id="261"/>
      <w:r w:rsidRPr="002228E0">
        <w:rPr>
          <w:rStyle w:val="sourcecode"/>
        </w:rPr>
        <w:t>(</w:t>
      </w:r>
    </w:p>
    <w:p w14:paraId="359A7D59" w14:textId="77777777" w:rsidR="00BF3510" w:rsidRPr="002228E0" w:rsidRDefault="00BF3510" w:rsidP="00034150">
      <w:pPr>
        <w:tabs>
          <w:tab w:val="left" w:pos="2835"/>
        </w:tabs>
        <w:ind w:left="567"/>
        <w:rPr>
          <w:rStyle w:val="sourcecode"/>
        </w:rPr>
      </w:pPr>
      <w:r w:rsidRPr="002228E0">
        <w:rPr>
          <w:rStyle w:val="sourcecode"/>
        </w:rPr>
        <w:t>double *xpo,</w:t>
      </w:r>
      <w:r w:rsidR="0021556A" w:rsidRPr="002228E0">
        <w:rPr>
          <w:rStyle w:val="sourcecode"/>
        </w:rPr>
        <w:tab/>
      </w:r>
      <w:r w:rsidRPr="002228E0">
        <w:rPr>
          <w:rStyle w:val="sourcecode"/>
        </w:rPr>
        <w:t>/* 3 doubles: long., lat., dist. to be converted; distance remains unchanged, can be set to 1.00 */</w:t>
      </w:r>
    </w:p>
    <w:p w14:paraId="02C79102" w14:textId="77777777" w:rsidR="00BF3510" w:rsidRPr="002228E0" w:rsidRDefault="00BF3510" w:rsidP="00034150">
      <w:pPr>
        <w:tabs>
          <w:tab w:val="left" w:pos="2835"/>
        </w:tabs>
        <w:ind w:left="567"/>
        <w:rPr>
          <w:rStyle w:val="sourcecode"/>
        </w:rPr>
      </w:pPr>
      <w:r w:rsidRPr="002228E0">
        <w:rPr>
          <w:rStyle w:val="sourcecode"/>
        </w:rPr>
        <w:t>double *xpn,</w:t>
      </w:r>
      <w:r w:rsidR="0021556A" w:rsidRPr="002228E0">
        <w:rPr>
          <w:rStyle w:val="sourcecode"/>
        </w:rPr>
        <w:tab/>
      </w:r>
      <w:r w:rsidRPr="002228E0">
        <w:rPr>
          <w:rStyle w:val="sourcecode"/>
        </w:rPr>
        <w:t>/* 3 doubles: long., lat., dist. Result of the conversion */</w:t>
      </w:r>
    </w:p>
    <w:p w14:paraId="3D12ACC1" w14:textId="77777777" w:rsidR="00BF3510" w:rsidRPr="002228E0" w:rsidRDefault="00BF3510" w:rsidP="00034150">
      <w:pPr>
        <w:tabs>
          <w:tab w:val="left" w:pos="2835"/>
        </w:tabs>
        <w:ind w:left="567"/>
        <w:rPr>
          <w:rStyle w:val="sourcecode"/>
        </w:rPr>
      </w:pPr>
      <w:r w:rsidRPr="002228E0">
        <w:rPr>
          <w:rStyle w:val="sourcecode"/>
        </w:rPr>
        <w:t>double eps);</w:t>
      </w:r>
      <w:r w:rsidRPr="002228E0">
        <w:rPr>
          <w:rStyle w:val="sourcecode"/>
        </w:rPr>
        <w:tab/>
        <w:t>/* obliquity of ecliptic, in degrees. */</w:t>
      </w:r>
    </w:p>
    <w:p w14:paraId="107A3658" w14:textId="77777777" w:rsidR="00BF3510" w:rsidRPr="002228E0" w:rsidRDefault="00940B94" w:rsidP="001555B8">
      <w:pPr>
        <w:pStyle w:val="berschrift3"/>
      </w:pPr>
      <w:bookmarkStart w:id="262" w:name="_Toc62644278"/>
      <w:r w:rsidRPr="002228E0">
        <w:t xml:space="preserve">swe_cotrans_sp(): </w:t>
      </w:r>
      <w:r w:rsidR="00D07921" w:rsidRPr="002228E0">
        <w:t xml:space="preserve">coordinate </w:t>
      </w:r>
      <w:r w:rsidR="00BF3510" w:rsidRPr="002228E0">
        <w:t>transformation of position and speed, from ecliptic to equator or vice-versa</w:t>
      </w:r>
      <w:bookmarkEnd w:id="262"/>
    </w:p>
    <w:p w14:paraId="3B838A5D" w14:textId="77777777" w:rsidR="004E52D3" w:rsidRPr="002228E0" w:rsidRDefault="00BF3510" w:rsidP="00CC1B5C">
      <w:pPr>
        <w:rPr>
          <w:rStyle w:val="sourcecode"/>
        </w:rPr>
      </w:pPr>
      <w:r w:rsidRPr="002228E0">
        <w:rPr>
          <w:rStyle w:val="sourcecode"/>
        </w:rPr>
        <w:t>/ * equator -&gt; ecliptic</w:t>
      </w:r>
      <w:r w:rsidRPr="002228E0">
        <w:rPr>
          <w:rStyle w:val="sourcecode"/>
        </w:rPr>
        <w:tab/>
      </w:r>
      <w:r w:rsidR="000E1AC7" w:rsidRPr="002228E0">
        <w:rPr>
          <w:rStyle w:val="sourcecode"/>
        </w:rPr>
        <w:t xml:space="preserve"> </w:t>
      </w:r>
      <w:r w:rsidRPr="002228E0">
        <w:rPr>
          <w:rStyle w:val="sourcecode"/>
        </w:rPr>
        <w:t>: eps must be positive</w:t>
      </w:r>
    </w:p>
    <w:p w14:paraId="405FD4B2" w14:textId="77777777" w:rsidR="00283E02" w:rsidRPr="002228E0" w:rsidRDefault="00D11C38" w:rsidP="00CC1B5C">
      <w:pPr>
        <w:rPr>
          <w:rStyle w:val="sourcecode"/>
        </w:rPr>
      </w:pPr>
      <w:r w:rsidRPr="002228E0">
        <w:rPr>
          <w:rStyle w:val="sourcecode"/>
        </w:rPr>
        <w:t xml:space="preserve">* </w:t>
      </w:r>
      <w:r w:rsidR="00BF3510" w:rsidRPr="002228E0">
        <w:rPr>
          <w:rStyle w:val="sourcecode"/>
        </w:rPr>
        <w:t>ecliptic -&gt; equator</w:t>
      </w:r>
      <w:r w:rsidR="0021556A" w:rsidRPr="002228E0">
        <w:rPr>
          <w:rStyle w:val="sourcecode"/>
        </w:rPr>
        <w:tab/>
      </w:r>
      <w:r w:rsidR="000E1AC7" w:rsidRPr="002228E0">
        <w:rPr>
          <w:rStyle w:val="sourcecode"/>
        </w:rPr>
        <w:t xml:space="preserve"> </w:t>
      </w:r>
      <w:r w:rsidR="00BF3510" w:rsidRPr="002228E0">
        <w:rPr>
          <w:rStyle w:val="sourcecode"/>
        </w:rPr>
        <w:t>: eps must be negative</w:t>
      </w:r>
    </w:p>
    <w:p w14:paraId="376F925F" w14:textId="77777777" w:rsidR="00BF3510" w:rsidRPr="002228E0" w:rsidRDefault="00D11C38" w:rsidP="00CC1B5C">
      <w:pPr>
        <w:rPr>
          <w:rStyle w:val="sourcecode"/>
        </w:rPr>
      </w:pPr>
      <w:r w:rsidRPr="002228E0">
        <w:rPr>
          <w:rStyle w:val="sourcecode"/>
        </w:rPr>
        <w:t xml:space="preserve">* </w:t>
      </w:r>
      <w:r w:rsidR="00BF3510" w:rsidRPr="002228E0">
        <w:rPr>
          <w:rStyle w:val="sourcecode"/>
        </w:rPr>
        <w:t>eps, long., lat., and speeds in long. and lat. are in degrees! */</w:t>
      </w:r>
    </w:p>
    <w:p w14:paraId="4E4F1AF5" w14:textId="77777777" w:rsidR="00BF3510" w:rsidRPr="002228E0" w:rsidRDefault="00BF3510" w:rsidP="00CC1B5C">
      <w:pPr>
        <w:rPr>
          <w:rStyle w:val="sourcecode"/>
        </w:rPr>
      </w:pPr>
      <w:r w:rsidRPr="002228E0">
        <w:rPr>
          <w:rStyle w:val="sourcecode"/>
        </w:rPr>
        <w:t xml:space="preserve">void </w:t>
      </w:r>
      <w:bookmarkStart w:id="263" w:name="_Hlk478111388"/>
      <w:r w:rsidRPr="002228E0">
        <w:rPr>
          <w:rStyle w:val="functions"/>
        </w:rPr>
        <w:t>swe_cotrans_sp</w:t>
      </w:r>
      <w:bookmarkEnd w:id="263"/>
      <w:r w:rsidRPr="002228E0">
        <w:rPr>
          <w:rStyle w:val="sourcecode"/>
        </w:rPr>
        <w:t>(</w:t>
      </w:r>
    </w:p>
    <w:p w14:paraId="4BC9F7AE" w14:textId="77777777" w:rsidR="00BF3510" w:rsidRPr="002228E0" w:rsidRDefault="00BF3510" w:rsidP="00034150">
      <w:pPr>
        <w:tabs>
          <w:tab w:val="left" w:pos="2835"/>
        </w:tabs>
        <w:ind w:left="567"/>
        <w:rPr>
          <w:rStyle w:val="sourcecode"/>
        </w:rPr>
      </w:pPr>
      <w:r w:rsidRPr="002228E0">
        <w:rPr>
          <w:rStyle w:val="sourcecode"/>
        </w:rPr>
        <w:t>double *xpo,</w:t>
      </w:r>
      <w:r w:rsidR="0021556A" w:rsidRPr="002228E0">
        <w:rPr>
          <w:rStyle w:val="sourcecode"/>
        </w:rPr>
        <w:tab/>
      </w:r>
      <w:r w:rsidRPr="002228E0">
        <w:rPr>
          <w:rStyle w:val="sourcecode"/>
        </w:rPr>
        <w:t>/* 6 doubles, input: long., lat., dist. and speeds in long., lat and dist. */</w:t>
      </w:r>
    </w:p>
    <w:p w14:paraId="1E2F9D6A" w14:textId="77777777" w:rsidR="00BF3510" w:rsidRPr="002228E0" w:rsidRDefault="00BF3510" w:rsidP="00034150">
      <w:pPr>
        <w:tabs>
          <w:tab w:val="left" w:pos="2835"/>
        </w:tabs>
        <w:ind w:left="567"/>
        <w:rPr>
          <w:rStyle w:val="sourcecode"/>
        </w:rPr>
      </w:pPr>
      <w:r w:rsidRPr="002228E0">
        <w:rPr>
          <w:rStyle w:val="sourcecode"/>
        </w:rPr>
        <w:t>double *xpn,</w:t>
      </w:r>
      <w:r w:rsidR="0021556A" w:rsidRPr="002228E0">
        <w:rPr>
          <w:rStyle w:val="sourcecode"/>
        </w:rPr>
        <w:tab/>
      </w:r>
      <w:r w:rsidRPr="002228E0">
        <w:rPr>
          <w:rStyle w:val="sourcecode"/>
        </w:rPr>
        <w:t>/* 6 doubles, position and speed in new coordinate system */</w:t>
      </w:r>
    </w:p>
    <w:p w14:paraId="23B69EC3" w14:textId="77777777" w:rsidR="00BF3510" w:rsidRPr="002228E0" w:rsidRDefault="00BF3510" w:rsidP="00034150">
      <w:pPr>
        <w:tabs>
          <w:tab w:val="left" w:pos="2835"/>
        </w:tabs>
        <w:ind w:left="567"/>
        <w:rPr>
          <w:rStyle w:val="sourcecode"/>
        </w:rPr>
      </w:pPr>
      <w:r w:rsidRPr="002228E0">
        <w:rPr>
          <w:rStyle w:val="sourcecode"/>
        </w:rPr>
        <w:t>double eps);</w:t>
      </w:r>
      <w:r w:rsidRPr="002228E0">
        <w:rPr>
          <w:rStyle w:val="sourcecode"/>
        </w:rPr>
        <w:tab/>
        <w:t>/* obliquity of ecliptic, in degrees. */</w:t>
      </w:r>
    </w:p>
    <w:p w14:paraId="2FF55B9C" w14:textId="77777777" w:rsidR="00BF3510" w:rsidRPr="002228E0" w:rsidRDefault="00940B94" w:rsidP="001555B8">
      <w:pPr>
        <w:pStyle w:val="berschrift3"/>
      </w:pPr>
      <w:bookmarkStart w:id="264" w:name="_Toc62644279"/>
      <w:r w:rsidRPr="002228E0">
        <w:t xml:space="preserve">swe_get_planet_name(): </w:t>
      </w:r>
      <w:r w:rsidR="00D07921" w:rsidRPr="002228E0">
        <w:t xml:space="preserve">get </w:t>
      </w:r>
      <w:r w:rsidR="00BF3510" w:rsidRPr="002228E0">
        <w:t>the name of a planet</w:t>
      </w:r>
      <w:bookmarkEnd w:id="264"/>
    </w:p>
    <w:p w14:paraId="72C82F0F" w14:textId="77777777" w:rsidR="00BF3510" w:rsidRPr="002228E0" w:rsidRDefault="00BF3510" w:rsidP="00CC1B5C">
      <w:pPr>
        <w:rPr>
          <w:rStyle w:val="sourcecode"/>
        </w:rPr>
      </w:pPr>
      <w:r w:rsidRPr="002228E0">
        <w:rPr>
          <w:rStyle w:val="sourcecode"/>
        </w:rPr>
        <w:t xml:space="preserve">char* </w:t>
      </w:r>
      <w:r w:rsidRPr="002228E0">
        <w:rPr>
          <w:rStyle w:val="functions"/>
        </w:rPr>
        <w:t>swe_get_planet_name</w:t>
      </w:r>
      <w:r w:rsidRPr="002228E0">
        <w:rPr>
          <w:rStyle w:val="sourcecode"/>
        </w:rPr>
        <w:t>(</w:t>
      </w:r>
    </w:p>
    <w:p w14:paraId="04C245EB" w14:textId="77777777" w:rsidR="00BF3510" w:rsidRPr="002228E0" w:rsidRDefault="00BF3510" w:rsidP="00034150">
      <w:pPr>
        <w:tabs>
          <w:tab w:val="left" w:pos="2835"/>
        </w:tabs>
        <w:ind w:left="567"/>
        <w:rPr>
          <w:rStyle w:val="sourcecode"/>
        </w:rPr>
      </w:pPr>
      <w:r w:rsidRPr="002228E0">
        <w:rPr>
          <w:rStyle w:val="sourcecode"/>
        </w:rPr>
        <w:t>int ipl,</w:t>
      </w:r>
      <w:r w:rsidRPr="002228E0">
        <w:rPr>
          <w:rStyle w:val="sourcecode"/>
        </w:rPr>
        <w:tab/>
        <w:t>/* planet number */</w:t>
      </w:r>
    </w:p>
    <w:p w14:paraId="2C00F867" w14:textId="77777777" w:rsidR="00283E02" w:rsidRPr="002228E0" w:rsidRDefault="00BF3510" w:rsidP="00034150">
      <w:pPr>
        <w:tabs>
          <w:tab w:val="left" w:pos="2835"/>
        </w:tabs>
        <w:ind w:left="567"/>
        <w:rPr>
          <w:rStyle w:val="sourcecode"/>
        </w:rPr>
      </w:pPr>
      <w:r w:rsidRPr="002228E0">
        <w:rPr>
          <w:rStyle w:val="sourcecode"/>
        </w:rPr>
        <w:t>char* plan_name);</w:t>
      </w:r>
      <w:r w:rsidRPr="002228E0">
        <w:rPr>
          <w:rStyle w:val="sourcecode"/>
        </w:rPr>
        <w:tab/>
        <w:t>/* address for planet name, at least 20 char */</w:t>
      </w:r>
    </w:p>
    <w:p w14:paraId="3C464B74" w14:textId="77777777" w:rsidR="004C1F6E" w:rsidRPr="002228E0" w:rsidRDefault="00940B94" w:rsidP="001555B8">
      <w:pPr>
        <w:pStyle w:val="berschrift3"/>
      </w:pPr>
      <w:bookmarkStart w:id="265" w:name="_Toc62644280"/>
      <w:r w:rsidRPr="002228E0">
        <w:lastRenderedPageBreak/>
        <w:t xml:space="preserve">swe_degnorm(): </w:t>
      </w:r>
      <w:r w:rsidR="00C649F8" w:rsidRPr="002228E0">
        <w:t>normalize</w:t>
      </w:r>
      <w:r w:rsidR="00D07921" w:rsidRPr="002228E0">
        <w:t xml:space="preserve"> </w:t>
      </w:r>
      <w:r w:rsidRPr="002228E0">
        <w:t>degrees</w:t>
      </w:r>
      <w:r w:rsidR="006E56AB" w:rsidRPr="002228E0">
        <w:t xml:space="preserve"> to the range 0 ... 360</w:t>
      </w:r>
      <w:bookmarkEnd w:id="265"/>
    </w:p>
    <w:p w14:paraId="6FC97848" w14:textId="77777777" w:rsidR="00283E02" w:rsidRPr="002228E0" w:rsidRDefault="00BF3510" w:rsidP="00CC1B5C">
      <w:pPr>
        <w:rPr>
          <w:rStyle w:val="sourcecode"/>
        </w:rPr>
      </w:pPr>
      <w:r w:rsidRPr="002228E0">
        <w:rPr>
          <w:rStyle w:val="sourcecode"/>
        </w:rPr>
        <w:t xml:space="preserve">double </w:t>
      </w:r>
      <w:bookmarkStart w:id="266" w:name="_Hlk478111399"/>
      <w:r w:rsidRPr="002228E0">
        <w:rPr>
          <w:rStyle w:val="functions"/>
        </w:rPr>
        <w:t>swe_degnorm</w:t>
      </w:r>
      <w:bookmarkEnd w:id="266"/>
      <w:r w:rsidRPr="002228E0">
        <w:rPr>
          <w:rStyle w:val="sourcecode"/>
        </w:rPr>
        <w:t>(double x);</w:t>
      </w:r>
    </w:p>
    <w:p w14:paraId="1F184583" w14:textId="77777777" w:rsidR="00940B94" w:rsidRPr="002228E0" w:rsidRDefault="00940B94" w:rsidP="001555B8">
      <w:pPr>
        <w:pStyle w:val="berschrift3"/>
      </w:pPr>
      <w:bookmarkStart w:id="267" w:name="_Toc62644281"/>
      <w:r w:rsidRPr="002228E0">
        <w:t xml:space="preserve">swe_radnorm(): </w:t>
      </w:r>
      <w:r w:rsidR="00C649F8" w:rsidRPr="002228E0">
        <w:t>normalize</w:t>
      </w:r>
      <w:r w:rsidR="00D07921" w:rsidRPr="002228E0">
        <w:t xml:space="preserve"> </w:t>
      </w:r>
      <w:r w:rsidRPr="002228E0">
        <w:t>radians to the range 0 ... 2 PI</w:t>
      </w:r>
      <w:bookmarkEnd w:id="267"/>
    </w:p>
    <w:p w14:paraId="012F870A" w14:textId="77777777" w:rsidR="00283E02" w:rsidRPr="002228E0" w:rsidRDefault="00940B94" w:rsidP="00CC1B5C">
      <w:pPr>
        <w:rPr>
          <w:rStyle w:val="sourcecode"/>
        </w:rPr>
      </w:pPr>
      <w:r w:rsidRPr="002228E0">
        <w:rPr>
          <w:rStyle w:val="sourcecode"/>
        </w:rPr>
        <w:t xml:space="preserve">double </w:t>
      </w:r>
      <w:r w:rsidRPr="002228E0">
        <w:rPr>
          <w:rStyle w:val="functions"/>
        </w:rPr>
        <w:t>swe_radnorm</w:t>
      </w:r>
      <w:r w:rsidRPr="002228E0">
        <w:rPr>
          <w:rStyle w:val="sourcecode"/>
        </w:rPr>
        <w:t>(double x);</w:t>
      </w:r>
    </w:p>
    <w:p w14:paraId="175C32F2" w14:textId="77777777" w:rsidR="00940B94" w:rsidRPr="002228E0" w:rsidRDefault="00940B94" w:rsidP="001555B8">
      <w:pPr>
        <w:pStyle w:val="berschrift3"/>
      </w:pPr>
      <w:bookmarkStart w:id="268" w:name="_Toc62644282"/>
      <w:r w:rsidRPr="002228E0">
        <w:t>swe_split_deg(): split degrees to sign</w:t>
      </w:r>
      <w:r w:rsidR="009F7E53" w:rsidRPr="002228E0">
        <w:t>/nakshatra</w:t>
      </w:r>
      <w:r w:rsidRPr="002228E0">
        <w:t>, degrees, minutes, seconds of arc</w:t>
      </w:r>
      <w:bookmarkEnd w:id="268"/>
    </w:p>
    <w:p w14:paraId="471B3D1D" w14:textId="77777777" w:rsidR="00283E02" w:rsidRPr="002228E0" w:rsidRDefault="00940B94" w:rsidP="00CC1B5C">
      <w:r w:rsidRPr="002228E0">
        <w:t xml:space="preserve">This function takes a decimal degree number as input and provides </w:t>
      </w:r>
      <w:r w:rsidR="009F7E53" w:rsidRPr="002228E0">
        <w:t>sign or nakshatra, degree, minutes,</w:t>
      </w:r>
      <w:r w:rsidR="00E76CA1" w:rsidRPr="002228E0">
        <w:t xml:space="preserve"> </w:t>
      </w:r>
      <w:r w:rsidR="009F7E53" w:rsidRPr="002228E0">
        <w:t>seconds and fraction of second. It can also round to seconds, minutes, degrees. For more details see</w:t>
      </w:r>
      <w:r w:rsidR="00E76CA1" w:rsidRPr="002228E0">
        <w:t xml:space="preserve"> </w:t>
      </w:r>
      <w:r w:rsidR="009F7E53" w:rsidRPr="002228E0">
        <w:t>the specifications below.</w:t>
      </w:r>
    </w:p>
    <w:p w14:paraId="7B0466A6" w14:textId="77777777" w:rsidR="00E76CA1" w:rsidRPr="002228E0" w:rsidRDefault="00940B94" w:rsidP="00CC1B5C">
      <w:pPr>
        <w:rPr>
          <w:rStyle w:val="sourcecode"/>
        </w:rPr>
      </w:pPr>
      <w:r w:rsidRPr="002228E0">
        <w:rPr>
          <w:rStyle w:val="sourcecode"/>
        </w:rPr>
        <w:t xml:space="preserve">double </w:t>
      </w:r>
      <w:r w:rsidRPr="002228E0">
        <w:rPr>
          <w:rStyle w:val="functions"/>
        </w:rPr>
        <w:t>swe_split_deg</w:t>
      </w:r>
      <w:r w:rsidRPr="002228E0">
        <w:rPr>
          <w:rStyle w:val="sourcecode"/>
        </w:rPr>
        <w:t>(</w:t>
      </w:r>
    </w:p>
    <w:p w14:paraId="72E2E00B" w14:textId="77777777" w:rsidR="00E76CA1" w:rsidRPr="002228E0" w:rsidRDefault="00940B94" w:rsidP="00034150">
      <w:pPr>
        <w:tabs>
          <w:tab w:val="left" w:pos="2835"/>
        </w:tabs>
        <w:ind w:left="567"/>
        <w:rPr>
          <w:rStyle w:val="sourcecode"/>
        </w:rPr>
      </w:pPr>
      <w:r w:rsidRPr="002228E0">
        <w:rPr>
          <w:rStyle w:val="sourcecode"/>
        </w:rPr>
        <w:t>double ddeg,</w:t>
      </w:r>
    </w:p>
    <w:p w14:paraId="04B9FC03" w14:textId="77777777" w:rsidR="00E76CA1" w:rsidRPr="002228E0" w:rsidRDefault="00940B94" w:rsidP="00034150">
      <w:pPr>
        <w:tabs>
          <w:tab w:val="left" w:pos="2835"/>
        </w:tabs>
        <w:ind w:left="567"/>
        <w:rPr>
          <w:rStyle w:val="sourcecode"/>
        </w:rPr>
      </w:pPr>
      <w:r w:rsidRPr="002228E0">
        <w:rPr>
          <w:rStyle w:val="sourcecode"/>
        </w:rPr>
        <w:t>int32 roundflag,</w:t>
      </w:r>
    </w:p>
    <w:p w14:paraId="6E05B5DC" w14:textId="77777777" w:rsidR="00E76CA1" w:rsidRPr="002228E0" w:rsidRDefault="00940B94" w:rsidP="00034150">
      <w:pPr>
        <w:tabs>
          <w:tab w:val="left" w:pos="2835"/>
        </w:tabs>
        <w:ind w:left="567"/>
        <w:rPr>
          <w:rStyle w:val="sourcecode"/>
        </w:rPr>
      </w:pPr>
      <w:r w:rsidRPr="002228E0">
        <w:rPr>
          <w:rStyle w:val="sourcecode"/>
        </w:rPr>
        <w:t>int32 *ideg,</w:t>
      </w:r>
    </w:p>
    <w:p w14:paraId="6C1EB0A8" w14:textId="77777777" w:rsidR="00E76CA1" w:rsidRPr="002228E0" w:rsidRDefault="00940B94" w:rsidP="00034150">
      <w:pPr>
        <w:tabs>
          <w:tab w:val="left" w:pos="2835"/>
        </w:tabs>
        <w:ind w:left="567"/>
        <w:rPr>
          <w:rStyle w:val="sourcecode"/>
        </w:rPr>
      </w:pPr>
      <w:r w:rsidRPr="002228E0">
        <w:rPr>
          <w:rStyle w:val="sourcecode"/>
        </w:rPr>
        <w:t>int32 *imin,</w:t>
      </w:r>
    </w:p>
    <w:p w14:paraId="706C010F" w14:textId="77777777" w:rsidR="00E76CA1" w:rsidRPr="002228E0" w:rsidRDefault="00940B94" w:rsidP="00034150">
      <w:pPr>
        <w:tabs>
          <w:tab w:val="left" w:pos="2835"/>
        </w:tabs>
        <w:ind w:left="567"/>
        <w:rPr>
          <w:rStyle w:val="sourcecode"/>
        </w:rPr>
      </w:pPr>
      <w:r w:rsidRPr="002228E0">
        <w:rPr>
          <w:rStyle w:val="sourcecode"/>
        </w:rPr>
        <w:t>int32 *isec,</w:t>
      </w:r>
    </w:p>
    <w:p w14:paraId="7A71892B" w14:textId="77777777" w:rsidR="00E76CA1" w:rsidRPr="002228E0" w:rsidRDefault="00940B94" w:rsidP="00034150">
      <w:pPr>
        <w:tabs>
          <w:tab w:val="left" w:pos="2835"/>
        </w:tabs>
        <w:ind w:left="567"/>
        <w:rPr>
          <w:rStyle w:val="sourcecode"/>
        </w:rPr>
      </w:pPr>
      <w:r w:rsidRPr="002228E0">
        <w:rPr>
          <w:rStyle w:val="sourcecode"/>
        </w:rPr>
        <w:t>double *dsecfr,</w:t>
      </w:r>
    </w:p>
    <w:p w14:paraId="70A82609" w14:textId="77777777" w:rsidR="00283E02" w:rsidRPr="002228E0" w:rsidRDefault="00940B94" w:rsidP="00034150">
      <w:pPr>
        <w:tabs>
          <w:tab w:val="left" w:pos="2835"/>
        </w:tabs>
        <w:ind w:left="567"/>
        <w:rPr>
          <w:rStyle w:val="sourcecode"/>
        </w:rPr>
      </w:pPr>
      <w:r w:rsidRPr="002228E0">
        <w:rPr>
          <w:rStyle w:val="sourcecode"/>
        </w:rPr>
        <w:t>int32 *isgn);</w:t>
      </w:r>
    </w:p>
    <w:p w14:paraId="7DC82B5D" w14:textId="77777777" w:rsidR="004E52D3" w:rsidRPr="002228E0" w:rsidRDefault="00940B94" w:rsidP="00CC1B5C">
      <w:pPr>
        <w:rPr>
          <w:rStyle w:val="sourcecode"/>
        </w:rPr>
      </w:pPr>
      <w:r w:rsidRPr="002228E0">
        <w:rPr>
          <w:rStyle w:val="sourcecode"/>
        </w:rPr>
        <w:t>/* splitting decimal degrees into (zod.</w:t>
      </w:r>
      <w:r w:rsidR="00C649F8" w:rsidRPr="002228E0">
        <w:rPr>
          <w:rStyle w:val="sourcecode"/>
        </w:rPr>
        <w:t xml:space="preserve"> </w:t>
      </w:r>
      <w:r w:rsidRPr="002228E0">
        <w:rPr>
          <w:rStyle w:val="sourcecode"/>
        </w:rPr>
        <w:t>sign,) deg, min, sec. *</w:t>
      </w:r>
    </w:p>
    <w:p w14:paraId="033497FC" w14:textId="77777777" w:rsidR="004E52D3" w:rsidRPr="002228E0" w:rsidRDefault="00940B94" w:rsidP="00CC1B5C">
      <w:pPr>
        <w:rPr>
          <w:rStyle w:val="sourcecode"/>
        </w:rPr>
      </w:pPr>
      <w:r w:rsidRPr="002228E0">
        <w:rPr>
          <w:rStyle w:val="sourcecode"/>
        </w:rPr>
        <w:t>* input:</w:t>
      </w:r>
    </w:p>
    <w:p w14:paraId="13B74224" w14:textId="77777777" w:rsidR="004E52D3" w:rsidRPr="002228E0" w:rsidRDefault="00940B94" w:rsidP="00CC1B5C">
      <w:pPr>
        <w:rPr>
          <w:rStyle w:val="sourcecode"/>
        </w:rPr>
      </w:pPr>
      <w:r w:rsidRPr="002228E0">
        <w:rPr>
          <w:rStyle w:val="sourcecode"/>
        </w:rPr>
        <w:t>* ddeg</w:t>
      </w:r>
      <w:r w:rsidR="00446B06" w:rsidRPr="002228E0">
        <w:rPr>
          <w:rStyle w:val="sourcecode"/>
        </w:rPr>
        <w:t xml:space="preserve"> </w:t>
      </w:r>
      <w:r w:rsidRPr="002228E0">
        <w:rPr>
          <w:rStyle w:val="sourcecode"/>
        </w:rPr>
        <w:t>decimal degrees, ecliptic longitude</w:t>
      </w:r>
    </w:p>
    <w:p w14:paraId="78711D45" w14:textId="77777777" w:rsidR="00283E02" w:rsidRPr="002228E0" w:rsidRDefault="00940B94" w:rsidP="00CC1B5C">
      <w:pPr>
        <w:rPr>
          <w:rStyle w:val="sourcecode"/>
        </w:rPr>
      </w:pPr>
      <w:r w:rsidRPr="002228E0">
        <w:rPr>
          <w:rStyle w:val="sourcecode"/>
        </w:rPr>
        <w:t>* roundflag</w:t>
      </w:r>
      <w:r w:rsidR="00446B06" w:rsidRPr="002228E0">
        <w:rPr>
          <w:rStyle w:val="sourcecode"/>
        </w:rPr>
        <w:t xml:space="preserve"> </w:t>
      </w:r>
      <w:r w:rsidRPr="002228E0">
        <w:rPr>
          <w:rStyle w:val="sourcecode"/>
        </w:rPr>
        <w:t>by default there is no rounding. if rounding is</w:t>
      </w:r>
    </w:p>
    <w:p w14:paraId="267CC7C5" w14:textId="77777777" w:rsidR="00940B94" w:rsidRPr="002228E0" w:rsidRDefault="00940B94" w:rsidP="00CC1B5C">
      <w:pPr>
        <w:rPr>
          <w:rStyle w:val="sourcecode"/>
        </w:rPr>
      </w:pPr>
      <w:r w:rsidRPr="002228E0">
        <w:rPr>
          <w:rStyle w:val="sourcecode"/>
        </w:rPr>
        <w:t>*</w:t>
      </w:r>
      <w:r w:rsidR="00446B06" w:rsidRPr="002228E0">
        <w:rPr>
          <w:rStyle w:val="sourcecode"/>
        </w:rPr>
        <w:t xml:space="preserve"> </w:t>
      </w:r>
      <w:r w:rsidRPr="002228E0">
        <w:rPr>
          <w:rStyle w:val="sourcecode"/>
        </w:rPr>
        <w:t>required, the following bits can be set:</w:t>
      </w:r>
    </w:p>
    <w:p w14:paraId="1C089308" w14:textId="77777777" w:rsidR="00940B94" w:rsidRPr="002228E0" w:rsidRDefault="00940B94" w:rsidP="00CC1B5C">
      <w:pPr>
        <w:rPr>
          <w:rStyle w:val="sourcecode"/>
        </w:rPr>
      </w:pPr>
      <w:r w:rsidRPr="002228E0">
        <w:rPr>
          <w:rStyle w:val="sourcecode"/>
        </w:rPr>
        <w:t># define SE_SPLIT_DEG_ROUND_SEC</w:t>
      </w:r>
      <w:r w:rsidR="00E76CA1" w:rsidRPr="002228E0">
        <w:rPr>
          <w:rStyle w:val="sourcecode"/>
        </w:rPr>
        <w:tab/>
      </w:r>
      <w:r w:rsidRPr="002228E0">
        <w:rPr>
          <w:rStyle w:val="sourcecode"/>
        </w:rPr>
        <w:t>1</w:t>
      </w:r>
    </w:p>
    <w:p w14:paraId="0FFD51CE" w14:textId="77777777" w:rsidR="00940B94" w:rsidRPr="002228E0" w:rsidRDefault="00940B94" w:rsidP="00CC1B5C">
      <w:pPr>
        <w:rPr>
          <w:rStyle w:val="sourcecode"/>
        </w:rPr>
      </w:pPr>
      <w:r w:rsidRPr="002228E0">
        <w:rPr>
          <w:rStyle w:val="sourcecode"/>
        </w:rPr>
        <w:t># define SE_SPLIT_DEG_ROUND_MIN</w:t>
      </w:r>
      <w:r w:rsidR="00E76CA1" w:rsidRPr="002228E0">
        <w:rPr>
          <w:rStyle w:val="sourcecode"/>
        </w:rPr>
        <w:tab/>
      </w:r>
      <w:r w:rsidRPr="002228E0">
        <w:rPr>
          <w:rStyle w:val="sourcecode"/>
        </w:rPr>
        <w:t>2</w:t>
      </w:r>
    </w:p>
    <w:p w14:paraId="043812A6" w14:textId="77777777" w:rsidR="00940B94" w:rsidRPr="002228E0" w:rsidRDefault="00940B94" w:rsidP="00CC1B5C">
      <w:pPr>
        <w:rPr>
          <w:rStyle w:val="sourcecode"/>
        </w:rPr>
      </w:pPr>
      <w:r w:rsidRPr="002228E0">
        <w:rPr>
          <w:rStyle w:val="sourcecode"/>
        </w:rPr>
        <w:t># define SE_SPLIT_DEG_ROUND_DEG</w:t>
      </w:r>
      <w:r w:rsidR="00E76CA1" w:rsidRPr="002228E0">
        <w:rPr>
          <w:rStyle w:val="sourcecode"/>
        </w:rPr>
        <w:tab/>
      </w:r>
      <w:r w:rsidRPr="002228E0">
        <w:rPr>
          <w:rStyle w:val="sourcecode"/>
        </w:rPr>
        <w:t>4</w:t>
      </w:r>
    </w:p>
    <w:p w14:paraId="7630105E" w14:textId="77777777" w:rsidR="00940B94" w:rsidRPr="002228E0" w:rsidRDefault="00940B94" w:rsidP="00CC1B5C">
      <w:pPr>
        <w:rPr>
          <w:rStyle w:val="sourcecode"/>
        </w:rPr>
      </w:pPr>
      <w:r w:rsidRPr="002228E0">
        <w:rPr>
          <w:rStyle w:val="sourcecode"/>
        </w:rPr>
        <w:t># define SE_SPLIT_DEG_ZODIACAL</w:t>
      </w:r>
      <w:r w:rsidR="00E76CA1" w:rsidRPr="002228E0">
        <w:rPr>
          <w:rStyle w:val="sourcecode"/>
        </w:rPr>
        <w:tab/>
      </w:r>
      <w:r w:rsidR="004C37B2" w:rsidRPr="002228E0">
        <w:rPr>
          <w:rStyle w:val="sourcecode"/>
        </w:rPr>
        <w:tab/>
      </w:r>
      <w:r w:rsidRPr="002228E0">
        <w:rPr>
          <w:rStyle w:val="sourcecode"/>
        </w:rPr>
        <w:t>8</w:t>
      </w:r>
      <w:r w:rsidR="00E541CD" w:rsidRPr="002228E0">
        <w:rPr>
          <w:rStyle w:val="sourcecode"/>
        </w:rPr>
        <w:tab/>
      </w:r>
      <w:r w:rsidRPr="002228E0">
        <w:rPr>
          <w:rStyle w:val="sourcecode"/>
        </w:rPr>
        <w:t>* split into zodiac signs</w:t>
      </w:r>
    </w:p>
    <w:p w14:paraId="2CF0CA7B" w14:textId="77777777" w:rsidR="00940B94" w:rsidRPr="002228E0" w:rsidRDefault="00940B94" w:rsidP="00CC1B5C">
      <w:pPr>
        <w:rPr>
          <w:rStyle w:val="sourcecode"/>
        </w:rPr>
      </w:pPr>
      <w:r w:rsidRPr="002228E0">
        <w:rPr>
          <w:rStyle w:val="sourcecode"/>
        </w:rPr>
        <w:t># define SE_SPLIT_DEG_NAKSHATRA</w:t>
      </w:r>
      <w:r w:rsidR="00E76CA1" w:rsidRPr="002228E0">
        <w:rPr>
          <w:rStyle w:val="sourcecode"/>
        </w:rPr>
        <w:tab/>
      </w:r>
      <w:r w:rsidRPr="002228E0">
        <w:rPr>
          <w:rStyle w:val="sourcecode"/>
        </w:rPr>
        <w:t>1024</w:t>
      </w:r>
      <w:r w:rsidR="00446B06" w:rsidRPr="002228E0">
        <w:rPr>
          <w:rStyle w:val="sourcecode"/>
        </w:rPr>
        <w:t xml:space="preserve"> </w:t>
      </w:r>
      <w:r w:rsidR="00E541CD" w:rsidRPr="002228E0">
        <w:rPr>
          <w:rStyle w:val="sourcecode"/>
        </w:rPr>
        <w:tab/>
      </w:r>
      <w:r w:rsidRPr="002228E0">
        <w:rPr>
          <w:rStyle w:val="sourcecode"/>
        </w:rPr>
        <w:t>* split into nakshatras *</w:t>
      </w:r>
    </w:p>
    <w:p w14:paraId="2C948C8E" w14:textId="77777777" w:rsidR="004E52D3" w:rsidRPr="002228E0" w:rsidRDefault="00940B94" w:rsidP="00CC1B5C">
      <w:pPr>
        <w:rPr>
          <w:rStyle w:val="sourcecode"/>
        </w:rPr>
      </w:pPr>
      <w:r w:rsidRPr="002228E0">
        <w:rPr>
          <w:rStyle w:val="sourcecode"/>
        </w:rPr>
        <w:t># define SE_SPLIT_DEG_KEEP_SIGN</w:t>
      </w:r>
      <w:r w:rsidR="00E76CA1" w:rsidRPr="002228E0">
        <w:rPr>
          <w:rStyle w:val="sourcecode"/>
        </w:rPr>
        <w:tab/>
      </w:r>
      <w:r w:rsidRPr="002228E0">
        <w:rPr>
          <w:rStyle w:val="sourcecode"/>
        </w:rPr>
        <w:t>16</w:t>
      </w:r>
      <w:r w:rsidR="00E541CD" w:rsidRPr="002228E0">
        <w:rPr>
          <w:rStyle w:val="sourcecode"/>
        </w:rPr>
        <w:tab/>
      </w:r>
      <w:r w:rsidRPr="002228E0">
        <w:rPr>
          <w:rStyle w:val="sourcecode"/>
        </w:rPr>
        <w:t>* don't round to next zodiac sign</w:t>
      </w:r>
      <w:r w:rsidR="005879E7" w:rsidRPr="002228E0">
        <w:rPr>
          <w:rStyle w:val="sourcecode"/>
        </w:rPr>
        <w:t>/nakshatra</w:t>
      </w:r>
      <w:r w:rsidRPr="002228E0">
        <w:rPr>
          <w:rStyle w:val="sourcecode"/>
        </w:rPr>
        <w:t>,</w:t>
      </w:r>
    </w:p>
    <w:p w14:paraId="59E0DC15" w14:textId="77777777" w:rsidR="004E52D3" w:rsidRPr="002228E0" w:rsidRDefault="00940B94" w:rsidP="00CC1B5C">
      <w:pPr>
        <w:rPr>
          <w:rStyle w:val="sourcecode"/>
        </w:rPr>
      </w:pPr>
      <w:r w:rsidRPr="002228E0">
        <w:rPr>
          <w:rStyle w:val="sourcecode"/>
        </w:rPr>
        <w:t>* e.g. 29.9999998 will be rounded</w:t>
      </w:r>
    </w:p>
    <w:p w14:paraId="2267E9D2" w14:textId="77777777" w:rsidR="00283E02" w:rsidRPr="002228E0" w:rsidRDefault="00940B94" w:rsidP="00CC1B5C">
      <w:pPr>
        <w:rPr>
          <w:rStyle w:val="sourcecode"/>
        </w:rPr>
      </w:pPr>
      <w:r w:rsidRPr="002228E0">
        <w:rPr>
          <w:rStyle w:val="sourcecode"/>
        </w:rPr>
        <w:t>* to 29°59'59" (or 29°59' or 29°)</w:t>
      </w:r>
    </w:p>
    <w:p w14:paraId="0781EF1D" w14:textId="77777777" w:rsidR="004E52D3" w:rsidRPr="002228E0" w:rsidRDefault="00940B94" w:rsidP="00CC1B5C">
      <w:pPr>
        <w:rPr>
          <w:rStyle w:val="sourcecode"/>
        </w:rPr>
      </w:pPr>
      <w:r w:rsidRPr="002228E0">
        <w:rPr>
          <w:rStyle w:val="sourcecode"/>
        </w:rPr>
        <w:t>* or next nakshatra:</w:t>
      </w:r>
    </w:p>
    <w:p w14:paraId="1EBEEC80" w14:textId="77777777" w:rsidR="004E52D3" w:rsidRPr="002228E0" w:rsidRDefault="00940B94" w:rsidP="00CC1B5C">
      <w:pPr>
        <w:rPr>
          <w:rStyle w:val="sourcecode"/>
        </w:rPr>
      </w:pPr>
      <w:r w:rsidRPr="002228E0">
        <w:rPr>
          <w:rStyle w:val="sourcecode"/>
        </w:rPr>
        <w:t>* e.g. 13.3333332 will be rounded</w:t>
      </w:r>
    </w:p>
    <w:p w14:paraId="1D83B07C" w14:textId="77777777" w:rsidR="00283E02" w:rsidRPr="002228E0" w:rsidRDefault="00940B94" w:rsidP="00CC1B5C">
      <w:pPr>
        <w:rPr>
          <w:rStyle w:val="sourcecode"/>
        </w:rPr>
      </w:pPr>
      <w:r w:rsidRPr="002228E0">
        <w:rPr>
          <w:rStyle w:val="sourcecode"/>
        </w:rPr>
        <w:t>* to 13°19'59" (or 13°19' or 13°)</w:t>
      </w:r>
    </w:p>
    <w:p w14:paraId="6016518C" w14:textId="77777777" w:rsidR="004E52D3" w:rsidRPr="002228E0" w:rsidRDefault="00940B94" w:rsidP="00CC1B5C">
      <w:pPr>
        <w:rPr>
          <w:rStyle w:val="sourcecode"/>
        </w:rPr>
      </w:pPr>
      <w:r w:rsidRPr="002228E0">
        <w:rPr>
          <w:rStyle w:val="sourcecode"/>
        </w:rPr>
        <w:t># define SE_SPLIT_DEG_KEEP_DEG</w:t>
      </w:r>
      <w:r w:rsidR="004834E8" w:rsidRPr="002228E0">
        <w:rPr>
          <w:rStyle w:val="sourcecode"/>
        </w:rPr>
        <w:tab/>
      </w:r>
      <w:r w:rsidR="00350F20" w:rsidRPr="002228E0">
        <w:rPr>
          <w:rStyle w:val="sourcecode"/>
        </w:rPr>
        <w:tab/>
      </w:r>
      <w:r w:rsidRPr="002228E0">
        <w:rPr>
          <w:rStyle w:val="sourcecode"/>
        </w:rPr>
        <w:t>32</w:t>
      </w:r>
      <w:r w:rsidR="00E541CD" w:rsidRPr="002228E0">
        <w:rPr>
          <w:rStyle w:val="sourcecode"/>
        </w:rPr>
        <w:tab/>
      </w:r>
      <w:r w:rsidRPr="002228E0">
        <w:rPr>
          <w:rStyle w:val="sourcecode"/>
        </w:rPr>
        <w:t>* don't round to next degree</w:t>
      </w:r>
    </w:p>
    <w:p w14:paraId="53435328" w14:textId="77777777" w:rsidR="004E52D3" w:rsidRPr="002228E0" w:rsidRDefault="00940B94" w:rsidP="00CC1B5C">
      <w:pPr>
        <w:rPr>
          <w:rStyle w:val="sourcecode"/>
        </w:rPr>
      </w:pPr>
      <w:r w:rsidRPr="002228E0">
        <w:rPr>
          <w:rStyle w:val="sourcecode"/>
        </w:rPr>
        <w:t>* e.g. 10.9999999 will be rounded</w:t>
      </w:r>
    </w:p>
    <w:p w14:paraId="58DA0391" w14:textId="77777777" w:rsidR="00283E02" w:rsidRPr="002228E0" w:rsidRDefault="00940B94" w:rsidP="00CC1B5C">
      <w:pPr>
        <w:rPr>
          <w:rStyle w:val="sourcecode"/>
        </w:rPr>
      </w:pPr>
      <w:r w:rsidRPr="002228E0">
        <w:rPr>
          <w:rStyle w:val="sourcecode"/>
        </w:rPr>
        <w:t>* to 10d59'59" (or 10d59' or 10d)</w:t>
      </w:r>
    </w:p>
    <w:p w14:paraId="3EC7A9F1" w14:textId="77777777" w:rsidR="004E52D3" w:rsidRPr="002228E0" w:rsidRDefault="00940B94" w:rsidP="00CC1B5C">
      <w:pPr>
        <w:rPr>
          <w:rStyle w:val="sourcecode"/>
        </w:rPr>
      </w:pPr>
      <w:r w:rsidRPr="002228E0">
        <w:rPr>
          <w:rStyle w:val="sourcecode"/>
        </w:rPr>
        <w:t>* output:</w:t>
      </w:r>
    </w:p>
    <w:p w14:paraId="0CCF5B58" w14:textId="77777777" w:rsidR="00283E02" w:rsidRPr="002228E0" w:rsidRDefault="00940B94" w:rsidP="00CC1B5C">
      <w:pPr>
        <w:rPr>
          <w:rStyle w:val="sourcecode"/>
        </w:rPr>
      </w:pPr>
      <w:r w:rsidRPr="002228E0">
        <w:rPr>
          <w:rStyle w:val="sourcecode"/>
        </w:rPr>
        <w:t>*</w:t>
      </w:r>
      <w:r w:rsidR="00446B06" w:rsidRPr="002228E0">
        <w:rPr>
          <w:rStyle w:val="sourcecode"/>
        </w:rPr>
        <w:t xml:space="preserve"> </w:t>
      </w:r>
      <w:r w:rsidRPr="002228E0">
        <w:rPr>
          <w:rStyle w:val="sourcecode"/>
        </w:rPr>
        <w:t>ideg</w:t>
      </w:r>
      <w:r w:rsidR="00446B06" w:rsidRPr="002228E0">
        <w:rPr>
          <w:rStyle w:val="sourcecode"/>
        </w:rPr>
        <w:t xml:space="preserve"> </w:t>
      </w:r>
      <w:r w:rsidRPr="002228E0">
        <w:rPr>
          <w:rStyle w:val="sourcecode"/>
        </w:rPr>
        <w:t>degrees,</w:t>
      </w:r>
    </w:p>
    <w:p w14:paraId="09EFFBD0" w14:textId="77777777" w:rsidR="00283E02" w:rsidRPr="002228E0" w:rsidRDefault="00940B94" w:rsidP="00CC1B5C">
      <w:pPr>
        <w:rPr>
          <w:rStyle w:val="sourcecode"/>
        </w:rPr>
      </w:pPr>
      <w:r w:rsidRPr="002228E0">
        <w:rPr>
          <w:rStyle w:val="sourcecode"/>
        </w:rPr>
        <w:t>*</w:t>
      </w:r>
      <w:r w:rsidR="00446B06" w:rsidRPr="002228E0">
        <w:rPr>
          <w:rStyle w:val="sourcecode"/>
        </w:rPr>
        <w:t xml:space="preserve"> </w:t>
      </w:r>
      <w:r w:rsidRPr="002228E0">
        <w:rPr>
          <w:rStyle w:val="sourcecode"/>
        </w:rPr>
        <w:t>imin</w:t>
      </w:r>
      <w:r w:rsidR="00446B06" w:rsidRPr="002228E0">
        <w:rPr>
          <w:rStyle w:val="sourcecode"/>
        </w:rPr>
        <w:t xml:space="preserve"> </w:t>
      </w:r>
      <w:r w:rsidRPr="002228E0">
        <w:rPr>
          <w:rStyle w:val="sourcecode"/>
        </w:rPr>
        <w:t>minutes,</w:t>
      </w:r>
    </w:p>
    <w:p w14:paraId="569C20EB" w14:textId="77777777" w:rsidR="00283E02" w:rsidRPr="002228E0" w:rsidRDefault="00940B94" w:rsidP="00CC1B5C">
      <w:pPr>
        <w:rPr>
          <w:rStyle w:val="sourcecode"/>
        </w:rPr>
      </w:pPr>
      <w:r w:rsidRPr="002228E0">
        <w:rPr>
          <w:rStyle w:val="sourcecode"/>
        </w:rPr>
        <w:t>*</w:t>
      </w:r>
      <w:r w:rsidR="00446B06" w:rsidRPr="002228E0">
        <w:rPr>
          <w:rStyle w:val="sourcecode"/>
        </w:rPr>
        <w:t xml:space="preserve"> </w:t>
      </w:r>
      <w:r w:rsidRPr="002228E0">
        <w:rPr>
          <w:rStyle w:val="sourcecode"/>
        </w:rPr>
        <w:t>isec</w:t>
      </w:r>
      <w:r w:rsidR="00446B06" w:rsidRPr="002228E0">
        <w:rPr>
          <w:rStyle w:val="sourcecode"/>
        </w:rPr>
        <w:t xml:space="preserve"> </w:t>
      </w:r>
      <w:r w:rsidRPr="002228E0">
        <w:rPr>
          <w:rStyle w:val="sourcecode"/>
        </w:rPr>
        <w:t>seconds,</w:t>
      </w:r>
    </w:p>
    <w:p w14:paraId="3EA7C6B7" w14:textId="77777777" w:rsidR="00283E02" w:rsidRPr="002228E0" w:rsidRDefault="00940B94" w:rsidP="00CC1B5C">
      <w:pPr>
        <w:rPr>
          <w:rStyle w:val="sourcecode"/>
        </w:rPr>
      </w:pPr>
      <w:r w:rsidRPr="002228E0">
        <w:rPr>
          <w:rStyle w:val="sourcecode"/>
        </w:rPr>
        <w:t>*</w:t>
      </w:r>
      <w:r w:rsidR="00446B06" w:rsidRPr="002228E0">
        <w:rPr>
          <w:rStyle w:val="sourcecode"/>
        </w:rPr>
        <w:t xml:space="preserve"> </w:t>
      </w:r>
      <w:r w:rsidRPr="002228E0">
        <w:rPr>
          <w:rStyle w:val="sourcecode"/>
        </w:rPr>
        <w:t>dsecfr</w:t>
      </w:r>
      <w:r w:rsidR="00446B06" w:rsidRPr="002228E0">
        <w:rPr>
          <w:rStyle w:val="sourcecode"/>
        </w:rPr>
        <w:t xml:space="preserve"> </w:t>
      </w:r>
      <w:r w:rsidRPr="002228E0">
        <w:rPr>
          <w:rStyle w:val="sourcecode"/>
        </w:rPr>
        <w:t>fraction of seconds</w:t>
      </w:r>
    </w:p>
    <w:p w14:paraId="457F312C" w14:textId="77777777" w:rsidR="00283E02" w:rsidRPr="002228E0" w:rsidRDefault="00940B94" w:rsidP="00CC1B5C">
      <w:pPr>
        <w:rPr>
          <w:rStyle w:val="sourcecode"/>
        </w:rPr>
      </w:pPr>
      <w:r w:rsidRPr="002228E0">
        <w:rPr>
          <w:rStyle w:val="sourcecode"/>
        </w:rPr>
        <w:t>*</w:t>
      </w:r>
      <w:r w:rsidR="00446B06" w:rsidRPr="002228E0">
        <w:rPr>
          <w:rStyle w:val="sourcecode"/>
        </w:rPr>
        <w:t xml:space="preserve"> </w:t>
      </w:r>
      <w:r w:rsidRPr="002228E0">
        <w:rPr>
          <w:rStyle w:val="sourcecode"/>
        </w:rPr>
        <w:t>isgn</w:t>
      </w:r>
      <w:r w:rsidR="00446B06" w:rsidRPr="002228E0">
        <w:rPr>
          <w:rStyle w:val="sourcecode"/>
        </w:rPr>
        <w:t xml:space="preserve"> </w:t>
      </w:r>
      <w:r w:rsidRPr="002228E0">
        <w:rPr>
          <w:rStyle w:val="sourcecode"/>
        </w:rPr>
        <w:t>zodiac sign number;</w:t>
      </w:r>
    </w:p>
    <w:p w14:paraId="3B8E44E5" w14:textId="77777777" w:rsidR="00283E02" w:rsidRPr="002228E0" w:rsidRDefault="00940B94" w:rsidP="00CC1B5C">
      <w:pPr>
        <w:rPr>
          <w:rStyle w:val="sourcecode"/>
        </w:rPr>
      </w:pPr>
      <w:r w:rsidRPr="002228E0">
        <w:rPr>
          <w:rStyle w:val="sourcecode"/>
        </w:rPr>
        <w:t>*</w:t>
      </w:r>
      <w:r w:rsidR="00446B06" w:rsidRPr="002228E0">
        <w:rPr>
          <w:rStyle w:val="sourcecode"/>
        </w:rPr>
        <w:t xml:space="preserve"> </w:t>
      </w:r>
      <w:r w:rsidRPr="002228E0">
        <w:rPr>
          <w:rStyle w:val="sourcecode"/>
        </w:rPr>
        <w:t>or +/- sign</w:t>
      </w:r>
    </w:p>
    <w:p w14:paraId="5BF5CBD9" w14:textId="77777777" w:rsidR="00BF3510" w:rsidRPr="002228E0" w:rsidRDefault="00BF3510" w:rsidP="00877D89">
      <w:pPr>
        <w:pStyle w:val="berschrift2"/>
      </w:pPr>
      <w:bookmarkStart w:id="269" w:name="_Toc62644283"/>
      <w:r w:rsidRPr="002228E0">
        <w:t>Other functions that may be useful</w:t>
      </w:r>
      <w:bookmarkEnd w:id="269"/>
    </w:p>
    <w:p w14:paraId="7F9A28AF" w14:textId="77777777" w:rsidR="00BF3510" w:rsidRPr="002228E0" w:rsidRDefault="00BF3510" w:rsidP="00CC1B5C">
      <w:r w:rsidRPr="002228E0">
        <w:rPr>
          <w:rStyle w:val="FileName"/>
        </w:rPr>
        <w:t>PLACALC</w:t>
      </w:r>
      <w:r w:rsidRPr="002228E0">
        <w:t xml:space="preserve">, the predecessor of </w:t>
      </w:r>
      <w:r w:rsidRPr="002228E0">
        <w:rPr>
          <w:rStyle w:val="sourcecode"/>
        </w:rPr>
        <w:t>SWISSEPH</w:t>
      </w:r>
      <w:r w:rsidRPr="002228E0">
        <w:t xml:space="preserve">, had included several functions that we do not need for SWISSEPH anymore. Nevertheless we include them again in our DLL, because some users of our software may have taken them over and use them in their applications. However, we gave them new names that were more consistent with </w:t>
      </w:r>
      <w:r w:rsidRPr="002228E0">
        <w:rPr>
          <w:rStyle w:val="sourcecode"/>
        </w:rPr>
        <w:t>SWISSEPH</w:t>
      </w:r>
      <w:r w:rsidRPr="002228E0">
        <w:t>.</w:t>
      </w:r>
    </w:p>
    <w:p w14:paraId="5817AE25" w14:textId="77777777" w:rsidR="00BF3510" w:rsidRPr="002228E0" w:rsidRDefault="00BF3510" w:rsidP="00CC1B5C">
      <w:r w:rsidRPr="002228E0">
        <w:rPr>
          <w:rStyle w:val="FileName"/>
        </w:rPr>
        <w:lastRenderedPageBreak/>
        <w:t xml:space="preserve">PLACALC </w:t>
      </w:r>
      <w:r w:rsidRPr="002228E0">
        <w:t xml:space="preserve">used angular measurements in </w:t>
      </w:r>
      <w:r w:rsidRPr="002228E0">
        <w:rPr>
          <w:rStyle w:val="FileName"/>
        </w:rPr>
        <w:t>centiseconds</w:t>
      </w:r>
      <w:r w:rsidRPr="002228E0">
        <w:t xml:space="preserve"> a lot; a centisecond is </w:t>
      </w:r>
      <w:r w:rsidRPr="002228E0">
        <w:rPr>
          <w:b/>
          <w:bCs/>
        </w:rPr>
        <w:t>1/100</w:t>
      </w:r>
      <w:r w:rsidRPr="002228E0">
        <w:t xml:space="preserve"> of an </w:t>
      </w:r>
      <w:r w:rsidRPr="002228E0">
        <w:rPr>
          <w:rStyle w:val="FileName"/>
        </w:rPr>
        <w:t>arc second</w:t>
      </w:r>
      <w:r w:rsidRPr="002228E0">
        <w:t xml:space="preserve">. The C type </w:t>
      </w:r>
      <w:r w:rsidRPr="002228E0">
        <w:rPr>
          <w:rStyle w:val="FileName"/>
        </w:rPr>
        <w:t>CSEC</w:t>
      </w:r>
      <w:r w:rsidRPr="002228E0">
        <w:t xml:space="preserve"> or </w:t>
      </w:r>
      <w:r w:rsidRPr="002228E0">
        <w:rPr>
          <w:rStyle w:val="FileName"/>
        </w:rPr>
        <w:t>centisec</w:t>
      </w:r>
      <w:r w:rsidRPr="002228E0">
        <w:t xml:space="preserve"> is a 32-bit integer. </w:t>
      </w:r>
      <w:r w:rsidRPr="002228E0">
        <w:rPr>
          <w:rStyle w:val="FileName"/>
        </w:rPr>
        <w:t>CSEC</w:t>
      </w:r>
      <w:r w:rsidRPr="002228E0">
        <w:t xml:space="preserve"> was used because calculation with integer variables was considerably faster than floating point calculation on most CPUs in 1988, when PLACALC was written.</w:t>
      </w:r>
    </w:p>
    <w:p w14:paraId="1F80A2ED" w14:textId="77777777" w:rsidR="00BF3510" w:rsidRPr="002228E0" w:rsidRDefault="00BF3510" w:rsidP="00CC1B5C">
      <w:r w:rsidRPr="002228E0">
        <w:t>In the Swiss Ephemeris we have dropped the use of centiseconds and use double (64-bit floating point) for all angular measurements.</w:t>
      </w:r>
    </w:p>
    <w:p w14:paraId="24F71DA4" w14:textId="77777777" w:rsidR="00283E02" w:rsidRPr="002228E0" w:rsidRDefault="00BF3510" w:rsidP="001555B8">
      <w:pPr>
        <w:pStyle w:val="berschrift3"/>
      </w:pPr>
      <w:bookmarkStart w:id="270" w:name="_Toc62644284"/>
      <w:r w:rsidRPr="002228E0">
        <w:t>Normalize argument into interval [0..DEG360]</w:t>
      </w:r>
      <w:bookmarkEnd w:id="270"/>
    </w:p>
    <w:p w14:paraId="3738D141" w14:textId="77777777" w:rsidR="00283E02" w:rsidRPr="002228E0" w:rsidRDefault="00BF3510" w:rsidP="00CC1B5C">
      <w:pPr>
        <w:rPr>
          <w:rStyle w:val="sourcecode"/>
        </w:rPr>
      </w:pPr>
      <w:r w:rsidRPr="002228E0">
        <w:rPr>
          <w:rStyle w:val="sourcecode"/>
        </w:rPr>
        <w:t>/ * former function name: csnorm() */</w:t>
      </w:r>
    </w:p>
    <w:p w14:paraId="19C078B1" w14:textId="77777777" w:rsidR="00BF3510" w:rsidRPr="002228E0" w:rsidRDefault="00BF3510" w:rsidP="00CC1B5C">
      <w:pPr>
        <w:rPr>
          <w:rStyle w:val="sourcecode"/>
        </w:rPr>
      </w:pPr>
      <w:r w:rsidRPr="002228E0">
        <w:rPr>
          <w:rStyle w:val="sourcecode"/>
        </w:rPr>
        <w:t xml:space="preserve">centisec </w:t>
      </w:r>
      <w:bookmarkStart w:id="271" w:name="_Hlk478111710"/>
      <w:r w:rsidRPr="002228E0">
        <w:rPr>
          <w:rStyle w:val="functions"/>
        </w:rPr>
        <w:t>swe_csnorm</w:t>
      </w:r>
      <w:bookmarkEnd w:id="271"/>
      <w:r w:rsidRPr="002228E0">
        <w:rPr>
          <w:rStyle w:val="sourcecode"/>
        </w:rPr>
        <w:t>(centisec p);</w:t>
      </w:r>
    </w:p>
    <w:p w14:paraId="07E2DC1F" w14:textId="77777777" w:rsidR="00283E02" w:rsidRPr="002228E0" w:rsidRDefault="00BF3510" w:rsidP="001555B8">
      <w:pPr>
        <w:pStyle w:val="berschrift3"/>
      </w:pPr>
      <w:bookmarkStart w:id="272" w:name="_Toc62644285"/>
      <w:r w:rsidRPr="002228E0">
        <w:t>Distance in centisecs p1 - p2 normalized to [0..360]</w:t>
      </w:r>
      <w:bookmarkEnd w:id="272"/>
    </w:p>
    <w:p w14:paraId="25233F1F" w14:textId="77777777" w:rsidR="00BF3510" w:rsidRPr="002228E0" w:rsidRDefault="00BF3510" w:rsidP="00CC1B5C">
      <w:pPr>
        <w:rPr>
          <w:rStyle w:val="sourcecode"/>
        </w:rPr>
      </w:pPr>
      <w:r w:rsidRPr="002228E0">
        <w:rPr>
          <w:rStyle w:val="sourcecode"/>
        </w:rPr>
        <w:t>/ * former function name: difcsn() */</w:t>
      </w:r>
    </w:p>
    <w:p w14:paraId="54394208" w14:textId="77777777" w:rsidR="00BF3510" w:rsidRPr="002228E0" w:rsidRDefault="00BF3510" w:rsidP="00CC1B5C">
      <w:pPr>
        <w:rPr>
          <w:rStyle w:val="sourcecode"/>
        </w:rPr>
      </w:pPr>
      <w:r w:rsidRPr="002228E0">
        <w:rPr>
          <w:rStyle w:val="sourcecode"/>
        </w:rPr>
        <w:t xml:space="preserve">centisec </w:t>
      </w:r>
      <w:bookmarkStart w:id="273" w:name="_Hlk478111870"/>
      <w:r w:rsidRPr="002228E0">
        <w:rPr>
          <w:rStyle w:val="functions"/>
        </w:rPr>
        <w:t>swe_difcsn</w:t>
      </w:r>
      <w:bookmarkEnd w:id="273"/>
      <w:r w:rsidRPr="002228E0">
        <w:rPr>
          <w:rStyle w:val="sourcecode"/>
        </w:rPr>
        <w:t>(centisec p1, centisec p2);</w:t>
      </w:r>
    </w:p>
    <w:p w14:paraId="33A70878" w14:textId="77777777" w:rsidR="00BF3510" w:rsidRPr="002228E0" w:rsidRDefault="00BF3510" w:rsidP="001555B8">
      <w:pPr>
        <w:pStyle w:val="berschrift3"/>
      </w:pPr>
      <w:bookmarkStart w:id="274" w:name="_Toc62644286"/>
      <w:r w:rsidRPr="002228E0">
        <w:t>Distance in degrees</w:t>
      </w:r>
      <w:bookmarkEnd w:id="274"/>
    </w:p>
    <w:p w14:paraId="29FCBC16" w14:textId="77777777" w:rsidR="00BF3510" w:rsidRPr="002228E0" w:rsidRDefault="00BF3510" w:rsidP="00CC1B5C">
      <w:pPr>
        <w:rPr>
          <w:rStyle w:val="sourcecode"/>
        </w:rPr>
      </w:pPr>
      <w:r w:rsidRPr="002228E0">
        <w:rPr>
          <w:rStyle w:val="sourcecode"/>
        </w:rPr>
        <w:t>/* former function name: difdegn() */</w:t>
      </w:r>
    </w:p>
    <w:p w14:paraId="5FC85F53" w14:textId="77777777" w:rsidR="00BF3510" w:rsidRPr="002228E0" w:rsidRDefault="00BF3510" w:rsidP="00CC1B5C">
      <w:pPr>
        <w:rPr>
          <w:rStyle w:val="sourcecode"/>
        </w:rPr>
      </w:pPr>
      <w:r w:rsidRPr="002228E0">
        <w:rPr>
          <w:rStyle w:val="sourcecode"/>
        </w:rPr>
        <w:t xml:space="preserve">double </w:t>
      </w:r>
      <w:bookmarkStart w:id="275" w:name="_Hlk478111884"/>
      <w:r w:rsidRPr="002228E0">
        <w:rPr>
          <w:rStyle w:val="functions"/>
        </w:rPr>
        <w:t>swe_difdegn</w:t>
      </w:r>
      <w:bookmarkEnd w:id="275"/>
      <w:r w:rsidRPr="002228E0">
        <w:rPr>
          <w:rStyle w:val="sourcecode"/>
        </w:rPr>
        <w:t>(double p1, double p2);</w:t>
      </w:r>
    </w:p>
    <w:p w14:paraId="24FDC9FF" w14:textId="77777777" w:rsidR="00283E02" w:rsidRPr="002228E0" w:rsidRDefault="00BF3510" w:rsidP="001555B8">
      <w:pPr>
        <w:pStyle w:val="berschrift3"/>
      </w:pPr>
      <w:bookmarkStart w:id="276" w:name="_Toc62644287"/>
      <w:r w:rsidRPr="002228E0">
        <w:t>Distance in centisecs p1 - p2 normalized to [-180..180]</w:t>
      </w:r>
      <w:bookmarkEnd w:id="276"/>
    </w:p>
    <w:p w14:paraId="373B031F" w14:textId="77777777" w:rsidR="00BF3510" w:rsidRPr="002228E0" w:rsidRDefault="00BF3510" w:rsidP="00CC1B5C">
      <w:pPr>
        <w:rPr>
          <w:rStyle w:val="sourcecode"/>
        </w:rPr>
      </w:pPr>
      <w:r w:rsidRPr="002228E0">
        <w:rPr>
          <w:rStyle w:val="sourcecode"/>
        </w:rPr>
        <w:t>/* former function name: difcs2n() */</w:t>
      </w:r>
    </w:p>
    <w:p w14:paraId="6DF37AAD" w14:textId="77777777" w:rsidR="00283E02" w:rsidRPr="002228E0" w:rsidRDefault="00BF3510" w:rsidP="00CC1B5C">
      <w:pPr>
        <w:rPr>
          <w:rStyle w:val="sourcecode"/>
        </w:rPr>
      </w:pPr>
      <w:r w:rsidRPr="002228E0">
        <w:rPr>
          <w:rStyle w:val="sourcecode"/>
        </w:rPr>
        <w:t xml:space="preserve">centisec </w:t>
      </w:r>
      <w:bookmarkStart w:id="277" w:name="_Hlk478111918"/>
      <w:r w:rsidRPr="002228E0">
        <w:rPr>
          <w:rStyle w:val="functions"/>
        </w:rPr>
        <w:t>swe_difcs2n</w:t>
      </w:r>
      <w:bookmarkEnd w:id="277"/>
      <w:r w:rsidRPr="002228E0">
        <w:rPr>
          <w:rStyle w:val="sourcecode"/>
        </w:rPr>
        <w:t>(centisec p1, centisec p2);</w:t>
      </w:r>
    </w:p>
    <w:p w14:paraId="30B62474" w14:textId="77777777" w:rsidR="00BF3510" w:rsidRPr="002228E0" w:rsidRDefault="00BF3510" w:rsidP="001555B8">
      <w:pPr>
        <w:pStyle w:val="berschrift3"/>
      </w:pPr>
      <w:bookmarkStart w:id="278" w:name="_Toc62644288"/>
      <w:r w:rsidRPr="002228E0">
        <w:t>Distance in degrees</w:t>
      </w:r>
      <w:bookmarkEnd w:id="278"/>
    </w:p>
    <w:p w14:paraId="56A1354E" w14:textId="77777777" w:rsidR="00BF3510" w:rsidRPr="002228E0" w:rsidRDefault="00BF3510" w:rsidP="00CC1B5C">
      <w:pPr>
        <w:rPr>
          <w:rStyle w:val="sourcecode"/>
        </w:rPr>
      </w:pPr>
      <w:r w:rsidRPr="002228E0">
        <w:rPr>
          <w:rStyle w:val="sourcecode"/>
        </w:rPr>
        <w:t>/* former function name: difdeg2n() */</w:t>
      </w:r>
    </w:p>
    <w:p w14:paraId="0186CFE6" w14:textId="77777777" w:rsidR="00BF3510" w:rsidRPr="002228E0" w:rsidRDefault="00BF3510" w:rsidP="00CC1B5C">
      <w:pPr>
        <w:rPr>
          <w:rStyle w:val="sourcecode"/>
        </w:rPr>
      </w:pPr>
      <w:r w:rsidRPr="002228E0">
        <w:rPr>
          <w:rStyle w:val="sourcecode"/>
        </w:rPr>
        <w:t xml:space="preserve">double </w:t>
      </w:r>
      <w:bookmarkStart w:id="279" w:name="_Hlk478111928"/>
      <w:r w:rsidRPr="002228E0">
        <w:rPr>
          <w:rStyle w:val="functions"/>
        </w:rPr>
        <w:t>swe_difdeg2n</w:t>
      </w:r>
      <w:bookmarkEnd w:id="279"/>
      <w:r w:rsidRPr="002228E0">
        <w:rPr>
          <w:rStyle w:val="sourcecode"/>
        </w:rPr>
        <w:t>(double p1, double p2);</w:t>
      </w:r>
    </w:p>
    <w:p w14:paraId="2BE266E0" w14:textId="77777777" w:rsidR="00283E02" w:rsidRPr="002228E0" w:rsidRDefault="00BF3510" w:rsidP="001555B8">
      <w:pPr>
        <w:pStyle w:val="berschrift3"/>
      </w:pPr>
      <w:bookmarkStart w:id="280" w:name="_Toc62644289"/>
      <w:r w:rsidRPr="002228E0">
        <w:t>Round second, but at 29.5959 always down</w:t>
      </w:r>
      <w:bookmarkEnd w:id="280"/>
    </w:p>
    <w:p w14:paraId="27915B52" w14:textId="77777777" w:rsidR="00BF3510" w:rsidRPr="002228E0" w:rsidRDefault="00BF3510" w:rsidP="00CC1B5C">
      <w:pPr>
        <w:rPr>
          <w:rStyle w:val="sourcecode"/>
        </w:rPr>
      </w:pPr>
      <w:r w:rsidRPr="002228E0">
        <w:rPr>
          <w:rStyle w:val="sourcecode"/>
        </w:rPr>
        <w:t>/* former function name: roundsec() */</w:t>
      </w:r>
    </w:p>
    <w:p w14:paraId="0E6923C2" w14:textId="77777777" w:rsidR="00BF3510" w:rsidRPr="002228E0" w:rsidRDefault="00BF3510" w:rsidP="00CC1B5C">
      <w:pPr>
        <w:rPr>
          <w:rStyle w:val="sourcecode"/>
        </w:rPr>
      </w:pPr>
      <w:r w:rsidRPr="002228E0">
        <w:rPr>
          <w:rStyle w:val="sourcecode"/>
        </w:rPr>
        <w:t xml:space="preserve">centisec </w:t>
      </w:r>
      <w:bookmarkStart w:id="281" w:name="_Hlk478111937"/>
      <w:r w:rsidRPr="002228E0">
        <w:rPr>
          <w:rStyle w:val="functions"/>
        </w:rPr>
        <w:t>swe_csroundsec</w:t>
      </w:r>
      <w:bookmarkEnd w:id="281"/>
      <w:r w:rsidRPr="002228E0">
        <w:rPr>
          <w:rStyle w:val="sourcecode"/>
        </w:rPr>
        <w:t>(centisec x);</w:t>
      </w:r>
    </w:p>
    <w:p w14:paraId="728D85D4" w14:textId="77777777" w:rsidR="00283E02" w:rsidRPr="002228E0" w:rsidRDefault="00BF3510" w:rsidP="001555B8">
      <w:pPr>
        <w:pStyle w:val="berschrift3"/>
      </w:pPr>
      <w:bookmarkStart w:id="282" w:name="_Toc62644290"/>
      <w:r w:rsidRPr="002228E0">
        <w:t>Double to long with rounding, no overflow check</w:t>
      </w:r>
      <w:bookmarkEnd w:id="282"/>
    </w:p>
    <w:p w14:paraId="3A540EFD" w14:textId="77777777" w:rsidR="00BF3510" w:rsidRPr="002228E0" w:rsidRDefault="00BF3510" w:rsidP="00CC1B5C">
      <w:pPr>
        <w:rPr>
          <w:rStyle w:val="sourcecode"/>
        </w:rPr>
      </w:pPr>
      <w:r w:rsidRPr="002228E0">
        <w:rPr>
          <w:rStyle w:val="sourcecode"/>
        </w:rPr>
        <w:t>/* former function name: d2l() */</w:t>
      </w:r>
    </w:p>
    <w:p w14:paraId="45CFD09C" w14:textId="77777777" w:rsidR="00BF3510" w:rsidRPr="002228E0" w:rsidRDefault="00BF3510" w:rsidP="00CC1B5C">
      <w:pPr>
        <w:rPr>
          <w:rStyle w:val="sourcecode"/>
        </w:rPr>
      </w:pPr>
      <w:r w:rsidRPr="002228E0">
        <w:rPr>
          <w:rStyle w:val="sourcecode"/>
        </w:rPr>
        <w:t xml:space="preserve">long </w:t>
      </w:r>
      <w:bookmarkStart w:id="283" w:name="_Hlk478111943"/>
      <w:r w:rsidRPr="002228E0">
        <w:rPr>
          <w:rStyle w:val="functions"/>
        </w:rPr>
        <w:t>swe_d2l</w:t>
      </w:r>
      <w:bookmarkEnd w:id="283"/>
      <w:r w:rsidRPr="002228E0">
        <w:rPr>
          <w:rStyle w:val="sourcecode"/>
        </w:rPr>
        <w:t>(double x);</w:t>
      </w:r>
    </w:p>
    <w:p w14:paraId="5082BC33" w14:textId="77777777" w:rsidR="00283E02" w:rsidRPr="002228E0" w:rsidRDefault="00BF3510" w:rsidP="001555B8">
      <w:pPr>
        <w:pStyle w:val="berschrift3"/>
      </w:pPr>
      <w:bookmarkStart w:id="284" w:name="_Toc62644291"/>
      <w:r w:rsidRPr="002228E0">
        <w:t>Day of week</w:t>
      </w:r>
      <w:bookmarkEnd w:id="284"/>
    </w:p>
    <w:p w14:paraId="427ACDF7" w14:textId="77777777" w:rsidR="00BF3510" w:rsidRPr="002228E0" w:rsidRDefault="00BF3510" w:rsidP="00CC1B5C">
      <w:pPr>
        <w:rPr>
          <w:rStyle w:val="sourcecode"/>
        </w:rPr>
      </w:pPr>
      <w:r w:rsidRPr="002228E0">
        <w:rPr>
          <w:rStyle w:val="sourcecode"/>
        </w:rPr>
        <w:t>/*</w:t>
      </w:r>
      <w:r w:rsidR="00740FEE" w:rsidRPr="002228E0">
        <w:rPr>
          <w:rStyle w:val="sourcecode"/>
        </w:rPr>
        <w:t xml:space="preserve"> </w:t>
      </w:r>
      <w:r w:rsidRPr="002228E0">
        <w:rPr>
          <w:rStyle w:val="sourcecode"/>
        </w:rPr>
        <w:t>Monday = 0, ... Sunday = 6</w:t>
      </w:r>
      <w:r w:rsidR="00740FEE" w:rsidRPr="002228E0">
        <w:rPr>
          <w:rStyle w:val="sourcecode"/>
        </w:rPr>
        <w:t>,</w:t>
      </w:r>
      <w:r w:rsidR="00446B06" w:rsidRPr="002228E0">
        <w:rPr>
          <w:rStyle w:val="sourcecode"/>
        </w:rPr>
        <w:t xml:space="preserve"> </w:t>
      </w:r>
      <w:r w:rsidRPr="002228E0">
        <w:rPr>
          <w:rStyle w:val="sourcecode"/>
        </w:rPr>
        <w:t>former function name: day_of_week() */</w:t>
      </w:r>
    </w:p>
    <w:p w14:paraId="7C3C439C" w14:textId="77777777" w:rsidR="00BF3510" w:rsidRPr="002228E0" w:rsidRDefault="00BF3510" w:rsidP="00CC1B5C">
      <w:pPr>
        <w:rPr>
          <w:rStyle w:val="sourcecode"/>
        </w:rPr>
      </w:pPr>
      <w:r w:rsidRPr="002228E0">
        <w:rPr>
          <w:rStyle w:val="sourcecode"/>
        </w:rPr>
        <w:t xml:space="preserve">int </w:t>
      </w:r>
      <w:bookmarkStart w:id="285" w:name="_Hlk478111951"/>
      <w:r w:rsidRPr="002228E0">
        <w:rPr>
          <w:rStyle w:val="functions"/>
        </w:rPr>
        <w:t>swe_day_of_week</w:t>
      </w:r>
      <w:bookmarkEnd w:id="285"/>
      <w:r w:rsidRPr="002228E0">
        <w:rPr>
          <w:rStyle w:val="sourcecode"/>
        </w:rPr>
        <w:t>(double jd);</w:t>
      </w:r>
    </w:p>
    <w:p w14:paraId="2EFAB16F" w14:textId="77777777" w:rsidR="00BF3510" w:rsidRPr="002228E0" w:rsidRDefault="00BF3510" w:rsidP="001555B8">
      <w:pPr>
        <w:pStyle w:val="berschrift3"/>
      </w:pPr>
      <w:bookmarkStart w:id="286" w:name="_Toc62644292"/>
      <w:r w:rsidRPr="002228E0">
        <w:t>Centiseconds -&gt; time string</w:t>
      </w:r>
      <w:bookmarkEnd w:id="286"/>
    </w:p>
    <w:p w14:paraId="6275A93E" w14:textId="77777777" w:rsidR="00BF3510" w:rsidRPr="002228E0" w:rsidRDefault="00BF3510" w:rsidP="00CC1B5C">
      <w:pPr>
        <w:rPr>
          <w:rStyle w:val="sourcecode"/>
        </w:rPr>
      </w:pPr>
      <w:r w:rsidRPr="002228E0">
        <w:rPr>
          <w:rStyle w:val="sourcecode"/>
        </w:rPr>
        <w:t>/* former function name: TimeString() */</w:t>
      </w:r>
    </w:p>
    <w:p w14:paraId="56EA9905" w14:textId="77777777" w:rsidR="00BF3510" w:rsidRPr="002228E0" w:rsidRDefault="00BF3510" w:rsidP="00CC1B5C">
      <w:pPr>
        <w:rPr>
          <w:rStyle w:val="sourcecode"/>
        </w:rPr>
      </w:pPr>
      <w:r w:rsidRPr="002228E0">
        <w:rPr>
          <w:rStyle w:val="sourcecode"/>
        </w:rPr>
        <w:t xml:space="preserve">char * </w:t>
      </w:r>
      <w:bookmarkStart w:id="287" w:name="_Hlk478112061"/>
      <w:r w:rsidRPr="002228E0">
        <w:rPr>
          <w:rStyle w:val="functions"/>
        </w:rPr>
        <w:t>swe_cs2timestr</w:t>
      </w:r>
      <w:bookmarkEnd w:id="287"/>
      <w:r w:rsidRPr="002228E0">
        <w:rPr>
          <w:rStyle w:val="sourcecode"/>
        </w:rPr>
        <w:t>(CSEC t, int sep, AS_BOOL suppressZero, char *a);</w:t>
      </w:r>
    </w:p>
    <w:p w14:paraId="00FD4B6F" w14:textId="77777777" w:rsidR="00BF3510" w:rsidRPr="002228E0" w:rsidRDefault="00BF3510" w:rsidP="001555B8">
      <w:pPr>
        <w:pStyle w:val="berschrift3"/>
      </w:pPr>
      <w:bookmarkStart w:id="288" w:name="_Toc62644293"/>
      <w:r w:rsidRPr="002228E0">
        <w:t>Centiseconds -&gt; longitude or latitude string</w:t>
      </w:r>
      <w:bookmarkEnd w:id="288"/>
    </w:p>
    <w:p w14:paraId="1043830C" w14:textId="77777777" w:rsidR="00BF3510" w:rsidRPr="002228E0" w:rsidRDefault="00BF3510" w:rsidP="00CC1B5C">
      <w:pPr>
        <w:rPr>
          <w:rStyle w:val="sourcecode"/>
        </w:rPr>
      </w:pPr>
      <w:r w:rsidRPr="002228E0">
        <w:rPr>
          <w:rStyle w:val="sourcecode"/>
        </w:rPr>
        <w:t>/* former function name: LonLatString() */</w:t>
      </w:r>
    </w:p>
    <w:p w14:paraId="09070CCD" w14:textId="77777777" w:rsidR="00BF3510" w:rsidRPr="002228E0" w:rsidRDefault="00BF3510" w:rsidP="00CC1B5C">
      <w:pPr>
        <w:rPr>
          <w:rStyle w:val="sourcecode"/>
        </w:rPr>
      </w:pPr>
      <w:r w:rsidRPr="002228E0">
        <w:rPr>
          <w:rStyle w:val="sourcecode"/>
        </w:rPr>
        <w:t xml:space="preserve">char * </w:t>
      </w:r>
      <w:bookmarkStart w:id="289" w:name="_Hlk478112074"/>
      <w:r w:rsidRPr="002228E0">
        <w:rPr>
          <w:rStyle w:val="functions"/>
        </w:rPr>
        <w:t>swe_cs2lonlatstr</w:t>
      </w:r>
      <w:bookmarkEnd w:id="289"/>
      <w:r w:rsidRPr="002228E0">
        <w:rPr>
          <w:rStyle w:val="sourcecode"/>
        </w:rPr>
        <w:t>(CSEC t, char pchar, char mchar, char *s);</w:t>
      </w:r>
    </w:p>
    <w:p w14:paraId="6E82BE3E" w14:textId="77777777" w:rsidR="00BF3510" w:rsidRPr="002228E0" w:rsidRDefault="00BF3510" w:rsidP="001555B8">
      <w:pPr>
        <w:pStyle w:val="berschrift3"/>
      </w:pPr>
      <w:bookmarkStart w:id="290" w:name="_Toc62644294"/>
      <w:r w:rsidRPr="002228E0">
        <w:lastRenderedPageBreak/>
        <w:t>Centiseconds -&gt; degrees string</w:t>
      </w:r>
      <w:bookmarkEnd w:id="290"/>
    </w:p>
    <w:p w14:paraId="28C947B3" w14:textId="77777777" w:rsidR="00BF3510" w:rsidRPr="002228E0" w:rsidRDefault="00BF3510" w:rsidP="00CC1B5C">
      <w:pPr>
        <w:rPr>
          <w:rStyle w:val="sourcecode"/>
        </w:rPr>
      </w:pPr>
      <w:r w:rsidRPr="002228E0">
        <w:rPr>
          <w:rStyle w:val="sourcecode"/>
        </w:rPr>
        <w:t>/* former function name: DegreeString() */</w:t>
      </w:r>
    </w:p>
    <w:p w14:paraId="4CD060F0" w14:textId="77777777" w:rsidR="00283E02" w:rsidRPr="002228E0" w:rsidRDefault="00BF3510" w:rsidP="00CC1B5C">
      <w:pPr>
        <w:rPr>
          <w:rStyle w:val="sourcecode"/>
        </w:rPr>
      </w:pPr>
      <w:r w:rsidRPr="002228E0">
        <w:rPr>
          <w:rStyle w:val="sourcecode"/>
        </w:rPr>
        <w:t xml:space="preserve">char * </w:t>
      </w:r>
      <w:bookmarkStart w:id="291" w:name="_Hlk478112081"/>
      <w:r w:rsidRPr="002228E0">
        <w:rPr>
          <w:rStyle w:val="functions"/>
        </w:rPr>
        <w:t>swe_cs2degstr</w:t>
      </w:r>
      <w:bookmarkEnd w:id="291"/>
      <w:r w:rsidRPr="002228E0">
        <w:rPr>
          <w:rStyle w:val="sourcecode"/>
        </w:rPr>
        <w:t>(CSEC t, char *a);</w:t>
      </w:r>
    </w:p>
    <w:p w14:paraId="7123B8E4" w14:textId="77777777" w:rsidR="00BF3510" w:rsidRPr="002228E0" w:rsidRDefault="00BF3510" w:rsidP="00877D89">
      <w:pPr>
        <w:pStyle w:val="berschrift1"/>
      </w:pPr>
      <w:bookmarkStart w:id="292" w:name="_Toc62644295"/>
      <w:r w:rsidRPr="002228E0">
        <w:t>The SWISSEPH DLLs</w:t>
      </w:r>
      <w:bookmarkEnd w:id="292"/>
    </w:p>
    <w:p w14:paraId="0278FDA4" w14:textId="77777777" w:rsidR="00283E02" w:rsidRPr="002228E0" w:rsidRDefault="00BF3510" w:rsidP="004834E8">
      <w:pPr>
        <w:tabs>
          <w:tab w:val="left" w:pos="3119"/>
        </w:tabs>
        <w:rPr>
          <w:rStyle w:val="FileName"/>
        </w:rPr>
      </w:pPr>
      <w:r w:rsidRPr="002228E0">
        <w:t>There is a 32 bit DLL:</w:t>
      </w:r>
      <w:r w:rsidR="00415F29" w:rsidRPr="002228E0">
        <w:rPr>
          <w:rStyle w:val="FileName"/>
        </w:rPr>
        <w:t xml:space="preserve"> </w:t>
      </w:r>
      <w:r w:rsidRPr="002228E0">
        <w:rPr>
          <w:rStyle w:val="FileName"/>
        </w:rPr>
        <w:t>swedll32.dll</w:t>
      </w:r>
    </w:p>
    <w:p w14:paraId="76A724F6" w14:textId="77777777" w:rsidR="00283E02" w:rsidRPr="002228E0" w:rsidRDefault="00BF3510" w:rsidP="00CC1B5C">
      <w:r w:rsidRPr="002228E0">
        <w:t xml:space="preserve">You can use our programs </w:t>
      </w:r>
      <w:r w:rsidRPr="002228E0">
        <w:rPr>
          <w:rStyle w:val="FileName"/>
        </w:rPr>
        <w:t>swetest.c</w:t>
      </w:r>
      <w:r w:rsidRPr="002228E0">
        <w:rPr>
          <w:i/>
          <w:iCs/>
        </w:rPr>
        <w:t xml:space="preserve"> </w:t>
      </w:r>
      <w:r w:rsidRPr="002228E0">
        <w:t xml:space="preserve">and </w:t>
      </w:r>
      <w:r w:rsidRPr="002228E0">
        <w:rPr>
          <w:rStyle w:val="FileName"/>
        </w:rPr>
        <w:t>swewin.c</w:t>
      </w:r>
      <w:r w:rsidRPr="002228E0">
        <w:rPr>
          <w:i/>
          <w:iCs/>
        </w:rPr>
        <w:t xml:space="preserve"> </w:t>
      </w:r>
      <w:r w:rsidRPr="002228E0">
        <w:t xml:space="preserve">as </w:t>
      </w:r>
      <w:r w:rsidR="00C649F8" w:rsidRPr="002228E0">
        <w:t>examples. To</w:t>
      </w:r>
      <w:r w:rsidRPr="002228E0">
        <w:t xml:space="preserve"> compile </w:t>
      </w:r>
      <w:r w:rsidRPr="002228E0">
        <w:rPr>
          <w:rStyle w:val="FileName"/>
        </w:rPr>
        <w:t>swetest</w:t>
      </w:r>
      <w:r w:rsidRPr="002228E0">
        <w:rPr>
          <w:i/>
          <w:iCs/>
        </w:rPr>
        <w:t xml:space="preserve"> </w:t>
      </w:r>
      <w:r w:rsidRPr="002228E0">
        <w:t xml:space="preserve">or </w:t>
      </w:r>
      <w:r w:rsidRPr="002228E0">
        <w:rPr>
          <w:rStyle w:val="FileName"/>
        </w:rPr>
        <w:t>swewin</w:t>
      </w:r>
      <w:r w:rsidRPr="002228E0">
        <w:t xml:space="preserve"> with a </w:t>
      </w:r>
      <w:r w:rsidRPr="002228E0">
        <w:rPr>
          <w:rStyle w:val="FileName"/>
        </w:rPr>
        <w:t>DLL</w:t>
      </w:r>
      <w:r w:rsidRPr="002228E0">
        <w:t>:</w:t>
      </w:r>
    </w:p>
    <w:p w14:paraId="0541EDE7" w14:textId="77777777" w:rsidR="00BF3510" w:rsidRPr="002228E0" w:rsidRDefault="00BF3510" w:rsidP="00DE5833">
      <w:pPr>
        <w:pStyle w:val="listnumbered"/>
        <w:numPr>
          <w:ilvl w:val="0"/>
          <w:numId w:val="15"/>
        </w:numPr>
        <w:ind w:left="284" w:hanging="284"/>
      </w:pPr>
      <w:r w:rsidRPr="002228E0">
        <w:t>The compiler needs the following files:</w:t>
      </w:r>
    </w:p>
    <w:p w14:paraId="4D507D20" w14:textId="77777777" w:rsidR="00BF3510" w:rsidRPr="002228E0" w:rsidRDefault="00BF3510" w:rsidP="004B4F9F">
      <w:pPr>
        <w:ind w:left="284"/>
        <w:rPr>
          <w:rStyle w:val="FileName"/>
        </w:rPr>
      </w:pPr>
      <w:r w:rsidRPr="002228E0">
        <w:rPr>
          <w:rStyle w:val="FileName"/>
        </w:rPr>
        <w:t>swetest.c</w:t>
      </w:r>
      <w:r w:rsidRPr="002228E0">
        <w:rPr>
          <w:i/>
          <w:iCs/>
        </w:rPr>
        <w:t xml:space="preserve"> </w:t>
      </w:r>
      <w:r w:rsidRPr="002228E0">
        <w:t>or</w:t>
      </w:r>
      <w:r w:rsidRPr="002228E0">
        <w:rPr>
          <w:i/>
          <w:iCs/>
        </w:rPr>
        <w:t xml:space="preserve"> </w:t>
      </w:r>
      <w:r w:rsidRPr="002228E0">
        <w:rPr>
          <w:rStyle w:val="FileName"/>
        </w:rPr>
        <w:t>swewin.c</w:t>
      </w:r>
    </w:p>
    <w:p w14:paraId="23DD1609" w14:textId="77777777" w:rsidR="00BF3510" w:rsidRPr="002228E0" w:rsidRDefault="00BF3510" w:rsidP="004B4F9F">
      <w:pPr>
        <w:ind w:left="284"/>
        <w:rPr>
          <w:rStyle w:val="FileName"/>
        </w:rPr>
      </w:pPr>
      <w:r w:rsidRPr="002228E0">
        <w:rPr>
          <w:rStyle w:val="FileName"/>
        </w:rPr>
        <w:t>swedll32.dll</w:t>
      </w:r>
    </w:p>
    <w:p w14:paraId="73A30FD6" w14:textId="77777777" w:rsidR="00BF3510" w:rsidRPr="002228E0" w:rsidRDefault="00BF3510" w:rsidP="004B4F9F">
      <w:pPr>
        <w:ind w:left="284"/>
      </w:pPr>
      <w:r w:rsidRPr="002228E0">
        <w:rPr>
          <w:rStyle w:val="FileName"/>
        </w:rPr>
        <w:t>swedll32.lib</w:t>
      </w:r>
      <w:r w:rsidRPr="002228E0">
        <w:tab/>
        <w:t>(if you choose implicit linking)</w:t>
      </w:r>
    </w:p>
    <w:p w14:paraId="51A38A43" w14:textId="77777777" w:rsidR="00BF3510" w:rsidRPr="002228E0" w:rsidRDefault="00BF3510" w:rsidP="004B4F9F">
      <w:pPr>
        <w:ind w:left="284"/>
        <w:rPr>
          <w:rStyle w:val="FileName"/>
        </w:rPr>
      </w:pPr>
      <w:r w:rsidRPr="002228E0">
        <w:rPr>
          <w:rStyle w:val="FileName"/>
        </w:rPr>
        <w:t>swephexp.h</w:t>
      </w:r>
    </w:p>
    <w:p w14:paraId="09FC208F" w14:textId="77777777" w:rsidR="00BF3510" w:rsidRPr="002228E0" w:rsidRDefault="00BF3510" w:rsidP="004B4F9F">
      <w:pPr>
        <w:ind w:left="284"/>
        <w:rPr>
          <w:rStyle w:val="FileName"/>
        </w:rPr>
      </w:pPr>
      <w:r w:rsidRPr="002228E0">
        <w:rPr>
          <w:rStyle w:val="FileName"/>
        </w:rPr>
        <w:t>swedll.h</w:t>
      </w:r>
    </w:p>
    <w:p w14:paraId="2879B6DD" w14:textId="77777777" w:rsidR="00283E02" w:rsidRPr="002228E0" w:rsidRDefault="00BF3510" w:rsidP="004B4F9F">
      <w:pPr>
        <w:ind w:left="284"/>
        <w:rPr>
          <w:rStyle w:val="FileName"/>
        </w:rPr>
      </w:pPr>
      <w:r w:rsidRPr="002228E0">
        <w:rPr>
          <w:rStyle w:val="FileName"/>
        </w:rPr>
        <w:t>sweodef.h</w:t>
      </w:r>
    </w:p>
    <w:p w14:paraId="6068F681" w14:textId="77777777" w:rsidR="00BF3510" w:rsidRPr="002228E0" w:rsidRDefault="00BF3510" w:rsidP="00DE5833">
      <w:pPr>
        <w:pStyle w:val="listnumbered"/>
        <w:numPr>
          <w:ilvl w:val="0"/>
          <w:numId w:val="15"/>
        </w:numPr>
        <w:ind w:left="284" w:hanging="284"/>
      </w:pPr>
      <w:r w:rsidRPr="002228E0">
        <w:t>Define the following macros (-d):</w:t>
      </w:r>
    </w:p>
    <w:p w14:paraId="35C591E0" w14:textId="77777777" w:rsidR="00BF3510" w:rsidRPr="002228E0" w:rsidRDefault="00BF3510" w:rsidP="004B4F9F">
      <w:pPr>
        <w:ind w:firstLine="284"/>
        <w:rPr>
          <w:rStyle w:val="sourcecode"/>
        </w:rPr>
      </w:pPr>
      <w:r w:rsidRPr="002228E0">
        <w:rPr>
          <w:rStyle w:val="sourcecode"/>
        </w:rPr>
        <w:t>USE_DLL</w:t>
      </w:r>
    </w:p>
    <w:p w14:paraId="7779FE23" w14:textId="77777777" w:rsidR="00283E02" w:rsidRPr="002228E0" w:rsidRDefault="00BF3510" w:rsidP="00DE5833">
      <w:pPr>
        <w:pStyle w:val="listnumbered"/>
        <w:numPr>
          <w:ilvl w:val="0"/>
          <w:numId w:val="15"/>
        </w:numPr>
        <w:ind w:left="284" w:hanging="284"/>
      </w:pPr>
      <w:r w:rsidRPr="002228E0">
        <w:t xml:space="preserve">Build </w:t>
      </w:r>
      <w:r w:rsidRPr="002228E0">
        <w:rPr>
          <w:rStyle w:val="FileName"/>
        </w:rPr>
        <w:t>swetest.exe</w:t>
      </w:r>
      <w:r w:rsidRPr="002228E0">
        <w:t xml:space="preserve"> from </w:t>
      </w:r>
      <w:r w:rsidRPr="002228E0">
        <w:rPr>
          <w:rStyle w:val="FileName"/>
        </w:rPr>
        <w:t>swetest.c</w:t>
      </w:r>
      <w:r w:rsidRPr="002228E0">
        <w:rPr>
          <w:i/>
          <w:iCs/>
        </w:rPr>
        <w:t xml:space="preserve"> </w:t>
      </w:r>
      <w:r w:rsidRPr="002228E0">
        <w:t xml:space="preserve">and </w:t>
      </w:r>
      <w:r w:rsidRPr="002228E0">
        <w:rPr>
          <w:rStyle w:val="FileName"/>
        </w:rPr>
        <w:t>swedll32.lib</w:t>
      </w:r>
      <w:r w:rsidR="00F76CBF" w:rsidRPr="002228E0">
        <w:rPr>
          <w:rStyle w:val="FileName"/>
        </w:rPr>
        <w:t xml:space="preserve"> </w:t>
      </w:r>
      <w:r w:rsidR="00F76CBF" w:rsidRPr="002228E0">
        <w:t xml:space="preserve">or </w:t>
      </w:r>
      <w:r w:rsidR="00F76CBF" w:rsidRPr="002228E0">
        <w:rPr>
          <w:rStyle w:val="FileName"/>
        </w:rPr>
        <w:t>swedll64.lib</w:t>
      </w:r>
      <w:r w:rsidR="00F76CBF" w:rsidRPr="002228E0">
        <w:t xml:space="preserve"> (depending on the 32-bit or 64-bit architecture of your system)</w:t>
      </w:r>
      <w:r w:rsidRPr="002228E0">
        <w:t>.</w:t>
      </w:r>
    </w:p>
    <w:p w14:paraId="1E1774A9" w14:textId="77777777" w:rsidR="00BF3510" w:rsidRPr="002228E0" w:rsidRDefault="00BF3510" w:rsidP="00CC1B5C">
      <w:pPr>
        <w:rPr>
          <w:rStyle w:val="FileName"/>
        </w:rPr>
      </w:pPr>
      <w:r w:rsidRPr="002228E0">
        <w:t xml:space="preserve">Build </w:t>
      </w:r>
      <w:r w:rsidRPr="002228E0">
        <w:rPr>
          <w:rStyle w:val="FileName"/>
        </w:rPr>
        <w:t>swewin.exe</w:t>
      </w:r>
      <w:r w:rsidRPr="002228E0">
        <w:t xml:space="preserve"> from </w:t>
      </w:r>
      <w:r w:rsidRPr="002228E0">
        <w:rPr>
          <w:rStyle w:val="FileName"/>
        </w:rPr>
        <w:t>swewin.c</w:t>
      </w:r>
      <w:r w:rsidRPr="002228E0">
        <w:t>,</w:t>
      </w:r>
      <w:r w:rsidRPr="002228E0">
        <w:rPr>
          <w:i/>
          <w:iCs/>
        </w:rPr>
        <w:t xml:space="preserve"> </w:t>
      </w:r>
      <w:r w:rsidRPr="002228E0">
        <w:rPr>
          <w:rStyle w:val="FileName"/>
        </w:rPr>
        <w:t>swewin.rc</w:t>
      </w:r>
      <w:r w:rsidRPr="002228E0">
        <w:t xml:space="preserve">, and </w:t>
      </w:r>
      <w:r w:rsidRPr="002228E0">
        <w:rPr>
          <w:rStyle w:val="FileName"/>
        </w:rPr>
        <w:t>swedll32.lib</w:t>
      </w:r>
      <w:r w:rsidR="00F76CBF" w:rsidRPr="002228E0">
        <w:t xml:space="preserve"> or </w:t>
      </w:r>
      <w:r w:rsidR="00F76CBF" w:rsidRPr="002228E0">
        <w:rPr>
          <w:rStyle w:val="FileName"/>
        </w:rPr>
        <w:t>swedll64.lib.</w:t>
      </w:r>
    </w:p>
    <w:p w14:paraId="04E33943" w14:textId="77777777" w:rsidR="00BF3510" w:rsidRPr="002228E0" w:rsidRDefault="00BF3510" w:rsidP="00CC1B5C">
      <w:r w:rsidRPr="002228E0">
        <w:t>We provide some project files which we have used to build our test samples. You will need to adjust the project files to your environment.</w:t>
      </w:r>
    </w:p>
    <w:p w14:paraId="1C1865DB" w14:textId="1C411278" w:rsidR="00283E02" w:rsidRPr="002228E0" w:rsidRDefault="00BF3510" w:rsidP="00CC1B5C">
      <w:r w:rsidRPr="002228E0">
        <w:t xml:space="preserve">We have worked with </w:t>
      </w:r>
      <w:r w:rsidRPr="002228E0">
        <w:rPr>
          <w:rStyle w:val="FileName"/>
        </w:rPr>
        <w:t>Microsoft Visual C++ 5.0</w:t>
      </w:r>
      <w:r w:rsidRPr="002228E0">
        <w:t xml:space="preserve"> (32-bit). The DLLs where built with the Microsoft compilers.</w:t>
      </w:r>
    </w:p>
    <w:p w14:paraId="076E55D9" w14:textId="77777777" w:rsidR="002D4919" w:rsidRPr="002228E0" w:rsidRDefault="002D4919" w:rsidP="00CC1B5C"/>
    <w:p w14:paraId="466A977E" w14:textId="77777777" w:rsidR="00283E02" w:rsidRPr="002228E0" w:rsidRDefault="00BF3510" w:rsidP="00877D89">
      <w:pPr>
        <w:pStyle w:val="berschrift1"/>
      </w:pPr>
      <w:bookmarkStart w:id="293" w:name="_Toc62644296"/>
      <w:r w:rsidRPr="002228E0">
        <w:t>Using the DLL with</w:t>
      </w:r>
      <w:r w:rsidR="00446B06" w:rsidRPr="002228E0">
        <w:t xml:space="preserve"> </w:t>
      </w:r>
      <w:r w:rsidRPr="002228E0">
        <w:t>Visual Basic 5.0</w:t>
      </w:r>
      <w:bookmarkEnd w:id="293"/>
    </w:p>
    <w:p w14:paraId="024285AF" w14:textId="77777777" w:rsidR="00283E02" w:rsidRPr="002228E0" w:rsidRDefault="00BF3510" w:rsidP="00CC1B5C">
      <w:r w:rsidRPr="002228E0">
        <w:t xml:space="preserve">The 32-bit DLL contains the exported function under 'decorated names'. Each function has an underscore before its name, and a suffix of the form </w:t>
      </w:r>
      <w:r w:rsidRPr="002228E0">
        <w:rPr>
          <w:rStyle w:val="sourcecode"/>
        </w:rPr>
        <w:t>@xx</w:t>
      </w:r>
      <w:r w:rsidR="00446B06" w:rsidRPr="002228E0">
        <w:t xml:space="preserve"> </w:t>
      </w:r>
      <w:r w:rsidRPr="002228E0">
        <w:t xml:space="preserve">where </w:t>
      </w:r>
      <w:r w:rsidRPr="002228E0">
        <w:rPr>
          <w:rStyle w:val="sourcecode"/>
        </w:rPr>
        <w:t>xx</w:t>
      </w:r>
      <w:r w:rsidRPr="002228E0">
        <w:t xml:space="preserve"> is the number of stack bytes used by the call.</w:t>
      </w:r>
    </w:p>
    <w:p w14:paraId="4D0F33EF" w14:textId="77777777" w:rsidR="00283E02" w:rsidRPr="002228E0" w:rsidRDefault="00BF3510" w:rsidP="00CC1B5C">
      <w:r w:rsidRPr="002228E0">
        <w:t>The Visual Basic declarations for the DLL functions and for some important flag parameters are in the file</w:t>
      </w:r>
      <w:r w:rsidR="004834E8" w:rsidRPr="002228E0">
        <w:t xml:space="preserve"> </w:t>
      </w:r>
      <w:r w:rsidRPr="002228E0">
        <w:rPr>
          <w:rStyle w:val="FileName"/>
        </w:rPr>
        <w:t xml:space="preserve">\sweph\vb\swedecl.txt </w:t>
      </w:r>
      <w:r w:rsidRPr="002228E0">
        <w:t>and can be inserted directly into a VB program.</w:t>
      </w:r>
    </w:p>
    <w:p w14:paraId="5B483BDB" w14:textId="77777777" w:rsidR="00283E02" w:rsidRPr="002228E0" w:rsidRDefault="00BF3510" w:rsidP="00CC1B5C">
      <w:r w:rsidRPr="002228E0">
        <w:t xml:space="preserve">A sample VB program </w:t>
      </w:r>
      <w:r w:rsidRPr="002228E0">
        <w:rPr>
          <w:rStyle w:val="FileName"/>
        </w:rPr>
        <w:t>vbsweph</w:t>
      </w:r>
      <w:r w:rsidRPr="002228E0">
        <w:t xml:space="preserve"> is included on the distribution, in directory </w:t>
      </w:r>
      <w:r w:rsidRPr="002228E0">
        <w:rPr>
          <w:rStyle w:val="FileName"/>
        </w:rPr>
        <w:t>\sweph\vb</w:t>
      </w:r>
      <w:r w:rsidRPr="002228E0">
        <w:t xml:space="preserve">. To run this sample, the DLL file </w:t>
      </w:r>
      <w:r w:rsidRPr="002228E0">
        <w:rPr>
          <w:rStyle w:val="FileName"/>
        </w:rPr>
        <w:t>swedll32.dll</w:t>
      </w:r>
      <w:r w:rsidRPr="002228E0">
        <w:t xml:space="preserve"> must be copied into the vb directory or installed in the Windows system directory.</w:t>
      </w:r>
    </w:p>
    <w:p w14:paraId="7D2D1DD7" w14:textId="77777777" w:rsidR="00BF3510" w:rsidRPr="002228E0" w:rsidRDefault="00BF3510" w:rsidP="00CC1B5C">
      <w:r w:rsidRPr="002228E0">
        <w:t>DLL functions returning a string:</w:t>
      </w:r>
    </w:p>
    <w:p w14:paraId="46DEC6C7" w14:textId="77777777" w:rsidR="00BF3510" w:rsidRPr="002228E0" w:rsidRDefault="00BF3510" w:rsidP="00CC1B5C">
      <w:r w:rsidRPr="002228E0">
        <w:t>Some DLL functions return a string, e.g.</w:t>
      </w:r>
    </w:p>
    <w:p w14:paraId="6B7C9BEE" w14:textId="77777777" w:rsidR="00283E02" w:rsidRPr="002228E0" w:rsidRDefault="00BF3510" w:rsidP="00CC1B5C">
      <w:pPr>
        <w:rPr>
          <w:rStyle w:val="sourcecode"/>
        </w:rPr>
      </w:pPr>
      <w:r w:rsidRPr="002228E0">
        <w:rPr>
          <w:rStyle w:val="sourcecode"/>
        </w:rPr>
        <w:t xml:space="preserve">char* </w:t>
      </w:r>
      <w:r w:rsidRPr="002228E0">
        <w:rPr>
          <w:rStyle w:val="functions"/>
        </w:rPr>
        <w:t>swe_get_planet_name</w:t>
      </w:r>
      <w:r w:rsidRPr="002228E0">
        <w:rPr>
          <w:rStyle w:val="sourcecode"/>
        </w:rPr>
        <w:t>(int ipl, char *plname)</w:t>
      </w:r>
    </w:p>
    <w:p w14:paraId="2676D8EC" w14:textId="77777777" w:rsidR="00283E02" w:rsidRPr="002228E0" w:rsidRDefault="00BF3510" w:rsidP="00CC1B5C">
      <w:r w:rsidRPr="002228E0">
        <w:t xml:space="preserve">This function copies its result into the string pointer </w:t>
      </w:r>
      <w:r w:rsidRPr="002228E0">
        <w:rPr>
          <w:rStyle w:val="sourcecode"/>
        </w:rPr>
        <w:t>plname</w:t>
      </w:r>
      <w:r w:rsidRPr="002228E0">
        <w:rPr>
          <w:color w:val="000080"/>
        </w:rPr>
        <w:t>;</w:t>
      </w:r>
      <w:r w:rsidRPr="002228E0">
        <w:t xml:space="preserve"> the calling program must provide sufficient space so that the result string fits into it. As usual in C programming, the function copies the return string into the provided area and returns the pointer to this area as the function value. This allows to use this function directly in a C print statement.</w:t>
      </w:r>
    </w:p>
    <w:p w14:paraId="386C9918" w14:textId="77777777" w:rsidR="00283E02" w:rsidRPr="002228E0" w:rsidRDefault="00BF3510" w:rsidP="00CC1B5C">
      <w:r w:rsidRPr="002228E0">
        <w:t>In VB there are three problems with this type of function:</w:t>
      </w:r>
    </w:p>
    <w:p w14:paraId="393A12DF" w14:textId="77777777" w:rsidR="000A3980" w:rsidRPr="002228E0" w:rsidRDefault="00BF3510" w:rsidP="00DE5833">
      <w:pPr>
        <w:pStyle w:val="listnumbered"/>
        <w:numPr>
          <w:ilvl w:val="0"/>
          <w:numId w:val="16"/>
        </w:numPr>
        <w:ind w:left="284" w:hanging="284"/>
      </w:pPr>
      <w:r w:rsidRPr="002228E0">
        <w:t xml:space="preserve">The string parameter </w:t>
      </w:r>
      <w:r w:rsidRPr="002228E0">
        <w:rPr>
          <w:rStyle w:val="sourcecode"/>
        </w:rPr>
        <w:t>plname</w:t>
      </w:r>
      <w:r w:rsidRPr="002228E0">
        <w:t xml:space="preserve"> must be initialized to a string of sufficient length before the call; the content does not matter because it is overwritten by the called function. The parameter type must be</w:t>
      </w:r>
    </w:p>
    <w:p w14:paraId="03F2D719" w14:textId="77777777" w:rsidR="00156ACE" w:rsidRPr="002228E0" w:rsidRDefault="00BF3510" w:rsidP="00156ACE">
      <w:pPr>
        <w:ind w:firstLine="426"/>
        <w:rPr>
          <w:rStyle w:val="sourcecode"/>
        </w:rPr>
      </w:pPr>
      <w:r w:rsidRPr="002228E0">
        <w:rPr>
          <w:rStyle w:val="sourcecode"/>
        </w:rPr>
        <w:t>ByVal plname as String.</w:t>
      </w:r>
    </w:p>
    <w:p w14:paraId="163284A5" w14:textId="77777777" w:rsidR="00BF3510" w:rsidRPr="002228E0" w:rsidRDefault="00BF3510" w:rsidP="00DE5833">
      <w:pPr>
        <w:pStyle w:val="listnumbered"/>
        <w:numPr>
          <w:ilvl w:val="0"/>
          <w:numId w:val="16"/>
        </w:numPr>
        <w:ind w:left="284" w:hanging="284"/>
      </w:pPr>
      <w:r w:rsidRPr="002228E0">
        <w:t>The returned string is terminated by a NULL character. This must be searched in VB and the VB string length must be set accordingly. Our sample program demonstrates how this can be done:</w:t>
      </w:r>
    </w:p>
    <w:p w14:paraId="2B176803" w14:textId="77777777" w:rsidR="000A3980" w:rsidRPr="002228E0" w:rsidRDefault="00BF3510" w:rsidP="00CC1B5C">
      <w:pPr>
        <w:rPr>
          <w:rStyle w:val="sourcecode"/>
        </w:rPr>
      </w:pPr>
      <w:r w:rsidRPr="002228E0">
        <w:rPr>
          <w:rStyle w:val="sourcecode"/>
        </w:rPr>
        <w:t xml:space="preserve">Private Function </w:t>
      </w:r>
      <w:r w:rsidRPr="002228E0">
        <w:rPr>
          <w:rStyle w:val="functions"/>
        </w:rPr>
        <w:t>set_strlen</w:t>
      </w:r>
      <w:r w:rsidRPr="002228E0">
        <w:rPr>
          <w:rStyle w:val="sourcecode"/>
        </w:rPr>
        <w:t>(c$) As String</w:t>
      </w:r>
      <w:r w:rsidRPr="002228E0">
        <w:rPr>
          <w:rStyle w:val="sourcecode"/>
        </w:rPr>
        <w:br/>
      </w:r>
      <w:r w:rsidR="00446B06" w:rsidRPr="002228E0">
        <w:rPr>
          <w:rStyle w:val="sourcecode"/>
        </w:rPr>
        <w:t xml:space="preserve"> </w:t>
      </w:r>
      <w:r w:rsidRPr="002228E0">
        <w:rPr>
          <w:rStyle w:val="sourcecode"/>
        </w:rPr>
        <w:t>i = InStr(c$, Chr$(0))</w:t>
      </w:r>
      <w:r w:rsidRPr="002228E0">
        <w:rPr>
          <w:rStyle w:val="sourcecode"/>
        </w:rPr>
        <w:br/>
      </w:r>
      <w:r w:rsidR="00446B06" w:rsidRPr="002228E0">
        <w:rPr>
          <w:rStyle w:val="sourcecode"/>
        </w:rPr>
        <w:t xml:space="preserve"> </w:t>
      </w:r>
      <w:r w:rsidRPr="002228E0">
        <w:rPr>
          <w:rStyle w:val="sourcecode"/>
        </w:rPr>
        <w:t>c$ = Left(c$, i - 1)</w:t>
      </w:r>
      <w:r w:rsidRPr="002228E0">
        <w:rPr>
          <w:rStyle w:val="sourcecode"/>
        </w:rPr>
        <w:br/>
      </w:r>
      <w:r w:rsidR="00446B06" w:rsidRPr="002228E0">
        <w:rPr>
          <w:rStyle w:val="sourcecode"/>
        </w:rPr>
        <w:t xml:space="preserve"> </w:t>
      </w:r>
      <w:r w:rsidRPr="002228E0">
        <w:rPr>
          <w:rStyle w:val="sourcecode"/>
        </w:rPr>
        <w:t>set_strlen = c$</w:t>
      </w:r>
      <w:r w:rsidRPr="002228E0">
        <w:rPr>
          <w:rStyle w:val="sourcecode"/>
        </w:rPr>
        <w:br/>
        <w:t>End Function</w:t>
      </w:r>
      <w:r w:rsidRPr="002228E0">
        <w:rPr>
          <w:rStyle w:val="sourcecode"/>
        </w:rPr>
        <w:br/>
      </w:r>
      <w:r w:rsidRPr="002228E0">
        <w:rPr>
          <w:rStyle w:val="sourcecode"/>
        </w:rPr>
        <w:lastRenderedPageBreak/>
        <w:t>plname = String(20,0)</w:t>
      </w:r>
      <w:r w:rsidRPr="002228E0">
        <w:rPr>
          <w:rStyle w:val="sourcecode"/>
        </w:rPr>
        <w:tab/>
        <w:t>‘ initialize string to length 20</w:t>
      </w:r>
      <w:r w:rsidRPr="002228E0">
        <w:rPr>
          <w:rStyle w:val="sourcecode"/>
        </w:rPr>
        <w:br/>
      </w:r>
      <w:r w:rsidRPr="002228E0">
        <w:rPr>
          <w:rStyle w:val="functions"/>
        </w:rPr>
        <w:t>swe_get_planet_name</w:t>
      </w:r>
      <w:r w:rsidRPr="002228E0">
        <w:rPr>
          <w:rStyle w:val="sourcecode"/>
        </w:rPr>
        <w:t>(SE_SUN, plname)</w:t>
      </w:r>
      <w:r w:rsidRPr="002228E0">
        <w:rPr>
          <w:rStyle w:val="sourcecode"/>
        </w:rPr>
        <w:br/>
        <w:t xml:space="preserve">plname = </w:t>
      </w:r>
      <w:r w:rsidRPr="002228E0">
        <w:rPr>
          <w:rStyle w:val="functions"/>
        </w:rPr>
        <w:t>set_strlen</w:t>
      </w:r>
      <w:r w:rsidRPr="002228E0">
        <w:rPr>
          <w:rStyle w:val="sourcecode"/>
        </w:rPr>
        <w:t>(plname)</w:t>
      </w:r>
    </w:p>
    <w:p w14:paraId="3BFE0C2A" w14:textId="77777777" w:rsidR="000A3980" w:rsidRPr="002228E0" w:rsidRDefault="00BF3510" w:rsidP="00DE5833">
      <w:pPr>
        <w:pStyle w:val="listnumbered"/>
        <w:numPr>
          <w:ilvl w:val="0"/>
          <w:numId w:val="16"/>
        </w:numPr>
        <w:ind w:left="284" w:hanging="284"/>
      </w:pPr>
      <w:r w:rsidRPr="002228E0">
        <w:t>The function value itself is a pointer to character. This function value cannot be used in VB because VB does not have a pointer data type. In VB, such a Function can be either declared as type ”As long” and the return value ignored, or it can be declared as a Sub. We have chosen to declare all such functions as ‚Sub‘, which automatically ignores the return value</w:t>
      </w:r>
      <w:r w:rsidR="000A3980" w:rsidRPr="002228E0">
        <w:t>.</w:t>
      </w:r>
    </w:p>
    <w:p w14:paraId="1C256F44" w14:textId="77777777" w:rsidR="00283E02" w:rsidRPr="002228E0" w:rsidRDefault="00BF3510" w:rsidP="004B4F9F">
      <w:pPr>
        <w:rPr>
          <w:rStyle w:val="sourcecode"/>
        </w:rPr>
      </w:pPr>
      <w:r w:rsidRPr="002228E0">
        <w:t xml:space="preserve">Declare </w:t>
      </w:r>
      <w:r w:rsidRPr="002228E0">
        <w:rPr>
          <w:rStyle w:val="sourcecode"/>
        </w:rPr>
        <w:t xml:space="preserve">Sub </w:t>
      </w:r>
      <w:r w:rsidRPr="002228E0">
        <w:rPr>
          <w:rStyle w:val="functions"/>
        </w:rPr>
        <w:t>swe_get_planet_name</w:t>
      </w:r>
      <w:r w:rsidRPr="002228E0">
        <w:rPr>
          <w:rStyle w:val="sourcecode"/>
        </w:rPr>
        <w:t>(ByVal ipl as Long, ByVal plname as String)</w:t>
      </w:r>
      <w:r w:rsidR="000A3980" w:rsidRPr="002228E0">
        <w:t>.</w:t>
      </w:r>
    </w:p>
    <w:p w14:paraId="632A4C88" w14:textId="77777777" w:rsidR="00BF3510" w:rsidRPr="002228E0" w:rsidRDefault="00BF3510" w:rsidP="00877D89">
      <w:pPr>
        <w:pStyle w:val="berschrift1"/>
      </w:pPr>
      <w:bookmarkStart w:id="294" w:name="_Toc62644297"/>
      <w:r w:rsidRPr="002228E0">
        <w:t>Using the DLL with Borland Delphi and C++ Builder</w:t>
      </w:r>
      <w:bookmarkEnd w:id="294"/>
    </w:p>
    <w:p w14:paraId="68C6EC86" w14:textId="77777777" w:rsidR="00283E02" w:rsidRPr="002228E0" w:rsidRDefault="00BF3510" w:rsidP="00877D89">
      <w:pPr>
        <w:pStyle w:val="berschrift2"/>
      </w:pPr>
      <w:bookmarkStart w:id="295" w:name="_Toc62644298"/>
      <w:r w:rsidRPr="002228E0">
        <w:t>Delphi 2.0 and higher (32-bit)</w:t>
      </w:r>
      <w:bookmarkEnd w:id="295"/>
    </w:p>
    <w:p w14:paraId="326CB8D5" w14:textId="77777777" w:rsidR="00283E02" w:rsidRPr="002228E0" w:rsidRDefault="00BF3510" w:rsidP="00CC1B5C">
      <w:r w:rsidRPr="002228E0">
        <w:t xml:space="preserve">The information in this section was contributed by </w:t>
      </w:r>
      <w:r w:rsidRPr="002228E0">
        <w:rPr>
          <w:rStyle w:val="FileName"/>
        </w:rPr>
        <w:t>Markus Fabian, Bern, Switzerland</w:t>
      </w:r>
      <w:r w:rsidRPr="002228E0">
        <w:t>.</w:t>
      </w:r>
    </w:p>
    <w:p w14:paraId="0FFB894A" w14:textId="77777777" w:rsidR="00283E02" w:rsidRPr="002228E0" w:rsidRDefault="00BF3510" w:rsidP="00CC1B5C">
      <w:r w:rsidRPr="002228E0">
        <w:t xml:space="preserve">In Delphi 2.0 the declaration of the function </w:t>
      </w:r>
      <w:r w:rsidRPr="002228E0">
        <w:rPr>
          <w:rStyle w:val="functions"/>
        </w:rPr>
        <w:t>swe_calc()</w:t>
      </w:r>
      <w:r w:rsidRPr="002228E0">
        <w:t xml:space="preserve"> looks like this:</w:t>
      </w:r>
    </w:p>
    <w:p w14:paraId="3FCEA16B" w14:textId="77777777" w:rsidR="00BF3510" w:rsidRPr="002228E0" w:rsidRDefault="00BF3510" w:rsidP="00CC1B5C">
      <w:pPr>
        <w:rPr>
          <w:rStyle w:val="sourcecode"/>
        </w:rPr>
      </w:pPr>
      <w:r w:rsidRPr="002228E0">
        <w:rPr>
          <w:rStyle w:val="sourcecode"/>
        </w:rPr>
        <w:t>xx : Array[0..5] of double;</w:t>
      </w:r>
    </w:p>
    <w:p w14:paraId="75134EEC" w14:textId="77777777" w:rsidR="00415F29" w:rsidRPr="002228E0" w:rsidRDefault="00BF3510" w:rsidP="00CC1B5C">
      <w:pPr>
        <w:rPr>
          <w:rStyle w:val="sourcecode"/>
        </w:rPr>
      </w:pPr>
      <w:r w:rsidRPr="002228E0">
        <w:rPr>
          <w:rStyle w:val="sourcecode"/>
        </w:rPr>
        <w:t xml:space="preserve">function </w:t>
      </w:r>
      <w:r w:rsidRPr="002228E0">
        <w:rPr>
          <w:rStyle w:val="functions"/>
        </w:rPr>
        <w:t>swe_calc</w:t>
      </w:r>
      <w:r w:rsidRPr="002228E0">
        <w:rPr>
          <w:rStyle w:val="sourcecode"/>
        </w:rPr>
        <w:t>(</w:t>
      </w:r>
    </w:p>
    <w:p w14:paraId="00C7B7C3" w14:textId="77777777" w:rsidR="004E52D3" w:rsidRPr="002228E0" w:rsidRDefault="00BF3510" w:rsidP="00415F29">
      <w:pPr>
        <w:ind w:firstLine="567"/>
        <w:rPr>
          <w:rStyle w:val="sourcecode"/>
        </w:rPr>
      </w:pPr>
      <w:r w:rsidRPr="002228E0">
        <w:rPr>
          <w:rStyle w:val="sourcecode"/>
        </w:rPr>
        <w:t>tjd: double;</w:t>
      </w:r>
      <w:r w:rsidR="00446B06" w:rsidRPr="002228E0">
        <w:rPr>
          <w:rStyle w:val="sourcecode"/>
        </w:rPr>
        <w:t xml:space="preserve"> </w:t>
      </w:r>
      <w:r w:rsidRPr="002228E0">
        <w:rPr>
          <w:rStyle w:val="sourcecode"/>
        </w:rPr>
        <w:t>// Julian day number</w:t>
      </w:r>
    </w:p>
    <w:p w14:paraId="08E1696B" w14:textId="77777777" w:rsidR="004E52D3" w:rsidRPr="002228E0" w:rsidRDefault="00BF3510" w:rsidP="00415F29">
      <w:pPr>
        <w:ind w:firstLine="567"/>
        <w:rPr>
          <w:rStyle w:val="sourcecode"/>
        </w:rPr>
      </w:pPr>
      <w:r w:rsidRPr="002228E0">
        <w:rPr>
          <w:rStyle w:val="sourcecode"/>
        </w:rPr>
        <w:t>ipl: Integer;</w:t>
      </w:r>
      <w:r w:rsidR="00446B06" w:rsidRPr="002228E0">
        <w:rPr>
          <w:rStyle w:val="sourcecode"/>
        </w:rPr>
        <w:t xml:space="preserve"> </w:t>
      </w:r>
      <w:r w:rsidRPr="002228E0">
        <w:rPr>
          <w:rStyle w:val="sourcecode"/>
        </w:rPr>
        <w:t>// planet number</w:t>
      </w:r>
    </w:p>
    <w:p w14:paraId="4A95DC7A" w14:textId="77777777" w:rsidR="004E52D3" w:rsidRPr="002228E0" w:rsidRDefault="00BF3510" w:rsidP="00415F29">
      <w:pPr>
        <w:ind w:firstLine="567"/>
        <w:rPr>
          <w:rStyle w:val="sourcecode"/>
        </w:rPr>
      </w:pPr>
      <w:r w:rsidRPr="002228E0">
        <w:rPr>
          <w:rStyle w:val="sourcecode"/>
        </w:rPr>
        <w:t>iflag</w:t>
      </w:r>
      <w:r w:rsidR="0021556A" w:rsidRPr="002228E0">
        <w:rPr>
          <w:rStyle w:val="sourcecode"/>
        </w:rPr>
        <w:tab/>
      </w:r>
      <w:r w:rsidRPr="002228E0">
        <w:rPr>
          <w:rStyle w:val="sourcecode"/>
        </w:rPr>
        <w:t>: Longint;</w:t>
      </w:r>
      <w:r w:rsidR="00446B06" w:rsidRPr="002228E0">
        <w:rPr>
          <w:rStyle w:val="sourcecode"/>
        </w:rPr>
        <w:t xml:space="preserve"> </w:t>
      </w:r>
      <w:r w:rsidRPr="002228E0">
        <w:rPr>
          <w:rStyle w:val="sourcecode"/>
        </w:rPr>
        <w:t>// flag bits</w:t>
      </w:r>
    </w:p>
    <w:p w14:paraId="723818E9" w14:textId="77777777" w:rsidR="004E52D3" w:rsidRPr="002228E0" w:rsidRDefault="00BF3510" w:rsidP="00415F29">
      <w:pPr>
        <w:ind w:firstLine="567"/>
        <w:rPr>
          <w:rStyle w:val="sourcecode"/>
        </w:rPr>
      </w:pPr>
      <w:r w:rsidRPr="002228E0">
        <w:rPr>
          <w:rStyle w:val="sourcecode"/>
        </w:rPr>
        <w:t>var xx[0]: double;</w:t>
      </w:r>
    </w:p>
    <w:p w14:paraId="6D208A0B" w14:textId="77777777" w:rsidR="004E52D3" w:rsidRPr="002228E0" w:rsidRDefault="00BF3510" w:rsidP="00415F29">
      <w:pPr>
        <w:ind w:firstLine="567"/>
        <w:rPr>
          <w:rStyle w:val="sourcecode"/>
        </w:rPr>
      </w:pPr>
      <w:r w:rsidRPr="002228E0">
        <w:rPr>
          <w:rStyle w:val="sourcecode"/>
        </w:rPr>
        <w:t>sErr</w:t>
      </w:r>
      <w:r w:rsidR="0021556A" w:rsidRPr="002228E0">
        <w:rPr>
          <w:rStyle w:val="sourcecode"/>
        </w:rPr>
        <w:tab/>
      </w:r>
      <w:r w:rsidRPr="002228E0">
        <w:rPr>
          <w:rStyle w:val="sourcecode"/>
        </w:rPr>
        <w:t>: PChar</w:t>
      </w:r>
      <w:r w:rsidR="00446B06" w:rsidRPr="002228E0">
        <w:rPr>
          <w:rStyle w:val="sourcecode"/>
        </w:rPr>
        <w:t xml:space="preserve"> </w:t>
      </w:r>
      <w:r w:rsidRPr="002228E0">
        <w:rPr>
          <w:rStyle w:val="sourcecode"/>
        </w:rPr>
        <w:t>// Error-String;</w:t>
      </w:r>
    </w:p>
    <w:p w14:paraId="145CBB50" w14:textId="77777777" w:rsidR="00283E02" w:rsidRPr="002228E0" w:rsidRDefault="00BF3510" w:rsidP="00415F29">
      <w:pPr>
        <w:ind w:firstLine="567"/>
        <w:rPr>
          <w:rStyle w:val="sourcecode"/>
        </w:rPr>
      </w:pPr>
      <w:r w:rsidRPr="002228E0">
        <w:rPr>
          <w:rStyle w:val="sourcecode"/>
        </w:rPr>
        <w:t>): Longint; stdcall; far; external 'swedll32.dll' Name '_swe_calc@24';</w:t>
      </w:r>
    </w:p>
    <w:p w14:paraId="448AB485" w14:textId="77777777" w:rsidR="00BF3510" w:rsidRPr="002228E0" w:rsidRDefault="00BF3510" w:rsidP="00CC1B5C">
      <w:r w:rsidRPr="002228E0">
        <w:t xml:space="preserve">A nearly complete set of declarations is in file </w:t>
      </w:r>
      <w:r w:rsidRPr="002228E0">
        <w:rPr>
          <w:rStyle w:val="FileName"/>
        </w:rPr>
        <w:t>\sweph\delphi2\swe_d32.pas</w:t>
      </w:r>
      <w:r w:rsidRPr="002228E0">
        <w:t>.</w:t>
      </w:r>
    </w:p>
    <w:p w14:paraId="183C1E99" w14:textId="77777777" w:rsidR="00BF3510" w:rsidRPr="002228E0" w:rsidRDefault="00BF3510" w:rsidP="00CC1B5C">
      <w:r w:rsidRPr="002228E0">
        <w:t xml:space="preserve">A small sample project for Delphi 2.0 is also included in the same directory (starting with release </w:t>
      </w:r>
      <w:r w:rsidRPr="002228E0">
        <w:rPr>
          <w:b/>
          <w:bCs/>
        </w:rPr>
        <w:t>1.25</w:t>
      </w:r>
      <w:r w:rsidRPr="002228E0">
        <w:t xml:space="preserve"> from June 1998). This sample requires the DLL to exist in the same directory as the sample.</w:t>
      </w:r>
    </w:p>
    <w:p w14:paraId="556E839C" w14:textId="77777777" w:rsidR="00BF3510" w:rsidRPr="002228E0" w:rsidRDefault="00BF3510" w:rsidP="00877D89">
      <w:pPr>
        <w:pStyle w:val="berschrift2"/>
      </w:pPr>
      <w:bookmarkStart w:id="296" w:name="_Toc62644299"/>
      <w:r w:rsidRPr="002228E0">
        <w:t>Borland C++ Builder</w:t>
      </w:r>
      <w:bookmarkEnd w:id="296"/>
    </w:p>
    <w:p w14:paraId="0BBBE213" w14:textId="77777777" w:rsidR="00283E02" w:rsidRPr="002228E0" w:rsidRDefault="00BF3510" w:rsidP="00CC1B5C">
      <w:r w:rsidRPr="002228E0">
        <w:rPr>
          <w:rStyle w:val="FileName"/>
        </w:rPr>
        <w:t>Borland C++ Builder</w:t>
      </w:r>
      <w:r w:rsidRPr="002228E0">
        <w:t xml:space="preserve"> (BCB) does not understand the Microsoft format in the library file</w:t>
      </w:r>
      <w:r w:rsidRPr="002228E0">
        <w:rPr>
          <w:rStyle w:val="FileName"/>
        </w:rPr>
        <w:t xml:space="preserve"> SWEDLL32.LIB</w:t>
      </w:r>
      <w:r w:rsidRPr="002228E0">
        <w:t>; it reports an OMF error when this file is used in a BCB project. The user must create his/her own LIB file for BCB with the utility IMPLIB which is part of BCB.</w:t>
      </w:r>
    </w:p>
    <w:p w14:paraId="41DCA3AE" w14:textId="77777777" w:rsidR="00BF3510" w:rsidRPr="002228E0" w:rsidRDefault="00BF3510" w:rsidP="00CC1B5C">
      <w:r w:rsidRPr="002228E0">
        <w:t>With the following command you create a special lib file in the current directory:</w:t>
      </w:r>
    </w:p>
    <w:p w14:paraId="48802D91" w14:textId="77777777" w:rsidR="00283E02" w:rsidRPr="002228E0" w:rsidRDefault="00BF3510" w:rsidP="00CC1B5C">
      <w:pPr>
        <w:rPr>
          <w:rStyle w:val="sourcecode"/>
        </w:rPr>
      </w:pPr>
      <w:r w:rsidRPr="002228E0">
        <w:rPr>
          <w:rStyle w:val="sourcecode"/>
        </w:rPr>
        <w:t>IMPLIB –f –c swe32bor.lib \sweph\bin\swedll32.dll</w:t>
      </w:r>
    </w:p>
    <w:p w14:paraId="7860E7F8" w14:textId="77777777" w:rsidR="00283E02" w:rsidRPr="002228E0" w:rsidRDefault="00BF3510" w:rsidP="00CC1B5C">
      <w:r w:rsidRPr="002228E0">
        <w:t>In the C++ Builder project the following settings must be made:</w:t>
      </w:r>
    </w:p>
    <w:p w14:paraId="38AFFC32" w14:textId="77777777" w:rsidR="00BF3510" w:rsidRPr="002228E0" w:rsidRDefault="00BF3510" w:rsidP="00133439">
      <w:pPr>
        <w:pStyle w:val="ListBullet1"/>
        <w:ind w:left="284" w:hanging="284"/>
      </w:pPr>
      <w:r w:rsidRPr="002228E0">
        <w:t xml:space="preserve">Menu </w:t>
      </w:r>
      <w:r w:rsidRPr="002228E0">
        <w:rPr>
          <w:rStyle w:val="FileName"/>
        </w:rPr>
        <w:t>Options-&gt;Projects-&gt;Directories/Conditionals</w:t>
      </w:r>
      <w:r w:rsidRPr="002228E0">
        <w:t>: add the conditional define</w:t>
      </w:r>
      <w:r w:rsidRPr="002228E0">
        <w:rPr>
          <w:color w:val="000080"/>
        </w:rPr>
        <w:t xml:space="preserve"> </w:t>
      </w:r>
      <w:r w:rsidRPr="002228E0">
        <w:rPr>
          <w:rStyle w:val="sourcecode"/>
        </w:rPr>
        <w:t>USE_DLL</w:t>
      </w:r>
      <w:r w:rsidR="000A3980" w:rsidRPr="002228E0">
        <w:rPr>
          <w:color w:val="000080"/>
        </w:rPr>
        <w:t>;</w:t>
      </w:r>
    </w:p>
    <w:p w14:paraId="526AE19B" w14:textId="77777777" w:rsidR="00BF3510" w:rsidRPr="002228E0" w:rsidRDefault="00BF3510" w:rsidP="00133439">
      <w:pPr>
        <w:pStyle w:val="ListBullet1"/>
        <w:ind w:left="284" w:hanging="284"/>
      </w:pPr>
      <w:r w:rsidRPr="002228E0">
        <w:t>Menu</w:t>
      </w:r>
      <w:r w:rsidR="00446B06" w:rsidRPr="002228E0">
        <w:t xml:space="preserve"> </w:t>
      </w:r>
      <w:r w:rsidRPr="002228E0">
        <w:rPr>
          <w:rStyle w:val="FileName"/>
        </w:rPr>
        <w:t>Project-&gt;Add_to_project</w:t>
      </w:r>
      <w:r w:rsidRPr="002228E0">
        <w:t>: add the library file</w:t>
      </w:r>
      <w:r w:rsidRPr="002228E0">
        <w:rPr>
          <w:rStyle w:val="FileName"/>
        </w:rPr>
        <w:t xml:space="preserve"> swe32bor.lib</w:t>
      </w:r>
      <w:r w:rsidRPr="002228E0">
        <w:t xml:space="preserve"> to your project</w:t>
      </w:r>
      <w:r w:rsidR="000A3980" w:rsidRPr="002228E0">
        <w:t>;</w:t>
      </w:r>
    </w:p>
    <w:p w14:paraId="695DD02C" w14:textId="77777777" w:rsidR="00283E02" w:rsidRPr="002228E0" w:rsidRDefault="00BF3510" w:rsidP="00133439">
      <w:pPr>
        <w:pStyle w:val="ListBullet1"/>
        <w:ind w:left="284" w:hanging="284"/>
      </w:pPr>
      <w:r w:rsidRPr="002228E0">
        <w:t>In the project source, add the include file</w:t>
      </w:r>
      <w:r w:rsidRPr="002228E0">
        <w:rPr>
          <w:rStyle w:val="FileName"/>
        </w:rPr>
        <w:t xml:space="preserve"> "swephexp.h"</w:t>
      </w:r>
      <w:r w:rsidR="000A3980" w:rsidRPr="002228E0">
        <w:t>.</w:t>
      </w:r>
    </w:p>
    <w:p w14:paraId="4F081228" w14:textId="77777777" w:rsidR="00BF3510" w:rsidRPr="002228E0" w:rsidRDefault="00BF3510" w:rsidP="00CC1B5C">
      <w:r w:rsidRPr="002228E0">
        <w:t xml:space="preserve">In the header file </w:t>
      </w:r>
      <w:r w:rsidRPr="002228E0">
        <w:rPr>
          <w:rStyle w:val="FileName"/>
        </w:rPr>
        <w:t>swedll.h</w:t>
      </w:r>
      <w:r w:rsidRPr="002228E0">
        <w:t xml:space="preserve"> the declaration for </w:t>
      </w:r>
      <w:r w:rsidRPr="002228E0">
        <w:rPr>
          <w:rStyle w:val="FileName"/>
        </w:rPr>
        <w:t>Dllimport</w:t>
      </w:r>
      <w:r w:rsidRPr="002228E0">
        <w:t xml:space="preserve"> must be</w:t>
      </w:r>
    </w:p>
    <w:p w14:paraId="03AD7123" w14:textId="77777777" w:rsidR="00BF3510" w:rsidRPr="002228E0" w:rsidRDefault="00BF3510" w:rsidP="00CC1B5C">
      <w:pPr>
        <w:rPr>
          <w:rStyle w:val="sourcecode"/>
        </w:rPr>
      </w:pPr>
      <w:r w:rsidRPr="002228E0">
        <w:rPr>
          <w:rStyle w:val="sourcecode"/>
        </w:rPr>
        <w:t>#define DllImport</w:t>
      </w:r>
      <w:r w:rsidR="00446B06" w:rsidRPr="002228E0">
        <w:rPr>
          <w:rStyle w:val="sourcecode"/>
        </w:rPr>
        <w:t xml:space="preserve"> </w:t>
      </w:r>
      <w:r w:rsidRPr="002228E0">
        <w:rPr>
          <w:rStyle w:val="sourcecode"/>
        </w:rPr>
        <w:t>extern "C" __declspec</w:t>
      </w:r>
      <w:r w:rsidR="007F40B2" w:rsidRPr="002228E0">
        <w:rPr>
          <w:rStyle w:val="sourcecode"/>
        </w:rPr>
        <w:t>(</w:t>
      </w:r>
      <w:r w:rsidRPr="002228E0">
        <w:rPr>
          <w:rStyle w:val="sourcecode"/>
        </w:rPr>
        <w:t>dllimport</w:t>
      </w:r>
      <w:r w:rsidR="007F40B2" w:rsidRPr="002228E0">
        <w:rPr>
          <w:rStyle w:val="sourcecode"/>
        </w:rPr>
        <w:t>)</w:t>
      </w:r>
    </w:p>
    <w:p w14:paraId="2FD9EEB5" w14:textId="77777777" w:rsidR="00BF3510" w:rsidRPr="002228E0" w:rsidRDefault="00BF3510" w:rsidP="00CC1B5C">
      <w:r w:rsidRPr="002228E0">
        <w:t xml:space="preserve">This is provided automatically by the </w:t>
      </w:r>
      <w:r w:rsidRPr="002228E0">
        <w:rPr>
          <w:rStyle w:val="sourcecode"/>
        </w:rPr>
        <w:t>__cplusplus</w:t>
      </w:r>
      <w:r w:rsidRPr="002228E0">
        <w:t xml:space="preserve"> switch for release </w:t>
      </w:r>
      <w:r w:rsidRPr="002228E0">
        <w:rPr>
          <w:b/>
          <w:bCs/>
        </w:rPr>
        <w:t>1.24</w:t>
      </w:r>
      <w:r w:rsidRPr="002228E0">
        <w:t xml:space="preserve"> and higher. For earlier releases the change must be made manually.</w:t>
      </w:r>
    </w:p>
    <w:p w14:paraId="56A768EC" w14:textId="77777777" w:rsidR="00BF3510" w:rsidRPr="002228E0" w:rsidRDefault="00BF3510" w:rsidP="00877D89">
      <w:pPr>
        <w:pStyle w:val="berschrift1"/>
      </w:pPr>
      <w:bookmarkStart w:id="297" w:name="_Toc62644300"/>
      <w:r w:rsidRPr="002228E0">
        <w:t>Using the Swiss Ephemeris with Perl</w:t>
      </w:r>
      <w:bookmarkEnd w:id="297"/>
    </w:p>
    <w:p w14:paraId="6F711766" w14:textId="77777777" w:rsidR="00BF3510" w:rsidRPr="002228E0" w:rsidRDefault="00BF3510" w:rsidP="00CC1B5C">
      <w:r w:rsidRPr="002228E0">
        <w:t>The Swiss Ephemeris can be run from Perl using the Perl module SwissEph.pm. The module SwissEph.pm uses XSUB (“eXternal SUBroutine”), which calls the Swiss Ephemeris functions either from a C library or a DLL.</w:t>
      </w:r>
    </w:p>
    <w:p w14:paraId="609B92F2" w14:textId="77777777" w:rsidR="00283E02" w:rsidRPr="002228E0" w:rsidRDefault="00BF3510" w:rsidP="00CC1B5C">
      <w:r w:rsidRPr="002228E0">
        <w:t>In order to run the Swiss Ephemeris from Perl, you have to</w:t>
      </w:r>
      <w:r w:rsidR="00CC1B5C" w:rsidRPr="002228E0">
        <w:t>:</w:t>
      </w:r>
    </w:p>
    <w:p w14:paraId="4B614786" w14:textId="77777777" w:rsidR="00283E02" w:rsidRPr="002228E0" w:rsidRDefault="00BF3510" w:rsidP="00CC1B5C">
      <w:r w:rsidRPr="002228E0">
        <w:t xml:space="preserve">Install the Swiss Ephemeris. Either you download the Swiss Ephemeris DLL from </w:t>
      </w:r>
      <w:hyperlink r:id="rId22" w:history="1">
        <w:r w:rsidRPr="002228E0">
          <w:rPr>
            <w:rStyle w:val="Hyperlink"/>
          </w:rPr>
          <w:t>http://www.astro.com/swisseph</w:t>
        </w:r>
      </w:hyperlink>
      <w:r w:rsidRPr="002228E0">
        <w:t xml:space="preserve"> or you download the Swiss Ephemeris C source code and compile a static or dynamic shared library. We built the package on a Linux system and use a shared library of the Swiss Ephemeris functions.</w:t>
      </w:r>
    </w:p>
    <w:p w14:paraId="6E01B1F3" w14:textId="77777777" w:rsidR="00BF3510" w:rsidRPr="002228E0" w:rsidRDefault="00BF3510" w:rsidP="00CC1B5C">
      <w:r w:rsidRPr="002228E0">
        <w:lastRenderedPageBreak/>
        <w:t>Install the XS library:</w:t>
      </w:r>
    </w:p>
    <w:p w14:paraId="5214A20D" w14:textId="77777777" w:rsidR="004E52D3" w:rsidRPr="002228E0" w:rsidRDefault="00BF3510" w:rsidP="00133439">
      <w:pPr>
        <w:pStyle w:val="ListBullet1"/>
        <w:ind w:left="284" w:hanging="284"/>
      </w:pPr>
      <w:r w:rsidRPr="002228E0">
        <w:t>Unpack the file PerlSwissEph-1.76.00.tar.gz (or whatever newest version there is)</w:t>
      </w:r>
      <w:r w:rsidR="00480F08" w:rsidRPr="002228E0">
        <w:t>;</w:t>
      </w:r>
    </w:p>
    <w:p w14:paraId="7C99A06A" w14:textId="77777777" w:rsidR="004E52D3" w:rsidRPr="002228E0" w:rsidRDefault="00BF3510" w:rsidP="00133439">
      <w:pPr>
        <w:pStyle w:val="ListBullet1"/>
        <w:ind w:left="284" w:hanging="284"/>
      </w:pPr>
      <w:r w:rsidRPr="002228E0">
        <w:t>Open the file Makefile.PL, and edit it according to your requirements. Then run i</w:t>
      </w:r>
      <w:r w:rsidR="00480F08" w:rsidRPr="002228E0">
        <w:t>t;</w:t>
      </w:r>
    </w:p>
    <w:p w14:paraId="2CABFE97" w14:textId="77777777" w:rsidR="00283E02" w:rsidRPr="002228E0" w:rsidRDefault="00BF3510" w:rsidP="00133439">
      <w:pPr>
        <w:pStyle w:val="ListBullet1"/>
        <w:ind w:left="284" w:hanging="284"/>
      </w:pPr>
      <w:r w:rsidRPr="002228E0">
        <w:t>make install</w:t>
      </w:r>
    </w:p>
    <w:p w14:paraId="5D52B8E7" w14:textId="77777777" w:rsidR="00283E02" w:rsidRPr="002228E0" w:rsidRDefault="00BF3510" w:rsidP="00CC1B5C">
      <w:r w:rsidRPr="002228E0">
        <w:t xml:space="preserve">If you work on a Windows machine and prefer to use the Swiss Ephemeris DLL, you may want to study Rüdiger Plantiko's Perl module for the Swiss Ephemeris at </w:t>
      </w:r>
      <w:hyperlink r:id="rId23" w:history="1">
        <w:r w:rsidRPr="002228E0">
          <w:rPr>
            <w:rStyle w:val="Hyperlink"/>
          </w:rPr>
          <w:t>http://www.astrotexte.ch/sources/SwissEph.zip</w:t>
        </w:r>
      </w:hyperlink>
      <w:r w:rsidRPr="002228E0">
        <w:t xml:space="preserve">. There is also a documentation in German language by Rüdiger Plantiko at </w:t>
      </w:r>
      <w:hyperlink r:id="rId24" w:history="1">
        <w:r w:rsidRPr="002228E0">
          <w:rPr>
            <w:rStyle w:val="Hyperlink"/>
          </w:rPr>
          <w:t>http://www.astrotexte.ch/sources/swe_perl.html</w:t>
        </w:r>
      </w:hyperlink>
      <w:r w:rsidRPr="002228E0">
        <w:t>).</w:t>
      </w:r>
    </w:p>
    <w:p w14:paraId="498C4BC9" w14:textId="77777777" w:rsidR="00BF3510" w:rsidRPr="002228E0" w:rsidRDefault="00BF3510" w:rsidP="00877D89">
      <w:pPr>
        <w:pStyle w:val="berschrift1"/>
      </w:pPr>
      <w:bookmarkStart w:id="298" w:name="_Toc62644301"/>
      <w:r w:rsidRPr="002228E0">
        <w:t>The C sample program</w:t>
      </w:r>
      <w:bookmarkEnd w:id="298"/>
    </w:p>
    <w:p w14:paraId="26443E01" w14:textId="77777777" w:rsidR="00BF3510" w:rsidRPr="002228E0" w:rsidRDefault="00BF3510" w:rsidP="00CC1B5C">
      <w:r w:rsidRPr="002228E0">
        <w:t>The distribution contains executables and C source code of sample programs which demonstrate the use of the Swiss Ephemeris DLL and its functions.</w:t>
      </w:r>
    </w:p>
    <w:p w14:paraId="230B79FE" w14:textId="77777777" w:rsidR="00283E02" w:rsidRPr="002228E0" w:rsidRDefault="000F20B6" w:rsidP="00CC1B5C">
      <w:r w:rsidRPr="002228E0">
        <w:t>Until version 2.04, all sample</w:t>
      </w:r>
      <w:r w:rsidR="00BF3510" w:rsidRPr="002228E0">
        <w:t xml:space="preserve"> programs </w:t>
      </w:r>
      <w:r w:rsidRPr="002228E0">
        <w:t>were</w:t>
      </w:r>
      <w:r w:rsidR="00BF3510" w:rsidRPr="002228E0">
        <w:t xml:space="preserve"> compiled with the Microsoft Visual C++ 5.0 compiler (32-bit). Project and Workspace files for these environments are included with the source files.</w:t>
      </w:r>
    </w:p>
    <w:p w14:paraId="0A53BFA5" w14:textId="77777777" w:rsidR="00283E02" w:rsidRPr="002228E0" w:rsidRDefault="000F20B6" w:rsidP="00CC1B5C">
      <w:r w:rsidRPr="002228E0">
        <w:t>Since version 2.05, all sample programs and DLLs were compiled on Linux with MinGW. 64-bit programs contain a ‘64’ string in their names.</w:t>
      </w:r>
    </w:p>
    <w:p w14:paraId="49EBE386" w14:textId="77777777" w:rsidR="00283E02" w:rsidRPr="002228E0" w:rsidRDefault="008A3DDE" w:rsidP="00CC1B5C">
      <w:r w:rsidRPr="002228E0">
        <w:t xml:space="preserve">Since version 2.08, all sample programs and DLLs were compiled with </w:t>
      </w:r>
      <w:r w:rsidR="00E7025C" w:rsidRPr="002228E0">
        <w:t>Microsoft</w:t>
      </w:r>
      <w:r w:rsidRPr="002228E0">
        <w:t xml:space="preserve"> Visual Studio 14.0. Again, 64-bit programs contain a ‘64’ in their names.</w:t>
      </w:r>
    </w:p>
    <w:p w14:paraId="79846990" w14:textId="77777777" w:rsidR="00BF3510" w:rsidRPr="002228E0" w:rsidRDefault="00BF3510" w:rsidP="00480F08">
      <w:pPr>
        <w:tabs>
          <w:tab w:val="left" w:pos="3402"/>
        </w:tabs>
      </w:pPr>
      <w:r w:rsidRPr="002228E0">
        <w:t>Directory structure:</w:t>
      </w:r>
    </w:p>
    <w:p w14:paraId="67D2AA01" w14:textId="77777777" w:rsidR="00BF3510" w:rsidRPr="002228E0" w:rsidRDefault="00BF3510" w:rsidP="00607E67">
      <w:pPr>
        <w:tabs>
          <w:tab w:val="left" w:pos="2835"/>
        </w:tabs>
        <w:ind w:left="567"/>
      </w:pPr>
      <w:r w:rsidRPr="002228E0">
        <w:t>Sweph\bin</w:t>
      </w:r>
      <w:r w:rsidRPr="002228E0">
        <w:tab/>
        <w:t>DLL, LIB and EXE file</w:t>
      </w:r>
    </w:p>
    <w:p w14:paraId="17D0C966" w14:textId="77777777" w:rsidR="00BF3510" w:rsidRPr="002228E0" w:rsidRDefault="00BF3510" w:rsidP="00607E67">
      <w:pPr>
        <w:tabs>
          <w:tab w:val="left" w:pos="2835"/>
        </w:tabs>
        <w:ind w:left="567"/>
      </w:pPr>
      <w:r w:rsidRPr="002228E0">
        <w:t>Sweph\src</w:t>
      </w:r>
      <w:r w:rsidRPr="002228E0">
        <w:tab/>
        <w:t>source files, resource files</w:t>
      </w:r>
    </w:p>
    <w:p w14:paraId="3FCB0A26" w14:textId="77777777" w:rsidR="00BF3510" w:rsidRPr="002228E0" w:rsidRDefault="00467CF2" w:rsidP="00607E67">
      <w:pPr>
        <w:tabs>
          <w:tab w:val="left" w:pos="2835"/>
        </w:tabs>
        <w:ind w:left="567"/>
      </w:pPr>
      <w:r w:rsidRPr="002228E0">
        <w:t>s</w:t>
      </w:r>
      <w:r w:rsidR="00BF3510" w:rsidRPr="002228E0">
        <w:t>weph\src\swewin32</w:t>
      </w:r>
      <w:r w:rsidR="00BF3510" w:rsidRPr="002228E0">
        <w:tab/>
        <w:t>32-bit windows sample program</w:t>
      </w:r>
      <w:r w:rsidR="000F20B6" w:rsidRPr="002228E0">
        <w:t>,</w:t>
      </w:r>
      <w:r w:rsidRPr="002228E0">
        <w:t xml:space="preserve"> us</w:t>
      </w:r>
      <w:r w:rsidR="000F20B6" w:rsidRPr="002228E0">
        <w:t>es</w:t>
      </w:r>
      <w:r w:rsidRPr="002228E0">
        <w:t xml:space="preserve"> swedll32.dll</w:t>
      </w:r>
    </w:p>
    <w:p w14:paraId="6B512134" w14:textId="77777777" w:rsidR="00283E02" w:rsidRPr="002228E0" w:rsidRDefault="00467CF2" w:rsidP="00607E67">
      <w:pPr>
        <w:tabs>
          <w:tab w:val="left" w:pos="2835"/>
        </w:tabs>
        <w:ind w:left="567"/>
      </w:pPr>
      <w:r w:rsidRPr="002228E0">
        <w:t>sweph\src\swetest</w:t>
      </w:r>
      <w:r w:rsidRPr="002228E0">
        <w:tab/>
        <w:t>32-bit character mode sample program</w:t>
      </w:r>
    </w:p>
    <w:p w14:paraId="2273BA15" w14:textId="77777777" w:rsidR="00283E02" w:rsidRPr="002228E0" w:rsidRDefault="00467CF2" w:rsidP="00607E67">
      <w:pPr>
        <w:tabs>
          <w:tab w:val="left" w:pos="2835"/>
        </w:tabs>
        <w:ind w:left="567"/>
      </w:pPr>
      <w:r w:rsidRPr="002228E0">
        <w:t>sweph\src\swetest64</w:t>
      </w:r>
      <w:r w:rsidRPr="002228E0">
        <w:tab/>
        <w:t>64-bit character mode sample program</w:t>
      </w:r>
    </w:p>
    <w:p w14:paraId="4CB68A93" w14:textId="77777777" w:rsidR="00467CF2" w:rsidRPr="002228E0" w:rsidRDefault="00467CF2" w:rsidP="00607E67">
      <w:pPr>
        <w:tabs>
          <w:tab w:val="left" w:pos="2835"/>
        </w:tabs>
        <w:ind w:left="567"/>
      </w:pPr>
      <w:r w:rsidRPr="002228E0">
        <w:t>sweph\src\swete32</w:t>
      </w:r>
      <w:r w:rsidRPr="002228E0">
        <w:tab/>
        <w:t>32-bit char</w:t>
      </w:r>
      <w:r w:rsidR="000F20B6" w:rsidRPr="002228E0">
        <w:t>acter mode sample program, uses swedll32.dll</w:t>
      </w:r>
    </w:p>
    <w:p w14:paraId="11EF062B" w14:textId="77777777" w:rsidR="000F20B6" w:rsidRPr="002228E0" w:rsidRDefault="000F20B6" w:rsidP="00607E67">
      <w:pPr>
        <w:tabs>
          <w:tab w:val="left" w:pos="2835"/>
        </w:tabs>
        <w:ind w:left="567"/>
      </w:pPr>
      <w:r w:rsidRPr="002228E0">
        <w:t>sweph\src\swete64</w:t>
      </w:r>
      <w:r w:rsidRPr="002228E0">
        <w:tab/>
        <w:t>64-bit character mode sample program, uses swedll64.dll</w:t>
      </w:r>
    </w:p>
    <w:p w14:paraId="19CC4E27" w14:textId="77777777" w:rsidR="000F20B6" w:rsidRPr="002228E0" w:rsidRDefault="000F20B6" w:rsidP="00607E67">
      <w:pPr>
        <w:tabs>
          <w:tab w:val="left" w:pos="2835"/>
        </w:tabs>
        <w:ind w:left="567"/>
      </w:pPr>
      <w:r w:rsidRPr="002228E0">
        <w:t>sweph\src\swedll32.dll</w:t>
      </w:r>
      <w:r w:rsidRPr="002228E0">
        <w:tab/>
        <w:t>32-bit DLL</w:t>
      </w:r>
    </w:p>
    <w:p w14:paraId="4DDF004A" w14:textId="77777777" w:rsidR="000F20B6" w:rsidRPr="002228E0" w:rsidRDefault="000F20B6" w:rsidP="00607E67">
      <w:pPr>
        <w:tabs>
          <w:tab w:val="left" w:pos="2835"/>
        </w:tabs>
        <w:ind w:left="567"/>
      </w:pPr>
      <w:r w:rsidRPr="002228E0">
        <w:t>sweph\src\swedll64.dll</w:t>
      </w:r>
      <w:r w:rsidRPr="002228E0">
        <w:tab/>
        <w:t>64-bit DLL</w:t>
      </w:r>
    </w:p>
    <w:p w14:paraId="7F1AF3B7" w14:textId="77777777" w:rsidR="000F20B6" w:rsidRPr="002228E0" w:rsidRDefault="000F20B6" w:rsidP="00607E67">
      <w:pPr>
        <w:tabs>
          <w:tab w:val="left" w:pos="2835"/>
        </w:tabs>
        <w:ind w:left="567"/>
      </w:pPr>
      <w:r w:rsidRPr="002228E0">
        <w:t>sweph\src\swedll32.lib</w:t>
      </w:r>
    </w:p>
    <w:p w14:paraId="4804B5B5" w14:textId="77777777" w:rsidR="00283E02" w:rsidRPr="002228E0" w:rsidRDefault="000F20B6" w:rsidP="00607E67">
      <w:pPr>
        <w:tabs>
          <w:tab w:val="left" w:pos="2835"/>
        </w:tabs>
        <w:ind w:left="567"/>
      </w:pPr>
      <w:r w:rsidRPr="002228E0">
        <w:t>sweph\src\swedll64.lib</w:t>
      </w:r>
    </w:p>
    <w:p w14:paraId="77BBAEE7" w14:textId="77777777" w:rsidR="00BF3510" w:rsidRPr="002228E0" w:rsidRDefault="00BF3510" w:rsidP="00480F08">
      <w:pPr>
        <w:tabs>
          <w:tab w:val="left" w:pos="3402"/>
        </w:tabs>
      </w:pPr>
      <w:r w:rsidRPr="002228E0">
        <w:t>You can run the samples in the following environments:</w:t>
      </w:r>
    </w:p>
    <w:p w14:paraId="7631BF10" w14:textId="77777777" w:rsidR="00283E02" w:rsidRPr="002228E0" w:rsidRDefault="00467CF2" w:rsidP="00607E67">
      <w:pPr>
        <w:tabs>
          <w:tab w:val="left" w:pos="2835"/>
        </w:tabs>
        <w:ind w:left="567"/>
      </w:pPr>
      <w:r w:rsidRPr="002228E0">
        <w:t>Swetest.exe</w:t>
      </w:r>
      <w:r w:rsidR="0021556A" w:rsidRPr="002228E0">
        <w:tab/>
      </w:r>
      <w:r w:rsidRPr="002228E0">
        <w:t>in Windows command line</w:t>
      </w:r>
    </w:p>
    <w:p w14:paraId="6D7BBF6C" w14:textId="77777777" w:rsidR="00BF3510" w:rsidRPr="002228E0" w:rsidRDefault="00467CF2" w:rsidP="00607E67">
      <w:pPr>
        <w:tabs>
          <w:tab w:val="left" w:pos="2835"/>
        </w:tabs>
        <w:ind w:left="567"/>
      </w:pPr>
      <w:r w:rsidRPr="002228E0">
        <w:t>Swetest64.exe</w:t>
      </w:r>
      <w:r w:rsidR="0021556A" w:rsidRPr="002228E0">
        <w:tab/>
      </w:r>
      <w:r w:rsidRPr="002228E0">
        <w:t>in Windows command line</w:t>
      </w:r>
    </w:p>
    <w:p w14:paraId="3F6B80C1" w14:textId="77777777" w:rsidR="00467CF2" w:rsidRPr="002228E0" w:rsidRDefault="00467CF2" w:rsidP="00607E67">
      <w:pPr>
        <w:tabs>
          <w:tab w:val="left" w:pos="2835"/>
        </w:tabs>
        <w:ind w:left="567"/>
      </w:pPr>
      <w:r w:rsidRPr="002228E0">
        <w:t>Swete32.exe</w:t>
      </w:r>
      <w:r w:rsidRPr="002228E0">
        <w:tab/>
        <w:t>in Windows command line</w:t>
      </w:r>
    </w:p>
    <w:p w14:paraId="1A3742F5" w14:textId="77777777" w:rsidR="00467CF2" w:rsidRPr="002228E0" w:rsidRDefault="00467CF2" w:rsidP="00607E67">
      <w:pPr>
        <w:tabs>
          <w:tab w:val="left" w:pos="2835"/>
        </w:tabs>
        <w:ind w:left="567"/>
      </w:pPr>
      <w:r w:rsidRPr="002228E0">
        <w:t>Swete64.exe</w:t>
      </w:r>
      <w:r w:rsidRPr="002228E0">
        <w:tab/>
        <w:t>in Windows command line</w:t>
      </w:r>
    </w:p>
    <w:p w14:paraId="5510787C" w14:textId="77777777" w:rsidR="00283E02" w:rsidRPr="002228E0" w:rsidRDefault="00BF3510" w:rsidP="00607E67">
      <w:pPr>
        <w:tabs>
          <w:tab w:val="left" w:pos="2835"/>
        </w:tabs>
        <w:ind w:left="567"/>
      </w:pPr>
      <w:r w:rsidRPr="002228E0">
        <w:t>Swewin32.exe</w:t>
      </w:r>
      <w:r w:rsidRPr="002228E0">
        <w:tab/>
        <w:t>in Windows</w:t>
      </w:r>
    </w:p>
    <w:p w14:paraId="73EB11D3" w14:textId="77777777" w:rsidR="00BF3510" w:rsidRPr="002228E0" w:rsidRDefault="00BF3510" w:rsidP="00480F08">
      <w:pPr>
        <w:tabs>
          <w:tab w:val="left" w:pos="3402"/>
        </w:tabs>
      </w:pPr>
      <w:r w:rsidRPr="002228E0">
        <w:t>Character mode executable that needs a DLL</w:t>
      </w:r>
    </w:p>
    <w:p w14:paraId="1C17B142" w14:textId="77777777" w:rsidR="00283E02" w:rsidRPr="002228E0" w:rsidRDefault="00BF3510" w:rsidP="00607E67">
      <w:pPr>
        <w:tabs>
          <w:tab w:val="left" w:pos="2835"/>
        </w:tabs>
        <w:ind w:left="567"/>
      </w:pPr>
      <w:r w:rsidRPr="002228E0">
        <w:t>Swete32.exe</w:t>
      </w:r>
    </w:p>
    <w:p w14:paraId="53F7F024" w14:textId="77777777" w:rsidR="00BF3510" w:rsidRPr="002228E0" w:rsidRDefault="00BF3510" w:rsidP="00CC1B5C">
      <w:r w:rsidRPr="002228E0">
        <w:t xml:space="preserve">The project files </w:t>
      </w:r>
      <w:r w:rsidR="00F85F81" w:rsidRPr="002228E0">
        <w:t xml:space="preserve">for Microsoft Visual C++ </w:t>
      </w:r>
      <w:r w:rsidRPr="002228E0">
        <w:t xml:space="preserve">are in </w:t>
      </w:r>
      <w:r w:rsidRPr="002228E0">
        <w:rPr>
          <w:rStyle w:val="FileName"/>
        </w:rPr>
        <w:t>\sweph\src\swete32</w:t>
      </w:r>
      <w:r w:rsidR="00480F08" w:rsidRPr="002228E0">
        <w:t>.</w:t>
      </w:r>
    </w:p>
    <w:p w14:paraId="69C473A3" w14:textId="77777777" w:rsidR="00BF3510" w:rsidRPr="002228E0" w:rsidRDefault="00BF3510" w:rsidP="00607E67">
      <w:pPr>
        <w:tabs>
          <w:tab w:val="left" w:pos="2835"/>
        </w:tabs>
        <w:ind w:left="567"/>
        <w:rPr>
          <w:rStyle w:val="FileName"/>
        </w:rPr>
      </w:pPr>
      <w:r w:rsidRPr="002228E0">
        <w:rPr>
          <w:rStyle w:val="FileName"/>
        </w:rPr>
        <w:t>swetest.c</w:t>
      </w:r>
    </w:p>
    <w:p w14:paraId="309516E6" w14:textId="77777777" w:rsidR="00BF3510" w:rsidRPr="002228E0" w:rsidRDefault="00BF3510" w:rsidP="00607E67">
      <w:pPr>
        <w:tabs>
          <w:tab w:val="left" w:pos="2835"/>
        </w:tabs>
        <w:ind w:left="567"/>
        <w:rPr>
          <w:rStyle w:val="FileName"/>
        </w:rPr>
      </w:pPr>
      <w:r w:rsidRPr="002228E0">
        <w:rPr>
          <w:rStyle w:val="FileName"/>
        </w:rPr>
        <w:t>swedll32.lib</w:t>
      </w:r>
    </w:p>
    <w:p w14:paraId="629C317F" w14:textId="77777777" w:rsidR="00BF3510" w:rsidRPr="002228E0" w:rsidRDefault="00BF3510" w:rsidP="00607E67">
      <w:pPr>
        <w:tabs>
          <w:tab w:val="left" w:pos="2835"/>
        </w:tabs>
        <w:ind w:left="567"/>
        <w:rPr>
          <w:rStyle w:val="FileName"/>
        </w:rPr>
      </w:pPr>
      <w:r w:rsidRPr="002228E0">
        <w:rPr>
          <w:rStyle w:val="FileName"/>
        </w:rPr>
        <w:t>swephexp.h</w:t>
      </w:r>
    </w:p>
    <w:p w14:paraId="1D23BAF7" w14:textId="77777777" w:rsidR="00BF3510" w:rsidRPr="002228E0" w:rsidRDefault="00BF3510" w:rsidP="00607E67">
      <w:pPr>
        <w:tabs>
          <w:tab w:val="left" w:pos="2835"/>
        </w:tabs>
        <w:ind w:left="567"/>
        <w:rPr>
          <w:rStyle w:val="FileName"/>
        </w:rPr>
      </w:pPr>
      <w:r w:rsidRPr="002228E0">
        <w:rPr>
          <w:rStyle w:val="FileName"/>
        </w:rPr>
        <w:t>swedll.h</w:t>
      </w:r>
    </w:p>
    <w:p w14:paraId="7EC869CC" w14:textId="77777777" w:rsidR="00BF3510" w:rsidRPr="002228E0" w:rsidRDefault="00BF3510" w:rsidP="00607E67">
      <w:pPr>
        <w:tabs>
          <w:tab w:val="left" w:pos="2835"/>
        </w:tabs>
        <w:ind w:left="567"/>
        <w:rPr>
          <w:rStyle w:val="FileName"/>
        </w:rPr>
      </w:pPr>
      <w:r w:rsidRPr="002228E0">
        <w:rPr>
          <w:rStyle w:val="FileName"/>
        </w:rPr>
        <w:t>sweodef.h</w:t>
      </w:r>
    </w:p>
    <w:p w14:paraId="698FAFAB" w14:textId="77777777" w:rsidR="00283E02" w:rsidRPr="002228E0" w:rsidRDefault="00BF3510" w:rsidP="006A24B6">
      <w:r w:rsidRPr="002228E0">
        <w:t>define macros:</w:t>
      </w:r>
      <w:r w:rsidRPr="002228E0">
        <w:rPr>
          <w:i/>
          <w:iCs/>
        </w:rPr>
        <w:t xml:space="preserve"> </w:t>
      </w:r>
      <w:r w:rsidRPr="002228E0">
        <w:t>USE_DLL</w:t>
      </w:r>
      <w:r w:rsidR="00446B06" w:rsidRPr="002228E0">
        <w:t xml:space="preserve"> </w:t>
      </w:r>
      <w:r w:rsidRPr="002228E0">
        <w:t>DOS32</w:t>
      </w:r>
      <w:r w:rsidR="00446B06" w:rsidRPr="002228E0">
        <w:t xml:space="preserve"> </w:t>
      </w:r>
      <w:r w:rsidRPr="002228E0">
        <w:t>DOS_DEGREE</w:t>
      </w:r>
    </w:p>
    <w:p w14:paraId="48531700" w14:textId="77777777" w:rsidR="00BF3510" w:rsidRPr="002228E0" w:rsidRDefault="00BF3510" w:rsidP="00607E67">
      <w:pPr>
        <w:tabs>
          <w:tab w:val="left" w:pos="2835"/>
        </w:tabs>
        <w:ind w:left="567"/>
      </w:pPr>
      <w:r w:rsidRPr="002228E0">
        <w:t>swewin32.exe</w:t>
      </w:r>
    </w:p>
    <w:p w14:paraId="36A639B6" w14:textId="77777777" w:rsidR="00BF3510" w:rsidRPr="002228E0" w:rsidRDefault="00BF3510" w:rsidP="00CC1B5C">
      <w:r w:rsidRPr="002228E0">
        <w:t xml:space="preserve">The project files are in </w:t>
      </w:r>
      <w:r w:rsidRPr="002228E0">
        <w:rPr>
          <w:rStyle w:val="FileName"/>
        </w:rPr>
        <w:t>\sweph\src\swewin32</w:t>
      </w:r>
      <w:r w:rsidR="006A24B6" w:rsidRPr="002228E0">
        <w:t>.</w:t>
      </w:r>
    </w:p>
    <w:p w14:paraId="2200C560" w14:textId="77777777" w:rsidR="00BF3510" w:rsidRPr="002228E0" w:rsidRDefault="00BF3510" w:rsidP="00607E67">
      <w:pPr>
        <w:tabs>
          <w:tab w:val="left" w:pos="2835"/>
        </w:tabs>
        <w:ind w:left="567"/>
        <w:rPr>
          <w:rStyle w:val="FileName"/>
        </w:rPr>
      </w:pPr>
      <w:r w:rsidRPr="002228E0">
        <w:rPr>
          <w:rStyle w:val="FileName"/>
        </w:rPr>
        <w:t>swewin.c</w:t>
      </w:r>
    </w:p>
    <w:p w14:paraId="12A0A794" w14:textId="77777777" w:rsidR="00BF3510" w:rsidRPr="002228E0" w:rsidRDefault="00BF3510" w:rsidP="00607E67">
      <w:pPr>
        <w:tabs>
          <w:tab w:val="left" w:pos="2835"/>
        </w:tabs>
        <w:ind w:left="567"/>
        <w:rPr>
          <w:rStyle w:val="FileName"/>
        </w:rPr>
      </w:pPr>
      <w:r w:rsidRPr="002228E0">
        <w:rPr>
          <w:rStyle w:val="FileName"/>
        </w:rPr>
        <w:lastRenderedPageBreak/>
        <w:t>swedll32.lib</w:t>
      </w:r>
    </w:p>
    <w:p w14:paraId="384998FB" w14:textId="77777777" w:rsidR="00BF3510" w:rsidRPr="002228E0" w:rsidRDefault="00BF3510" w:rsidP="00607E67">
      <w:pPr>
        <w:tabs>
          <w:tab w:val="left" w:pos="2835"/>
        </w:tabs>
        <w:ind w:left="567"/>
        <w:rPr>
          <w:rStyle w:val="FileName"/>
        </w:rPr>
      </w:pPr>
      <w:r w:rsidRPr="002228E0">
        <w:rPr>
          <w:rStyle w:val="FileName"/>
        </w:rPr>
        <w:t>swewin.rc</w:t>
      </w:r>
    </w:p>
    <w:p w14:paraId="7A7EA235" w14:textId="77777777" w:rsidR="00BF3510" w:rsidRPr="002228E0" w:rsidRDefault="00BF3510" w:rsidP="00607E67">
      <w:pPr>
        <w:tabs>
          <w:tab w:val="left" w:pos="2835"/>
        </w:tabs>
        <w:ind w:left="567"/>
        <w:rPr>
          <w:rStyle w:val="FileName"/>
        </w:rPr>
      </w:pPr>
      <w:r w:rsidRPr="002228E0">
        <w:rPr>
          <w:rStyle w:val="FileName"/>
        </w:rPr>
        <w:t>swewin.h</w:t>
      </w:r>
    </w:p>
    <w:p w14:paraId="6721C0F7" w14:textId="77777777" w:rsidR="00BF3510" w:rsidRPr="002228E0" w:rsidRDefault="00BF3510" w:rsidP="00607E67">
      <w:pPr>
        <w:tabs>
          <w:tab w:val="left" w:pos="2835"/>
        </w:tabs>
        <w:ind w:left="567"/>
        <w:rPr>
          <w:rStyle w:val="FileName"/>
        </w:rPr>
      </w:pPr>
      <w:r w:rsidRPr="002228E0">
        <w:rPr>
          <w:rStyle w:val="FileName"/>
        </w:rPr>
        <w:t>swephexp.h</w:t>
      </w:r>
    </w:p>
    <w:p w14:paraId="14F4AB5C" w14:textId="77777777" w:rsidR="00BF3510" w:rsidRPr="002228E0" w:rsidRDefault="00BF3510" w:rsidP="00607E67">
      <w:pPr>
        <w:tabs>
          <w:tab w:val="left" w:pos="2835"/>
        </w:tabs>
        <w:ind w:left="567"/>
        <w:rPr>
          <w:rStyle w:val="FileName"/>
        </w:rPr>
      </w:pPr>
      <w:r w:rsidRPr="002228E0">
        <w:rPr>
          <w:rStyle w:val="FileName"/>
        </w:rPr>
        <w:t>swedll.h</w:t>
      </w:r>
    </w:p>
    <w:p w14:paraId="095EA3EB" w14:textId="77777777" w:rsidR="00BF3510" w:rsidRPr="002228E0" w:rsidRDefault="00BF3510" w:rsidP="00607E67">
      <w:pPr>
        <w:tabs>
          <w:tab w:val="left" w:pos="2835"/>
        </w:tabs>
        <w:ind w:left="567"/>
        <w:rPr>
          <w:rStyle w:val="FileName"/>
        </w:rPr>
      </w:pPr>
      <w:r w:rsidRPr="002228E0">
        <w:rPr>
          <w:rStyle w:val="FileName"/>
        </w:rPr>
        <w:t>sweodef.h</w:t>
      </w:r>
    </w:p>
    <w:p w14:paraId="0EC32A64" w14:textId="77777777" w:rsidR="00BF3510" w:rsidRPr="002228E0" w:rsidRDefault="00BF3510" w:rsidP="00607E67">
      <w:pPr>
        <w:tabs>
          <w:tab w:val="left" w:pos="2835"/>
        </w:tabs>
        <w:ind w:left="567"/>
        <w:rPr>
          <w:rStyle w:val="FileName"/>
        </w:rPr>
      </w:pPr>
      <w:r w:rsidRPr="002228E0">
        <w:rPr>
          <w:rStyle w:val="FileName"/>
        </w:rPr>
        <w:t>resource.h</w:t>
      </w:r>
    </w:p>
    <w:p w14:paraId="703E04C2" w14:textId="77777777" w:rsidR="00283E02" w:rsidRPr="002228E0" w:rsidRDefault="00BF3510" w:rsidP="00464113">
      <w:r w:rsidRPr="002228E0">
        <w:t>define macro</w:t>
      </w:r>
      <w:r w:rsidR="00446B06" w:rsidRPr="002228E0">
        <w:t xml:space="preserve"> </w:t>
      </w:r>
      <w:r w:rsidRPr="002228E0">
        <w:rPr>
          <w:rStyle w:val="sourcecode"/>
        </w:rPr>
        <w:t>USE_DLL</w:t>
      </w:r>
      <w:r w:rsidR="006A24B6" w:rsidRPr="002228E0">
        <w:rPr>
          <w:color w:val="000080"/>
        </w:rPr>
        <w:t>.</w:t>
      </w:r>
    </w:p>
    <w:p w14:paraId="16497CCB" w14:textId="77777777" w:rsidR="00283E02" w:rsidRPr="002228E0" w:rsidRDefault="00BF3510" w:rsidP="00CC1B5C">
      <w:r w:rsidRPr="002228E0">
        <w:t>How the sample programs search for the ephemeris files:</w:t>
      </w:r>
    </w:p>
    <w:p w14:paraId="1C452408" w14:textId="77777777" w:rsidR="004F36F8" w:rsidRPr="002228E0" w:rsidRDefault="004F36F8" w:rsidP="00DE5833">
      <w:pPr>
        <w:pStyle w:val="listnumbered"/>
        <w:numPr>
          <w:ilvl w:val="0"/>
          <w:numId w:val="17"/>
        </w:numPr>
        <w:ind w:left="284" w:hanging="284"/>
      </w:pPr>
      <w:r w:rsidRPr="002228E0">
        <w:t xml:space="preserve"> Check </w:t>
      </w:r>
      <w:r w:rsidR="00BF3510" w:rsidRPr="002228E0">
        <w:t>environment variable SE_EPHE_PATH; if it exists it is used, and if it has invalid content, the program fails.</w:t>
      </w:r>
    </w:p>
    <w:p w14:paraId="238407CC" w14:textId="77777777" w:rsidR="00BF3510" w:rsidRPr="002228E0" w:rsidRDefault="00BF3510" w:rsidP="00DE5833">
      <w:pPr>
        <w:pStyle w:val="listnumbered"/>
        <w:numPr>
          <w:ilvl w:val="0"/>
          <w:numId w:val="16"/>
        </w:numPr>
        <w:ind w:left="284" w:hanging="284"/>
      </w:pPr>
      <w:r w:rsidRPr="002228E0">
        <w:t>Try to find the ephemeris files in the current working directory</w:t>
      </w:r>
      <w:r w:rsidR="003137E9" w:rsidRPr="002228E0">
        <w:t>.</w:t>
      </w:r>
    </w:p>
    <w:p w14:paraId="1B2BDC20" w14:textId="77777777" w:rsidR="00BF3510" w:rsidRPr="002228E0" w:rsidRDefault="00BF3510" w:rsidP="00DE5833">
      <w:pPr>
        <w:pStyle w:val="listnumbered"/>
        <w:numPr>
          <w:ilvl w:val="0"/>
          <w:numId w:val="16"/>
        </w:numPr>
        <w:ind w:left="284" w:hanging="284"/>
      </w:pPr>
      <w:r w:rsidRPr="002228E0">
        <w:t>Try to find the ephemeris files in the directory where the executable resides</w:t>
      </w:r>
      <w:r w:rsidR="003137E9" w:rsidRPr="002228E0">
        <w:t>.</w:t>
      </w:r>
    </w:p>
    <w:p w14:paraId="7CA8883F" w14:textId="77777777" w:rsidR="00283E02" w:rsidRPr="002228E0" w:rsidRDefault="00BF3510" w:rsidP="00DE5833">
      <w:pPr>
        <w:pStyle w:val="listnumbered"/>
        <w:numPr>
          <w:ilvl w:val="0"/>
          <w:numId w:val="16"/>
        </w:numPr>
        <w:ind w:left="284" w:hanging="284"/>
      </w:pPr>
      <w:r w:rsidRPr="002228E0">
        <w:t xml:space="preserve">Try to find a directory named </w:t>
      </w:r>
      <w:r w:rsidRPr="002228E0">
        <w:rPr>
          <w:rStyle w:val="FileName"/>
        </w:rPr>
        <w:t xml:space="preserve">\SWEPH\EPHE </w:t>
      </w:r>
      <w:r w:rsidRPr="002228E0">
        <w:t>in one of the following three drives:</w:t>
      </w:r>
    </w:p>
    <w:p w14:paraId="687FC3CF" w14:textId="77777777" w:rsidR="00BF3510" w:rsidRPr="002228E0" w:rsidRDefault="00BF3510" w:rsidP="00CB28B1">
      <w:pPr>
        <w:pStyle w:val="ListBullet1"/>
        <w:ind w:left="284" w:hanging="284"/>
      </w:pPr>
      <w:r w:rsidRPr="002228E0">
        <w:t>where the executable resides</w:t>
      </w:r>
      <w:r w:rsidR="00CB28B1" w:rsidRPr="002228E0">
        <w:t>;</w:t>
      </w:r>
    </w:p>
    <w:p w14:paraId="0887BDD6" w14:textId="77777777" w:rsidR="00BF3510" w:rsidRPr="002228E0" w:rsidRDefault="00BF3510" w:rsidP="00CB28B1">
      <w:pPr>
        <w:pStyle w:val="ListBullet1"/>
        <w:ind w:left="284" w:hanging="284"/>
      </w:pPr>
      <w:r w:rsidRPr="002228E0">
        <w:t>current drive</w:t>
      </w:r>
      <w:r w:rsidR="00CB28B1" w:rsidRPr="002228E0">
        <w:t>;</w:t>
      </w:r>
    </w:p>
    <w:p w14:paraId="5A8A61DA" w14:textId="77777777" w:rsidR="00283E02" w:rsidRPr="002228E0" w:rsidRDefault="00BF3510" w:rsidP="00CB28B1">
      <w:pPr>
        <w:pStyle w:val="ListBullet1"/>
        <w:ind w:left="284" w:hanging="284"/>
      </w:pPr>
      <w:r w:rsidRPr="002228E0">
        <w:t>drive C</w:t>
      </w:r>
      <w:r w:rsidR="00CB28B1" w:rsidRPr="002228E0">
        <w:t>.</w:t>
      </w:r>
    </w:p>
    <w:p w14:paraId="09D8E15C" w14:textId="77777777" w:rsidR="00283E02" w:rsidRPr="002228E0" w:rsidRDefault="00BF3510" w:rsidP="00CC1B5C">
      <w:r w:rsidRPr="002228E0">
        <w:t>As soon as it succeeds in finding the first ephemeris file it looks for, it expects all required ephemeris files to reside there. This is a feature of the sample programs only, as you can see in our C code.</w:t>
      </w:r>
    </w:p>
    <w:p w14:paraId="604A2EE2" w14:textId="77777777" w:rsidR="00BF3510" w:rsidRPr="002228E0" w:rsidRDefault="00BF3510" w:rsidP="00CC1B5C">
      <w:r w:rsidRPr="002228E0">
        <w:t xml:space="preserve">The DLL itself has a different and simpler mechanism to search for ephemeris files, which is described with the function </w:t>
      </w:r>
      <w:r w:rsidRPr="002228E0">
        <w:rPr>
          <w:rStyle w:val="functions"/>
        </w:rPr>
        <w:t>swe_set_ephe_path()</w:t>
      </w:r>
      <w:r w:rsidRPr="002228E0">
        <w:t xml:space="preserve"> above.</w:t>
      </w:r>
    </w:p>
    <w:p w14:paraId="18F5713D" w14:textId="77777777" w:rsidR="00BF3510" w:rsidRPr="002228E0" w:rsidRDefault="00BF3510" w:rsidP="00877D89">
      <w:pPr>
        <w:pStyle w:val="berschrift1"/>
      </w:pPr>
      <w:bookmarkStart w:id="299" w:name="_Hlk477415522"/>
      <w:bookmarkStart w:id="300" w:name="_Toc62644302"/>
      <w:r w:rsidRPr="002228E0">
        <w:t>The source code distribution</w:t>
      </w:r>
      <w:bookmarkEnd w:id="299"/>
      <w:bookmarkEnd w:id="300"/>
    </w:p>
    <w:p w14:paraId="1B060289" w14:textId="77777777" w:rsidR="00BF3510" w:rsidRPr="002228E0" w:rsidRDefault="00BF3510" w:rsidP="00CC1B5C">
      <w:r w:rsidRPr="002228E0">
        <w:t xml:space="preserve">Starting with release </w:t>
      </w:r>
      <w:r w:rsidRPr="002228E0">
        <w:rPr>
          <w:b/>
          <w:bCs/>
        </w:rPr>
        <w:t>1.26</w:t>
      </w:r>
      <w:r w:rsidRPr="002228E0">
        <w:t xml:space="preserve">, the full source code for the Swiss Ephemeris DLL is made available. Users can choose to link the Swiss Ephemeris code directly into their applications. The source code is written in </w:t>
      </w:r>
      <w:r w:rsidRPr="002228E0">
        <w:rPr>
          <w:rStyle w:val="FileName"/>
        </w:rPr>
        <w:t>Ansi C</w:t>
      </w:r>
      <w:r w:rsidRPr="002228E0">
        <w:t xml:space="preserve"> and consists of these files:</w:t>
      </w:r>
    </w:p>
    <w:tbl>
      <w:tblPr>
        <w:tblW w:w="0" w:type="auto"/>
        <w:tblLayout w:type="fixed"/>
        <w:tblCellMar>
          <w:left w:w="70" w:type="dxa"/>
          <w:right w:w="70" w:type="dxa"/>
        </w:tblCellMar>
        <w:tblLook w:val="0000" w:firstRow="0" w:lastRow="0" w:firstColumn="0" w:lastColumn="0" w:noHBand="0" w:noVBand="0"/>
      </w:tblPr>
      <w:tblGrid>
        <w:gridCol w:w="1346"/>
        <w:gridCol w:w="1843"/>
        <w:gridCol w:w="1559"/>
        <w:gridCol w:w="3118"/>
      </w:tblGrid>
      <w:tr w:rsidR="00BF3510" w:rsidRPr="002228E0" w14:paraId="56E49B93" w14:textId="77777777" w:rsidTr="00543E4E">
        <w:trPr>
          <w:cantSplit/>
          <w:trHeight w:val="360"/>
        </w:trPr>
        <w:tc>
          <w:tcPr>
            <w:tcW w:w="1346" w:type="dxa"/>
            <w:vAlign w:val="center"/>
          </w:tcPr>
          <w:p w14:paraId="509BFF49" w14:textId="77777777" w:rsidR="00BF3510" w:rsidRPr="002228E0" w:rsidRDefault="00BF3510" w:rsidP="00CC1B5C">
            <w:pPr>
              <w:rPr>
                <w:b/>
                <w:bCs/>
              </w:rPr>
            </w:pPr>
            <w:r w:rsidRPr="002228E0">
              <w:rPr>
                <w:b/>
                <w:bCs/>
              </w:rPr>
              <w:t>Bytes</w:t>
            </w:r>
          </w:p>
        </w:tc>
        <w:tc>
          <w:tcPr>
            <w:tcW w:w="1843" w:type="dxa"/>
            <w:vAlign w:val="center"/>
          </w:tcPr>
          <w:p w14:paraId="0B9D723B" w14:textId="77777777" w:rsidR="00BF3510" w:rsidRPr="002228E0" w:rsidRDefault="00BF3510" w:rsidP="00CC1B5C">
            <w:pPr>
              <w:rPr>
                <w:b/>
                <w:bCs/>
              </w:rPr>
            </w:pPr>
            <w:r w:rsidRPr="002228E0">
              <w:rPr>
                <w:b/>
                <w:bCs/>
              </w:rPr>
              <w:t>Date</w:t>
            </w:r>
          </w:p>
        </w:tc>
        <w:tc>
          <w:tcPr>
            <w:tcW w:w="1559" w:type="dxa"/>
            <w:vAlign w:val="center"/>
          </w:tcPr>
          <w:p w14:paraId="32340BB0" w14:textId="77777777" w:rsidR="00BF3510" w:rsidRPr="002228E0" w:rsidRDefault="00BF3510" w:rsidP="00CC1B5C">
            <w:pPr>
              <w:rPr>
                <w:b/>
                <w:bCs/>
              </w:rPr>
            </w:pPr>
            <w:r w:rsidRPr="002228E0">
              <w:rPr>
                <w:b/>
                <w:bCs/>
              </w:rPr>
              <w:t>File name</w:t>
            </w:r>
          </w:p>
        </w:tc>
        <w:tc>
          <w:tcPr>
            <w:tcW w:w="3118" w:type="dxa"/>
            <w:vAlign w:val="center"/>
          </w:tcPr>
          <w:p w14:paraId="11B13901" w14:textId="77777777" w:rsidR="00BF3510" w:rsidRPr="002228E0" w:rsidRDefault="00BF3510" w:rsidP="00CC1B5C">
            <w:pPr>
              <w:rPr>
                <w:b/>
                <w:bCs/>
              </w:rPr>
            </w:pPr>
            <w:r w:rsidRPr="002228E0">
              <w:rPr>
                <w:b/>
                <w:bCs/>
              </w:rPr>
              <w:t>Comment</w:t>
            </w:r>
          </w:p>
        </w:tc>
      </w:tr>
      <w:tr w:rsidR="00BF3510" w:rsidRPr="002228E0" w14:paraId="68E48424" w14:textId="77777777" w:rsidTr="00543E4E">
        <w:trPr>
          <w:cantSplit/>
          <w:trHeight w:val="280"/>
        </w:trPr>
        <w:tc>
          <w:tcPr>
            <w:tcW w:w="1346" w:type="dxa"/>
            <w:vAlign w:val="center"/>
          </w:tcPr>
          <w:p w14:paraId="1B3149CB" w14:textId="77777777" w:rsidR="00BF3510" w:rsidRPr="002228E0" w:rsidRDefault="00BF3510" w:rsidP="00CC1B5C">
            <w:r w:rsidRPr="002228E0">
              <w:t>1639</w:t>
            </w:r>
          </w:p>
        </w:tc>
        <w:tc>
          <w:tcPr>
            <w:tcW w:w="1843" w:type="dxa"/>
            <w:vAlign w:val="center"/>
          </w:tcPr>
          <w:p w14:paraId="4CE8C018" w14:textId="77777777" w:rsidR="00BF3510" w:rsidRPr="002228E0" w:rsidRDefault="00BF3510" w:rsidP="00CC1B5C">
            <w:r w:rsidRPr="002228E0">
              <w:t>Nov 28 17:09</w:t>
            </w:r>
          </w:p>
        </w:tc>
        <w:tc>
          <w:tcPr>
            <w:tcW w:w="1559" w:type="dxa"/>
            <w:vAlign w:val="center"/>
          </w:tcPr>
          <w:p w14:paraId="181E4046" w14:textId="77777777" w:rsidR="00BF3510" w:rsidRPr="002228E0" w:rsidRDefault="00BF3510" w:rsidP="00CC1B5C">
            <w:r w:rsidRPr="002228E0">
              <w:t>Makefile</w:t>
            </w:r>
          </w:p>
        </w:tc>
        <w:tc>
          <w:tcPr>
            <w:tcW w:w="3118" w:type="dxa"/>
            <w:vAlign w:val="center"/>
          </w:tcPr>
          <w:p w14:paraId="5B9471F4" w14:textId="77777777" w:rsidR="00BF3510" w:rsidRPr="002228E0" w:rsidRDefault="00BF3510" w:rsidP="00CC1B5C">
            <w:r w:rsidRPr="002228E0">
              <w:t>unix makefile for library</w:t>
            </w:r>
          </w:p>
        </w:tc>
      </w:tr>
      <w:tr w:rsidR="00543E4E" w:rsidRPr="002228E0" w14:paraId="43FA847A" w14:textId="77777777" w:rsidTr="00544D0E">
        <w:trPr>
          <w:cantSplit/>
          <w:trHeight w:val="280"/>
        </w:trPr>
        <w:tc>
          <w:tcPr>
            <w:tcW w:w="3189" w:type="dxa"/>
            <w:gridSpan w:val="2"/>
            <w:vAlign w:val="center"/>
          </w:tcPr>
          <w:p w14:paraId="21AE4580" w14:textId="77777777" w:rsidR="00543E4E" w:rsidRPr="002228E0" w:rsidRDefault="00543E4E" w:rsidP="00CC1B5C">
            <w:pPr>
              <w:rPr>
                <w:b/>
                <w:bCs/>
              </w:rPr>
            </w:pPr>
            <w:r w:rsidRPr="002228E0">
              <w:rPr>
                <w:b/>
                <w:bCs/>
              </w:rPr>
              <w:t>API interface files</w:t>
            </w:r>
          </w:p>
        </w:tc>
        <w:tc>
          <w:tcPr>
            <w:tcW w:w="1559" w:type="dxa"/>
            <w:vAlign w:val="center"/>
          </w:tcPr>
          <w:p w14:paraId="35AD12F9" w14:textId="77777777" w:rsidR="00543E4E" w:rsidRPr="002228E0" w:rsidRDefault="00543E4E" w:rsidP="00CC1B5C">
            <w:pPr>
              <w:rPr>
                <w:b/>
                <w:bCs/>
              </w:rPr>
            </w:pPr>
          </w:p>
        </w:tc>
        <w:tc>
          <w:tcPr>
            <w:tcW w:w="3118" w:type="dxa"/>
            <w:vAlign w:val="center"/>
          </w:tcPr>
          <w:p w14:paraId="4BBD9B45" w14:textId="77777777" w:rsidR="00543E4E" w:rsidRPr="002228E0" w:rsidRDefault="00543E4E" w:rsidP="00CC1B5C">
            <w:pPr>
              <w:rPr>
                <w:b/>
                <w:bCs/>
              </w:rPr>
            </w:pPr>
          </w:p>
        </w:tc>
      </w:tr>
      <w:tr w:rsidR="00BF3510" w:rsidRPr="002228E0" w14:paraId="36CD8403" w14:textId="77777777" w:rsidTr="00543E4E">
        <w:trPr>
          <w:cantSplit/>
          <w:trHeight w:val="280"/>
        </w:trPr>
        <w:tc>
          <w:tcPr>
            <w:tcW w:w="1346" w:type="dxa"/>
            <w:vAlign w:val="center"/>
          </w:tcPr>
          <w:p w14:paraId="7CB91110" w14:textId="77777777" w:rsidR="00BF3510" w:rsidRPr="002228E0" w:rsidRDefault="00BF3510" w:rsidP="00CC1B5C">
            <w:r w:rsidRPr="002228E0">
              <w:t>15050</w:t>
            </w:r>
          </w:p>
        </w:tc>
        <w:tc>
          <w:tcPr>
            <w:tcW w:w="1843" w:type="dxa"/>
            <w:vAlign w:val="center"/>
          </w:tcPr>
          <w:p w14:paraId="62D07D5C" w14:textId="77777777" w:rsidR="00BF3510" w:rsidRPr="002228E0" w:rsidRDefault="00BF3510" w:rsidP="00CC1B5C">
            <w:r w:rsidRPr="002228E0">
              <w:t>Nov 27 10:56</w:t>
            </w:r>
          </w:p>
        </w:tc>
        <w:tc>
          <w:tcPr>
            <w:tcW w:w="1559" w:type="dxa"/>
            <w:vAlign w:val="center"/>
          </w:tcPr>
          <w:p w14:paraId="736617A6" w14:textId="77777777" w:rsidR="00BF3510" w:rsidRPr="002228E0" w:rsidRDefault="00BF3510" w:rsidP="00CC1B5C">
            <w:r w:rsidRPr="002228E0">
              <w:t>swephexp.h</w:t>
            </w:r>
          </w:p>
        </w:tc>
        <w:tc>
          <w:tcPr>
            <w:tcW w:w="3118" w:type="dxa"/>
            <w:vAlign w:val="center"/>
          </w:tcPr>
          <w:p w14:paraId="2EA6245B" w14:textId="77777777" w:rsidR="00BF3510" w:rsidRPr="002228E0" w:rsidRDefault="00BF3510" w:rsidP="00CC1B5C">
            <w:r w:rsidRPr="002228E0">
              <w:t>SwissEph API include file</w:t>
            </w:r>
          </w:p>
        </w:tc>
      </w:tr>
      <w:tr w:rsidR="00BF3510" w:rsidRPr="002228E0" w14:paraId="4DB30E1A" w14:textId="77777777" w:rsidTr="00543E4E">
        <w:trPr>
          <w:cantSplit/>
          <w:trHeight w:val="280"/>
        </w:trPr>
        <w:tc>
          <w:tcPr>
            <w:tcW w:w="1346" w:type="dxa"/>
            <w:vAlign w:val="center"/>
          </w:tcPr>
          <w:p w14:paraId="054E2F79" w14:textId="77777777" w:rsidR="00BF3510" w:rsidRPr="002228E0" w:rsidRDefault="00BF3510" w:rsidP="00CC1B5C">
            <w:pPr>
              <w:rPr>
                <w:b/>
                <w:bCs/>
              </w:rPr>
            </w:pPr>
            <w:r w:rsidRPr="002228E0">
              <w:rPr>
                <w:b/>
                <w:bCs/>
              </w:rPr>
              <w:t>Internal files</w:t>
            </w:r>
          </w:p>
        </w:tc>
        <w:tc>
          <w:tcPr>
            <w:tcW w:w="1843" w:type="dxa"/>
            <w:vAlign w:val="center"/>
          </w:tcPr>
          <w:p w14:paraId="237FFA45" w14:textId="77777777" w:rsidR="00BF3510" w:rsidRPr="002228E0" w:rsidRDefault="00BF3510" w:rsidP="00CC1B5C">
            <w:pPr>
              <w:rPr>
                <w:b/>
                <w:bCs/>
              </w:rPr>
            </w:pPr>
          </w:p>
        </w:tc>
        <w:tc>
          <w:tcPr>
            <w:tcW w:w="1559" w:type="dxa"/>
            <w:vAlign w:val="center"/>
          </w:tcPr>
          <w:p w14:paraId="7FB0DD37" w14:textId="77777777" w:rsidR="00BF3510" w:rsidRPr="002228E0" w:rsidRDefault="00BF3510" w:rsidP="00CC1B5C">
            <w:pPr>
              <w:rPr>
                <w:b/>
                <w:bCs/>
              </w:rPr>
            </w:pPr>
          </w:p>
        </w:tc>
        <w:tc>
          <w:tcPr>
            <w:tcW w:w="3118" w:type="dxa"/>
            <w:vAlign w:val="center"/>
          </w:tcPr>
          <w:p w14:paraId="3F237101" w14:textId="77777777" w:rsidR="00BF3510" w:rsidRPr="002228E0" w:rsidRDefault="00BF3510" w:rsidP="00CC1B5C">
            <w:pPr>
              <w:rPr>
                <w:b/>
                <w:bCs/>
              </w:rPr>
            </w:pPr>
          </w:p>
        </w:tc>
      </w:tr>
      <w:tr w:rsidR="00BF3510" w:rsidRPr="002228E0" w14:paraId="5BF48105" w14:textId="77777777" w:rsidTr="00543E4E">
        <w:trPr>
          <w:cantSplit/>
          <w:trHeight w:val="280"/>
        </w:trPr>
        <w:tc>
          <w:tcPr>
            <w:tcW w:w="1346" w:type="dxa"/>
            <w:vAlign w:val="center"/>
          </w:tcPr>
          <w:p w14:paraId="6930D402" w14:textId="77777777" w:rsidR="00BF3510" w:rsidRPr="002228E0" w:rsidRDefault="00BF3510" w:rsidP="00CC1B5C">
            <w:r w:rsidRPr="002228E0">
              <w:t>8518</w:t>
            </w:r>
          </w:p>
        </w:tc>
        <w:tc>
          <w:tcPr>
            <w:tcW w:w="1843" w:type="dxa"/>
            <w:vAlign w:val="center"/>
          </w:tcPr>
          <w:p w14:paraId="11424565" w14:textId="77777777" w:rsidR="00BF3510" w:rsidRPr="002228E0" w:rsidRDefault="00BF3510" w:rsidP="00CC1B5C">
            <w:r w:rsidRPr="002228E0">
              <w:t>Nov 27 10:06</w:t>
            </w:r>
          </w:p>
        </w:tc>
        <w:tc>
          <w:tcPr>
            <w:tcW w:w="1559" w:type="dxa"/>
            <w:vAlign w:val="center"/>
          </w:tcPr>
          <w:p w14:paraId="366CE00D" w14:textId="77777777" w:rsidR="00BF3510" w:rsidRPr="002228E0" w:rsidRDefault="00BF3510" w:rsidP="00CC1B5C">
            <w:r w:rsidRPr="002228E0">
              <w:t>swedate.c</w:t>
            </w:r>
          </w:p>
        </w:tc>
        <w:tc>
          <w:tcPr>
            <w:tcW w:w="3118" w:type="dxa"/>
            <w:vAlign w:val="center"/>
          </w:tcPr>
          <w:p w14:paraId="09DC1A95" w14:textId="77777777" w:rsidR="00BF3510" w:rsidRPr="002228E0" w:rsidRDefault="00BF3510" w:rsidP="00CC1B5C"/>
        </w:tc>
      </w:tr>
      <w:tr w:rsidR="00BF3510" w:rsidRPr="002228E0" w14:paraId="09E71D1D" w14:textId="77777777" w:rsidTr="00543E4E">
        <w:trPr>
          <w:cantSplit/>
          <w:trHeight w:val="280"/>
        </w:trPr>
        <w:tc>
          <w:tcPr>
            <w:tcW w:w="1346" w:type="dxa"/>
            <w:vAlign w:val="center"/>
          </w:tcPr>
          <w:p w14:paraId="4E06942D" w14:textId="77777777" w:rsidR="00BF3510" w:rsidRPr="002228E0" w:rsidRDefault="00BF3510" w:rsidP="00CC1B5C">
            <w:r w:rsidRPr="002228E0">
              <w:t>2673</w:t>
            </w:r>
          </w:p>
        </w:tc>
        <w:tc>
          <w:tcPr>
            <w:tcW w:w="1843" w:type="dxa"/>
            <w:vAlign w:val="center"/>
          </w:tcPr>
          <w:p w14:paraId="6D6F69BF" w14:textId="77777777" w:rsidR="00BF3510" w:rsidRPr="002228E0" w:rsidRDefault="00BF3510" w:rsidP="00CC1B5C">
            <w:r w:rsidRPr="002228E0">
              <w:t>Nov 27 10:03</w:t>
            </w:r>
          </w:p>
        </w:tc>
        <w:tc>
          <w:tcPr>
            <w:tcW w:w="1559" w:type="dxa"/>
            <w:vAlign w:val="center"/>
          </w:tcPr>
          <w:p w14:paraId="6638B7B3" w14:textId="77777777" w:rsidR="00BF3510" w:rsidRPr="002228E0" w:rsidRDefault="00BF3510" w:rsidP="00CC1B5C">
            <w:r w:rsidRPr="002228E0">
              <w:t>swedate.h</w:t>
            </w:r>
          </w:p>
        </w:tc>
        <w:tc>
          <w:tcPr>
            <w:tcW w:w="3118" w:type="dxa"/>
            <w:vAlign w:val="center"/>
          </w:tcPr>
          <w:p w14:paraId="28EC3CD9" w14:textId="77777777" w:rsidR="00BF3510" w:rsidRPr="002228E0" w:rsidRDefault="00BF3510" w:rsidP="00CC1B5C"/>
        </w:tc>
      </w:tr>
      <w:tr w:rsidR="00BF3510" w:rsidRPr="002228E0" w14:paraId="4BC1B6FB" w14:textId="77777777" w:rsidTr="00543E4E">
        <w:trPr>
          <w:cantSplit/>
          <w:trHeight w:val="280"/>
        </w:trPr>
        <w:tc>
          <w:tcPr>
            <w:tcW w:w="1346" w:type="dxa"/>
            <w:vAlign w:val="center"/>
          </w:tcPr>
          <w:p w14:paraId="02549191" w14:textId="77777777" w:rsidR="00BF3510" w:rsidRPr="002228E0" w:rsidRDefault="00BF3510" w:rsidP="00CC1B5C">
            <w:r w:rsidRPr="002228E0">
              <w:t>8808</w:t>
            </w:r>
          </w:p>
        </w:tc>
        <w:tc>
          <w:tcPr>
            <w:tcW w:w="1843" w:type="dxa"/>
            <w:vAlign w:val="center"/>
          </w:tcPr>
          <w:p w14:paraId="01612BB7" w14:textId="77777777" w:rsidR="00BF3510" w:rsidRPr="002228E0" w:rsidRDefault="00BF3510" w:rsidP="00CC1B5C">
            <w:r w:rsidRPr="002228E0">
              <w:t>Nov 28 19:24</w:t>
            </w:r>
          </w:p>
        </w:tc>
        <w:tc>
          <w:tcPr>
            <w:tcW w:w="1559" w:type="dxa"/>
            <w:vAlign w:val="center"/>
          </w:tcPr>
          <w:p w14:paraId="07D6BC44" w14:textId="77777777" w:rsidR="00BF3510" w:rsidRPr="002228E0" w:rsidRDefault="00BF3510" w:rsidP="00CC1B5C">
            <w:r w:rsidRPr="002228E0">
              <w:t>swedll.h</w:t>
            </w:r>
          </w:p>
        </w:tc>
        <w:tc>
          <w:tcPr>
            <w:tcW w:w="3118" w:type="dxa"/>
            <w:vAlign w:val="center"/>
          </w:tcPr>
          <w:p w14:paraId="54012A54" w14:textId="77777777" w:rsidR="00BF3510" w:rsidRPr="002228E0" w:rsidRDefault="00BF3510" w:rsidP="00CC1B5C"/>
        </w:tc>
      </w:tr>
      <w:tr w:rsidR="00BF3510" w:rsidRPr="002228E0" w14:paraId="0BD5C092" w14:textId="77777777" w:rsidTr="00543E4E">
        <w:trPr>
          <w:cantSplit/>
          <w:trHeight w:val="280"/>
        </w:trPr>
        <w:tc>
          <w:tcPr>
            <w:tcW w:w="1346" w:type="dxa"/>
            <w:vAlign w:val="center"/>
          </w:tcPr>
          <w:p w14:paraId="61959EC3" w14:textId="77777777" w:rsidR="00BF3510" w:rsidRPr="002228E0" w:rsidRDefault="00BF3510" w:rsidP="00CC1B5C">
            <w:r w:rsidRPr="002228E0">
              <w:t>24634</w:t>
            </w:r>
          </w:p>
        </w:tc>
        <w:tc>
          <w:tcPr>
            <w:tcW w:w="1843" w:type="dxa"/>
            <w:vAlign w:val="center"/>
          </w:tcPr>
          <w:p w14:paraId="43F8880A" w14:textId="77777777" w:rsidR="00BF3510" w:rsidRPr="002228E0" w:rsidRDefault="00BF3510" w:rsidP="00CC1B5C">
            <w:r w:rsidRPr="002228E0">
              <w:t>Nov 27 10:07</w:t>
            </w:r>
          </w:p>
        </w:tc>
        <w:tc>
          <w:tcPr>
            <w:tcW w:w="1559" w:type="dxa"/>
            <w:vAlign w:val="center"/>
          </w:tcPr>
          <w:p w14:paraId="3087C25F" w14:textId="77777777" w:rsidR="00BF3510" w:rsidRPr="002228E0" w:rsidRDefault="00BF3510" w:rsidP="00CC1B5C">
            <w:r w:rsidRPr="002228E0">
              <w:t>swehouse.c</w:t>
            </w:r>
          </w:p>
        </w:tc>
        <w:tc>
          <w:tcPr>
            <w:tcW w:w="3118" w:type="dxa"/>
            <w:vAlign w:val="center"/>
          </w:tcPr>
          <w:p w14:paraId="63388F13" w14:textId="77777777" w:rsidR="00BF3510" w:rsidRPr="002228E0" w:rsidRDefault="00BF3510" w:rsidP="00CC1B5C"/>
        </w:tc>
      </w:tr>
      <w:tr w:rsidR="00BF3510" w:rsidRPr="002228E0" w14:paraId="5C093E26" w14:textId="77777777" w:rsidTr="00543E4E">
        <w:trPr>
          <w:cantSplit/>
          <w:trHeight w:val="280"/>
        </w:trPr>
        <w:tc>
          <w:tcPr>
            <w:tcW w:w="1346" w:type="dxa"/>
            <w:vAlign w:val="center"/>
          </w:tcPr>
          <w:p w14:paraId="22494D66" w14:textId="77777777" w:rsidR="00BF3510" w:rsidRPr="002228E0" w:rsidRDefault="00BF3510" w:rsidP="00CC1B5C">
            <w:r w:rsidRPr="002228E0">
              <w:t>2659</w:t>
            </w:r>
          </w:p>
        </w:tc>
        <w:tc>
          <w:tcPr>
            <w:tcW w:w="1843" w:type="dxa"/>
            <w:vAlign w:val="center"/>
          </w:tcPr>
          <w:p w14:paraId="712B09E9" w14:textId="77777777" w:rsidR="00BF3510" w:rsidRPr="002228E0" w:rsidRDefault="00BF3510" w:rsidP="00CC1B5C">
            <w:r w:rsidRPr="002228E0">
              <w:t>Nov 27 10:05</w:t>
            </w:r>
          </w:p>
        </w:tc>
        <w:tc>
          <w:tcPr>
            <w:tcW w:w="1559" w:type="dxa"/>
            <w:vAlign w:val="center"/>
          </w:tcPr>
          <w:p w14:paraId="1B2810E7" w14:textId="77777777" w:rsidR="00BF3510" w:rsidRPr="002228E0" w:rsidRDefault="00BF3510" w:rsidP="00CC1B5C">
            <w:r w:rsidRPr="002228E0">
              <w:t>swehouse.h</w:t>
            </w:r>
          </w:p>
        </w:tc>
        <w:tc>
          <w:tcPr>
            <w:tcW w:w="3118" w:type="dxa"/>
            <w:vAlign w:val="center"/>
          </w:tcPr>
          <w:p w14:paraId="6B1D3F10" w14:textId="77777777" w:rsidR="00BF3510" w:rsidRPr="002228E0" w:rsidRDefault="00BF3510" w:rsidP="00CC1B5C"/>
        </w:tc>
      </w:tr>
      <w:tr w:rsidR="00BF3510" w:rsidRPr="002228E0" w14:paraId="13A14704" w14:textId="77777777" w:rsidTr="00543E4E">
        <w:trPr>
          <w:cantSplit/>
          <w:trHeight w:val="280"/>
        </w:trPr>
        <w:tc>
          <w:tcPr>
            <w:tcW w:w="1346" w:type="dxa"/>
            <w:vAlign w:val="center"/>
          </w:tcPr>
          <w:p w14:paraId="69A22306" w14:textId="77777777" w:rsidR="00BF3510" w:rsidRPr="002228E0" w:rsidRDefault="00BF3510" w:rsidP="00CC1B5C">
            <w:r w:rsidRPr="002228E0">
              <w:t>31279</w:t>
            </w:r>
          </w:p>
        </w:tc>
        <w:tc>
          <w:tcPr>
            <w:tcW w:w="1843" w:type="dxa"/>
            <w:vAlign w:val="center"/>
          </w:tcPr>
          <w:p w14:paraId="0C269A9D" w14:textId="77777777" w:rsidR="00BF3510" w:rsidRPr="002228E0" w:rsidRDefault="00BF3510" w:rsidP="00CC1B5C">
            <w:r w:rsidRPr="002228E0">
              <w:t>Nov 27 10:07</w:t>
            </w:r>
          </w:p>
        </w:tc>
        <w:tc>
          <w:tcPr>
            <w:tcW w:w="1559" w:type="dxa"/>
            <w:vAlign w:val="center"/>
          </w:tcPr>
          <w:p w14:paraId="40062F0F" w14:textId="77777777" w:rsidR="00BF3510" w:rsidRPr="002228E0" w:rsidRDefault="00BF3510" w:rsidP="00CC1B5C">
            <w:r w:rsidRPr="002228E0">
              <w:t>swejpl.c</w:t>
            </w:r>
          </w:p>
        </w:tc>
        <w:tc>
          <w:tcPr>
            <w:tcW w:w="3118" w:type="dxa"/>
            <w:vAlign w:val="center"/>
          </w:tcPr>
          <w:p w14:paraId="48482ADD" w14:textId="77777777" w:rsidR="00BF3510" w:rsidRPr="002228E0" w:rsidRDefault="00BF3510" w:rsidP="00CC1B5C"/>
        </w:tc>
      </w:tr>
      <w:tr w:rsidR="00BF3510" w:rsidRPr="002228E0" w14:paraId="36C3388A" w14:textId="77777777" w:rsidTr="00543E4E">
        <w:trPr>
          <w:cantSplit/>
          <w:trHeight w:val="280"/>
        </w:trPr>
        <w:tc>
          <w:tcPr>
            <w:tcW w:w="1346" w:type="dxa"/>
            <w:vAlign w:val="center"/>
          </w:tcPr>
          <w:p w14:paraId="2D2E190E" w14:textId="77777777" w:rsidR="00BF3510" w:rsidRPr="002228E0" w:rsidRDefault="00BF3510" w:rsidP="00CC1B5C">
            <w:r w:rsidRPr="002228E0">
              <w:t>3444</w:t>
            </w:r>
          </w:p>
        </w:tc>
        <w:tc>
          <w:tcPr>
            <w:tcW w:w="1843" w:type="dxa"/>
            <w:vAlign w:val="center"/>
          </w:tcPr>
          <w:p w14:paraId="5C83F531" w14:textId="77777777" w:rsidR="00BF3510" w:rsidRPr="002228E0" w:rsidRDefault="00BF3510" w:rsidP="00CC1B5C">
            <w:r w:rsidRPr="002228E0">
              <w:t>Nov 27 10:05</w:t>
            </w:r>
          </w:p>
        </w:tc>
        <w:tc>
          <w:tcPr>
            <w:tcW w:w="1559" w:type="dxa"/>
            <w:vAlign w:val="center"/>
          </w:tcPr>
          <w:p w14:paraId="4D62411A" w14:textId="77777777" w:rsidR="00BF3510" w:rsidRPr="002228E0" w:rsidRDefault="00BF3510" w:rsidP="00CC1B5C">
            <w:r w:rsidRPr="002228E0">
              <w:t>swejpl.h</w:t>
            </w:r>
          </w:p>
        </w:tc>
        <w:tc>
          <w:tcPr>
            <w:tcW w:w="3118" w:type="dxa"/>
            <w:vAlign w:val="center"/>
          </w:tcPr>
          <w:p w14:paraId="4D68564A" w14:textId="77777777" w:rsidR="00BF3510" w:rsidRPr="002228E0" w:rsidRDefault="00BF3510" w:rsidP="00CC1B5C"/>
        </w:tc>
      </w:tr>
      <w:tr w:rsidR="00BF3510" w:rsidRPr="002228E0" w14:paraId="2D704F05" w14:textId="77777777" w:rsidTr="00543E4E">
        <w:trPr>
          <w:cantSplit/>
          <w:trHeight w:val="280"/>
        </w:trPr>
        <w:tc>
          <w:tcPr>
            <w:tcW w:w="1346" w:type="dxa"/>
            <w:vAlign w:val="center"/>
          </w:tcPr>
          <w:p w14:paraId="7A5CCFEF" w14:textId="77777777" w:rsidR="00BF3510" w:rsidRPr="002228E0" w:rsidRDefault="00BF3510" w:rsidP="00CC1B5C">
            <w:r w:rsidRPr="002228E0">
              <w:t>38238</w:t>
            </w:r>
          </w:p>
        </w:tc>
        <w:tc>
          <w:tcPr>
            <w:tcW w:w="1843" w:type="dxa"/>
            <w:vAlign w:val="center"/>
          </w:tcPr>
          <w:p w14:paraId="55A200CE" w14:textId="77777777" w:rsidR="00BF3510" w:rsidRPr="002228E0" w:rsidRDefault="00BF3510" w:rsidP="00CC1B5C">
            <w:r w:rsidRPr="002228E0">
              <w:t>Nov 27 10:07</w:t>
            </w:r>
          </w:p>
        </w:tc>
        <w:tc>
          <w:tcPr>
            <w:tcW w:w="1559" w:type="dxa"/>
            <w:vAlign w:val="center"/>
          </w:tcPr>
          <w:p w14:paraId="4305B7C7" w14:textId="77777777" w:rsidR="00BF3510" w:rsidRPr="002228E0" w:rsidRDefault="00BF3510" w:rsidP="00CC1B5C">
            <w:r w:rsidRPr="002228E0">
              <w:t>swemmoon.c</w:t>
            </w:r>
          </w:p>
        </w:tc>
        <w:tc>
          <w:tcPr>
            <w:tcW w:w="3118" w:type="dxa"/>
            <w:vAlign w:val="center"/>
          </w:tcPr>
          <w:p w14:paraId="4D681812" w14:textId="77777777" w:rsidR="00BF3510" w:rsidRPr="002228E0" w:rsidRDefault="00BF3510" w:rsidP="00CC1B5C"/>
        </w:tc>
      </w:tr>
      <w:tr w:rsidR="00BF3510" w:rsidRPr="002228E0" w14:paraId="242F5B43" w14:textId="77777777" w:rsidTr="00543E4E">
        <w:trPr>
          <w:cantSplit/>
          <w:trHeight w:val="280"/>
        </w:trPr>
        <w:tc>
          <w:tcPr>
            <w:tcW w:w="1346" w:type="dxa"/>
            <w:vAlign w:val="center"/>
          </w:tcPr>
          <w:p w14:paraId="48943C8C" w14:textId="77777777" w:rsidR="00BF3510" w:rsidRPr="002228E0" w:rsidRDefault="00BF3510" w:rsidP="00CC1B5C">
            <w:r w:rsidRPr="002228E0">
              <w:t>2772</w:t>
            </w:r>
          </w:p>
        </w:tc>
        <w:tc>
          <w:tcPr>
            <w:tcW w:w="1843" w:type="dxa"/>
            <w:vAlign w:val="center"/>
          </w:tcPr>
          <w:p w14:paraId="79E39681" w14:textId="77777777" w:rsidR="00BF3510" w:rsidRPr="002228E0" w:rsidRDefault="00BF3510" w:rsidP="00CC1B5C">
            <w:r w:rsidRPr="002228E0">
              <w:t>Nov 27 10:05</w:t>
            </w:r>
          </w:p>
        </w:tc>
        <w:tc>
          <w:tcPr>
            <w:tcW w:w="1559" w:type="dxa"/>
            <w:vAlign w:val="center"/>
          </w:tcPr>
          <w:p w14:paraId="2B11D64A" w14:textId="77777777" w:rsidR="00BF3510" w:rsidRPr="002228E0" w:rsidRDefault="00BF3510" w:rsidP="00CC1B5C">
            <w:r w:rsidRPr="002228E0">
              <w:t>swemosh.h</w:t>
            </w:r>
          </w:p>
        </w:tc>
        <w:tc>
          <w:tcPr>
            <w:tcW w:w="3118" w:type="dxa"/>
            <w:vAlign w:val="center"/>
          </w:tcPr>
          <w:p w14:paraId="66569F6F" w14:textId="77777777" w:rsidR="00BF3510" w:rsidRPr="002228E0" w:rsidRDefault="00BF3510" w:rsidP="00CC1B5C"/>
        </w:tc>
      </w:tr>
      <w:tr w:rsidR="00BF3510" w:rsidRPr="002228E0" w14:paraId="35D448CE" w14:textId="77777777" w:rsidTr="00543E4E">
        <w:trPr>
          <w:cantSplit/>
          <w:trHeight w:val="280"/>
        </w:trPr>
        <w:tc>
          <w:tcPr>
            <w:tcW w:w="1346" w:type="dxa"/>
            <w:vAlign w:val="center"/>
          </w:tcPr>
          <w:p w14:paraId="47CCEF6F" w14:textId="77777777" w:rsidR="00BF3510" w:rsidRPr="002228E0" w:rsidRDefault="00BF3510" w:rsidP="00CC1B5C">
            <w:r w:rsidRPr="002228E0">
              <w:t>18687</w:t>
            </w:r>
          </w:p>
        </w:tc>
        <w:tc>
          <w:tcPr>
            <w:tcW w:w="1843" w:type="dxa"/>
            <w:vAlign w:val="center"/>
          </w:tcPr>
          <w:p w14:paraId="1C0A43DA" w14:textId="77777777" w:rsidR="00BF3510" w:rsidRPr="002228E0" w:rsidRDefault="00BF3510" w:rsidP="00CC1B5C">
            <w:r w:rsidRPr="002228E0">
              <w:t>Nov 27 10:07</w:t>
            </w:r>
          </w:p>
        </w:tc>
        <w:tc>
          <w:tcPr>
            <w:tcW w:w="1559" w:type="dxa"/>
            <w:vAlign w:val="center"/>
          </w:tcPr>
          <w:p w14:paraId="50D9C375" w14:textId="77777777" w:rsidR="00BF3510" w:rsidRPr="002228E0" w:rsidRDefault="00BF3510" w:rsidP="00CC1B5C">
            <w:r w:rsidRPr="002228E0">
              <w:t>swemplan.c</w:t>
            </w:r>
          </w:p>
        </w:tc>
        <w:tc>
          <w:tcPr>
            <w:tcW w:w="3118" w:type="dxa"/>
            <w:vAlign w:val="center"/>
          </w:tcPr>
          <w:p w14:paraId="4D2C415C" w14:textId="77777777" w:rsidR="00BF3510" w:rsidRPr="002228E0" w:rsidRDefault="00BF3510" w:rsidP="00CC1B5C"/>
        </w:tc>
      </w:tr>
      <w:tr w:rsidR="00BF3510" w:rsidRPr="002228E0" w14:paraId="0020725F" w14:textId="77777777" w:rsidTr="00543E4E">
        <w:trPr>
          <w:cantSplit/>
          <w:trHeight w:val="280"/>
        </w:trPr>
        <w:tc>
          <w:tcPr>
            <w:tcW w:w="1346" w:type="dxa"/>
            <w:vAlign w:val="center"/>
          </w:tcPr>
          <w:p w14:paraId="2BF9CD45" w14:textId="77777777" w:rsidR="00BF3510" w:rsidRPr="002228E0" w:rsidRDefault="00BF3510" w:rsidP="00CC1B5C">
            <w:r w:rsidRPr="002228E0">
              <w:t>311564</w:t>
            </w:r>
          </w:p>
        </w:tc>
        <w:tc>
          <w:tcPr>
            <w:tcW w:w="1843" w:type="dxa"/>
            <w:vAlign w:val="center"/>
          </w:tcPr>
          <w:p w14:paraId="2944A004" w14:textId="77777777" w:rsidR="00BF3510" w:rsidRPr="002228E0" w:rsidRDefault="00BF3510" w:rsidP="00CC1B5C">
            <w:r w:rsidRPr="002228E0">
              <w:t>Nov 27 10:07</w:t>
            </w:r>
          </w:p>
        </w:tc>
        <w:tc>
          <w:tcPr>
            <w:tcW w:w="1559" w:type="dxa"/>
            <w:vAlign w:val="center"/>
          </w:tcPr>
          <w:p w14:paraId="48BB8C06" w14:textId="77777777" w:rsidR="00BF3510" w:rsidRPr="002228E0" w:rsidRDefault="00BF3510" w:rsidP="00CC1B5C">
            <w:r w:rsidRPr="002228E0">
              <w:t>swemptab.c</w:t>
            </w:r>
          </w:p>
        </w:tc>
        <w:tc>
          <w:tcPr>
            <w:tcW w:w="3118" w:type="dxa"/>
            <w:vAlign w:val="center"/>
          </w:tcPr>
          <w:p w14:paraId="5DF7A276" w14:textId="77777777" w:rsidR="00BF3510" w:rsidRPr="002228E0" w:rsidRDefault="00BF3510" w:rsidP="00CC1B5C"/>
        </w:tc>
      </w:tr>
      <w:tr w:rsidR="00BF3510" w:rsidRPr="002228E0" w14:paraId="20264D07" w14:textId="77777777" w:rsidTr="00543E4E">
        <w:trPr>
          <w:cantSplit/>
          <w:trHeight w:val="280"/>
        </w:trPr>
        <w:tc>
          <w:tcPr>
            <w:tcW w:w="1346" w:type="dxa"/>
            <w:vAlign w:val="center"/>
          </w:tcPr>
          <w:p w14:paraId="77D05065" w14:textId="77777777" w:rsidR="00BF3510" w:rsidRPr="002228E0" w:rsidRDefault="00BF3510" w:rsidP="00CC1B5C">
            <w:r w:rsidRPr="002228E0">
              <w:t>7291</w:t>
            </w:r>
          </w:p>
        </w:tc>
        <w:tc>
          <w:tcPr>
            <w:tcW w:w="1843" w:type="dxa"/>
            <w:vAlign w:val="center"/>
          </w:tcPr>
          <w:p w14:paraId="0DA92124" w14:textId="77777777" w:rsidR="00BF3510" w:rsidRPr="002228E0" w:rsidRDefault="00BF3510" w:rsidP="00CC1B5C">
            <w:r w:rsidRPr="002228E0">
              <w:t>Nov 27 10:06</w:t>
            </w:r>
          </w:p>
        </w:tc>
        <w:tc>
          <w:tcPr>
            <w:tcW w:w="1559" w:type="dxa"/>
            <w:vAlign w:val="center"/>
          </w:tcPr>
          <w:p w14:paraId="2C6919E7" w14:textId="77777777" w:rsidR="00BF3510" w:rsidRPr="002228E0" w:rsidRDefault="00BF3510" w:rsidP="00CC1B5C">
            <w:r w:rsidRPr="002228E0">
              <w:t>sweodef.h</w:t>
            </w:r>
          </w:p>
        </w:tc>
        <w:tc>
          <w:tcPr>
            <w:tcW w:w="3118" w:type="dxa"/>
            <w:vAlign w:val="center"/>
          </w:tcPr>
          <w:p w14:paraId="571372C1" w14:textId="77777777" w:rsidR="00BF3510" w:rsidRPr="002228E0" w:rsidRDefault="00BF3510" w:rsidP="00CC1B5C"/>
        </w:tc>
      </w:tr>
      <w:tr w:rsidR="00BF3510" w:rsidRPr="002228E0" w14:paraId="610C3B5B" w14:textId="77777777" w:rsidTr="00543E4E">
        <w:trPr>
          <w:cantSplit/>
          <w:trHeight w:val="280"/>
        </w:trPr>
        <w:tc>
          <w:tcPr>
            <w:tcW w:w="1346" w:type="dxa"/>
            <w:vAlign w:val="center"/>
          </w:tcPr>
          <w:p w14:paraId="7865C322" w14:textId="77777777" w:rsidR="00BF3510" w:rsidRPr="002228E0" w:rsidRDefault="00BF3510" w:rsidP="00CC1B5C">
            <w:r w:rsidRPr="002228E0">
              <w:t>173758</w:t>
            </w:r>
          </w:p>
        </w:tc>
        <w:tc>
          <w:tcPr>
            <w:tcW w:w="1843" w:type="dxa"/>
            <w:vAlign w:val="center"/>
          </w:tcPr>
          <w:p w14:paraId="72FBD507" w14:textId="77777777" w:rsidR="00BF3510" w:rsidRPr="002228E0" w:rsidRDefault="00BF3510" w:rsidP="00CC1B5C">
            <w:r w:rsidRPr="002228E0">
              <w:t>Nov 27 10:07</w:t>
            </w:r>
          </w:p>
        </w:tc>
        <w:tc>
          <w:tcPr>
            <w:tcW w:w="1559" w:type="dxa"/>
            <w:vAlign w:val="center"/>
          </w:tcPr>
          <w:p w14:paraId="42285A1D" w14:textId="77777777" w:rsidR="00BF3510" w:rsidRPr="002228E0" w:rsidRDefault="00BF3510" w:rsidP="00CC1B5C">
            <w:r w:rsidRPr="002228E0">
              <w:t>sweph.c</w:t>
            </w:r>
          </w:p>
        </w:tc>
        <w:tc>
          <w:tcPr>
            <w:tcW w:w="3118" w:type="dxa"/>
            <w:vAlign w:val="center"/>
          </w:tcPr>
          <w:p w14:paraId="2115EC05" w14:textId="77777777" w:rsidR="00BF3510" w:rsidRPr="002228E0" w:rsidRDefault="00BF3510" w:rsidP="00CC1B5C"/>
        </w:tc>
      </w:tr>
      <w:tr w:rsidR="00BF3510" w:rsidRPr="002228E0" w14:paraId="60A8E560" w14:textId="77777777" w:rsidTr="00543E4E">
        <w:trPr>
          <w:cantSplit/>
          <w:trHeight w:val="280"/>
        </w:trPr>
        <w:tc>
          <w:tcPr>
            <w:tcW w:w="1346" w:type="dxa"/>
            <w:vAlign w:val="center"/>
          </w:tcPr>
          <w:p w14:paraId="2D4DED19" w14:textId="77777777" w:rsidR="00BF3510" w:rsidRPr="002228E0" w:rsidRDefault="00BF3510" w:rsidP="00CC1B5C">
            <w:r w:rsidRPr="002228E0">
              <w:t>12136</w:t>
            </w:r>
          </w:p>
        </w:tc>
        <w:tc>
          <w:tcPr>
            <w:tcW w:w="1843" w:type="dxa"/>
            <w:vAlign w:val="center"/>
          </w:tcPr>
          <w:p w14:paraId="218DA629" w14:textId="77777777" w:rsidR="00BF3510" w:rsidRPr="002228E0" w:rsidRDefault="00BF3510" w:rsidP="00CC1B5C">
            <w:r w:rsidRPr="002228E0">
              <w:t>Nov 27 10:06</w:t>
            </w:r>
          </w:p>
        </w:tc>
        <w:tc>
          <w:tcPr>
            <w:tcW w:w="1559" w:type="dxa"/>
            <w:vAlign w:val="center"/>
          </w:tcPr>
          <w:p w14:paraId="522C30B6" w14:textId="77777777" w:rsidR="00BF3510" w:rsidRPr="002228E0" w:rsidRDefault="00BF3510" w:rsidP="00CC1B5C">
            <w:r w:rsidRPr="002228E0">
              <w:t>sweph.h</w:t>
            </w:r>
          </w:p>
        </w:tc>
        <w:tc>
          <w:tcPr>
            <w:tcW w:w="3118" w:type="dxa"/>
            <w:vAlign w:val="center"/>
          </w:tcPr>
          <w:p w14:paraId="04558A57" w14:textId="77777777" w:rsidR="00BF3510" w:rsidRPr="002228E0" w:rsidRDefault="00BF3510" w:rsidP="00CC1B5C"/>
        </w:tc>
      </w:tr>
      <w:tr w:rsidR="00BF3510" w:rsidRPr="002228E0" w14:paraId="1459DB97" w14:textId="77777777" w:rsidTr="00543E4E">
        <w:trPr>
          <w:cantSplit/>
          <w:trHeight w:val="280"/>
        </w:trPr>
        <w:tc>
          <w:tcPr>
            <w:tcW w:w="1346" w:type="dxa"/>
            <w:vAlign w:val="center"/>
          </w:tcPr>
          <w:p w14:paraId="4A746F70" w14:textId="77777777" w:rsidR="00BF3510" w:rsidRPr="002228E0" w:rsidRDefault="00BF3510" w:rsidP="00CC1B5C">
            <w:r w:rsidRPr="002228E0">
              <w:t>55063</w:t>
            </w:r>
          </w:p>
        </w:tc>
        <w:tc>
          <w:tcPr>
            <w:tcW w:w="1843" w:type="dxa"/>
            <w:vAlign w:val="center"/>
          </w:tcPr>
          <w:p w14:paraId="6FE3F42D" w14:textId="77777777" w:rsidR="00BF3510" w:rsidRPr="002228E0" w:rsidRDefault="00BF3510" w:rsidP="00CC1B5C">
            <w:r w:rsidRPr="002228E0">
              <w:t>Nov 27 10:07</w:t>
            </w:r>
          </w:p>
        </w:tc>
        <w:tc>
          <w:tcPr>
            <w:tcW w:w="1559" w:type="dxa"/>
            <w:vAlign w:val="center"/>
          </w:tcPr>
          <w:p w14:paraId="171B500C" w14:textId="77777777" w:rsidR="00BF3510" w:rsidRPr="002228E0" w:rsidRDefault="00BF3510" w:rsidP="00CC1B5C">
            <w:r w:rsidRPr="002228E0">
              <w:t>swephlib.c</w:t>
            </w:r>
          </w:p>
        </w:tc>
        <w:tc>
          <w:tcPr>
            <w:tcW w:w="3118" w:type="dxa"/>
            <w:vAlign w:val="center"/>
          </w:tcPr>
          <w:p w14:paraId="0DDA8CD7" w14:textId="77777777" w:rsidR="00BF3510" w:rsidRPr="002228E0" w:rsidRDefault="00BF3510" w:rsidP="00CC1B5C"/>
        </w:tc>
      </w:tr>
      <w:tr w:rsidR="00BF3510" w:rsidRPr="002228E0" w14:paraId="21FBCDD7" w14:textId="77777777" w:rsidTr="00543E4E">
        <w:trPr>
          <w:cantSplit/>
          <w:trHeight w:val="280"/>
        </w:trPr>
        <w:tc>
          <w:tcPr>
            <w:tcW w:w="1346" w:type="dxa"/>
            <w:vAlign w:val="center"/>
          </w:tcPr>
          <w:p w14:paraId="5649EE45" w14:textId="77777777" w:rsidR="00BF3510" w:rsidRPr="002228E0" w:rsidRDefault="00BF3510" w:rsidP="00CC1B5C">
            <w:r w:rsidRPr="002228E0">
              <w:t>4886</w:t>
            </w:r>
          </w:p>
        </w:tc>
        <w:tc>
          <w:tcPr>
            <w:tcW w:w="1843" w:type="dxa"/>
            <w:vAlign w:val="center"/>
          </w:tcPr>
          <w:p w14:paraId="6D46B2AB" w14:textId="77777777" w:rsidR="00BF3510" w:rsidRPr="002228E0" w:rsidRDefault="00BF3510" w:rsidP="00CC1B5C">
            <w:r w:rsidRPr="002228E0">
              <w:t>Nov 27 10:06</w:t>
            </w:r>
          </w:p>
        </w:tc>
        <w:tc>
          <w:tcPr>
            <w:tcW w:w="1559" w:type="dxa"/>
            <w:vAlign w:val="center"/>
          </w:tcPr>
          <w:p w14:paraId="4C412FA6" w14:textId="77777777" w:rsidR="00BF3510" w:rsidRPr="002228E0" w:rsidRDefault="00BF3510" w:rsidP="00CC1B5C">
            <w:r w:rsidRPr="002228E0">
              <w:t>swephlib.h</w:t>
            </w:r>
          </w:p>
        </w:tc>
        <w:tc>
          <w:tcPr>
            <w:tcW w:w="3118" w:type="dxa"/>
            <w:vAlign w:val="center"/>
          </w:tcPr>
          <w:p w14:paraId="7BCDD1F0" w14:textId="77777777" w:rsidR="00BF3510" w:rsidRPr="002228E0" w:rsidRDefault="00BF3510" w:rsidP="00CC1B5C"/>
        </w:tc>
      </w:tr>
      <w:tr w:rsidR="00BF3510" w:rsidRPr="002228E0" w14:paraId="5C44D97B" w14:textId="77777777" w:rsidTr="00543E4E">
        <w:trPr>
          <w:cantSplit/>
          <w:trHeight w:val="280"/>
        </w:trPr>
        <w:tc>
          <w:tcPr>
            <w:tcW w:w="1346" w:type="dxa"/>
            <w:vAlign w:val="center"/>
          </w:tcPr>
          <w:p w14:paraId="54146913" w14:textId="77777777" w:rsidR="00BF3510" w:rsidRPr="002228E0" w:rsidRDefault="00BF3510" w:rsidP="00CC1B5C">
            <w:r w:rsidRPr="002228E0">
              <w:t>43421</w:t>
            </w:r>
          </w:p>
        </w:tc>
        <w:tc>
          <w:tcPr>
            <w:tcW w:w="1843" w:type="dxa"/>
            <w:vAlign w:val="center"/>
          </w:tcPr>
          <w:p w14:paraId="2E0FF20B" w14:textId="77777777" w:rsidR="00BF3510" w:rsidRPr="002228E0" w:rsidRDefault="00BF3510" w:rsidP="00CC1B5C">
            <w:r w:rsidRPr="002228E0">
              <w:t>Nov 28 19:33</w:t>
            </w:r>
          </w:p>
        </w:tc>
        <w:tc>
          <w:tcPr>
            <w:tcW w:w="1559" w:type="dxa"/>
            <w:vAlign w:val="center"/>
          </w:tcPr>
          <w:p w14:paraId="34C5584E" w14:textId="77777777" w:rsidR="00BF3510" w:rsidRPr="002228E0" w:rsidRDefault="00BF3510" w:rsidP="00CC1B5C">
            <w:r w:rsidRPr="002228E0">
              <w:t>swetest.c</w:t>
            </w:r>
          </w:p>
        </w:tc>
        <w:tc>
          <w:tcPr>
            <w:tcW w:w="3118" w:type="dxa"/>
            <w:vAlign w:val="center"/>
          </w:tcPr>
          <w:p w14:paraId="11D966AE" w14:textId="77777777" w:rsidR="00BF3510" w:rsidRPr="002228E0" w:rsidRDefault="00BF3510" w:rsidP="00CC1B5C"/>
        </w:tc>
      </w:tr>
    </w:tbl>
    <w:p w14:paraId="58582D55" w14:textId="77777777" w:rsidR="00BF3510" w:rsidRPr="002228E0" w:rsidRDefault="00BF3510" w:rsidP="00CC1B5C">
      <w:r w:rsidRPr="002228E0">
        <w:lastRenderedPageBreak/>
        <w:t>In most cases the user will compile a linkable or shared library from the source code, using his favorite C compiler, and then link this library with his application.</w:t>
      </w:r>
    </w:p>
    <w:p w14:paraId="49CFF410" w14:textId="77777777" w:rsidR="00BF3510" w:rsidRPr="002228E0" w:rsidRDefault="00BF3510" w:rsidP="00CC1B5C">
      <w:r w:rsidRPr="002228E0">
        <w:t xml:space="preserve">If the user programs in C, he will only need to include the header file swephexp.h with his application; this in turn will include sweodef.h. All other source files can </w:t>
      </w:r>
      <w:r w:rsidR="00510386" w:rsidRPr="002228E0">
        <w:t xml:space="preserve">be </w:t>
      </w:r>
      <w:r w:rsidRPr="002228E0">
        <w:t>ignored from the perspective of application development.</w:t>
      </w:r>
    </w:p>
    <w:p w14:paraId="49D2F004" w14:textId="2B002C44" w:rsidR="00BF3510" w:rsidRPr="002228E0" w:rsidRDefault="00BF3510" w:rsidP="00877D89">
      <w:pPr>
        <w:pStyle w:val="berschrift1"/>
      </w:pPr>
      <w:bookmarkStart w:id="301" w:name="_Toc62644303"/>
      <w:r w:rsidRPr="002228E0">
        <w:t>The PLACALC compatibility API</w:t>
      </w:r>
      <w:r w:rsidR="00B1331A" w:rsidRPr="002228E0">
        <w:t xml:space="preserve"> (chapter removed)</w:t>
      </w:r>
      <w:bookmarkEnd w:id="301"/>
    </w:p>
    <w:p w14:paraId="3C4E9A00" w14:textId="77777777" w:rsidR="00BF3510" w:rsidRPr="002228E0" w:rsidRDefault="00741EC1" w:rsidP="00CC1B5C">
      <w:r w:rsidRPr="002228E0">
        <w:t>(Chapter has been removed.)</w:t>
      </w:r>
    </w:p>
    <w:p w14:paraId="2E76D5F5" w14:textId="77777777" w:rsidR="00283E02" w:rsidRPr="002228E0" w:rsidRDefault="00BF3510" w:rsidP="00877D89">
      <w:pPr>
        <w:pStyle w:val="berschrift1"/>
      </w:pPr>
      <w:bookmarkStart w:id="302" w:name="_Toc62644304"/>
      <w:r w:rsidRPr="002228E0">
        <w:t>Documentation files</w:t>
      </w:r>
      <w:bookmarkEnd w:id="302"/>
    </w:p>
    <w:p w14:paraId="1FFAD752" w14:textId="77777777" w:rsidR="00283E02" w:rsidRPr="002228E0" w:rsidRDefault="00BF3510" w:rsidP="00CC1B5C">
      <w:r w:rsidRPr="002228E0">
        <w:t xml:space="preserve">The following files are in the directory </w:t>
      </w:r>
      <w:r w:rsidRPr="002228E0">
        <w:rPr>
          <w:rStyle w:val="FileName"/>
        </w:rPr>
        <w:t>\sweph\doc</w:t>
      </w:r>
      <w:r w:rsidR="006A24B6" w:rsidRPr="002228E0">
        <w:t>:</w:t>
      </w:r>
    </w:p>
    <w:p w14:paraId="75232AEB" w14:textId="77777777" w:rsidR="00BF3510" w:rsidRPr="002228E0" w:rsidRDefault="00BF3510" w:rsidP="00543E4E">
      <w:pPr>
        <w:tabs>
          <w:tab w:val="left" w:pos="2835"/>
        </w:tabs>
        <w:ind w:left="567"/>
        <w:rPr>
          <w:rStyle w:val="FileName"/>
        </w:rPr>
      </w:pPr>
      <w:r w:rsidRPr="002228E0">
        <w:rPr>
          <w:rStyle w:val="FileName"/>
        </w:rPr>
        <w:t>sweph.cdr</w:t>
      </w:r>
    </w:p>
    <w:p w14:paraId="61327A2C" w14:textId="77777777" w:rsidR="00BF3510" w:rsidRPr="002228E0" w:rsidRDefault="00BF3510" w:rsidP="00543E4E">
      <w:pPr>
        <w:tabs>
          <w:tab w:val="left" w:pos="2835"/>
        </w:tabs>
        <w:ind w:left="567"/>
        <w:rPr>
          <w:rStyle w:val="FileName"/>
        </w:rPr>
      </w:pPr>
      <w:r w:rsidRPr="002228E0">
        <w:rPr>
          <w:rStyle w:val="FileName"/>
        </w:rPr>
        <w:t>sweph.gif</w:t>
      </w:r>
    </w:p>
    <w:p w14:paraId="6885CD1D" w14:textId="77777777" w:rsidR="00BF3510" w:rsidRPr="002228E0" w:rsidRDefault="00BF3510" w:rsidP="00543E4E">
      <w:pPr>
        <w:tabs>
          <w:tab w:val="left" w:pos="2835"/>
        </w:tabs>
        <w:ind w:left="567"/>
        <w:rPr>
          <w:rStyle w:val="FileName"/>
        </w:rPr>
      </w:pPr>
      <w:r w:rsidRPr="002228E0">
        <w:rPr>
          <w:rStyle w:val="FileName"/>
        </w:rPr>
        <w:t>swephin.cdr</w:t>
      </w:r>
    </w:p>
    <w:p w14:paraId="701AB749" w14:textId="77777777" w:rsidR="00BF3510" w:rsidRPr="002228E0" w:rsidRDefault="00BF3510" w:rsidP="00543E4E">
      <w:pPr>
        <w:tabs>
          <w:tab w:val="left" w:pos="2835"/>
        </w:tabs>
        <w:ind w:left="567"/>
        <w:rPr>
          <w:rStyle w:val="FileName"/>
        </w:rPr>
      </w:pPr>
      <w:r w:rsidRPr="002228E0">
        <w:rPr>
          <w:rStyle w:val="FileName"/>
        </w:rPr>
        <w:t>swephin.gif</w:t>
      </w:r>
    </w:p>
    <w:p w14:paraId="4BF65EFC" w14:textId="77777777" w:rsidR="00BF3510" w:rsidRPr="002228E0" w:rsidRDefault="00BF3510" w:rsidP="00543E4E">
      <w:pPr>
        <w:tabs>
          <w:tab w:val="left" w:pos="2835"/>
        </w:tabs>
        <w:ind w:left="567"/>
      </w:pPr>
      <w:r w:rsidRPr="002228E0">
        <w:rPr>
          <w:rStyle w:val="FileName"/>
        </w:rPr>
        <w:t>swephprg.doc</w:t>
      </w:r>
      <w:r w:rsidRPr="002228E0">
        <w:rPr>
          <w:rStyle w:val="FileName"/>
        </w:rPr>
        <w:tab/>
      </w:r>
      <w:r w:rsidRPr="002228E0">
        <w:t>Documentation for programming, a MS Word-97 file</w:t>
      </w:r>
    </w:p>
    <w:p w14:paraId="45A6BFF0" w14:textId="77777777" w:rsidR="00BF3510" w:rsidRPr="002228E0" w:rsidRDefault="00BF3510" w:rsidP="00543E4E">
      <w:pPr>
        <w:tabs>
          <w:tab w:val="left" w:pos="2835"/>
        </w:tabs>
        <w:ind w:left="567"/>
        <w:rPr>
          <w:rStyle w:val="FileName"/>
        </w:rPr>
      </w:pPr>
      <w:r w:rsidRPr="002228E0">
        <w:rPr>
          <w:rStyle w:val="FileName"/>
        </w:rPr>
        <w:t>swephprg.rtf</w:t>
      </w:r>
    </w:p>
    <w:p w14:paraId="291E4496" w14:textId="77777777" w:rsidR="00BF3510" w:rsidRPr="002228E0" w:rsidRDefault="00BF3510" w:rsidP="00543E4E">
      <w:pPr>
        <w:tabs>
          <w:tab w:val="left" w:pos="2835"/>
        </w:tabs>
        <w:ind w:left="567"/>
      </w:pPr>
      <w:r w:rsidRPr="002228E0">
        <w:rPr>
          <w:rStyle w:val="FileName"/>
        </w:rPr>
        <w:t>swisseph.doc</w:t>
      </w:r>
      <w:r w:rsidRPr="002228E0">
        <w:rPr>
          <w:rStyle w:val="FileName"/>
        </w:rPr>
        <w:tab/>
      </w:r>
      <w:r w:rsidRPr="002228E0">
        <w:t>General information on Swiss Ephemeris</w:t>
      </w:r>
    </w:p>
    <w:p w14:paraId="093A05A3" w14:textId="77777777" w:rsidR="00283E02" w:rsidRPr="002228E0" w:rsidRDefault="00BF3510" w:rsidP="00543E4E">
      <w:pPr>
        <w:tabs>
          <w:tab w:val="left" w:pos="2835"/>
        </w:tabs>
        <w:ind w:left="567"/>
        <w:rPr>
          <w:rStyle w:val="FileName"/>
        </w:rPr>
      </w:pPr>
      <w:r w:rsidRPr="002228E0">
        <w:rPr>
          <w:rStyle w:val="FileName"/>
        </w:rPr>
        <w:t>swisseph.rtf</w:t>
      </w:r>
    </w:p>
    <w:p w14:paraId="11F6FB36" w14:textId="77777777" w:rsidR="00283E02" w:rsidRPr="002228E0" w:rsidRDefault="00BF3510" w:rsidP="00CC1B5C">
      <w:r w:rsidRPr="002228E0">
        <w:t>The files with suffix .CDR are Corel Draw 7.0 documents with the Swiss Ephemeris icons.</w:t>
      </w:r>
    </w:p>
    <w:p w14:paraId="4B0FF48C" w14:textId="77777777" w:rsidR="00BF3510" w:rsidRPr="002228E0" w:rsidRDefault="00BF3510" w:rsidP="00877D89">
      <w:pPr>
        <w:pStyle w:val="berschrift1"/>
      </w:pPr>
      <w:bookmarkStart w:id="303" w:name="_Toc62644305"/>
      <w:r w:rsidRPr="002228E0">
        <w:t>Swisseph with different hardware and compilers</w:t>
      </w:r>
      <w:bookmarkEnd w:id="303"/>
    </w:p>
    <w:p w14:paraId="3E2585F6" w14:textId="77777777" w:rsidR="00283E02" w:rsidRPr="002228E0" w:rsidRDefault="00BF3510" w:rsidP="00CC1B5C">
      <w:pPr>
        <w:rPr>
          <w:b/>
          <w:bCs/>
        </w:rPr>
      </w:pPr>
      <w:r w:rsidRPr="002228E0">
        <w:t xml:space="preserve">Depending on what hardware and compiler you use, there will be slight differences in your planetary calculations. For positions in longitude, they will be never larger than </w:t>
      </w:r>
      <w:r w:rsidRPr="002228E0">
        <w:rPr>
          <w:b/>
          <w:bCs/>
        </w:rPr>
        <w:t>0.0001"</w:t>
      </w:r>
      <w:r w:rsidRPr="002228E0">
        <w:t xml:space="preserve"> in longitude. Speeds show no difference larger than </w:t>
      </w:r>
      <w:r w:rsidRPr="002228E0">
        <w:rPr>
          <w:b/>
          <w:bCs/>
        </w:rPr>
        <w:t>0.0002 arcsec/day.</w:t>
      </w:r>
    </w:p>
    <w:p w14:paraId="409105CF" w14:textId="77777777" w:rsidR="00BF3510" w:rsidRPr="002228E0" w:rsidRDefault="00BF3510" w:rsidP="00CC1B5C">
      <w:r w:rsidRPr="002228E0">
        <w:t>The following factors show larger differences between HPUX and Linux on a Pentium II processor:</w:t>
      </w:r>
    </w:p>
    <w:p w14:paraId="1698AF11" w14:textId="77777777" w:rsidR="00BF3510" w:rsidRPr="002228E0" w:rsidRDefault="00BF3510" w:rsidP="00510386">
      <w:pPr>
        <w:ind w:left="567"/>
        <w:rPr>
          <w:rStyle w:val="FileName"/>
        </w:rPr>
      </w:pPr>
      <w:r w:rsidRPr="002228E0">
        <w:rPr>
          <w:rStyle w:val="FileName"/>
        </w:rPr>
        <w:t>Mean Node, Mean Apogee:</w:t>
      </w:r>
    </w:p>
    <w:p w14:paraId="7A80E2FC" w14:textId="77777777" w:rsidR="004E52D3" w:rsidRPr="002228E0" w:rsidRDefault="00BF3510" w:rsidP="00510386">
      <w:pPr>
        <w:ind w:left="567"/>
      </w:pPr>
      <w:r w:rsidRPr="002228E0">
        <w:t>HPUX PA-Risc non-optimized versus optimized code:</w:t>
      </w:r>
    </w:p>
    <w:p w14:paraId="3D90C626" w14:textId="77777777" w:rsidR="00283E02" w:rsidRPr="002228E0" w:rsidRDefault="00BF3510" w:rsidP="00510386">
      <w:pPr>
        <w:ind w:left="567"/>
      </w:pPr>
      <w:r w:rsidRPr="002228E0">
        <w:t>differences are smaller than 0.001 arcsec/day</w:t>
      </w:r>
    </w:p>
    <w:p w14:paraId="760E6928" w14:textId="77777777" w:rsidR="004E52D3" w:rsidRPr="002228E0" w:rsidRDefault="00BF3510" w:rsidP="00510386">
      <w:pPr>
        <w:ind w:left="567"/>
      </w:pPr>
      <w:r w:rsidRPr="002228E0">
        <w:t>HPUX PA-Risc versus Intel Pentium gcc non-optim</w:t>
      </w:r>
      <w:r w:rsidR="00E7025C" w:rsidRPr="002228E0">
        <w:t>i</w:t>
      </w:r>
      <w:r w:rsidRPr="002228E0">
        <w:t>zed</w:t>
      </w:r>
    </w:p>
    <w:p w14:paraId="21E51D11" w14:textId="77777777" w:rsidR="00283E02" w:rsidRPr="002228E0" w:rsidRDefault="00BF3510" w:rsidP="00510386">
      <w:pPr>
        <w:ind w:left="567"/>
      </w:pPr>
      <w:r w:rsidRPr="002228E0">
        <w:t>differences are smaller than 0.001 arcsec/day</w:t>
      </w:r>
    </w:p>
    <w:p w14:paraId="6D98E0A0" w14:textId="77777777" w:rsidR="00BF3510" w:rsidRPr="002228E0" w:rsidRDefault="00BF3510" w:rsidP="00510386">
      <w:pPr>
        <w:ind w:left="567"/>
      </w:pPr>
      <w:r w:rsidRPr="002228E0">
        <w:t>Intel Pentium gss non-</w:t>
      </w:r>
      <w:r w:rsidR="00AF3C64" w:rsidRPr="002228E0">
        <w:t>optimized</w:t>
      </w:r>
      <w:r w:rsidRPr="002228E0">
        <w:t xml:space="preserve"> versus -O9 optimized:</w:t>
      </w:r>
    </w:p>
    <w:p w14:paraId="1CEE56F5" w14:textId="77777777" w:rsidR="00BF3510" w:rsidRPr="002228E0" w:rsidRDefault="00BF3510" w:rsidP="00510386">
      <w:pPr>
        <w:ind w:left="567"/>
      </w:pPr>
      <w:r w:rsidRPr="002228E0">
        <w:rPr>
          <w:rStyle w:val="FileName"/>
        </w:rPr>
        <w:t>Mean Node, True node, Mean Apogee</w:t>
      </w:r>
      <w:r w:rsidRPr="002228E0">
        <w:t>: difference smaller than 0.001 arcsec/day</w:t>
      </w:r>
    </w:p>
    <w:p w14:paraId="7E8AC027" w14:textId="77777777" w:rsidR="00283E02" w:rsidRPr="002228E0" w:rsidRDefault="00BF3510" w:rsidP="00510386">
      <w:pPr>
        <w:ind w:left="567"/>
      </w:pPr>
      <w:r w:rsidRPr="002228E0">
        <w:rPr>
          <w:rStyle w:val="FileName"/>
        </w:rPr>
        <w:t>Osculating Apogee:</w:t>
      </w:r>
      <w:r w:rsidRPr="002228E0">
        <w:t xml:space="preserve"> differences smaller than 0.03 arcsec</w:t>
      </w:r>
    </w:p>
    <w:p w14:paraId="2BFA9F7D" w14:textId="77777777" w:rsidR="00283E02" w:rsidRPr="002228E0" w:rsidRDefault="00BF3510" w:rsidP="00CC1B5C">
      <w:r w:rsidRPr="002228E0">
        <w:t>The differences originate from the fact that the floating point arithmetic in the Pentium is executed with 80 bit precision, whereas stored program variables have only 64 bit precision. When code is optimized, more intermediate results are kept inside the processor registers, i.e. they are not shortened from 80bit to 64 bit. When these results are used for the next calculation, the outcome is then slightly different.</w:t>
      </w:r>
    </w:p>
    <w:p w14:paraId="48C55A0C" w14:textId="77777777" w:rsidR="00283E02" w:rsidRPr="002228E0" w:rsidRDefault="00BF3510" w:rsidP="00CC1B5C">
      <w:r w:rsidRPr="002228E0">
        <w:t>In the computation of speed for the nodes and apogee, differences between positions at close intervals are involved; the subtraction of nearly equal values results shows differences in internal precision more easily than</w:t>
      </w:r>
      <w:r w:rsidR="003137E9" w:rsidRPr="002228E0">
        <w:t xml:space="preserve"> </w:t>
      </w:r>
      <w:r w:rsidRPr="002228E0">
        <w:t xml:space="preserve">other types of calculations. As these differences have no effect on any imaginable application software and are mostly within the design limit of Swiss Ephemeris, they can be </w:t>
      </w:r>
      <w:r w:rsidR="00E7025C" w:rsidRPr="002228E0">
        <w:t>safely</w:t>
      </w:r>
      <w:r w:rsidRPr="002228E0">
        <w:t xml:space="preserve"> ignored.</w:t>
      </w:r>
    </w:p>
    <w:p w14:paraId="561C5DD1" w14:textId="77777777" w:rsidR="00BF3510" w:rsidRPr="002228E0" w:rsidRDefault="00BF3510" w:rsidP="00877D89">
      <w:pPr>
        <w:pStyle w:val="berschrift1"/>
      </w:pPr>
      <w:bookmarkStart w:id="304" w:name="_Toc62644306"/>
      <w:r w:rsidRPr="002228E0">
        <w:lastRenderedPageBreak/>
        <w:t>Debugging and Tracing Swisseph</w:t>
      </w:r>
      <w:bookmarkEnd w:id="304"/>
    </w:p>
    <w:p w14:paraId="19480481" w14:textId="77777777" w:rsidR="00BF3510" w:rsidRPr="002228E0" w:rsidRDefault="00BF3510" w:rsidP="00877D89">
      <w:pPr>
        <w:pStyle w:val="berschrift2"/>
      </w:pPr>
      <w:bookmarkStart w:id="305" w:name="_Toc62644307"/>
      <w:r w:rsidRPr="002228E0">
        <w:t>If you are using the DLL</w:t>
      </w:r>
      <w:bookmarkEnd w:id="305"/>
    </w:p>
    <w:p w14:paraId="7AE179B7" w14:textId="77777777" w:rsidR="00BF3510" w:rsidRPr="002228E0" w:rsidRDefault="00BF3510" w:rsidP="00CC1B5C">
      <w:r w:rsidRPr="002228E0">
        <w:t>Besides the ordinary Swisseph function, there are two additional DLLs that allow you tracing your Swisseph function calls:</w:t>
      </w:r>
    </w:p>
    <w:p w14:paraId="37074BCE" w14:textId="77777777" w:rsidR="00283E02" w:rsidRPr="002228E0" w:rsidRDefault="00BF3510" w:rsidP="00CC1B5C">
      <w:r w:rsidRPr="002228E0">
        <w:rPr>
          <w:rStyle w:val="FileName"/>
        </w:rPr>
        <w:t>Swe</w:t>
      </w:r>
      <w:r w:rsidR="005175A9" w:rsidRPr="002228E0">
        <w:rPr>
          <w:rStyle w:val="FileName"/>
        </w:rPr>
        <w:t>dll</w:t>
      </w:r>
      <w:r w:rsidRPr="002228E0">
        <w:rPr>
          <w:rStyle w:val="FileName"/>
        </w:rPr>
        <w:t>trs32.dll</w:t>
      </w:r>
      <w:r w:rsidRPr="002228E0">
        <w:t xml:space="preserve"> </w:t>
      </w:r>
      <w:r w:rsidR="007C4931" w:rsidRPr="002228E0">
        <w:t xml:space="preserve">and </w:t>
      </w:r>
      <w:r w:rsidR="007C4931" w:rsidRPr="002228E0">
        <w:rPr>
          <w:rStyle w:val="FileName"/>
        </w:rPr>
        <w:t>swedlltrs64.dll</w:t>
      </w:r>
      <w:r w:rsidRPr="002228E0">
        <w:t xml:space="preserve"> </w:t>
      </w:r>
      <w:r w:rsidR="007C4931" w:rsidRPr="002228E0">
        <w:t xml:space="preserve">are </w:t>
      </w:r>
      <w:r w:rsidRPr="002228E0">
        <w:t>for single task debugging, i.e. if only one application at a time calls Swisseph functions.</w:t>
      </w:r>
    </w:p>
    <w:p w14:paraId="2DF3EE16" w14:textId="77777777" w:rsidR="00BF3510" w:rsidRPr="002228E0" w:rsidRDefault="00BF3510" w:rsidP="00CC1B5C">
      <w:r w:rsidRPr="002228E0">
        <w:t>Two output files are written:</w:t>
      </w:r>
    </w:p>
    <w:p w14:paraId="02018A14" w14:textId="77777777" w:rsidR="00BF3510" w:rsidRPr="002228E0" w:rsidRDefault="00BF3510" w:rsidP="00DE5833">
      <w:pPr>
        <w:pStyle w:val="listlettered"/>
        <w:numPr>
          <w:ilvl w:val="0"/>
          <w:numId w:val="18"/>
        </w:numPr>
        <w:ind w:left="284" w:hanging="284"/>
      </w:pPr>
      <w:r w:rsidRPr="002228E0">
        <w:rPr>
          <w:rStyle w:val="FileName"/>
        </w:rPr>
        <w:t>swetrace.txt</w:t>
      </w:r>
      <w:r w:rsidRPr="002228E0">
        <w:t>: reports all Swisseph functions that are being called.</w:t>
      </w:r>
    </w:p>
    <w:p w14:paraId="101ACAB4" w14:textId="77777777" w:rsidR="00BF3510" w:rsidRPr="002228E0" w:rsidRDefault="00BF3510" w:rsidP="00DE5833">
      <w:pPr>
        <w:pStyle w:val="listlettered"/>
        <w:numPr>
          <w:ilvl w:val="0"/>
          <w:numId w:val="18"/>
        </w:numPr>
        <w:ind w:left="284" w:hanging="284"/>
      </w:pPr>
      <w:r w:rsidRPr="002228E0">
        <w:rPr>
          <w:rStyle w:val="FileName"/>
        </w:rPr>
        <w:t>swetrace.c:</w:t>
      </w:r>
      <w:r w:rsidRPr="002228E0">
        <w:t xml:space="preserve"> </w:t>
      </w:r>
      <w:r w:rsidRPr="002228E0">
        <w:rPr>
          <w:rStyle w:val="FileName"/>
        </w:rPr>
        <w:t>contains</w:t>
      </w:r>
      <w:r w:rsidRPr="002228E0">
        <w:t xml:space="preserve"> C code equivalent to the Swisseph calls that your application did.</w:t>
      </w:r>
    </w:p>
    <w:p w14:paraId="6EDF2006" w14:textId="77777777" w:rsidR="00283E02" w:rsidRPr="002228E0" w:rsidRDefault="00BF3510" w:rsidP="00CC1B5C">
      <w:r w:rsidRPr="002228E0">
        <w:t xml:space="preserve">The last bracket of the function </w:t>
      </w:r>
      <w:r w:rsidRPr="002228E0">
        <w:rPr>
          <w:rStyle w:val="sourcecode"/>
        </w:rPr>
        <w:t>main()</w:t>
      </w:r>
      <w:r w:rsidRPr="002228E0">
        <w:t xml:space="preserve"> at the end of the file is missing.</w:t>
      </w:r>
    </w:p>
    <w:p w14:paraId="00DC85B6" w14:textId="77777777" w:rsidR="00BF3510" w:rsidRPr="002228E0" w:rsidRDefault="00BF3510" w:rsidP="00CC1B5C">
      <w:r w:rsidRPr="002228E0">
        <w:t>If you want to compile the code, you have to add it manually. Note that these files may grow very fast,</w:t>
      </w:r>
      <w:r w:rsidR="006A24B6" w:rsidRPr="002228E0">
        <w:t xml:space="preserve"> </w:t>
      </w:r>
      <w:r w:rsidRPr="002228E0">
        <w:t>depending on what you are doing in your application. The output is limited to 10000 function calls per run.</w:t>
      </w:r>
    </w:p>
    <w:p w14:paraId="27025097" w14:textId="77777777" w:rsidR="00BF3510" w:rsidRPr="002228E0" w:rsidRDefault="00BF3510" w:rsidP="00CC1B5C">
      <w:r w:rsidRPr="002228E0">
        <w:rPr>
          <w:rStyle w:val="FileName"/>
        </w:rPr>
        <w:t>Swe</w:t>
      </w:r>
      <w:r w:rsidR="005175A9" w:rsidRPr="002228E0">
        <w:rPr>
          <w:rStyle w:val="FileName"/>
        </w:rPr>
        <w:t>dll</w:t>
      </w:r>
      <w:r w:rsidRPr="002228E0">
        <w:rPr>
          <w:rStyle w:val="FileName"/>
        </w:rPr>
        <w:t>trm32.dll</w:t>
      </w:r>
      <w:r w:rsidRPr="002228E0">
        <w:t xml:space="preserve"> </w:t>
      </w:r>
      <w:r w:rsidR="007C4931" w:rsidRPr="002228E0">
        <w:t xml:space="preserve">and </w:t>
      </w:r>
      <w:r w:rsidR="007C4931" w:rsidRPr="002228E0">
        <w:rPr>
          <w:rStyle w:val="FileName"/>
        </w:rPr>
        <w:t>swedlltrm64.dll are</w:t>
      </w:r>
      <w:r w:rsidRPr="002228E0">
        <w:t xml:space="preserve"> for multitasking, i.e. if more than one application at a time are calling Swisseph functions. If you used the single task DLL here, all applications would try to write their trace output into the same file. </w:t>
      </w:r>
      <w:r w:rsidRPr="002228E0">
        <w:rPr>
          <w:rStyle w:val="FileName"/>
        </w:rPr>
        <w:t>Swe</w:t>
      </w:r>
      <w:r w:rsidR="005175A9" w:rsidRPr="002228E0">
        <w:rPr>
          <w:rStyle w:val="FileName"/>
        </w:rPr>
        <w:t>dll</w:t>
      </w:r>
      <w:r w:rsidRPr="002228E0">
        <w:rPr>
          <w:rStyle w:val="FileName"/>
        </w:rPr>
        <w:t>trm32.dll</w:t>
      </w:r>
      <w:r w:rsidRPr="002228E0">
        <w:t xml:space="preserve"> </w:t>
      </w:r>
      <w:r w:rsidR="007C4931" w:rsidRPr="002228E0">
        <w:t xml:space="preserve">and </w:t>
      </w:r>
      <w:r w:rsidR="007C4931" w:rsidRPr="002228E0">
        <w:rPr>
          <w:rStyle w:val="FileName"/>
        </w:rPr>
        <w:t>swedlltrm64.dll</w:t>
      </w:r>
      <w:r w:rsidR="007C4931" w:rsidRPr="002228E0">
        <w:t xml:space="preserve"> </w:t>
      </w:r>
      <w:r w:rsidRPr="002228E0">
        <w:t xml:space="preserve">generate output file names that contain the process identification number of the application by which the DLL is called, e.g. </w:t>
      </w:r>
      <w:r w:rsidRPr="002228E0">
        <w:rPr>
          <w:rStyle w:val="FileName"/>
        </w:rPr>
        <w:t xml:space="preserve">swetrace_192.c </w:t>
      </w:r>
      <w:r w:rsidRPr="002228E0">
        <w:t xml:space="preserve">and </w:t>
      </w:r>
      <w:r w:rsidRPr="002228E0">
        <w:rPr>
          <w:rStyle w:val="FileName"/>
        </w:rPr>
        <w:t>swetrace_192.txt</w:t>
      </w:r>
      <w:r w:rsidRPr="002228E0">
        <w:t>.</w:t>
      </w:r>
    </w:p>
    <w:p w14:paraId="1EDA708C" w14:textId="77777777" w:rsidR="00BF3510" w:rsidRPr="002228E0" w:rsidRDefault="00BF3510" w:rsidP="00CC1B5C">
      <w:r w:rsidRPr="002228E0">
        <w:t>Keep in mind that every process creates its own output files and with time might fill your disk.</w:t>
      </w:r>
    </w:p>
    <w:p w14:paraId="3D1C78F9" w14:textId="77777777" w:rsidR="00BF3510" w:rsidRPr="002228E0" w:rsidRDefault="00BF3510" w:rsidP="00CC1B5C">
      <w:r w:rsidRPr="002228E0">
        <w:t>In order to use a trace DLL, you have to replace your Swisseph DLL by it:</w:t>
      </w:r>
    </w:p>
    <w:p w14:paraId="0859BCF1" w14:textId="77777777" w:rsidR="00BF3510" w:rsidRPr="002228E0" w:rsidRDefault="00BF3510" w:rsidP="00DE5833">
      <w:pPr>
        <w:pStyle w:val="listlettered"/>
        <w:numPr>
          <w:ilvl w:val="0"/>
          <w:numId w:val="19"/>
        </w:numPr>
        <w:ind w:left="284" w:hanging="284"/>
      </w:pPr>
      <w:r w:rsidRPr="002228E0">
        <w:t>save your Swisseph DLL</w:t>
      </w:r>
      <w:r w:rsidR="00003583" w:rsidRPr="002228E0">
        <w:t>;</w:t>
      </w:r>
    </w:p>
    <w:p w14:paraId="75B2287D" w14:textId="77777777" w:rsidR="00283E02" w:rsidRPr="002228E0" w:rsidRDefault="00BF3510" w:rsidP="00DE5833">
      <w:pPr>
        <w:pStyle w:val="listlettered"/>
        <w:numPr>
          <w:ilvl w:val="0"/>
          <w:numId w:val="19"/>
        </w:numPr>
        <w:ind w:left="284" w:hanging="284"/>
      </w:pPr>
      <w:r w:rsidRPr="002228E0">
        <w:t>rename the trace DLL as your Swisseph DLL (e.g. as</w:t>
      </w:r>
      <w:r w:rsidRPr="002228E0">
        <w:rPr>
          <w:rStyle w:val="FileName"/>
        </w:rPr>
        <w:t xml:space="preserve"> swedll32.dll</w:t>
      </w:r>
      <w:r w:rsidR="007C4931" w:rsidRPr="002228E0">
        <w:rPr>
          <w:rStyle w:val="FileName"/>
        </w:rPr>
        <w:t xml:space="preserve"> </w:t>
      </w:r>
      <w:r w:rsidR="007C4931" w:rsidRPr="002228E0">
        <w:t>or</w:t>
      </w:r>
      <w:r w:rsidR="007C4931" w:rsidRPr="002228E0">
        <w:rPr>
          <w:rStyle w:val="FileName"/>
        </w:rPr>
        <w:t xml:space="preserve"> swedll64.dll</w:t>
      </w:r>
      <w:r w:rsidRPr="002228E0">
        <w:t>)</w:t>
      </w:r>
      <w:r w:rsidR="00003583" w:rsidRPr="002228E0">
        <w:t>.</w:t>
      </w:r>
    </w:p>
    <w:p w14:paraId="4EC8336D" w14:textId="77777777" w:rsidR="00283E02" w:rsidRPr="002228E0" w:rsidRDefault="00BF3510" w:rsidP="006D2DE2">
      <w:r w:rsidRPr="002228E0">
        <w:rPr>
          <w:b/>
          <w:bCs/>
          <w:color w:val="FF0000"/>
        </w:rPr>
        <w:t>IMPORTANT</w:t>
      </w:r>
      <w:r w:rsidRPr="002228E0">
        <w:t xml:space="preserve">: The Swisseph DLL will </w:t>
      </w:r>
      <w:r w:rsidR="005175A9" w:rsidRPr="002228E0">
        <w:t xml:space="preserve">possibly </w:t>
      </w:r>
      <w:r w:rsidRPr="002228E0">
        <w:t xml:space="preserve">not work properly if </w:t>
      </w:r>
      <w:r w:rsidR="005175A9" w:rsidRPr="002228E0">
        <w:t>called</w:t>
      </w:r>
      <w:r w:rsidRPr="002228E0">
        <w:t xml:space="preserve"> from more than one thread.</w:t>
      </w:r>
      <w:r w:rsidR="005175A9" w:rsidRPr="002228E0">
        <w:t xml:space="preserve"> (</w:t>
      </w:r>
      <w:r w:rsidR="005175A9" w:rsidRPr="002228E0">
        <w:rPr>
          <w:b/>
          <w:bCs/>
          <w:color w:val="FF0000"/>
        </w:rPr>
        <w:t>NOTE</w:t>
      </w:r>
      <w:r w:rsidR="005175A9" w:rsidRPr="002228E0">
        <w:t>: This may not be true any longer for DLLs compiled with MVS version 14.0… (2015); it should be tested again.)</w:t>
      </w:r>
    </w:p>
    <w:p w14:paraId="7169CBB7" w14:textId="77777777" w:rsidR="00283E02" w:rsidRPr="002228E0" w:rsidRDefault="00BF3510" w:rsidP="00CC1B5C">
      <w:pPr>
        <w:rPr>
          <w:rStyle w:val="FileName"/>
        </w:rPr>
      </w:pPr>
      <w:r w:rsidRPr="002228E0">
        <w:t xml:space="preserve">Output samples </w:t>
      </w:r>
      <w:r w:rsidRPr="002228E0">
        <w:rPr>
          <w:rStyle w:val="FileName"/>
        </w:rPr>
        <w:t>swetrace.txt:</w:t>
      </w:r>
    </w:p>
    <w:p w14:paraId="02B913A3" w14:textId="77777777" w:rsidR="00BF3510" w:rsidRPr="002228E0" w:rsidRDefault="00BF3510" w:rsidP="00CC1B5C">
      <w:pPr>
        <w:rPr>
          <w:rStyle w:val="sourcecode"/>
        </w:rPr>
      </w:pPr>
      <w:r w:rsidRPr="002228E0">
        <w:rPr>
          <w:rStyle w:val="sourcecode"/>
        </w:rPr>
        <w:t>swe_deltat: 2451337.870000</w:t>
      </w:r>
      <w:r w:rsidRPr="002228E0">
        <w:rPr>
          <w:rStyle w:val="sourcecode"/>
        </w:rPr>
        <w:tab/>
        <w:t>0.000757</w:t>
      </w:r>
    </w:p>
    <w:p w14:paraId="1132F3EA" w14:textId="77777777" w:rsidR="00BF3510" w:rsidRPr="002228E0" w:rsidRDefault="00BF3510" w:rsidP="00CC1B5C">
      <w:pPr>
        <w:rPr>
          <w:rStyle w:val="sourcecode"/>
        </w:rPr>
      </w:pPr>
      <w:r w:rsidRPr="002228E0">
        <w:rPr>
          <w:rStyle w:val="sourcecode"/>
        </w:rPr>
        <w:t>swe_set_ephe_path: path_in =</w:t>
      </w:r>
      <w:r w:rsidR="0021556A" w:rsidRPr="002228E0">
        <w:rPr>
          <w:rStyle w:val="sourcecode"/>
        </w:rPr>
        <w:tab/>
      </w:r>
      <w:r w:rsidRPr="002228E0">
        <w:rPr>
          <w:rStyle w:val="sourcecode"/>
        </w:rPr>
        <w:t>path_set = \sweph\ephe\</w:t>
      </w:r>
    </w:p>
    <w:p w14:paraId="6AC4051D" w14:textId="77777777" w:rsidR="00BF3510" w:rsidRPr="002228E0" w:rsidRDefault="00BF3510" w:rsidP="00CC1B5C">
      <w:pPr>
        <w:rPr>
          <w:rStyle w:val="sourcecode"/>
        </w:rPr>
      </w:pPr>
      <w:r w:rsidRPr="002228E0">
        <w:rPr>
          <w:rStyle w:val="sourcecode"/>
        </w:rPr>
        <w:t>swe_calc: 2451337.870757</w:t>
      </w:r>
      <w:r w:rsidRPr="002228E0">
        <w:rPr>
          <w:rStyle w:val="sourcecode"/>
        </w:rPr>
        <w:tab/>
        <w:t>-1</w:t>
      </w:r>
      <w:r w:rsidRPr="002228E0">
        <w:rPr>
          <w:rStyle w:val="sourcecode"/>
        </w:rPr>
        <w:tab/>
        <w:t>258</w:t>
      </w:r>
      <w:r w:rsidRPr="002228E0">
        <w:rPr>
          <w:rStyle w:val="sourcecode"/>
        </w:rPr>
        <w:tab/>
        <w:t>23.437404</w:t>
      </w:r>
      <w:r w:rsidRPr="002228E0">
        <w:rPr>
          <w:rStyle w:val="sourcecode"/>
        </w:rPr>
        <w:tab/>
        <w:t>23.439365</w:t>
      </w:r>
      <w:r w:rsidRPr="002228E0">
        <w:rPr>
          <w:rStyle w:val="sourcecode"/>
        </w:rPr>
        <w:tab/>
        <w:t>-0.003530</w:t>
      </w:r>
      <w:r w:rsidRPr="002228E0">
        <w:rPr>
          <w:rStyle w:val="sourcecode"/>
        </w:rPr>
        <w:tab/>
        <w:t>-0.001961</w:t>
      </w:r>
      <w:r w:rsidRPr="002228E0">
        <w:rPr>
          <w:rStyle w:val="sourcecode"/>
        </w:rPr>
        <w:tab/>
        <w:t>0.000000</w:t>
      </w:r>
      <w:r w:rsidRPr="002228E0">
        <w:rPr>
          <w:rStyle w:val="sourcecode"/>
        </w:rPr>
        <w:tab/>
        <w:t>0.000000</w:t>
      </w:r>
    </w:p>
    <w:p w14:paraId="7D0527B6" w14:textId="77777777" w:rsidR="00BF3510" w:rsidRPr="002228E0" w:rsidRDefault="00BF3510" w:rsidP="00CC1B5C">
      <w:pPr>
        <w:rPr>
          <w:rStyle w:val="sourcecode"/>
        </w:rPr>
      </w:pPr>
      <w:r w:rsidRPr="002228E0">
        <w:rPr>
          <w:rStyle w:val="sourcecode"/>
        </w:rPr>
        <w:t>swe_deltat: 2451337.870000</w:t>
      </w:r>
      <w:r w:rsidRPr="002228E0">
        <w:rPr>
          <w:rStyle w:val="sourcecode"/>
        </w:rPr>
        <w:tab/>
        <w:t>0.000757</w:t>
      </w:r>
    </w:p>
    <w:p w14:paraId="49D16CD3" w14:textId="77777777" w:rsidR="00BF3510" w:rsidRPr="002228E0" w:rsidRDefault="00BF3510" w:rsidP="00CC1B5C">
      <w:pPr>
        <w:rPr>
          <w:rStyle w:val="sourcecode"/>
        </w:rPr>
      </w:pPr>
      <w:r w:rsidRPr="002228E0">
        <w:rPr>
          <w:rStyle w:val="sourcecode"/>
        </w:rPr>
        <w:t>swe_sidtime0: 2451337.870000</w:t>
      </w:r>
      <w:r w:rsidRPr="002228E0">
        <w:rPr>
          <w:rStyle w:val="sourcecode"/>
        </w:rPr>
        <w:tab/>
        <w:t>sidt = 1.966683</w:t>
      </w:r>
      <w:r w:rsidRPr="002228E0">
        <w:rPr>
          <w:rStyle w:val="sourcecode"/>
        </w:rPr>
        <w:tab/>
        <w:t>eps = 23.437404</w:t>
      </w:r>
      <w:r w:rsidRPr="002228E0">
        <w:rPr>
          <w:rStyle w:val="sourcecode"/>
        </w:rPr>
        <w:tab/>
        <w:t>nut = -0.003530</w:t>
      </w:r>
      <w:r w:rsidRPr="002228E0">
        <w:rPr>
          <w:rStyle w:val="sourcecode"/>
        </w:rPr>
        <w:tab/>
      </w:r>
    </w:p>
    <w:p w14:paraId="0248B04D" w14:textId="77777777" w:rsidR="00BF3510" w:rsidRPr="002228E0" w:rsidRDefault="00BF3510" w:rsidP="00CC1B5C">
      <w:pPr>
        <w:rPr>
          <w:rStyle w:val="sourcecode"/>
        </w:rPr>
      </w:pPr>
      <w:r w:rsidRPr="002228E0">
        <w:rPr>
          <w:rStyle w:val="sourcecode"/>
        </w:rPr>
        <w:t>swe_sidtime: 2451337.870000</w:t>
      </w:r>
      <w:r w:rsidRPr="002228E0">
        <w:rPr>
          <w:rStyle w:val="sourcecode"/>
        </w:rPr>
        <w:tab/>
        <w:t>1.966683</w:t>
      </w:r>
    </w:p>
    <w:p w14:paraId="39A01EB0" w14:textId="77777777" w:rsidR="00BF3510" w:rsidRPr="002228E0" w:rsidRDefault="00BF3510" w:rsidP="00CC1B5C">
      <w:pPr>
        <w:rPr>
          <w:rStyle w:val="sourcecode"/>
        </w:rPr>
      </w:pPr>
      <w:r w:rsidRPr="002228E0">
        <w:rPr>
          <w:rStyle w:val="sourcecode"/>
        </w:rPr>
        <w:t>swe_calc: 2451337.870757</w:t>
      </w:r>
      <w:r w:rsidRPr="002228E0">
        <w:rPr>
          <w:rStyle w:val="sourcecode"/>
        </w:rPr>
        <w:tab/>
        <w:t>0</w:t>
      </w:r>
      <w:r w:rsidRPr="002228E0">
        <w:rPr>
          <w:rStyle w:val="sourcecode"/>
        </w:rPr>
        <w:tab/>
        <w:t>258</w:t>
      </w:r>
      <w:r w:rsidRPr="002228E0">
        <w:rPr>
          <w:rStyle w:val="sourcecode"/>
        </w:rPr>
        <w:tab/>
        <w:t>77.142261</w:t>
      </w:r>
      <w:r w:rsidRPr="002228E0">
        <w:rPr>
          <w:rStyle w:val="sourcecode"/>
        </w:rPr>
        <w:tab/>
        <w:t>-0.000071</w:t>
      </w:r>
      <w:r w:rsidRPr="002228E0">
        <w:rPr>
          <w:rStyle w:val="sourcecode"/>
        </w:rPr>
        <w:tab/>
        <w:t>1.014989</w:t>
      </w:r>
      <w:r w:rsidRPr="002228E0">
        <w:rPr>
          <w:rStyle w:val="sourcecode"/>
        </w:rPr>
        <w:tab/>
        <w:t>0.956743</w:t>
      </w:r>
      <w:r w:rsidRPr="002228E0">
        <w:rPr>
          <w:rStyle w:val="sourcecode"/>
        </w:rPr>
        <w:tab/>
        <w:t>-0.000022</w:t>
      </w:r>
      <w:r w:rsidRPr="002228E0">
        <w:rPr>
          <w:rStyle w:val="sourcecode"/>
        </w:rPr>
        <w:tab/>
        <w:t>0.000132</w:t>
      </w:r>
    </w:p>
    <w:p w14:paraId="4EC61FEE" w14:textId="77777777" w:rsidR="00283E02" w:rsidRPr="002228E0" w:rsidRDefault="00BF3510" w:rsidP="00CC1B5C">
      <w:pPr>
        <w:rPr>
          <w:rStyle w:val="sourcecode"/>
        </w:rPr>
      </w:pPr>
      <w:r w:rsidRPr="002228E0">
        <w:rPr>
          <w:rStyle w:val="sourcecode"/>
        </w:rPr>
        <w:t>swe_get_planet_name: 0</w:t>
      </w:r>
      <w:r w:rsidRPr="002228E0">
        <w:rPr>
          <w:rStyle w:val="sourcecode"/>
        </w:rPr>
        <w:tab/>
        <w:t>Sun</w:t>
      </w:r>
    </w:p>
    <w:p w14:paraId="21C3BDB6" w14:textId="77777777" w:rsidR="00BF3510" w:rsidRPr="002228E0" w:rsidRDefault="00BF3510" w:rsidP="00CC1B5C">
      <w:pPr>
        <w:rPr>
          <w:rStyle w:val="FileName"/>
        </w:rPr>
      </w:pPr>
      <w:r w:rsidRPr="002228E0">
        <w:rPr>
          <w:rStyle w:val="FileName"/>
        </w:rPr>
        <w:t>swetrace.c:</w:t>
      </w:r>
    </w:p>
    <w:p w14:paraId="6D51B732" w14:textId="77777777" w:rsidR="00BF3510" w:rsidRPr="002228E0" w:rsidRDefault="00BF3510" w:rsidP="00CC1B5C">
      <w:pPr>
        <w:rPr>
          <w:rStyle w:val="sourcecode"/>
        </w:rPr>
      </w:pPr>
      <w:r w:rsidRPr="002228E0">
        <w:rPr>
          <w:rStyle w:val="sourcecode"/>
        </w:rPr>
        <w:t>#include "sweodef.h"</w:t>
      </w:r>
    </w:p>
    <w:p w14:paraId="72EDEF53" w14:textId="77777777" w:rsidR="00283E02" w:rsidRPr="002228E0" w:rsidRDefault="00BF3510" w:rsidP="00CC1B5C">
      <w:pPr>
        <w:rPr>
          <w:rStyle w:val="sourcecode"/>
        </w:rPr>
      </w:pPr>
      <w:r w:rsidRPr="002228E0">
        <w:rPr>
          <w:rStyle w:val="sourcecode"/>
        </w:rPr>
        <w:t>#include "swephexp.h"</w:t>
      </w:r>
    </w:p>
    <w:p w14:paraId="2D032E3A" w14:textId="77777777" w:rsidR="00BF3510" w:rsidRPr="002228E0" w:rsidRDefault="00BF3510" w:rsidP="00CC1B5C">
      <w:pPr>
        <w:rPr>
          <w:rStyle w:val="sourcecode"/>
        </w:rPr>
      </w:pPr>
      <w:r w:rsidRPr="002228E0">
        <w:rPr>
          <w:rStyle w:val="sourcecode"/>
        </w:rPr>
        <w:t>void main()</w:t>
      </w:r>
    </w:p>
    <w:p w14:paraId="6E113046" w14:textId="77777777" w:rsidR="004E52D3" w:rsidRPr="002228E0" w:rsidRDefault="00BF3510" w:rsidP="00CC1B5C">
      <w:pPr>
        <w:rPr>
          <w:rStyle w:val="sourcecode"/>
        </w:rPr>
      </w:pPr>
      <w:r w:rsidRPr="002228E0">
        <w:rPr>
          <w:rStyle w:val="sourcecode"/>
        </w:rPr>
        <w:t>{</w:t>
      </w:r>
    </w:p>
    <w:p w14:paraId="2475D907" w14:textId="77777777" w:rsidR="004E52D3" w:rsidRPr="002228E0" w:rsidRDefault="00BF3510" w:rsidP="00CC1B5C">
      <w:pPr>
        <w:rPr>
          <w:rStyle w:val="sourcecode"/>
        </w:rPr>
      </w:pPr>
      <w:r w:rsidRPr="002228E0">
        <w:rPr>
          <w:rStyle w:val="sourcecode"/>
        </w:rPr>
        <w:t>double tjd, t, nut, eps; int i, ipl, retc; long iflag;</w:t>
      </w:r>
    </w:p>
    <w:p w14:paraId="5813B516" w14:textId="77777777" w:rsidR="004E52D3" w:rsidRPr="002228E0" w:rsidRDefault="00BF3510" w:rsidP="00CC1B5C">
      <w:pPr>
        <w:rPr>
          <w:rStyle w:val="sourcecode"/>
        </w:rPr>
      </w:pPr>
      <w:r w:rsidRPr="002228E0">
        <w:rPr>
          <w:rStyle w:val="sourcecode"/>
        </w:rPr>
        <w:t>double armc, geolat, cusp[12], ascmc[10]; int hsys;</w:t>
      </w:r>
    </w:p>
    <w:p w14:paraId="0716FB24" w14:textId="77777777" w:rsidR="004E52D3" w:rsidRPr="002228E0" w:rsidRDefault="00BF3510" w:rsidP="00CC1B5C">
      <w:pPr>
        <w:rPr>
          <w:rStyle w:val="sourcecode"/>
        </w:rPr>
      </w:pPr>
      <w:r w:rsidRPr="002228E0">
        <w:rPr>
          <w:rStyle w:val="sourcecode"/>
        </w:rPr>
        <w:t>double xx[6]; long iflgret;</w:t>
      </w:r>
    </w:p>
    <w:p w14:paraId="17AD4802" w14:textId="77777777" w:rsidR="00283E02" w:rsidRPr="002228E0" w:rsidRDefault="00BF3510" w:rsidP="00CC1B5C">
      <w:pPr>
        <w:rPr>
          <w:rStyle w:val="sourcecode"/>
        </w:rPr>
      </w:pPr>
      <w:r w:rsidRPr="002228E0">
        <w:rPr>
          <w:rStyle w:val="sourcecode"/>
        </w:rPr>
        <w:t>char s[AS_MAXCH], star[AS_MAXCH], serr[AS_MAXCH];</w:t>
      </w:r>
    </w:p>
    <w:p w14:paraId="6DB0237B" w14:textId="77777777" w:rsidR="004E52D3" w:rsidRPr="002228E0" w:rsidRDefault="00BF3510" w:rsidP="00CC1B5C">
      <w:pPr>
        <w:rPr>
          <w:rStyle w:val="sourcecode"/>
        </w:rPr>
      </w:pPr>
      <w:r w:rsidRPr="002228E0">
        <w:rPr>
          <w:rStyle w:val="sourcecode"/>
        </w:rPr>
        <w:t>/*SWE_DELTAT*/</w:t>
      </w:r>
    </w:p>
    <w:p w14:paraId="194E0CB6" w14:textId="77777777" w:rsidR="004E52D3" w:rsidRPr="002228E0" w:rsidRDefault="00BF3510" w:rsidP="00CC1B5C">
      <w:pPr>
        <w:rPr>
          <w:rStyle w:val="sourcecode"/>
        </w:rPr>
      </w:pPr>
      <w:r w:rsidRPr="002228E0">
        <w:rPr>
          <w:rStyle w:val="sourcecode"/>
        </w:rPr>
        <w:t xml:space="preserve">tjd = 2451337.870000000; t = </w:t>
      </w:r>
      <w:r w:rsidRPr="002228E0">
        <w:rPr>
          <w:rStyle w:val="functions"/>
        </w:rPr>
        <w:t>swe_deltat</w:t>
      </w:r>
      <w:r w:rsidRPr="002228E0">
        <w:rPr>
          <w:rStyle w:val="sourcecode"/>
        </w:rPr>
        <w:t>(tjd);</w:t>
      </w:r>
    </w:p>
    <w:p w14:paraId="624A72AA" w14:textId="77777777" w:rsidR="00283E02" w:rsidRPr="002228E0" w:rsidRDefault="00BF3510" w:rsidP="00CC1B5C">
      <w:pPr>
        <w:rPr>
          <w:rStyle w:val="sourcecode"/>
        </w:rPr>
      </w:pPr>
      <w:r w:rsidRPr="002228E0">
        <w:rPr>
          <w:rStyle w:val="sourcecode"/>
        </w:rPr>
        <w:t>printf("swe_deltat: %f\t%f\t\n", tjd, t);</w:t>
      </w:r>
    </w:p>
    <w:p w14:paraId="5D1DC7B6" w14:textId="77777777" w:rsidR="004E52D3" w:rsidRPr="002228E0" w:rsidRDefault="00BF3510" w:rsidP="00CC1B5C">
      <w:pPr>
        <w:rPr>
          <w:rStyle w:val="sourcecode"/>
        </w:rPr>
      </w:pPr>
      <w:r w:rsidRPr="002228E0">
        <w:rPr>
          <w:rStyle w:val="sourcecode"/>
        </w:rPr>
        <w:t>/*SWE_CALC*/</w:t>
      </w:r>
    </w:p>
    <w:p w14:paraId="5A8376CB" w14:textId="77777777" w:rsidR="004E52D3" w:rsidRPr="002228E0" w:rsidRDefault="00BF3510" w:rsidP="00CC1B5C">
      <w:pPr>
        <w:rPr>
          <w:rStyle w:val="sourcecode"/>
        </w:rPr>
      </w:pPr>
      <w:r w:rsidRPr="002228E0">
        <w:rPr>
          <w:rStyle w:val="sourcecode"/>
        </w:rPr>
        <w:t>tjd = 2451337.870757482; ipl = 0; iflag = 258;</w:t>
      </w:r>
    </w:p>
    <w:p w14:paraId="0071363F" w14:textId="77777777" w:rsidR="00283E02" w:rsidRPr="002228E0" w:rsidRDefault="00BF3510" w:rsidP="00CC1B5C">
      <w:pPr>
        <w:rPr>
          <w:rStyle w:val="sourcecode"/>
        </w:rPr>
      </w:pPr>
      <w:r w:rsidRPr="002228E0">
        <w:rPr>
          <w:rStyle w:val="sourcecode"/>
        </w:rPr>
        <w:t xml:space="preserve">iflgret = </w:t>
      </w:r>
      <w:r w:rsidRPr="002228E0">
        <w:rPr>
          <w:rStyle w:val="functions"/>
        </w:rPr>
        <w:t>swe_calc</w:t>
      </w:r>
      <w:r w:rsidRPr="002228E0">
        <w:rPr>
          <w:rStyle w:val="sourcecode"/>
        </w:rPr>
        <w:t>(tjd, ipl, iflag, xx, serr);</w:t>
      </w:r>
      <w:r w:rsidRPr="002228E0">
        <w:rPr>
          <w:rStyle w:val="sourcecode"/>
        </w:rPr>
        <w:tab/>
        <w:t>/* xx = 1239992 */</w:t>
      </w:r>
    </w:p>
    <w:p w14:paraId="123AC2F7" w14:textId="77777777" w:rsidR="004E52D3" w:rsidRPr="002228E0" w:rsidRDefault="00BF3510" w:rsidP="00CC1B5C">
      <w:pPr>
        <w:rPr>
          <w:rStyle w:val="sourcecode"/>
        </w:rPr>
      </w:pPr>
      <w:r w:rsidRPr="002228E0">
        <w:rPr>
          <w:rStyle w:val="sourcecode"/>
        </w:rPr>
        <w:lastRenderedPageBreak/>
        <w:t>/*SWE_CLOSE*/</w:t>
      </w:r>
    </w:p>
    <w:p w14:paraId="73563A6C" w14:textId="77777777" w:rsidR="00283E02" w:rsidRPr="002228E0" w:rsidRDefault="00BF3510" w:rsidP="00CC1B5C">
      <w:pPr>
        <w:rPr>
          <w:rStyle w:val="sourcecode"/>
        </w:rPr>
      </w:pPr>
      <w:r w:rsidRPr="002228E0">
        <w:rPr>
          <w:rStyle w:val="functions"/>
        </w:rPr>
        <w:t>swe_close()</w:t>
      </w:r>
      <w:r w:rsidRPr="002228E0">
        <w:rPr>
          <w:rStyle w:val="sourcecode"/>
        </w:rPr>
        <w:t>;</w:t>
      </w:r>
    </w:p>
    <w:p w14:paraId="4E0C2B85" w14:textId="77777777" w:rsidR="00BF3510" w:rsidRPr="002228E0" w:rsidRDefault="00BF3510" w:rsidP="00877D89">
      <w:pPr>
        <w:pStyle w:val="berschrift2"/>
      </w:pPr>
      <w:bookmarkStart w:id="306" w:name="_Toc62644308"/>
      <w:r w:rsidRPr="002228E0">
        <w:t>If you are using the source code</w:t>
      </w:r>
      <w:bookmarkEnd w:id="306"/>
    </w:p>
    <w:p w14:paraId="43EE6D4D" w14:textId="77777777" w:rsidR="00BF3510" w:rsidRPr="002228E0" w:rsidRDefault="00BF3510" w:rsidP="00CC1B5C">
      <w:pPr>
        <w:rPr>
          <w:color w:val="000080"/>
        </w:rPr>
      </w:pPr>
      <w:r w:rsidRPr="002228E0">
        <w:t xml:space="preserve">Similar tracing is also possible if you compile the Swisseph source code into your application. Use the preprocessor definitions </w:t>
      </w:r>
      <w:r w:rsidRPr="002228E0">
        <w:rPr>
          <w:rStyle w:val="sourcecode"/>
        </w:rPr>
        <w:t>TRACE</w:t>
      </w:r>
      <w:r w:rsidR="005B1D47" w:rsidRPr="002228E0">
        <w:rPr>
          <w:rStyle w:val="sourcecode"/>
        </w:rPr>
        <w:t xml:space="preserve"> </w:t>
      </w:r>
      <w:r w:rsidRPr="002228E0">
        <w:rPr>
          <w:rStyle w:val="sourcecode"/>
        </w:rPr>
        <w:t>=</w:t>
      </w:r>
      <w:r w:rsidR="005B1D47" w:rsidRPr="002228E0">
        <w:rPr>
          <w:rStyle w:val="sourcecode"/>
        </w:rPr>
        <w:t xml:space="preserve"> </w:t>
      </w:r>
      <w:r w:rsidRPr="002228E0">
        <w:rPr>
          <w:rStyle w:val="sourcecode"/>
        </w:rPr>
        <w:t>1</w:t>
      </w:r>
      <w:r w:rsidRPr="002228E0">
        <w:t xml:space="preserve"> for single task debugging, and </w:t>
      </w:r>
      <w:r w:rsidRPr="002228E0">
        <w:rPr>
          <w:rStyle w:val="sourcecode"/>
        </w:rPr>
        <w:t>TRACE</w:t>
      </w:r>
      <w:r w:rsidR="005B1D47" w:rsidRPr="002228E0">
        <w:rPr>
          <w:rStyle w:val="sourcecode"/>
        </w:rPr>
        <w:t xml:space="preserve"> </w:t>
      </w:r>
      <w:r w:rsidRPr="002228E0">
        <w:rPr>
          <w:rStyle w:val="sourcecode"/>
        </w:rPr>
        <w:t>=</w:t>
      </w:r>
      <w:r w:rsidR="005B1D47" w:rsidRPr="002228E0">
        <w:rPr>
          <w:rStyle w:val="sourcecode"/>
        </w:rPr>
        <w:t xml:space="preserve"> </w:t>
      </w:r>
      <w:r w:rsidRPr="002228E0">
        <w:rPr>
          <w:rStyle w:val="sourcecode"/>
        </w:rPr>
        <w:t>2</w:t>
      </w:r>
      <w:r w:rsidRPr="002228E0">
        <w:t xml:space="preserve"> for multitasking. In most compilers this flag can be set with </w:t>
      </w:r>
      <w:r w:rsidRPr="002228E0">
        <w:rPr>
          <w:rStyle w:val="sourcecode"/>
        </w:rPr>
        <w:t>–</w:t>
      </w:r>
      <w:r w:rsidR="005B1D47" w:rsidRPr="002228E0">
        <w:rPr>
          <w:rStyle w:val="sourcecode"/>
        </w:rPr>
        <w:t xml:space="preserve"> </w:t>
      </w:r>
      <w:r w:rsidRPr="002228E0">
        <w:rPr>
          <w:rStyle w:val="sourcecode"/>
        </w:rPr>
        <w:t>DTRACE</w:t>
      </w:r>
      <w:r w:rsidR="005B1D47" w:rsidRPr="002228E0">
        <w:rPr>
          <w:rStyle w:val="sourcecode"/>
        </w:rPr>
        <w:t xml:space="preserve"> </w:t>
      </w:r>
      <w:r w:rsidRPr="002228E0">
        <w:rPr>
          <w:rStyle w:val="sourcecode"/>
        </w:rPr>
        <w:t>=</w:t>
      </w:r>
      <w:r w:rsidR="005B1D47" w:rsidRPr="002228E0">
        <w:rPr>
          <w:rStyle w:val="sourcecode"/>
        </w:rPr>
        <w:t xml:space="preserve"> </w:t>
      </w:r>
      <w:r w:rsidRPr="002228E0">
        <w:rPr>
          <w:rStyle w:val="sourcecode"/>
        </w:rPr>
        <w:t>1</w:t>
      </w:r>
      <w:r w:rsidRPr="002228E0">
        <w:t xml:space="preserve"> or </w:t>
      </w:r>
      <w:r w:rsidRPr="002228E0">
        <w:rPr>
          <w:rStyle w:val="sourcecode"/>
        </w:rPr>
        <w:t>/</w:t>
      </w:r>
      <w:r w:rsidR="00B14B08" w:rsidRPr="002228E0">
        <w:rPr>
          <w:rStyle w:val="sourcecode"/>
        </w:rPr>
        <w:t xml:space="preserve"> </w:t>
      </w:r>
      <w:r w:rsidRPr="002228E0">
        <w:rPr>
          <w:rStyle w:val="sourcecode"/>
        </w:rPr>
        <w:t>DTRACE</w:t>
      </w:r>
      <w:r w:rsidR="00B14B08" w:rsidRPr="002228E0">
        <w:rPr>
          <w:rStyle w:val="sourcecode"/>
        </w:rPr>
        <w:t xml:space="preserve"> </w:t>
      </w:r>
      <w:r w:rsidRPr="002228E0">
        <w:rPr>
          <w:rStyle w:val="sourcecode"/>
        </w:rPr>
        <w:t>=</w:t>
      </w:r>
      <w:r w:rsidR="00B14B08" w:rsidRPr="002228E0">
        <w:rPr>
          <w:rStyle w:val="sourcecode"/>
        </w:rPr>
        <w:t xml:space="preserve"> </w:t>
      </w:r>
      <w:r w:rsidRPr="002228E0">
        <w:rPr>
          <w:rStyle w:val="sourcecode"/>
        </w:rPr>
        <w:t>1</w:t>
      </w:r>
      <w:r w:rsidRPr="002228E0">
        <w:rPr>
          <w:color w:val="000080"/>
        </w:rPr>
        <w:t>.</w:t>
      </w:r>
    </w:p>
    <w:p w14:paraId="2CE3F09A" w14:textId="77777777" w:rsidR="00283E02" w:rsidRPr="002228E0" w:rsidRDefault="00BF3510" w:rsidP="00CC1B5C">
      <w:r w:rsidRPr="002228E0">
        <w:t>For further explanations, see 21.1.</w:t>
      </w:r>
    </w:p>
    <w:p w14:paraId="5ED63002" w14:textId="33F4E7C5" w:rsidR="00BF3510" w:rsidRPr="002228E0" w:rsidRDefault="00BF3510" w:rsidP="002E5836">
      <w:pPr>
        <w:pStyle w:val="berschrift1"/>
      </w:pPr>
      <w:bookmarkStart w:id="307" w:name="_Hlk30497207"/>
      <w:bookmarkStart w:id="308" w:name="_Toc62644309"/>
      <w:r w:rsidRPr="002228E0">
        <w:t>Update</w:t>
      </w:r>
      <w:r w:rsidR="00571448" w:rsidRPr="002228E0">
        <w:t>s</w:t>
      </w:r>
      <w:bookmarkEnd w:id="308"/>
    </w:p>
    <w:p w14:paraId="27E5C231" w14:textId="7016271E" w:rsidR="00571448" w:rsidRPr="002228E0" w:rsidRDefault="00571448" w:rsidP="00571448">
      <w:pPr>
        <w:pStyle w:val="berschrift2"/>
      </w:pPr>
      <w:bookmarkStart w:id="309" w:name="_Toc62644310"/>
      <w:r w:rsidRPr="002228E0">
        <w:t>Updates of documention</w:t>
      </w:r>
      <w:bookmarkEnd w:id="309"/>
    </w:p>
    <w:tbl>
      <w:tblPr>
        <w:tblW w:w="0" w:type="auto"/>
        <w:tblLayout w:type="fixed"/>
        <w:tblLook w:val="0000" w:firstRow="0" w:lastRow="0" w:firstColumn="0" w:lastColumn="0" w:noHBand="0" w:noVBand="0"/>
      </w:tblPr>
      <w:tblGrid>
        <w:gridCol w:w="1621"/>
        <w:gridCol w:w="17"/>
        <w:gridCol w:w="1411"/>
        <w:gridCol w:w="34"/>
        <w:gridCol w:w="6539"/>
        <w:gridCol w:w="241"/>
        <w:gridCol w:w="593"/>
      </w:tblGrid>
      <w:tr w:rsidR="00BF3510" w:rsidRPr="002228E0" w14:paraId="05595F63" w14:textId="77777777" w:rsidTr="006B2541">
        <w:trPr>
          <w:cantSplit/>
        </w:trPr>
        <w:tc>
          <w:tcPr>
            <w:tcW w:w="1638" w:type="dxa"/>
            <w:gridSpan w:val="2"/>
          </w:tcPr>
          <w:bookmarkEnd w:id="307"/>
          <w:p w14:paraId="59FC9A9C" w14:textId="77777777" w:rsidR="00BF3510" w:rsidRPr="002228E0" w:rsidRDefault="00BF3510" w:rsidP="006B2541">
            <w:pPr>
              <w:jc w:val="right"/>
              <w:rPr>
                <w:b/>
                <w:bCs/>
              </w:rPr>
            </w:pPr>
            <w:r w:rsidRPr="002228E0">
              <w:rPr>
                <w:b/>
                <w:bCs/>
              </w:rPr>
              <w:t>Updated</w:t>
            </w:r>
          </w:p>
        </w:tc>
        <w:tc>
          <w:tcPr>
            <w:tcW w:w="1445" w:type="dxa"/>
            <w:gridSpan w:val="2"/>
            <w:vAlign w:val="center"/>
          </w:tcPr>
          <w:p w14:paraId="4AC4435D" w14:textId="77777777" w:rsidR="00BF3510" w:rsidRPr="002228E0" w:rsidRDefault="00BF3510" w:rsidP="00D12292">
            <w:pPr>
              <w:rPr>
                <w:b/>
                <w:bCs/>
              </w:rPr>
            </w:pPr>
            <w:r w:rsidRPr="002228E0">
              <w:rPr>
                <w:b/>
                <w:bCs/>
              </w:rPr>
              <w:t>By</w:t>
            </w:r>
          </w:p>
        </w:tc>
        <w:tc>
          <w:tcPr>
            <w:tcW w:w="7373" w:type="dxa"/>
            <w:gridSpan w:val="3"/>
            <w:vAlign w:val="center"/>
          </w:tcPr>
          <w:p w14:paraId="665927D1" w14:textId="77777777" w:rsidR="00BF3510" w:rsidRPr="002228E0" w:rsidRDefault="00BF3510" w:rsidP="00D12292">
            <w:pPr>
              <w:rPr>
                <w:b/>
                <w:bCs/>
              </w:rPr>
            </w:pPr>
          </w:p>
        </w:tc>
      </w:tr>
      <w:tr w:rsidR="00BF3510" w:rsidRPr="002228E0" w14:paraId="04EDC027" w14:textId="77777777" w:rsidTr="006B2541">
        <w:trPr>
          <w:cantSplit/>
        </w:trPr>
        <w:tc>
          <w:tcPr>
            <w:tcW w:w="1638" w:type="dxa"/>
            <w:gridSpan w:val="2"/>
          </w:tcPr>
          <w:p w14:paraId="50AD0000" w14:textId="77777777" w:rsidR="00BF3510" w:rsidRPr="002228E0" w:rsidRDefault="00BF3510" w:rsidP="006B2541">
            <w:pPr>
              <w:jc w:val="right"/>
            </w:pPr>
            <w:r w:rsidRPr="002228E0">
              <w:t>30-sep-</w:t>
            </w:r>
            <w:r w:rsidR="004C02C3" w:rsidRPr="002228E0">
              <w:t>19</w:t>
            </w:r>
            <w:r w:rsidRPr="002228E0">
              <w:t>97</w:t>
            </w:r>
          </w:p>
        </w:tc>
        <w:tc>
          <w:tcPr>
            <w:tcW w:w="1445" w:type="dxa"/>
            <w:gridSpan w:val="2"/>
            <w:vAlign w:val="center"/>
          </w:tcPr>
          <w:p w14:paraId="17E5F232" w14:textId="77777777" w:rsidR="00BF3510" w:rsidRPr="002228E0" w:rsidRDefault="00BF3510" w:rsidP="00D12292">
            <w:r w:rsidRPr="002228E0">
              <w:t>Alois</w:t>
            </w:r>
          </w:p>
        </w:tc>
        <w:tc>
          <w:tcPr>
            <w:tcW w:w="7373" w:type="dxa"/>
            <w:gridSpan w:val="3"/>
            <w:vAlign w:val="center"/>
          </w:tcPr>
          <w:p w14:paraId="6B8914BE" w14:textId="77777777" w:rsidR="00BF3510" w:rsidRPr="002228E0" w:rsidRDefault="00BF3510" w:rsidP="00D12292">
            <w:r w:rsidRPr="002228E0">
              <w:t>added chapter 10 (sample programs)</w:t>
            </w:r>
          </w:p>
        </w:tc>
      </w:tr>
      <w:tr w:rsidR="00BF3510" w:rsidRPr="002228E0" w14:paraId="0AE790D9" w14:textId="77777777" w:rsidTr="006B2541">
        <w:trPr>
          <w:cantSplit/>
        </w:trPr>
        <w:tc>
          <w:tcPr>
            <w:tcW w:w="1638" w:type="dxa"/>
            <w:gridSpan w:val="2"/>
          </w:tcPr>
          <w:p w14:paraId="2FF146D9" w14:textId="77777777" w:rsidR="00BF3510" w:rsidRPr="002228E0" w:rsidRDefault="00BF3510" w:rsidP="006B2541">
            <w:pPr>
              <w:jc w:val="right"/>
            </w:pPr>
            <w:r w:rsidRPr="002228E0">
              <w:t>7-oct-</w:t>
            </w:r>
            <w:r w:rsidR="004C02C3" w:rsidRPr="002228E0">
              <w:t>19</w:t>
            </w:r>
            <w:r w:rsidRPr="002228E0">
              <w:t>97</w:t>
            </w:r>
          </w:p>
        </w:tc>
        <w:tc>
          <w:tcPr>
            <w:tcW w:w="1445" w:type="dxa"/>
            <w:gridSpan w:val="2"/>
            <w:vAlign w:val="center"/>
          </w:tcPr>
          <w:p w14:paraId="5637D2E4" w14:textId="77777777" w:rsidR="00BF3510" w:rsidRPr="002228E0" w:rsidRDefault="00BF3510" w:rsidP="00D12292">
            <w:r w:rsidRPr="002228E0">
              <w:t>Dieter</w:t>
            </w:r>
          </w:p>
        </w:tc>
        <w:tc>
          <w:tcPr>
            <w:tcW w:w="7373" w:type="dxa"/>
            <w:gridSpan w:val="3"/>
            <w:vAlign w:val="center"/>
          </w:tcPr>
          <w:p w14:paraId="36A2496C" w14:textId="77777777" w:rsidR="00BF3510" w:rsidRPr="002228E0" w:rsidRDefault="00BF3510" w:rsidP="00D12292">
            <w:r w:rsidRPr="002228E0">
              <w:t>inserted chapter 7 (house calculation)</w:t>
            </w:r>
          </w:p>
        </w:tc>
      </w:tr>
      <w:tr w:rsidR="00BF3510" w:rsidRPr="002228E0" w14:paraId="3AADD19B" w14:textId="77777777" w:rsidTr="006B2541">
        <w:trPr>
          <w:cantSplit/>
        </w:trPr>
        <w:tc>
          <w:tcPr>
            <w:tcW w:w="1638" w:type="dxa"/>
            <w:gridSpan w:val="2"/>
          </w:tcPr>
          <w:p w14:paraId="70AC9BC9" w14:textId="77777777" w:rsidR="00BF3510" w:rsidRPr="002228E0" w:rsidRDefault="00BF3510" w:rsidP="006B2541">
            <w:pPr>
              <w:jc w:val="right"/>
            </w:pPr>
            <w:r w:rsidRPr="002228E0">
              <w:t>8-oct-</w:t>
            </w:r>
            <w:r w:rsidR="004C02C3" w:rsidRPr="002228E0">
              <w:t>19</w:t>
            </w:r>
            <w:r w:rsidRPr="002228E0">
              <w:t>97</w:t>
            </w:r>
          </w:p>
        </w:tc>
        <w:tc>
          <w:tcPr>
            <w:tcW w:w="1445" w:type="dxa"/>
            <w:gridSpan w:val="2"/>
            <w:vAlign w:val="center"/>
          </w:tcPr>
          <w:p w14:paraId="28E16EC0" w14:textId="77777777" w:rsidR="00BF3510" w:rsidRPr="002228E0" w:rsidRDefault="00BF3510" w:rsidP="00D12292">
            <w:r w:rsidRPr="002228E0">
              <w:t>Dieter</w:t>
            </w:r>
          </w:p>
        </w:tc>
        <w:tc>
          <w:tcPr>
            <w:tcW w:w="7373" w:type="dxa"/>
            <w:gridSpan w:val="3"/>
            <w:vAlign w:val="center"/>
          </w:tcPr>
          <w:p w14:paraId="6B62719F" w14:textId="77777777" w:rsidR="00BF3510" w:rsidRPr="002228E0" w:rsidRDefault="00377FEA" w:rsidP="00D12292">
            <w:r w:rsidRPr="002228E0">
              <w:t xml:space="preserve">appendix </w:t>
            </w:r>
            <w:r w:rsidR="00BF3510" w:rsidRPr="002228E0">
              <w:t>”Changes from version 1.00 to 1.01”</w:t>
            </w:r>
          </w:p>
        </w:tc>
      </w:tr>
      <w:tr w:rsidR="00BF3510" w:rsidRPr="002228E0" w14:paraId="77F8831C" w14:textId="77777777" w:rsidTr="006B2541">
        <w:trPr>
          <w:cantSplit/>
        </w:trPr>
        <w:tc>
          <w:tcPr>
            <w:tcW w:w="1638" w:type="dxa"/>
            <w:gridSpan w:val="2"/>
          </w:tcPr>
          <w:p w14:paraId="394EF011" w14:textId="77777777" w:rsidR="00BF3510" w:rsidRPr="002228E0" w:rsidRDefault="00BF3510" w:rsidP="006B2541">
            <w:pPr>
              <w:jc w:val="right"/>
            </w:pPr>
            <w:r w:rsidRPr="002228E0">
              <w:t>12-oct-1997</w:t>
            </w:r>
          </w:p>
        </w:tc>
        <w:tc>
          <w:tcPr>
            <w:tcW w:w="1445" w:type="dxa"/>
            <w:gridSpan w:val="2"/>
            <w:vAlign w:val="center"/>
          </w:tcPr>
          <w:p w14:paraId="245C7DF7" w14:textId="77777777" w:rsidR="00BF3510" w:rsidRPr="002228E0" w:rsidRDefault="00BF3510" w:rsidP="00D12292">
            <w:r w:rsidRPr="002228E0">
              <w:t>Alois</w:t>
            </w:r>
          </w:p>
        </w:tc>
        <w:tc>
          <w:tcPr>
            <w:tcW w:w="7373" w:type="dxa"/>
            <w:gridSpan w:val="3"/>
            <w:vAlign w:val="center"/>
          </w:tcPr>
          <w:p w14:paraId="0B5932A4" w14:textId="77777777" w:rsidR="00BF3510" w:rsidRPr="002228E0" w:rsidRDefault="00377FEA" w:rsidP="00D12292">
            <w:r w:rsidRPr="002228E0">
              <w:t xml:space="preserve">added </w:t>
            </w:r>
            <w:r w:rsidR="00BF3510" w:rsidRPr="002228E0">
              <w:t>new chapter 10 Using the DLL with Visual Basic</w:t>
            </w:r>
          </w:p>
        </w:tc>
      </w:tr>
      <w:tr w:rsidR="00BF3510" w:rsidRPr="002228E0" w14:paraId="2C1666F3" w14:textId="77777777" w:rsidTr="006B2541">
        <w:trPr>
          <w:cantSplit/>
        </w:trPr>
        <w:tc>
          <w:tcPr>
            <w:tcW w:w="1638" w:type="dxa"/>
            <w:gridSpan w:val="2"/>
          </w:tcPr>
          <w:p w14:paraId="13CAB898" w14:textId="77777777" w:rsidR="00BF3510" w:rsidRPr="002228E0" w:rsidRDefault="00BF3510" w:rsidP="006B2541">
            <w:pPr>
              <w:jc w:val="right"/>
            </w:pPr>
            <w:r w:rsidRPr="002228E0">
              <w:t>26-oct-1997</w:t>
            </w:r>
          </w:p>
        </w:tc>
        <w:tc>
          <w:tcPr>
            <w:tcW w:w="1445" w:type="dxa"/>
            <w:gridSpan w:val="2"/>
            <w:vAlign w:val="center"/>
          </w:tcPr>
          <w:p w14:paraId="63185697" w14:textId="77777777" w:rsidR="00BF3510" w:rsidRPr="002228E0" w:rsidRDefault="00BF3510" w:rsidP="00D12292">
            <w:r w:rsidRPr="002228E0">
              <w:t>Alois</w:t>
            </w:r>
          </w:p>
        </w:tc>
        <w:tc>
          <w:tcPr>
            <w:tcW w:w="7373" w:type="dxa"/>
            <w:gridSpan w:val="3"/>
            <w:vAlign w:val="center"/>
          </w:tcPr>
          <w:p w14:paraId="37BEC19D" w14:textId="77777777" w:rsidR="00BF3510" w:rsidRPr="002228E0" w:rsidRDefault="00BF3510" w:rsidP="00D12292">
            <w:r w:rsidRPr="002228E0">
              <w:t xml:space="preserve">improved implementation and documentation of swe_fixstar() </w:t>
            </w:r>
          </w:p>
        </w:tc>
      </w:tr>
      <w:tr w:rsidR="00BF3510" w:rsidRPr="002228E0" w14:paraId="6B17A387" w14:textId="77777777" w:rsidTr="006B2541">
        <w:trPr>
          <w:cantSplit/>
        </w:trPr>
        <w:tc>
          <w:tcPr>
            <w:tcW w:w="1638" w:type="dxa"/>
            <w:gridSpan w:val="2"/>
          </w:tcPr>
          <w:p w14:paraId="7278339E" w14:textId="77777777" w:rsidR="00BF3510" w:rsidRPr="002228E0" w:rsidRDefault="00BF3510" w:rsidP="006B2541">
            <w:pPr>
              <w:jc w:val="right"/>
            </w:pPr>
            <w:r w:rsidRPr="002228E0">
              <w:t>28-oct-1997</w:t>
            </w:r>
          </w:p>
        </w:tc>
        <w:tc>
          <w:tcPr>
            <w:tcW w:w="1445" w:type="dxa"/>
            <w:gridSpan w:val="2"/>
            <w:vAlign w:val="center"/>
          </w:tcPr>
          <w:p w14:paraId="08612F36" w14:textId="77777777" w:rsidR="00BF3510" w:rsidRPr="002228E0" w:rsidRDefault="00BF3510" w:rsidP="00D12292">
            <w:r w:rsidRPr="002228E0">
              <w:t>Dieter</w:t>
            </w:r>
          </w:p>
        </w:tc>
        <w:tc>
          <w:tcPr>
            <w:tcW w:w="7373" w:type="dxa"/>
            <w:gridSpan w:val="3"/>
            <w:vAlign w:val="center"/>
          </w:tcPr>
          <w:p w14:paraId="135CD302" w14:textId="77777777" w:rsidR="00BF3510" w:rsidRPr="002228E0" w:rsidRDefault="00377FEA" w:rsidP="00D12292">
            <w:r w:rsidRPr="002228E0">
              <w:t xml:space="preserve">changes </w:t>
            </w:r>
            <w:r w:rsidR="00BF3510" w:rsidRPr="002228E0">
              <w:t>from Version 1.02 to 1.03</w:t>
            </w:r>
          </w:p>
        </w:tc>
      </w:tr>
      <w:tr w:rsidR="00BF3510" w:rsidRPr="002228E0" w14:paraId="1CE6ECF7" w14:textId="77777777" w:rsidTr="006B2541">
        <w:trPr>
          <w:cantSplit/>
        </w:trPr>
        <w:tc>
          <w:tcPr>
            <w:tcW w:w="1638" w:type="dxa"/>
            <w:gridSpan w:val="2"/>
          </w:tcPr>
          <w:p w14:paraId="04E96DE7" w14:textId="77777777" w:rsidR="00BF3510" w:rsidRPr="002228E0" w:rsidRDefault="00BF3510" w:rsidP="006B2541">
            <w:pPr>
              <w:jc w:val="right"/>
            </w:pPr>
            <w:r w:rsidRPr="002228E0">
              <w:t>29-oct-1997</w:t>
            </w:r>
          </w:p>
        </w:tc>
        <w:tc>
          <w:tcPr>
            <w:tcW w:w="1445" w:type="dxa"/>
            <w:gridSpan w:val="2"/>
            <w:vAlign w:val="center"/>
          </w:tcPr>
          <w:p w14:paraId="0A29F423" w14:textId="77777777" w:rsidR="00BF3510" w:rsidRPr="002228E0" w:rsidRDefault="00BF3510" w:rsidP="00D12292">
            <w:r w:rsidRPr="002228E0">
              <w:t>Alois</w:t>
            </w:r>
          </w:p>
        </w:tc>
        <w:tc>
          <w:tcPr>
            <w:tcW w:w="7373" w:type="dxa"/>
            <w:gridSpan w:val="3"/>
            <w:vAlign w:val="center"/>
          </w:tcPr>
          <w:p w14:paraId="0687A58E" w14:textId="77777777" w:rsidR="00BF3510" w:rsidRPr="002228E0" w:rsidRDefault="00BF3510" w:rsidP="00D12292">
            <w:r w:rsidRPr="002228E0">
              <w:t>added VB sample extension, fixed VB declaration errors</w:t>
            </w:r>
          </w:p>
        </w:tc>
      </w:tr>
      <w:tr w:rsidR="00BF3510" w:rsidRPr="002228E0" w14:paraId="7B5F902F" w14:textId="77777777" w:rsidTr="006B2541">
        <w:trPr>
          <w:cantSplit/>
        </w:trPr>
        <w:tc>
          <w:tcPr>
            <w:tcW w:w="1638" w:type="dxa"/>
            <w:gridSpan w:val="2"/>
          </w:tcPr>
          <w:p w14:paraId="621D71EE" w14:textId="77777777" w:rsidR="00BF3510" w:rsidRPr="002228E0" w:rsidRDefault="00BF3510" w:rsidP="006B2541">
            <w:pPr>
              <w:jc w:val="right"/>
            </w:pPr>
            <w:r w:rsidRPr="002228E0">
              <w:t>9-</w:t>
            </w:r>
            <w:r w:rsidR="00553620" w:rsidRPr="002228E0">
              <w:t>nov</w:t>
            </w:r>
            <w:r w:rsidRPr="002228E0">
              <w:t>-1997</w:t>
            </w:r>
          </w:p>
        </w:tc>
        <w:tc>
          <w:tcPr>
            <w:tcW w:w="1445" w:type="dxa"/>
            <w:gridSpan w:val="2"/>
            <w:vAlign w:val="center"/>
          </w:tcPr>
          <w:p w14:paraId="1EA8AC20" w14:textId="77777777" w:rsidR="00BF3510" w:rsidRPr="002228E0" w:rsidRDefault="00BF3510" w:rsidP="00D12292">
            <w:r w:rsidRPr="002228E0">
              <w:t>Alois</w:t>
            </w:r>
          </w:p>
        </w:tc>
        <w:tc>
          <w:tcPr>
            <w:tcW w:w="7373" w:type="dxa"/>
            <w:gridSpan w:val="3"/>
            <w:vAlign w:val="center"/>
          </w:tcPr>
          <w:p w14:paraId="47E01A58" w14:textId="77777777" w:rsidR="00BF3510" w:rsidRPr="002228E0" w:rsidRDefault="00BF3510" w:rsidP="00D12292">
            <w:r w:rsidRPr="002228E0">
              <w:t>added Delphi declaration sample</w:t>
            </w:r>
          </w:p>
        </w:tc>
      </w:tr>
      <w:tr w:rsidR="00BF3510" w:rsidRPr="002228E0" w14:paraId="74EA53D7" w14:textId="77777777" w:rsidTr="006B2541">
        <w:trPr>
          <w:cantSplit/>
        </w:trPr>
        <w:tc>
          <w:tcPr>
            <w:tcW w:w="1638" w:type="dxa"/>
            <w:gridSpan w:val="2"/>
          </w:tcPr>
          <w:p w14:paraId="1C2B62B2" w14:textId="77777777" w:rsidR="00BF3510" w:rsidRPr="002228E0" w:rsidRDefault="00553620" w:rsidP="006B2541">
            <w:pPr>
              <w:jc w:val="right"/>
            </w:pPr>
            <w:r w:rsidRPr="002228E0">
              <w:t>8-dec-</w:t>
            </w:r>
            <w:r w:rsidR="004C02C3" w:rsidRPr="002228E0">
              <w:t>19</w:t>
            </w:r>
            <w:r w:rsidRPr="002228E0">
              <w:t>97</w:t>
            </w:r>
          </w:p>
        </w:tc>
        <w:tc>
          <w:tcPr>
            <w:tcW w:w="1445" w:type="dxa"/>
            <w:gridSpan w:val="2"/>
            <w:vAlign w:val="center"/>
          </w:tcPr>
          <w:p w14:paraId="477617D0" w14:textId="77777777" w:rsidR="00BF3510" w:rsidRPr="002228E0" w:rsidRDefault="00BF3510" w:rsidP="00D12292">
            <w:r w:rsidRPr="002228E0">
              <w:t>Dieter</w:t>
            </w:r>
          </w:p>
        </w:tc>
        <w:tc>
          <w:tcPr>
            <w:tcW w:w="7373" w:type="dxa"/>
            <w:gridSpan w:val="3"/>
            <w:vAlign w:val="center"/>
          </w:tcPr>
          <w:p w14:paraId="187C558A" w14:textId="77777777" w:rsidR="00BF3510" w:rsidRPr="002228E0" w:rsidRDefault="00BF3510" w:rsidP="00D12292">
            <w:r w:rsidRPr="002228E0">
              <w:t>remarks concerning computation of asteroids, changes to version 1.04</w:t>
            </w:r>
          </w:p>
        </w:tc>
      </w:tr>
      <w:tr w:rsidR="00BF3510" w:rsidRPr="002228E0" w14:paraId="0A62F2EE" w14:textId="77777777" w:rsidTr="006B2541">
        <w:trPr>
          <w:cantSplit/>
        </w:trPr>
        <w:tc>
          <w:tcPr>
            <w:tcW w:w="1638" w:type="dxa"/>
            <w:gridSpan w:val="2"/>
          </w:tcPr>
          <w:p w14:paraId="5C9F4E99" w14:textId="77777777" w:rsidR="00BF3510" w:rsidRPr="002228E0" w:rsidRDefault="00553620" w:rsidP="006B2541">
            <w:pPr>
              <w:jc w:val="right"/>
            </w:pPr>
            <w:r w:rsidRPr="002228E0">
              <w:t>8-jan-</w:t>
            </w:r>
            <w:r w:rsidR="004C02C3" w:rsidRPr="002228E0">
              <w:t>19</w:t>
            </w:r>
            <w:r w:rsidRPr="002228E0">
              <w:t>98</w:t>
            </w:r>
          </w:p>
        </w:tc>
        <w:tc>
          <w:tcPr>
            <w:tcW w:w="1445" w:type="dxa"/>
            <w:gridSpan w:val="2"/>
            <w:vAlign w:val="center"/>
          </w:tcPr>
          <w:p w14:paraId="66972835" w14:textId="77777777" w:rsidR="00BF3510" w:rsidRPr="002228E0" w:rsidRDefault="00BF3510" w:rsidP="00D12292">
            <w:r w:rsidRPr="002228E0">
              <w:t>Dieter</w:t>
            </w:r>
          </w:p>
        </w:tc>
        <w:tc>
          <w:tcPr>
            <w:tcW w:w="7373" w:type="dxa"/>
            <w:gridSpan w:val="3"/>
            <w:vAlign w:val="center"/>
          </w:tcPr>
          <w:p w14:paraId="4FEE7748" w14:textId="77777777" w:rsidR="00BF3510" w:rsidRPr="002228E0" w:rsidRDefault="00BF3510" w:rsidP="00D12292">
            <w:r w:rsidRPr="002228E0">
              <w:t>changes from version 1.04 to 1.10.</w:t>
            </w:r>
          </w:p>
        </w:tc>
      </w:tr>
      <w:tr w:rsidR="00BF3510" w:rsidRPr="002228E0" w14:paraId="0D44BE30" w14:textId="77777777" w:rsidTr="006B2541">
        <w:trPr>
          <w:cantSplit/>
        </w:trPr>
        <w:tc>
          <w:tcPr>
            <w:tcW w:w="1638" w:type="dxa"/>
            <w:gridSpan w:val="2"/>
          </w:tcPr>
          <w:p w14:paraId="110E4BE9" w14:textId="77777777" w:rsidR="00BF3510" w:rsidRPr="002228E0" w:rsidRDefault="00553620" w:rsidP="006B2541">
            <w:pPr>
              <w:jc w:val="right"/>
            </w:pPr>
            <w:r w:rsidRPr="002228E0">
              <w:t>12-jan-</w:t>
            </w:r>
            <w:r w:rsidR="004C02C3" w:rsidRPr="002228E0">
              <w:t>19</w:t>
            </w:r>
            <w:r w:rsidRPr="002228E0">
              <w:t>98</w:t>
            </w:r>
          </w:p>
        </w:tc>
        <w:tc>
          <w:tcPr>
            <w:tcW w:w="1445" w:type="dxa"/>
            <w:gridSpan w:val="2"/>
            <w:vAlign w:val="center"/>
          </w:tcPr>
          <w:p w14:paraId="6C82ED01" w14:textId="77777777" w:rsidR="00BF3510" w:rsidRPr="002228E0" w:rsidRDefault="00BF3510" w:rsidP="00D12292">
            <w:r w:rsidRPr="002228E0">
              <w:t>Dieter</w:t>
            </w:r>
          </w:p>
        </w:tc>
        <w:tc>
          <w:tcPr>
            <w:tcW w:w="7373" w:type="dxa"/>
            <w:gridSpan w:val="3"/>
            <w:vAlign w:val="center"/>
          </w:tcPr>
          <w:p w14:paraId="75CB2483" w14:textId="77777777" w:rsidR="00BF3510" w:rsidRPr="002228E0" w:rsidRDefault="00BF3510" w:rsidP="00D12292">
            <w:r w:rsidRPr="002228E0">
              <w:t>changes from version 1.10 to 1.11.</w:t>
            </w:r>
          </w:p>
        </w:tc>
      </w:tr>
      <w:tr w:rsidR="00BF3510" w:rsidRPr="002228E0" w14:paraId="2B1BEFF6" w14:textId="77777777" w:rsidTr="006B2541">
        <w:trPr>
          <w:cantSplit/>
        </w:trPr>
        <w:tc>
          <w:tcPr>
            <w:tcW w:w="1638" w:type="dxa"/>
            <w:gridSpan w:val="2"/>
          </w:tcPr>
          <w:p w14:paraId="2140F003" w14:textId="77777777" w:rsidR="00BF3510" w:rsidRPr="002228E0" w:rsidRDefault="00553620" w:rsidP="006B2541">
            <w:pPr>
              <w:jc w:val="right"/>
            </w:pPr>
            <w:r w:rsidRPr="002228E0">
              <w:t>21-jan-</w:t>
            </w:r>
            <w:r w:rsidR="004C02C3" w:rsidRPr="002228E0">
              <w:t>19</w:t>
            </w:r>
            <w:r w:rsidRPr="002228E0">
              <w:t>98</w:t>
            </w:r>
          </w:p>
        </w:tc>
        <w:tc>
          <w:tcPr>
            <w:tcW w:w="1445" w:type="dxa"/>
            <w:gridSpan w:val="2"/>
            <w:vAlign w:val="center"/>
          </w:tcPr>
          <w:p w14:paraId="53445BE2" w14:textId="77777777" w:rsidR="00BF3510" w:rsidRPr="002228E0" w:rsidRDefault="00BF3510" w:rsidP="00D12292">
            <w:r w:rsidRPr="002228E0">
              <w:t>Dieter</w:t>
            </w:r>
          </w:p>
        </w:tc>
        <w:tc>
          <w:tcPr>
            <w:tcW w:w="7373" w:type="dxa"/>
            <w:gridSpan w:val="3"/>
            <w:vAlign w:val="center"/>
          </w:tcPr>
          <w:p w14:paraId="0085E12B" w14:textId="77777777" w:rsidR="00BF3510" w:rsidRPr="002228E0" w:rsidRDefault="00BF3510" w:rsidP="00D12292">
            <w:r w:rsidRPr="002228E0">
              <w:t>calculation of topocentric planets and house positions (1.20)</w:t>
            </w:r>
          </w:p>
        </w:tc>
      </w:tr>
      <w:tr w:rsidR="00BF3510" w:rsidRPr="002228E0" w14:paraId="1B22A5A8" w14:textId="77777777" w:rsidTr="006B2541">
        <w:trPr>
          <w:cantSplit/>
        </w:trPr>
        <w:tc>
          <w:tcPr>
            <w:tcW w:w="1638" w:type="dxa"/>
            <w:gridSpan w:val="2"/>
          </w:tcPr>
          <w:p w14:paraId="69D172D4" w14:textId="77777777" w:rsidR="00BF3510" w:rsidRPr="002228E0" w:rsidRDefault="00553620" w:rsidP="006B2541">
            <w:pPr>
              <w:jc w:val="right"/>
            </w:pPr>
            <w:r w:rsidRPr="002228E0">
              <w:t>28-jan-</w:t>
            </w:r>
            <w:r w:rsidR="004C02C3" w:rsidRPr="002228E0">
              <w:t>19</w:t>
            </w:r>
            <w:r w:rsidRPr="002228E0">
              <w:t>98</w:t>
            </w:r>
          </w:p>
        </w:tc>
        <w:tc>
          <w:tcPr>
            <w:tcW w:w="1445" w:type="dxa"/>
            <w:gridSpan w:val="2"/>
            <w:vAlign w:val="center"/>
          </w:tcPr>
          <w:p w14:paraId="232F18C7" w14:textId="77777777" w:rsidR="00BF3510" w:rsidRPr="002228E0" w:rsidRDefault="00BF3510" w:rsidP="00D12292">
            <w:r w:rsidRPr="002228E0">
              <w:t>Dieter</w:t>
            </w:r>
          </w:p>
        </w:tc>
        <w:tc>
          <w:tcPr>
            <w:tcW w:w="7373" w:type="dxa"/>
            <w:gridSpan w:val="3"/>
            <w:vAlign w:val="center"/>
          </w:tcPr>
          <w:p w14:paraId="60D65FB6" w14:textId="77777777" w:rsidR="00BF3510" w:rsidRPr="002228E0" w:rsidRDefault="00BF3510" w:rsidP="00D12292">
            <w:r w:rsidRPr="002228E0">
              <w:t>Delphi 1.0 sample and declarations for 16- and 32-bit Delphi (1.21)</w:t>
            </w:r>
          </w:p>
        </w:tc>
      </w:tr>
      <w:tr w:rsidR="00BF3510" w:rsidRPr="002228E0" w14:paraId="76EA3500" w14:textId="77777777" w:rsidTr="006B2541">
        <w:trPr>
          <w:cantSplit/>
        </w:trPr>
        <w:tc>
          <w:tcPr>
            <w:tcW w:w="1638" w:type="dxa"/>
            <w:gridSpan w:val="2"/>
          </w:tcPr>
          <w:p w14:paraId="1B39DE06" w14:textId="77777777" w:rsidR="00BF3510" w:rsidRPr="002228E0" w:rsidRDefault="00553620" w:rsidP="006B2541">
            <w:pPr>
              <w:jc w:val="right"/>
            </w:pPr>
            <w:r w:rsidRPr="002228E0">
              <w:t>11-feb-</w:t>
            </w:r>
            <w:r w:rsidR="004C02C3" w:rsidRPr="002228E0">
              <w:t>19</w:t>
            </w:r>
            <w:r w:rsidRPr="002228E0">
              <w:t>98</w:t>
            </w:r>
          </w:p>
        </w:tc>
        <w:tc>
          <w:tcPr>
            <w:tcW w:w="1445" w:type="dxa"/>
            <w:gridSpan w:val="2"/>
            <w:vAlign w:val="center"/>
          </w:tcPr>
          <w:p w14:paraId="1607444E" w14:textId="77777777" w:rsidR="00BF3510" w:rsidRPr="002228E0" w:rsidRDefault="00BF3510" w:rsidP="00D12292">
            <w:r w:rsidRPr="002228E0">
              <w:t>Dieter</w:t>
            </w:r>
          </w:p>
        </w:tc>
        <w:tc>
          <w:tcPr>
            <w:tcW w:w="7373" w:type="dxa"/>
            <w:gridSpan w:val="3"/>
            <w:vAlign w:val="center"/>
          </w:tcPr>
          <w:p w14:paraId="2FD419B0" w14:textId="77777777" w:rsidR="00BF3510" w:rsidRPr="002228E0" w:rsidRDefault="00BF3510" w:rsidP="00D12292">
            <w:r w:rsidRPr="002228E0">
              <w:t>version 1.23</w:t>
            </w:r>
          </w:p>
        </w:tc>
      </w:tr>
      <w:tr w:rsidR="00BF3510" w:rsidRPr="002228E0" w14:paraId="541C1D02" w14:textId="77777777" w:rsidTr="006B2541">
        <w:trPr>
          <w:cantSplit/>
        </w:trPr>
        <w:tc>
          <w:tcPr>
            <w:tcW w:w="1638" w:type="dxa"/>
            <w:gridSpan w:val="2"/>
          </w:tcPr>
          <w:p w14:paraId="12002675" w14:textId="77777777" w:rsidR="00BF3510" w:rsidRPr="002228E0" w:rsidRDefault="00553620" w:rsidP="006B2541">
            <w:pPr>
              <w:jc w:val="right"/>
            </w:pPr>
            <w:r w:rsidRPr="002228E0">
              <w:t>7-mar-1998</w:t>
            </w:r>
          </w:p>
        </w:tc>
        <w:tc>
          <w:tcPr>
            <w:tcW w:w="1445" w:type="dxa"/>
            <w:gridSpan w:val="2"/>
            <w:vAlign w:val="center"/>
          </w:tcPr>
          <w:p w14:paraId="2AD007E2" w14:textId="77777777" w:rsidR="00BF3510" w:rsidRPr="002228E0" w:rsidRDefault="00BF3510" w:rsidP="00D12292">
            <w:r w:rsidRPr="002228E0">
              <w:t>Alois</w:t>
            </w:r>
          </w:p>
        </w:tc>
        <w:tc>
          <w:tcPr>
            <w:tcW w:w="7373" w:type="dxa"/>
            <w:gridSpan w:val="3"/>
            <w:vAlign w:val="center"/>
          </w:tcPr>
          <w:p w14:paraId="09CB377B" w14:textId="77777777" w:rsidR="00BF3510" w:rsidRPr="002228E0" w:rsidRDefault="00BF3510" w:rsidP="00D12292">
            <w:r w:rsidRPr="002228E0">
              <w:t xml:space="preserve">version 1.24 support for Borland C++ Builder added </w:t>
            </w:r>
          </w:p>
        </w:tc>
      </w:tr>
      <w:tr w:rsidR="00BF3510" w:rsidRPr="002228E0" w14:paraId="1F61ED6F" w14:textId="77777777" w:rsidTr="006B2541">
        <w:trPr>
          <w:cantSplit/>
        </w:trPr>
        <w:tc>
          <w:tcPr>
            <w:tcW w:w="1638" w:type="dxa"/>
            <w:gridSpan w:val="2"/>
          </w:tcPr>
          <w:p w14:paraId="5591BFD3" w14:textId="77777777" w:rsidR="00BF3510" w:rsidRPr="002228E0" w:rsidRDefault="00553620" w:rsidP="006B2541">
            <w:pPr>
              <w:jc w:val="right"/>
            </w:pPr>
            <w:r w:rsidRPr="002228E0">
              <w:t>4-jun-1998</w:t>
            </w:r>
          </w:p>
        </w:tc>
        <w:tc>
          <w:tcPr>
            <w:tcW w:w="1445" w:type="dxa"/>
            <w:gridSpan w:val="2"/>
            <w:vAlign w:val="center"/>
          </w:tcPr>
          <w:p w14:paraId="5378E348" w14:textId="77777777" w:rsidR="00BF3510" w:rsidRPr="002228E0" w:rsidRDefault="00BF3510" w:rsidP="00D12292">
            <w:r w:rsidRPr="002228E0">
              <w:t>Alois</w:t>
            </w:r>
          </w:p>
        </w:tc>
        <w:tc>
          <w:tcPr>
            <w:tcW w:w="7373" w:type="dxa"/>
            <w:gridSpan w:val="3"/>
            <w:vAlign w:val="center"/>
          </w:tcPr>
          <w:p w14:paraId="5FB434FE" w14:textId="77777777" w:rsidR="00BF3510" w:rsidRPr="002228E0" w:rsidRDefault="00BF3510" w:rsidP="00D12292">
            <w:r w:rsidRPr="002228E0">
              <w:t>version 1.25 sample for Borland Delphi-2 added</w:t>
            </w:r>
          </w:p>
        </w:tc>
      </w:tr>
      <w:tr w:rsidR="00BF3510" w:rsidRPr="002228E0" w14:paraId="75DAE79C" w14:textId="77777777" w:rsidTr="006B2541">
        <w:trPr>
          <w:cantSplit/>
        </w:trPr>
        <w:tc>
          <w:tcPr>
            <w:tcW w:w="1638" w:type="dxa"/>
            <w:gridSpan w:val="2"/>
          </w:tcPr>
          <w:p w14:paraId="0ADE8A27" w14:textId="77777777" w:rsidR="00BF3510" w:rsidRPr="002228E0" w:rsidRDefault="00553620" w:rsidP="006B2541">
            <w:pPr>
              <w:jc w:val="right"/>
            </w:pPr>
            <w:r w:rsidRPr="002228E0">
              <w:t>29-nov-1998</w:t>
            </w:r>
          </w:p>
        </w:tc>
        <w:tc>
          <w:tcPr>
            <w:tcW w:w="1445" w:type="dxa"/>
            <w:gridSpan w:val="2"/>
            <w:vAlign w:val="center"/>
          </w:tcPr>
          <w:p w14:paraId="1666B0F2" w14:textId="77777777" w:rsidR="00BF3510" w:rsidRPr="002228E0" w:rsidRDefault="00BF3510" w:rsidP="00D12292">
            <w:r w:rsidRPr="002228E0">
              <w:t>Alois</w:t>
            </w:r>
          </w:p>
        </w:tc>
        <w:tc>
          <w:tcPr>
            <w:tcW w:w="7373" w:type="dxa"/>
            <w:gridSpan w:val="3"/>
            <w:vAlign w:val="center"/>
          </w:tcPr>
          <w:p w14:paraId="7C9EDEEB" w14:textId="77777777" w:rsidR="00BF3510" w:rsidRPr="002228E0" w:rsidRDefault="00BF3510" w:rsidP="00D12292">
            <w:r w:rsidRPr="002228E0">
              <w:t>version 1.26 source code information added §16, Placalc API added</w:t>
            </w:r>
          </w:p>
        </w:tc>
      </w:tr>
      <w:tr w:rsidR="00BF3510" w:rsidRPr="002228E0" w14:paraId="14CCCE40" w14:textId="77777777" w:rsidTr="006B2541">
        <w:trPr>
          <w:cantSplit/>
        </w:trPr>
        <w:tc>
          <w:tcPr>
            <w:tcW w:w="1638" w:type="dxa"/>
            <w:gridSpan w:val="2"/>
          </w:tcPr>
          <w:p w14:paraId="69F450D1" w14:textId="77777777" w:rsidR="00BF3510" w:rsidRPr="002228E0" w:rsidRDefault="00553620" w:rsidP="006B2541">
            <w:pPr>
              <w:jc w:val="right"/>
            </w:pPr>
            <w:r w:rsidRPr="002228E0">
              <w:t>1-dec-1998</w:t>
            </w:r>
          </w:p>
        </w:tc>
        <w:tc>
          <w:tcPr>
            <w:tcW w:w="1445" w:type="dxa"/>
            <w:gridSpan w:val="2"/>
            <w:vAlign w:val="center"/>
          </w:tcPr>
          <w:p w14:paraId="5CCD5996" w14:textId="77777777" w:rsidR="00BF3510" w:rsidRPr="002228E0" w:rsidRDefault="00BF3510" w:rsidP="00D12292">
            <w:r w:rsidRPr="002228E0">
              <w:t>Dieter</w:t>
            </w:r>
          </w:p>
        </w:tc>
        <w:tc>
          <w:tcPr>
            <w:tcW w:w="7373" w:type="dxa"/>
            <w:gridSpan w:val="3"/>
            <w:vAlign w:val="center"/>
          </w:tcPr>
          <w:p w14:paraId="4CF2AC67" w14:textId="77777777" w:rsidR="00BF3510" w:rsidRPr="002228E0" w:rsidRDefault="00BF3510" w:rsidP="00D12292">
            <w:r w:rsidRPr="002228E0">
              <w:t>chapter 19 and some additions in beginning of Appendix.</w:t>
            </w:r>
          </w:p>
        </w:tc>
      </w:tr>
      <w:tr w:rsidR="00BF3510" w:rsidRPr="002228E0" w14:paraId="1383DBDD" w14:textId="77777777" w:rsidTr="006B2541">
        <w:trPr>
          <w:cantSplit/>
        </w:trPr>
        <w:tc>
          <w:tcPr>
            <w:tcW w:w="1638" w:type="dxa"/>
            <w:gridSpan w:val="2"/>
          </w:tcPr>
          <w:p w14:paraId="10113722" w14:textId="77777777" w:rsidR="00BF3510" w:rsidRPr="002228E0" w:rsidRDefault="00553620" w:rsidP="006B2541">
            <w:pPr>
              <w:jc w:val="right"/>
            </w:pPr>
            <w:r w:rsidRPr="002228E0">
              <w:t>2-dec-1998</w:t>
            </w:r>
          </w:p>
        </w:tc>
        <w:tc>
          <w:tcPr>
            <w:tcW w:w="1445" w:type="dxa"/>
            <w:gridSpan w:val="2"/>
            <w:vAlign w:val="center"/>
          </w:tcPr>
          <w:p w14:paraId="7F7CCA92" w14:textId="77777777" w:rsidR="00BF3510" w:rsidRPr="002228E0" w:rsidRDefault="00BF3510" w:rsidP="00D12292">
            <w:r w:rsidRPr="002228E0">
              <w:t>Alois</w:t>
            </w:r>
          </w:p>
        </w:tc>
        <w:tc>
          <w:tcPr>
            <w:tcW w:w="7373" w:type="dxa"/>
            <w:gridSpan w:val="3"/>
            <w:vAlign w:val="center"/>
          </w:tcPr>
          <w:p w14:paraId="71743E38" w14:textId="77777777" w:rsidR="00BF3510" w:rsidRPr="002228E0" w:rsidRDefault="00377FEA" w:rsidP="00D12292">
            <w:r w:rsidRPr="002228E0">
              <w:t xml:space="preserve">equation </w:t>
            </w:r>
            <w:r w:rsidR="00BF3510" w:rsidRPr="002228E0">
              <w:t xml:space="preserve">of </w:t>
            </w:r>
            <w:r w:rsidRPr="002228E0">
              <w:t xml:space="preserve">time </w:t>
            </w:r>
            <w:r w:rsidR="00BF3510" w:rsidRPr="002228E0">
              <w:t>explained (in §4), changes version 1.27 explained</w:t>
            </w:r>
          </w:p>
        </w:tc>
      </w:tr>
      <w:tr w:rsidR="00BF3510" w:rsidRPr="002228E0" w14:paraId="4A0C8AE0" w14:textId="77777777" w:rsidTr="006B2541">
        <w:trPr>
          <w:cantSplit/>
        </w:trPr>
        <w:tc>
          <w:tcPr>
            <w:tcW w:w="1638" w:type="dxa"/>
            <w:gridSpan w:val="2"/>
          </w:tcPr>
          <w:p w14:paraId="449667F4" w14:textId="77777777" w:rsidR="00BF3510" w:rsidRPr="002228E0" w:rsidRDefault="00553620" w:rsidP="006B2541">
            <w:pPr>
              <w:jc w:val="right"/>
            </w:pPr>
            <w:r w:rsidRPr="002228E0">
              <w:t>3-dec-1998</w:t>
            </w:r>
          </w:p>
        </w:tc>
        <w:tc>
          <w:tcPr>
            <w:tcW w:w="1445" w:type="dxa"/>
            <w:gridSpan w:val="2"/>
            <w:vAlign w:val="center"/>
          </w:tcPr>
          <w:p w14:paraId="591EDE18" w14:textId="77777777" w:rsidR="00BF3510" w:rsidRPr="002228E0" w:rsidRDefault="00BF3510" w:rsidP="00D12292">
            <w:r w:rsidRPr="002228E0">
              <w:t>Dieter</w:t>
            </w:r>
          </w:p>
        </w:tc>
        <w:tc>
          <w:tcPr>
            <w:tcW w:w="7373" w:type="dxa"/>
            <w:gridSpan w:val="3"/>
            <w:vAlign w:val="center"/>
          </w:tcPr>
          <w:p w14:paraId="103B327C" w14:textId="77777777" w:rsidR="00BF3510" w:rsidRPr="002228E0" w:rsidRDefault="00377FEA" w:rsidP="00D12292">
            <w:r w:rsidRPr="002228E0">
              <w:t xml:space="preserve">note </w:t>
            </w:r>
            <w:r w:rsidR="00BF3510" w:rsidRPr="002228E0">
              <w:t>on ephemerides of 1992 QB1 and 1996 TL66</w:t>
            </w:r>
          </w:p>
        </w:tc>
      </w:tr>
      <w:tr w:rsidR="00BF3510" w:rsidRPr="002228E0" w14:paraId="24832306" w14:textId="77777777" w:rsidTr="006B2541">
        <w:trPr>
          <w:cantSplit/>
        </w:trPr>
        <w:tc>
          <w:tcPr>
            <w:tcW w:w="1638" w:type="dxa"/>
            <w:gridSpan w:val="2"/>
          </w:tcPr>
          <w:p w14:paraId="5E388652" w14:textId="77777777" w:rsidR="00BF3510" w:rsidRPr="002228E0" w:rsidRDefault="00553620" w:rsidP="006B2541">
            <w:pPr>
              <w:jc w:val="right"/>
            </w:pPr>
            <w:r w:rsidRPr="002228E0">
              <w:t>17-dec-1998</w:t>
            </w:r>
          </w:p>
        </w:tc>
        <w:tc>
          <w:tcPr>
            <w:tcW w:w="1445" w:type="dxa"/>
            <w:gridSpan w:val="2"/>
            <w:vAlign w:val="center"/>
          </w:tcPr>
          <w:p w14:paraId="3985D48D" w14:textId="77777777" w:rsidR="00BF3510" w:rsidRPr="002228E0" w:rsidRDefault="00BF3510" w:rsidP="00D12292">
            <w:r w:rsidRPr="002228E0">
              <w:t>Alois</w:t>
            </w:r>
          </w:p>
        </w:tc>
        <w:tc>
          <w:tcPr>
            <w:tcW w:w="7373" w:type="dxa"/>
            <w:gridSpan w:val="3"/>
            <w:vAlign w:val="center"/>
          </w:tcPr>
          <w:p w14:paraId="5E37FA1D" w14:textId="77777777" w:rsidR="00BF3510" w:rsidRPr="002228E0" w:rsidRDefault="00377FEA" w:rsidP="00D12292">
            <w:r w:rsidRPr="002228E0">
              <w:t xml:space="preserve">note </w:t>
            </w:r>
            <w:r w:rsidR="00BF3510" w:rsidRPr="002228E0">
              <w:t>on extended time range of 10'800 years</w:t>
            </w:r>
          </w:p>
        </w:tc>
      </w:tr>
      <w:tr w:rsidR="00BF3510" w:rsidRPr="002228E0" w14:paraId="790596FD" w14:textId="77777777" w:rsidTr="006B2541">
        <w:trPr>
          <w:cantSplit/>
        </w:trPr>
        <w:tc>
          <w:tcPr>
            <w:tcW w:w="1638" w:type="dxa"/>
            <w:gridSpan w:val="2"/>
          </w:tcPr>
          <w:p w14:paraId="55E353A7" w14:textId="77777777" w:rsidR="00BF3510" w:rsidRPr="002228E0" w:rsidRDefault="00553620" w:rsidP="006B2541">
            <w:pPr>
              <w:jc w:val="right"/>
            </w:pPr>
            <w:r w:rsidRPr="002228E0">
              <w:t>22</w:t>
            </w:r>
            <w:r w:rsidR="00E7025C" w:rsidRPr="002228E0">
              <w:t>-</w:t>
            </w:r>
            <w:r w:rsidRPr="002228E0">
              <w:t>dec</w:t>
            </w:r>
            <w:r w:rsidR="00E7025C" w:rsidRPr="002228E0">
              <w:t>-</w:t>
            </w:r>
            <w:r w:rsidRPr="002228E0">
              <w:t>1998</w:t>
            </w:r>
          </w:p>
        </w:tc>
        <w:tc>
          <w:tcPr>
            <w:tcW w:w="1445" w:type="dxa"/>
            <w:gridSpan w:val="2"/>
            <w:vAlign w:val="center"/>
          </w:tcPr>
          <w:p w14:paraId="0D0D0989" w14:textId="77777777" w:rsidR="00BF3510" w:rsidRPr="002228E0" w:rsidRDefault="00BF3510" w:rsidP="00D12292">
            <w:r w:rsidRPr="002228E0">
              <w:t>Alois</w:t>
            </w:r>
          </w:p>
        </w:tc>
        <w:tc>
          <w:tcPr>
            <w:tcW w:w="7373" w:type="dxa"/>
            <w:gridSpan w:val="3"/>
            <w:vAlign w:val="center"/>
          </w:tcPr>
          <w:p w14:paraId="48337468" w14:textId="77777777" w:rsidR="00BF3510" w:rsidRPr="002228E0" w:rsidRDefault="00377FEA" w:rsidP="00D12292">
            <w:r w:rsidRPr="002228E0">
              <w:t xml:space="preserve">appendix </w:t>
            </w:r>
            <w:r w:rsidR="00BF3510" w:rsidRPr="002228E0">
              <w:t>A</w:t>
            </w:r>
          </w:p>
        </w:tc>
      </w:tr>
      <w:tr w:rsidR="00BF3510" w:rsidRPr="002228E0" w14:paraId="70331200" w14:textId="77777777" w:rsidTr="006B2541">
        <w:trPr>
          <w:cantSplit/>
        </w:trPr>
        <w:tc>
          <w:tcPr>
            <w:tcW w:w="1638" w:type="dxa"/>
            <w:gridSpan w:val="2"/>
          </w:tcPr>
          <w:p w14:paraId="667E669D" w14:textId="77777777" w:rsidR="00BF3510" w:rsidRPr="002228E0" w:rsidRDefault="00553620" w:rsidP="006B2541">
            <w:pPr>
              <w:jc w:val="right"/>
            </w:pPr>
            <w:r w:rsidRPr="002228E0">
              <w:t>12-jan-1999</w:t>
            </w:r>
          </w:p>
        </w:tc>
        <w:tc>
          <w:tcPr>
            <w:tcW w:w="1445" w:type="dxa"/>
            <w:gridSpan w:val="2"/>
            <w:vAlign w:val="center"/>
          </w:tcPr>
          <w:p w14:paraId="1A3374DF" w14:textId="77777777" w:rsidR="00BF3510" w:rsidRPr="002228E0" w:rsidRDefault="00BF3510" w:rsidP="00D12292">
            <w:r w:rsidRPr="002228E0">
              <w:t>Dieter</w:t>
            </w:r>
          </w:p>
        </w:tc>
        <w:tc>
          <w:tcPr>
            <w:tcW w:w="7373" w:type="dxa"/>
            <w:gridSpan w:val="3"/>
            <w:vAlign w:val="center"/>
          </w:tcPr>
          <w:p w14:paraId="43174EB3" w14:textId="77777777" w:rsidR="00BF3510" w:rsidRPr="002228E0" w:rsidRDefault="00377FEA" w:rsidP="00D12292">
            <w:r w:rsidRPr="002228E0">
              <w:t xml:space="preserve">eclipse </w:t>
            </w:r>
            <w:r w:rsidR="00BF3510" w:rsidRPr="002228E0">
              <w:t>functions added, version 1.31</w:t>
            </w:r>
          </w:p>
        </w:tc>
      </w:tr>
      <w:tr w:rsidR="00BF3510" w:rsidRPr="002228E0" w14:paraId="15CDC85A" w14:textId="77777777" w:rsidTr="006B2541">
        <w:trPr>
          <w:cantSplit/>
        </w:trPr>
        <w:tc>
          <w:tcPr>
            <w:tcW w:w="1638" w:type="dxa"/>
            <w:gridSpan w:val="2"/>
          </w:tcPr>
          <w:p w14:paraId="72467632" w14:textId="77777777" w:rsidR="00BF3510" w:rsidRPr="002228E0" w:rsidRDefault="00553620" w:rsidP="006B2541">
            <w:pPr>
              <w:jc w:val="right"/>
            </w:pPr>
            <w:r w:rsidRPr="002228E0">
              <w:t>19-apr-</w:t>
            </w:r>
            <w:r w:rsidR="004C02C3" w:rsidRPr="002228E0">
              <w:t>19</w:t>
            </w:r>
            <w:r w:rsidRPr="002228E0">
              <w:t>99</w:t>
            </w:r>
          </w:p>
        </w:tc>
        <w:tc>
          <w:tcPr>
            <w:tcW w:w="1445" w:type="dxa"/>
            <w:gridSpan w:val="2"/>
            <w:vAlign w:val="center"/>
          </w:tcPr>
          <w:p w14:paraId="14314118" w14:textId="77777777" w:rsidR="00BF3510" w:rsidRPr="002228E0" w:rsidRDefault="00BF3510" w:rsidP="00D12292">
            <w:r w:rsidRPr="002228E0">
              <w:t>Dieter</w:t>
            </w:r>
          </w:p>
        </w:tc>
        <w:tc>
          <w:tcPr>
            <w:tcW w:w="7373" w:type="dxa"/>
            <w:gridSpan w:val="3"/>
            <w:vAlign w:val="center"/>
          </w:tcPr>
          <w:p w14:paraId="409B02F8" w14:textId="77777777" w:rsidR="00BF3510" w:rsidRPr="002228E0" w:rsidRDefault="00BF3510" w:rsidP="00D12292">
            <w:r w:rsidRPr="002228E0">
              <w:t>version 1.4</w:t>
            </w:r>
          </w:p>
        </w:tc>
      </w:tr>
      <w:tr w:rsidR="00BF3510" w:rsidRPr="002228E0" w14:paraId="6B6C781B" w14:textId="77777777" w:rsidTr="006B2541">
        <w:trPr>
          <w:cantSplit/>
        </w:trPr>
        <w:tc>
          <w:tcPr>
            <w:tcW w:w="1638" w:type="dxa"/>
            <w:gridSpan w:val="2"/>
          </w:tcPr>
          <w:p w14:paraId="128BD986" w14:textId="77777777" w:rsidR="00BF3510" w:rsidRPr="002228E0" w:rsidRDefault="00553620" w:rsidP="006B2541">
            <w:pPr>
              <w:jc w:val="right"/>
            </w:pPr>
            <w:r w:rsidRPr="002228E0">
              <w:t>8-jun-</w:t>
            </w:r>
            <w:r w:rsidR="004C02C3" w:rsidRPr="002228E0">
              <w:t>19</w:t>
            </w:r>
            <w:r w:rsidRPr="002228E0">
              <w:t>99</w:t>
            </w:r>
          </w:p>
        </w:tc>
        <w:tc>
          <w:tcPr>
            <w:tcW w:w="1445" w:type="dxa"/>
            <w:gridSpan w:val="2"/>
            <w:vAlign w:val="center"/>
          </w:tcPr>
          <w:p w14:paraId="1A249F55" w14:textId="77777777" w:rsidR="00BF3510" w:rsidRPr="002228E0" w:rsidRDefault="00BF3510" w:rsidP="00D12292">
            <w:r w:rsidRPr="002228E0">
              <w:t>Dieter</w:t>
            </w:r>
          </w:p>
        </w:tc>
        <w:tc>
          <w:tcPr>
            <w:tcW w:w="7373" w:type="dxa"/>
            <w:gridSpan w:val="3"/>
            <w:vAlign w:val="center"/>
          </w:tcPr>
          <w:p w14:paraId="0A013575" w14:textId="77777777" w:rsidR="00BF3510" w:rsidRPr="002228E0" w:rsidRDefault="00377FEA" w:rsidP="00D12292">
            <w:r w:rsidRPr="002228E0">
              <w:t xml:space="preserve">chapter </w:t>
            </w:r>
            <w:r w:rsidR="00BF3510" w:rsidRPr="002228E0">
              <w:t>21 on tracing an debugging Swisseph</w:t>
            </w:r>
          </w:p>
        </w:tc>
      </w:tr>
      <w:tr w:rsidR="00BF3510" w:rsidRPr="002228E0" w14:paraId="5E7F0F85" w14:textId="77777777" w:rsidTr="006B2541">
        <w:trPr>
          <w:cantSplit/>
        </w:trPr>
        <w:tc>
          <w:tcPr>
            <w:tcW w:w="1638" w:type="dxa"/>
            <w:gridSpan w:val="2"/>
          </w:tcPr>
          <w:p w14:paraId="3B48A343" w14:textId="77777777" w:rsidR="00BF3510" w:rsidRPr="002228E0" w:rsidRDefault="00553620" w:rsidP="006B2541">
            <w:pPr>
              <w:jc w:val="right"/>
            </w:pPr>
            <w:r w:rsidRPr="002228E0">
              <w:t>27-jul-</w:t>
            </w:r>
            <w:r w:rsidR="004C02C3" w:rsidRPr="002228E0">
              <w:t>19</w:t>
            </w:r>
            <w:r w:rsidRPr="002228E0">
              <w:t>99</w:t>
            </w:r>
          </w:p>
        </w:tc>
        <w:tc>
          <w:tcPr>
            <w:tcW w:w="1445" w:type="dxa"/>
            <w:gridSpan w:val="2"/>
            <w:vAlign w:val="center"/>
          </w:tcPr>
          <w:p w14:paraId="6CAC1A21" w14:textId="77777777" w:rsidR="00BF3510" w:rsidRPr="002228E0" w:rsidRDefault="00BF3510" w:rsidP="00D12292">
            <w:r w:rsidRPr="002228E0">
              <w:t>Dieter</w:t>
            </w:r>
          </w:p>
        </w:tc>
        <w:tc>
          <w:tcPr>
            <w:tcW w:w="7373" w:type="dxa"/>
            <w:gridSpan w:val="3"/>
            <w:vAlign w:val="center"/>
          </w:tcPr>
          <w:p w14:paraId="21734732" w14:textId="77777777" w:rsidR="00BF3510" w:rsidRPr="002228E0" w:rsidRDefault="00377FEA" w:rsidP="00D12292">
            <w:r w:rsidRPr="002228E0">
              <w:t xml:space="preserve">info </w:t>
            </w:r>
            <w:r w:rsidR="00BF3510" w:rsidRPr="002228E0">
              <w:t>about sidereal calculations</w:t>
            </w:r>
          </w:p>
        </w:tc>
      </w:tr>
      <w:tr w:rsidR="00BF3510" w:rsidRPr="002228E0" w14:paraId="2A7A8D94" w14:textId="77777777" w:rsidTr="006B2541">
        <w:trPr>
          <w:cantSplit/>
          <w:trHeight w:val="396"/>
        </w:trPr>
        <w:tc>
          <w:tcPr>
            <w:tcW w:w="1638" w:type="dxa"/>
            <w:gridSpan w:val="2"/>
          </w:tcPr>
          <w:p w14:paraId="4B8350A9" w14:textId="77777777" w:rsidR="00BF3510" w:rsidRPr="002228E0" w:rsidRDefault="00553620" w:rsidP="006B2541">
            <w:pPr>
              <w:jc w:val="right"/>
            </w:pPr>
            <w:r w:rsidRPr="002228E0">
              <w:t>16-aug-</w:t>
            </w:r>
            <w:r w:rsidR="004C02C3" w:rsidRPr="002228E0">
              <w:t>19</w:t>
            </w:r>
            <w:r w:rsidRPr="002228E0">
              <w:t>99</w:t>
            </w:r>
          </w:p>
        </w:tc>
        <w:tc>
          <w:tcPr>
            <w:tcW w:w="1445" w:type="dxa"/>
            <w:gridSpan w:val="2"/>
            <w:vAlign w:val="center"/>
          </w:tcPr>
          <w:p w14:paraId="07BA3A17" w14:textId="77777777" w:rsidR="00BF3510" w:rsidRPr="002228E0" w:rsidRDefault="00BF3510" w:rsidP="00D12292">
            <w:r w:rsidRPr="002228E0">
              <w:t>Dieter</w:t>
            </w:r>
          </w:p>
        </w:tc>
        <w:tc>
          <w:tcPr>
            <w:tcW w:w="7373" w:type="dxa"/>
            <w:gridSpan w:val="3"/>
            <w:vAlign w:val="center"/>
          </w:tcPr>
          <w:p w14:paraId="0E533DE7" w14:textId="77777777" w:rsidR="00BF3510" w:rsidRPr="002228E0" w:rsidRDefault="00BF3510" w:rsidP="00D12292">
            <w:r w:rsidRPr="002228E0">
              <w:t>version 1.51, minor bug fixes</w:t>
            </w:r>
          </w:p>
        </w:tc>
      </w:tr>
      <w:tr w:rsidR="00BF3510" w:rsidRPr="002228E0" w14:paraId="2D883C9F" w14:textId="77777777" w:rsidTr="006B2541">
        <w:trPr>
          <w:cantSplit/>
        </w:trPr>
        <w:tc>
          <w:tcPr>
            <w:tcW w:w="1638" w:type="dxa"/>
            <w:gridSpan w:val="2"/>
          </w:tcPr>
          <w:p w14:paraId="3A962542" w14:textId="77777777" w:rsidR="00BF3510" w:rsidRPr="002228E0" w:rsidRDefault="00553620" w:rsidP="006B2541">
            <w:pPr>
              <w:jc w:val="right"/>
            </w:pPr>
            <w:r w:rsidRPr="002228E0">
              <w:t>15-feb-</w:t>
            </w:r>
            <w:r w:rsidR="004C02C3" w:rsidRPr="002228E0">
              <w:t>20</w:t>
            </w:r>
            <w:r w:rsidRPr="002228E0">
              <w:t>00</w:t>
            </w:r>
          </w:p>
        </w:tc>
        <w:tc>
          <w:tcPr>
            <w:tcW w:w="1445" w:type="dxa"/>
            <w:gridSpan w:val="2"/>
            <w:vAlign w:val="center"/>
          </w:tcPr>
          <w:p w14:paraId="2D201B30" w14:textId="77777777" w:rsidR="00BF3510" w:rsidRPr="002228E0" w:rsidRDefault="00BF3510" w:rsidP="00D12292">
            <w:r w:rsidRPr="002228E0">
              <w:t>Dieter</w:t>
            </w:r>
          </w:p>
        </w:tc>
        <w:tc>
          <w:tcPr>
            <w:tcW w:w="7373" w:type="dxa"/>
            <w:gridSpan w:val="3"/>
            <w:vAlign w:val="center"/>
          </w:tcPr>
          <w:p w14:paraId="43BFBB7B" w14:textId="77777777" w:rsidR="00BF3510" w:rsidRPr="002228E0" w:rsidRDefault="00BF3510" w:rsidP="00D12292">
            <w:r w:rsidRPr="002228E0">
              <w:t>many things for version 1.60</w:t>
            </w:r>
          </w:p>
        </w:tc>
      </w:tr>
      <w:tr w:rsidR="00BF3510" w:rsidRPr="002228E0" w14:paraId="2159C231" w14:textId="77777777" w:rsidTr="006B2541">
        <w:trPr>
          <w:cantSplit/>
        </w:trPr>
        <w:tc>
          <w:tcPr>
            <w:tcW w:w="1638" w:type="dxa"/>
            <w:gridSpan w:val="2"/>
          </w:tcPr>
          <w:p w14:paraId="5E8A588E" w14:textId="77777777" w:rsidR="00BF3510" w:rsidRPr="002228E0" w:rsidRDefault="00553620" w:rsidP="006B2541">
            <w:pPr>
              <w:jc w:val="right"/>
            </w:pPr>
            <w:r w:rsidRPr="002228E0">
              <w:t>19-mar-</w:t>
            </w:r>
            <w:r w:rsidR="004C02C3" w:rsidRPr="002228E0">
              <w:t>20</w:t>
            </w:r>
            <w:r w:rsidRPr="002228E0">
              <w:t>00</w:t>
            </w:r>
          </w:p>
        </w:tc>
        <w:tc>
          <w:tcPr>
            <w:tcW w:w="1445" w:type="dxa"/>
            <w:gridSpan w:val="2"/>
            <w:vAlign w:val="center"/>
          </w:tcPr>
          <w:p w14:paraId="7C7433A6" w14:textId="77777777" w:rsidR="00BF3510" w:rsidRPr="002228E0" w:rsidRDefault="00BF3510" w:rsidP="00D12292">
            <w:r w:rsidRPr="002228E0">
              <w:t>Vic Ogi</w:t>
            </w:r>
          </w:p>
        </w:tc>
        <w:tc>
          <w:tcPr>
            <w:tcW w:w="7373" w:type="dxa"/>
            <w:gridSpan w:val="3"/>
            <w:vAlign w:val="center"/>
          </w:tcPr>
          <w:p w14:paraId="10EE4F02" w14:textId="77777777" w:rsidR="00BF3510" w:rsidRPr="002228E0" w:rsidRDefault="00553620" w:rsidP="00D12292">
            <w:r w:rsidRPr="002228E0">
              <w:t xml:space="preserve">swephprg.doc </w:t>
            </w:r>
            <w:r w:rsidR="00BF3510" w:rsidRPr="002228E0">
              <w:t>re-edited</w:t>
            </w:r>
          </w:p>
        </w:tc>
      </w:tr>
      <w:tr w:rsidR="00BF3510" w:rsidRPr="002228E0" w14:paraId="7FD1C9F2" w14:textId="77777777" w:rsidTr="006B2541">
        <w:trPr>
          <w:cantSplit/>
        </w:trPr>
        <w:tc>
          <w:tcPr>
            <w:tcW w:w="1638" w:type="dxa"/>
            <w:gridSpan w:val="2"/>
          </w:tcPr>
          <w:p w14:paraId="0B7B89B3" w14:textId="77777777" w:rsidR="00BF3510" w:rsidRPr="002228E0" w:rsidRDefault="00553620" w:rsidP="006B2541">
            <w:pPr>
              <w:jc w:val="right"/>
            </w:pPr>
            <w:r w:rsidRPr="002228E0">
              <w:t>17-apr-</w:t>
            </w:r>
            <w:r w:rsidR="004C02C3" w:rsidRPr="002228E0">
              <w:t>20</w:t>
            </w:r>
            <w:r w:rsidRPr="002228E0">
              <w:t>02</w:t>
            </w:r>
          </w:p>
        </w:tc>
        <w:tc>
          <w:tcPr>
            <w:tcW w:w="1445" w:type="dxa"/>
            <w:gridSpan w:val="2"/>
            <w:vAlign w:val="center"/>
          </w:tcPr>
          <w:p w14:paraId="1D5E5ED6" w14:textId="77777777" w:rsidR="00BF3510" w:rsidRPr="002228E0" w:rsidRDefault="00BF3510" w:rsidP="00D12292">
            <w:r w:rsidRPr="002228E0">
              <w:t>Dieter</w:t>
            </w:r>
          </w:p>
        </w:tc>
        <w:tc>
          <w:tcPr>
            <w:tcW w:w="7373" w:type="dxa"/>
            <w:gridSpan w:val="3"/>
            <w:vAlign w:val="center"/>
          </w:tcPr>
          <w:p w14:paraId="4869042B" w14:textId="77777777" w:rsidR="00BF3510" w:rsidRPr="002228E0" w:rsidRDefault="00377FEA" w:rsidP="00D12292">
            <w:r w:rsidRPr="002228E0">
              <w:t xml:space="preserve">documentation </w:t>
            </w:r>
            <w:r w:rsidR="00BF3510" w:rsidRPr="002228E0">
              <w:t>for version 1.64</w:t>
            </w:r>
          </w:p>
        </w:tc>
      </w:tr>
      <w:tr w:rsidR="00BF3510" w:rsidRPr="002228E0" w14:paraId="14DCB37B" w14:textId="77777777" w:rsidTr="006B2541">
        <w:trPr>
          <w:cantSplit/>
        </w:trPr>
        <w:tc>
          <w:tcPr>
            <w:tcW w:w="1638" w:type="dxa"/>
            <w:gridSpan w:val="2"/>
          </w:tcPr>
          <w:p w14:paraId="2E3D516F" w14:textId="77777777" w:rsidR="00BF3510" w:rsidRPr="002228E0" w:rsidRDefault="00553620" w:rsidP="006B2541">
            <w:pPr>
              <w:jc w:val="right"/>
            </w:pPr>
            <w:r w:rsidRPr="002228E0">
              <w:t>26-jun-</w:t>
            </w:r>
            <w:r w:rsidR="004C02C3" w:rsidRPr="002228E0">
              <w:t>20</w:t>
            </w:r>
            <w:r w:rsidRPr="002228E0">
              <w:t>02</w:t>
            </w:r>
          </w:p>
        </w:tc>
        <w:tc>
          <w:tcPr>
            <w:tcW w:w="1445" w:type="dxa"/>
            <w:gridSpan w:val="2"/>
            <w:vAlign w:val="center"/>
          </w:tcPr>
          <w:p w14:paraId="0169E75E" w14:textId="77777777" w:rsidR="00BF3510" w:rsidRPr="002228E0" w:rsidRDefault="00BF3510" w:rsidP="00D12292">
            <w:r w:rsidRPr="002228E0">
              <w:t>Dieter</w:t>
            </w:r>
          </w:p>
        </w:tc>
        <w:tc>
          <w:tcPr>
            <w:tcW w:w="7373" w:type="dxa"/>
            <w:gridSpan w:val="3"/>
            <w:vAlign w:val="center"/>
          </w:tcPr>
          <w:p w14:paraId="56DDC508" w14:textId="77777777" w:rsidR="00BF3510" w:rsidRPr="002228E0" w:rsidRDefault="00377FEA" w:rsidP="00D12292">
            <w:r w:rsidRPr="002228E0">
              <w:t xml:space="preserve">version </w:t>
            </w:r>
            <w:r w:rsidR="00BF3510" w:rsidRPr="002228E0">
              <w:t>1.64.01</w:t>
            </w:r>
          </w:p>
        </w:tc>
      </w:tr>
      <w:tr w:rsidR="00BF3510" w:rsidRPr="002228E0" w14:paraId="6618D8BD" w14:textId="77777777" w:rsidTr="006B2541">
        <w:trPr>
          <w:cantSplit/>
        </w:trPr>
        <w:tc>
          <w:tcPr>
            <w:tcW w:w="1638" w:type="dxa"/>
            <w:gridSpan w:val="2"/>
          </w:tcPr>
          <w:p w14:paraId="71DE2004" w14:textId="77777777" w:rsidR="00BF3510" w:rsidRPr="002228E0" w:rsidRDefault="00553620" w:rsidP="006B2541">
            <w:pPr>
              <w:jc w:val="right"/>
            </w:pPr>
            <w:r w:rsidRPr="002228E0">
              <w:t>31-dec-2002</w:t>
            </w:r>
          </w:p>
        </w:tc>
        <w:tc>
          <w:tcPr>
            <w:tcW w:w="1445" w:type="dxa"/>
            <w:gridSpan w:val="2"/>
            <w:vAlign w:val="center"/>
          </w:tcPr>
          <w:p w14:paraId="717F2B57" w14:textId="77777777" w:rsidR="00BF3510" w:rsidRPr="002228E0" w:rsidRDefault="00BF3510" w:rsidP="00D12292">
            <w:r w:rsidRPr="002228E0">
              <w:t>Alois</w:t>
            </w:r>
          </w:p>
        </w:tc>
        <w:tc>
          <w:tcPr>
            <w:tcW w:w="7373" w:type="dxa"/>
            <w:gridSpan w:val="3"/>
            <w:vAlign w:val="center"/>
          </w:tcPr>
          <w:p w14:paraId="36AEAC68" w14:textId="77777777" w:rsidR="00BF3510" w:rsidRPr="002228E0" w:rsidRDefault="00BF3510" w:rsidP="00D12292">
            <w:r w:rsidRPr="002228E0">
              <w:t>edited doc to remove references to 16-bit version</w:t>
            </w:r>
          </w:p>
        </w:tc>
      </w:tr>
      <w:tr w:rsidR="00BF3510" w:rsidRPr="002228E0" w14:paraId="2685A385" w14:textId="77777777" w:rsidTr="006B2541">
        <w:trPr>
          <w:cantSplit/>
        </w:trPr>
        <w:tc>
          <w:tcPr>
            <w:tcW w:w="1638" w:type="dxa"/>
            <w:gridSpan w:val="2"/>
          </w:tcPr>
          <w:p w14:paraId="623FA506" w14:textId="77777777" w:rsidR="00BF3510" w:rsidRPr="002228E0" w:rsidRDefault="00553620" w:rsidP="006B2541">
            <w:pPr>
              <w:jc w:val="right"/>
            </w:pPr>
            <w:r w:rsidRPr="002228E0">
              <w:lastRenderedPageBreak/>
              <w:t>12-jun-2003</w:t>
            </w:r>
          </w:p>
        </w:tc>
        <w:tc>
          <w:tcPr>
            <w:tcW w:w="1445" w:type="dxa"/>
            <w:gridSpan w:val="2"/>
            <w:vAlign w:val="center"/>
          </w:tcPr>
          <w:p w14:paraId="3EAAB344" w14:textId="77777777" w:rsidR="00BF3510" w:rsidRPr="002228E0" w:rsidRDefault="00BF3510" w:rsidP="00D12292">
            <w:r w:rsidRPr="002228E0">
              <w:t>Alois/Dieter</w:t>
            </w:r>
          </w:p>
        </w:tc>
        <w:tc>
          <w:tcPr>
            <w:tcW w:w="7373" w:type="dxa"/>
            <w:gridSpan w:val="3"/>
            <w:vAlign w:val="center"/>
          </w:tcPr>
          <w:p w14:paraId="35AC1A9C" w14:textId="77777777" w:rsidR="00BF3510" w:rsidRPr="002228E0" w:rsidRDefault="00377FEA" w:rsidP="00D12292">
            <w:r w:rsidRPr="002228E0">
              <w:t xml:space="preserve">documentation </w:t>
            </w:r>
            <w:r w:rsidR="00BF3510" w:rsidRPr="002228E0">
              <w:t>for version 1.65</w:t>
            </w:r>
          </w:p>
        </w:tc>
      </w:tr>
      <w:tr w:rsidR="00BF3510" w:rsidRPr="002228E0" w14:paraId="342DEB67" w14:textId="77777777" w:rsidTr="006B2541">
        <w:trPr>
          <w:cantSplit/>
        </w:trPr>
        <w:tc>
          <w:tcPr>
            <w:tcW w:w="1621" w:type="dxa"/>
          </w:tcPr>
          <w:p w14:paraId="6FDEFEC7" w14:textId="77777777" w:rsidR="00BF3510" w:rsidRPr="002228E0" w:rsidRDefault="00553620" w:rsidP="006B2541">
            <w:pPr>
              <w:jc w:val="right"/>
            </w:pPr>
            <w:r w:rsidRPr="002228E0">
              <w:t>10-jul-2003</w:t>
            </w:r>
          </w:p>
        </w:tc>
        <w:tc>
          <w:tcPr>
            <w:tcW w:w="1428" w:type="dxa"/>
            <w:gridSpan w:val="2"/>
          </w:tcPr>
          <w:p w14:paraId="58E113D9" w14:textId="77777777" w:rsidR="00BF3510" w:rsidRPr="002228E0" w:rsidRDefault="00BF3510" w:rsidP="006B2541">
            <w:r w:rsidRPr="002228E0">
              <w:t>Dieter</w:t>
            </w:r>
          </w:p>
        </w:tc>
        <w:tc>
          <w:tcPr>
            <w:tcW w:w="6573" w:type="dxa"/>
            <w:gridSpan w:val="2"/>
            <w:vAlign w:val="center"/>
          </w:tcPr>
          <w:p w14:paraId="4DC359E7" w14:textId="77777777" w:rsidR="00BF3510" w:rsidRPr="002228E0" w:rsidRDefault="00377FEA" w:rsidP="00D12292">
            <w:r w:rsidRPr="002228E0">
              <w:t xml:space="preserve">documentation </w:t>
            </w:r>
            <w:r w:rsidR="00BF3510" w:rsidRPr="002228E0">
              <w:t>for version 1.66</w:t>
            </w:r>
          </w:p>
        </w:tc>
        <w:tc>
          <w:tcPr>
            <w:tcW w:w="834" w:type="dxa"/>
            <w:gridSpan w:val="2"/>
          </w:tcPr>
          <w:p w14:paraId="5A5CC63D" w14:textId="77777777" w:rsidR="00BF3510" w:rsidRPr="002228E0" w:rsidRDefault="00BF3510" w:rsidP="00D12292"/>
        </w:tc>
      </w:tr>
      <w:tr w:rsidR="00BF3510" w:rsidRPr="002228E0" w14:paraId="09FD59C2" w14:textId="77777777" w:rsidTr="006B2541">
        <w:trPr>
          <w:cantSplit/>
        </w:trPr>
        <w:tc>
          <w:tcPr>
            <w:tcW w:w="1621" w:type="dxa"/>
          </w:tcPr>
          <w:p w14:paraId="60AC8EB4" w14:textId="77777777" w:rsidR="00BF3510" w:rsidRPr="002228E0" w:rsidRDefault="00553620" w:rsidP="006B2541">
            <w:pPr>
              <w:jc w:val="right"/>
            </w:pPr>
            <w:r w:rsidRPr="002228E0">
              <w:t>25-may-2004</w:t>
            </w:r>
          </w:p>
        </w:tc>
        <w:tc>
          <w:tcPr>
            <w:tcW w:w="1428" w:type="dxa"/>
            <w:gridSpan w:val="2"/>
          </w:tcPr>
          <w:p w14:paraId="56EB89BF" w14:textId="77777777" w:rsidR="00BF3510" w:rsidRPr="002228E0" w:rsidRDefault="00BF3510" w:rsidP="006B2541">
            <w:r w:rsidRPr="002228E0">
              <w:t>Dieter</w:t>
            </w:r>
          </w:p>
        </w:tc>
        <w:tc>
          <w:tcPr>
            <w:tcW w:w="6573" w:type="dxa"/>
            <w:gridSpan w:val="2"/>
            <w:vAlign w:val="center"/>
          </w:tcPr>
          <w:p w14:paraId="251055FB" w14:textId="77777777" w:rsidR="00BF3510" w:rsidRPr="002228E0" w:rsidRDefault="00377FEA" w:rsidP="00D12292">
            <w:r w:rsidRPr="002228E0">
              <w:t xml:space="preserve">documentation </w:t>
            </w:r>
            <w:r w:rsidR="00BF3510" w:rsidRPr="002228E0">
              <w:t>of eclipse functions updated</w:t>
            </w:r>
          </w:p>
        </w:tc>
        <w:tc>
          <w:tcPr>
            <w:tcW w:w="834" w:type="dxa"/>
            <w:gridSpan w:val="2"/>
          </w:tcPr>
          <w:p w14:paraId="7EBF3FBE" w14:textId="77777777" w:rsidR="00BF3510" w:rsidRPr="002228E0" w:rsidRDefault="00BF3510" w:rsidP="00D12292"/>
        </w:tc>
      </w:tr>
      <w:tr w:rsidR="00BF3510" w:rsidRPr="002228E0" w14:paraId="4E26DD65" w14:textId="77777777" w:rsidTr="006B2541">
        <w:trPr>
          <w:cantSplit/>
        </w:trPr>
        <w:tc>
          <w:tcPr>
            <w:tcW w:w="1621" w:type="dxa"/>
          </w:tcPr>
          <w:p w14:paraId="57691329" w14:textId="77777777" w:rsidR="00BF3510" w:rsidRPr="002228E0" w:rsidRDefault="00553620" w:rsidP="006B2541">
            <w:pPr>
              <w:jc w:val="right"/>
            </w:pPr>
            <w:r w:rsidRPr="002228E0">
              <w:t>31-mar-2005</w:t>
            </w:r>
          </w:p>
        </w:tc>
        <w:tc>
          <w:tcPr>
            <w:tcW w:w="1428" w:type="dxa"/>
            <w:gridSpan w:val="2"/>
          </w:tcPr>
          <w:p w14:paraId="7510E1C2" w14:textId="77777777" w:rsidR="00BF3510" w:rsidRPr="002228E0" w:rsidRDefault="00BF3510" w:rsidP="006B2541">
            <w:r w:rsidRPr="002228E0">
              <w:t>Dieter</w:t>
            </w:r>
          </w:p>
        </w:tc>
        <w:tc>
          <w:tcPr>
            <w:tcW w:w="6573" w:type="dxa"/>
            <w:gridSpan w:val="2"/>
            <w:vAlign w:val="center"/>
          </w:tcPr>
          <w:p w14:paraId="23B1D5D3" w14:textId="77777777" w:rsidR="00BF3510" w:rsidRPr="002228E0" w:rsidRDefault="00377FEA" w:rsidP="00D12292">
            <w:r w:rsidRPr="002228E0">
              <w:t xml:space="preserve">documentation </w:t>
            </w:r>
            <w:r w:rsidR="00BF3510" w:rsidRPr="002228E0">
              <w:t>for version 1.67</w:t>
            </w:r>
          </w:p>
        </w:tc>
        <w:tc>
          <w:tcPr>
            <w:tcW w:w="834" w:type="dxa"/>
            <w:gridSpan w:val="2"/>
          </w:tcPr>
          <w:p w14:paraId="7864CD5A" w14:textId="77777777" w:rsidR="00BF3510" w:rsidRPr="002228E0" w:rsidRDefault="00BF3510" w:rsidP="00D12292"/>
        </w:tc>
      </w:tr>
      <w:tr w:rsidR="00BF3510" w:rsidRPr="002228E0" w14:paraId="61B70C87" w14:textId="77777777" w:rsidTr="006B2541">
        <w:trPr>
          <w:cantSplit/>
        </w:trPr>
        <w:tc>
          <w:tcPr>
            <w:tcW w:w="1621" w:type="dxa"/>
          </w:tcPr>
          <w:p w14:paraId="44085484" w14:textId="77777777" w:rsidR="00BF3510" w:rsidRPr="002228E0" w:rsidRDefault="00553620" w:rsidP="006B2541">
            <w:pPr>
              <w:jc w:val="right"/>
            </w:pPr>
            <w:r w:rsidRPr="002228E0">
              <w:t>3-may-2005</w:t>
            </w:r>
          </w:p>
        </w:tc>
        <w:tc>
          <w:tcPr>
            <w:tcW w:w="1428" w:type="dxa"/>
            <w:gridSpan w:val="2"/>
          </w:tcPr>
          <w:p w14:paraId="0E9F2A37" w14:textId="77777777" w:rsidR="00BF3510" w:rsidRPr="002228E0" w:rsidRDefault="00BF3510" w:rsidP="006B2541">
            <w:r w:rsidRPr="002228E0">
              <w:t>Dieter</w:t>
            </w:r>
          </w:p>
        </w:tc>
        <w:tc>
          <w:tcPr>
            <w:tcW w:w="6573" w:type="dxa"/>
            <w:gridSpan w:val="2"/>
            <w:vAlign w:val="center"/>
          </w:tcPr>
          <w:p w14:paraId="0B2346CB" w14:textId="77777777" w:rsidR="00BF3510" w:rsidRPr="002228E0" w:rsidRDefault="00377FEA" w:rsidP="00D12292">
            <w:r w:rsidRPr="002228E0">
              <w:t xml:space="preserve">documentation </w:t>
            </w:r>
            <w:r w:rsidR="00BF3510" w:rsidRPr="002228E0">
              <w:t>for version 1.67.01</w:t>
            </w:r>
          </w:p>
        </w:tc>
        <w:tc>
          <w:tcPr>
            <w:tcW w:w="834" w:type="dxa"/>
            <w:gridSpan w:val="2"/>
          </w:tcPr>
          <w:p w14:paraId="635F7FCF" w14:textId="77777777" w:rsidR="00BF3510" w:rsidRPr="002228E0" w:rsidRDefault="00BF3510" w:rsidP="00D12292"/>
        </w:tc>
      </w:tr>
      <w:tr w:rsidR="00BF3510" w:rsidRPr="002228E0" w14:paraId="3E00C72A" w14:textId="77777777" w:rsidTr="006B2541">
        <w:trPr>
          <w:cantSplit/>
        </w:trPr>
        <w:tc>
          <w:tcPr>
            <w:tcW w:w="1621" w:type="dxa"/>
          </w:tcPr>
          <w:p w14:paraId="46687933" w14:textId="77777777" w:rsidR="00BF3510" w:rsidRPr="002228E0" w:rsidRDefault="00553620" w:rsidP="006B2541">
            <w:pPr>
              <w:jc w:val="right"/>
            </w:pPr>
            <w:r w:rsidRPr="002228E0">
              <w:t>22-feb-2006</w:t>
            </w:r>
          </w:p>
        </w:tc>
        <w:tc>
          <w:tcPr>
            <w:tcW w:w="1428" w:type="dxa"/>
            <w:gridSpan w:val="2"/>
          </w:tcPr>
          <w:p w14:paraId="30FE716B" w14:textId="77777777" w:rsidR="00BF3510" w:rsidRPr="002228E0" w:rsidRDefault="00BF3510" w:rsidP="006B2541">
            <w:r w:rsidRPr="002228E0">
              <w:t>Dieter</w:t>
            </w:r>
          </w:p>
        </w:tc>
        <w:tc>
          <w:tcPr>
            <w:tcW w:w="6573" w:type="dxa"/>
            <w:gridSpan w:val="2"/>
            <w:vAlign w:val="center"/>
          </w:tcPr>
          <w:p w14:paraId="2C51F22F" w14:textId="77777777" w:rsidR="00BF3510" w:rsidRPr="002228E0" w:rsidRDefault="00377FEA" w:rsidP="00D12292">
            <w:r w:rsidRPr="002228E0">
              <w:t xml:space="preserve">documentation </w:t>
            </w:r>
            <w:r w:rsidR="00BF3510" w:rsidRPr="002228E0">
              <w:t>for version 1.70.00</w:t>
            </w:r>
          </w:p>
        </w:tc>
        <w:tc>
          <w:tcPr>
            <w:tcW w:w="834" w:type="dxa"/>
            <w:gridSpan w:val="2"/>
          </w:tcPr>
          <w:p w14:paraId="5EC4C685" w14:textId="77777777" w:rsidR="00BF3510" w:rsidRPr="002228E0" w:rsidRDefault="00BF3510" w:rsidP="00D12292"/>
        </w:tc>
      </w:tr>
      <w:tr w:rsidR="00BF3510" w:rsidRPr="002228E0" w14:paraId="73A762CA" w14:textId="77777777" w:rsidTr="006B2541">
        <w:trPr>
          <w:cantSplit/>
        </w:trPr>
        <w:tc>
          <w:tcPr>
            <w:tcW w:w="1621" w:type="dxa"/>
          </w:tcPr>
          <w:p w14:paraId="3EE570D9" w14:textId="77777777" w:rsidR="00BF3510" w:rsidRPr="002228E0" w:rsidRDefault="00553620" w:rsidP="006B2541">
            <w:pPr>
              <w:jc w:val="right"/>
            </w:pPr>
            <w:r w:rsidRPr="002228E0">
              <w:t>2-may-2006</w:t>
            </w:r>
          </w:p>
        </w:tc>
        <w:tc>
          <w:tcPr>
            <w:tcW w:w="1428" w:type="dxa"/>
            <w:gridSpan w:val="2"/>
          </w:tcPr>
          <w:p w14:paraId="0326FF77" w14:textId="77777777" w:rsidR="00BF3510" w:rsidRPr="002228E0" w:rsidRDefault="00BF3510" w:rsidP="006B2541">
            <w:r w:rsidRPr="002228E0">
              <w:t>Dieter</w:t>
            </w:r>
          </w:p>
        </w:tc>
        <w:tc>
          <w:tcPr>
            <w:tcW w:w="6573" w:type="dxa"/>
            <w:gridSpan w:val="2"/>
            <w:vAlign w:val="center"/>
          </w:tcPr>
          <w:p w14:paraId="0A23286A" w14:textId="77777777" w:rsidR="00BF3510" w:rsidRPr="002228E0" w:rsidRDefault="00377FEA" w:rsidP="00D12292">
            <w:r w:rsidRPr="002228E0">
              <w:t>documentation for version 1.70.01</w:t>
            </w:r>
          </w:p>
        </w:tc>
        <w:tc>
          <w:tcPr>
            <w:tcW w:w="834" w:type="dxa"/>
            <w:gridSpan w:val="2"/>
          </w:tcPr>
          <w:p w14:paraId="01D2161F" w14:textId="77777777" w:rsidR="00BF3510" w:rsidRPr="002228E0" w:rsidRDefault="00BF3510" w:rsidP="00D12292"/>
        </w:tc>
      </w:tr>
      <w:tr w:rsidR="00BF3510" w:rsidRPr="002228E0" w14:paraId="5A33CBEB" w14:textId="77777777" w:rsidTr="006B2541">
        <w:trPr>
          <w:cantSplit/>
        </w:trPr>
        <w:tc>
          <w:tcPr>
            <w:tcW w:w="1621" w:type="dxa"/>
          </w:tcPr>
          <w:p w14:paraId="7785D187" w14:textId="77777777" w:rsidR="00BF3510" w:rsidRPr="002228E0" w:rsidRDefault="00553620" w:rsidP="006B2541">
            <w:pPr>
              <w:jc w:val="right"/>
            </w:pPr>
            <w:r w:rsidRPr="002228E0">
              <w:t>5-feb-2006</w:t>
            </w:r>
          </w:p>
        </w:tc>
        <w:tc>
          <w:tcPr>
            <w:tcW w:w="1428" w:type="dxa"/>
            <w:gridSpan w:val="2"/>
          </w:tcPr>
          <w:p w14:paraId="63C41284" w14:textId="77777777" w:rsidR="00BF3510" w:rsidRPr="002228E0" w:rsidRDefault="00BF3510" w:rsidP="006B2541">
            <w:r w:rsidRPr="002228E0">
              <w:t>Dieter</w:t>
            </w:r>
          </w:p>
        </w:tc>
        <w:tc>
          <w:tcPr>
            <w:tcW w:w="6573" w:type="dxa"/>
            <w:gridSpan w:val="2"/>
            <w:vAlign w:val="center"/>
          </w:tcPr>
          <w:p w14:paraId="74073023" w14:textId="77777777" w:rsidR="00BF3510" w:rsidRPr="002228E0" w:rsidRDefault="00377FEA" w:rsidP="00D12292">
            <w:r w:rsidRPr="002228E0">
              <w:t>documentation for version 1.70.02</w:t>
            </w:r>
          </w:p>
        </w:tc>
        <w:tc>
          <w:tcPr>
            <w:tcW w:w="834" w:type="dxa"/>
            <w:gridSpan w:val="2"/>
          </w:tcPr>
          <w:p w14:paraId="52CE94EB" w14:textId="77777777" w:rsidR="00BF3510" w:rsidRPr="002228E0" w:rsidRDefault="00BF3510" w:rsidP="00D12292"/>
        </w:tc>
      </w:tr>
      <w:tr w:rsidR="00BF3510" w:rsidRPr="002228E0" w14:paraId="7F179798" w14:textId="77777777" w:rsidTr="006B2541">
        <w:trPr>
          <w:cantSplit/>
        </w:trPr>
        <w:tc>
          <w:tcPr>
            <w:tcW w:w="1621" w:type="dxa"/>
          </w:tcPr>
          <w:p w14:paraId="1022DA54" w14:textId="77777777" w:rsidR="00BF3510" w:rsidRPr="002228E0" w:rsidRDefault="00553620" w:rsidP="006B2541">
            <w:pPr>
              <w:jc w:val="right"/>
            </w:pPr>
            <w:r w:rsidRPr="002228E0">
              <w:t>30-jun-2006</w:t>
            </w:r>
          </w:p>
        </w:tc>
        <w:tc>
          <w:tcPr>
            <w:tcW w:w="1428" w:type="dxa"/>
            <w:gridSpan w:val="2"/>
          </w:tcPr>
          <w:p w14:paraId="241E87D5" w14:textId="77777777" w:rsidR="00BF3510" w:rsidRPr="002228E0" w:rsidRDefault="00BF3510" w:rsidP="006B2541">
            <w:r w:rsidRPr="002228E0">
              <w:t>Dieter</w:t>
            </w:r>
          </w:p>
        </w:tc>
        <w:tc>
          <w:tcPr>
            <w:tcW w:w="6573" w:type="dxa"/>
            <w:gridSpan w:val="2"/>
            <w:vAlign w:val="center"/>
          </w:tcPr>
          <w:p w14:paraId="424DBC83" w14:textId="77777777" w:rsidR="00BF3510" w:rsidRPr="002228E0" w:rsidRDefault="00377FEA" w:rsidP="00D12292">
            <w:r w:rsidRPr="002228E0">
              <w:t>documentation for version 1.70.03</w:t>
            </w:r>
          </w:p>
        </w:tc>
        <w:tc>
          <w:tcPr>
            <w:tcW w:w="834" w:type="dxa"/>
            <w:gridSpan w:val="2"/>
          </w:tcPr>
          <w:p w14:paraId="3B45C807" w14:textId="77777777" w:rsidR="00BF3510" w:rsidRPr="002228E0" w:rsidRDefault="00BF3510" w:rsidP="00D12292"/>
        </w:tc>
      </w:tr>
      <w:tr w:rsidR="00BF3510" w:rsidRPr="002228E0" w14:paraId="27A6DEFC" w14:textId="77777777" w:rsidTr="006B2541">
        <w:trPr>
          <w:cantSplit/>
        </w:trPr>
        <w:tc>
          <w:tcPr>
            <w:tcW w:w="1638" w:type="dxa"/>
            <w:gridSpan w:val="2"/>
          </w:tcPr>
          <w:p w14:paraId="471FA75E" w14:textId="77777777" w:rsidR="00BF3510" w:rsidRPr="002228E0" w:rsidRDefault="00553620" w:rsidP="006B2541">
            <w:pPr>
              <w:jc w:val="right"/>
            </w:pPr>
            <w:r w:rsidRPr="002228E0">
              <w:t>28-sep-2006</w:t>
            </w:r>
          </w:p>
        </w:tc>
        <w:tc>
          <w:tcPr>
            <w:tcW w:w="1445" w:type="dxa"/>
            <w:gridSpan w:val="2"/>
            <w:vAlign w:val="center"/>
          </w:tcPr>
          <w:p w14:paraId="24649273" w14:textId="77777777" w:rsidR="00BF3510" w:rsidRPr="002228E0" w:rsidRDefault="00BF3510" w:rsidP="00D12292">
            <w:r w:rsidRPr="002228E0">
              <w:t>Dieter</w:t>
            </w:r>
          </w:p>
        </w:tc>
        <w:tc>
          <w:tcPr>
            <w:tcW w:w="7373" w:type="dxa"/>
            <w:gridSpan w:val="3"/>
            <w:vAlign w:val="center"/>
          </w:tcPr>
          <w:p w14:paraId="4152FC53" w14:textId="77777777" w:rsidR="00BF3510" w:rsidRPr="002228E0" w:rsidRDefault="00377FEA" w:rsidP="00D12292">
            <w:r w:rsidRPr="002228E0">
              <w:t>documentation for version 1.71</w:t>
            </w:r>
          </w:p>
        </w:tc>
      </w:tr>
      <w:tr w:rsidR="00BF3510" w:rsidRPr="002228E0" w14:paraId="49C72958" w14:textId="77777777" w:rsidTr="006B2541">
        <w:trPr>
          <w:cantSplit/>
        </w:trPr>
        <w:tc>
          <w:tcPr>
            <w:tcW w:w="1638" w:type="dxa"/>
            <w:gridSpan w:val="2"/>
          </w:tcPr>
          <w:p w14:paraId="47C5336D" w14:textId="77777777" w:rsidR="00BF3510" w:rsidRPr="002228E0" w:rsidRDefault="00553620" w:rsidP="006B2541">
            <w:pPr>
              <w:jc w:val="right"/>
            </w:pPr>
            <w:r w:rsidRPr="002228E0">
              <w:t>29-may-2008</w:t>
            </w:r>
          </w:p>
        </w:tc>
        <w:tc>
          <w:tcPr>
            <w:tcW w:w="1445" w:type="dxa"/>
            <w:gridSpan w:val="2"/>
            <w:vAlign w:val="center"/>
          </w:tcPr>
          <w:p w14:paraId="7352BA2E" w14:textId="77777777" w:rsidR="00BF3510" w:rsidRPr="002228E0" w:rsidRDefault="00BF3510" w:rsidP="00D12292">
            <w:r w:rsidRPr="002228E0">
              <w:t>Dieter</w:t>
            </w:r>
          </w:p>
        </w:tc>
        <w:tc>
          <w:tcPr>
            <w:tcW w:w="7373" w:type="dxa"/>
            <w:gridSpan w:val="3"/>
            <w:vAlign w:val="center"/>
          </w:tcPr>
          <w:p w14:paraId="47BD71E5" w14:textId="77777777" w:rsidR="00BF3510" w:rsidRPr="002228E0" w:rsidRDefault="00377FEA" w:rsidP="00D12292">
            <w:r w:rsidRPr="002228E0">
              <w:t>documentation for version 1.73</w:t>
            </w:r>
          </w:p>
        </w:tc>
      </w:tr>
      <w:tr w:rsidR="00BF3510" w:rsidRPr="002228E0" w14:paraId="356240C7" w14:textId="77777777" w:rsidTr="006B2541">
        <w:trPr>
          <w:cantSplit/>
        </w:trPr>
        <w:tc>
          <w:tcPr>
            <w:tcW w:w="1638" w:type="dxa"/>
            <w:gridSpan w:val="2"/>
          </w:tcPr>
          <w:p w14:paraId="7889F5EC" w14:textId="77777777" w:rsidR="00BF3510" w:rsidRPr="002228E0" w:rsidRDefault="00553620" w:rsidP="006B2541">
            <w:pPr>
              <w:jc w:val="right"/>
            </w:pPr>
            <w:r w:rsidRPr="002228E0">
              <w:t>18-jun-2008</w:t>
            </w:r>
          </w:p>
        </w:tc>
        <w:tc>
          <w:tcPr>
            <w:tcW w:w="1445" w:type="dxa"/>
            <w:gridSpan w:val="2"/>
            <w:vAlign w:val="center"/>
          </w:tcPr>
          <w:p w14:paraId="5FAC6095" w14:textId="77777777" w:rsidR="00BF3510" w:rsidRPr="002228E0" w:rsidRDefault="00BF3510" w:rsidP="00D12292">
            <w:r w:rsidRPr="002228E0">
              <w:t>Dieter</w:t>
            </w:r>
          </w:p>
        </w:tc>
        <w:tc>
          <w:tcPr>
            <w:tcW w:w="7373" w:type="dxa"/>
            <w:gridSpan w:val="3"/>
            <w:vAlign w:val="center"/>
          </w:tcPr>
          <w:p w14:paraId="73022C16" w14:textId="77777777" w:rsidR="00BF3510" w:rsidRPr="002228E0" w:rsidRDefault="00377FEA" w:rsidP="00D12292">
            <w:r w:rsidRPr="002228E0">
              <w:t>documentation for version 1.74</w:t>
            </w:r>
          </w:p>
        </w:tc>
      </w:tr>
      <w:tr w:rsidR="00BF3510" w:rsidRPr="002228E0" w14:paraId="7FAA13FC" w14:textId="77777777" w:rsidTr="006B2541">
        <w:trPr>
          <w:cantSplit/>
        </w:trPr>
        <w:tc>
          <w:tcPr>
            <w:tcW w:w="1638" w:type="dxa"/>
            <w:gridSpan w:val="2"/>
          </w:tcPr>
          <w:p w14:paraId="155BE4A4" w14:textId="77777777" w:rsidR="00BF3510" w:rsidRPr="002228E0" w:rsidRDefault="00553620" w:rsidP="006B2541">
            <w:pPr>
              <w:jc w:val="right"/>
            </w:pPr>
            <w:r w:rsidRPr="002228E0">
              <w:t>27-aug-2008</w:t>
            </w:r>
          </w:p>
        </w:tc>
        <w:tc>
          <w:tcPr>
            <w:tcW w:w="1445" w:type="dxa"/>
            <w:gridSpan w:val="2"/>
            <w:vAlign w:val="center"/>
          </w:tcPr>
          <w:p w14:paraId="015F32F6" w14:textId="77777777" w:rsidR="00BF3510" w:rsidRPr="002228E0" w:rsidRDefault="00BF3510" w:rsidP="00D12292">
            <w:r w:rsidRPr="002228E0">
              <w:t>Dieter</w:t>
            </w:r>
          </w:p>
        </w:tc>
        <w:tc>
          <w:tcPr>
            <w:tcW w:w="7373" w:type="dxa"/>
            <w:gridSpan w:val="3"/>
            <w:vAlign w:val="center"/>
          </w:tcPr>
          <w:p w14:paraId="3C32B081" w14:textId="77777777" w:rsidR="00BF3510" w:rsidRPr="002228E0" w:rsidRDefault="00377FEA" w:rsidP="00D12292">
            <w:r w:rsidRPr="002228E0">
              <w:t>documentation for version 1.75</w:t>
            </w:r>
          </w:p>
        </w:tc>
      </w:tr>
      <w:tr w:rsidR="00BF3510" w:rsidRPr="002228E0" w14:paraId="21D56D0F" w14:textId="77777777" w:rsidTr="006B2541">
        <w:trPr>
          <w:cantSplit/>
        </w:trPr>
        <w:tc>
          <w:tcPr>
            <w:tcW w:w="1638" w:type="dxa"/>
            <w:gridSpan w:val="2"/>
          </w:tcPr>
          <w:p w14:paraId="3ACDAF05" w14:textId="77777777" w:rsidR="00BF3510" w:rsidRPr="002228E0" w:rsidRDefault="00553620" w:rsidP="006B2541">
            <w:pPr>
              <w:jc w:val="right"/>
            </w:pPr>
            <w:r w:rsidRPr="002228E0">
              <w:t>7-apr-2009</w:t>
            </w:r>
          </w:p>
        </w:tc>
        <w:tc>
          <w:tcPr>
            <w:tcW w:w="1445" w:type="dxa"/>
            <w:gridSpan w:val="2"/>
            <w:vAlign w:val="center"/>
          </w:tcPr>
          <w:p w14:paraId="7FC0320C" w14:textId="77777777" w:rsidR="00BF3510" w:rsidRPr="002228E0" w:rsidRDefault="00BF3510" w:rsidP="00D12292">
            <w:r w:rsidRPr="002228E0">
              <w:t>Dieter</w:t>
            </w:r>
          </w:p>
        </w:tc>
        <w:tc>
          <w:tcPr>
            <w:tcW w:w="7373" w:type="dxa"/>
            <w:gridSpan w:val="3"/>
            <w:vAlign w:val="center"/>
          </w:tcPr>
          <w:p w14:paraId="0B4CF165" w14:textId="77777777" w:rsidR="00BF3510" w:rsidRPr="002228E0" w:rsidRDefault="00377FEA" w:rsidP="00D12292">
            <w:r w:rsidRPr="002228E0">
              <w:t>documentation of version 1.76</w:t>
            </w:r>
          </w:p>
        </w:tc>
      </w:tr>
      <w:tr w:rsidR="00BF3510" w:rsidRPr="002228E0" w14:paraId="083F9E84" w14:textId="77777777" w:rsidTr="006B2541">
        <w:trPr>
          <w:cantSplit/>
        </w:trPr>
        <w:tc>
          <w:tcPr>
            <w:tcW w:w="1638" w:type="dxa"/>
            <w:gridSpan w:val="2"/>
          </w:tcPr>
          <w:p w14:paraId="13C5A93A" w14:textId="77777777" w:rsidR="00BF3510" w:rsidRPr="002228E0" w:rsidRDefault="00553620" w:rsidP="006B2541">
            <w:pPr>
              <w:jc w:val="right"/>
            </w:pPr>
            <w:r w:rsidRPr="002228E0">
              <w:t>3-sep-2013</w:t>
            </w:r>
          </w:p>
        </w:tc>
        <w:tc>
          <w:tcPr>
            <w:tcW w:w="1445" w:type="dxa"/>
            <w:gridSpan w:val="2"/>
            <w:vAlign w:val="center"/>
          </w:tcPr>
          <w:p w14:paraId="20F9C235" w14:textId="77777777" w:rsidR="00BF3510" w:rsidRPr="002228E0" w:rsidRDefault="00BF3510" w:rsidP="00D12292">
            <w:r w:rsidRPr="002228E0">
              <w:t>Dieter</w:t>
            </w:r>
          </w:p>
        </w:tc>
        <w:tc>
          <w:tcPr>
            <w:tcW w:w="7373" w:type="dxa"/>
            <w:gridSpan w:val="3"/>
            <w:vAlign w:val="center"/>
          </w:tcPr>
          <w:p w14:paraId="289C1E35" w14:textId="77777777" w:rsidR="00BF3510" w:rsidRPr="002228E0" w:rsidRDefault="00377FEA" w:rsidP="00D12292">
            <w:r w:rsidRPr="002228E0">
              <w:t xml:space="preserve">documentation of version 1.80 </w:t>
            </w:r>
          </w:p>
        </w:tc>
      </w:tr>
      <w:tr w:rsidR="00BF3510" w:rsidRPr="002228E0" w14:paraId="7FC3E7C7" w14:textId="77777777" w:rsidTr="006B2541">
        <w:trPr>
          <w:cantSplit/>
        </w:trPr>
        <w:tc>
          <w:tcPr>
            <w:tcW w:w="1638" w:type="dxa"/>
            <w:gridSpan w:val="2"/>
          </w:tcPr>
          <w:p w14:paraId="0BB0D778" w14:textId="77777777" w:rsidR="00BF3510" w:rsidRPr="002228E0" w:rsidRDefault="00553620" w:rsidP="006B2541">
            <w:pPr>
              <w:jc w:val="right"/>
            </w:pPr>
            <w:r w:rsidRPr="002228E0">
              <w:t>10-sep-2013</w:t>
            </w:r>
          </w:p>
        </w:tc>
        <w:tc>
          <w:tcPr>
            <w:tcW w:w="1445" w:type="dxa"/>
            <w:gridSpan w:val="2"/>
            <w:vAlign w:val="center"/>
          </w:tcPr>
          <w:p w14:paraId="1A46BBD6" w14:textId="77777777" w:rsidR="00BF3510" w:rsidRPr="002228E0" w:rsidRDefault="00BF3510" w:rsidP="00D12292">
            <w:r w:rsidRPr="002228E0">
              <w:t>Dieter</w:t>
            </w:r>
          </w:p>
        </w:tc>
        <w:tc>
          <w:tcPr>
            <w:tcW w:w="7373" w:type="dxa"/>
            <w:gridSpan w:val="3"/>
            <w:vAlign w:val="center"/>
          </w:tcPr>
          <w:p w14:paraId="26A0BEC9" w14:textId="77777777" w:rsidR="00BF3510" w:rsidRPr="002228E0" w:rsidRDefault="00377FEA" w:rsidP="00D12292">
            <w:r w:rsidRPr="002228E0">
              <w:t>documentation of version 1.80 corrected</w:t>
            </w:r>
          </w:p>
        </w:tc>
      </w:tr>
      <w:tr w:rsidR="00BF3510" w:rsidRPr="002228E0" w14:paraId="176B9A71" w14:textId="77777777" w:rsidTr="006B2541">
        <w:trPr>
          <w:cantSplit/>
        </w:trPr>
        <w:tc>
          <w:tcPr>
            <w:tcW w:w="1638" w:type="dxa"/>
            <w:gridSpan w:val="2"/>
          </w:tcPr>
          <w:p w14:paraId="199FB76E" w14:textId="77777777" w:rsidR="00BF3510" w:rsidRPr="002228E0" w:rsidRDefault="00553620" w:rsidP="006B2541">
            <w:pPr>
              <w:jc w:val="right"/>
            </w:pPr>
            <w:r w:rsidRPr="002228E0">
              <w:t>11-feb-2014</w:t>
            </w:r>
          </w:p>
        </w:tc>
        <w:tc>
          <w:tcPr>
            <w:tcW w:w="1445" w:type="dxa"/>
            <w:gridSpan w:val="2"/>
            <w:vAlign w:val="center"/>
          </w:tcPr>
          <w:p w14:paraId="1F4CAD70" w14:textId="77777777" w:rsidR="00BF3510" w:rsidRPr="002228E0" w:rsidRDefault="00BF3510" w:rsidP="00D12292">
            <w:r w:rsidRPr="002228E0">
              <w:t>Dieter</w:t>
            </w:r>
          </w:p>
        </w:tc>
        <w:tc>
          <w:tcPr>
            <w:tcW w:w="7373" w:type="dxa"/>
            <w:gridSpan w:val="3"/>
            <w:vAlign w:val="center"/>
          </w:tcPr>
          <w:p w14:paraId="5BA6572F" w14:textId="77777777" w:rsidR="00BF3510" w:rsidRPr="002228E0" w:rsidRDefault="00377FEA" w:rsidP="00D12292">
            <w:r w:rsidRPr="002228E0">
              <w:t>documentation of version 2.00</w:t>
            </w:r>
          </w:p>
        </w:tc>
      </w:tr>
      <w:tr w:rsidR="00BF3510" w:rsidRPr="002228E0" w14:paraId="0C38B35D" w14:textId="77777777" w:rsidTr="006B2541">
        <w:trPr>
          <w:cantSplit/>
        </w:trPr>
        <w:tc>
          <w:tcPr>
            <w:tcW w:w="1638" w:type="dxa"/>
            <w:gridSpan w:val="2"/>
          </w:tcPr>
          <w:p w14:paraId="161097E7" w14:textId="77777777" w:rsidR="00BF3510" w:rsidRPr="002228E0" w:rsidRDefault="00553620" w:rsidP="006B2541">
            <w:pPr>
              <w:jc w:val="right"/>
            </w:pPr>
            <w:r w:rsidRPr="002228E0">
              <w:t>4-mar-2014</w:t>
            </w:r>
          </w:p>
        </w:tc>
        <w:tc>
          <w:tcPr>
            <w:tcW w:w="1445" w:type="dxa"/>
            <w:gridSpan w:val="2"/>
            <w:vAlign w:val="center"/>
          </w:tcPr>
          <w:p w14:paraId="15A02AE6" w14:textId="77777777" w:rsidR="00BF3510" w:rsidRPr="002228E0" w:rsidRDefault="00BF3510" w:rsidP="00D12292">
            <w:r w:rsidRPr="002228E0">
              <w:t>Dieter</w:t>
            </w:r>
          </w:p>
        </w:tc>
        <w:tc>
          <w:tcPr>
            <w:tcW w:w="7373" w:type="dxa"/>
            <w:gridSpan w:val="3"/>
            <w:vAlign w:val="center"/>
          </w:tcPr>
          <w:p w14:paraId="3C9A72F3" w14:textId="77777777" w:rsidR="00BF3510" w:rsidRPr="002228E0" w:rsidRDefault="00377FEA" w:rsidP="00D12292">
            <w:r w:rsidRPr="002228E0">
              <w:t>documentation of swe_rise_trans() corrected</w:t>
            </w:r>
          </w:p>
        </w:tc>
      </w:tr>
      <w:tr w:rsidR="00BF3510" w:rsidRPr="002228E0" w14:paraId="5B664AF7" w14:textId="77777777" w:rsidTr="006B2541">
        <w:trPr>
          <w:cantSplit/>
        </w:trPr>
        <w:tc>
          <w:tcPr>
            <w:tcW w:w="1638" w:type="dxa"/>
            <w:gridSpan w:val="2"/>
          </w:tcPr>
          <w:p w14:paraId="7645BD84" w14:textId="77777777" w:rsidR="00BF3510" w:rsidRPr="002228E0" w:rsidRDefault="00553620" w:rsidP="006B2541">
            <w:pPr>
              <w:jc w:val="right"/>
            </w:pPr>
            <w:r w:rsidRPr="002228E0">
              <w:t>18-mar-2015</w:t>
            </w:r>
          </w:p>
        </w:tc>
        <w:tc>
          <w:tcPr>
            <w:tcW w:w="1445" w:type="dxa"/>
            <w:gridSpan w:val="2"/>
            <w:vAlign w:val="center"/>
          </w:tcPr>
          <w:p w14:paraId="6C845CC6" w14:textId="77777777" w:rsidR="00BF3510" w:rsidRPr="002228E0" w:rsidRDefault="00BF3510" w:rsidP="00D12292">
            <w:r w:rsidRPr="002228E0">
              <w:t>Dieter</w:t>
            </w:r>
          </w:p>
        </w:tc>
        <w:tc>
          <w:tcPr>
            <w:tcW w:w="7373" w:type="dxa"/>
            <w:gridSpan w:val="3"/>
            <w:vAlign w:val="center"/>
          </w:tcPr>
          <w:p w14:paraId="2CE80075" w14:textId="77777777" w:rsidR="00BF3510" w:rsidRPr="002228E0" w:rsidRDefault="00377FEA" w:rsidP="00D12292">
            <w:r w:rsidRPr="002228E0">
              <w:t>documentation of version 2.01</w:t>
            </w:r>
          </w:p>
        </w:tc>
      </w:tr>
      <w:tr w:rsidR="00BF3510" w:rsidRPr="002228E0" w14:paraId="1378654A" w14:textId="77777777" w:rsidTr="006B2541">
        <w:trPr>
          <w:cantSplit/>
        </w:trPr>
        <w:tc>
          <w:tcPr>
            <w:tcW w:w="1638" w:type="dxa"/>
            <w:gridSpan w:val="2"/>
          </w:tcPr>
          <w:p w14:paraId="7E56C3FD" w14:textId="77777777" w:rsidR="00BF3510" w:rsidRPr="002228E0" w:rsidRDefault="00553620" w:rsidP="006B2541">
            <w:pPr>
              <w:jc w:val="right"/>
            </w:pPr>
            <w:r w:rsidRPr="002228E0">
              <w:t>11-aug-2015</w:t>
            </w:r>
          </w:p>
        </w:tc>
        <w:tc>
          <w:tcPr>
            <w:tcW w:w="1445" w:type="dxa"/>
            <w:gridSpan w:val="2"/>
            <w:vAlign w:val="center"/>
          </w:tcPr>
          <w:p w14:paraId="61A9AE14" w14:textId="77777777" w:rsidR="00BF3510" w:rsidRPr="002228E0" w:rsidRDefault="00BF3510" w:rsidP="00D12292">
            <w:r w:rsidRPr="002228E0">
              <w:t>Dieter</w:t>
            </w:r>
          </w:p>
        </w:tc>
        <w:tc>
          <w:tcPr>
            <w:tcW w:w="7373" w:type="dxa"/>
            <w:gridSpan w:val="3"/>
            <w:vAlign w:val="center"/>
          </w:tcPr>
          <w:p w14:paraId="45882821" w14:textId="77777777" w:rsidR="00BF3510" w:rsidRPr="002228E0" w:rsidRDefault="00377FEA" w:rsidP="00D12292">
            <w:r w:rsidRPr="002228E0">
              <w:t>documentation of version 2.02</w:t>
            </w:r>
          </w:p>
        </w:tc>
      </w:tr>
      <w:tr w:rsidR="00BF3510" w:rsidRPr="002228E0" w14:paraId="3C2F0FC1" w14:textId="77777777" w:rsidTr="006B2541">
        <w:trPr>
          <w:cantSplit/>
        </w:trPr>
        <w:tc>
          <w:tcPr>
            <w:tcW w:w="1638" w:type="dxa"/>
            <w:gridSpan w:val="2"/>
          </w:tcPr>
          <w:p w14:paraId="0CD27F8F" w14:textId="77777777" w:rsidR="00BF3510" w:rsidRPr="002228E0" w:rsidRDefault="00553620" w:rsidP="006B2541">
            <w:pPr>
              <w:jc w:val="right"/>
            </w:pPr>
            <w:r w:rsidRPr="002228E0">
              <w:t>14-aug-2015</w:t>
            </w:r>
          </w:p>
        </w:tc>
        <w:tc>
          <w:tcPr>
            <w:tcW w:w="1445" w:type="dxa"/>
            <w:gridSpan w:val="2"/>
            <w:vAlign w:val="center"/>
          </w:tcPr>
          <w:p w14:paraId="027442DB" w14:textId="77777777" w:rsidR="00BF3510" w:rsidRPr="002228E0" w:rsidRDefault="00BF3510" w:rsidP="00D12292">
            <w:r w:rsidRPr="002228E0">
              <w:t>Dieter</w:t>
            </w:r>
          </w:p>
        </w:tc>
        <w:tc>
          <w:tcPr>
            <w:tcW w:w="7373" w:type="dxa"/>
            <w:gridSpan w:val="3"/>
            <w:vAlign w:val="center"/>
          </w:tcPr>
          <w:p w14:paraId="41357DFC" w14:textId="77777777" w:rsidR="00BF3510" w:rsidRPr="002228E0" w:rsidRDefault="00377FEA" w:rsidP="00D12292">
            <w:r w:rsidRPr="002228E0">
              <w:t>documentation of version 2.02.01</w:t>
            </w:r>
          </w:p>
        </w:tc>
      </w:tr>
      <w:tr w:rsidR="00BF3510" w:rsidRPr="002228E0" w14:paraId="253A91C5" w14:textId="77777777" w:rsidTr="006B2541">
        <w:trPr>
          <w:cantSplit/>
        </w:trPr>
        <w:tc>
          <w:tcPr>
            <w:tcW w:w="1638" w:type="dxa"/>
            <w:gridSpan w:val="2"/>
          </w:tcPr>
          <w:p w14:paraId="747C3C79" w14:textId="77777777" w:rsidR="00BF3510" w:rsidRPr="002228E0" w:rsidRDefault="00553620" w:rsidP="006B2541">
            <w:pPr>
              <w:jc w:val="right"/>
            </w:pPr>
            <w:r w:rsidRPr="002228E0">
              <w:t>16-oct-2015</w:t>
            </w:r>
          </w:p>
        </w:tc>
        <w:tc>
          <w:tcPr>
            <w:tcW w:w="1445" w:type="dxa"/>
            <w:gridSpan w:val="2"/>
            <w:vAlign w:val="center"/>
          </w:tcPr>
          <w:p w14:paraId="5D28D43C" w14:textId="77777777" w:rsidR="00BF3510" w:rsidRPr="002228E0" w:rsidRDefault="00BF3510" w:rsidP="00D12292">
            <w:r w:rsidRPr="002228E0">
              <w:t>Dieter</w:t>
            </w:r>
          </w:p>
        </w:tc>
        <w:tc>
          <w:tcPr>
            <w:tcW w:w="7373" w:type="dxa"/>
            <w:gridSpan w:val="3"/>
            <w:vAlign w:val="center"/>
          </w:tcPr>
          <w:p w14:paraId="0262D964" w14:textId="77777777" w:rsidR="00BF3510" w:rsidRPr="002228E0" w:rsidRDefault="00377FEA" w:rsidP="00D12292">
            <w:r w:rsidRPr="002228E0">
              <w:t>documentation of version 2.03</w:t>
            </w:r>
          </w:p>
        </w:tc>
      </w:tr>
      <w:tr w:rsidR="00FA69C6" w:rsidRPr="002228E0" w14:paraId="1A6C2426" w14:textId="77777777" w:rsidTr="006B2541">
        <w:trPr>
          <w:cantSplit/>
        </w:trPr>
        <w:tc>
          <w:tcPr>
            <w:tcW w:w="1638" w:type="dxa"/>
            <w:gridSpan w:val="2"/>
          </w:tcPr>
          <w:p w14:paraId="52F6EE23" w14:textId="77777777" w:rsidR="00FA69C6" w:rsidRPr="002228E0" w:rsidRDefault="00553620" w:rsidP="006B2541">
            <w:pPr>
              <w:jc w:val="right"/>
            </w:pPr>
            <w:r w:rsidRPr="002228E0">
              <w:t>21-oct-2015</w:t>
            </w:r>
          </w:p>
        </w:tc>
        <w:tc>
          <w:tcPr>
            <w:tcW w:w="1445" w:type="dxa"/>
            <w:gridSpan w:val="2"/>
            <w:vAlign w:val="center"/>
          </w:tcPr>
          <w:p w14:paraId="661A8EB4" w14:textId="77777777" w:rsidR="00FA69C6" w:rsidRPr="002228E0" w:rsidRDefault="00FA69C6" w:rsidP="00D12292">
            <w:r w:rsidRPr="002228E0">
              <w:t>Dieter</w:t>
            </w:r>
          </w:p>
        </w:tc>
        <w:tc>
          <w:tcPr>
            <w:tcW w:w="7373" w:type="dxa"/>
            <w:gridSpan w:val="3"/>
            <w:vAlign w:val="center"/>
          </w:tcPr>
          <w:p w14:paraId="23E16F00" w14:textId="77777777" w:rsidR="00FA69C6" w:rsidRPr="002228E0" w:rsidRDefault="00377FEA" w:rsidP="00D12292">
            <w:r w:rsidRPr="002228E0">
              <w:t>documentation of version 2.04</w:t>
            </w:r>
          </w:p>
        </w:tc>
      </w:tr>
      <w:tr w:rsidR="00413349" w:rsidRPr="002228E0" w14:paraId="662DD46B" w14:textId="77777777" w:rsidTr="006B2541">
        <w:trPr>
          <w:cantSplit/>
        </w:trPr>
        <w:tc>
          <w:tcPr>
            <w:tcW w:w="1638" w:type="dxa"/>
            <w:gridSpan w:val="2"/>
          </w:tcPr>
          <w:p w14:paraId="41B394C8" w14:textId="77777777" w:rsidR="00413349" w:rsidRPr="002228E0" w:rsidRDefault="00553620" w:rsidP="006B2541">
            <w:pPr>
              <w:jc w:val="right"/>
            </w:pPr>
            <w:r w:rsidRPr="002228E0">
              <w:t>27-may-2015</w:t>
            </w:r>
          </w:p>
        </w:tc>
        <w:tc>
          <w:tcPr>
            <w:tcW w:w="1445" w:type="dxa"/>
            <w:gridSpan w:val="2"/>
            <w:vAlign w:val="center"/>
          </w:tcPr>
          <w:p w14:paraId="215F815E" w14:textId="77777777" w:rsidR="00413349" w:rsidRPr="002228E0" w:rsidRDefault="00413349" w:rsidP="00D12292">
            <w:r w:rsidRPr="002228E0">
              <w:t>Dieter</w:t>
            </w:r>
          </w:p>
        </w:tc>
        <w:tc>
          <w:tcPr>
            <w:tcW w:w="7373" w:type="dxa"/>
            <w:gridSpan w:val="3"/>
            <w:vAlign w:val="center"/>
          </w:tcPr>
          <w:p w14:paraId="67F2BC47" w14:textId="77777777" w:rsidR="00413349" w:rsidRPr="002228E0" w:rsidRDefault="00377FEA" w:rsidP="00D12292">
            <w:r w:rsidRPr="002228E0">
              <w:t>documentation of version 2.05</w:t>
            </w:r>
          </w:p>
        </w:tc>
      </w:tr>
      <w:tr w:rsidR="00FA69C6" w:rsidRPr="002228E0" w14:paraId="678F3F17" w14:textId="77777777" w:rsidTr="006B2541">
        <w:trPr>
          <w:cantSplit/>
        </w:trPr>
        <w:tc>
          <w:tcPr>
            <w:tcW w:w="1638" w:type="dxa"/>
            <w:gridSpan w:val="2"/>
          </w:tcPr>
          <w:p w14:paraId="073B0AE7" w14:textId="77777777" w:rsidR="00FA69C6" w:rsidRPr="002228E0" w:rsidRDefault="00553620" w:rsidP="006B2541">
            <w:pPr>
              <w:jc w:val="right"/>
            </w:pPr>
            <w:r w:rsidRPr="002228E0">
              <w:t>27-may-2015</w:t>
            </w:r>
          </w:p>
        </w:tc>
        <w:tc>
          <w:tcPr>
            <w:tcW w:w="1445" w:type="dxa"/>
            <w:gridSpan w:val="2"/>
            <w:vAlign w:val="center"/>
          </w:tcPr>
          <w:p w14:paraId="7F1E0752" w14:textId="77777777" w:rsidR="00FA69C6" w:rsidRPr="002228E0" w:rsidRDefault="00FA69C6" w:rsidP="00D12292">
            <w:r w:rsidRPr="002228E0">
              <w:t>Dieter</w:t>
            </w:r>
          </w:p>
        </w:tc>
        <w:tc>
          <w:tcPr>
            <w:tcW w:w="7373" w:type="dxa"/>
            <w:gridSpan w:val="3"/>
            <w:vAlign w:val="center"/>
          </w:tcPr>
          <w:p w14:paraId="3E0BD8F7" w14:textId="77777777" w:rsidR="00FA69C6" w:rsidRPr="002228E0" w:rsidRDefault="00377FEA" w:rsidP="00D12292">
            <w:r w:rsidRPr="002228E0">
              <w:t>documentation of version 2.05.01</w:t>
            </w:r>
          </w:p>
        </w:tc>
      </w:tr>
      <w:tr w:rsidR="00FC2713" w:rsidRPr="002228E0" w14:paraId="3E8D6624" w14:textId="77777777" w:rsidTr="006B2541">
        <w:trPr>
          <w:cantSplit/>
        </w:trPr>
        <w:tc>
          <w:tcPr>
            <w:tcW w:w="1638" w:type="dxa"/>
            <w:gridSpan w:val="2"/>
          </w:tcPr>
          <w:p w14:paraId="7D743A81" w14:textId="77777777" w:rsidR="00FC2713" w:rsidRPr="002228E0" w:rsidRDefault="00553620" w:rsidP="006B2541">
            <w:pPr>
              <w:jc w:val="right"/>
            </w:pPr>
            <w:r w:rsidRPr="002228E0">
              <w:t>10-jan-2016</w:t>
            </w:r>
          </w:p>
        </w:tc>
        <w:tc>
          <w:tcPr>
            <w:tcW w:w="1445" w:type="dxa"/>
            <w:gridSpan w:val="2"/>
            <w:vAlign w:val="center"/>
          </w:tcPr>
          <w:p w14:paraId="6EF56F4E" w14:textId="77777777" w:rsidR="00FC2713" w:rsidRPr="002228E0" w:rsidRDefault="00FC2713" w:rsidP="00D12292">
            <w:r w:rsidRPr="002228E0">
              <w:t>Dieter</w:t>
            </w:r>
          </w:p>
        </w:tc>
        <w:tc>
          <w:tcPr>
            <w:tcW w:w="7373" w:type="dxa"/>
            <w:gridSpan w:val="3"/>
            <w:vAlign w:val="center"/>
          </w:tcPr>
          <w:p w14:paraId="58BBFAB2" w14:textId="77777777" w:rsidR="00FC2713" w:rsidRPr="002228E0" w:rsidRDefault="00377FEA" w:rsidP="00D12292">
            <w:r w:rsidRPr="002228E0">
              <w:t>documentation of version 2.06</w:t>
            </w:r>
          </w:p>
        </w:tc>
      </w:tr>
      <w:tr w:rsidR="000E56A5" w:rsidRPr="002228E0" w14:paraId="2F4E942C" w14:textId="77777777" w:rsidTr="006B2541">
        <w:trPr>
          <w:gridAfter w:val="1"/>
          <w:wAfter w:w="593" w:type="dxa"/>
          <w:cantSplit/>
        </w:trPr>
        <w:tc>
          <w:tcPr>
            <w:tcW w:w="1638" w:type="dxa"/>
            <w:gridSpan w:val="2"/>
          </w:tcPr>
          <w:p w14:paraId="519446FF" w14:textId="77777777" w:rsidR="000E56A5" w:rsidRPr="002228E0" w:rsidRDefault="00553620" w:rsidP="006B2541">
            <w:pPr>
              <w:jc w:val="right"/>
            </w:pPr>
            <w:r w:rsidRPr="002228E0">
              <w:t>5-jan-2018</w:t>
            </w:r>
          </w:p>
        </w:tc>
        <w:tc>
          <w:tcPr>
            <w:tcW w:w="1445" w:type="dxa"/>
            <w:gridSpan w:val="2"/>
            <w:vAlign w:val="center"/>
          </w:tcPr>
          <w:p w14:paraId="40748F43" w14:textId="77777777" w:rsidR="000E56A5" w:rsidRPr="002228E0" w:rsidRDefault="000E56A5" w:rsidP="00D12292">
            <w:r w:rsidRPr="002228E0">
              <w:t>Dieter</w:t>
            </w:r>
          </w:p>
        </w:tc>
        <w:tc>
          <w:tcPr>
            <w:tcW w:w="6780" w:type="dxa"/>
            <w:gridSpan w:val="2"/>
            <w:vAlign w:val="center"/>
          </w:tcPr>
          <w:p w14:paraId="52A8C306" w14:textId="77777777" w:rsidR="000E56A5" w:rsidRPr="002228E0" w:rsidRDefault="00377FEA" w:rsidP="00D12292">
            <w:r w:rsidRPr="002228E0">
              <w:t>documentation of version 2.07</w:t>
            </w:r>
          </w:p>
        </w:tc>
      </w:tr>
      <w:tr w:rsidR="00401C57" w:rsidRPr="002228E0" w14:paraId="3D8384A1" w14:textId="77777777" w:rsidTr="006B2541">
        <w:trPr>
          <w:cantSplit/>
        </w:trPr>
        <w:tc>
          <w:tcPr>
            <w:tcW w:w="1638" w:type="dxa"/>
            <w:gridSpan w:val="2"/>
          </w:tcPr>
          <w:p w14:paraId="74973166" w14:textId="77777777" w:rsidR="00401C57" w:rsidRPr="002228E0" w:rsidRDefault="00553620" w:rsidP="006B2541">
            <w:pPr>
              <w:jc w:val="right"/>
            </w:pPr>
            <w:r w:rsidRPr="002228E0">
              <w:t>1-feb-2018</w:t>
            </w:r>
          </w:p>
        </w:tc>
        <w:tc>
          <w:tcPr>
            <w:tcW w:w="1445" w:type="dxa"/>
            <w:gridSpan w:val="2"/>
            <w:vAlign w:val="center"/>
          </w:tcPr>
          <w:p w14:paraId="674F18F4" w14:textId="77777777" w:rsidR="00401C57" w:rsidRPr="002228E0" w:rsidRDefault="00401C57" w:rsidP="00D12292">
            <w:r w:rsidRPr="002228E0">
              <w:t>Dieter</w:t>
            </w:r>
          </w:p>
        </w:tc>
        <w:tc>
          <w:tcPr>
            <w:tcW w:w="7373" w:type="dxa"/>
            <w:gridSpan w:val="3"/>
            <w:vAlign w:val="center"/>
          </w:tcPr>
          <w:p w14:paraId="607D2F11" w14:textId="77777777" w:rsidR="00401C57" w:rsidRPr="002228E0" w:rsidRDefault="00377FEA" w:rsidP="00D12292">
            <w:r w:rsidRPr="002228E0">
              <w:t>documentation of version 2.07.01</w:t>
            </w:r>
          </w:p>
        </w:tc>
      </w:tr>
      <w:tr w:rsidR="00571448" w:rsidRPr="002228E0" w14:paraId="284C600B" w14:textId="77777777" w:rsidTr="00571448">
        <w:trPr>
          <w:cantSplit/>
        </w:trPr>
        <w:tc>
          <w:tcPr>
            <w:tcW w:w="1638" w:type="dxa"/>
            <w:gridSpan w:val="2"/>
          </w:tcPr>
          <w:p w14:paraId="0C3A69A6" w14:textId="77777777" w:rsidR="00571448" w:rsidRPr="002228E0" w:rsidRDefault="00571448" w:rsidP="00571448">
            <w:pPr>
              <w:jc w:val="right"/>
            </w:pPr>
            <w:r w:rsidRPr="002228E0">
              <w:t>22-feb-2018</w:t>
            </w:r>
          </w:p>
        </w:tc>
        <w:tc>
          <w:tcPr>
            <w:tcW w:w="1445" w:type="dxa"/>
            <w:gridSpan w:val="2"/>
            <w:vAlign w:val="center"/>
          </w:tcPr>
          <w:p w14:paraId="37F3B077" w14:textId="77777777" w:rsidR="00571448" w:rsidRPr="002228E0" w:rsidRDefault="00571448" w:rsidP="00571448">
            <w:r w:rsidRPr="002228E0">
              <w:t>Dieter</w:t>
            </w:r>
          </w:p>
        </w:tc>
        <w:tc>
          <w:tcPr>
            <w:tcW w:w="7373" w:type="dxa"/>
            <w:gridSpan w:val="3"/>
            <w:vAlign w:val="center"/>
          </w:tcPr>
          <w:p w14:paraId="1AC590B0" w14:textId="77777777" w:rsidR="00571448" w:rsidRPr="002228E0" w:rsidRDefault="00571448" w:rsidP="00571448">
            <w:r w:rsidRPr="002228E0">
              <w:t>docu of swe_fixstar2() improved</w:t>
            </w:r>
          </w:p>
        </w:tc>
      </w:tr>
      <w:tr w:rsidR="002F48C6" w:rsidRPr="002228E0" w14:paraId="3B7BDF2A" w14:textId="77777777" w:rsidTr="0023700F">
        <w:trPr>
          <w:cantSplit/>
        </w:trPr>
        <w:tc>
          <w:tcPr>
            <w:tcW w:w="1638" w:type="dxa"/>
            <w:gridSpan w:val="2"/>
          </w:tcPr>
          <w:p w14:paraId="0D14DA97" w14:textId="77777777" w:rsidR="002F48C6" w:rsidRPr="002228E0" w:rsidRDefault="002F48C6" w:rsidP="0023700F">
            <w:pPr>
              <w:jc w:val="right"/>
            </w:pPr>
            <w:r w:rsidRPr="002228E0">
              <w:t>11-sep-2019</w:t>
            </w:r>
          </w:p>
        </w:tc>
        <w:tc>
          <w:tcPr>
            <w:tcW w:w="1445" w:type="dxa"/>
            <w:gridSpan w:val="2"/>
            <w:vAlign w:val="center"/>
          </w:tcPr>
          <w:p w14:paraId="741279AA" w14:textId="77777777" w:rsidR="002F48C6" w:rsidRPr="002228E0" w:rsidRDefault="002F48C6" w:rsidP="0023700F">
            <w:r w:rsidRPr="002228E0">
              <w:t>Simon Hren</w:t>
            </w:r>
          </w:p>
        </w:tc>
        <w:tc>
          <w:tcPr>
            <w:tcW w:w="7373" w:type="dxa"/>
            <w:gridSpan w:val="3"/>
            <w:vAlign w:val="center"/>
          </w:tcPr>
          <w:p w14:paraId="03D27269" w14:textId="77777777" w:rsidR="002F48C6" w:rsidRPr="002228E0" w:rsidRDefault="002F48C6" w:rsidP="0023700F">
            <w:r w:rsidRPr="002228E0">
              <w:t>Reformatting of documentation</w:t>
            </w:r>
          </w:p>
        </w:tc>
      </w:tr>
      <w:tr w:rsidR="0099799C" w:rsidRPr="002228E0" w14:paraId="59063C69" w14:textId="77777777" w:rsidTr="0084536C">
        <w:trPr>
          <w:cantSplit/>
        </w:trPr>
        <w:tc>
          <w:tcPr>
            <w:tcW w:w="1638" w:type="dxa"/>
            <w:gridSpan w:val="2"/>
          </w:tcPr>
          <w:p w14:paraId="3E051599" w14:textId="77777777" w:rsidR="0099799C" w:rsidRPr="002228E0" w:rsidRDefault="0099799C" w:rsidP="0084536C">
            <w:pPr>
              <w:jc w:val="right"/>
            </w:pPr>
            <w:r w:rsidRPr="002228E0">
              <w:t>22-jul-2020</w:t>
            </w:r>
          </w:p>
        </w:tc>
        <w:tc>
          <w:tcPr>
            <w:tcW w:w="1445" w:type="dxa"/>
            <w:gridSpan w:val="2"/>
            <w:vAlign w:val="center"/>
          </w:tcPr>
          <w:p w14:paraId="641A58D6" w14:textId="77777777" w:rsidR="0099799C" w:rsidRPr="002228E0" w:rsidRDefault="0099799C" w:rsidP="0084536C">
            <w:r w:rsidRPr="002228E0">
              <w:t>Dieter</w:t>
            </w:r>
          </w:p>
        </w:tc>
        <w:tc>
          <w:tcPr>
            <w:tcW w:w="7373" w:type="dxa"/>
            <w:gridSpan w:val="3"/>
            <w:vAlign w:val="center"/>
          </w:tcPr>
          <w:p w14:paraId="61CEE3CE" w14:textId="77777777" w:rsidR="0099799C" w:rsidRPr="002228E0" w:rsidRDefault="0099799C" w:rsidP="0084536C">
            <w:r w:rsidRPr="002228E0">
              <w:t>Documentation of version 2.09</w:t>
            </w:r>
          </w:p>
        </w:tc>
      </w:tr>
      <w:tr w:rsidR="00EE0264" w:rsidRPr="002228E0" w14:paraId="15D0B145" w14:textId="77777777" w:rsidTr="0084536C">
        <w:trPr>
          <w:cantSplit/>
        </w:trPr>
        <w:tc>
          <w:tcPr>
            <w:tcW w:w="1638" w:type="dxa"/>
            <w:gridSpan w:val="2"/>
          </w:tcPr>
          <w:p w14:paraId="3816EC8A" w14:textId="77777777" w:rsidR="00EE0264" w:rsidRPr="002228E0" w:rsidRDefault="00EE0264" w:rsidP="0084536C">
            <w:pPr>
              <w:jc w:val="right"/>
            </w:pPr>
            <w:r w:rsidRPr="002228E0">
              <w:t>23-jul-2020</w:t>
            </w:r>
          </w:p>
        </w:tc>
        <w:tc>
          <w:tcPr>
            <w:tcW w:w="1445" w:type="dxa"/>
            <w:gridSpan w:val="2"/>
            <w:vAlign w:val="center"/>
          </w:tcPr>
          <w:p w14:paraId="627D3F40" w14:textId="77777777" w:rsidR="00EE0264" w:rsidRPr="002228E0" w:rsidRDefault="00EE0264" w:rsidP="0084536C">
            <w:r w:rsidRPr="002228E0">
              <w:t>Dieter</w:t>
            </w:r>
          </w:p>
        </w:tc>
        <w:tc>
          <w:tcPr>
            <w:tcW w:w="7373" w:type="dxa"/>
            <w:gridSpan w:val="3"/>
            <w:vAlign w:val="center"/>
          </w:tcPr>
          <w:p w14:paraId="79F06146" w14:textId="77777777" w:rsidR="00EE0264" w:rsidRPr="002228E0" w:rsidRDefault="00EE0264" w:rsidP="0084536C">
            <w:r w:rsidRPr="002228E0">
              <w:t>Documentation of version 2.09.01</w:t>
            </w:r>
          </w:p>
        </w:tc>
      </w:tr>
      <w:tr w:rsidR="006A6DF4" w:rsidRPr="002228E0" w14:paraId="678BF7AA" w14:textId="77777777" w:rsidTr="00971A0E">
        <w:trPr>
          <w:cantSplit/>
        </w:trPr>
        <w:tc>
          <w:tcPr>
            <w:tcW w:w="1638" w:type="dxa"/>
            <w:gridSpan w:val="2"/>
          </w:tcPr>
          <w:p w14:paraId="0A8108A5" w14:textId="77777777" w:rsidR="006A6DF4" w:rsidRPr="002228E0" w:rsidRDefault="006A6DF4" w:rsidP="00971A0E">
            <w:pPr>
              <w:jc w:val="right"/>
            </w:pPr>
            <w:r w:rsidRPr="002228E0">
              <w:t>27-jul-2020</w:t>
            </w:r>
          </w:p>
        </w:tc>
        <w:tc>
          <w:tcPr>
            <w:tcW w:w="1445" w:type="dxa"/>
            <w:gridSpan w:val="2"/>
            <w:vAlign w:val="center"/>
          </w:tcPr>
          <w:p w14:paraId="133550C6" w14:textId="77777777" w:rsidR="006A6DF4" w:rsidRPr="002228E0" w:rsidRDefault="006A6DF4" w:rsidP="00971A0E">
            <w:r w:rsidRPr="002228E0">
              <w:t>Dieter</w:t>
            </w:r>
          </w:p>
        </w:tc>
        <w:tc>
          <w:tcPr>
            <w:tcW w:w="7373" w:type="dxa"/>
            <w:gridSpan w:val="3"/>
            <w:vAlign w:val="center"/>
          </w:tcPr>
          <w:p w14:paraId="7F68838F" w14:textId="77777777" w:rsidR="006A6DF4" w:rsidRPr="002228E0" w:rsidRDefault="006A6DF4" w:rsidP="00971A0E">
            <w:r w:rsidRPr="002228E0">
              <w:t>Small corrections</w:t>
            </w:r>
          </w:p>
        </w:tc>
      </w:tr>
      <w:tr w:rsidR="006C0D37" w:rsidRPr="002228E0" w14:paraId="629EAAB3" w14:textId="77777777" w:rsidTr="00971A0E">
        <w:trPr>
          <w:cantSplit/>
        </w:trPr>
        <w:tc>
          <w:tcPr>
            <w:tcW w:w="1638" w:type="dxa"/>
            <w:gridSpan w:val="2"/>
          </w:tcPr>
          <w:p w14:paraId="7A124232" w14:textId="77777777" w:rsidR="006C0D37" w:rsidRPr="002228E0" w:rsidRDefault="006C0D37" w:rsidP="00971A0E">
            <w:pPr>
              <w:jc w:val="right"/>
            </w:pPr>
            <w:r w:rsidRPr="002228E0">
              <w:t>18-aug-2020</w:t>
            </w:r>
          </w:p>
        </w:tc>
        <w:tc>
          <w:tcPr>
            <w:tcW w:w="1445" w:type="dxa"/>
            <w:gridSpan w:val="2"/>
            <w:vAlign w:val="center"/>
          </w:tcPr>
          <w:p w14:paraId="29826BEE" w14:textId="77777777" w:rsidR="006C0D37" w:rsidRPr="002228E0" w:rsidRDefault="006C0D37" w:rsidP="00971A0E">
            <w:r w:rsidRPr="002228E0">
              <w:t>Dieter</w:t>
            </w:r>
          </w:p>
        </w:tc>
        <w:tc>
          <w:tcPr>
            <w:tcW w:w="7373" w:type="dxa"/>
            <w:gridSpan w:val="3"/>
            <w:vAlign w:val="center"/>
          </w:tcPr>
          <w:p w14:paraId="0B73555E" w14:textId="77777777" w:rsidR="006C0D37" w:rsidRPr="002228E0" w:rsidRDefault="006C0D37" w:rsidP="00971A0E">
            <w:r w:rsidRPr="002228E0">
              <w:t>Documentation of version 2.09.02</w:t>
            </w:r>
          </w:p>
        </w:tc>
      </w:tr>
      <w:tr w:rsidR="00086117" w:rsidRPr="002228E0" w14:paraId="3D647A32" w14:textId="77777777" w:rsidTr="00432147">
        <w:trPr>
          <w:cantSplit/>
        </w:trPr>
        <w:tc>
          <w:tcPr>
            <w:tcW w:w="1638" w:type="dxa"/>
            <w:gridSpan w:val="2"/>
          </w:tcPr>
          <w:p w14:paraId="173B43BA" w14:textId="77777777" w:rsidR="00086117" w:rsidRPr="002228E0" w:rsidRDefault="00086117" w:rsidP="00432147">
            <w:pPr>
              <w:jc w:val="right"/>
            </w:pPr>
            <w:r w:rsidRPr="002228E0">
              <w:t>1-sep-2020</w:t>
            </w:r>
          </w:p>
        </w:tc>
        <w:tc>
          <w:tcPr>
            <w:tcW w:w="1445" w:type="dxa"/>
            <w:gridSpan w:val="2"/>
            <w:vAlign w:val="center"/>
          </w:tcPr>
          <w:p w14:paraId="57A1FD4D" w14:textId="77777777" w:rsidR="00086117" w:rsidRPr="002228E0" w:rsidRDefault="00086117" w:rsidP="00432147">
            <w:r w:rsidRPr="002228E0">
              <w:t>Dieter</w:t>
            </w:r>
          </w:p>
        </w:tc>
        <w:tc>
          <w:tcPr>
            <w:tcW w:w="7373" w:type="dxa"/>
            <w:gridSpan w:val="3"/>
            <w:vAlign w:val="center"/>
          </w:tcPr>
          <w:p w14:paraId="7C7F5ECB" w14:textId="77777777" w:rsidR="00086117" w:rsidRPr="002228E0" w:rsidRDefault="00086117" w:rsidP="00432147">
            <w:r w:rsidRPr="002228E0">
              <w:t>Documentation of version 2.09.03s</w:t>
            </w:r>
          </w:p>
        </w:tc>
      </w:tr>
      <w:tr w:rsidR="00C140E7" w:rsidRPr="002228E0" w14:paraId="032EB482" w14:textId="77777777" w:rsidTr="009F6CEE">
        <w:trPr>
          <w:cantSplit/>
        </w:trPr>
        <w:tc>
          <w:tcPr>
            <w:tcW w:w="1638" w:type="dxa"/>
            <w:gridSpan w:val="2"/>
          </w:tcPr>
          <w:p w14:paraId="1328472E" w14:textId="77777777" w:rsidR="00C140E7" w:rsidRPr="002228E0" w:rsidRDefault="00C140E7" w:rsidP="009F6CEE">
            <w:pPr>
              <w:jc w:val="right"/>
            </w:pPr>
            <w:r w:rsidRPr="002228E0">
              <w:t>1-dec-2020</w:t>
            </w:r>
          </w:p>
        </w:tc>
        <w:tc>
          <w:tcPr>
            <w:tcW w:w="1445" w:type="dxa"/>
            <w:gridSpan w:val="2"/>
            <w:vAlign w:val="center"/>
          </w:tcPr>
          <w:p w14:paraId="0B3F5A6D" w14:textId="77777777" w:rsidR="00C140E7" w:rsidRPr="002228E0" w:rsidRDefault="00C140E7" w:rsidP="009F6CEE">
            <w:r w:rsidRPr="002228E0">
              <w:t>Dieter</w:t>
            </w:r>
          </w:p>
        </w:tc>
        <w:tc>
          <w:tcPr>
            <w:tcW w:w="7373" w:type="dxa"/>
            <w:gridSpan w:val="3"/>
            <w:vAlign w:val="center"/>
          </w:tcPr>
          <w:p w14:paraId="187CB4BF" w14:textId="77777777" w:rsidR="00C140E7" w:rsidRPr="002228E0" w:rsidRDefault="00C140E7" w:rsidP="009F6CEE">
            <w:r w:rsidRPr="002228E0">
              <w:t>Documentation of version 2.10</w:t>
            </w:r>
          </w:p>
        </w:tc>
      </w:tr>
      <w:tr w:rsidR="000E56A5" w:rsidRPr="002228E0" w14:paraId="443D1D28" w14:textId="77777777" w:rsidTr="006B2541">
        <w:trPr>
          <w:cantSplit/>
        </w:trPr>
        <w:tc>
          <w:tcPr>
            <w:tcW w:w="1638" w:type="dxa"/>
            <w:gridSpan w:val="2"/>
          </w:tcPr>
          <w:p w14:paraId="7983EC14" w14:textId="6663B0A0" w:rsidR="000E56A5" w:rsidRPr="002228E0" w:rsidRDefault="00C140E7" w:rsidP="006B2541">
            <w:pPr>
              <w:jc w:val="right"/>
            </w:pPr>
            <w:r w:rsidRPr="002228E0">
              <w:t>9</w:t>
            </w:r>
            <w:r w:rsidR="00553620" w:rsidRPr="002228E0">
              <w:t>-</w:t>
            </w:r>
            <w:r w:rsidR="00086117" w:rsidRPr="002228E0">
              <w:t>dec</w:t>
            </w:r>
            <w:r w:rsidR="00553620" w:rsidRPr="002228E0">
              <w:t>-20</w:t>
            </w:r>
            <w:r w:rsidR="002F48C6" w:rsidRPr="002228E0">
              <w:t>20</w:t>
            </w:r>
          </w:p>
        </w:tc>
        <w:tc>
          <w:tcPr>
            <w:tcW w:w="1445" w:type="dxa"/>
            <w:gridSpan w:val="2"/>
            <w:vAlign w:val="center"/>
          </w:tcPr>
          <w:p w14:paraId="5504A211" w14:textId="6F33A1F6" w:rsidR="000E56A5" w:rsidRPr="002228E0" w:rsidRDefault="002F48C6" w:rsidP="00D12292">
            <w:r w:rsidRPr="002228E0">
              <w:t>Dieter</w:t>
            </w:r>
          </w:p>
        </w:tc>
        <w:tc>
          <w:tcPr>
            <w:tcW w:w="7373" w:type="dxa"/>
            <w:gridSpan w:val="3"/>
            <w:vAlign w:val="center"/>
          </w:tcPr>
          <w:p w14:paraId="2DCA481C" w14:textId="7D3FA159" w:rsidR="000E56A5" w:rsidRPr="002228E0" w:rsidRDefault="00C140E7" w:rsidP="00D12292">
            <w:r w:rsidRPr="002228E0">
              <w:t>Dieter: “AD” replaced by “CE” and “BC” replaced by “</w:t>
            </w:r>
            <w:r w:rsidR="00CF2A2B" w:rsidRPr="002228E0">
              <w:t>B</w:t>
            </w:r>
            <w:r w:rsidRPr="002228E0">
              <w:t>CE”.</w:t>
            </w:r>
          </w:p>
        </w:tc>
      </w:tr>
      <w:tr w:rsidR="000C7874" w:rsidRPr="002228E0" w14:paraId="5B80E59B" w14:textId="77777777" w:rsidTr="004E0FE3">
        <w:trPr>
          <w:cantSplit/>
        </w:trPr>
        <w:tc>
          <w:tcPr>
            <w:tcW w:w="1638" w:type="dxa"/>
            <w:gridSpan w:val="2"/>
          </w:tcPr>
          <w:p w14:paraId="54488504" w14:textId="77777777" w:rsidR="000C7874" w:rsidRPr="002228E0" w:rsidRDefault="000C7874" w:rsidP="004E0FE3">
            <w:pPr>
              <w:jc w:val="right"/>
            </w:pPr>
            <w:r w:rsidRPr="002228E0">
              <w:t>15-dec-2020</w:t>
            </w:r>
          </w:p>
        </w:tc>
        <w:tc>
          <w:tcPr>
            <w:tcW w:w="1445" w:type="dxa"/>
            <w:gridSpan w:val="2"/>
            <w:vAlign w:val="center"/>
          </w:tcPr>
          <w:p w14:paraId="7D23D85F" w14:textId="77777777" w:rsidR="000C7874" w:rsidRPr="002228E0" w:rsidRDefault="000C7874" w:rsidP="004E0FE3">
            <w:r w:rsidRPr="002228E0">
              <w:t>Alois</w:t>
            </w:r>
          </w:p>
        </w:tc>
        <w:tc>
          <w:tcPr>
            <w:tcW w:w="7373" w:type="dxa"/>
            <w:gridSpan w:val="3"/>
            <w:vAlign w:val="center"/>
          </w:tcPr>
          <w:p w14:paraId="6330A042" w14:textId="77777777" w:rsidR="000C7874" w:rsidRPr="002228E0" w:rsidRDefault="000C7874" w:rsidP="004E0FE3">
            <w:r w:rsidRPr="002228E0">
              <w:t>Minor cosmetics</w:t>
            </w:r>
          </w:p>
        </w:tc>
      </w:tr>
      <w:tr w:rsidR="00CF2A2B" w:rsidRPr="002228E0" w14:paraId="20F5CBA1" w14:textId="77777777" w:rsidTr="00CF2A2B">
        <w:trPr>
          <w:cantSplit/>
        </w:trPr>
        <w:tc>
          <w:tcPr>
            <w:tcW w:w="1638" w:type="dxa"/>
            <w:gridSpan w:val="2"/>
          </w:tcPr>
          <w:p w14:paraId="2B27A73F" w14:textId="05035F87" w:rsidR="00CF2A2B" w:rsidRPr="002228E0" w:rsidRDefault="000C7874" w:rsidP="00CC3EB6">
            <w:pPr>
              <w:jc w:val="right"/>
            </w:pPr>
            <w:bookmarkStart w:id="310" w:name="_Hlk30497240"/>
            <w:r w:rsidRPr="002228E0">
              <w:t>27</w:t>
            </w:r>
            <w:r w:rsidR="00CF2A2B" w:rsidRPr="002228E0">
              <w:t>-</w:t>
            </w:r>
            <w:r w:rsidRPr="002228E0">
              <w:t>jan</w:t>
            </w:r>
            <w:r w:rsidR="00CF2A2B" w:rsidRPr="002228E0">
              <w:t>-202</w:t>
            </w:r>
            <w:r w:rsidRPr="002228E0">
              <w:t>1</w:t>
            </w:r>
          </w:p>
        </w:tc>
        <w:tc>
          <w:tcPr>
            <w:tcW w:w="1445" w:type="dxa"/>
            <w:gridSpan w:val="2"/>
            <w:vAlign w:val="center"/>
          </w:tcPr>
          <w:p w14:paraId="2B47E997" w14:textId="4704988E" w:rsidR="00CF2A2B" w:rsidRPr="002228E0" w:rsidRDefault="000C7874" w:rsidP="00CC3EB6">
            <w:r w:rsidRPr="002228E0">
              <w:t>Dieter</w:t>
            </w:r>
          </w:p>
        </w:tc>
        <w:tc>
          <w:tcPr>
            <w:tcW w:w="7373" w:type="dxa"/>
            <w:gridSpan w:val="3"/>
            <w:vAlign w:val="center"/>
          </w:tcPr>
          <w:p w14:paraId="00D90732" w14:textId="5317E718" w:rsidR="00CF2A2B" w:rsidRPr="002228E0" w:rsidRDefault="002C5F50" w:rsidP="00CC3EB6">
            <w:r w:rsidRPr="002228E0">
              <w:t>Small additions and m</w:t>
            </w:r>
            <w:r w:rsidR="00CF2A2B" w:rsidRPr="002228E0">
              <w:t>inor cosmetics</w:t>
            </w:r>
            <w:r w:rsidR="000C7874" w:rsidRPr="002228E0">
              <w:t xml:space="preserve"> based on </w:t>
            </w:r>
            <w:r w:rsidR="00A25F55" w:rsidRPr="002228E0">
              <w:t>proposals</w:t>
            </w:r>
            <w:r w:rsidR="000C7874" w:rsidRPr="002228E0">
              <w:t xml:space="preserve"> by </w:t>
            </w:r>
            <w:r w:rsidR="001D7D5F" w:rsidRPr="002228E0">
              <w:t>Aum</w:t>
            </w:r>
            <w:r w:rsidR="000C7874" w:rsidRPr="002228E0">
              <w:t xml:space="preserve"> Hren</w:t>
            </w:r>
          </w:p>
        </w:tc>
      </w:tr>
    </w:tbl>
    <w:p w14:paraId="663A66F6" w14:textId="7B4B4BBE" w:rsidR="00571448" w:rsidRPr="002228E0" w:rsidRDefault="00571448" w:rsidP="00571448">
      <w:pPr>
        <w:pStyle w:val="berschrift2"/>
      </w:pPr>
      <w:bookmarkStart w:id="311" w:name="_Toc62644311"/>
      <w:r w:rsidRPr="002228E0">
        <w:t>Release History</w:t>
      </w:r>
      <w:bookmarkEnd w:id="311"/>
    </w:p>
    <w:tbl>
      <w:tblPr>
        <w:tblW w:w="0" w:type="auto"/>
        <w:tblLayout w:type="fixed"/>
        <w:tblLook w:val="0000" w:firstRow="0" w:lastRow="0" w:firstColumn="0" w:lastColumn="0" w:noHBand="0" w:noVBand="0"/>
      </w:tblPr>
      <w:tblGrid>
        <w:gridCol w:w="959"/>
        <w:gridCol w:w="1416"/>
        <w:gridCol w:w="7372"/>
      </w:tblGrid>
      <w:tr w:rsidR="00BF3510" w:rsidRPr="002228E0" w14:paraId="576B9951" w14:textId="77777777" w:rsidTr="00034150">
        <w:trPr>
          <w:cantSplit/>
        </w:trPr>
        <w:tc>
          <w:tcPr>
            <w:tcW w:w="959" w:type="dxa"/>
          </w:tcPr>
          <w:bookmarkEnd w:id="310"/>
          <w:p w14:paraId="14A17194" w14:textId="77777777" w:rsidR="00BF3510" w:rsidRPr="002228E0" w:rsidRDefault="00BF3510" w:rsidP="003137E9">
            <w:pPr>
              <w:jc w:val="left"/>
              <w:rPr>
                <w:b/>
                <w:bCs/>
              </w:rPr>
            </w:pPr>
            <w:r w:rsidRPr="002228E0">
              <w:rPr>
                <w:b/>
                <w:bCs/>
              </w:rPr>
              <w:t>Release</w:t>
            </w:r>
          </w:p>
        </w:tc>
        <w:tc>
          <w:tcPr>
            <w:tcW w:w="1416" w:type="dxa"/>
          </w:tcPr>
          <w:p w14:paraId="108F09D1" w14:textId="77777777" w:rsidR="00BF3510" w:rsidRPr="002228E0" w:rsidRDefault="003137E9" w:rsidP="006B2541">
            <w:pPr>
              <w:jc w:val="right"/>
              <w:rPr>
                <w:b/>
                <w:bCs/>
              </w:rPr>
            </w:pPr>
            <w:r w:rsidRPr="002228E0">
              <w:rPr>
                <w:b/>
                <w:bCs/>
              </w:rPr>
              <w:t>Date</w:t>
            </w:r>
          </w:p>
        </w:tc>
        <w:tc>
          <w:tcPr>
            <w:tcW w:w="7372" w:type="dxa"/>
          </w:tcPr>
          <w:p w14:paraId="5A78629A" w14:textId="77777777" w:rsidR="00BF3510" w:rsidRPr="002228E0" w:rsidRDefault="00BF3510" w:rsidP="00034150">
            <w:pPr>
              <w:ind w:left="177"/>
              <w:jc w:val="left"/>
              <w:rPr>
                <w:b/>
                <w:bCs/>
              </w:rPr>
            </w:pPr>
          </w:p>
        </w:tc>
      </w:tr>
      <w:tr w:rsidR="00BF3510" w:rsidRPr="002228E0" w14:paraId="0764E525" w14:textId="77777777" w:rsidTr="00034150">
        <w:trPr>
          <w:cantSplit/>
        </w:trPr>
        <w:tc>
          <w:tcPr>
            <w:tcW w:w="959" w:type="dxa"/>
          </w:tcPr>
          <w:p w14:paraId="55E59D6E" w14:textId="77777777" w:rsidR="00BF3510" w:rsidRPr="002228E0" w:rsidRDefault="00BF3510" w:rsidP="003137E9">
            <w:pPr>
              <w:jc w:val="left"/>
            </w:pPr>
            <w:r w:rsidRPr="002228E0">
              <w:t>1.00</w:t>
            </w:r>
          </w:p>
        </w:tc>
        <w:tc>
          <w:tcPr>
            <w:tcW w:w="1416" w:type="dxa"/>
          </w:tcPr>
          <w:p w14:paraId="64D5591A" w14:textId="77777777" w:rsidR="00BF3510" w:rsidRPr="002228E0" w:rsidRDefault="003137E9" w:rsidP="006B2541">
            <w:pPr>
              <w:jc w:val="right"/>
            </w:pPr>
            <w:r w:rsidRPr="002228E0">
              <w:t>30-sep-1997</w:t>
            </w:r>
          </w:p>
        </w:tc>
        <w:tc>
          <w:tcPr>
            <w:tcW w:w="7372" w:type="dxa"/>
          </w:tcPr>
          <w:p w14:paraId="67C839F9" w14:textId="77777777" w:rsidR="00BF3510" w:rsidRPr="002228E0" w:rsidRDefault="00BF3510" w:rsidP="00034150">
            <w:pPr>
              <w:ind w:left="177"/>
              <w:jc w:val="left"/>
            </w:pPr>
          </w:p>
        </w:tc>
      </w:tr>
      <w:tr w:rsidR="00BF3510" w:rsidRPr="002228E0" w14:paraId="7407CE86" w14:textId="77777777" w:rsidTr="00034150">
        <w:trPr>
          <w:cantSplit/>
        </w:trPr>
        <w:tc>
          <w:tcPr>
            <w:tcW w:w="959" w:type="dxa"/>
          </w:tcPr>
          <w:p w14:paraId="44B76E32" w14:textId="77777777" w:rsidR="00BF3510" w:rsidRPr="002228E0" w:rsidRDefault="00BF3510" w:rsidP="003137E9">
            <w:pPr>
              <w:jc w:val="left"/>
            </w:pPr>
            <w:r w:rsidRPr="002228E0">
              <w:t>1.01</w:t>
            </w:r>
          </w:p>
        </w:tc>
        <w:tc>
          <w:tcPr>
            <w:tcW w:w="1416" w:type="dxa"/>
          </w:tcPr>
          <w:p w14:paraId="4C0B3F04" w14:textId="77777777" w:rsidR="00BF3510" w:rsidRPr="002228E0" w:rsidRDefault="003137E9" w:rsidP="006B2541">
            <w:pPr>
              <w:jc w:val="right"/>
            </w:pPr>
            <w:r w:rsidRPr="002228E0">
              <w:t>9-oct-1997</w:t>
            </w:r>
          </w:p>
        </w:tc>
        <w:tc>
          <w:tcPr>
            <w:tcW w:w="7372" w:type="dxa"/>
          </w:tcPr>
          <w:p w14:paraId="667D67E6" w14:textId="77777777" w:rsidR="00BF3510" w:rsidRPr="002228E0" w:rsidRDefault="00BF3510" w:rsidP="00034150">
            <w:pPr>
              <w:ind w:left="177"/>
              <w:jc w:val="left"/>
            </w:pPr>
            <w:r w:rsidRPr="002228E0">
              <w:t>houses(), sidtime() made more convenient for developer, Vertex added.</w:t>
            </w:r>
          </w:p>
        </w:tc>
      </w:tr>
      <w:tr w:rsidR="00BF3510" w:rsidRPr="002228E0" w14:paraId="729D5799" w14:textId="77777777" w:rsidTr="00034150">
        <w:trPr>
          <w:cantSplit/>
        </w:trPr>
        <w:tc>
          <w:tcPr>
            <w:tcW w:w="959" w:type="dxa"/>
          </w:tcPr>
          <w:p w14:paraId="6A8AE110" w14:textId="77777777" w:rsidR="00BF3510" w:rsidRPr="002228E0" w:rsidRDefault="00BF3510" w:rsidP="003137E9">
            <w:pPr>
              <w:jc w:val="left"/>
            </w:pPr>
            <w:r w:rsidRPr="002228E0">
              <w:t>1.02</w:t>
            </w:r>
          </w:p>
        </w:tc>
        <w:tc>
          <w:tcPr>
            <w:tcW w:w="1416" w:type="dxa"/>
          </w:tcPr>
          <w:p w14:paraId="6CE922B6" w14:textId="77777777" w:rsidR="00BF3510" w:rsidRPr="002228E0" w:rsidRDefault="003137E9" w:rsidP="006B2541">
            <w:pPr>
              <w:jc w:val="right"/>
            </w:pPr>
            <w:r w:rsidRPr="002228E0">
              <w:t>16-oct-1997</w:t>
            </w:r>
          </w:p>
        </w:tc>
        <w:tc>
          <w:tcPr>
            <w:tcW w:w="7372" w:type="dxa"/>
          </w:tcPr>
          <w:p w14:paraId="46E5A2A4" w14:textId="77777777" w:rsidR="00BF3510" w:rsidRPr="002228E0" w:rsidRDefault="00BF3510" w:rsidP="00034150">
            <w:pPr>
              <w:ind w:left="177"/>
              <w:jc w:val="left"/>
            </w:pPr>
            <w:r w:rsidRPr="002228E0">
              <w:t>houses() changed again, Visual Basic support, new numbers for fictitious planets This release was pushed to all existing licensees at this date.</w:t>
            </w:r>
          </w:p>
        </w:tc>
      </w:tr>
      <w:tr w:rsidR="00BF3510" w:rsidRPr="002228E0" w14:paraId="199A358A" w14:textId="77777777" w:rsidTr="00034150">
        <w:trPr>
          <w:cantSplit/>
        </w:trPr>
        <w:tc>
          <w:tcPr>
            <w:tcW w:w="959" w:type="dxa"/>
          </w:tcPr>
          <w:p w14:paraId="1936899C" w14:textId="77777777" w:rsidR="00BF3510" w:rsidRPr="002228E0" w:rsidRDefault="00BF3510" w:rsidP="003137E9">
            <w:pPr>
              <w:jc w:val="left"/>
            </w:pPr>
            <w:r w:rsidRPr="002228E0">
              <w:lastRenderedPageBreak/>
              <w:t>1.03</w:t>
            </w:r>
          </w:p>
        </w:tc>
        <w:tc>
          <w:tcPr>
            <w:tcW w:w="1416" w:type="dxa"/>
          </w:tcPr>
          <w:p w14:paraId="5C49F76B" w14:textId="77777777" w:rsidR="00BF3510" w:rsidRPr="002228E0" w:rsidRDefault="003137E9" w:rsidP="006B2541">
            <w:pPr>
              <w:jc w:val="right"/>
            </w:pPr>
            <w:r w:rsidRPr="002228E0">
              <w:t>28-oct-1997</w:t>
            </w:r>
          </w:p>
        </w:tc>
        <w:tc>
          <w:tcPr>
            <w:tcW w:w="7372" w:type="dxa"/>
          </w:tcPr>
          <w:p w14:paraId="1CA5A43B" w14:textId="77777777" w:rsidR="00BF3510" w:rsidRPr="002228E0" w:rsidRDefault="00BF3510" w:rsidP="00034150">
            <w:pPr>
              <w:ind w:left="177"/>
              <w:jc w:val="left"/>
            </w:pPr>
            <w:r w:rsidRPr="002228E0">
              <w:t>minor bug fixes, improved swe_fixstar() functionality. This release was not pushed, as the changes and bug fixes are minor; no changes of function definitions occurred.</w:t>
            </w:r>
          </w:p>
        </w:tc>
      </w:tr>
      <w:tr w:rsidR="00BF3510" w:rsidRPr="002228E0" w14:paraId="04F55B83" w14:textId="77777777" w:rsidTr="00034150">
        <w:trPr>
          <w:cantSplit/>
        </w:trPr>
        <w:tc>
          <w:tcPr>
            <w:tcW w:w="959" w:type="dxa"/>
          </w:tcPr>
          <w:p w14:paraId="4C04BB42" w14:textId="77777777" w:rsidR="00BF3510" w:rsidRPr="002228E0" w:rsidRDefault="00BF3510" w:rsidP="003137E9">
            <w:pPr>
              <w:jc w:val="left"/>
            </w:pPr>
            <w:r w:rsidRPr="002228E0">
              <w:t>1.04</w:t>
            </w:r>
          </w:p>
        </w:tc>
        <w:tc>
          <w:tcPr>
            <w:tcW w:w="1416" w:type="dxa"/>
          </w:tcPr>
          <w:p w14:paraId="6C90C1CB" w14:textId="77777777" w:rsidR="00BF3510" w:rsidRPr="002228E0" w:rsidRDefault="003137E9" w:rsidP="006B2541">
            <w:pPr>
              <w:jc w:val="right"/>
            </w:pPr>
            <w:r w:rsidRPr="002228E0">
              <w:t>8-dec-1997</w:t>
            </w:r>
          </w:p>
        </w:tc>
        <w:tc>
          <w:tcPr>
            <w:tcW w:w="7372" w:type="dxa"/>
          </w:tcPr>
          <w:p w14:paraId="08677B64" w14:textId="77777777" w:rsidR="00BF3510" w:rsidRPr="002228E0" w:rsidRDefault="00BF3510" w:rsidP="00034150">
            <w:pPr>
              <w:ind w:left="177"/>
              <w:jc w:val="left"/>
            </w:pPr>
            <w:r w:rsidRPr="002228E0">
              <w:t>minor bug fixes; more asteroids.</w:t>
            </w:r>
          </w:p>
        </w:tc>
      </w:tr>
      <w:tr w:rsidR="00BF3510" w:rsidRPr="002228E0" w14:paraId="52E692A4" w14:textId="77777777" w:rsidTr="00034150">
        <w:trPr>
          <w:cantSplit/>
        </w:trPr>
        <w:tc>
          <w:tcPr>
            <w:tcW w:w="959" w:type="dxa"/>
          </w:tcPr>
          <w:p w14:paraId="53C45C32" w14:textId="77777777" w:rsidR="00BF3510" w:rsidRPr="002228E0" w:rsidRDefault="00BF3510" w:rsidP="003137E9">
            <w:pPr>
              <w:jc w:val="left"/>
            </w:pPr>
            <w:r w:rsidRPr="002228E0">
              <w:t>1.10</w:t>
            </w:r>
          </w:p>
        </w:tc>
        <w:tc>
          <w:tcPr>
            <w:tcW w:w="1416" w:type="dxa"/>
          </w:tcPr>
          <w:p w14:paraId="2F11DF6E" w14:textId="77777777" w:rsidR="00BF3510" w:rsidRPr="002228E0" w:rsidRDefault="003137E9" w:rsidP="006B2541">
            <w:pPr>
              <w:jc w:val="right"/>
            </w:pPr>
            <w:r w:rsidRPr="002228E0">
              <w:t>9-jan-1998</w:t>
            </w:r>
          </w:p>
        </w:tc>
        <w:tc>
          <w:tcPr>
            <w:tcW w:w="7372" w:type="dxa"/>
          </w:tcPr>
          <w:p w14:paraId="5BB53CB3" w14:textId="77777777" w:rsidR="00BF3510" w:rsidRPr="002228E0" w:rsidRDefault="00BF3510" w:rsidP="00034150">
            <w:pPr>
              <w:ind w:left="177"/>
              <w:jc w:val="left"/>
            </w:pPr>
            <w:r w:rsidRPr="002228E0">
              <w:t>bug fix, s. Appendix. This release was pushed to all existing licensees at this date.</w:t>
            </w:r>
          </w:p>
        </w:tc>
      </w:tr>
      <w:tr w:rsidR="00BF3510" w:rsidRPr="002228E0" w14:paraId="4C0294BF" w14:textId="77777777" w:rsidTr="00034150">
        <w:trPr>
          <w:cantSplit/>
        </w:trPr>
        <w:tc>
          <w:tcPr>
            <w:tcW w:w="959" w:type="dxa"/>
          </w:tcPr>
          <w:p w14:paraId="729481D4" w14:textId="77777777" w:rsidR="00BF3510" w:rsidRPr="002228E0" w:rsidRDefault="00BF3510" w:rsidP="003137E9">
            <w:pPr>
              <w:jc w:val="left"/>
            </w:pPr>
            <w:r w:rsidRPr="002228E0">
              <w:t>1.11</w:t>
            </w:r>
          </w:p>
        </w:tc>
        <w:tc>
          <w:tcPr>
            <w:tcW w:w="1416" w:type="dxa"/>
          </w:tcPr>
          <w:p w14:paraId="4645A391" w14:textId="77777777" w:rsidR="00BF3510" w:rsidRPr="002228E0" w:rsidRDefault="003137E9" w:rsidP="006B2541">
            <w:pPr>
              <w:jc w:val="right"/>
            </w:pPr>
            <w:r w:rsidRPr="002228E0">
              <w:t>12-jan-</w:t>
            </w:r>
            <w:r w:rsidR="006B2541" w:rsidRPr="002228E0">
              <w:t>19</w:t>
            </w:r>
            <w:r w:rsidRPr="002228E0">
              <w:t>98</w:t>
            </w:r>
          </w:p>
        </w:tc>
        <w:tc>
          <w:tcPr>
            <w:tcW w:w="7372" w:type="dxa"/>
          </w:tcPr>
          <w:p w14:paraId="78A0CDC2" w14:textId="77777777" w:rsidR="00BF3510" w:rsidRPr="002228E0" w:rsidRDefault="00BF3510" w:rsidP="00034150">
            <w:pPr>
              <w:ind w:left="177"/>
              <w:jc w:val="left"/>
            </w:pPr>
            <w:r w:rsidRPr="002228E0">
              <w:t>small improvements</w:t>
            </w:r>
          </w:p>
        </w:tc>
      </w:tr>
      <w:tr w:rsidR="00BF3510" w:rsidRPr="002228E0" w14:paraId="73612566" w14:textId="77777777" w:rsidTr="00034150">
        <w:trPr>
          <w:cantSplit/>
        </w:trPr>
        <w:tc>
          <w:tcPr>
            <w:tcW w:w="959" w:type="dxa"/>
          </w:tcPr>
          <w:p w14:paraId="1A11343D" w14:textId="77777777" w:rsidR="00BF3510" w:rsidRPr="002228E0" w:rsidRDefault="00BF3510" w:rsidP="003137E9">
            <w:pPr>
              <w:jc w:val="left"/>
            </w:pPr>
            <w:r w:rsidRPr="002228E0">
              <w:t>1.20</w:t>
            </w:r>
          </w:p>
        </w:tc>
        <w:tc>
          <w:tcPr>
            <w:tcW w:w="1416" w:type="dxa"/>
          </w:tcPr>
          <w:p w14:paraId="210DBB43" w14:textId="77777777" w:rsidR="00BF3510" w:rsidRPr="002228E0" w:rsidRDefault="003137E9" w:rsidP="006B2541">
            <w:pPr>
              <w:jc w:val="right"/>
            </w:pPr>
            <w:r w:rsidRPr="002228E0">
              <w:t>20-jan-</w:t>
            </w:r>
            <w:r w:rsidR="006B2541" w:rsidRPr="002228E0">
              <w:t>19</w:t>
            </w:r>
            <w:r w:rsidRPr="002228E0">
              <w:t>98</w:t>
            </w:r>
          </w:p>
        </w:tc>
        <w:tc>
          <w:tcPr>
            <w:tcW w:w="7372" w:type="dxa"/>
          </w:tcPr>
          <w:p w14:paraId="26D5CE89" w14:textId="77777777" w:rsidR="00BF3510" w:rsidRPr="002228E0" w:rsidRDefault="00553620" w:rsidP="00034150">
            <w:pPr>
              <w:ind w:left="177"/>
              <w:jc w:val="left"/>
            </w:pPr>
            <w:r w:rsidRPr="002228E0">
              <w:rPr>
                <w:b/>
                <w:bCs/>
                <w:shd w:val="clear" w:color="auto" w:fill="FFFF00"/>
              </w:rPr>
              <w:t>new</w:t>
            </w:r>
            <w:r w:rsidR="00BF3510" w:rsidRPr="002228E0">
              <w:t>: topocentric planets and house positions; a minor bug fix</w:t>
            </w:r>
          </w:p>
        </w:tc>
      </w:tr>
      <w:tr w:rsidR="00BF3510" w:rsidRPr="002228E0" w14:paraId="752F5426" w14:textId="77777777" w:rsidTr="00034150">
        <w:trPr>
          <w:cantSplit/>
        </w:trPr>
        <w:tc>
          <w:tcPr>
            <w:tcW w:w="959" w:type="dxa"/>
          </w:tcPr>
          <w:p w14:paraId="70E4ACC4" w14:textId="77777777" w:rsidR="00BF3510" w:rsidRPr="002228E0" w:rsidRDefault="00BF3510" w:rsidP="003137E9">
            <w:pPr>
              <w:jc w:val="left"/>
            </w:pPr>
            <w:r w:rsidRPr="002228E0">
              <w:t>1.21</w:t>
            </w:r>
          </w:p>
        </w:tc>
        <w:tc>
          <w:tcPr>
            <w:tcW w:w="1416" w:type="dxa"/>
          </w:tcPr>
          <w:p w14:paraId="0FC4DF01" w14:textId="77777777" w:rsidR="00BF3510" w:rsidRPr="002228E0" w:rsidRDefault="003137E9" w:rsidP="006B2541">
            <w:pPr>
              <w:jc w:val="right"/>
            </w:pPr>
            <w:r w:rsidRPr="002228E0">
              <w:t>28-jan-</w:t>
            </w:r>
            <w:r w:rsidR="006B2541" w:rsidRPr="002228E0">
              <w:t>19</w:t>
            </w:r>
            <w:r w:rsidRPr="002228E0">
              <w:t>98</w:t>
            </w:r>
          </w:p>
        </w:tc>
        <w:tc>
          <w:tcPr>
            <w:tcW w:w="7372" w:type="dxa"/>
          </w:tcPr>
          <w:p w14:paraId="0EABF053" w14:textId="77777777" w:rsidR="00BF3510" w:rsidRPr="002228E0" w:rsidRDefault="00BF3510" w:rsidP="00034150">
            <w:pPr>
              <w:ind w:left="177"/>
              <w:jc w:val="left"/>
            </w:pPr>
            <w:r w:rsidRPr="002228E0">
              <w:t>Delphi declarations and sample for Delphi 1.0</w:t>
            </w:r>
          </w:p>
        </w:tc>
      </w:tr>
      <w:tr w:rsidR="00BF3510" w:rsidRPr="002228E0" w14:paraId="4FE9A99D" w14:textId="77777777" w:rsidTr="00034150">
        <w:trPr>
          <w:cantSplit/>
        </w:trPr>
        <w:tc>
          <w:tcPr>
            <w:tcW w:w="959" w:type="dxa"/>
          </w:tcPr>
          <w:p w14:paraId="33BC3842" w14:textId="77777777" w:rsidR="00BF3510" w:rsidRPr="002228E0" w:rsidRDefault="00BF3510" w:rsidP="003137E9">
            <w:pPr>
              <w:jc w:val="left"/>
            </w:pPr>
            <w:r w:rsidRPr="002228E0">
              <w:t>1.22</w:t>
            </w:r>
          </w:p>
        </w:tc>
        <w:tc>
          <w:tcPr>
            <w:tcW w:w="1416" w:type="dxa"/>
          </w:tcPr>
          <w:p w14:paraId="56C6F898" w14:textId="77777777" w:rsidR="00BF3510" w:rsidRPr="002228E0" w:rsidRDefault="003137E9" w:rsidP="006B2541">
            <w:pPr>
              <w:jc w:val="right"/>
            </w:pPr>
            <w:r w:rsidRPr="002228E0">
              <w:t>2-feb-</w:t>
            </w:r>
            <w:r w:rsidR="006B2541" w:rsidRPr="002228E0">
              <w:t>19</w:t>
            </w:r>
            <w:r w:rsidRPr="002228E0">
              <w:t>98</w:t>
            </w:r>
          </w:p>
        </w:tc>
        <w:tc>
          <w:tcPr>
            <w:tcW w:w="7372" w:type="dxa"/>
          </w:tcPr>
          <w:p w14:paraId="2A3BB709" w14:textId="77777777" w:rsidR="00BF3510" w:rsidRPr="002228E0" w:rsidRDefault="00553620" w:rsidP="00034150">
            <w:pPr>
              <w:ind w:left="177"/>
              <w:jc w:val="left"/>
            </w:pPr>
            <w:r w:rsidRPr="002228E0">
              <w:t xml:space="preserve">asteroids </w:t>
            </w:r>
            <w:r w:rsidR="00BF3510" w:rsidRPr="002228E0">
              <w:t>moved to subdirectory. Swe_calc() finds them there.</w:t>
            </w:r>
          </w:p>
        </w:tc>
      </w:tr>
      <w:tr w:rsidR="00BF3510" w:rsidRPr="002228E0" w14:paraId="46F63D6B" w14:textId="77777777" w:rsidTr="00034150">
        <w:trPr>
          <w:cantSplit/>
        </w:trPr>
        <w:tc>
          <w:tcPr>
            <w:tcW w:w="959" w:type="dxa"/>
          </w:tcPr>
          <w:p w14:paraId="521CC19A" w14:textId="77777777" w:rsidR="00BF3510" w:rsidRPr="002228E0" w:rsidRDefault="00BF3510" w:rsidP="003137E9">
            <w:pPr>
              <w:jc w:val="left"/>
            </w:pPr>
            <w:r w:rsidRPr="002228E0">
              <w:t>1.23</w:t>
            </w:r>
          </w:p>
        </w:tc>
        <w:tc>
          <w:tcPr>
            <w:tcW w:w="1416" w:type="dxa"/>
          </w:tcPr>
          <w:p w14:paraId="343C1B6B" w14:textId="77777777" w:rsidR="00BF3510" w:rsidRPr="002228E0" w:rsidRDefault="003137E9" w:rsidP="006B2541">
            <w:pPr>
              <w:jc w:val="right"/>
            </w:pPr>
            <w:r w:rsidRPr="002228E0">
              <w:t>11-feb-</w:t>
            </w:r>
            <w:r w:rsidR="006B2541" w:rsidRPr="002228E0">
              <w:t>19</w:t>
            </w:r>
            <w:r w:rsidRPr="002228E0">
              <w:t>98</w:t>
            </w:r>
          </w:p>
        </w:tc>
        <w:tc>
          <w:tcPr>
            <w:tcW w:w="7372" w:type="dxa"/>
          </w:tcPr>
          <w:p w14:paraId="00F4B5FC" w14:textId="77777777" w:rsidR="00BF3510" w:rsidRPr="002228E0" w:rsidRDefault="00BF3510" w:rsidP="00034150">
            <w:pPr>
              <w:ind w:left="177"/>
              <w:jc w:val="left"/>
            </w:pPr>
            <w:r w:rsidRPr="002228E0">
              <w:t>two minor bug fixes.</w:t>
            </w:r>
          </w:p>
        </w:tc>
      </w:tr>
      <w:tr w:rsidR="00BF3510" w:rsidRPr="002228E0" w14:paraId="78FA112C" w14:textId="77777777" w:rsidTr="00034150">
        <w:trPr>
          <w:cantSplit/>
        </w:trPr>
        <w:tc>
          <w:tcPr>
            <w:tcW w:w="959" w:type="dxa"/>
          </w:tcPr>
          <w:p w14:paraId="6F9F068A" w14:textId="77777777" w:rsidR="00BF3510" w:rsidRPr="002228E0" w:rsidRDefault="00BF3510" w:rsidP="003137E9">
            <w:pPr>
              <w:jc w:val="left"/>
            </w:pPr>
            <w:r w:rsidRPr="002228E0">
              <w:t>1.24</w:t>
            </w:r>
          </w:p>
        </w:tc>
        <w:tc>
          <w:tcPr>
            <w:tcW w:w="1416" w:type="dxa"/>
          </w:tcPr>
          <w:p w14:paraId="42CACB2D" w14:textId="77777777" w:rsidR="00BF3510" w:rsidRPr="002228E0" w:rsidRDefault="003137E9" w:rsidP="006B2541">
            <w:pPr>
              <w:jc w:val="right"/>
            </w:pPr>
            <w:r w:rsidRPr="002228E0">
              <w:t>7-mar-1998</w:t>
            </w:r>
          </w:p>
        </w:tc>
        <w:tc>
          <w:tcPr>
            <w:tcW w:w="7372" w:type="dxa"/>
          </w:tcPr>
          <w:p w14:paraId="78E15EAD" w14:textId="77777777" w:rsidR="00BF3510" w:rsidRPr="002228E0" w:rsidRDefault="00553620" w:rsidP="00034150">
            <w:pPr>
              <w:ind w:left="177"/>
              <w:jc w:val="left"/>
            </w:pPr>
            <w:r w:rsidRPr="002228E0">
              <w:t xml:space="preserve">documentation </w:t>
            </w:r>
            <w:r w:rsidR="00BF3510" w:rsidRPr="002228E0">
              <w:t>for Borland C++ Builder added, see section 14.3</w:t>
            </w:r>
          </w:p>
        </w:tc>
      </w:tr>
      <w:tr w:rsidR="00BF3510" w:rsidRPr="002228E0" w14:paraId="71721961" w14:textId="77777777" w:rsidTr="00034150">
        <w:trPr>
          <w:cantSplit/>
        </w:trPr>
        <w:tc>
          <w:tcPr>
            <w:tcW w:w="959" w:type="dxa"/>
          </w:tcPr>
          <w:p w14:paraId="2C71CEC7" w14:textId="77777777" w:rsidR="00BF3510" w:rsidRPr="002228E0" w:rsidRDefault="00BF3510" w:rsidP="003137E9">
            <w:pPr>
              <w:jc w:val="left"/>
            </w:pPr>
            <w:r w:rsidRPr="002228E0">
              <w:t>1.25</w:t>
            </w:r>
          </w:p>
        </w:tc>
        <w:tc>
          <w:tcPr>
            <w:tcW w:w="1416" w:type="dxa"/>
          </w:tcPr>
          <w:p w14:paraId="251683A2" w14:textId="77777777" w:rsidR="00BF3510" w:rsidRPr="002228E0" w:rsidRDefault="003137E9" w:rsidP="006B2541">
            <w:pPr>
              <w:jc w:val="right"/>
            </w:pPr>
            <w:r w:rsidRPr="002228E0">
              <w:t>4-jun-1998</w:t>
            </w:r>
          </w:p>
        </w:tc>
        <w:tc>
          <w:tcPr>
            <w:tcW w:w="7372" w:type="dxa"/>
          </w:tcPr>
          <w:p w14:paraId="6BC4A16F" w14:textId="77777777" w:rsidR="00BF3510" w:rsidRPr="002228E0" w:rsidRDefault="00553620" w:rsidP="00034150">
            <w:pPr>
              <w:ind w:left="177"/>
              <w:jc w:val="left"/>
            </w:pPr>
            <w:r w:rsidRPr="002228E0">
              <w:t xml:space="preserve">sample </w:t>
            </w:r>
            <w:r w:rsidR="00BF3510" w:rsidRPr="002228E0">
              <w:t>for Borland Delphi-2 added</w:t>
            </w:r>
          </w:p>
        </w:tc>
      </w:tr>
      <w:tr w:rsidR="00BF3510" w:rsidRPr="002228E0" w14:paraId="579D1ABF" w14:textId="77777777" w:rsidTr="00034150">
        <w:trPr>
          <w:cantSplit/>
        </w:trPr>
        <w:tc>
          <w:tcPr>
            <w:tcW w:w="959" w:type="dxa"/>
          </w:tcPr>
          <w:p w14:paraId="41449A65" w14:textId="77777777" w:rsidR="00BF3510" w:rsidRPr="002228E0" w:rsidRDefault="00BF3510" w:rsidP="003137E9">
            <w:pPr>
              <w:jc w:val="left"/>
            </w:pPr>
            <w:r w:rsidRPr="002228E0">
              <w:t>1.26</w:t>
            </w:r>
          </w:p>
        </w:tc>
        <w:tc>
          <w:tcPr>
            <w:tcW w:w="1416" w:type="dxa"/>
          </w:tcPr>
          <w:p w14:paraId="7FE3EDC7" w14:textId="77777777" w:rsidR="00BF3510" w:rsidRPr="002228E0" w:rsidRDefault="003137E9" w:rsidP="006B2541">
            <w:pPr>
              <w:jc w:val="right"/>
            </w:pPr>
            <w:r w:rsidRPr="002228E0">
              <w:t>29-nov-1998</w:t>
            </w:r>
          </w:p>
        </w:tc>
        <w:tc>
          <w:tcPr>
            <w:tcW w:w="7372" w:type="dxa"/>
          </w:tcPr>
          <w:p w14:paraId="6625EA5F" w14:textId="77777777" w:rsidR="00BF3510" w:rsidRPr="002228E0" w:rsidRDefault="00BF3510" w:rsidP="00034150">
            <w:pPr>
              <w:ind w:left="177"/>
              <w:jc w:val="left"/>
            </w:pPr>
            <w:r w:rsidRPr="002228E0">
              <w:t>full source code made available, Placalc API documented</w:t>
            </w:r>
          </w:p>
        </w:tc>
      </w:tr>
      <w:tr w:rsidR="00BF3510" w:rsidRPr="002228E0" w14:paraId="58BC51FB" w14:textId="77777777" w:rsidTr="00034150">
        <w:trPr>
          <w:cantSplit/>
        </w:trPr>
        <w:tc>
          <w:tcPr>
            <w:tcW w:w="959" w:type="dxa"/>
          </w:tcPr>
          <w:p w14:paraId="4118023B" w14:textId="77777777" w:rsidR="00BF3510" w:rsidRPr="002228E0" w:rsidRDefault="00BF3510" w:rsidP="003137E9">
            <w:pPr>
              <w:jc w:val="left"/>
            </w:pPr>
            <w:r w:rsidRPr="002228E0">
              <w:t>1.27</w:t>
            </w:r>
          </w:p>
        </w:tc>
        <w:tc>
          <w:tcPr>
            <w:tcW w:w="1416" w:type="dxa"/>
          </w:tcPr>
          <w:p w14:paraId="511A5A0A" w14:textId="77777777" w:rsidR="00BF3510" w:rsidRPr="002228E0" w:rsidRDefault="003137E9" w:rsidP="006B2541">
            <w:pPr>
              <w:jc w:val="right"/>
            </w:pPr>
            <w:r w:rsidRPr="002228E0">
              <w:t>2-dec-1998</w:t>
            </w:r>
          </w:p>
        </w:tc>
        <w:tc>
          <w:tcPr>
            <w:tcW w:w="7372" w:type="dxa"/>
          </w:tcPr>
          <w:p w14:paraId="7AFD0BD8" w14:textId="77777777" w:rsidR="00BF3510" w:rsidRPr="002228E0" w:rsidRDefault="00553620" w:rsidP="00034150">
            <w:pPr>
              <w:ind w:left="177"/>
              <w:jc w:val="left"/>
            </w:pPr>
            <w:r w:rsidRPr="002228E0">
              <w:t xml:space="preserve">changes </w:t>
            </w:r>
            <w:r w:rsidR="00BF3510" w:rsidRPr="002228E0">
              <w:t>to SE_EPHE_PATH and swe_set_ephe_path()</w:t>
            </w:r>
          </w:p>
        </w:tc>
      </w:tr>
      <w:tr w:rsidR="00BF3510" w:rsidRPr="002228E0" w14:paraId="00960EC3" w14:textId="77777777" w:rsidTr="00034150">
        <w:trPr>
          <w:cantSplit/>
        </w:trPr>
        <w:tc>
          <w:tcPr>
            <w:tcW w:w="959" w:type="dxa"/>
          </w:tcPr>
          <w:p w14:paraId="4BA1F568" w14:textId="77777777" w:rsidR="00BF3510" w:rsidRPr="002228E0" w:rsidRDefault="00BF3510" w:rsidP="003137E9">
            <w:pPr>
              <w:jc w:val="left"/>
            </w:pPr>
            <w:r w:rsidRPr="002228E0">
              <w:t>1.30</w:t>
            </w:r>
          </w:p>
        </w:tc>
        <w:tc>
          <w:tcPr>
            <w:tcW w:w="1416" w:type="dxa"/>
          </w:tcPr>
          <w:p w14:paraId="1F506DDA" w14:textId="77777777" w:rsidR="00BF3510" w:rsidRPr="002228E0" w:rsidRDefault="003137E9" w:rsidP="006B2541">
            <w:pPr>
              <w:jc w:val="right"/>
            </w:pPr>
            <w:r w:rsidRPr="002228E0">
              <w:t>17-dec-1998</w:t>
            </w:r>
          </w:p>
        </w:tc>
        <w:tc>
          <w:tcPr>
            <w:tcW w:w="7372" w:type="dxa"/>
          </w:tcPr>
          <w:p w14:paraId="6B92FA37" w14:textId="77777777" w:rsidR="00BF3510" w:rsidRPr="002228E0" w:rsidRDefault="00553620" w:rsidP="00034150">
            <w:pPr>
              <w:ind w:left="177"/>
              <w:jc w:val="left"/>
            </w:pPr>
            <w:r w:rsidRPr="002228E0">
              <w:t xml:space="preserve">time </w:t>
            </w:r>
            <w:r w:rsidR="00BF3510" w:rsidRPr="002228E0">
              <w:t>range extended to 10'800 years</w:t>
            </w:r>
          </w:p>
        </w:tc>
      </w:tr>
      <w:tr w:rsidR="00BF3510" w:rsidRPr="002228E0" w14:paraId="0483AE3F" w14:textId="77777777" w:rsidTr="00034150">
        <w:trPr>
          <w:cantSplit/>
        </w:trPr>
        <w:tc>
          <w:tcPr>
            <w:tcW w:w="959" w:type="dxa"/>
          </w:tcPr>
          <w:p w14:paraId="17C10F35" w14:textId="77777777" w:rsidR="00BF3510" w:rsidRPr="002228E0" w:rsidRDefault="00BF3510" w:rsidP="003137E9">
            <w:pPr>
              <w:jc w:val="left"/>
            </w:pPr>
            <w:r w:rsidRPr="002228E0">
              <w:t>1.31</w:t>
            </w:r>
          </w:p>
        </w:tc>
        <w:tc>
          <w:tcPr>
            <w:tcW w:w="1416" w:type="dxa"/>
          </w:tcPr>
          <w:p w14:paraId="647118DA" w14:textId="77777777" w:rsidR="00BF3510" w:rsidRPr="002228E0" w:rsidRDefault="003137E9" w:rsidP="006B2541">
            <w:pPr>
              <w:jc w:val="right"/>
            </w:pPr>
            <w:r w:rsidRPr="002228E0">
              <w:t>12-jan-1999</w:t>
            </w:r>
          </w:p>
        </w:tc>
        <w:tc>
          <w:tcPr>
            <w:tcW w:w="7372" w:type="dxa"/>
          </w:tcPr>
          <w:p w14:paraId="61D35C2A" w14:textId="77777777" w:rsidR="00BF3510" w:rsidRPr="002228E0" w:rsidRDefault="00553620" w:rsidP="00034150">
            <w:pPr>
              <w:ind w:left="177"/>
              <w:jc w:val="left"/>
            </w:pPr>
            <w:r w:rsidRPr="002228E0">
              <w:rPr>
                <w:b/>
                <w:bCs/>
                <w:shd w:val="clear" w:color="auto" w:fill="FFFF00"/>
              </w:rPr>
              <w:t>new</w:t>
            </w:r>
            <w:r w:rsidR="00BF3510" w:rsidRPr="002228E0">
              <w:t>: Eclipse functions added</w:t>
            </w:r>
          </w:p>
        </w:tc>
      </w:tr>
      <w:tr w:rsidR="00BF3510" w:rsidRPr="002228E0" w14:paraId="592615A5" w14:textId="77777777" w:rsidTr="00034150">
        <w:trPr>
          <w:cantSplit/>
        </w:trPr>
        <w:tc>
          <w:tcPr>
            <w:tcW w:w="959" w:type="dxa"/>
          </w:tcPr>
          <w:p w14:paraId="4AC06B72" w14:textId="77777777" w:rsidR="00BF3510" w:rsidRPr="002228E0" w:rsidRDefault="00BF3510" w:rsidP="003137E9">
            <w:pPr>
              <w:jc w:val="left"/>
            </w:pPr>
            <w:r w:rsidRPr="002228E0">
              <w:t>1.40</w:t>
            </w:r>
          </w:p>
        </w:tc>
        <w:tc>
          <w:tcPr>
            <w:tcW w:w="1416" w:type="dxa"/>
          </w:tcPr>
          <w:p w14:paraId="52E6D5F8" w14:textId="77777777" w:rsidR="00BF3510" w:rsidRPr="002228E0" w:rsidRDefault="003137E9" w:rsidP="006B2541">
            <w:pPr>
              <w:jc w:val="right"/>
            </w:pPr>
            <w:r w:rsidRPr="002228E0">
              <w:t>19-apr-</w:t>
            </w:r>
            <w:r w:rsidR="006B2541" w:rsidRPr="002228E0">
              <w:t>19</w:t>
            </w:r>
            <w:r w:rsidRPr="002228E0">
              <w:t>99</w:t>
            </w:r>
          </w:p>
        </w:tc>
        <w:tc>
          <w:tcPr>
            <w:tcW w:w="7372" w:type="dxa"/>
          </w:tcPr>
          <w:p w14:paraId="7CAB77F6" w14:textId="77777777" w:rsidR="00BF3510" w:rsidRPr="002228E0" w:rsidRDefault="00553620" w:rsidP="00034150">
            <w:pPr>
              <w:ind w:left="177"/>
              <w:jc w:val="left"/>
            </w:pPr>
            <w:r w:rsidRPr="002228E0">
              <w:rPr>
                <w:b/>
                <w:bCs/>
                <w:shd w:val="clear" w:color="auto" w:fill="FFFF00"/>
              </w:rPr>
              <w:t>new</w:t>
            </w:r>
            <w:r w:rsidR="00BF3510" w:rsidRPr="002228E0">
              <w:t>: planetary phenomena added; bug fix in swe_sol_ecl_when_glob();</w:t>
            </w:r>
          </w:p>
        </w:tc>
      </w:tr>
      <w:tr w:rsidR="00BF3510" w:rsidRPr="002228E0" w14:paraId="45104C81" w14:textId="77777777" w:rsidTr="00034150">
        <w:trPr>
          <w:cantSplit/>
        </w:trPr>
        <w:tc>
          <w:tcPr>
            <w:tcW w:w="959" w:type="dxa"/>
          </w:tcPr>
          <w:p w14:paraId="25194FC2" w14:textId="77777777" w:rsidR="00BF3510" w:rsidRPr="002228E0" w:rsidRDefault="00BF3510" w:rsidP="003137E9">
            <w:pPr>
              <w:jc w:val="left"/>
            </w:pPr>
            <w:r w:rsidRPr="002228E0">
              <w:t>1.50</w:t>
            </w:r>
          </w:p>
        </w:tc>
        <w:tc>
          <w:tcPr>
            <w:tcW w:w="1416" w:type="dxa"/>
          </w:tcPr>
          <w:p w14:paraId="57157FC5" w14:textId="77777777" w:rsidR="00BF3510" w:rsidRPr="002228E0" w:rsidRDefault="003137E9" w:rsidP="006B2541">
            <w:pPr>
              <w:jc w:val="right"/>
            </w:pPr>
            <w:r w:rsidRPr="002228E0">
              <w:t>27-jul-</w:t>
            </w:r>
            <w:r w:rsidR="006B2541" w:rsidRPr="002228E0">
              <w:t>19</w:t>
            </w:r>
            <w:r w:rsidRPr="002228E0">
              <w:t>99</w:t>
            </w:r>
          </w:p>
        </w:tc>
        <w:tc>
          <w:tcPr>
            <w:tcW w:w="7372" w:type="dxa"/>
          </w:tcPr>
          <w:p w14:paraId="6ED38E8B" w14:textId="77777777" w:rsidR="00BF3510" w:rsidRPr="002228E0" w:rsidRDefault="00553620" w:rsidP="00034150">
            <w:pPr>
              <w:ind w:left="177"/>
              <w:jc w:val="left"/>
            </w:pPr>
            <w:r w:rsidRPr="002228E0">
              <w:rPr>
                <w:b/>
                <w:bCs/>
                <w:shd w:val="clear" w:color="auto" w:fill="FFFF00"/>
              </w:rPr>
              <w:t>new</w:t>
            </w:r>
            <w:r w:rsidR="00BF3510" w:rsidRPr="002228E0">
              <w:t>: SIDEREAL planetary positions and houses; new fixstars.cat</w:t>
            </w:r>
          </w:p>
        </w:tc>
      </w:tr>
      <w:tr w:rsidR="00BF3510" w:rsidRPr="002228E0" w14:paraId="26566622" w14:textId="77777777" w:rsidTr="00034150">
        <w:trPr>
          <w:cantSplit/>
        </w:trPr>
        <w:tc>
          <w:tcPr>
            <w:tcW w:w="959" w:type="dxa"/>
          </w:tcPr>
          <w:p w14:paraId="1D53BAD2" w14:textId="77777777" w:rsidR="00BF3510" w:rsidRPr="002228E0" w:rsidRDefault="00BF3510" w:rsidP="003137E9">
            <w:pPr>
              <w:jc w:val="left"/>
            </w:pPr>
            <w:r w:rsidRPr="002228E0">
              <w:t>1.51</w:t>
            </w:r>
          </w:p>
        </w:tc>
        <w:tc>
          <w:tcPr>
            <w:tcW w:w="1416" w:type="dxa"/>
          </w:tcPr>
          <w:p w14:paraId="3032C87B" w14:textId="77777777" w:rsidR="00BF3510" w:rsidRPr="002228E0" w:rsidRDefault="003137E9" w:rsidP="006B2541">
            <w:pPr>
              <w:jc w:val="right"/>
            </w:pPr>
            <w:r w:rsidRPr="002228E0">
              <w:t>16-aug-</w:t>
            </w:r>
            <w:r w:rsidR="006B2541" w:rsidRPr="002228E0">
              <w:t>19</w:t>
            </w:r>
            <w:r w:rsidRPr="002228E0">
              <w:t>99</w:t>
            </w:r>
          </w:p>
        </w:tc>
        <w:tc>
          <w:tcPr>
            <w:tcW w:w="7372" w:type="dxa"/>
          </w:tcPr>
          <w:p w14:paraId="2741E762" w14:textId="77777777" w:rsidR="00BF3510" w:rsidRPr="002228E0" w:rsidRDefault="00553620" w:rsidP="00034150">
            <w:pPr>
              <w:ind w:left="177"/>
              <w:jc w:val="left"/>
            </w:pPr>
            <w:r w:rsidRPr="002228E0">
              <w:t>minor bug fixes</w:t>
            </w:r>
          </w:p>
        </w:tc>
      </w:tr>
      <w:tr w:rsidR="00BF3510" w:rsidRPr="002228E0" w14:paraId="2262267A" w14:textId="77777777" w:rsidTr="00034150">
        <w:trPr>
          <w:cantSplit/>
        </w:trPr>
        <w:tc>
          <w:tcPr>
            <w:tcW w:w="959" w:type="dxa"/>
          </w:tcPr>
          <w:p w14:paraId="5B98DD6C" w14:textId="77777777" w:rsidR="00BF3510" w:rsidRPr="002228E0" w:rsidRDefault="00BF3510" w:rsidP="003137E9">
            <w:pPr>
              <w:jc w:val="left"/>
            </w:pPr>
            <w:r w:rsidRPr="002228E0">
              <w:t>1.60</w:t>
            </w:r>
          </w:p>
        </w:tc>
        <w:tc>
          <w:tcPr>
            <w:tcW w:w="1416" w:type="dxa"/>
          </w:tcPr>
          <w:p w14:paraId="1273657C" w14:textId="77777777" w:rsidR="00BF3510" w:rsidRPr="002228E0" w:rsidRDefault="003137E9" w:rsidP="006B2541">
            <w:pPr>
              <w:jc w:val="right"/>
            </w:pPr>
            <w:r w:rsidRPr="002228E0">
              <w:t>15-feb-2000</w:t>
            </w:r>
          </w:p>
        </w:tc>
        <w:tc>
          <w:tcPr>
            <w:tcW w:w="7372" w:type="dxa"/>
          </w:tcPr>
          <w:p w14:paraId="7008F314" w14:textId="77777777" w:rsidR="00BF3510" w:rsidRPr="002228E0" w:rsidRDefault="00553620" w:rsidP="00034150">
            <w:pPr>
              <w:ind w:left="177"/>
              <w:jc w:val="left"/>
            </w:pPr>
            <w:r w:rsidRPr="002228E0">
              <w:t xml:space="preserve">major release with </w:t>
            </w:r>
            <w:r w:rsidRPr="002228E0">
              <w:rPr>
                <w:shd w:val="clear" w:color="auto" w:fill="FFFF00"/>
              </w:rPr>
              <w:t>many new features</w:t>
            </w:r>
            <w:r w:rsidRPr="002228E0">
              <w:t xml:space="preserve"> and some minor bug fixes</w:t>
            </w:r>
          </w:p>
        </w:tc>
      </w:tr>
      <w:tr w:rsidR="00BF3510" w:rsidRPr="002228E0" w14:paraId="79A2E41A" w14:textId="77777777" w:rsidTr="00034150">
        <w:trPr>
          <w:cantSplit/>
        </w:trPr>
        <w:tc>
          <w:tcPr>
            <w:tcW w:w="959" w:type="dxa"/>
          </w:tcPr>
          <w:p w14:paraId="2A6AD27D" w14:textId="77777777" w:rsidR="00BF3510" w:rsidRPr="002228E0" w:rsidRDefault="00BF3510" w:rsidP="003137E9">
            <w:pPr>
              <w:jc w:val="left"/>
            </w:pPr>
            <w:r w:rsidRPr="002228E0">
              <w:t>1.61</w:t>
            </w:r>
          </w:p>
        </w:tc>
        <w:tc>
          <w:tcPr>
            <w:tcW w:w="1416" w:type="dxa"/>
          </w:tcPr>
          <w:p w14:paraId="5F19D9C7" w14:textId="77777777" w:rsidR="00BF3510" w:rsidRPr="002228E0" w:rsidRDefault="003137E9" w:rsidP="006B2541">
            <w:pPr>
              <w:jc w:val="right"/>
            </w:pPr>
            <w:r w:rsidRPr="002228E0">
              <w:t>11-sep-2000</w:t>
            </w:r>
          </w:p>
        </w:tc>
        <w:tc>
          <w:tcPr>
            <w:tcW w:w="7372" w:type="dxa"/>
          </w:tcPr>
          <w:p w14:paraId="7DC4955C" w14:textId="77777777" w:rsidR="00BF3510" w:rsidRPr="002228E0" w:rsidRDefault="00553620" w:rsidP="00034150">
            <w:pPr>
              <w:ind w:left="177"/>
              <w:jc w:val="left"/>
            </w:pPr>
            <w:r w:rsidRPr="002228E0">
              <w:t xml:space="preserve">minor release, additions to se_rise_trans(), swe_houses(), </w:t>
            </w:r>
            <w:r w:rsidR="00E7025C" w:rsidRPr="002228E0">
              <w:t>fictitious</w:t>
            </w:r>
            <w:r w:rsidRPr="002228E0">
              <w:t xml:space="preserve"> planets</w:t>
            </w:r>
          </w:p>
        </w:tc>
      </w:tr>
      <w:tr w:rsidR="00BF3510" w:rsidRPr="002228E0" w14:paraId="4C5C53FB" w14:textId="77777777" w:rsidTr="00034150">
        <w:trPr>
          <w:cantSplit/>
        </w:trPr>
        <w:tc>
          <w:tcPr>
            <w:tcW w:w="959" w:type="dxa"/>
          </w:tcPr>
          <w:p w14:paraId="7915B90C" w14:textId="77777777" w:rsidR="00BF3510" w:rsidRPr="002228E0" w:rsidRDefault="00BF3510" w:rsidP="003137E9">
            <w:pPr>
              <w:jc w:val="left"/>
            </w:pPr>
            <w:r w:rsidRPr="002228E0">
              <w:t>1.61.01</w:t>
            </w:r>
          </w:p>
        </w:tc>
        <w:tc>
          <w:tcPr>
            <w:tcW w:w="1416" w:type="dxa"/>
          </w:tcPr>
          <w:p w14:paraId="5168E816" w14:textId="77777777" w:rsidR="00BF3510" w:rsidRPr="002228E0" w:rsidRDefault="003137E9" w:rsidP="006B2541">
            <w:pPr>
              <w:jc w:val="right"/>
            </w:pPr>
            <w:r w:rsidRPr="002228E0">
              <w:t>18-sep-2000</w:t>
            </w:r>
          </w:p>
        </w:tc>
        <w:tc>
          <w:tcPr>
            <w:tcW w:w="7372" w:type="dxa"/>
          </w:tcPr>
          <w:p w14:paraId="409C6F08" w14:textId="77777777" w:rsidR="00BF3510" w:rsidRPr="002228E0" w:rsidRDefault="00553620" w:rsidP="00034150">
            <w:pPr>
              <w:ind w:left="177"/>
              <w:jc w:val="left"/>
            </w:pPr>
            <w:r w:rsidRPr="002228E0">
              <w:t xml:space="preserve">minor </w:t>
            </w:r>
            <w:r w:rsidR="00BF3510" w:rsidRPr="002228E0">
              <w:t>release, added Alcabitus house system</w:t>
            </w:r>
          </w:p>
        </w:tc>
      </w:tr>
      <w:tr w:rsidR="00BF3510" w:rsidRPr="002228E0" w14:paraId="51003DB3" w14:textId="77777777" w:rsidTr="00034150">
        <w:trPr>
          <w:cantSplit/>
        </w:trPr>
        <w:tc>
          <w:tcPr>
            <w:tcW w:w="959" w:type="dxa"/>
          </w:tcPr>
          <w:p w14:paraId="0D0EA85E" w14:textId="77777777" w:rsidR="00BF3510" w:rsidRPr="002228E0" w:rsidRDefault="00BF3510" w:rsidP="003137E9">
            <w:pPr>
              <w:jc w:val="left"/>
            </w:pPr>
            <w:r w:rsidRPr="002228E0">
              <w:t>1.61.02</w:t>
            </w:r>
          </w:p>
        </w:tc>
        <w:tc>
          <w:tcPr>
            <w:tcW w:w="1416" w:type="dxa"/>
          </w:tcPr>
          <w:p w14:paraId="065DCC02" w14:textId="77777777" w:rsidR="00BF3510" w:rsidRPr="002228E0" w:rsidRDefault="003137E9" w:rsidP="006B2541">
            <w:pPr>
              <w:jc w:val="right"/>
            </w:pPr>
            <w:r w:rsidRPr="002228E0">
              <w:t>10-jul-2001</w:t>
            </w:r>
          </w:p>
        </w:tc>
        <w:tc>
          <w:tcPr>
            <w:tcW w:w="7372" w:type="dxa"/>
          </w:tcPr>
          <w:p w14:paraId="5768227F" w14:textId="77777777" w:rsidR="00BF3510" w:rsidRPr="002228E0" w:rsidRDefault="00553620" w:rsidP="00034150">
            <w:pPr>
              <w:ind w:left="177"/>
              <w:jc w:val="left"/>
            </w:pPr>
            <w:r w:rsidRPr="002228E0">
              <w:t xml:space="preserve">minor </w:t>
            </w:r>
            <w:r w:rsidR="00BF3510" w:rsidRPr="002228E0">
              <w:t>release, fixed bug which prevented asteroid files &gt; 22767 to be accepted</w:t>
            </w:r>
          </w:p>
        </w:tc>
      </w:tr>
      <w:tr w:rsidR="00BF3510" w:rsidRPr="002228E0" w14:paraId="5E5A3549" w14:textId="77777777" w:rsidTr="00034150">
        <w:trPr>
          <w:cantSplit/>
        </w:trPr>
        <w:tc>
          <w:tcPr>
            <w:tcW w:w="959" w:type="dxa"/>
          </w:tcPr>
          <w:p w14:paraId="114BD485" w14:textId="77777777" w:rsidR="00BF3510" w:rsidRPr="002228E0" w:rsidRDefault="00BF3510" w:rsidP="003137E9">
            <w:pPr>
              <w:jc w:val="left"/>
            </w:pPr>
            <w:r w:rsidRPr="002228E0">
              <w:t>1.61.03</w:t>
            </w:r>
          </w:p>
        </w:tc>
        <w:tc>
          <w:tcPr>
            <w:tcW w:w="1416" w:type="dxa"/>
          </w:tcPr>
          <w:p w14:paraId="2524B9A6" w14:textId="77777777" w:rsidR="00BF3510" w:rsidRPr="002228E0" w:rsidRDefault="003137E9" w:rsidP="006B2541">
            <w:pPr>
              <w:jc w:val="right"/>
            </w:pPr>
            <w:r w:rsidRPr="002228E0">
              <w:t>20-jul-2001</w:t>
            </w:r>
          </w:p>
        </w:tc>
        <w:tc>
          <w:tcPr>
            <w:tcW w:w="7372" w:type="dxa"/>
          </w:tcPr>
          <w:p w14:paraId="0CF2EC26" w14:textId="77777777" w:rsidR="00BF3510" w:rsidRPr="002228E0" w:rsidRDefault="00553620" w:rsidP="00034150">
            <w:pPr>
              <w:ind w:left="177"/>
              <w:jc w:val="left"/>
            </w:pPr>
            <w:r w:rsidRPr="002228E0">
              <w:t xml:space="preserve">minor </w:t>
            </w:r>
            <w:r w:rsidR="00BF3510" w:rsidRPr="002228E0">
              <w:t>release, fixed bug which was introduced in 1.61.02: Ecliptic was computed in Radians instead of degrees</w:t>
            </w:r>
          </w:p>
        </w:tc>
      </w:tr>
      <w:tr w:rsidR="00BF3510" w:rsidRPr="002228E0" w14:paraId="620E1200" w14:textId="77777777" w:rsidTr="00034150">
        <w:trPr>
          <w:cantSplit/>
        </w:trPr>
        <w:tc>
          <w:tcPr>
            <w:tcW w:w="959" w:type="dxa"/>
          </w:tcPr>
          <w:p w14:paraId="45BB164C" w14:textId="77777777" w:rsidR="00BF3510" w:rsidRPr="002228E0" w:rsidRDefault="00BF3510" w:rsidP="003137E9">
            <w:pPr>
              <w:jc w:val="left"/>
            </w:pPr>
            <w:r w:rsidRPr="002228E0">
              <w:t>1.62.00</w:t>
            </w:r>
          </w:p>
        </w:tc>
        <w:tc>
          <w:tcPr>
            <w:tcW w:w="1416" w:type="dxa"/>
          </w:tcPr>
          <w:p w14:paraId="35534737" w14:textId="77777777" w:rsidR="00BF3510" w:rsidRPr="002228E0" w:rsidRDefault="003137E9" w:rsidP="006B2541">
            <w:pPr>
              <w:jc w:val="right"/>
            </w:pPr>
            <w:r w:rsidRPr="002228E0">
              <w:t xml:space="preserve"> 23-jul-2001</w:t>
            </w:r>
          </w:p>
        </w:tc>
        <w:tc>
          <w:tcPr>
            <w:tcW w:w="7372" w:type="dxa"/>
          </w:tcPr>
          <w:p w14:paraId="56DFC825" w14:textId="77777777" w:rsidR="00BF3510" w:rsidRPr="002228E0" w:rsidRDefault="00553620" w:rsidP="00034150">
            <w:pPr>
              <w:ind w:left="177"/>
              <w:jc w:val="left"/>
            </w:pPr>
            <w:r w:rsidRPr="002228E0">
              <w:t xml:space="preserve">minor </w:t>
            </w:r>
            <w:r w:rsidR="00BF3510" w:rsidRPr="002228E0">
              <w:t xml:space="preserve">release, several bug fixes, code for fictitious satellites of the </w:t>
            </w:r>
            <w:r w:rsidR="009B68B0" w:rsidRPr="002228E0">
              <w:t>Earth</w:t>
            </w:r>
            <w:r w:rsidR="00BF3510" w:rsidRPr="002228E0">
              <w:t>, asteroid files &gt; 55535 are accepted</w:t>
            </w:r>
          </w:p>
        </w:tc>
      </w:tr>
      <w:tr w:rsidR="00BF3510" w:rsidRPr="002228E0" w14:paraId="03BA1EBB" w14:textId="77777777" w:rsidTr="00034150">
        <w:trPr>
          <w:cantSplit/>
        </w:trPr>
        <w:tc>
          <w:tcPr>
            <w:tcW w:w="959" w:type="dxa"/>
          </w:tcPr>
          <w:p w14:paraId="50D56CAE" w14:textId="77777777" w:rsidR="00BF3510" w:rsidRPr="002228E0" w:rsidRDefault="00BF3510" w:rsidP="003137E9">
            <w:pPr>
              <w:jc w:val="left"/>
            </w:pPr>
            <w:r w:rsidRPr="002228E0">
              <w:t>1.62.01</w:t>
            </w:r>
          </w:p>
        </w:tc>
        <w:tc>
          <w:tcPr>
            <w:tcW w:w="1416" w:type="dxa"/>
          </w:tcPr>
          <w:p w14:paraId="26B73185" w14:textId="77777777" w:rsidR="00BF3510" w:rsidRPr="002228E0" w:rsidRDefault="003137E9" w:rsidP="006B2541">
            <w:pPr>
              <w:jc w:val="right"/>
            </w:pPr>
            <w:r w:rsidRPr="002228E0">
              <w:t>16-oct-2001</w:t>
            </w:r>
          </w:p>
        </w:tc>
        <w:tc>
          <w:tcPr>
            <w:tcW w:w="7372" w:type="dxa"/>
          </w:tcPr>
          <w:p w14:paraId="5CF37AC7" w14:textId="77777777" w:rsidR="00BF3510" w:rsidRPr="002228E0" w:rsidRDefault="00553620" w:rsidP="00034150">
            <w:pPr>
              <w:ind w:left="177"/>
              <w:jc w:val="left"/>
            </w:pPr>
            <w:r w:rsidRPr="002228E0">
              <w:t xml:space="preserve">bug </w:t>
            </w:r>
            <w:r w:rsidR="00BF3510" w:rsidRPr="002228E0">
              <w:t xml:space="preserve">fix, string overflow in sweph.c::read_const(), </w:t>
            </w:r>
          </w:p>
        </w:tc>
      </w:tr>
      <w:tr w:rsidR="00BF3510" w:rsidRPr="002228E0" w14:paraId="48FA6BF8" w14:textId="77777777" w:rsidTr="00034150">
        <w:trPr>
          <w:cantSplit/>
        </w:trPr>
        <w:tc>
          <w:tcPr>
            <w:tcW w:w="959" w:type="dxa"/>
          </w:tcPr>
          <w:p w14:paraId="163997C5" w14:textId="77777777" w:rsidR="00BF3510" w:rsidRPr="002228E0" w:rsidRDefault="00BF3510" w:rsidP="003137E9">
            <w:pPr>
              <w:jc w:val="left"/>
            </w:pPr>
            <w:r w:rsidRPr="002228E0">
              <w:t>1.63.00</w:t>
            </w:r>
          </w:p>
        </w:tc>
        <w:tc>
          <w:tcPr>
            <w:tcW w:w="1416" w:type="dxa"/>
          </w:tcPr>
          <w:p w14:paraId="3A801E02" w14:textId="77777777" w:rsidR="00BF3510" w:rsidRPr="002228E0" w:rsidRDefault="003137E9" w:rsidP="006B2541">
            <w:pPr>
              <w:jc w:val="right"/>
            </w:pPr>
            <w:r w:rsidRPr="002228E0">
              <w:t>5-jan-2002</w:t>
            </w:r>
          </w:p>
        </w:tc>
        <w:tc>
          <w:tcPr>
            <w:tcW w:w="7372" w:type="dxa"/>
          </w:tcPr>
          <w:p w14:paraId="600C0A77" w14:textId="77777777" w:rsidR="00BF3510" w:rsidRPr="002228E0" w:rsidRDefault="00553620" w:rsidP="00034150">
            <w:pPr>
              <w:ind w:left="177"/>
              <w:jc w:val="left"/>
            </w:pPr>
            <w:r w:rsidRPr="002228E0">
              <w:t xml:space="preserve">added </w:t>
            </w:r>
            <w:r w:rsidR="00BF3510" w:rsidRPr="002228E0">
              <w:t xml:space="preserve">house calculation to swetest.c and swetest.exe </w:t>
            </w:r>
          </w:p>
        </w:tc>
      </w:tr>
      <w:tr w:rsidR="00BF3510" w:rsidRPr="002228E0" w14:paraId="2CDD7458" w14:textId="77777777" w:rsidTr="00034150">
        <w:trPr>
          <w:cantSplit/>
        </w:trPr>
        <w:tc>
          <w:tcPr>
            <w:tcW w:w="959" w:type="dxa"/>
          </w:tcPr>
          <w:p w14:paraId="4A0CE2C8" w14:textId="77777777" w:rsidR="00BF3510" w:rsidRPr="002228E0" w:rsidRDefault="00BF3510" w:rsidP="003137E9">
            <w:pPr>
              <w:jc w:val="left"/>
            </w:pPr>
            <w:r w:rsidRPr="002228E0">
              <w:t>1.64.00</w:t>
            </w:r>
          </w:p>
        </w:tc>
        <w:tc>
          <w:tcPr>
            <w:tcW w:w="1416" w:type="dxa"/>
          </w:tcPr>
          <w:p w14:paraId="6B64FCC1" w14:textId="77777777" w:rsidR="00BF3510" w:rsidRPr="002228E0" w:rsidRDefault="003137E9" w:rsidP="006B2541">
            <w:pPr>
              <w:jc w:val="right"/>
            </w:pPr>
            <w:r w:rsidRPr="002228E0">
              <w:t>6-mar-2002</w:t>
            </w:r>
          </w:p>
        </w:tc>
        <w:tc>
          <w:tcPr>
            <w:tcW w:w="7372" w:type="dxa"/>
          </w:tcPr>
          <w:p w14:paraId="1C4159BF" w14:textId="77777777" w:rsidR="00BF3510" w:rsidRPr="002228E0" w:rsidRDefault="00553620" w:rsidP="00034150">
            <w:pPr>
              <w:ind w:left="177"/>
              <w:jc w:val="left"/>
            </w:pPr>
            <w:r w:rsidRPr="002228E0">
              <w:t xml:space="preserve">house </w:t>
            </w:r>
            <w:r w:rsidR="00BF3510" w:rsidRPr="002228E0">
              <w:t>system ‘G’ for house functions and function swe_gauquelin_sector() for Gauquelin sector calculations</w:t>
            </w:r>
          </w:p>
          <w:p w14:paraId="121CC1F1" w14:textId="77777777" w:rsidR="00BF3510" w:rsidRPr="002228E0" w:rsidRDefault="00553620" w:rsidP="00034150">
            <w:pPr>
              <w:ind w:left="177"/>
              <w:jc w:val="left"/>
            </w:pPr>
            <w:r w:rsidRPr="002228E0">
              <w:t xml:space="preserve">occultations </w:t>
            </w:r>
            <w:r w:rsidR="00BF3510" w:rsidRPr="002228E0">
              <w:t>of planets and fixed stars by the moon</w:t>
            </w:r>
          </w:p>
          <w:p w14:paraId="7448EDF3" w14:textId="77777777" w:rsidR="00BF3510" w:rsidRPr="002228E0" w:rsidRDefault="00553620" w:rsidP="00034150">
            <w:pPr>
              <w:ind w:left="177"/>
              <w:jc w:val="left"/>
            </w:pPr>
            <w:r w:rsidRPr="002228E0">
              <w:t xml:space="preserve">new </w:t>
            </w:r>
            <w:r w:rsidR="00BF3510" w:rsidRPr="002228E0">
              <w:t>Delta T algorithms</w:t>
            </w:r>
          </w:p>
        </w:tc>
      </w:tr>
      <w:tr w:rsidR="00BF3510" w:rsidRPr="002228E0" w14:paraId="5E5582C8" w14:textId="77777777" w:rsidTr="00034150">
        <w:trPr>
          <w:cantSplit/>
        </w:trPr>
        <w:tc>
          <w:tcPr>
            <w:tcW w:w="959" w:type="dxa"/>
          </w:tcPr>
          <w:p w14:paraId="46C5318E" w14:textId="77777777" w:rsidR="00BF3510" w:rsidRPr="002228E0" w:rsidRDefault="00BF3510" w:rsidP="003137E9">
            <w:pPr>
              <w:jc w:val="left"/>
            </w:pPr>
            <w:r w:rsidRPr="002228E0">
              <w:t>1.64.01</w:t>
            </w:r>
          </w:p>
        </w:tc>
        <w:tc>
          <w:tcPr>
            <w:tcW w:w="1416" w:type="dxa"/>
          </w:tcPr>
          <w:p w14:paraId="160AE968" w14:textId="77777777" w:rsidR="00BF3510" w:rsidRPr="002228E0" w:rsidRDefault="003137E9" w:rsidP="006B2541">
            <w:pPr>
              <w:jc w:val="right"/>
            </w:pPr>
            <w:r w:rsidRPr="002228E0">
              <w:t>26-jun-2002</w:t>
            </w:r>
          </w:p>
        </w:tc>
        <w:tc>
          <w:tcPr>
            <w:tcW w:w="7372" w:type="dxa"/>
          </w:tcPr>
          <w:p w14:paraId="3BA905EF" w14:textId="77777777" w:rsidR="00BF3510" w:rsidRPr="002228E0" w:rsidRDefault="00553620" w:rsidP="00034150">
            <w:pPr>
              <w:ind w:left="177"/>
              <w:jc w:val="left"/>
            </w:pPr>
            <w:r w:rsidRPr="002228E0">
              <w:t xml:space="preserve">bug </w:t>
            </w:r>
            <w:r w:rsidR="00BF3510" w:rsidRPr="002228E0">
              <w:t>fix in swe_fixstar(). Stars with decl. between –1° and 0° were wrong</w:t>
            </w:r>
          </w:p>
        </w:tc>
      </w:tr>
      <w:tr w:rsidR="00BF3510" w:rsidRPr="002228E0" w14:paraId="38CF968B" w14:textId="77777777" w:rsidTr="00034150">
        <w:trPr>
          <w:cantSplit/>
        </w:trPr>
        <w:tc>
          <w:tcPr>
            <w:tcW w:w="959" w:type="dxa"/>
          </w:tcPr>
          <w:p w14:paraId="11870E26" w14:textId="77777777" w:rsidR="00BF3510" w:rsidRPr="002228E0" w:rsidRDefault="00BF3510" w:rsidP="003137E9">
            <w:pPr>
              <w:jc w:val="left"/>
            </w:pPr>
            <w:r w:rsidRPr="002228E0">
              <w:t>1.65.00</w:t>
            </w:r>
          </w:p>
        </w:tc>
        <w:tc>
          <w:tcPr>
            <w:tcW w:w="1416" w:type="dxa"/>
          </w:tcPr>
          <w:p w14:paraId="053672F8" w14:textId="77777777" w:rsidR="00BF3510" w:rsidRPr="002228E0" w:rsidRDefault="003137E9" w:rsidP="006B2541">
            <w:pPr>
              <w:jc w:val="right"/>
            </w:pPr>
            <w:r w:rsidRPr="002228E0">
              <w:t>12-jun-2003</w:t>
            </w:r>
          </w:p>
        </w:tc>
        <w:tc>
          <w:tcPr>
            <w:tcW w:w="7372" w:type="dxa"/>
          </w:tcPr>
          <w:p w14:paraId="14E53930" w14:textId="77777777" w:rsidR="00BF3510" w:rsidRPr="002228E0" w:rsidRDefault="00553620" w:rsidP="00034150">
            <w:pPr>
              <w:ind w:left="177"/>
              <w:jc w:val="left"/>
            </w:pPr>
            <w:r w:rsidRPr="002228E0">
              <w:t xml:space="preserve">long </w:t>
            </w:r>
            <w:r w:rsidR="00BF3510" w:rsidRPr="002228E0">
              <w:t>variables replaced by INT32 for 64-bit compilers</w:t>
            </w:r>
          </w:p>
        </w:tc>
      </w:tr>
      <w:tr w:rsidR="00BF3510" w:rsidRPr="002228E0" w14:paraId="00B84123" w14:textId="77777777" w:rsidTr="00034150">
        <w:trPr>
          <w:cantSplit/>
        </w:trPr>
        <w:tc>
          <w:tcPr>
            <w:tcW w:w="959" w:type="dxa"/>
          </w:tcPr>
          <w:p w14:paraId="0ECF1D81" w14:textId="77777777" w:rsidR="00BF3510" w:rsidRPr="002228E0" w:rsidRDefault="00BF3510" w:rsidP="003137E9">
            <w:pPr>
              <w:jc w:val="left"/>
            </w:pPr>
            <w:r w:rsidRPr="002228E0">
              <w:t>1.66.00</w:t>
            </w:r>
          </w:p>
        </w:tc>
        <w:tc>
          <w:tcPr>
            <w:tcW w:w="1416" w:type="dxa"/>
          </w:tcPr>
          <w:p w14:paraId="3AAB8A85" w14:textId="77777777" w:rsidR="00BF3510" w:rsidRPr="002228E0" w:rsidRDefault="003137E9" w:rsidP="006B2541">
            <w:pPr>
              <w:jc w:val="right"/>
            </w:pPr>
            <w:r w:rsidRPr="002228E0">
              <w:t>10-jul-2003</w:t>
            </w:r>
          </w:p>
        </w:tc>
        <w:tc>
          <w:tcPr>
            <w:tcW w:w="7372" w:type="dxa"/>
          </w:tcPr>
          <w:p w14:paraId="61EDF40B" w14:textId="77777777" w:rsidR="00BF3510" w:rsidRPr="002228E0" w:rsidRDefault="00553620" w:rsidP="00034150">
            <w:pPr>
              <w:ind w:left="177"/>
              <w:jc w:val="left"/>
            </w:pPr>
            <w:r w:rsidRPr="002228E0">
              <w:t xml:space="preserve">house </w:t>
            </w:r>
            <w:r w:rsidR="00BF3510" w:rsidRPr="002228E0">
              <w:t>system ‘M’ for Morinus houses</w:t>
            </w:r>
          </w:p>
        </w:tc>
      </w:tr>
      <w:tr w:rsidR="00BF3510" w:rsidRPr="002228E0" w14:paraId="643567E6" w14:textId="77777777" w:rsidTr="00034150">
        <w:trPr>
          <w:cantSplit/>
        </w:trPr>
        <w:tc>
          <w:tcPr>
            <w:tcW w:w="959" w:type="dxa"/>
          </w:tcPr>
          <w:p w14:paraId="37A787D9" w14:textId="77777777" w:rsidR="00BF3510" w:rsidRPr="002228E0" w:rsidRDefault="00BF3510" w:rsidP="003137E9">
            <w:pPr>
              <w:jc w:val="left"/>
            </w:pPr>
            <w:r w:rsidRPr="002228E0">
              <w:t>1.67.00</w:t>
            </w:r>
          </w:p>
        </w:tc>
        <w:tc>
          <w:tcPr>
            <w:tcW w:w="1416" w:type="dxa"/>
          </w:tcPr>
          <w:p w14:paraId="31136926" w14:textId="77777777" w:rsidR="00BF3510" w:rsidRPr="002228E0" w:rsidRDefault="003137E9" w:rsidP="006B2541">
            <w:pPr>
              <w:jc w:val="right"/>
            </w:pPr>
            <w:r w:rsidRPr="002228E0">
              <w:t>31-mar-2005</w:t>
            </w:r>
          </w:p>
        </w:tc>
        <w:tc>
          <w:tcPr>
            <w:tcW w:w="7372" w:type="dxa"/>
          </w:tcPr>
          <w:p w14:paraId="50B5A986" w14:textId="77777777" w:rsidR="00BF3510" w:rsidRPr="002228E0" w:rsidRDefault="00553620" w:rsidP="00034150">
            <w:pPr>
              <w:ind w:left="177"/>
              <w:jc w:val="left"/>
            </w:pPr>
            <w:r w:rsidRPr="002228E0">
              <w:t xml:space="preserve">update </w:t>
            </w:r>
            <w:r w:rsidR="00BF3510" w:rsidRPr="002228E0">
              <w:t>Delta T</w:t>
            </w:r>
          </w:p>
        </w:tc>
      </w:tr>
      <w:tr w:rsidR="00BF3510" w:rsidRPr="002228E0" w14:paraId="1A7FB598" w14:textId="77777777" w:rsidTr="00034150">
        <w:trPr>
          <w:cantSplit/>
        </w:trPr>
        <w:tc>
          <w:tcPr>
            <w:tcW w:w="959" w:type="dxa"/>
          </w:tcPr>
          <w:p w14:paraId="6FDFC3CF" w14:textId="77777777" w:rsidR="00BF3510" w:rsidRPr="002228E0" w:rsidRDefault="00BF3510" w:rsidP="003137E9">
            <w:pPr>
              <w:jc w:val="left"/>
            </w:pPr>
            <w:r w:rsidRPr="002228E0">
              <w:t>1.67.01</w:t>
            </w:r>
          </w:p>
        </w:tc>
        <w:tc>
          <w:tcPr>
            <w:tcW w:w="1416" w:type="dxa"/>
          </w:tcPr>
          <w:p w14:paraId="7667D38F" w14:textId="77777777" w:rsidR="00BF3510" w:rsidRPr="002228E0" w:rsidRDefault="003137E9" w:rsidP="006B2541">
            <w:pPr>
              <w:jc w:val="right"/>
            </w:pPr>
            <w:r w:rsidRPr="002228E0">
              <w:t>3-may-2005</w:t>
            </w:r>
          </w:p>
        </w:tc>
        <w:tc>
          <w:tcPr>
            <w:tcW w:w="7372" w:type="dxa"/>
          </w:tcPr>
          <w:p w14:paraId="082BFC6E" w14:textId="77777777" w:rsidR="00BF3510" w:rsidRPr="002228E0" w:rsidRDefault="00553620" w:rsidP="00034150">
            <w:pPr>
              <w:ind w:left="177"/>
              <w:jc w:val="left"/>
            </w:pPr>
            <w:r w:rsidRPr="002228E0">
              <w:t xml:space="preserve">docs </w:t>
            </w:r>
            <w:r w:rsidR="00BF3510" w:rsidRPr="002228E0">
              <w:t>for sidereal calculations (Chap. 10) updated (precession-corrected transits)</w:t>
            </w:r>
          </w:p>
        </w:tc>
      </w:tr>
      <w:tr w:rsidR="00BF3510" w:rsidRPr="002228E0" w14:paraId="4804C65A" w14:textId="77777777" w:rsidTr="00034150">
        <w:trPr>
          <w:cantSplit/>
        </w:trPr>
        <w:tc>
          <w:tcPr>
            <w:tcW w:w="959" w:type="dxa"/>
          </w:tcPr>
          <w:p w14:paraId="30665373" w14:textId="77777777" w:rsidR="00BF3510" w:rsidRPr="002228E0" w:rsidRDefault="00BF3510" w:rsidP="003137E9">
            <w:pPr>
              <w:jc w:val="left"/>
            </w:pPr>
            <w:r w:rsidRPr="002228E0">
              <w:t>1.70.00</w:t>
            </w:r>
          </w:p>
        </w:tc>
        <w:tc>
          <w:tcPr>
            <w:tcW w:w="1416" w:type="dxa"/>
          </w:tcPr>
          <w:p w14:paraId="609C2457" w14:textId="77777777" w:rsidR="00BF3510" w:rsidRPr="002228E0" w:rsidRDefault="003137E9" w:rsidP="006B2541">
            <w:pPr>
              <w:jc w:val="right"/>
            </w:pPr>
            <w:r w:rsidRPr="002228E0">
              <w:t>22-feb-2006</w:t>
            </w:r>
          </w:p>
        </w:tc>
        <w:tc>
          <w:tcPr>
            <w:tcW w:w="7372" w:type="dxa"/>
          </w:tcPr>
          <w:p w14:paraId="612AF4F8" w14:textId="77777777" w:rsidR="00BF3510" w:rsidRPr="002228E0" w:rsidRDefault="00BF3510" w:rsidP="00034150">
            <w:pPr>
              <w:ind w:left="177"/>
              <w:jc w:val="left"/>
            </w:pPr>
            <w:r w:rsidRPr="002228E0">
              <w:t>all relevant IAU resolutions up to 2005 have been implemented</w:t>
            </w:r>
          </w:p>
        </w:tc>
      </w:tr>
      <w:tr w:rsidR="00BF3510" w:rsidRPr="002228E0" w14:paraId="2C2B0181" w14:textId="77777777" w:rsidTr="00034150">
        <w:trPr>
          <w:cantSplit/>
        </w:trPr>
        <w:tc>
          <w:tcPr>
            <w:tcW w:w="959" w:type="dxa"/>
          </w:tcPr>
          <w:p w14:paraId="7A3A58FD" w14:textId="77777777" w:rsidR="00BF3510" w:rsidRPr="002228E0" w:rsidRDefault="00BF3510" w:rsidP="003137E9">
            <w:pPr>
              <w:jc w:val="left"/>
            </w:pPr>
            <w:r w:rsidRPr="002228E0">
              <w:t>1.70.01</w:t>
            </w:r>
          </w:p>
        </w:tc>
        <w:tc>
          <w:tcPr>
            <w:tcW w:w="1416" w:type="dxa"/>
          </w:tcPr>
          <w:p w14:paraId="2B74CA23" w14:textId="77777777" w:rsidR="00BF3510" w:rsidRPr="002228E0" w:rsidRDefault="003137E9" w:rsidP="006B2541">
            <w:pPr>
              <w:jc w:val="right"/>
            </w:pPr>
            <w:r w:rsidRPr="002228E0">
              <w:t>2-may-2006</w:t>
            </w:r>
          </w:p>
        </w:tc>
        <w:tc>
          <w:tcPr>
            <w:tcW w:w="7372" w:type="dxa"/>
          </w:tcPr>
          <w:p w14:paraId="3A7B6DAB" w14:textId="77777777" w:rsidR="00BF3510" w:rsidRPr="002228E0" w:rsidRDefault="00BF3510" w:rsidP="00034150">
            <w:pPr>
              <w:ind w:left="177"/>
              <w:jc w:val="left"/>
            </w:pPr>
            <w:r w:rsidRPr="002228E0">
              <w:t>minor bug fix</w:t>
            </w:r>
          </w:p>
        </w:tc>
      </w:tr>
      <w:tr w:rsidR="00BF3510" w:rsidRPr="002228E0" w14:paraId="657BBE8E" w14:textId="77777777" w:rsidTr="00034150">
        <w:trPr>
          <w:cantSplit/>
        </w:trPr>
        <w:tc>
          <w:tcPr>
            <w:tcW w:w="959" w:type="dxa"/>
          </w:tcPr>
          <w:p w14:paraId="08E5772D" w14:textId="77777777" w:rsidR="00BF3510" w:rsidRPr="002228E0" w:rsidRDefault="00BF3510" w:rsidP="003137E9">
            <w:pPr>
              <w:jc w:val="left"/>
            </w:pPr>
            <w:r w:rsidRPr="002228E0">
              <w:t>1.70.02</w:t>
            </w:r>
          </w:p>
        </w:tc>
        <w:tc>
          <w:tcPr>
            <w:tcW w:w="1416" w:type="dxa"/>
          </w:tcPr>
          <w:p w14:paraId="6619AD7F" w14:textId="77777777" w:rsidR="00BF3510" w:rsidRPr="002228E0" w:rsidRDefault="003137E9" w:rsidP="006B2541">
            <w:pPr>
              <w:jc w:val="right"/>
            </w:pPr>
            <w:r w:rsidRPr="002228E0">
              <w:t>5-may-2006</w:t>
            </w:r>
          </w:p>
        </w:tc>
        <w:tc>
          <w:tcPr>
            <w:tcW w:w="7372" w:type="dxa"/>
          </w:tcPr>
          <w:p w14:paraId="0221CB2A" w14:textId="77777777" w:rsidR="00BF3510" w:rsidRPr="002228E0" w:rsidRDefault="00BF3510" w:rsidP="00034150">
            <w:pPr>
              <w:ind w:left="177"/>
              <w:jc w:val="left"/>
            </w:pPr>
            <w:r w:rsidRPr="002228E0">
              <w:t>minor bug fix</w:t>
            </w:r>
          </w:p>
        </w:tc>
      </w:tr>
      <w:tr w:rsidR="00BF3510" w:rsidRPr="002228E0" w14:paraId="008B16AE" w14:textId="77777777" w:rsidTr="00034150">
        <w:trPr>
          <w:cantSplit/>
        </w:trPr>
        <w:tc>
          <w:tcPr>
            <w:tcW w:w="959" w:type="dxa"/>
          </w:tcPr>
          <w:p w14:paraId="574A458C" w14:textId="77777777" w:rsidR="00BF3510" w:rsidRPr="002228E0" w:rsidRDefault="00BF3510" w:rsidP="003137E9">
            <w:pPr>
              <w:jc w:val="left"/>
            </w:pPr>
            <w:r w:rsidRPr="002228E0">
              <w:t>1.70.03</w:t>
            </w:r>
          </w:p>
        </w:tc>
        <w:tc>
          <w:tcPr>
            <w:tcW w:w="1416" w:type="dxa"/>
          </w:tcPr>
          <w:p w14:paraId="575AF548" w14:textId="77777777" w:rsidR="00BF3510" w:rsidRPr="002228E0" w:rsidRDefault="003137E9" w:rsidP="006B2541">
            <w:pPr>
              <w:jc w:val="right"/>
            </w:pPr>
            <w:r w:rsidRPr="002228E0">
              <w:t>30-jun-2006</w:t>
            </w:r>
          </w:p>
        </w:tc>
        <w:tc>
          <w:tcPr>
            <w:tcW w:w="7372" w:type="dxa"/>
          </w:tcPr>
          <w:p w14:paraId="5780BACC" w14:textId="77777777" w:rsidR="00BF3510" w:rsidRPr="002228E0" w:rsidRDefault="00BF3510" w:rsidP="00034150">
            <w:pPr>
              <w:ind w:left="177"/>
              <w:jc w:val="left"/>
            </w:pPr>
            <w:r w:rsidRPr="002228E0">
              <w:t>bug fix</w:t>
            </w:r>
          </w:p>
        </w:tc>
      </w:tr>
      <w:tr w:rsidR="00BF3510" w:rsidRPr="002228E0" w14:paraId="0AED92D0" w14:textId="77777777" w:rsidTr="00034150">
        <w:trPr>
          <w:cantSplit/>
        </w:trPr>
        <w:tc>
          <w:tcPr>
            <w:tcW w:w="959" w:type="dxa"/>
          </w:tcPr>
          <w:p w14:paraId="72F1BA45" w14:textId="77777777" w:rsidR="00BF3510" w:rsidRPr="002228E0" w:rsidRDefault="00BF3510" w:rsidP="003137E9">
            <w:pPr>
              <w:jc w:val="left"/>
            </w:pPr>
            <w:r w:rsidRPr="002228E0">
              <w:t>1.71</w:t>
            </w:r>
          </w:p>
        </w:tc>
        <w:tc>
          <w:tcPr>
            <w:tcW w:w="1416" w:type="dxa"/>
          </w:tcPr>
          <w:p w14:paraId="3E83D796" w14:textId="77777777" w:rsidR="00BF3510" w:rsidRPr="002228E0" w:rsidRDefault="003137E9" w:rsidP="006B2541">
            <w:pPr>
              <w:jc w:val="right"/>
            </w:pPr>
            <w:r w:rsidRPr="002228E0">
              <w:t>28-sep-2006</w:t>
            </w:r>
          </w:p>
        </w:tc>
        <w:tc>
          <w:tcPr>
            <w:tcW w:w="7372" w:type="dxa"/>
          </w:tcPr>
          <w:p w14:paraId="62F277DF" w14:textId="77777777" w:rsidR="00BF3510" w:rsidRPr="002228E0" w:rsidRDefault="00BF3510" w:rsidP="00034150">
            <w:pPr>
              <w:ind w:left="177"/>
              <w:jc w:val="left"/>
            </w:pPr>
            <w:r w:rsidRPr="002228E0">
              <w:t>Swiss Ephemeris functions able to calculate minor planet</w:t>
            </w:r>
            <w:r w:rsidR="00446B06" w:rsidRPr="002228E0">
              <w:t xml:space="preserve"> </w:t>
            </w:r>
            <w:r w:rsidRPr="002228E0">
              <w:t>no 134340 Pluto</w:t>
            </w:r>
          </w:p>
        </w:tc>
      </w:tr>
      <w:tr w:rsidR="00BF3510" w:rsidRPr="002228E0" w14:paraId="7FDF3E07" w14:textId="77777777" w:rsidTr="00034150">
        <w:trPr>
          <w:cantSplit/>
        </w:trPr>
        <w:tc>
          <w:tcPr>
            <w:tcW w:w="959" w:type="dxa"/>
          </w:tcPr>
          <w:p w14:paraId="5725DF26" w14:textId="77777777" w:rsidR="00BF3510" w:rsidRPr="002228E0" w:rsidRDefault="00BF3510" w:rsidP="003137E9">
            <w:pPr>
              <w:jc w:val="left"/>
            </w:pPr>
            <w:r w:rsidRPr="002228E0">
              <w:t>1.72</w:t>
            </w:r>
          </w:p>
        </w:tc>
        <w:tc>
          <w:tcPr>
            <w:tcW w:w="1416" w:type="dxa"/>
          </w:tcPr>
          <w:p w14:paraId="62EE8760" w14:textId="77777777" w:rsidR="00BF3510" w:rsidRPr="002228E0" w:rsidRDefault="003137E9" w:rsidP="006B2541">
            <w:pPr>
              <w:jc w:val="right"/>
            </w:pPr>
            <w:r w:rsidRPr="002228E0">
              <w:t>28-sep-2007</w:t>
            </w:r>
          </w:p>
        </w:tc>
        <w:tc>
          <w:tcPr>
            <w:tcW w:w="7372" w:type="dxa"/>
          </w:tcPr>
          <w:p w14:paraId="73CC4E28" w14:textId="10AECD5C" w:rsidR="00BF3510" w:rsidRPr="002228E0" w:rsidRDefault="00495D04" w:rsidP="00034150">
            <w:pPr>
              <w:ind w:left="177"/>
              <w:jc w:val="left"/>
            </w:pPr>
            <w:r w:rsidRPr="002228E0">
              <w:t xml:space="preserve">new </w:t>
            </w:r>
            <w:r w:rsidR="00BF3510" w:rsidRPr="002228E0">
              <w:t>function swe_refrac_extended(), Delta T update, minor bug fixes</w:t>
            </w:r>
          </w:p>
        </w:tc>
      </w:tr>
      <w:tr w:rsidR="00BF3510" w:rsidRPr="002228E0" w14:paraId="0C27A16C" w14:textId="77777777" w:rsidTr="00034150">
        <w:trPr>
          <w:cantSplit/>
        </w:trPr>
        <w:tc>
          <w:tcPr>
            <w:tcW w:w="959" w:type="dxa"/>
          </w:tcPr>
          <w:p w14:paraId="325B8928" w14:textId="77777777" w:rsidR="00BF3510" w:rsidRPr="002228E0" w:rsidRDefault="00BF3510" w:rsidP="003137E9">
            <w:pPr>
              <w:jc w:val="left"/>
            </w:pPr>
            <w:r w:rsidRPr="002228E0">
              <w:t>1.73</w:t>
            </w:r>
          </w:p>
        </w:tc>
        <w:tc>
          <w:tcPr>
            <w:tcW w:w="1416" w:type="dxa"/>
          </w:tcPr>
          <w:p w14:paraId="7CA98BAF" w14:textId="77777777" w:rsidR="00BF3510" w:rsidRPr="002228E0" w:rsidRDefault="003137E9" w:rsidP="006B2541">
            <w:pPr>
              <w:jc w:val="right"/>
            </w:pPr>
            <w:r w:rsidRPr="002228E0">
              <w:t>29-may-2008</w:t>
            </w:r>
          </w:p>
        </w:tc>
        <w:tc>
          <w:tcPr>
            <w:tcW w:w="7372" w:type="dxa"/>
          </w:tcPr>
          <w:p w14:paraId="0F60B5B5" w14:textId="77777777" w:rsidR="00BF3510" w:rsidRPr="002228E0" w:rsidRDefault="00495D04" w:rsidP="00034150">
            <w:pPr>
              <w:ind w:left="177"/>
              <w:jc w:val="left"/>
            </w:pPr>
            <w:r w:rsidRPr="002228E0">
              <w:t xml:space="preserve">new </w:t>
            </w:r>
            <w:r w:rsidR="00BF3510" w:rsidRPr="002228E0">
              <w:t xml:space="preserve">function swe_fixstars_mag(), Whole Sign houses </w:t>
            </w:r>
          </w:p>
        </w:tc>
      </w:tr>
      <w:tr w:rsidR="00BF3510" w:rsidRPr="002228E0" w14:paraId="34BC20CF" w14:textId="77777777" w:rsidTr="00034150">
        <w:trPr>
          <w:cantSplit/>
        </w:trPr>
        <w:tc>
          <w:tcPr>
            <w:tcW w:w="959" w:type="dxa"/>
          </w:tcPr>
          <w:p w14:paraId="67685658" w14:textId="77777777" w:rsidR="00BF3510" w:rsidRPr="002228E0" w:rsidRDefault="00BF3510" w:rsidP="003137E9">
            <w:pPr>
              <w:jc w:val="left"/>
            </w:pPr>
            <w:r w:rsidRPr="002228E0">
              <w:t>1.74</w:t>
            </w:r>
          </w:p>
        </w:tc>
        <w:tc>
          <w:tcPr>
            <w:tcW w:w="1416" w:type="dxa"/>
          </w:tcPr>
          <w:p w14:paraId="28C54AF5" w14:textId="77777777" w:rsidR="00BF3510" w:rsidRPr="002228E0" w:rsidRDefault="003137E9" w:rsidP="006B2541">
            <w:pPr>
              <w:jc w:val="right"/>
            </w:pPr>
            <w:r w:rsidRPr="002228E0">
              <w:t>18-jun-2008</w:t>
            </w:r>
          </w:p>
        </w:tc>
        <w:tc>
          <w:tcPr>
            <w:tcW w:w="7372" w:type="dxa"/>
          </w:tcPr>
          <w:p w14:paraId="33D95C71" w14:textId="77777777" w:rsidR="00BF3510" w:rsidRPr="002228E0" w:rsidRDefault="00495D04" w:rsidP="00034150">
            <w:pPr>
              <w:ind w:left="177"/>
              <w:jc w:val="left"/>
            </w:pPr>
            <w:r w:rsidRPr="002228E0">
              <w:t xml:space="preserve">bug </w:t>
            </w:r>
            <w:r w:rsidR="00BF3510" w:rsidRPr="002228E0">
              <w:t xml:space="preserve">fixes </w:t>
            </w:r>
          </w:p>
        </w:tc>
      </w:tr>
      <w:tr w:rsidR="00BF3510" w:rsidRPr="002228E0" w14:paraId="6561C1F2" w14:textId="77777777" w:rsidTr="00034150">
        <w:trPr>
          <w:cantSplit/>
        </w:trPr>
        <w:tc>
          <w:tcPr>
            <w:tcW w:w="959" w:type="dxa"/>
          </w:tcPr>
          <w:p w14:paraId="30438329" w14:textId="77777777" w:rsidR="00BF3510" w:rsidRPr="002228E0" w:rsidRDefault="00BF3510" w:rsidP="003137E9">
            <w:pPr>
              <w:jc w:val="left"/>
            </w:pPr>
            <w:r w:rsidRPr="002228E0">
              <w:lastRenderedPageBreak/>
              <w:t>1.75</w:t>
            </w:r>
          </w:p>
        </w:tc>
        <w:tc>
          <w:tcPr>
            <w:tcW w:w="1416" w:type="dxa"/>
          </w:tcPr>
          <w:p w14:paraId="290B8D32" w14:textId="77777777" w:rsidR="00BF3510" w:rsidRPr="002228E0" w:rsidRDefault="003137E9" w:rsidP="006B2541">
            <w:pPr>
              <w:jc w:val="right"/>
            </w:pPr>
            <w:r w:rsidRPr="002228E0">
              <w:t>27-aug-2008</w:t>
            </w:r>
          </w:p>
        </w:tc>
        <w:tc>
          <w:tcPr>
            <w:tcW w:w="7372" w:type="dxa"/>
          </w:tcPr>
          <w:p w14:paraId="3B346DB6" w14:textId="77777777" w:rsidR="00BF3510" w:rsidRPr="002228E0" w:rsidRDefault="00BF3510" w:rsidP="00034150">
            <w:pPr>
              <w:ind w:left="177"/>
              <w:jc w:val="left"/>
            </w:pPr>
            <w:r w:rsidRPr="002228E0">
              <w:t xml:space="preserve">Swiss Ephemeris can read newer JPL ephemeris files; bug fixes </w:t>
            </w:r>
          </w:p>
        </w:tc>
      </w:tr>
      <w:tr w:rsidR="00BF3510" w:rsidRPr="002228E0" w14:paraId="630EB5DE" w14:textId="77777777" w:rsidTr="00034150">
        <w:trPr>
          <w:cantSplit/>
        </w:trPr>
        <w:tc>
          <w:tcPr>
            <w:tcW w:w="959" w:type="dxa"/>
          </w:tcPr>
          <w:p w14:paraId="725A5127" w14:textId="77777777" w:rsidR="00BF3510" w:rsidRPr="002228E0" w:rsidRDefault="00BF3510" w:rsidP="003137E9">
            <w:pPr>
              <w:jc w:val="left"/>
            </w:pPr>
            <w:r w:rsidRPr="002228E0">
              <w:t>1.76</w:t>
            </w:r>
          </w:p>
        </w:tc>
        <w:tc>
          <w:tcPr>
            <w:tcW w:w="1416" w:type="dxa"/>
          </w:tcPr>
          <w:p w14:paraId="0DE8491F" w14:textId="77777777" w:rsidR="00BF3510" w:rsidRPr="002228E0" w:rsidRDefault="003137E9" w:rsidP="006B2541">
            <w:pPr>
              <w:jc w:val="right"/>
            </w:pPr>
            <w:r w:rsidRPr="002228E0">
              <w:t>7-apr-2009</w:t>
            </w:r>
          </w:p>
        </w:tc>
        <w:tc>
          <w:tcPr>
            <w:tcW w:w="7372" w:type="dxa"/>
          </w:tcPr>
          <w:p w14:paraId="2349D8CB" w14:textId="77777777" w:rsidR="00BF3510" w:rsidRPr="002228E0" w:rsidRDefault="00495D04" w:rsidP="00034150">
            <w:pPr>
              <w:ind w:left="177"/>
              <w:jc w:val="left"/>
            </w:pPr>
            <w:r w:rsidRPr="002228E0">
              <w:t xml:space="preserve">heliacal </w:t>
            </w:r>
            <w:r w:rsidR="00BF3510" w:rsidRPr="002228E0">
              <w:t xml:space="preserve">risings, UTC and minor improvements/bug fixes </w:t>
            </w:r>
          </w:p>
        </w:tc>
      </w:tr>
      <w:tr w:rsidR="00BF3510" w:rsidRPr="002228E0" w14:paraId="50ADC927" w14:textId="77777777" w:rsidTr="00034150">
        <w:trPr>
          <w:cantSplit/>
        </w:trPr>
        <w:tc>
          <w:tcPr>
            <w:tcW w:w="959" w:type="dxa"/>
          </w:tcPr>
          <w:p w14:paraId="4663E27C" w14:textId="77777777" w:rsidR="00BF3510" w:rsidRPr="002228E0" w:rsidRDefault="00BF3510" w:rsidP="003137E9">
            <w:pPr>
              <w:jc w:val="left"/>
            </w:pPr>
            <w:r w:rsidRPr="002228E0">
              <w:t>1.77</w:t>
            </w:r>
          </w:p>
        </w:tc>
        <w:tc>
          <w:tcPr>
            <w:tcW w:w="1416" w:type="dxa"/>
          </w:tcPr>
          <w:p w14:paraId="00F48AEA" w14:textId="77777777" w:rsidR="00BF3510" w:rsidRPr="002228E0" w:rsidRDefault="003137E9" w:rsidP="006B2541">
            <w:pPr>
              <w:jc w:val="right"/>
            </w:pPr>
            <w:r w:rsidRPr="002228E0">
              <w:t>26-jan-2010</w:t>
            </w:r>
          </w:p>
        </w:tc>
        <w:tc>
          <w:tcPr>
            <w:tcW w:w="7372" w:type="dxa"/>
          </w:tcPr>
          <w:p w14:paraId="4081DAA5" w14:textId="77777777" w:rsidR="00BF3510" w:rsidRPr="002228E0" w:rsidRDefault="00BF3510" w:rsidP="00034150">
            <w:pPr>
              <w:ind w:left="177"/>
              <w:jc w:val="left"/>
            </w:pPr>
            <w:r w:rsidRPr="002228E0">
              <w:t>swe_deltat(), swe_fixstar() improved, swe_utc_time_zone</w:t>
            </w:r>
            <w:r w:rsidR="00E7025C" w:rsidRPr="002228E0">
              <w:t xml:space="preserve"> </w:t>
            </w:r>
            <w:r w:rsidRPr="002228E0">
              <w:t>added</w:t>
            </w:r>
          </w:p>
        </w:tc>
      </w:tr>
      <w:tr w:rsidR="00BF3510" w:rsidRPr="002228E0" w14:paraId="68A8099B" w14:textId="77777777" w:rsidTr="00034150">
        <w:trPr>
          <w:cantSplit/>
        </w:trPr>
        <w:tc>
          <w:tcPr>
            <w:tcW w:w="959" w:type="dxa"/>
          </w:tcPr>
          <w:p w14:paraId="360AC0F9" w14:textId="77777777" w:rsidR="00BF3510" w:rsidRPr="002228E0" w:rsidRDefault="00BF3510" w:rsidP="003137E9">
            <w:pPr>
              <w:jc w:val="left"/>
            </w:pPr>
            <w:r w:rsidRPr="002228E0">
              <w:t>1.78</w:t>
            </w:r>
          </w:p>
        </w:tc>
        <w:tc>
          <w:tcPr>
            <w:tcW w:w="1416" w:type="dxa"/>
          </w:tcPr>
          <w:p w14:paraId="5599E832" w14:textId="77777777" w:rsidR="00BF3510" w:rsidRPr="002228E0" w:rsidRDefault="003137E9" w:rsidP="006B2541">
            <w:pPr>
              <w:jc w:val="right"/>
            </w:pPr>
            <w:r w:rsidRPr="002228E0">
              <w:t>3-aug-2012</w:t>
            </w:r>
          </w:p>
        </w:tc>
        <w:tc>
          <w:tcPr>
            <w:tcW w:w="7372" w:type="dxa"/>
          </w:tcPr>
          <w:p w14:paraId="0C6DBAE8" w14:textId="77777777" w:rsidR="00BF3510" w:rsidRPr="002228E0" w:rsidRDefault="00495D04" w:rsidP="00034150">
            <w:pPr>
              <w:ind w:left="177"/>
              <w:jc w:val="left"/>
            </w:pPr>
            <w:r w:rsidRPr="002228E0">
              <w:t xml:space="preserve">new </w:t>
            </w:r>
            <w:r w:rsidR="00BF3510" w:rsidRPr="002228E0">
              <w:t>precession, improvement of some eclipse functions, some minor bug fixes</w:t>
            </w:r>
          </w:p>
        </w:tc>
      </w:tr>
      <w:tr w:rsidR="00BF3510" w:rsidRPr="002228E0" w14:paraId="696FA557" w14:textId="77777777" w:rsidTr="00034150">
        <w:trPr>
          <w:cantSplit/>
        </w:trPr>
        <w:tc>
          <w:tcPr>
            <w:tcW w:w="959" w:type="dxa"/>
          </w:tcPr>
          <w:p w14:paraId="11856969" w14:textId="77777777" w:rsidR="00BF3510" w:rsidRPr="002228E0" w:rsidRDefault="00BF3510" w:rsidP="003137E9">
            <w:pPr>
              <w:jc w:val="left"/>
            </w:pPr>
            <w:r w:rsidRPr="002228E0">
              <w:t>1.79</w:t>
            </w:r>
          </w:p>
        </w:tc>
        <w:tc>
          <w:tcPr>
            <w:tcW w:w="1416" w:type="dxa"/>
          </w:tcPr>
          <w:p w14:paraId="46299C6A" w14:textId="77777777" w:rsidR="00BF3510" w:rsidRPr="002228E0" w:rsidRDefault="003137E9" w:rsidP="006B2541">
            <w:pPr>
              <w:jc w:val="right"/>
            </w:pPr>
            <w:r w:rsidRPr="002228E0">
              <w:t>18-apr-2013</w:t>
            </w:r>
          </w:p>
        </w:tc>
        <w:tc>
          <w:tcPr>
            <w:tcW w:w="7372" w:type="dxa"/>
          </w:tcPr>
          <w:p w14:paraId="45625BFC" w14:textId="77777777" w:rsidR="00BF3510" w:rsidRPr="002228E0" w:rsidRDefault="00495D04" w:rsidP="00034150">
            <w:pPr>
              <w:ind w:left="177"/>
              <w:jc w:val="left"/>
            </w:pPr>
            <w:r w:rsidRPr="002228E0">
              <w:t xml:space="preserve">new </w:t>
            </w:r>
            <w:r w:rsidR="00BF3510" w:rsidRPr="002228E0">
              <w:t>precession, improvement of some eclipse functions, some minor bug fixes</w:t>
            </w:r>
          </w:p>
        </w:tc>
      </w:tr>
      <w:tr w:rsidR="00BF3510" w:rsidRPr="002228E0" w14:paraId="39AFABB5" w14:textId="77777777" w:rsidTr="00034150">
        <w:trPr>
          <w:cantSplit/>
        </w:trPr>
        <w:tc>
          <w:tcPr>
            <w:tcW w:w="959" w:type="dxa"/>
          </w:tcPr>
          <w:p w14:paraId="7B26EFCA" w14:textId="77777777" w:rsidR="00BF3510" w:rsidRPr="002228E0" w:rsidRDefault="00BF3510" w:rsidP="003137E9">
            <w:pPr>
              <w:jc w:val="left"/>
            </w:pPr>
            <w:r w:rsidRPr="002228E0">
              <w:t>1.80</w:t>
            </w:r>
          </w:p>
        </w:tc>
        <w:tc>
          <w:tcPr>
            <w:tcW w:w="1416" w:type="dxa"/>
          </w:tcPr>
          <w:p w14:paraId="1FCA1BE2" w14:textId="77777777" w:rsidR="00BF3510" w:rsidRPr="002228E0" w:rsidRDefault="003137E9" w:rsidP="006B2541">
            <w:pPr>
              <w:jc w:val="right"/>
            </w:pPr>
            <w:r w:rsidRPr="002228E0">
              <w:t>3-sep-2013</w:t>
            </w:r>
          </w:p>
        </w:tc>
        <w:tc>
          <w:tcPr>
            <w:tcW w:w="7372" w:type="dxa"/>
          </w:tcPr>
          <w:p w14:paraId="279C7E8D" w14:textId="77777777" w:rsidR="00BF3510" w:rsidRPr="002228E0" w:rsidRDefault="00495D04" w:rsidP="00034150">
            <w:pPr>
              <w:ind w:left="177"/>
              <w:jc w:val="left"/>
            </w:pPr>
            <w:r w:rsidRPr="002228E0">
              <w:t xml:space="preserve">security </w:t>
            </w:r>
            <w:r w:rsidR="00BF3510" w:rsidRPr="002228E0">
              <w:t>update, APC houses, bug fixes</w:t>
            </w:r>
          </w:p>
        </w:tc>
      </w:tr>
      <w:tr w:rsidR="00BF3510" w:rsidRPr="002228E0" w14:paraId="386E98AC" w14:textId="77777777" w:rsidTr="00034150">
        <w:trPr>
          <w:cantSplit/>
        </w:trPr>
        <w:tc>
          <w:tcPr>
            <w:tcW w:w="959" w:type="dxa"/>
          </w:tcPr>
          <w:p w14:paraId="235B1958" w14:textId="77777777" w:rsidR="00BF3510" w:rsidRPr="002228E0" w:rsidRDefault="00BF3510" w:rsidP="003137E9">
            <w:pPr>
              <w:jc w:val="left"/>
            </w:pPr>
            <w:r w:rsidRPr="002228E0">
              <w:t>2.00</w:t>
            </w:r>
          </w:p>
        </w:tc>
        <w:tc>
          <w:tcPr>
            <w:tcW w:w="1416" w:type="dxa"/>
          </w:tcPr>
          <w:p w14:paraId="78E80F98" w14:textId="77777777" w:rsidR="00BF3510" w:rsidRPr="002228E0" w:rsidRDefault="003137E9" w:rsidP="006B2541">
            <w:pPr>
              <w:jc w:val="right"/>
            </w:pPr>
            <w:r w:rsidRPr="002228E0">
              <w:t>11-feb-2014</w:t>
            </w:r>
          </w:p>
        </w:tc>
        <w:tc>
          <w:tcPr>
            <w:tcW w:w="7372" w:type="dxa"/>
          </w:tcPr>
          <w:p w14:paraId="79AB371F" w14:textId="77777777" w:rsidR="00BF3510" w:rsidRPr="002228E0" w:rsidRDefault="00BF3510" w:rsidP="00034150">
            <w:pPr>
              <w:ind w:left="177"/>
              <w:jc w:val="left"/>
            </w:pPr>
            <w:r w:rsidRPr="002228E0">
              <w:t>Swiss Ephemeris is now based on JPL Ephemeris DE431</w:t>
            </w:r>
          </w:p>
        </w:tc>
      </w:tr>
      <w:tr w:rsidR="00BF3510" w:rsidRPr="002228E0" w14:paraId="3E959046" w14:textId="77777777" w:rsidTr="00034150">
        <w:trPr>
          <w:cantSplit/>
        </w:trPr>
        <w:tc>
          <w:tcPr>
            <w:tcW w:w="959" w:type="dxa"/>
          </w:tcPr>
          <w:p w14:paraId="05E3D46E" w14:textId="77777777" w:rsidR="00BF3510" w:rsidRPr="002228E0" w:rsidRDefault="00BF3510" w:rsidP="003137E9">
            <w:pPr>
              <w:jc w:val="left"/>
            </w:pPr>
            <w:r w:rsidRPr="002228E0">
              <w:t>2.01</w:t>
            </w:r>
          </w:p>
        </w:tc>
        <w:tc>
          <w:tcPr>
            <w:tcW w:w="1416" w:type="dxa"/>
          </w:tcPr>
          <w:p w14:paraId="1059408D" w14:textId="77777777" w:rsidR="00BF3510" w:rsidRPr="002228E0" w:rsidRDefault="003137E9" w:rsidP="006B2541">
            <w:pPr>
              <w:jc w:val="right"/>
            </w:pPr>
            <w:r w:rsidRPr="002228E0">
              <w:t>18-mar-2015</w:t>
            </w:r>
          </w:p>
        </w:tc>
        <w:tc>
          <w:tcPr>
            <w:tcW w:w="7372" w:type="dxa"/>
          </w:tcPr>
          <w:p w14:paraId="4B0E2ABA" w14:textId="77777777" w:rsidR="00283E02" w:rsidRPr="002228E0" w:rsidRDefault="00495D04" w:rsidP="00034150">
            <w:pPr>
              <w:ind w:left="177"/>
              <w:jc w:val="left"/>
            </w:pPr>
            <w:r w:rsidRPr="002228E0">
              <w:t xml:space="preserve">udates </w:t>
            </w:r>
            <w:r w:rsidR="00BF3510" w:rsidRPr="002228E0">
              <w:t>for tidal acceleration of the Moon with DE431, Delta T, and leap seconds.</w:t>
            </w:r>
          </w:p>
          <w:p w14:paraId="798A02AD" w14:textId="77777777" w:rsidR="00BF3510" w:rsidRPr="002228E0" w:rsidRDefault="00495D04" w:rsidP="00034150">
            <w:pPr>
              <w:ind w:left="177"/>
              <w:jc w:val="left"/>
            </w:pPr>
            <w:r w:rsidRPr="002228E0">
              <w:t xml:space="preserve">a </w:t>
            </w:r>
            <w:r w:rsidR="00BF3510" w:rsidRPr="002228E0">
              <w:t>number of bug fixes</w:t>
            </w:r>
          </w:p>
        </w:tc>
      </w:tr>
      <w:tr w:rsidR="00BF3510" w:rsidRPr="002228E0" w14:paraId="199C8BDA" w14:textId="77777777" w:rsidTr="00034150">
        <w:trPr>
          <w:cantSplit/>
        </w:trPr>
        <w:tc>
          <w:tcPr>
            <w:tcW w:w="959" w:type="dxa"/>
          </w:tcPr>
          <w:p w14:paraId="0ACC96CA" w14:textId="77777777" w:rsidR="00BF3510" w:rsidRPr="002228E0" w:rsidRDefault="00BF3510" w:rsidP="003137E9">
            <w:pPr>
              <w:jc w:val="left"/>
            </w:pPr>
            <w:r w:rsidRPr="002228E0">
              <w:t>2.02</w:t>
            </w:r>
          </w:p>
        </w:tc>
        <w:tc>
          <w:tcPr>
            <w:tcW w:w="1416" w:type="dxa"/>
          </w:tcPr>
          <w:p w14:paraId="65C17030" w14:textId="77777777" w:rsidR="00BF3510" w:rsidRPr="002228E0" w:rsidRDefault="003137E9" w:rsidP="006B2541">
            <w:pPr>
              <w:jc w:val="right"/>
            </w:pPr>
            <w:r w:rsidRPr="002228E0">
              <w:t>11-aug-2015</w:t>
            </w:r>
          </w:p>
        </w:tc>
        <w:tc>
          <w:tcPr>
            <w:tcW w:w="7372" w:type="dxa"/>
          </w:tcPr>
          <w:p w14:paraId="48F9D31A" w14:textId="4925BB90" w:rsidR="00BF3510" w:rsidRPr="002228E0" w:rsidRDefault="00495D04" w:rsidP="00034150">
            <w:pPr>
              <w:ind w:left="177"/>
              <w:jc w:val="left"/>
            </w:pPr>
            <w:r w:rsidRPr="002228E0">
              <w:t xml:space="preserve">new </w:t>
            </w:r>
            <w:r w:rsidR="00BF3510" w:rsidRPr="002228E0">
              <w:t xml:space="preserve">functions swe_deltat_ex() and </w:t>
            </w:r>
            <w:r w:rsidRPr="002228E0">
              <w:t>swe</w:t>
            </w:r>
            <w:r w:rsidR="00341D2D" w:rsidRPr="002228E0">
              <w:t>_get</w:t>
            </w:r>
            <w:r w:rsidR="00BF3510" w:rsidRPr="002228E0">
              <w:t>_</w:t>
            </w:r>
            <w:r w:rsidR="00FE0B96" w:rsidRPr="002228E0">
              <w:t>ayanamsha</w:t>
            </w:r>
            <w:r w:rsidR="00BF3510" w:rsidRPr="002228E0">
              <w:t>_ex()/swe</w:t>
            </w:r>
            <w:r w:rsidR="00341D2D" w:rsidRPr="002228E0">
              <w:t>_get</w:t>
            </w:r>
            <w:r w:rsidR="00BF3510" w:rsidRPr="002228E0">
              <w:t>_</w:t>
            </w:r>
            <w:r w:rsidR="00FE0B96" w:rsidRPr="002228E0">
              <w:t>ayanamsha</w:t>
            </w:r>
            <w:r w:rsidR="00BF3510" w:rsidRPr="002228E0">
              <w:t>_ex_ut()</w:t>
            </w:r>
          </w:p>
          <w:p w14:paraId="33247B57" w14:textId="77777777" w:rsidR="00BF3510" w:rsidRPr="002228E0" w:rsidRDefault="00495D04" w:rsidP="00034150">
            <w:pPr>
              <w:ind w:left="177"/>
              <w:jc w:val="left"/>
            </w:pPr>
            <w:r w:rsidRPr="002228E0">
              <w:t xml:space="preserve">a </w:t>
            </w:r>
            <w:r w:rsidR="00BF3510" w:rsidRPr="002228E0">
              <w:t>number of bug fixes</w:t>
            </w:r>
          </w:p>
        </w:tc>
      </w:tr>
      <w:tr w:rsidR="00BF3510" w:rsidRPr="002228E0" w14:paraId="7809B34B" w14:textId="77777777" w:rsidTr="00034150">
        <w:trPr>
          <w:cantSplit/>
        </w:trPr>
        <w:tc>
          <w:tcPr>
            <w:tcW w:w="959" w:type="dxa"/>
          </w:tcPr>
          <w:p w14:paraId="25ADFC78" w14:textId="77777777" w:rsidR="00BF3510" w:rsidRPr="002228E0" w:rsidRDefault="00BF3510" w:rsidP="003137E9">
            <w:pPr>
              <w:jc w:val="left"/>
            </w:pPr>
            <w:r w:rsidRPr="002228E0">
              <w:t>2.02.01</w:t>
            </w:r>
          </w:p>
        </w:tc>
        <w:tc>
          <w:tcPr>
            <w:tcW w:w="1416" w:type="dxa"/>
          </w:tcPr>
          <w:p w14:paraId="1EBB4C01" w14:textId="77777777" w:rsidR="00BF3510" w:rsidRPr="002228E0" w:rsidRDefault="003137E9" w:rsidP="006B2541">
            <w:pPr>
              <w:jc w:val="right"/>
            </w:pPr>
            <w:r w:rsidRPr="002228E0">
              <w:t>14-aug-2015</w:t>
            </w:r>
          </w:p>
        </w:tc>
        <w:tc>
          <w:tcPr>
            <w:tcW w:w="7372" w:type="dxa"/>
          </w:tcPr>
          <w:p w14:paraId="125F95FD" w14:textId="77777777" w:rsidR="00BF3510" w:rsidRPr="002228E0" w:rsidRDefault="00495D04" w:rsidP="00034150">
            <w:pPr>
              <w:ind w:left="177"/>
              <w:jc w:val="left"/>
            </w:pPr>
            <w:r w:rsidRPr="002228E0">
              <w:t xml:space="preserve">small </w:t>
            </w:r>
            <w:r w:rsidR="00BF3510" w:rsidRPr="002228E0">
              <w:t>corrections to new code, for better backward compatibility</w:t>
            </w:r>
          </w:p>
        </w:tc>
      </w:tr>
      <w:tr w:rsidR="00BF3510" w:rsidRPr="002228E0" w14:paraId="5952E3B1" w14:textId="77777777" w:rsidTr="00034150">
        <w:trPr>
          <w:cantSplit/>
        </w:trPr>
        <w:tc>
          <w:tcPr>
            <w:tcW w:w="959" w:type="dxa"/>
          </w:tcPr>
          <w:p w14:paraId="273040C7" w14:textId="77777777" w:rsidR="00BF3510" w:rsidRPr="002228E0" w:rsidRDefault="00BF3510" w:rsidP="003137E9">
            <w:pPr>
              <w:jc w:val="left"/>
            </w:pPr>
            <w:r w:rsidRPr="002228E0">
              <w:t>2.03</w:t>
            </w:r>
          </w:p>
        </w:tc>
        <w:tc>
          <w:tcPr>
            <w:tcW w:w="1416" w:type="dxa"/>
          </w:tcPr>
          <w:p w14:paraId="0131E7F1" w14:textId="77777777" w:rsidR="00BF3510" w:rsidRPr="002228E0" w:rsidRDefault="003137E9" w:rsidP="006B2541">
            <w:pPr>
              <w:jc w:val="right"/>
            </w:pPr>
            <w:r w:rsidRPr="002228E0">
              <w:t>16-oct-2015</w:t>
            </w:r>
          </w:p>
        </w:tc>
        <w:tc>
          <w:tcPr>
            <w:tcW w:w="7372" w:type="dxa"/>
          </w:tcPr>
          <w:p w14:paraId="729BAD43" w14:textId="77777777" w:rsidR="00BF3510" w:rsidRPr="002228E0" w:rsidRDefault="00BF3510" w:rsidP="00034150">
            <w:pPr>
              <w:ind w:left="177"/>
              <w:jc w:val="left"/>
            </w:pPr>
            <w:r w:rsidRPr="002228E0">
              <w:t>Swiss Ephemeris thread-safe (except DLL)</w:t>
            </w:r>
          </w:p>
        </w:tc>
      </w:tr>
      <w:tr w:rsidR="00FA69C6" w:rsidRPr="002228E0" w14:paraId="31E33E59" w14:textId="77777777" w:rsidTr="00034150">
        <w:trPr>
          <w:cantSplit/>
        </w:trPr>
        <w:tc>
          <w:tcPr>
            <w:tcW w:w="959" w:type="dxa"/>
          </w:tcPr>
          <w:p w14:paraId="5BF5E886" w14:textId="77777777" w:rsidR="00FA69C6" w:rsidRPr="002228E0" w:rsidRDefault="00FA69C6" w:rsidP="003137E9">
            <w:pPr>
              <w:jc w:val="left"/>
            </w:pPr>
            <w:r w:rsidRPr="002228E0">
              <w:t>2.04</w:t>
            </w:r>
          </w:p>
        </w:tc>
        <w:tc>
          <w:tcPr>
            <w:tcW w:w="1416" w:type="dxa"/>
          </w:tcPr>
          <w:p w14:paraId="03E633C0" w14:textId="77777777" w:rsidR="00FA69C6" w:rsidRPr="002228E0" w:rsidRDefault="003137E9" w:rsidP="006B2541">
            <w:pPr>
              <w:jc w:val="right"/>
            </w:pPr>
            <w:r w:rsidRPr="002228E0">
              <w:t>21-oct-2015</w:t>
            </w:r>
          </w:p>
        </w:tc>
        <w:tc>
          <w:tcPr>
            <w:tcW w:w="7372" w:type="dxa"/>
          </w:tcPr>
          <w:p w14:paraId="315C02C6" w14:textId="77777777" w:rsidR="00FA69C6" w:rsidRPr="002228E0" w:rsidRDefault="00FA69C6" w:rsidP="00034150">
            <w:pPr>
              <w:ind w:left="177"/>
              <w:jc w:val="left"/>
            </w:pPr>
            <w:r w:rsidRPr="002228E0">
              <w:t>Swiss Ephemeris DLL based on calling convention __stdcall again, as used to be</w:t>
            </w:r>
          </w:p>
        </w:tc>
      </w:tr>
      <w:tr w:rsidR="00413349" w:rsidRPr="002228E0" w14:paraId="1EB96543" w14:textId="77777777" w:rsidTr="00034150">
        <w:trPr>
          <w:cantSplit/>
        </w:trPr>
        <w:tc>
          <w:tcPr>
            <w:tcW w:w="959" w:type="dxa"/>
          </w:tcPr>
          <w:p w14:paraId="75DB9CB1" w14:textId="77777777" w:rsidR="00413349" w:rsidRPr="002228E0" w:rsidRDefault="00413349" w:rsidP="003137E9">
            <w:pPr>
              <w:jc w:val="left"/>
            </w:pPr>
            <w:r w:rsidRPr="002228E0">
              <w:t>2.05</w:t>
            </w:r>
          </w:p>
        </w:tc>
        <w:tc>
          <w:tcPr>
            <w:tcW w:w="1416" w:type="dxa"/>
          </w:tcPr>
          <w:p w14:paraId="051733A2" w14:textId="77777777" w:rsidR="00413349" w:rsidRPr="002228E0" w:rsidRDefault="003137E9" w:rsidP="006B2541">
            <w:pPr>
              <w:jc w:val="right"/>
            </w:pPr>
            <w:r w:rsidRPr="002228E0">
              <w:t>27-may-2015</w:t>
            </w:r>
          </w:p>
        </w:tc>
        <w:tc>
          <w:tcPr>
            <w:tcW w:w="7372" w:type="dxa"/>
          </w:tcPr>
          <w:p w14:paraId="66246EBE" w14:textId="4141EC86" w:rsidR="00413349" w:rsidRPr="002228E0" w:rsidRDefault="00495D04" w:rsidP="00034150">
            <w:pPr>
              <w:ind w:left="177"/>
              <w:jc w:val="left"/>
            </w:pPr>
            <w:r w:rsidRPr="002228E0">
              <w:t xml:space="preserve">bug </w:t>
            </w:r>
            <w:r w:rsidR="00413349" w:rsidRPr="002228E0">
              <w:t xml:space="preserve">fixes, new </w:t>
            </w:r>
            <w:r w:rsidR="00FE0B96" w:rsidRPr="002228E0">
              <w:t>ayanamsha</w:t>
            </w:r>
            <w:r w:rsidR="00413349" w:rsidRPr="002228E0">
              <w:t>s, new house methods, osculating elements</w:t>
            </w:r>
          </w:p>
        </w:tc>
      </w:tr>
      <w:tr w:rsidR="00DC69F7" w:rsidRPr="002228E0" w14:paraId="54288EF9" w14:textId="77777777" w:rsidTr="00034150">
        <w:trPr>
          <w:cantSplit/>
        </w:trPr>
        <w:tc>
          <w:tcPr>
            <w:tcW w:w="959" w:type="dxa"/>
          </w:tcPr>
          <w:p w14:paraId="496E86F1" w14:textId="77777777" w:rsidR="00DC69F7" w:rsidRPr="002228E0" w:rsidRDefault="00DC69F7" w:rsidP="003137E9">
            <w:pPr>
              <w:jc w:val="left"/>
            </w:pPr>
            <w:r w:rsidRPr="002228E0">
              <w:t>2.05.01</w:t>
            </w:r>
          </w:p>
        </w:tc>
        <w:tc>
          <w:tcPr>
            <w:tcW w:w="1416" w:type="dxa"/>
          </w:tcPr>
          <w:p w14:paraId="303BAFF5" w14:textId="77777777" w:rsidR="00DC69F7" w:rsidRPr="002228E0" w:rsidRDefault="003137E9" w:rsidP="006B2541">
            <w:pPr>
              <w:jc w:val="right"/>
            </w:pPr>
            <w:r w:rsidRPr="002228E0">
              <w:t>27-may-2015</w:t>
            </w:r>
          </w:p>
        </w:tc>
        <w:tc>
          <w:tcPr>
            <w:tcW w:w="7372" w:type="dxa"/>
          </w:tcPr>
          <w:p w14:paraId="7CDA0CC3" w14:textId="77777777" w:rsidR="00DC69F7" w:rsidRPr="002228E0" w:rsidRDefault="00495D04" w:rsidP="00034150">
            <w:pPr>
              <w:ind w:left="177"/>
              <w:jc w:val="left"/>
            </w:pPr>
            <w:r w:rsidRPr="002228E0">
              <w:t xml:space="preserve">bug </w:t>
            </w:r>
            <w:r w:rsidR="00DC69F7" w:rsidRPr="002228E0">
              <w:t>fix in new function swe_orbit_max_min_true_distance()</w:t>
            </w:r>
          </w:p>
        </w:tc>
      </w:tr>
      <w:tr w:rsidR="00FC2713" w:rsidRPr="002228E0" w14:paraId="4601E532" w14:textId="77777777" w:rsidTr="00034150">
        <w:trPr>
          <w:cantSplit/>
        </w:trPr>
        <w:tc>
          <w:tcPr>
            <w:tcW w:w="959" w:type="dxa"/>
          </w:tcPr>
          <w:p w14:paraId="3301C34B" w14:textId="77777777" w:rsidR="00FC2713" w:rsidRPr="002228E0" w:rsidRDefault="00FC2713" w:rsidP="003137E9">
            <w:pPr>
              <w:jc w:val="left"/>
            </w:pPr>
            <w:r w:rsidRPr="002228E0">
              <w:t>2.06</w:t>
            </w:r>
          </w:p>
        </w:tc>
        <w:tc>
          <w:tcPr>
            <w:tcW w:w="1416" w:type="dxa"/>
          </w:tcPr>
          <w:p w14:paraId="65ADF01B" w14:textId="77777777" w:rsidR="00FC2713" w:rsidRPr="002228E0" w:rsidRDefault="003137E9" w:rsidP="006B2541">
            <w:pPr>
              <w:jc w:val="right"/>
            </w:pPr>
            <w:r w:rsidRPr="002228E0">
              <w:t>10-jan-2017</w:t>
            </w:r>
          </w:p>
        </w:tc>
        <w:tc>
          <w:tcPr>
            <w:tcW w:w="7372" w:type="dxa"/>
          </w:tcPr>
          <w:p w14:paraId="5CE1302C" w14:textId="77777777" w:rsidR="00FC2713" w:rsidRPr="002228E0" w:rsidRDefault="00495D04" w:rsidP="00034150">
            <w:pPr>
              <w:ind w:left="177"/>
              <w:jc w:val="left"/>
            </w:pPr>
            <w:r w:rsidRPr="002228E0">
              <w:t xml:space="preserve">new </w:t>
            </w:r>
            <w:r w:rsidR="00FC2713" w:rsidRPr="002228E0">
              <w:t>Delta T calculation</w:t>
            </w:r>
          </w:p>
        </w:tc>
      </w:tr>
      <w:tr w:rsidR="000E56A5" w:rsidRPr="002228E0" w14:paraId="1FDF6C91" w14:textId="77777777" w:rsidTr="00034150">
        <w:trPr>
          <w:cantSplit/>
        </w:trPr>
        <w:tc>
          <w:tcPr>
            <w:tcW w:w="959" w:type="dxa"/>
          </w:tcPr>
          <w:p w14:paraId="51C28781" w14:textId="77777777" w:rsidR="000E56A5" w:rsidRPr="002228E0" w:rsidRDefault="000E56A5" w:rsidP="003137E9">
            <w:pPr>
              <w:jc w:val="left"/>
            </w:pPr>
            <w:r w:rsidRPr="002228E0">
              <w:t>2.07</w:t>
            </w:r>
          </w:p>
        </w:tc>
        <w:tc>
          <w:tcPr>
            <w:tcW w:w="1416" w:type="dxa"/>
          </w:tcPr>
          <w:p w14:paraId="2ED53F9F" w14:textId="77777777" w:rsidR="000E56A5" w:rsidRPr="002228E0" w:rsidRDefault="003137E9" w:rsidP="006B2541">
            <w:pPr>
              <w:jc w:val="right"/>
            </w:pPr>
            <w:r w:rsidRPr="002228E0">
              <w:t>10-jan-2018</w:t>
            </w:r>
          </w:p>
        </w:tc>
        <w:tc>
          <w:tcPr>
            <w:tcW w:w="7372" w:type="dxa"/>
          </w:tcPr>
          <w:p w14:paraId="45F695D8" w14:textId="77777777" w:rsidR="000E56A5" w:rsidRPr="002228E0" w:rsidRDefault="00495D04" w:rsidP="00034150">
            <w:pPr>
              <w:ind w:left="177"/>
              <w:jc w:val="left"/>
            </w:pPr>
            <w:r w:rsidRPr="002228E0">
              <w:t xml:space="preserve">better </w:t>
            </w:r>
            <w:r w:rsidR="000E56A5" w:rsidRPr="002228E0">
              <w:t>performance of swe_fixstar() and swe_rise_trans()</w:t>
            </w:r>
          </w:p>
        </w:tc>
      </w:tr>
      <w:tr w:rsidR="00EE6CA8" w:rsidRPr="002228E0" w14:paraId="63733706" w14:textId="77777777" w:rsidTr="00034150">
        <w:trPr>
          <w:cantSplit/>
        </w:trPr>
        <w:tc>
          <w:tcPr>
            <w:tcW w:w="959" w:type="dxa"/>
          </w:tcPr>
          <w:p w14:paraId="5954BC22" w14:textId="77777777" w:rsidR="00EE6CA8" w:rsidRPr="002228E0" w:rsidRDefault="00EE6CA8" w:rsidP="003137E9">
            <w:pPr>
              <w:jc w:val="left"/>
            </w:pPr>
            <w:r w:rsidRPr="002228E0">
              <w:t>2.07.01</w:t>
            </w:r>
          </w:p>
        </w:tc>
        <w:tc>
          <w:tcPr>
            <w:tcW w:w="1416" w:type="dxa"/>
          </w:tcPr>
          <w:p w14:paraId="22C24CCE" w14:textId="77777777" w:rsidR="00EE6CA8" w:rsidRPr="002228E0" w:rsidRDefault="003137E9" w:rsidP="006B2541">
            <w:pPr>
              <w:jc w:val="right"/>
            </w:pPr>
            <w:r w:rsidRPr="002228E0">
              <w:t>1-feb-2018</w:t>
            </w:r>
          </w:p>
        </w:tc>
        <w:tc>
          <w:tcPr>
            <w:tcW w:w="7372" w:type="dxa"/>
          </w:tcPr>
          <w:p w14:paraId="13093642" w14:textId="77777777" w:rsidR="00EE6CA8" w:rsidRPr="002228E0" w:rsidRDefault="00495D04" w:rsidP="00034150">
            <w:pPr>
              <w:ind w:left="177"/>
              <w:jc w:val="left"/>
            </w:pPr>
            <w:r w:rsidRPr="002228E0">
              <w:t xml:space="preserve">compatibility </w:t>
            </w:r>
            <w:r w:rsidR="00EE6CA8" w:rsidRPr="002228E0">
              <w:t>with Microsoft Visual Studio, minor bugfixes (fixed star functions, leap seconds).</w:t>
            </w:r>
          </w:p>
        </w:tc>
      </w:tr>
      <w:tr w:rsidR="002F48C6" w:rsidRPr="002228E0" w14:paraId="47C23587" w14:textId="77777777" w:rsidTr="0023700F">
        <w:trPr>
          <w:cantSplit/>
        </w:trPr>
        <w:tc>
          <w:tcPr>
            <w:tcW w:w="959" w:type="dxa"/>
          </w:tcPr>
          <w:p w14:paraId="47D9BD6C" w14:textId="77777777" w:rsidR="002F48C6" w:rsidRPr="002228E0" w:rsidRDefault="002F48C6" w:rsidP="0023700F">
            <w:pPr>
              <w:jc w:val="left"/>
            </w:pPr>
            <w:r w:rsidRPr="002228E0">
              <w:t>2.08</w:t>
            </w:r>
          </w:p>
        </w:tc>
        <w:tc>
          <w:tcPr>
            <w:tcW w:w="1416" w:type="dxa"/>
          </w:tcPr>
          <w:p w14:paraId="0744B1C8" w14:textId="77777777" w:rsidR="002F48C6" w:rsidRPr="002228E0" w:rsidRDefault="002F48C6" w:rsidP="0023700F">
            <w:pPr>
              <w:jc w:val="right"/>
            </w:pPr>
            <w:r w:rsidRPr="002228E0">
              <w:t>13-jun-2019</w:t>
            </w:r>
          </w:p>
        </w:tc>
        <w:tc>
          <w:tcPr>
            <w:tcW w:w="7372" w:type="dxa"/>
          </w:tcPr>
          <w:p w14:paraId="7164EC17" w14:textId="77777777" w:rsidR="002F48C6" w:rsidRPr="002228E0" w:rsidRDefault="002F48C6" w:rsidP="0023700F">
            <w:pPr>
              <w:ind w:left="177"/>
              <w:jc w:val="left"/>
            </w:pPr>
            <w:r w:rsidRPr="002228E0">
              <w:t>new Delta T and a number of minor bugfixes.</w:t>
            </w:r>
          </w:p>
        </w:tc>
      </w:tr>
      <w:tr w:rsidR="0099799C" w:rsidRPr="002228E0" w14:paraId="3BF483DF" w14:textId="77777777" w:rsidTr="0084536C">
        <w:trPr>
          <w:cantSplit/>
        </w:trPr>
        <w:tc>
          <w:tcPr>
            <w:tcW w:w="959" w:type="dxa"/>
          </w:tcPr>
          <w:p w14:paraId="0DA35CA9" w14:textId="77777777" w:rsidR="0099799C" w:rsidRPr="002228E0" w:rsidRDefault="0099799C" w:rsidP="0084536C">
            <w:pPr>
              <w:jc w:val="left"/>
            </w:pPr>
            <w:r w:rsidRPr="002228E0">
              <w:t>2.09</w:t>
            </w:r>
          </w:p>
        </w:tc>
        <w:tc>
          <w:tcPr>
            <w:tcW w:w="1416" w:type="dxa"/>
          </w:tcPr>
          <w:p w14:paraId="4F26739E" w14:textId="4C83D051" w:rsidR="0099799C" w:rsidRPr="002228E0" w:rsidRDefault="0099799C" w:rsidP="0084536C">
            <w:pPr>
              <w:jc w:val="right"/>
            </w:pPr>
            <w:r w:rsidRPr="002228E0">
              <w:t>23-jul-2020</w:t>
            </w:r>
          </w:p>
        </w:tc>
        <w:tc>
          <w:tcPr>
            <w:tcW w:w="7372" w:type="dxa"/>
          </w:tcPr>
          <w:p w14:paraId="112E6565" w14:textId="75BD70B7" w:rsidR="0099799C" w:rsidRPr="002228E0" w:rsidRDefault="00731B1A" w:rsidP="0084536C">
            <w:pPr>
              <w:ind w:left="177"/>
              <w:jc w:val="left"/>
            </w:pPr>
            <w:r w:rsidRPr="002228E0">
              <w:t>i</w:t>
            </w:r>
            <w:r w:rsidR="0099799C" w:rsidRPr="002228E0">
              <w:t>mproved Placidus houses, sidereal ephemerides, planetary magnitudes; minor bug fixes.</w:t>
            </w:r>
          </w:p>
        </w:tc>
      </w:tr>
      <w:tr w:rsidR="006A6DF4" w:rsidRPr="002228E0" w14:paraId="7CC816B1" w14:textId="77777777" w:rsidTr="00971A0E">
        <w:trPr>
          <w:cantSplit/>
        </w:trPr>
        <w:tc>
          <w:tcPr>
            <w:tcW w:w="959" w:type="dxa"/>
          </w:tcPr>
          <w:p w14:paraId="78341D46" w14:textId="77777777" w:rsidR="006A6DF4" w:rsidRPr="002228E0" w:rsidRDefault="006A6DF4" w:rsidP="00971A0E">
            <w:pPr>
              <w:jc w:val="left"/>
            </w:pPr>
            <w:r w:rsidRPr="002228E0">
              <w:t>2.09.01</w:t>
            </w:r>
          </w:p>
        </w:tc>
        <w:tc>
          <w:tcPr>
            <w:tcW w:w="1416" w:type="dxa"/>
          </w:tcPr>
          <w:p w14:paraId="02540A3C" w14:textId="77777777" w:rsidR="006A6DF4" w:rsidRPr="002228E0" w:rsidRDefault="006A6DF4" w:rsidP="00971A0E">
            <w:pPr>
              <w:jc w:val="right"/>
            </w:pPr>
            <w:r w:rsidRPr="002228E0">
              <w:t>23-jul-2020</w:t>
            </w:r>
          </w:p>
        </w:tc>
        <w:tc>
          <w:tcPr>
            <w:tcW w:w="7372" w:type="dxa"/>
          </w:tcPr>
          <w:p w14:paraId="6D194063" w14:textId="15912CFB" w:rsidR="006A6DF4" w:rsidRPr="002228E0" w:rsidRDefault="00731B1A" w:rsidP="00971A0E">
            <w:pPr>
              <w:ind w:left="177"/>
              <w:jc w:val="left"/>
            </w:pPr>
            <w:r w:rsidRPr="002228E0">
              <w:t>b</w:t>
            </w:r>
            <w:r w:rsidR="006A6DF4" w:rsidRPr="002228E0">
              <w:t>ug fix for improved Placidus houses.</w:t>
            </w:r>
          </w:p>
        </w:tc>
      </w:tr>
      <w:tr w:rsidR="006C0D37" w:rsidRPr="002228E0" w14:paraId="0C850C15" w14:textId="77777777" w:rsidTr="00971A0E">
        <w:trPr>
          <w:cantSplit/>
        </w:trPr>
        <w:tc>
          <w:tcPr>
            <w:tcW w:w="959" w:type="dxa"/>
          </w:tcPr>
          <w:p w14:paraId="4AE31357" w14:textId="77777777" w:rsidR="006C0D37" w:rsidRPr="002228E0" w:rsidRDefault="006C0D37" w:rsidP="00971A0E">
            <w:pPr>
              <w:jc w:val="left"/>
            </w:pPr>
            <w:r w:rsidRPr="002228E0">
              <w:t>2.09.02</w:t>
            </w:r>
          </w:p>
        </w:tc>
        <w:tc>
          <w:tcPr>
            <w:tcW w:w="1416" w:type="dxa"/>
          </w:tcPr>
          <w:p w14:paraId="0469D9BC" w14:textId="77777777" w:rsidR="006C0D37" w:rsidRPr="002228E0" w:rsidRDefault="006C0D37" w:rsidP="00971A0E">
            <w:pPr>
              <w:jc w:val="right"/>
            </w:pPr>
            <w:r w:rsidRPr="002228E0">
              <w:t>18-aug-2020</w:t>
            </w:r>
          </w:p>
        </w:tc>
        <w:tc>
          <w:tcPr>
            <w:tcW w:w="7372" w:type="dxa"/>
          </w:tcPr>
          <w:p w14:paraId="6BD2AEB3" w14:textId="1DAFD056" w:rsidR="006C0D37" w:rsidRPr="002228E0" w:rsidRDefault="00731B1A" w:rsidP="00971A0E">
            <w:pPr>
              <w:ind w:left="177"/>
              <w:jc w:val="left"/>
            </w:pPr>
            <w:r w:rsidRPr="002228E0">
              <w:t>n</w:t>
            </w:r>
            <w:r w:rsidR="006C0D37" w:rsidRPr="002228E0">
              <w:t>ew functions swe_houses_ex2(), swepeeds of house cusps.</w:t>
            </w:r>
          </w:p>
        </w:tc>
      </w:tr>
      <w:tr w:rsidR="004B4A08" w:rsidRPr="002228E0" w14:paraId="7557847F" w14:textId="77777777" w:rsidTr="00432147">
        <w:trPr>
          <w:cantSplit/>
        </w:trPr>
        <w:tc>
          <w:tcPr>
            <w:tcW w:w="959" w:type="dxa"/>
          </w:tcPr>
          <w:p w14:paraId="35372A5B" w14:textId="77777777" w:rsidR="004B4A08" w:rsidRPr="002228E0" w:rsidRDefault="004B4A08" w:rsidP="00432147">
            <w:pPr>
              <w:jc w:val="left"/>
            </w:pPr>
            <w:r w:rsidRPr="002228E0">
              <w:t>2.09.03</w:t>
            </w:r>
          </w:p>
        </w:tc>
        <w:tc>
          <w:tcPr>
            <w:tcW w:w="1416" w:type="dxa"/>
          </w:tcPr>
          <w:p w14:paraId="2060ADBE" w14:textId="77777777" w:rsidR="004B4A08" w:rsidRPr="002228E0" w:rsidRDefault="004B4A08" w:rsidP="00432147">
            <w:pPr>
              <w:jc w:val="right"/>
            </w:pPr>
            <w:r w:rsidRPr="002228E0">
              <w:t>1-sep-2020</w:t>
            </w:r>
          </w:p>
        </w:tc>
        <w:tc>
          <w:tcPr>
            <w:tcW w:w="7372" w:type="dxa"/>
          </w:tcPr>
          <w:p w14:paraId="37F60CD8" w14:textId="18CAF916" w:rsidR="004B4A08" w:rsidRPr="002228E0" w:rsidRDefault="00731B1A" w:rsidP="00432147">
            <w:pPr>
              <w:ind w:left="177"/>
              <w:jc w:val="left"/>
            </w:pPr>
            <w:r w:rsidRPr="002228E0">
              <w:t>m</w:t>
            </w:r>
            <w:r w:rsidR="004B4A08" w:rsidRPr="002228E0">
              <w:t>inor bug fixes.</w:t>
            </w:r>
          </w:p>
        </w:tc>
      </w:tr>
      <w:tr w:rsidR="00EE6CA8" w:rsidRPr="002228E0" w14:paraId="7F964925" w14:textId="77777777" w:rsidTr="00034150">
        <w:trPr>
          <w:cantSplit/>
        </w:trPr>
        <w:tc>
          <w:tcPr>
            <w:tcW w:w="959" w:type="dxa"/>
          </w:tcPr>
          <w:p w14:paraId="5612D218" w14:textId="795D159D" w:rsidR="00EE6CA8" w:rsidRPr="002228E0" w:rsidRDefault="00EE6CA8" w:rsidP="003137E9">
            <w:pPr>
              <w:jc w:val="left"/>
            </w:pPr>
            <w:r w:rsidRPr="002228E0">
              <w:t>2.</w:t>
            </w:r>
            <w:r w:rsidR="004B4A08" w:rsidRPr="002228E0">
              <w:t>10</w:t>
            </w:r>
          </w:p>
        </w:tc>
        <w:tc>
          <w:tcPr>
            <w:tcW w:w="1416" w:type="dxa"/>
          </w:tcPr>
          <w:p w14:paraId="2B12D8A8" w14:textId="68CC6112" w:rsidR="00EE6CA8" w:rsidRPr="002228E0" w:rsidRDefault="004B4A08" w:rsidP="006B2541">
            <w:pPr>
              <w:jc w:val="right"/>
            </w:pPr>
            <w:r w:rsidRPr="002228E0">
              <w:t>3</w:t>
            </w:r>
            <w:r w:rsidR="003137E9" w:rsidRPr="002228E0">
              <w:t>-</w:t>
            </w:r>
            <w:r w:rsidRPr="002228E0">
              <w:t>dec</w:t>
            </w:r>
            <w:r w:rsidR="003137E9" w:rsidRPr="002228E0">
              <w:t>-20</w:t>
            </w:r>
            <w:r w:rsidR="002F48C6" w:rsidRPr="002228E0">
              <w:t>20</w:t>
            </w:r>
          </w:p>
        </w:tc>
        <w:tc>
          <w:tcPr>
            <w:tcW w:w="7372" w:type="dxa"/>
          </w:tcPr>
          <w:p w14:paraId="0D0E7B21" w14:textId="67C7EC8B" w:rsidR="00EE6CA8" w:rsidRPr="002228E0" w:rsidRDefault="00731B1A" w:rsidP="00034150">
            <w:pPr>
              <w:ind w:left="177"/>
              <w:jc w:val="left"/>
            </w:pPr>
            <w:r w:rsidRPr="002228E0">
              <w:t>c</w:t>
            </w:r>
            <w:r w:rsidR="00376E73" w:rsidRPr="002228E0">
              <w:t>enter of body</w:t>
            </w:r>
            <w:r w:rsidR="003E410C" w:rsidRPr="002228E0">
              <w:t>, planetary moons,</w:t>
            </w:r>
            <w:r w:rsidR="00376E73" w:rsidRPr="002228E0">
              <w:t xml:space="preserve"> and planetocentric ephemerides </w:t>
            </w:r>
          </w:p>
        </w:tc>
      </w:tr>
    </w:tbl>
    <w:p w14:paraId="0C569DF9" w14:textId="77777777" w:rsidR="003E410C" w:rsidRPr="002228E0" w:rsidRDefault="003E410C" w:rsidP="003E410C"/>
    <w:p w14:paraId="71F70822" w14:textId="605C0E74" w:rsidR="003E410C" w:rsidRPr="002228E0" w:rsidRDefault="003E410C" w:rsidP="003E410C">
      <w:pPr>
        <w:pStyle w:val="berschrift2"/>
      </w:pPr>
      <w:bookmarkStart w:id="312" w:name="_Toc62644312"/>
      <w:r w:rsidRPr="002228E0">
        <w:t>Changes from version 2.09.03 to 2.10</w:t>
      </w:r>
      <w:bookmarkEnd w:id="312"/>
    </w:p>
    <w:p w14:paraId="42F10322" w14:textId="2C58DC44" w:rsidR="003E410C" w:rsidRPr="002228E0" w:rsidRDefault="003E410C" w:rsidP="003E410C">
      <w:pPr>
        <w:rPr>
          <w:szCs w:val="20"/>
        </w:rPr>
      </w:pPr>
      <w:r w:rsidRPr="002228E0">
        <w:rPr>
          <w:szCs w:val="20"/>
        </w:rPr>
        <w:t>New features:</w:t>
      </w:r>
    </w:p>
    <w:p w14:paraId="6806EF32" w14:textId="5250D070" w:rsidR="003E410C" w:rsidRPr="002228E0" w:rsidRDefault="003E410C" w:rsidP="003E410C">
      <w:pPr>
        <w:rPr>
          <w:szCs w:val="20"/>
        </w:rPr>
      </w:pPr>
      <w:r w:rsidRPr="002228E0">
        <w:rPr>
          <w:szCs w:val="20"/>
        </w:rPr>
        <w:t xml:space="preserve">- ephemerides of center of body (COB) of planets </w:t>
      </w:r>
    </w:p>
    <w:p w14:paraId="40B902BD" w14:textId="65C4BF66" w:rsidR="003E410C" w:rsidRPr="002228E0" w:rsidRDefault="003E410C" w:rsidP="003E410C">
      <w:pPr>
        <w:rPr>
          <w:szCs w:val="20"/>
        </w:rPr>
      </w:pPr>
      <w:r w:rsidRPr="002228E0">
        <w:rPr>
          <w:szCs w:val="20"/>
        </w:rPr>
        <w:t>- ephemerides of some planetary moons</w:t>
      </w:r>
    </w:p>
    <w:p w14:paraId="33121867" w14:textId="5223F6B2" w:rsidR="003E410C" w:rsidRPr="002228E0" w:rsidRDefault="003E410C" w:rsidP="003E410C">
      <w:r w:rsidRPr="002228E0">
        <w:t>- planetocentric ephemerides using the function swe_calc_pctr()</w:t>
      </w:r>
    </w:p>
    <w:p w14:paraId="182700D6" w14:textId="6BCD7491" w:rsidR="003E410C" w:rsidRPr="002228E0" w:rsidRDefault="0054298C" w:rsidP="003F4C3E">
      <w:r w:rsidRPr="002228E0">
        <w:t>- function swe_get_current_file_data() for time range of *.se1 ephemeris files.</w:t>
      </w:r>
    </w:p>
    <w:p w14:paraId="2AC79C80" w14:textId="583F01F3" w:rsidR="006A6DF4" w:rsidRPr="002228E0" w:rsidRDefault="006A6DF4" w:rsidP="006A6DF4">
      <w:pPr>
        <w:pStyle w:val="berschrift2"/>
      </w:pPr>
      <w:bookmarkStart w:id="313" w:name="_Toc62644313"/>
      <w:r w:rsidRPr="002228E0">
        <w:t>Changes from version 2.09.0</w:t>
      </w:r>
      <w:r w:rsidR="00421515" w:rsidRPr="002228E0">
        <w:t>2</w:t>
      </w:r>
      <w:r w:rsidRPr="002228E0">
        <w:t xml:space="preserve"> to 2.09.0</w:t>
      </w:r>
      <w:r w:rsidR="00421515" w:rsidRPr="002228E0">
        <w:t>3</w:t>
      </w:r>
      <w:bookmarkEnd w:id="313"/>
    </w:p>
    <w:p w14:paraId="0DB5D798" w14:textId="14DDFCBD" w:rsidR="006A6DF4" w:rsidRPr="002228E0" w:rsidRDefault="00421515" w:rsidP="0099799C">
      <w:r w:rsidRPr="002228E0">
        <w:t xml:space="preserve">Three </w:t>
      </w:r>
      <w:r w:rsidR="006C0D37" w:rsidRPr="002228E0">
        <w:t xml:space="preserve">minor </w:t>
      </w:r>
      <w:r w:rsidRPr="002228E0">
        <w:t>bug fixes:</w:t>
      </w:r>
    </w:p>
    <w:p w14:paraId="4F5BD761" w14:textId="0A43E9C6" w:rsidR="00421515" w:rsidRPr="002228E0" w:rsidRDefault="00421515" w:rsidP="00421515">
      <w:pPr>
        <w:pStyle w:val="Listenabsatz"/>
        <w:numPr>
          <w:ilvl w:val="0"/>
          <w:numId w:val="39"/>
        </w:numPr>
        <w:rPr>
          <w:szCs w:val="20"/>
        </w:rPr>
      </w:pPr>
      <w:r w:rsidRPr="002228E0">
        <w:rPr>
          <w:szCs w:val="20"/>
          <w:lang w:eastAsia="de-DE"/>
        </w:rPr>
        <w:t>An initialization *serr = '\0'; was missing in function swe_calc(), which could lead to crashes</w:t>
      </w:r>
      <w:r w:rsidR="006C0D37" w:rsidRPr="002228E0">
        <w:rPr>
          <w:szCs w:val="20"/>
          <w:lang w:eastAsia="de-DE"/>
        </w:rPr>
        <w:t xml:space="preserve"> where error messages were written</w:t>
      </w:r>
      <w:r w:rsidRPr="002228E0">
        <w:rPr>
          <w:szCs w:val="20"/>
          <w:lang w:eastAsia="de-DE"/>
        </w:rPr>
        <w:t xml:space="preserve">. </w:t>
      </w:r>
    </w:p>
    <w:p w14:paraId="5C38FC1D" w14:textId="65423468" w:rsidR="00421515" w:rsidRPr="002228E0" w:rsidRDefault="006C0D37" w:rsidP="00421515">
      <w:pPr>
        <w:pStyle w:val="Listenabsatz"/>
        <w:numPr>
          <w:ilvl w:val="0"/>
          <w:numId w:val="39"/>
        </w:numPr>
        <w:rPr>
          <w:szCs w:val="20"/>
        </w:rPr>
      </w:pPr>
      <w:r w:rsidRPr="002228E0">
        <w:rPr>
          <w:szCs w:val="20"/>
          <w:lang w:eastAsia="de-DE"/>
        </w:rPr>
        <w:t>Sidereal positions of a</w:t>
      </w:r>
      <w:r w:rsidR="00421515" w:rsidRPr="002228E0">
        <w:rPr>
          <w:szCs w:val="20"/>
          <w:lang w:eastAsia="de-DE"/>
        </w:rPr>
        <w:t>steroids were wrong with ayanamshas</w:t>
      </w:r>
      <w:r w:rsidR="00C803BA" w:rsidRPr="002228E0">
        <w:rPr>
          <w:szCs w:val="20"/>
          <w:lang w:eastAsia="de-DE"/>
        </w:rPr>
        <w:t xml:space="preserve"> 9-16, 21-26, </w:t>
      </w:r>
      <w:r w:rsidR="00CA18CD" w:rsidRPr="002228E0">
        <w:rPr>
          <w:szCs w:val="20"/>
          <w:lang w:eastAsia="de-DE"/>
        </w:rPr>
        <w:t>37, 38, 41, 42.</w:t>
      </w:r>
      <w:r w:rsidRPr="002228E0">
        <w:rPr>
          <w:szCs w:val="20"/>
          <w:lang w:eastAsia="de-DE"/>
        </w:rPr>
        <w:t xml:space="preserve"> (Namely, all ayanamshas whose initial date is given in UT.)</w:t>
      </w:r>
    </w:p>
    <w:p w14:paraId="726CEE80" w14:textId="3503FA93" w:rsidR="00421515" w:rsidRPr="002228E0" w:rsidRDefault="006C0D37" w:rsidP="003F4C3E">
      <w:pPr>
        <w:pStyle w:val="Listenabsatz"/>
        <w:numPr>
          <w:ilvl w:val="0"/>
          <w:numId w:val="39"/>
        </w:numPr>
        <w:rPr>
          <w:szCs w:val="20"/>
        </w:rPr>
      </w:pPr>
      <w:r w:rsidRPr="002228E0">
        <w:rPr>
          <w:szCs w:val="20"/>
          <w:lang w:eastAsia="de-DE"/>
        </w:rPr>
        <w:t>Asteroids with ipl &gt; 10000 (SE_AST_OFFSET): calculating with several different ayanamshas after each other did not work properly.</w:t>
      </w:r>
    </w:p>
    <w:p w14:paraId="179D7D0C" w14:textId="689D97E2" w:rsidR="00421515" w:rsidRPr="002228E0" w:rsidRDefault="00421515" w:rsidP="00421515">
      <w:pPr>
        <w:pStyle w:val="berschrift2"/>
      </w:pPr>
      <w:bookmarkStart w:id="314" w:name="_Toc62644314"/>
      <w:r w:rsidRPr="002228E0">
        <w:lastRenderedPageBreak/>
        <w:t>Changes from version 2.09.01 to 2.09.02</w:t>
      </w:r>
      <w:bookmarkEnd w:id="314"/>
    </w:p>
    <w:p w14:paraId="13244B64" w14:textId="47F6DB6C" w:rsidR="00421515" w:rsidRPr="002228E0" w:rsidRDefault="00421515" w:rsidP="003F4C3E">
      <w:r w:rsidRPr="002228E0">
        <w:t>New functions swe_houses_ex2() and swe_houses_armc_ex2() can calculate speeds (“daily motions”) of house cusps and related points.</w:t>
      </w:r>
    </w:p>
    <w:p w14:paraId="2707B59B" w14:textId="356258FE" w:rsidR="0099799C" w:rsidRPr="002228E0" w:rsidRDefault="0099799C" w:rsidP="0099799C">
      <w:pPr>
        <w:pStyle w:val="berschrift2"/>
      </w:pPr>
      <w:bookmarkStart w:id="315" w:name="_Toc62644315"/>
      <w:r w:rsidRPr="002228E0">
        <w:t>Changes from version 2.09 to 2.09.01</w:t>
      </w:r>
      <w:bookmarkEnd w:id="315"/>
    </w:p>
    <w:p w14:paraId="0870E2CF" w14:textId="1DB96357" w:rsidR="003F4C3E" w:rsidRPr="002228E0" w:rsidRDefault="0099799C" w:rsidP="003F4C3E">
      <w:r w:rsidRPr="002228E0">
        <w:t xml:space="preserve">Bugfix for improved Placidus house cusps near polar circle. </w:t>
      </w:r>
    </w:p>
    <w:p w14:paraId="33AF37F8" w14:textId="1620CBAF" w:rsidR="002F48C6" w:rsidRPr="002228E0" w:rsidRDefault="002F48C6" w:rsidP="0099799C">
      <w:pPr>
        <w:pStyle w:val="berschrift2"/>
      </w:pPr>
      <w:bookmarkStart w:id="316" w:name="_Toc62644316"/>
      <w:r w:rsidRPr="002228E0">
        <w:t>Changes from version 2.08 to 2.09</w:t>
      </w:r>
      <w:bookmarkEnd w:id="316"/>
    </w:p>
    <w:p w14:paraId="6798D71C" w14:textId="66BD4C6F" w:rsidR="002F48C6" w:rsidRPr="002228E0" w:rsidRDefault="00C3731D" w:rsidP="002F48C6">
      <w:r w:rsidRPr="002228E0">
        <w:t>This release provides new values for Delta T in 2020 and 2021, an improved calculation of Placidus house cusps near the polar circles, new magnitudes for the major planets, improved sidereal ephemerides, and a few new ayanamshas</w:t>
      </w:r>
      <w:r w:rsidR="002F48C6" w:rsidRPr="002228E0">
        <w:t>.</w:t>
      </w:r>
    </w:p>
    <w:p w14:paraId="39A5ABCF" w14:textId="492F2782" w:rsidR="002F48C6" w:rsidRPr="002228E0" w:rsidRDefault="002F48C6" w:rsidP="005900EC">
      <w:pPr>
        <w:ind w:left="360"/>
      </w:pPr>
      <w:r w:rsidRPr="002228E0">
        <w:t>1. Our calculation of Placidus house positions did not provide greatest possible precision with high geographic latitudes (noticed by D.  Senthilathiban). The improvement is documented in the General Documentation under 6.7. "Improvement of the Placidus house calculation in SE 2.09".</w:t>
      </w:r>
    </w:p>
    <w:p w14:paraId="17552C59" w14:textId="320D132F" w:rsidR="002F48C6" w:rsidRPr="002228E0" w:rsidRDefault="002F48C6" w:rsidP="005900EC">
      <w:pPr>
        <w:ind w:left="360"/>
      </w:pPr>
      <w:r w:rsidRPr="002228E0">
        <w:t xml:space="preserve">2. </w:t>
      </w:r>
      <w:r w:rsidR="00C3731D" w:rsidRPr="002228E0">
        <w:t>New magnitudes according to Mallama 2018 were implemented. The new values agree with JPL Horizons for all planets except Mars, Saturn, and Uranus.</w:t>
      </w:r>
      <w:r w:rsidRPr="002228E0">
        <w:t xml:space="preserve">  Deviations form Horizons are &lt; 0.1m for Mars, &lt; 0.02m for Saturn and &lt; 0.03m for Uranus. </w:t>
      </w:r>
    </w:p>
    <w:p w14:paraId="57909BA1" w14:textId="2301AB53" w:rsidR="002F48C6" w:rsidRPr="002228E0" w:rsidRDefault="002F48C6" w:rsidP="002F48C6">
      <w:pPr>
        <w:ind w:left="360"/>
      </w:pPr>
      <w:r w:rsidRPr="002228E0">
        <w:t>3. New values for Delta T have been added for 2020 and 2021 (the latter estimated).</w:t>
      </w:r>
    </w:p>
    <w:p w14:paraId="578FCDBD" w14:textId="4414C607" w:rsidR="002F48C6" w:rsidRPr="002228E0" w:rsidRDefault="002F48C6" w:rsidP="002F48C6">
      <w:r w:rsidRPr="002228E0">
        <w:t>Sidereal astrology:</w:t>
      </w:r>
    </w:p>
    <w:p w14:paraId="11CAD0D3" w14:textId="05B4FDA9" w:rsidR="00DF682A" w:rsidRPr="002228E0" w:rsidRDefault="00DF682A" w:rsidP="002F48C6">
      <w:r w:rsidRPr="002228E0">
        <w:t>A lot of work has been done for more correct calculation of ayanamshas.</w:t>
      </w:r>
    </w:p>
    <w:p w14:paraId="3AC2E821" w14:textId="7705EF2E" w:rsidR="00C3731D" w:rsidRPr="002228E0" w:rsidRDefault="00C3731D" w:rsidP="00C3731D">
      <w:r w:rsidRPr="002228E0">
        <w:t xml:space="preserve">       4. Improved general documentation:</w:t>
      </w:r>
    </w:p>
    <w:p w14:paraId="6250097C" w14:textId="77777777" w:rsidR="00C3731D" w:rsidRPr="002228E0" w:rsidRDefault="00C3731D" w:rsidP="00C3731D">
      <w:r w:rsidRPr="002228E0">
        <w:t xml:space="preserve">   </w:t>
      </w:r>
      <w:r w:rsidRPr="002228E0">
        <w:tab/>
        <w:t>- theory of ayanamsha in general</w:t>
      </w:r>
    </w:p>
    <w:p w14:paraId="3388CF89" w14:textId="77777777" w:rsidR="00C3731D" w:rsidRPr="002228E0" w:rsidRDefault="00C3731D" w:rsidP="00C3731D">
      <w:r w:rsidRPr="002228E0">
        <w:t xml:space="preserve">   </w:t>
      </w:r>
      <w:r w:rsidRPr="002228E0">
        <w:tab/>
        <w:t>- about Lahiri ayanamsha</w:t>
      </w:r>
    </w:p>
    <w:p w14:paraId="228E8D6B" w14:textId="77777777" w:rsidR="00C3731D" w:rsidRPr="002228E0" w:rsidRDefault="00C3731D" w:rsidP="00C3731D">
      <w:r w:rsidRPr="002228E0">
        <w:t xml:space="preserve">   </w:t>
      </w:r>
      <w:r w:rsidRPr="002228E0">
        <w:tab/>
        <w:t>- about ayanamsha data in IAE, IENA, RP</w:t>
      </w:r>
    </w:p>
    <w:p w14:paraId="39208301" w14:textId="2452C018" w:rsidR="0023700F" w:rsidRPr="002228E0" w:rsidRDefault="0023700F" w:rsidP="00ED313E">
      <w:pPr>
        <w:ind w:left="567"/>
      </w:pPr>
      <w:r w:rsidRPr="002228E0">
        <w:t xml:space="preserve">These parts of the documentation have been improved considerably. Important contributions were made by D. Senthilathiban and A.K. Kaul. </w:t>
      </w:r>
    </w:p>
    <w:p w14:paraId="0446EFAB" w14:textId="6927DB9A" w:rsidR="0023700F" w:rsidRPr="002228E0" w:rsidRDefault="0023700F" w:rsidP="0023700F">
      <w:pPr>
        <w:ind w:firstLine="567"/>
      </w:pPr>
      <w:r w:rsidRPr="002228E0">
        <w:t>(Thank you very much, indeed!)</w:t>
      </w:r>
    </w:p>
    <w:p w14:paraId="51D402C2" w14:textId="0BF8BB94" w:rsidR="00C3731D" w:rsidRPr="002228E0" w:rsidRDefault="0023700F" w:rsidP="00ED313E">
      <w:pPr>
        <w:spacing w:after="0"/>
        <w:ind w:left="567"/>
        <w:rPr>
          <w:i/>
        </w:rPr>
      </w:pPr>
      <w:r w:rsidRPr="002228E0">
        <w:rPr>
          <w:i/>
        </w:rPr>
        <w:t>If questions arise concerning the reproducibility of ayanamsha values as given in IAE, IENA, or Rashtriya Panchang, please study Appendix E in the general documentation</w:t>
      </w:r>
      <w:r w:rsidR="00C3731D" w:rsidRPr="002228E0">
        <w:rPr>
          <w:i/>
        </w:rPr>
        <w:t xml:space="preserve">. </w:t>
      </w:r>
    </w:p>
    <w:p w14:paraId="260F172A" w14:textId="6A660F5E" w:rsidR="002F48C6" w:rsidRPr="002228E0" w:rsidRDefault="00C3731D" w:rsidP="002F48C6">
      <w:pPr>
        <w:ind w:left="360"/>
      </w:pPr>
      <w:r w:rsidRPr="002228E0">
        <w:t>5</w:t>
      </w:r>
      <w:r w:rsidR="002F48C6" w:rsidRPr="002228E0">
        <w:t>. Small corrections</w:t>
      </w:r>
      <w:r w:rsidR="0023700F" w:rsidRPr="002228E0">
        <w:t xml:space="preserve"> were</w:t>
      </w:r>
      <w:r w:rsidR="002F48C6" w:rsidRPr="002228E0">
        <w:t xml:space="preserve"> to some ayanamshas whose original definition was based on an old precession model such as Newcomb or IAU 1976:</w:t>
      </w:r>
    </w:p>
    <w:p w14:paraId="399E4EA1" w14:textId="1E2D82B5" w:rsidR="002F48C6" w:rsidRPr="002228E0" w:rsidRDefault="00337E74" w:rsidP="00337E74">
      <w:pPr>
        <w:spacing w:after="0"/>
      </w:pPr>
      <w:r w:rsidRPr="002228E0">
        <w:t xml:space="preserve">           </w:t>
      </w:r>
      <w:r w:rsidR="002F48C6" w:rsidRPr="002228E0">
        <w:t xml:space="preserve">ayanamsha            </w:t>
      </w:r>
      <w:r w:rsidR="002F48C6" w:rsidRPr="002228E0">
        <w:tab/>
        <w:t xml:space="preserve">correction   </w:t>
      </w:r>
      <w:r w:rsidR="002F48C6" w:rsidRPr="002228E0">
        <w:tab/>
        <w:t>prec. model</w:t>
      </w:r>
    </w:p>
    <w:p w14:paraId="093B3CDA" w14:textId="2BDDDC4C" w:rsidR="002F48C6" w:rsidRPr="002228E0" w:rsidRDefault="002F48C6" w:rsidP="00337E74">
      <w:pPr>
        <w:spacing w:after="0"/>
      </w:pPr>
      <w:r w:rsidRPr="002228E0">
        <w:t xml:space="preserve">   </w:t>
      </w:r>
      <w:r w:rsidRPr="002228E0">
        <w:tab/>
      </w:r>
      <w:r w:rsidR="00337E74" w:rsidRPr="002228E0">
        <w:t xml:space="preserve"> </w:t>
      </w:r>
      <w:r w:rsidRPr="002228E0">
        <w:t xml:space="preserve">0 Fagan-Bradley   </w:t>
      </w:r>
      <w:r w:rsidRPr="002228E0">
        <w:tab/>
        <w:t xml:space="preserve">0.41256”    </w:t>
      </w:r>
      <w:r w:rsidRPr="002228E0">
        <w:tab/>
        <w:t>Newcomb</w:t>
      </w:r>
    </w:p>
    <w:p w14:paraId="409A19D0" w14:textId="6D2A8D0C" w:rsidR="002F48C6" w:rsidRPr="002228E0" w:rsidRDefault="00337E74" w:rsidP="00337E74">
      <w:pPr>
        <w:spacing w:after="0"/>
      </w:pPr>
      <w:r w:rsidRPr="002228E0">
        <w:t xml:space="preserve">           </w:t>
      </w:r>
      <w:r w:rsidR="002F48C6" w:rsidRPr="002228E0">
        <w:t xml:space="preserve">1 Lahiri             </w:t>
      </w:r>
      <w:r w:rsidR="002F48C6" w:rsidRPr="002228E0">
        <w:tab/>
        <w:t xml:space="preserve">-0.13036”  </w:t>
      </w:r>
      <w:r w:rsidR="002F48C6" w:rsidRPr="002228E0">
        <w:tab/>
        <w:t>IAU 1976</w:t>
      </w:r>
    </w:p>
    <w:p w14:paraId="72DD1740" w14:textId="0C4A20CE" w:rsidR="002F48C6" w:rsidRPr="002228E0" w:rsidRDefault="00337E74" w:rsidP="00337E74">
      <w:pPr>
        <w:spacing w:after="0"/>
      </w:pPr>
      <w:r w:rsidRPr="002228E0">
        <w:t xml:space="preserve"> </w:t>
      </w:r>
      <w:r w:rsidR="002F48C6" w:rsidRPr="002228E0">
        <w:tab/>
      </w:r>
      <w:r w:rsidRPr="002228E0">
        <w:t xml:space="preserve"> </w:t>
      </w:r>
      <w:r w:rsidR="002F48C6" w:rsidRPr="002228E0">
        <w:t xml:space="preserve">3 Raman              </w:t>
      </w:r>
      <w:r w:rsidR="002F48C6" w:rsidRPr="002228E0">
        <w:tab/>
        <w:t xml:space="preserve">0.82800”     </w:t>
      </w:r>
      <w:r w:rsidR="002F48C6" w:rsidRPr="002228E0">
        <w:tab/>
        <w:t>Newcomb</w:t>
      </w:r>
    </w:p>
    <w:p w14:paraId="7280287E" w14:textId="79A47FAB" w:rsidR="002F48C6" w:rsidRPr="002228E0" w:rsidRDefault="002F48C6" w:rsidP="00337E74">
      <w:r w:rsidRPr="002228E0">
        <w:tab/>
      </w:r>
      <w:r w:rsidR="00337E74" w:rsidRPr="002228E0">
        <w:t xml:space="preserve"> </w:t>
      </w:r>
      <w:r w:rsidRPr="002228E0">
        <w:t xml:space="preserve">5 Krishnamurti      </w:t>
      </w:r>
      <w:r w:rsidRPr="002228E0">
        <w:tab/>
        <w:t xml:space="preserve">0.82800”     </w:t>
      </w:r>
      <w:r w:rsidRPr="002228E0">
        <w:tab/>
        <w:t>Newcomb</w:t>
      </w:r>
    </w:p>
    <w:p w14:paraId="08FAB9EC" w14:textId="7138CFF2" w:rsidR="002F48C6" w:rsidRPr="002228E0" w:rsidRDefault="00C3731D" w:rsidP="002F48C6">
      <w:pPr>
        <w:ind w:left="360"/>
      </w:pPr>
      <w:r w:rsidRPr="002228E0">
        <w:t>6</w:t>
      </w:r>
      <w:r w:rsidR="002F48C6" w:rsidRPr="002228E0">
        <w:t>. Additional</w:t>
      </w:r>
      <w:r w:rsidR="001468F6" w:rsidRPr="002228E0">
        <w:t>,</w:t>
      </w:r>
      <w:r w:rsidR="002F48C6" w:rsidRPr="002228E0">
        <w:t xml:space="preserve"> very small</w:t>
      </w:r>
      <w:r w:rsidR="00DF682A" w:rsidRPr="002228E0">
        <w:t>,</w:t>
      </w:r>
      <w:r w:rsidR="002F48C6" w:rsidRPr="002228E0">
        <w:t xml:space="preserve"> corrections </w:t>
      </w:r>
      <w:r w:rsidR="0023700F" w:rsidRPr="002228E0">
        <w:t xml:space="preserve">were made </w:t>
      </w:r>
      <w:r w:rsidR="002F48C6" w:rsidRPr="002228E0">
        <w:t>with the follwoing ayanamshas:</w:t>
      </w:r>
    </w:p>
    <w:p w14:paraId="15BB49CF" w14:textId="7BCB17C3" w:rsidR="002F48C6" w:rsidRPr="002228E0" w:rsidRDefault="002F48C6" w:rsidP="002F48C6">
      <w:r w:rsidRPr="002228E0">
        <w:t xml:space="preserve">   </w:t>
      </w:r>
      <w:r w:rsidRPr="002228E0">
        <w:tab/>
        <w:t>- Fagan/Bradley (0): Initial date is Besselian, i.e. 2433282.42346 instead of 2433282.5.</w:t>
      </w:r>
    </w:p>
    <w:p w14:paraId="1680D464" w14:textId="1E484865" w:rsidR="002F48C6" w:rsidRPr="002228E0" w:rsidRDefault="002F48C6" w:rsidP="00ED313E">
      <w:pPr>
        <w:ind w:left="567"/>
      </w:pPr>
      <w:r w:rsidRPr="002228E0">
        <w:t xml:space="preserve">- Lahiri (1): Correction for nutation on initial date was slightly </w:t>
      </w:r>
      <w:r w:rsidR="00DF682A" w:rsidRPr="002228E0">
        <w:t>improved</w:t>
      </w:r>
      <w:r w:rsidRPr="002228E0">
        <w:t xml:space="preserve"> in agreement with IAE 1985, namely nutation Wahr (1980) instead of nutation IAU2000B.</w:t>
      </w:r>
    </w:p>
    <w:p w14:paraId="7472A2C3" w14:textId="71039330" w:rsidR="002F48C6" w:rsidRPr="002228E0" w:rsidRDefault="002F48C6" w:rsidP="00ED313E">
      <w:pPr>
        <w:spacing w:after="0"/>
        <w:ind w:left="567" w:firstLine="10"/>
      </w:pPr>
      <w:r w:rsidRPr="002228E0">
        <w:t xml:space="preserve">- DeLuce (2): DeLuce assumed zero ayanamsha at 1 Jan. 1 </w:t>
      </w:r>
      <w:r w:rsidR="00E85F55" w:rsidRPr="002228E0">
        <w:t>BCE</w:t>
      </w:r>
      <w:r w:rsidRPr="002228E0">
        <w:t>, but used Newcomb precession to determine the ayanamsha for current epochs. The ayanamsha is now based on modern precession. The correction amounts to about 22".</w:t>
      </w:r>
    </w:p>
    <w:p w14:paraId="1B65E4B8" w14:textId="5DE1AE93" w:rsidR="00337E74" w:rsidRPr="002228E0" w:rsidRDefault="00337E74" w:rsidP="00337E74">
      <w:r w:rsidRPr="002228E0">
        <w:t xml:space="preserve">       </w:t>
      </w:r>
      <w:r w:rsidR="00C3731D" w:rsidRPr="002228E0">
        <w:t>7</w:t>
      </w:r>
      <w:r w:rsidRPr="002228E0">
        <w:t>. New ayanamshas:</w:t>
      </w:r>
    </w:p>
    <w:p w14:paraId="2F042C27" w14:textId="29DD1C20" w:rsidR="00337E74" w:rsidRPr="002228E0" w:rsidRDefault="00337E74" w:rsidP="00337E74">
      <w:pPr>
        <w:spacing w:after="0"/>
      </w:pPr>
      <w:r w:rsidRPr="002228E0">
        <w:t xml:space="preserve">   </w:t>
      </w:r>
      <w:r w:rsidRPr="002228E0">
        <w:tab/>
        <w:t xml:space="preserve">- Krishnamurti/Senthilathiban,  </w:t>
      </w:r>
      <w:r w:rsidRPr="002228E0">
        <w:tab/>
        <w:t xml:space="preserve">SE_SIDM_KRISHNAMURTI_VP291 </w:t>
      </w:r>
      <w:r w:rsidRPr="002228E0">
        <w:tab/>
        <w:t>45</w:t>
      </w:r>
    </w:p>
    <w:p w14:paraId="4E1EAEAE" w14:textId="55DD679F" w:rsidR="00337E74" w:rsidRPr="002228E0" w:rsidRDefault="00337E74" w:rsidP="00337E74">
      <w:pPr>
        <w:spacing w:after="0"/>
      </w:pPr>
      <w:r w:rsidRPr="002228E0">
        <w:t xml:space="preserve">   </w:t>
      </w:r>
      <w:r w:rsidRPr="002228E0">
        <w:tab/>
        <w:t xml:space="preserve">- Lahiri 1940,  </w:t>
      </w:r>
      <w:r w:rsidRPr="002228E0">
        <w:tab/>
      </w:r>
      <w:r w:rsidRPr="002228E0">
        <w:tab/>
      </w:r>
      <w:r w:rsidRPr="002228E0">
        <w:tab/>
        <w:t xml:space="preserve">SE_SIDM_LAHIRI_1940     </w:t>
      </w:r>
      <w:r w:rsidRPr="002228E0">
        <w:tab/>
      </w:r>
      <w:r w:rsidRPr="002228E0">
        <w:tab/>
      </w:r>
      <w:r w:rsidRPr="002228E0">
        <w:tab/>
        <w:t>43</w:t>
      </w:r>
    </w:p>
    <w:p w14:paraId="0A20333D" w14:textId="0B6A00A7" w:rsidR="00337E74" w:rsidRPr="002228E0" w:rsidRDefault="00337E74" w:rsidP="00337E74">
      <w:pPr>
        <w:spacing w:after="0"/>
      </w:pPr>
      <w:r w:rsidRPr="002228E0">
        <w:t xml:space="preserve">   </w:t>
      </w:r>
      <w:r w:rsidRPr="002228E0">
        <w:tab/>
        <w:t xml:space="preserve">- Lahiri 1980,  </w:t>
      </w:r>
      <w:r w:rsidRPr="002228E0">
        <w:tab/>
      </w:r>
      <w:r w:rsidRPr="002228E0">
        <w:tab/>
      </w:r>
      <w:r w:rsidRPr="002228E0">
        <w:tab/>
        <w:t xml:space="preserve">SE_SIDM_LAHIRI_VP285    </w:t>
      </w:r>
      <w:r w:rsidRPr="002228E0">
        <w:tab/>
      </w:r>
      <w:r w:rsidRPr="002228E0">
        <w:tab/>
        <w:t>44</w:t>
      </w:r>
    </w:p>
    <w:p w14:paraId="105A5F77" w14:textId="1A8F1C55" w:rsidR="00337E74" w:rsidRPr="002228E0" w:rsidRDefault="00337E74" w:rsidP="00337E74">
      <w:r w:rsidRPr="002228E0">
        <w:t xml:space="preserve">   </w:t>
      </w:r>
      <w:r w:rsidRPr="002228E0">
        <w:tab/>
        <w:t>- Lahiri ICRC</w:t>
      </w:r>
      <w:r w:rsidRPr="002228E0">
        <w:tab/>
      </w:r>
      <w:r w:rsidRPr="002228E0">
        <w:tab/>
      </w:r>
      <w:r w:rsidRPr="002228E0">
        <w:tab/>
      </w:r>
      <w:r w:rsidRPr="002228E0">
        <w:tab/>
        <w:t xml:space="preserve">SE_SIDM_LAHIRI_ICRC     </w:t>
      </w:r>
      <w:r w:rsidRPr="002228E0">
        <w:tab/>
      </w:r>
      <w:r w:rsidRPr="002228E0">
        <w:tab/>
      </w:r>
      <w:r w:rsidRPr="002228E0">
        <w:tab/>
        <w:t>46</w:t>
      </w:r>
    </w:p>
    <w:p w14:paraId="786461C0" w14:textId="6C7A797F" w:rsidR="00337E74" w:rsidRPr="002228E0" w:rsidRDefault="00337E74" w:rsidP="001468F6">
      <w:pPr>
        <w:ind w:left="567"/>
      </w:pPr>
      <w:r w:rsidRPr="002228E0">
        <w:t xml:space="preserve">The three additional Lahiri ayanamshas are not really important. They were needed for testing and understanding the history of this aynamasha, and for the same reason they should also be kept. </w:t>
      </w:r>
      <w:r w:rsidR="006D1460" w:rsidRPr="002228E0">
        <w:t xml:space="preserve">Our hitherto Lahiri ayanamsha </w:t>
      </w:r>
      <w:r w:rsidR="006D1460" w:rsidRPr="002228E0">
        <w:lastRenderedPageBreak/>
        <w:t>(SE_SIDM_LAHIRI = 1) is still the official Lahiri ayanamsha as used in Indian Astronomical Ephemeris (IAE) since 1985.</w:t>
      </w:r>
    </w:p>
    <w:p w14:paraId="3E06FC22" w14:textId="4E4A6398" w:rsidR="00337E74" w:rsidRPr="002228E0" w:rsidRDefault="001468F6" w:rsidP="00337E74">
      <w:r w:rsidRPr="002228E0">
        <w:t xml:space="preserve">       </w:t>
      </w:r>
      <w:r w:rsidR="00C3731D" w:rsidRPr="002228E0">
        <w:t>8</w:t>
      </w:r>
      <w:r w:rsidR="00337E74" w:rsidRPr="002228E0">
        <w:t>. Option for ayanamsha calculation relative to ecliptic of date.</w:t>
      </w:r>
    </w:p>
    <w:p w14:paraId="2D038815" w14:textId="0BA8F880" w:rsidR="00337E74" w:rsidRPr="002228E0" w:rsidRDefault="00337E74" w:rsidP="00337E74">
      <w:r w:rsidRPr="002228E0">
        <w:t xml:space="preserve">   </w:t>
      </w:r>
      <w:r w:rsidR="001468F6" w:rsidRPr="002228E0">
        <w:tab/>
      </w:r>
      <w:r w:rsidRPr="002228E0">
        <w:t>#define SE_SIDBIT_ECL_DATE      2048</w:t>
      </w:r>
    </w:p>
    <w:p w14:paraId="152D86D5" w14:textId="1C2D118C" w:rsidR="002F48C6" w:rsidRPr="002228E0" w:rsidRDefault="00337E74" w:rsidP="00337E74">
      <w:r w:rsidRPr="002228E0">
        <w:t xml:space="preserve">   </w:t>
      </w:r>
      <w:r w:rsidR="001468F6" w:rsidRPr="002228E0">
        <w:tab/>
      </w:r>
      <w:r w:rsidRPr="002228E0">
        <w:t>With swetest, the option -sidbit2048 can be used.</w:t>
      </w:r>
      <w:r w:rsidR="006D1460" w:rsidRPr="002228E0">
        <w:t xml:space="preserve"> (To be used by those only who understand it.)</w:t>
      </w:r>
    </w:p>
    <w:p w14:paraId="2631C652" w14:textId="0C7FA42E" w:rsidR="003B23DF" w:rsidRPr="002228E0" w:rsidRDefault="003B23DF" w:rsidP="003B23DF">
      <w:r w:rsidRPr="002228E0">
        <w:t>Other issues:</w:t>
      </w:r>
    </w:p>
    <w:p w14:paraId="2F5E6995" w14:textId="77777777" w:rsidR="00ED313E" w:rsidRPr="002228E0" w:rsidRDefault="001468F6" w:rsidP="00ED313E">
      <w:pPr>
        <w:spacing w:after="120"/>
        <w:ind w:left="390"/>
      </w:pPr>
      <w:r w:rsidRPr="002228E0">
        <w:t>9. When house calculation fails (which can happen with Placidus, Gauquelin, Koch, Sunshine houses), then the house functions return error but nevertheless provide</w:t>
      </w:r>
      <w:r w:rsidR="005900EC" w:rsidRPr="002228E0">
        <w:t xml:space="preserve"> </w:t>
      </w:r>
      <w:r w:rsidRPr="002228E0">
        <w:t xml:space="preserve">Porphyry house cusps. Until now, swetest did so silently, without any warning. It now writes a warning. </w:t>
      </w:r>
    </w:p>
    <w:p w14:paraId="77B03C45" w14:textId="77777777" w:rsidR="00ED313E" w:rsidRPr="002228E0" w:rsidRDefault="001468F6" w:rsidP="00ED313E">
      <w:pPr>
        <w:spacing w:after="120"/>
        <w:ind w:left="390"/>
      </w:pPr>
      <w:r w:rsidRPr="002228E0">
        <w:t>10. Bug fix in function swehouse.c:swe_house_pos(): Corrected double hcusp[36] to double hcusp[37].</w:t>
      </w:r>
    </w:p>
    <w:p w14:paraId="18BC5B78" w14:textId="77777777" w:rsidR="00ED313E" w:rsidRPr="002228E0" w:rsidRDefault="001468F6" w:rsidP="00ED313E">
      <w:pPr>
        <w:spacing w:after="120"/>
        <w:ind w:left="390"/>
      </w:pPr>
      <w:r w:rsidRPr="002228E0">
        <w:t>11. Bug fix in function swe_refrac_extended(), calculating true altitude from apparent altitude (SE_APP_TO_TRUE):</w:t>
      </w:r>
      <w:r w:rsidR="00E405E7" w:rsidRPr="002228E0">
        <w:t xml:space="preserve"> </w:t>
      </w:r>
      <w:r w:rsidRPr="002228E0">
        <w:t>Function now correctly returns true altitude if apparent altitude is greater or equal to the dip of the horizon.</w:t>
      </w:r>
    </w:p>
    <w:p w14:paraId="64807D5B" w14:textId="77777777" w:rsidR="00ED313E" w:rsidRPr="002228E0" w:rsidRDefault="001468F6" w:rsidP="00ED313E">
      <w:pPr>
        <w:spacing w:after="120"/>
        <w:ind w:left="390"/>
      </w:pPr>
      <w:r w:rsidRPr="002228E0">
        <w:t>12. Bug fix in function swe_get_planet_name() when used for asteroids. If the file s*.se1 was older than 2005, then the function provided a name string beginning with "? ".</w:t>
      </w:r>
    </w:p>
    <w:p w14:paraId="50F7CD3A" w14:textId="77777777" w:rsidR="00ED313E" w:rsidRPr="002228E0" w:rsidRDefault="001468F6" w:rsidP="00ED313E">
      <w:pPr>
        <w:spacing w:after="120"/>
        <w:ind w:left="390"/>
      </w:pPr>
      <w:r w:rsidRPr="002228E0">
        <w:t xml:space="preserve">13. Behaviour of occultation functions with fixed stars: attr[0] and attr[2] (fraction of diameter or disk occulted by the Moon) now have the value 1 (in previous versions they had value 100). The new value is consistent with those given with occultations of planetary disks.   </w:t>
      </w:r>
    </w:p>
    <w:p w14:paraId="6FEDC8A0" w14:textId="18723B8B" w:rsidR="00ED313E" w:rsidRPr="002228E0" w:rsidRDefault="001468F6" w:rsidP="00ED313E">
      <w:pPr>
        <w:spacing w:after="120"/>
        <w:ind w:left="390"/>
      </w:pPr>
      <w:r w:rsidRPr="002228E0">
        <w:t>14. The function swe</w:t>
      </w:r>
      <w:r w:rsidR="00FE70E5" w:rsidRPr="002228E0">
        <w:t>_</w:t>
      </w:r>
      <w:r w:rsidRPr="002228E0">
        <w:t>calc() near its beginning set serr = '' in versions up to 2.08. This destroyed possible warnings written into it in the calling function swe_calc().</w:t>
      </w:r>
    </w:p>
    <w:p w14:paraId="31510574" w14:textId="61FADC99" w:rsidR="001A27A2" w:rsidRPr="002228E0" w:rsidRDefault="001A27A2" w:rsidP="00ED313E">
      <w:pPr>
        <w:spacing w:after="0"/>
        <w:ind w:left="390"/>
      </w:pPr>
      <w:r w:rsidRPr="002228E0">
        <w:t>15. Perl-Swisseph:</w:t>
      </w:r>
    </w:p>
    <w:p w14:paraId="3CAE9C16" w14:textId="5E597FBD" w:rsidR="001A27A2" w:rsidRPr="002228E0" w:rsidRDefault="001A27A2" w:rsidP="00716FDB">
      <w:pPr>
        <w:ind w:left="567"/>
      </w:pPr>
      <w:r w:rsidRPr="002228E0">
        <w:t xml:space="preserve"> - Functions swe_sol_eclipse_where(), swe_sol_eclipse_how(),</w:t>
      </w:r>
      <w:r w:rsidR="00716FDB" w:rsidRPr="002228E0">
        <w:t xml:space="preserve"> </w:t>
      </w:r>
      <w:r w:rsidRPr="002228E0">
        <w:t>swe_lun_eclipse_how() now provide Saros numbers, in the array attr as well as in the variables saros_series and saros_no.</w:t>
      </w:r>
    </w:p>
    <w:p w14:paraId="598C6D66" w14:textId="3446031A" w:rsidR="002F48C6" w:rsidRPr="002228E0" w:rsidRDefault="001A27A2" w:rsidP="003F4C3E">
      <w:pPr>
        <w:ind w:left="567"/>
      </w:pPr>
      <w:r w:rsidRPr="002228E0">
        <w:t xml:space="preserve"> - Functions swe_lun_eclipse_when() now also provide start and end times ecl_begin und ecl_end (as with sol_eclipse_when_glob()).</w:t>
      </w:r>
    </w:p>
    <w:p w14:paraId="7B4DD8E3" w14:textId="77777777" w:rsidR="002F48C6" w:rsidRPr="002228E0" w:rsidRDefault="002F48C6" w:rsidP="002F48C6">
      <w:pPr>
        <w:pStyle w:val="berschrift2"/>
      </w:pPr>
      <w:bookmarkStart w:id="317" w:name="_Toc62644317"/>
      <w:r w:rsidRPr="002228E0">
        <w:t>Changes from version 2.07.01 to 2.08</w:t>
      </w:r>
      <w:bookmarkEnd w:id="317"/>
    </w:p>
    <w:p w14:paraId="74867FD0" w14:textId="77777777" w:rsidR="002F48C6" w:rsidRPr="002228E0" w:rsidRDefault="002F48C6" w:rsidP="002F48C6">
      <w:r w:rsidRPr="002228E0">
        <w:t>This release provides a number minor bug fixes and cleanups, an update for current Delta T, a few little improvements of swetest and three new ayanamshas.</w:t>
      </w:r>
    </w:p>
    <w:p w14:paraId="66E2386F" w14:textId="77777777" w:rsidR="002F48C6" w:rsidRPr="002228E0" w:rsidRDefault="002F48C6" w:rsidP="002F48C6">
      <w:r w:rsidRPr="002228E0">
        <w:t>Fixed star functions:</w:t>
      </w:r>
    </w:p>
    <w:p w14:paraId="0F9BED7E" w14:textId="77777777" w:rsidR="002F48C6" w:rsidRPr="002228E0" w:rsidRDefault="002F48C6" w:rsidP="002F48C6">
      <w:pPr>
        <w:pStyle w:val="ListBullet1"/>
        <w:ind w:left="284" w:hanging="284"/>
      </w:pPr>
      <w:r w:rsidRPr="002228E0">
        <w:rPr>
          <w:lang w:eastAsia="de-DE"/>
        </w:rPr>
        <w:t>Wrong</w:t>
      </w:r>
      <w:r w:rsidRPr="002228E0">
        <w:t xml:space="preserve"> distance values in the remote past or future were corrected.</w:t>
      </w:r>
    </w:p>
    <w:p w14:paraId="6BF2B537" w14:textId="77777777" w:rsidR="002F48C6" w:rsidRPr="002228E0" w:rsidRDefault="002F48C6" w:rsidP="002F48C6">
      <w:r w:rsidRPr="002228E0">
        <w:t>Position values were not affected by this bug.</w:t>
      </w:r>
    </w:p>
    <w:p w14:paraId="695877E9" w14:textId="77777777" w:rsidR="004E52D3" w:rsidRPr="002228E0" w:rsidRDefault="0037742A" w:rsidP="001A14CB">
      <w:pPr>
        <w:pStyle w:val="ListBullet1"/>
        <w:ind w:left="284" w:hanging="284"/>
      </w:pPr>
      <w:r w:rsidRPr="002228E0">
        <w:rPr>
          <w:lang w:eastAsia="de-DE"/>
        </w:rPr>
        <w:t>Inaccurate</w:t>
      </w:r>
      <w:r w:rsidRPr="002228E0">
        <w:t xml:space="preserve"> speed values of fixed star functions were corrected.</w:t>
      </w:r>
    </w:p>
    <w:p w14:paraId="01FD17B1" w14:textId="77777777" w:rsidR="00283E02" w:rsidRPr="002228E0" w:rsidRDefault="0037742A" w:rsidP="00CC1B5C">
      <w:r w:rsidRPr="002228E0">
        <w:t>The nutation component was missing.</w:t>
      </w:r>
    </w:p>
    <w:p w14:paraId="65827FF2" w14:textId="77777777" w:rsidR="00283E02" w:rsidRPr="002228E0" w:rsidRDefault="0037742A" w:rsidP="001A14CB">
      <w:pPr>
        <w:pStyle w:val="ListBullet1"/>
        <w:ind w:left="284" w:hanging="284"/>
      </w:pPr>
      <w:r w:rsidRPr="002228E0">
        <w:rPr>
          <w:lang w:eastAsia="de-DE"/>
        </w:rPr>
        <w:t>When</w:t>
      </w:r>
      <w:r w:rsidRPr="002228E0">
        <w:t xml:space="preserve"> sepl*/semo* are not installed, swe_fixstar2() now defaults to the Moshier ephemeris. With version 2.07*, it has returned error.</w:t>
      </w:r>
    </w:p>
    <w:p w14:paraId="5A734BEB" w14:textId="77777777" w:rsidR="00283E02" w:rsidRPr="002228E0" w:rsidRDefault="0037742A" w:rsidP="001A14CB">
      <w:pPr>
        <w:pStyle w:val="ListBullet1"/>
        <w:ind w:left="284" w:hanging="284"/>
      </w:pPr>
      <w:r w:rsidRPr="002228E0">
        <w:rPr>
          <w:lang w:eastAsia="de-DE"/>
        </w:rPr>
        <w:t>Repeated</w:t>
      </w:r>
      <w:r w:rsidRPr="002228E0">
        <w:t xml:space="preserve"> call of swe_fixstar_mag() did not work correctly with SE 2.07*. Now it does.</w:t>
      </w:r>
    </w:p>
    <w:p w14:paraId="14346186" w14:textId="77777777" w:rsidR="00283E02" w:rsidRPr="002228E0" w:rsidRDefault="0037742A" w:rsidP="001A14CB">
      <w:pPr>
        <w:pStyle w:val="ListBullet1"/>
        <w:ind w:left="284" w:hanging="284"/>
      </w:pPr>
      <w:r w:rsidRPr="002228E0">
        <w:rPr>
          <w:lang w:eastAsia="de-DE"/>
        </w:rPr>
        <w:t>The</w:t>
      </w:r>
      <w:r w:rsidRPr="002228E0">
        <w:t xml:space="preserve"> AU constant has been updated to the current IAU standard. This change does not have any noticeable effect on planetary or star positions.</w:t>
      </w:r>
    </w:p>
    <w:p w14:paraId="388DFB6A" w14:textId="7AAFF4EA" w:rsidR="0037742A" w:rsidRPr="002228E0" w:rsidRDefault="00FE0B96" w:rsidP="00CC1B5C">
      <w:r w:rsidRPr="002228E0">
        <w:t>Ayanamsha</w:t>
      </w:r>
      <w:r w:rsidR="0037742A" w:rsidRPr="002228E0">
        <w:t>s:</w:t>
      </w:r>
    </w:p>
    <w:p w14:paraId="39F2F204" w14:textId="6317047C" w:rsidR="004E52D3" w:rsidRPr="002228E0" w:rsidRDefault="0037742A" w:rsidP="001A14CB">
      <w:pPr>
        <w:pStyle w:val="ListBullet1"/>
        <w:ind w:left="284" w:hanging="284"/>
      </w:pPr>
      <w:r w:rsidRPr="002228E0">
        <w:rPr>
          <w:lang w:eastAsia="de-DE"/>
        </w:rPr>
        <w:t>New</w:t>
      </w:r>
      <w:r w:rsidRPr="002228E0">
        <w:t xml:space="preserve"> </w:t>
      </w:r>
      <w:r w:rsidR="00FE0B96" w:rsidRPr="002228E0">
        <w:t>ayanamsha</w:t>
      </w:r>
      <w:r w:rsidR="00D90815" w:rsidRPr="002228E0">
        <w:t xml:space="preserve">s </w:t>
      </w:r>
      <w:r w:rsidRPr="002228E0">
        <w:t>were added:</w:t>
      </w:r>
    </w:p>
    <w:p w14:paraId="383B5B7F" w14:textId="77777777" w:rsidR="004E52D3" w:rsidRPr="002228E0" w:rsidRDefault="0037742A" w:rsidP="00CC1B5C">
      <w:r w:rsidRPr="002228E0">
        <w:t>SE_SIDM_GALCENT_COCHRANE (David Cochrane)</w:t>
      </w:r>
    </w:p>
    <w:p w14:paraId="5831DB05" w14:textId="77777777" w:rsidR="004E52D3" w:rsidRPr="002228E0" w:rsidRDefault="0037742A" w:rsidP="00CC1B5C">
      <w:r w:rsidRPr="002228E0">
        <w:t>SE_SIDM_GALEQU_FIORENZA (Nick Anthony Fiorenza)</w:t>
      </w:r>
    </w:p>
    <w:p w14:paraId="0BAC3E63" w14:textId="77777777" w:rsidR="004E52D3" w:rsidRPr="002228E0" w:rsidRDefault="0037742A" w:rsidP="00CC1B5C">
      <w:r w:rsidRPr="002228E0">
        <w:t>SE_SIDM_VALENS_MOON (Vettius Valens, 2nd century CE)</w:t>
      </w:r>
    </w:p>
    <w:p w14:paraId="23207513" w14:textId="1F08DE26" w:rsidR="00283E02" w:rsidRPr="002228E0" w:rsidRDefault="0037742A" w:rsidP="00CC1B5C">
      <w:r w:rsidRPr="002228E0">
        <w:t>For information on these, please look them up in the general documentation of</w:t>
      </w:r>
      <w:r w:rsidR="0070640C" w:rsidRPr="002228E0">
        <w:t xml:space="preserve"> </w:t>
      </w:r>
      <w:r w:rsidRPr="002228E0">
        <w:t>the Swiss Ephemeris.</w:t>
      </w:r>
    </w:p>
    <w:p w14:paraId="2F3821AF" w14:textId="6BF31696" w:rsidR="004E52D3" w:rsidRPr="002228E0" w:rsidRDefault="0037742A" w:rsidP="001A14CB">
      <w:pPr>
        <w:pStyle w:val="ListBullet1"/>
        <w:ind w:left="284" w:hanging="284"/>
      </w:pPr>
      <w:r w:rsidRPr="002228E0">
        <w:rPr>
          <w:lang w:eastAsia="de-DE"/>
        </w:rPr>
        <w:t>Kugler</w:t>
      </w:r>
      <w:r w:rsidRPr="002228E0">
        <w:t xml:space="preserve"> </w:t>
      </w:r>
      <w:r w:rsidR="00FE0B96" w:rsidRPr="002228E0">
        <w:t>ayanamsha</w:t>
      </w:r>
      <w:r w:rsidR="00D90815" w:rsidRPr="002228E0">
        <w:t xml:space="preserve">s </w:t>
      </w:r>
      <w:r w:rsidRPr="002228E0">
        <w:t>were corrected:</w:t>
      </w:r>
    </w:p>
    <w:p w14:paraId="177110DE" w14:textId="59926C6A" w:rsidR="004E52D3" w:rsidRPr="002228E0" w:rsidRDefault="0037742A" w:rsidP="00CC1B5C">
      <w:r w:rsidRPr="002228E0">
        <w:t xml:space="preserve">E = -3;22 in source corresponds </w:t>
      </w:r>
      <w:r w:rsidR="00FE0B96" w:rsidRPr="002228E0">
        <w:t>ayanamsha</w:t>
      </w:r>
      <w:r w:rsidR="00D90815" w:rsidRPr="002228E0">
        <w:t xml:space="preserve"> </w:t>
      </w:r>
      <w:r w:rsidRPr="002228E0">
        <w:t>ay = 5;40</w:t>
      </w:r>
    </w:p>
    <w:p w14:paraId="67A0C367" w14:textId="3AFCD64E" w:rsidR="004E52D3" w:rsidRPr="002228E0" w:rsidRDefault="0037742A" w:rsidP="00CC1B5C">
      <w:r w:rsidRPr="002228E0">
        <w:t xml:space="preserve">E = -4;46 in source corresponds </w:t>
      </w:r>
      <w:r w:rsidR="00FE0B96" w:rsidRPr="002228E0">
        <w:t>ayanamsha</w:t>
      </w:r>
      <w:r w:rsidR="00D90815" w:rsidRPr="002228E0">
        <w:t xml:space="preserve"> </w:t>
      </w:r>
      <w:r w:rsidRPr="002228E0">
        <w:t>ay = 4;16</w:t>
      </w:r>
    </w:p>
    <w:p w14:paraId="1D752D72" w14:textId="3B971C8C" w:rsidR="004E52D3" w:rsidRPr="002228E0" w:rsidRDefault="0037742A" w:rsidP="00CC1B5C">
      <w:r w:rsidRPr="002228E0">
        <w:t xml:space="preserve">E = -5;37 in source corresponds </w:t>
      </w:r>
      <w:r w:rsidR="00FE0B96" w:rsidRPr="002228E0">
        <w:t>ayanamsha</w:t>
      </w:r>
      <w:r w:rsidR="00D90815" w:rsidRPr="002228E0">
        <w:t xml:space="preserve"> </w:t>
      </w:r>
      <w:r w:rsidRPr="002228E0">
        <w:t>ay = 3;25</w:t>
      </w:r>
    </w:p>
    <w:p w14:paraId="335D3EE3" w14:textId="77777777" w:rsidR="00283E02" w:rsidRPr="002228E0" w:rsidRDefault="0037742A" w:rsidP="00CC1B5C">
      <w:r w:rsidRPr="002228E0">
        <w:lastRenderedPageBreak/>
        <w:t>(Nobody has noticed this error for 20 years.)</w:t>
      </w:r>
    </w:p>
    <w:p w14:paraId="1B426774" w14:textId="77777777" w:rsidR="0037742A" w:rsidRPr="002228E0" w:rsidRDefault="0037742A" w:rsidP="00CC1B5C">
      <w:r w:rsidRPr="002228E0">
        <w:t>Other stuff:</w:t>
      </w:r>
    </w:p>
    <w:p w14:paraId="5D879093" w14:textId="77777777" w:rsidR="00283E02" w:rsidRPr="002228E0" w:rsidRDefault="0037742A" w:rsidP="001A14CB">
      <w:pPr>
        <w:pStyle w:val="ListBullet1"/>
        <w:ind w:left="284" w:hanging="284"/>
      </w:pPr>
      <w:r w:rsidRPr="002228E0">
        <w:rPr>
          <w:lang w:eastAsia="de-DE"/>
        </w:rPr>
        <w:t>swe</w:t>
      </w:r>
      <w:r w:rsidRPr="002228E0">
        <w:t>_houses_ex() now also understands iflag &amp; SEFLG_NONUT. This could be relevant for the calculation of sidereal house cusps.</w:t>
      </w:r>
    </w:p>
    <w:p w14:paraId="34C24386" w14:textId="77777777" w:rsidR="00283E02" w:rsidRPr="002228E0" w:rsidRDefault="0037742A" w:rsidP="001A14CB">
      <w:pPr>
        <w:pStyle w:val="ListBullet1"/>
        <w:ind w:left="284" w:hanging="284"/>
      </w:pPr>
      <w:r w:rsidRPr="002228E0">
        <w:rPr>
          <w:lang w:eastAsia="de-DE"/>
        </w:rPr>
        <w:t>swe</w:t>
      </w:r>
      <w:r w:rsidRPr="002228E0">
        <w:t>_pheno() and swe_pheno_ut(): the functions now return the correct ephemeris flag.</w:t>
      </w:r>
    </w:p>
    <w:p w14:paraId="1BA549A4" w14:textId="77777777" w:rsidR="004E52D3" w:rsidRPr="002228E0" w:rsidRDefault="0037742A" w:rsidP="001A14CB">
      <w:pPr>
        <w:pStyle w:val="ListBullet1"/>
        <w:ind w:left="284" w:hanging="284"/>
      </w:pPr>
      <w:r w:rsidRPr="002228E0">
        <w:rPr>
          <w:lang w:eastAsia="de-DE"/>
        </w:rPr>
        <w:t>swe</w:t>
      </w:r>
      <w:r w:rsidRPr="002228E0">
        <w:t>_split_deg() has had a problem if called with</w:t>
      </w:r>
    </w:p>
    <w:p w14:paraId="2F06E9E0" w14:textId="77777777" w:rsidR="004E52D3" w:rsidRPr="002228E0" w:rsidRDefault="0037742A" w:rsidP="00CC1B5C">
      <w:r w:rsidRPr="002228E0">
        <w:t>SE_SPLIT_DEG_ROUND_SEC or SE_SPLIT_DEG_ZODIACAL:</w:t>
      </w:r>
    </w:p>
    <w:p w14:paraId="37471349" w14:textId="77777777" w:rsidR="00283E02" w:rsidRPr="002228E0" w:rsidRDefault="0037742A" w:rsidP="00CC1B5C">
      <w:r w:rsidRPr="002228E0">
        <w:t>Sometimes, it provided sign number 12 when a position was rounded to 360°. This was wrong because sign numbers are defined as 0 - 11. This is a very old bug. From now on, only sign numbers 0 - 11 can occur.</w:t>
      </w:r>
    </w:p>
    <w:p w14:paraId="3CBBBA5A" w14:textId="77777777" w:rsidR="00283E02" w:rsidRPr="002228E0" w:rsidRDefault="0037742A" w:rsidP="00CC1B5C">
      <w:r w:rsidRPr="002228E0">
        <w:t xml:space="preserve">A similar error </w:t>
      </w:r>
      <w:r w:rsidR="00E7025C" w:rsidRPr="002228E0">
        <w:t>occurred</w:t>
      </w:r>
      <w:r w:rsidRPr="002228E0">
        <w:t xml:space="preserve"> with SE_SPLIT_DEG_ROUND_SEC and SE_SPLIT_DEG_NAKSHATRA, where only nakshatra numbers 0 - 26 should be returned, no 27.</w:t>
      </w:r>
    </w:p>
    <w:p w14:paraId="08E8D894" w14:textId="77777777" w:rsidR="00283E02" w:rsidRPr="002228E0" w:rsidRDefault="0037742A" w:rsidP="001A14CB">
      <w:pPr>
        <w:pStyle w:val="ListBullet1"/>
        <w:ind w:left="284" w:hanging="284"/>
      </w:pPr>
      <w:r w:rsidRPr="002228E0">
        <w:rPr>
          <w:lang w:eastAsia="de-DE"/>
        </w:rPr>
        <w:t>Macros</w:t>
      </w:r>
      <w:r w:rsidRPr="002228E0">
        <w:t xml:space="preserve"> EXP16, USE_DLL16 und MAKE_DLL16 for very old compilers were removed.</w:t>
      </w:r>
    </w:p>
    <w:p w14:paraId="67C95CFC" w14:textId="77777777" w:rsidR="0037742A" w:rsidRPr="002228E0" w:rsidRDefault="0037742A" w:rsidP="00CC1B5C">
      <w:r w:rsidRPr="002228E0">
        <w:t>Improvements of swetest:</w:t>
      </w:r>
    </w:p>
    <w:p w14:paraId="33012ABB" w14:textId="77777777" w:rsidR="00283E02" w:rsidRPr="002228E0" w:rsidRDefault="0037742A" w:rsidP="001A14CB">
      <w:pPr>
        <w:pStyle w:val="ListBullet1"/>
        <w:ind w:left="284" w:hanging="284"/>
      </w:pPr>
      <w:r w:rsidRPr="002228E0">
        <w:rPr>
          <w:lang w:eastAsia="de-DE"/>
        </w:rPr>
        <w:t>With</w:t>
      </w:r>
      <w:r w:rsidRPr="002228E0">
        <w:t xml:space="preserve"> calculations depending on geographic positions such as risings and local eclipses, an output line indicating the geographic position has been added. Those who use swetest system calls in their software (which we actually do not recommend) should test if this does not create.</w:t>
      </w:r>
    </w:p>
    <w:p w14:paraId="4ED11316" w14:textId="77777777" w:rsidR="00283E02" w:rsidRPr="002228E0" w:rsidRDefault="0037742A" w:rsidP="001A14CB">
      <w:pPr>
        <w:pStyle w:val="ListBullet1"/>
        <w:ind w:left="284" w:hanging="284"/>
      </w:pPr>
      <w:r w:rsidRPr="002228E0">
        <w:rPr>
          <w:lang w:eastAsia="de-DE"/>
        </w:rPr>
        <w:t>The</w:t>
      </w:r>
      <w:r w:rsidRPr="002228E0">
        <w:t xml:space="preserve"> output header of swetest now shows both true and mean epsilon.</w:t>
      </w:r>
    </w:p>
    <w:p w14:paraId="40C82CC4" w14:textId="146036DF" w:rsidR="00283E02" w:rsidRPr="002228E0" w:rsidRDefault="0037742A" w:rsidP="00CC1B5C">
      <w:pPr>
        <w:pStyle w:val="ListBullet1"/>
        <w:ind w:left="284" w:hanging="284"/>
      </w:pPr>
      <w:r w:rsidRPr="002228E0">
        <w:rPr>
          <w:lang w:eastAsia="de-DE"/>
        </w:rPr>
        <w:t>swetest</w:t>
      </w:r>
      <w:r w:rsidRPr="002228E0">
        <w:t xml:space="preserve"> option -sidudef[jd,ay0,...] allows user-defined </w:t>
      </w:r>
      <w:r w:rsidR="00FE0B96" w:rsidRPr="002228E0">
        <w:t>ayanamsha</w:t>
      </w:r>
      <w:r w:rsidRPr="002228E0">
        <w:t>. For detailed</w:t>
      </w:r>
      <w:r w:rsidR="0070640C" w:rsidRPr="002228E0">
        <w:t xml:space="preserve"> </w:t>
      </w:r>
      <w:r w:rsidRPr="002228E0">
        <w:t>info about this option call swetest -h.</w:t>
      </w:r>
    </w:p>
    <w:p w14:paraId="5A6A2CB9" w14:textId="77777777" w:rsidR="00283E02" w:rsidRPr="002228E0" w:rsidRDefault="00242F64" w:rsidP="00CC1B5C">
      <w:r w:rsidRPr="002228E0">
        <w:t>All new DLLs and executables were created with Microsoft Visual Studio 2015 (version 14.), no longer with MinGW on Linux. The usage of MinGW since Swiss Ephemeris version 2.05 had caused difficult problems for some of our users. We hope that these problems will now disappear.</w:t>
      </w:r>
    </w:p>
    <w:p w14:paraId="3642A706" w14:textId="77777777" w:rsidR="0037742A" w:rsidRPr="002228E0" w:rsidRDefault="0037742A" w:rsidP="00877D89">
      <w:pPr>
        <w:pStyle w:val="berschrift2"/>
      </w:pPr>
      <w:bookmarkStart w:id="318" w:name="_Toc62644318"/>
      <w:r w:rsidRPr="002228E0">
        <w:t>Changes from version 2.07 to 2.07.01</w:t>
      </w:r>
      <w:bookmarkEnd w:id="318"/>
    </w:p>
    <w:p w14:paraId="360E67A6" w14:textId="77777777" w:rsidR="0037742A" w:rsidRPr="002228E0" w:rsidRDefault="0037742A" w:rsidP="001A14CB">
      <w:pPr>
        <w:pStyle w:val="ListBullet1"/>
        <w:ind w:left="284" w:hanging="284"/>
      </w:pPr>
      <w:r w:rsidRPr="002228E0">
        <w:rPr>
          <w:lang w:eastAsia="de-DE"/>
        </w:rPr>
        <w:t>Changes</w:t>
      </w:r>
      <w:r w:rsidRPr="002228E0">
        <w:t xml:space="preserve"> for compatibility with Microsoft Visual C. Affected functions are: swe_fixstar2(), swe_fixstar2_ut(), swe_fixstar2_mag().</w:t>
      </w:r>
    </w:p>
    <w:p w14:paraId="61AB164E" w14:textId="77777777" w:rsidR="0037742A" w:rsidRPr="002228E0" w:rsidRDefault="0037742A" w:rsidP="001A14CB">
      <w:pPr>
        <w:pStyle w:val="ListBullet1"/>
        <w:ind w:left="284" w:hanging="284"/>
      </w:pPr>
      <w:r w:rsidRPr="002228E0">
        <w:rPr>
          <w:lang w:eastAsia="de-DE"/>
        </w:rPr>
        <w:t>Minor</w:t>
      </w:r>
      <w:r w:rsidRPr="002228E0">
        <w:t xml:space="preserve"> bugfixes in the functions swe_fixstar_ut(), swe_fixstar2_ut() and swe_fixstar2(). In particular, calls of the _ut functions with sequential star numbers did not work properly. This was an older bug, introduced with version 2.02.01 (where it appeared in function swe_fixstar_ut()).</w:t>
      </w:r>
    </w:p>
    <w:p w14:paraId="7B83A7B7" w14:textId="77777777" w:rsidR="00283E02" w:rsidRPr="002228E0" w:rsidRDefault="0037742A" w:rsidP="001A14CB">
      <w:pPr>
        <w:pStyle w:val="ListBullet1"/>
        <w:ind w:left="284" w:hanging="284"/>
      </w:pPr>
      <w:r w:rsidRPr="002228E0">
        <w:rPr>
          <w:lang w:eastAsia="de-DE"/>
        </w:rPr>
        <w:t>Wrong</w:t>
      </w:r>
      <w:r w:rsidRPr="002228E0">
        <w:t xml:space="preserve"> </w:t>
      </w:r>
      <w:r w:rsidR="00E7025C" w:rsidRPr="002228E0">
        <w:t>leap second</w:t>
      </w:r>
      <w:r w:rsidRPr="002228E0">
        <w:t xml:space="preserve"> (20171231) removed from swedate.c. </w:t>
      </w:r>
      <w:r w:rsidR="00E7025C" w:rsidRPr="002228E0">
        <w:t>Affected</w:t>
      </w:r>
      <w:r w:rsidRPr="002228E0">
        <w:t xml:space="preserve"> functions were: swe_utc_to_jd(), swe_jdet_to_utc(), swe_jdut1_to_utc().</w:t>
      </w:r>
    </w:p>
    <w:p w14:paraId="04C62194" w14:textId="77777777" w:rsidR="00494C46" w:rsidRPr="002228E0" w:rsidRDefault="00494C46" w:rsidP="00877D89">
      <w:pPr>
        <w:pStyle w:val="berschrift2"/>
      </w:pPr>
      <w:bookmarkStart w:id="319" w:name="_Toc62644319"/>
      <w:r w:rsidRPr="002228E0">
        <w:t>Changes from version 2.06 to 2.07</w:t>
      </w:r>
      <w:bookmarkEnd w:id="319"/>
    </w:p>
    <w:p w14:paraId="4002D540" w14:textId="77777777" w:rsidR="00283E02" w:rsidRPr="002228E0" w:rsidRDefault="00494C46" w:rsidP="001A14CB">
      <w:pPr>
        <w:pStyle w:val="ListBullet1"/>
        <w:ind w:left="284" w:hanging="284"/>
      </w:pPr>
      <w:r w:rsidRPr="002228E0">
        <w:rPr>
          <w:lang w:eastAsia="de-DE"/>
        </w:rPr>
        <w:t>Greatly</w:t>
      </w:r>
      <w:r w:rsidRPr="002228E0">
        <w:t xml:space="preserve"> enhanced performance of swe_rise_trans() with calculations of risings and settings of planets except for high geographic latitudes.</w:t>
      </w:r>
    </w:p>
    <w:p w14:paraId="47BBD1B7" w14:textId="77777777" w:rsidR="00283E02" w:rsidRPr="002228E0" w:rsidRDefault="009769E4" w:rsidP="001A14CB">
      <w:pPr>
        <w:pStyle w:val="ListBullet1"/>
        <w:ind w:left="284" w:hanging="284"/>
      </w:pPr>
      <w:r w:rsidRPr="002228E0">
        <w:rPr>
          <w:lang w:eastAsia="de-DE"/>
        </w:rPr>
        <w:t>New</w:t>
      </w:r>
      <w:r w:rsidRPr="002228E0">
        <w:t xml:space="preserve"> functions swe_fixstar2(), swe_fixstar2_ut(), and swe_fixstar2_mag() with g</w:t>
      </w:r>
      <w:r w:rsidR="00494C46" w:rsidRPr="002228E0">
        <w:t>reatly increased performance. Important additional remarks are given further below.</w:t>
      </w:r>
    </w:p>
    <w:p w14:paraId="0B692EAD" w14:textId="77777777" w:rsidR="00283E02" w:rsidRPr="002228E0" w:rsidRDefault="00B96B76" w:rsidP="001A14CB">
      <w:pPr>
        <w:pStyle w:val="ListBullet1"/>
        <w:ind w:left="284" w:hanging="284"/>
      </w:pPr>
      <w:r w:rsidRPr="002228E0">
        <w:rPr>
          <w:lang w:eastAsia="de-DE"/>
        </w:rPr>
        <w:t>Fixed</w:t>
      </w:r>
      <w:r w:rsidRPr="002228E0">
        <w:t xml:space="preserve"> stars data file sefstars.txt was updated with new data from SIMBAD database.</w:t>
      </w:r>
    </w:p>
    <w:p w14:paraId="5D306A7A" w14:textId="77777777" w:rsidR="00B96B76" w:rsidRPr="002228E0" w:rsidRDefault="00B96B76" w:rsidP="001A14CB">
      <w:pPr>
        <w:pStyle w:val="ListBullet1"/>
        <w:ind w:left="284" w:hanging="284"/>
      </w:pPr>
      <w:r w:rsidRPr="002228E0">
        <w:rPr>
          <w:lang w:eastAsia="de-DE"/>
        </w:rPr>
        <w:t>swe</w:t>
      </w:r>
      <w:r w:rsidRPr="002228E0">
        <w:t>_fixstar(): Distances (in AU) and daily motions of the stars have been added to the return array. The daily motions contain components of precession, nutation, aberration, parallax and the proper motions of the stars.</w:t>
      </w:r>
      <w:r w:rsidR="00446B06" w:rsidRPr="002228E0">
        <w:t xml:space="preserve"> </w:t>
      </w:r>
      <w:r w:rsidRPr="002228E0">
        <w:t>The usage of correct fixed star distances leads to small changes in fixed star positions and calculations of occultations of stars by the Moon (in particular swe_lun_occult_when_glob()).</w:t>
      </w:r>
    </w:p>
    <w:p w14:paraId="2571BD0A" w14:textId="77777777" w:rsidR="00863E74" w:rsidRPr="002228E0" w:rsidRDefault="00863E74" w:rsidP="00CC1B5C">
      <w:r w:rsidRPr="002228E0">
        <w:t xml:space="preserve">To transform the distances from </w:t>
      </w:r>
      <w:r w:rsidR="00E94FCF" w:rsidRPr="002228E0">
        <w:t>AU into lightyears or parsec, please use the following defines, which are in swephexp.h:</w:t>
      </w:r>
    </w:p>
    <w:p w14:paraId="176DDFA2" w14:textId="77777777" w:rsidR="00E94FCF" w:rsidRPr="002228E0" w:rsidRDefault="00E94FCF" w:rsidP="00CC1B5C">
      <w:r w:rsidRPr="002228E0">
        <w:t>#define AUNIT_TO_LIGHTYEAR (1.0/63241.077088071)</w:t>
      </w:r>
    </w:p>
    <w:p w14:paraId="6D2909C3" w14:textId="77777777" w:rsidR="00283E02" w:rsidRPr="002228E0" w:rsidRDefault="00E94FCF" w:rsidP="00CC1B5C">
      <w:r w:rsidRPr="002228E0">
        <w:t>#define AUNIT_TO_PARSEC</w:t>
      </w:r>
      <w:r w:rsidR="00446B06" w:rsidRPr="002228E0">
        <w:t xml:space="preserve"> </w:t>
      </w:r>
      <w:r w:rsidRPr="002228E0">
        <w:t>(1.0/206264.8062471)</w:t>
      </w:r>
    </w:p>
    <w:p w14:paraId="5A687BB8" w14:textId="77777777" w:rsidR="00283E02" w:rsidRPr="002228E0" w:rsidRDefault="00B96B76" w:rsidP="001A14CB">
      <w:pPr>
        <w:pStyle w:val="ListBullet1"/>
        <w:ind w:left="284" w:hanging="284"/>
      </w:pPr>
      <w:r w:rsidRPr="002228E0">
        <w:rPr>
          <w:lang w:eastAsia="de-DE"/>
        </w:rPr>
        <w:t>There</w:t>
      </w:r>
      <w:r w:rsidRPr="002228E0">
        <w:t xml:space="preserve"> was a bug with daily motions of planets in sidereal mode: They contained precession</w:t>
      </w:r>
      <w:r w:rsidR="009769E4" w:rsidRPr="002228E0">
        <w:t>!</w:t>
      </w:r>
      <w:r w:rsidRPr="002228E0">
        <w:t xml:space="preserve"> (Nobody ever noticed or complained for almost 20 years!)</w:t>
      </w:r>
    </w:p>
    <w:p w14:paraId="755F21AD" w14:textId="77777777" w:rsidR="00283E02" w:rsidRPr="002228E0" w:rsidRDefault="00494C46" w:rsidP="001A14CB">
      <w:pPr>
        <w:pStyle w:val="ListBullet1"/>
        <w:ind w:left="284" w:hanging="284"/>
      </w:pPr>
      <w:r w:rsidRPr="002228E0">
        <w:t xml:space="preserve">In JPL Horizons mode, the Swiss Ephemeris now reproduces apparent position as provided by JPL Horizons with an accuracy of a few milliseconds of arc for its </w:t>
      </w:r>
      <w:r w:rsidRPr="002228E0">
        <w:rPr>
          <w:i/>
        </w:rPr>
        <w:t>whole time range</w:t>
      </w:r>
      <w:r w:rsidRPr="002228E0">
        <w:t xml:space="preserve">. Until SE 2.06 this has been possible only after 1800. Please note, this applies to JPL Horizons mode only </w:t>
      </w:r>
      <w:r w:rsidR="00416E82" w:rsidRPr="002228E0">
        <w:t xml:space="preserve">(SEFLG_JPLHOR and SEFLG_JPLHOR_APPROX together with an </w:t>
      </w:r>
      <w:r w:rsidR="00416E82" w:rsidRPr="002228E0">
        <w:lastRenderedPageBreak/>
        <w:t>original JPL ephemeris file; or swetest -jplhor, swetest -jplhora). O</w:t>
      </w:r>
      <w:r w:rsidRPr="002228E0">
        <w:t xml:space="preserve">ur default astronomical methods </w:t>
      </w:r>
      <w:r w:rsidR="00416E82" w:rsidRPr="002228E0">
        <w:t xml:space="preserve">are those of </w:t>
      </w:r>
      <w:r w:rsidR="00B96B76" w:rsidRPr="002228E0">
        <w:t>IERS Conventions</w:t>
      </w:r>
      <w:r w:rsidR="00416E82" w:rsidRPr="002228E0">
        <w:t xml:space="preserve"> 2010 and Astronomical Almanac</w:t>
      </w:r>
      <w:r w:rsidR="00B96B76" w:rsidRPr="002228E0">
        <w:t xml:space="preserve">, </w:t>
      </w:r>
      <w:r w:rsidR="00B96B76" w:rsidRPr="002228E0">
        <w:rPr>
          <w:i/>
        </w:rPr>
        <w:t>not</w:t>
      </w:r>
      <w:r w:rsidR="00B96B76" w:rsidRPr="002228E0">
        <w:t xml:space="preserve"> those of JPL Horizons.</w:t>
      </w:r>
    </w:p>
    <w:p w14:paraId="5D9BCFE6" w14:textId="699785C4" w:rsidR="00283E02" w:rsidRPr="002228E0" w:rsidRDefault="000B299C" w:rsidP="001A14CB">
      <w:pPr>
        <w:pStyle w:val="ListBullet1"/>
        <w:ind w:left="284" w:hanging="284"/>
      </w:pPr>
      <w:r w:rsidRPr="002228E0">
        <w:rPr>
          <w:lang w:eastAsia="de-DE"/>
        </w:rPr>
        <w:t>After</w:t>
      </w:r>
      <w:r w:rsidRPr="002228E0">
        <w:t xml:space="preserve"> consulting with sidereal astrologers, we have changed the </w:t>
      </w:r>
      <w:r w:rsidR="00E7025C" w:rsidRPr="002228E0">
        <w:t>behavior</w:t>
      </w:r>
      <w:r w:rsidRPr="002228E0">
        <w:t xml:space="preserve"> of the function </w:t>
      </w:r>
      <w:r w:rsidR="00341D2D" w:rsidRPr="002228E0">
        <w:t>swe_get_ayanamsa</w:t>
      </w:r>
      <w:r w:rsidRPr="002228E0">
        <w:t>_ex(). See programmer's documentation swephprg.htm, chap. 10.2. Note this change has no impact on the calculation of planetary positions, as long as you calculate them using the sidereal flag SEFLG_SIDEREAL.</w:t>
      </w:r>
    </w:p>
    <w:p w14:paraId="3D8393AE" w14:textId="018557CB" w:rsidR="004E52D3" w:rsidRPr="002228E0" w:rsidRDefault="000B299C" w:rsidP="001A14CB">
      <w:pPr>
        <w:pStyle w:val="ListBullet1"/>
        <w:ind w:left="284" w:hanging="284"/>
      </w:pPr>
      <w:r w:rsidRPr="002228E0">
        <w:rPr>
          <w:lang w:eastAsia="de-DE"/>
        </w:rPr>
        <w:t>New</w:t>
      </w:r>
      <w:r w:rsidRPr="002228E0">
        <w:t xml:space="preserve"> </w:t>
      </w:r>
      <w:r w:rsidR="00FE0B96" w:rsidRPr="002228E0">
        <w:t>ayanamsha</w:t>
      </w:r>
      <w:r w:rsidR="00D90815" w:rsidRPr="002228E0">
        <w:t xml:space="preserve"> </w:t>
      </w:r>
      <w:r w:rsidRPr="002228E0">
        <w:t>added:</w:t>
      </w:r>
    </w:p>
    <w:p w14:paraId="7BC54DFA" w14:textId="6B9F35E1" w:rsidR="004E52D3" w:rsidRPr="002228E0" w:rsidRDefault="000B299C" w:rsidP="00CC1B5C">
      <w:r w:rsidRPr="002228E0">
        <w:t xml:space="preserve">"Vedic" </w:t>
      </w:r>
      <w:r w:rsidR="00FE0B96" w:rsidRPr="002228E0">
        <w:t>ayanamsha</w:t>
      </w:r>
      <w:r w:rsidR="00D90815" w:rsidRPr="002228E0">
        <w:t xml:space="preserve"> </w:t>
      </w:r>
      <w:r w:rsidRPr="002228E0">
        <w:t>according to Sunil Sheoran (SE_SIDM_TRUE_SHEORAN)</w:t>
      </w:r>
    </w:p>
    <w:p w14:paraId="453CA303" w14:textId="3368D581" w:rsidR="004E52D3" w:rsidRPr="002228E0" w:rsidRDefault="000B299C" w:rsidP="00CC1B5C">
      <w:r w:rsidRPr="002228E0">
        <w:t>It must be noted that in Sheoran's opinion 0 Aries = 3°20' Ashvini. The user has to carry the responsibility to correctly handle this problem. For calculating a planet's nakshatra position correctly, we recommend the use</w:t>
      </w:r>
      <w:r w:rsidR="0070640C" w:rsidRPr="002228E0">
        <w:t xml:space="preserve"> </w:t>
      </w:r>
      <w:r w:rsidRPr="002228E0">
        <w:t xml:space="preserve">of the function swe_split_deg() with parameter roundflag |= SE_SPLIT_DEG_NAKSHATRA or roundflag |= 1024. This will handle Sheoran’s </w:t>
      </w:r>
      <w:r w:rsidR="00FE0B96" w:rsidRPr="002228E0">
        <w:t>ayanamsha</w:t>
      </w:r>
      <w:r w:rsidR="00D90815" w:rsidRPr="002228E0">
        <w:t xml:space="preserve"> </w:t>
      </w:r>
      <w:r w:rsidRPr="002228E0">
        <w:t>correctly.</w:t>
      </w:r>
    </w:p>
    <w:p w14:paraId="4246874D" w14:textId="5BE58D3F" w:rsidR="00283E02" w:rsidRPr="002228E0" w:rsidRDefault="000B299C" w:rsidP="00CC1B5C">
      <w:r w:rsidRPr="002228E0">
        <w:t xml:space="preserve">For more information about this and other </w:t>
      </w:r>
      <w:r w:rsidR="00FE0B96" w:rsidRPr="002228E0">
        <w:t>ayanamsha</w:t>
      </w:r>
      <w:r w:rsidRPr="002228E0">
        <w:t xml:space="preserve">s, I refer to the general documentation chap. 2.7 or my article on </w:t>
      </w:r>
      <w:r w:rsidR="00FE0B96" w:rsidRPr="002228E0">
        <w:t>ayanamsha</w:t>
      </w:r>
      <w:r w:rsidR="00D90815" w:rsidRPr="002228E0">
        <w:t xml:space="preserve">s </w:t>
      </w:r>
      <w:r w:rsidRPr="002228E0">
        <w:t xml:space="preserve">here: </w:t>
      </w:r>
      <w:hyperlink r:id="rId25" w:history="1">
        <w:r w:rsidRPr="002228E0">
          <w:rPr>
            <w:rStyle w:val="Hyperlink"/>
          </w:rPr>
          <w:t>https://www.astro.com/astrology/in_</w:t>
        </w:r>
        <w:r w:rsidR="00FE0B96" w:rsidRPr="002228E0">
          <w:rPr>
            <w:rStyle w:val="Hyperlink"/>
          </w:rPr>
          <w:t>ayanamsha</w:t>
        </w:r>
        <w:r w:rsidRPr="002228E0">
          <w:rPr>
            <w:rStyle w:val="Hyperlink"/>
          </w:rPr>
          <w:t>_e.htm</w:t>
        </w:r>
      </w:hyperlink>
    </w:p>
    <w:p w14:paraId="26C16D51" w14:textId="77777777" w:rsidR="004E52D3" w:rsidRPr="002228E0" w:rsidRDefault="00494C46" w:rsidP="001A14CB">
      <w:pPr>
        <w:pStyle w:val="ListBullet1"/>
        <w:ind w:left="284" w:hanging="284"/>
      </w:pPr>
      <w:r w:rsidRPr="002228E0">
        <w:rPr>
          <w:lang w:eastAsia="de-DE"/>
        </w:rPr>
        <w:t>Function</w:t>
      </w:r>
      <w:r w:rsidRPr="002228E0">
        <w:t xml:space="preserve"> swe_rise_trans() has two new flags:</w:t>
      </w:r>
    </w:p>
    <w:p w14:paraId="3233D860" w14:textId="4F81FAA1" w:rsidR="004E52D3" w:rsidRPr="002228E0" w:rsidRDefault="00494C46" w:rsidP="00CC1B5C">
      <w:r w:rsidRPr="002228E0">
        <w:t>SE_BIT_GEOCTR_NO_ECL_LAT 128 /* use geocentric (rather than topocentric) position of</w:t>
      </w:r>
      <w:r w:rsidR="0070640C" w:rsidRPr="002228E0">
        <w:t xml:space="preserve"> </w:t>
      </w:r>
      <w:r w:rsidRPr="002228E0">
        <w:t>object and ignore its ecliptic latitude */</w:t>
      </w:r>
    </w:p>
    <w:p w14:paraId="0A00A19C" w14:textId="77777777" w:rsidR="00283E02" w:rsidRPr="002228E0" w:rsidRDefault="00494C46" w:rsidP="00CC1B5C">
      <w:r w:rsidRPr="002228E0">
        <w:t>SE_BIT_HINDU_RISING</w:t>
      </w:r>
      <w:r w:rsidR="00446B06" w:rsidRPr="002228E0">
        <w:t xml:space="preserve"> </w:t>
      </w:r>
      <w:r w:rsidRPr="002228E0">
        <w:t>/* calculate risings according to Hindu astrology */</w:t>
      </w:r>
    </w:p>
    <w:p w14:paraId="5544A321" w14:textId="77777777" w:rsidR="00283E02" w:rsidRPr="002228E0" w:rsidRDefault="00494C46" w:rsidP="001A14CB">
      <w:pPr>
        <w:pStyle w:val="ListBullet1"/>
        <w:ind w:left="284" w:hanging="284"/>
      </w:pPr>
      <w:r w:rsidRPr="002228E0">
        <w:rPr>
          <w:lang w:eastAsia="de-DE"/>
        </w:rPr>
        <w:t>Of</w:t>
      </w:r>
      <w:r w:rsidRPr="002228E0">
        <w:t xml:space="preserve"> course, as usual, leap seconds and Delta T have been updated.</w:t>
      </w:r>
    </w:p>
    <w:p w14:paraId="45331170" w14:textId="77777777" w:rsidR="00283E02" w:rsidRPr="002228E0" w:rsidRDefault="00D70410" w:rsidP="001A14CB">
      <w:pPr>
        <w:pStyle w:val="ListBullet1"/>
        <w:ind w:left="284" w:hanging="284"/>
      </w:pPr>
      <w:r w:rsidRPr="002228E0">
        <w:rPr>
          <w:lang w:eastAsia="de-DE"/>
        </w:rPr>
        <w:t>Calculation</w:t>
      </w:r>
      <w:r w:rsidRPr="002228E0">
        <w:t xml:space="preserve"> of heliacal risings using swe_heliacal_ut() now also works with Bayer designations, with an initial </w:t>
      </w:r>
      <w:r w:rsidR="007865FE" w:rsidRPr="002228E0">
        <w:t>comma, e.g. “,alTau”</w:t>
      </w:r>
      <w:r w:rsidRPr="002228E0">
        <w:t>.</w:t>
      </w:r>
    </w:p>
    <w:p w14:paraId="5330D778" w14:textId="77777777" w:rsidR="00283E02" w:rsidRPr="002228E0" w:rsidRDefault="000B299C" w:rsidP="001A14CB">
      <w:pPr>
        <w:pStyle w:val="ListBullet1"/>
        <w:ind w:left="284" w:hanging="284"/>
      </w:pPr>
      <w:r w:rsidRPr="002228E0">
        <w:rPr>
          <w:lang w:eastAsia="de-DE"/>
        </w:rPr>
        <w:t>Problem</w:t>
      </w:r>
      <w:r w:rsidRPr="002228E0">
        <w:t xml:space="preserve"> left undone:</w:t>
      </w:r>
    </w:p>
    <w:p w14:paraId="13C6F202" w14:textId="77777777" w:rsidR="00283E02" w:rsidRPr="002228E0" w:rsidRDefault="000B299C" w:rsidP="00CC1B5C">
      <w:r w:rsidRPr="002228E0">
        <w:t>Janez Križaj noticed that in the remote past the ephemeris of the Sun has some unusual ecliptic latitude, which amounts to +-51 arcsec for the year -12998. This phenomenon is due to an intrinsic inaccuracy of the precession theory Vondrak 2011 and therefore we do not try to fix it.</w:t>
      </w:r>
      <w:r w:rsidR="00446B06" w:rsidRPr="002228E0">
        <w:t xml:space="preserve"> </w:t>
      </w:r>
      <w:r w:rsidRPr="002228E0">
        <w:t>While the problem could be avoided by using some older precession theory such as Laskar 1986 or Owen 1990, we give preference to Vondrak 2011 because it is in very good agreement with precession IAU2006 for recent centuries. Also, the “problem” (a very small one) appears only in the very remote past, not in historical epochs.</w:t>
      </w:r>
    </w:p>
    <w:p w14:paraId="523F0148" w14:textId="77777777" w:rsidR="000B299C" w:rsidRPr="002228E0" w:rsidRDefault="000B299C" w:rsidP="00CC1B5C">
      <w:r w:rsidRPr="002228E0">
        <w:t xml:space="preserve">Important additional information on </w:t>
      </w:r>
      <w:r w:rsidR="009769E4" w:rsidRPr="002228E0">
        <w:t>the new function swe_fixstar2() and its derivatives with</w:t>
      </w:r>
      <w:r w:rsidR="00BA5531" w:rsidRPr="002228E0">
        <w:t xml:space="preserve"> increased performance:</w:t>
      </w:r>
    </w:p>
    <w:p w14:paraId="5620F6BB" w14:textId="77777777" w:rsidR="00283E02" w:rsidRPr="002228E0" w:rsidRDefault="00BA5531" w:rsidP="00CC1B5C">
      <w:r w:rsidRPr="002228E0">
        <w:t xml:space="preserve">Some users had </w:t>
      </w:r>
      <w:r w:rsidR="00E7025C" w:rsidRPr="002228E0">
        <w:t>criticized</w:t>
      </w:r>
      <w:r w:rsidRPr="002228E0">
        <w:t xml:space="preserve"> that </w:t>
      </w:r>
      <w:r w:rsidR="0045498D" w:rsidRPr="002228E0">
        <w:t>swe_fixstar()</w:t>
      </w:r>
      <w:r w:rsidRPr="002228E0">
        <w:t xml:space="preserve"> was </w:t>
      </w:r>
      <w:r w:rsidR="004D1175" w:rsidRPr="002228E0">
        <w:t xml:space="preserve">very </w:t>
      </w:r>
      <w:r w:rsidRPr="002228E0">
        <w:t>inefficient because it reopened</w:t>
      </w:r>
      <w:r w:rsidR="004D1175" w:rsidRPr="002228E0">
        <w:t xml:space="preserve"> and scanned</w:t>
      </w:r>
      <w:r w:rsidRPr="002228E0">
        <w:t xml:space="preserve"> the file sefstars.txt for each fixed star to be calculated.</w:t>
      </w:r>
      <w:r w:rsidR="004D1175" w:rsidRPr="002228E0">
        <w:t xml:space="preserve"> </w:t>
      </w:r>
      <w:r w:rsidRPr="002228E0">
        <w:t xml:space="preserve">With version 2.07, </w:t>
      </w:r>
      <w:r w:rsidR="0045498D" w:rsidRPr="002228E0">
        <w:t xml:space="preserve">the new function </w:t>
      </w:r>
      <w:r w:rsidRPr="002228E0">
        <w:t>swe</w:t>
      </w:r>
      <w:r w:rsidR="004D1175" w:rsidRPr="002228E0">
        <w:t>_</w:t>
      </w:r>
      <w:r w:rsidRPr="002228E0">
        <w:t>fixstar</w:t>
      </w:r>
      <w:r w:rsidR="0045498D" w:rsidRPr="002228E0">
        <w:t>2</w:t>
      </w:r>
      <w:r w:rsidRPr="002228E0">
        <w:t>() reads the whole file the first time it is called and saves all stars in a sorted array of structs.</w:t>
      </w:r>
      <w:r w:rsidR="004D1175" w:rsidRPr="002228E0">
        <w:t xml:space="preserve"> </w:t>
      </w:r>
      <w:r w:rsidRPr="002228E0">
        <w:t>Stars are searched in this list using the binary search function bsearch().</w:t>
      </w:r>
      <w:r w:rsidR="004D1175" w:rsidRPr="002228E0">
        <w:t xml:space="preserve"> </w:t>
      </w:r>
      <w:r w:rsidR="007645CA" w:rsidRPr="002228E0">
        <w:t>After a call of swe_close() the data will be lost. A new call of swe_fixstar</w:t>
      </w:r>
      <w:r w:rsidR="00731889" w:rsidRPr="002228E0">
        <w:t>2</w:t>
      </w:r>
      <w:r w:rsidR="007645CA" w:rsidRPr="002228E0">
        <w:t>() will reload all stars from sefstars.txt.</w:t>
      </w:r>
    </w:p>
    <w:p w14:paraId="49A63A07" w14:textId="77777777" w:rsidR="00BA5531" w:rsidRPr="002228E0" w:rsidRDefault="00BA5531" w:rsidP="00CC1B5C">
      <w:r w:rsidRPr="002228E0">
        <w:t xml:space="preserve">The declaration of </w:t>
      </w:r>
      <w:r w:rsidR="004D1175" w:rsidRPr="002228E0">
        <w:t>swe_fixstar</w:t>
      </w:r>
      <w:r w:rsidR="0045498D" w:rsidRPr="002228E0">
        <w:t>2</w:t>
      </w:r>
      <w:r w:rsidR="004D1175" w:rsidRPr="002228E0">
        <w:t>()</w:t>
      </w:r>
      <w:r w:rsidRPr="002228E0">
        <w:t xml:space="preserve"> </w:t>
      </w:r>
      <w:r w:rsidR="0045498D" w:rsidRPr="002228E0">
        <w:t>i</w:t>
      </w:r>
      <w:r w:rsidRPr="002228E0">
        <w:t>s identical</w:t>
      </w:r>
      <w:r w:rsidR="0045498D" w:rsidRPr="002228E0">
        <w:t xml:space="preserve"> to old swe_fixstar()</w:t>
      </w:r>
      <w:r w:rsidRPr="002228E0">
        <w:t xml:space="preserve">, but its </w:t>
      </w:r>
      <w:r w:rsidR="00E7025C" w:rsidRPr="002228E0">
        <w:t>behavior</w:t>
      </w:r>
      <w:r w:rsidRPr="002228E0">
        <w:t xml:space="preserve"> is</w:t>
      </w:r>
      <w:r w:rsidR="004D1175" w:rsidRPr="002228E0">
        <w:t xml:space="preserve"> </w:t>
      </w:r>
      <w:r w:rsidRPr="002228E0">
        <w:t>slightly different:</w:t>
      </w:r>
    </w:p>
    <w:p w14:paraId="090CED12" w14:textId="77777777" w:rsidR="004E52D3" w:rsidRPr="002228E0" w:rsidRDefault="00BA5531" w:rsidP="00CC1B5C">
      <w:r w:rsidRPr="002228E0">
        <w:t>Fixed stars can be searched by</w:t>
      </w:r>
    </w:p>
    <w:p w14:paraId="4FEF8CCD" w14:textId="77777777" w:rsidR="004E52D3" w:rsidRPr="002228E0" w:rsidRDefault="00BA5531" w:rsidP="001A14CB">
      <w:pPr>
        <w:pStyle w:val="ListBullet1"/>
        <w:ind w:left="284" w:hanging="284"/>
      </w:pPr>
      <w:r w:rsidRPr="002228E0">
        <w:rPr>
          <w:lang w:eastAsia="de-DE"/>
        </w:rPr>
        <w:t>full</w:t>
      </w:r>
      <w:r w:rsidRPr="002228E0">
        <w:t xml:space="preserve"> traditional name</w:t>
      </w:r>
    </w:p>
    <w:p w14:paraId="33F97654" w14:textId="77777777" w:rsidR="004E52D3" w:rsidRPr="002228E0" w:rsidRDefault="00BA5531" w:rsidP="001A14CB">
      <w:pPr>
        <w:pStyle w:val="ListBullet1"/>
        <w:ind w:left="284" w:hanging="284"/>
      </w:pPr>
      <w:r w:rsidRPr="002228E0">
        <w:rPr>
          <w:lang w:eastAsia="de-DE"/>
        </w:rPr>
        <w:t>Bayer</w:t>
      </w:r>
      <w:r w:rsidRPr="002228E0">
        <w:t>/Flamsteed designation</w:t>
      </w:r>
    </w:p>
    <w:p w14:paraId="043D56E7" w14:textId="77777777" w:rsidR="004E52D3" w:rsidRPr="002228E0" w:rsidRDefault="00BA5531" w:rsidP="001A14CB">
      <w:pPr>
        <w:pStyle w:val="ListBullet1"/>
        <w:ind w:left="284" w:hanging="284"/>
      </w:pPr>
      <w:r w:rsidRPr="002228E0">
        <w:rPr>
          <w:lang w:eastAsia="de-DE"/>
        </w:rPr>
        <w:t>traditional</w:t>
      </w:r>
      <w:r w:rsidRPr="002228E0">
        <w:t xml:space="preserve"> name with wildcard character '%'</w:t>
      </w:r>
    </w:p>
    <w:p w14:paraId="403B7BFD" w14:textId="77777777" w:rsidR="00283E02" w:rsidRPr="002228E0" w:rsidRDefault="00BA5531" w:rsidP="00CC1B5C">
      <w:r w:rsidRPr="002228E0">
        <w:t>(With previous versions, search string "aldeb" provided the star Aldebaran.</w:t>
      </w:r>
      <w:r w:rsidR="004D1175" w:rsidRPr="002228E0">
        <w:t xml:space="preserve"> </w:t>
      </w:r>
      <w:r w:rsidRPr="002228E0">
        <w:t xml:space="preserve">This does not work anymore. </w:t>
      </w:r>
      <w:r w:rsidR="004D1175" w:rsidRPr="002228E0">
        <w:t>For abbreviated search strings, a ‘%’ wildcard must</w:t>
      </w:r>
      <w:r w:rsidRPr="002228E0">
        <w:t xml:space="preserve">, </w:t>
      </w:r>
      <w:r w:rsidR="004D1175" w:rsidRPr="002228E0">
        <w:t xml:space="preserve">be added, e.g. </w:t>
      </w:r>
      <w:r w:rsidRPr="002228E0">
        <w:t>"aldeb%".)</w:t>
      </w:r>
    </w:p>
    <w:p w14:paraId="451068DC" w14:textId="77777777" w:rsidR="004E52D3" w:rsidRPr="002228E0" w:rsidRDefault="00BA5531" w:rsidP="00CC1B5C">
      <w:r w:rsidRPr="002228E0">
        <w:t>With the old swe_fixstar(), it was possible to use numbers as search</w:t>
      </w:r>
      <w:r w:rsidR="004D1175" w:rsidRPr="002228E0">
        <w:t xml:space="preserve"> </w:t>
      </w:r>
      <w:r w:rsidRPr="002228E0">
        <w:t>keys. The function then returned the n-th star it found in the list.</w:t>
      </w:r>
      <w:r w:rsidR="004D1175" w:rsidRPr="002228E0">
        <w:t xml:space="preserve"> </w:t>
      </w:r>
      <w:r w:rsidRPr="002228E0">
        <w:t>This functionality is still available in the new version of the function,</w:t>
      </w:r>
      <w:r w:rsidR="004D1175" w:rsidRPr="002228E0">
        <w:t xml:space="preserve"> </w:t>
      </w:r>
      <w:r w:rsidRPr="002228E0">
        <w:t>but the star numbering does no longer follow the order of the stars in</w:t>
      </w:r>
      <w:r w:rsidR="004D1175" w:rsidRPr="002228E0">
        <w:t xml:space="preserve"> </w:t>
      </w:r>
      <w:r w:rsidRPr="002228E0">
        <w:t>the file, but the order of the sorted Bayer designations. Nevertheless this feature is very practical if one wants to create a list</w:t>
      </w:r>
      <w:r w:rsidR="004D1175" w:rsidRPr="002228E0">
        <w:t xml:space="preserve"> </w:t>
      </w:r>
      <w:r w:rsidRPr="002228E0">
        <w:t>of all stars.</w:t>
      </w:r>
    </w:p>
    <w:p w14:paraId="2193927F" w14:textId="77777777" w:rsidR="004E52D3" w:rsidRPr="002228E0" w:rsidRDefault="00BA5531" w:rsidP="00CC1B5C">
      <w:r w:rsidRPr="002228E0">
        <w:t>for i=</w:t>
      </w:r>
      <w:r w:rsidR="00B24804" w:rsidRPr="002228E0">
        <w:t>1</w:t>
      </w:r>
      <w:r w:rsidRPr="002228E0">
        <w:t>; i&lt;10000; i++) {</w:t>
      </w:r>
      <w:r w:rsidR="00446B06" w:rsidRPr="002228E0">
        <w:t xml:space="preserve"> </w:t>
      </w:r>
      <w:r w:rsidRPr="002228E0">
        <w:t>// choose any number greater than number of lines (stars) in file</w:t>
      </w:r>
    </w:p>
    <w:p w14:paraId="3567CC0F" w14:textId="77777777" w:rsidR="004E52D3" w:rsidRPr="002228E0" w:rsidRDefault="00BA5531" w:rsidP="00CC1B5C">
      <w:r w:rsidRPr="002228E0">
        <w:t>sprintf(star, "%d", i);</w:t>
      </w:r>
    </w:p>
    <w:p w14:paraId="6A0C1E95" w14:textId="77777777" w:rsidR="004E52D3" w:rsidRPr="002228E0" w:rsidRDefault="00BA5531" w:rsidP="00CC1B5C">
      <w:r w:rsidRPr="002228E0">
        <w:t>returncode = swe_fixstar</w:t>
      </w:r>
      <w:r w:rsidR="005957D9" w:rsidRPr="002228E0">
        <w:t>2</w:t>
      </w:r>
      <w:r w:rsidRPr="002228E0">
        <w:t>(star, tjd, ...);</w:t>
      </w:r>
    </w:p>
    <w:p w14:paraId="6DFE30BD" w14:textId="77777777" w:rsidR="00283E02" w:rsidRPr="002228E0" w:rsidRDefault="004D1175" w:rsidP="00CC1B5C">
      <w:r w:rsidRPr="002228E0">
        <w:t xml:space="preserve">… whatever you want to do with the star </w:t>
      </w:r>
      <w:r w:rsidR="00E7025C" w:rsidRPr="002228E0">
        <w:t>positions</w:t>
      </w:r>
      <w:r w:rsidRPr="002228E0">
        <w:t xml:space="preserve"> …</w:t>
      </w:r>
    </w:p>
    <w:p w14:paraId="4BA0B11B" w14:textId="77777777" w:rsidR="004E52D3" w:rsidRPr="002228E0" w:rsidRDefault="00BA5531" w:rsidP="00CC1B5C">
      <w:r w:rsidRPr="002228E0">
        <w:t>if (returncode == ERR)</w:t>
      </w:r>
    </w:p>
    <w:p w14:paraId="6EB728C1" w14:textId="77777777" w:rsidR="004E52D3" w:rsidRPr="002228E0" w:rsidRDefault="00BA5531" w:rsidP="00CC1B5C">
      <w:r w:rsidRPr="002228E0">
        <w:t>break;</w:t>
      </w:r>
    </w:p>
    <w:p w14:paraId="03A36D0D" w14:textId="77777777" w:rsidR="00283E02" w:rsidRPr="002228E0" w:rsidRDefault="00BA5531" w:rsidP="00CC1B5C">
      <w:r w:rsidRPr="002228E0">
        <w:t>}</w:t>
      </w:r>
    </w:p>
    <w:p w14:paraId="2F9B45CB" w14:textId="77777777" w:rsidR="002B59F7" w:rsidRPr="002228E0" w:rsidRDefault="002B59F7" w:rsidP="00877D89">
      <w:pPr>
        <w:pStyle w:val="berschrift2"/>
      </w:pPr>
      <w:bookmarkStart w:id="320" w:name="_Toc62644320"/>
      <w:r w:rsidRPr="002228E0">
        <w:lastRenderedPageBreak/>
        <w:t>Changes from version 2.05.01 to 2.06</w:t>
      </w:r>
      <w:bookmarkEnd w:id="320"/>
    </w:p>
    <w:p w14:paraId="72D14DD1" w14:textId="77777777" w:rsidR="00C265FA" w:rsidRPr="002228E0" w:rsidRDefault="00C265FA" w:rsidP="00CC1B5C">
      <w:r w:rsidRPr="002228E0">
        <w:t>New calculation of Delta T, according to:</w:t>
      </w:r>
    </w:p>
    <w:p w14:paraId="62A3394B" w14:textId="23742131" w:rsidR="004E52D3" w:rsidRPr="002228E0" w:rsidRDefault="00C265FA" w:rsidP="00CC1B5C">
      <w:r w:rsidRPr="002228E0">
        <w:t xml:space="preserve">Stephenson, F.R., Morrison, L.V., and Hohenkerk, C.Y., "Measurement of the </w:t>
      </w:r>
      <w:r w:rsidR="009B68B0" w:rsidRPr="002228E0">
        <w:t>Earth</w:t>
      </w:r>
      <w:r w:rsidRPr="002228E0">
        <w:t xml:space="preserve">'s Rotation: 720 </w:t>
      </w:r>
      <w:r w:rsidR="00E85F55" w:rsidRPr="002228E0">
        <w:t>BCE</w:t>
      </w:r>
      <w:r w:rsidRPr="002228E0">
        <w:t xml:space="preserve"> to </w:t>
      </w:r>
      <w:r w:rsidR="00E85F55" w:rsidRPr="002228E0">
        <w:t>CE</w:t>
      </w:r>
      <w:r w:rsidRPr="002228E0">
        <w:t xml:space="preserve"> 2015", published by Royal Society Proceedings A and available from their website at</w:t>
      </w:r>
    </w:p>
    <w:p w14:paraId="2AD9E184" w14:textId="77777777" w:rsidR="004E52D3" w:rsidRPr="002228E0" w:rsidRDefault="00C265FA" w:rsidP="00CC1B5C">
      <w:r w:rsidRPr="002228E0">
        <w:t>http://rspa.royalsocietypublishing.org/content/472/2196/20160404</w:t>
      </w:r>
    </w:p>
    <w:p w14:paraId="03AD54AE" w14:textId="77777777" w:rsidR="004E52D3" w:rsidRPr="002228E0" w:rsidRDefault="00C265FA" w:rsidP="00CC1B5C">
      <w:r w:rsidRPr="002228E0">
        <w:t>http://astro.ukho.gov.uk/nao/lvm/</w:t>
      </w:r>
    </w:p>
    <w:p w14:paraId="2B9654E1" w14:textId="77777777" w:rsidR="00C265FA" w:rsidRPr="002228E0" w:rsidRDefault="00C265FA" w:rsidP="00CC1B5C">
      <w:r w:rsidRPr="002228E0">
        <w:t>http://astro.ukho.gov.uk/nao/lvm/Table-S15.txt</w:t>
      </w:r>
    </w:p>
    <w:p w14:paraId="41430205" w14:textId="77777777" w:rsidR="00C265FA" w:rsidRPr="002228E0" w:rsidRDefault="00C265FA" w:rsidP="00CC1B5C">
      <w:r w:rsidRPr="002228E0">
        <w:t xml:space="preserve">This publication provides algorithms for Delta T from 721 BCE to 2016 CE based on historical observations of eclipses and </w:t>
      </w:r>
      <w:r w:rsidR="00E7025C" w:rsidRPr="002228E0">
        <w:t>occultations</w:t>
      </w:r>
      <w:r w:rsidRPr="002228E0">
        <w:t>, as well as a parabolic function for epochs beyond this time range.</w:t>
      </w:r>
    </w:p>
    <w:p w14:paraId="42B16231" w14:textId="77777777" w:rsidR="00283E02" w:rsidRPr="002228E0" w:rsidRDefault="00C265FA" w:rsidP="00CC1B5C">
      <w:r w:rsidRPr="002228E0">
        <w:t>The new Swiss Ephemeris uses these algorithms before 1 Dec. 1955 and then switches over to values provided by Astronomical Almanac 1986(etc.) pp. K8-K9 and values from IERS.</w:t>
      </w:r>
    </w:p>
    <w:p w14:paraId="2A10CC9E" w14:textId="77777777" w:rsidR="00283E02" w:rsidRPr="002228E0" w:rsidRDefault="00C265FA" w:rsidP="00CC1B5C">
      <w:r w:rsidRPr="002228E0">
        <w:t xml:space="preserve">Delta T values from 1973 to today have been updated by values from IERS, with four-digit accuracy. Two small bugs </w:t>
      </w:r>
      <w:r w:rsidR="00281090" w:rsidRPr="002228E0">
        <w:t>that interpolates</w:t>
      </w:r>
      <w:r w:rsidRPr="002228E0">
        <w:t xml:space="preserve"> these tabulated data have been fixed. Changes in Delta T within this time range are smaller than 5 millisec. The accuracy possible with 1-year step width is about 0.05 sec.</w:t>
      </w:r>
      <w:r w:rsidR="00446B06" w:rsidRPr="002228E0">
        <w:t xml:space="preserve"> </w:t>
      </w:r>
      <w:r w:rsidRPr="002228E0">
        <w:t>For better accuracy, we would have to implement a table of monthly or daily delta t values.</w:t>
      </w:r>
    </w:p>
    <w:p w14:paraId="61868291" w14:textId="77777777" w:rsidR="00283E02" w:rsidRPr="002228E0" w:rsidRDefault="00C265FA" w:rsidP="00CC1B5C">
      <w:r w:rsidRPr="002228E0">
        <w:t>Time conversions from or to UTC take into account the leap second of 31 Dec 2016.</w:t>
      </w:r>
    </w:p>
    <w:p w14:paraId="004BE539" w14:textId="77777777" w:rsidR="00283E02" w:rsidRPr="002228E0" w:rsidRDefault="00C5420E" w:rsidP="00CC1B5C">
      <w:r w:rsidRPr="002228E0">
        <w:t>Minor bug fixes in heliacal functions. E.g., h</w:t>
      </w:r>
      <w:r w:rsidR="00C265FA" w:rsidRPr="002228E0">
        <w:t>eliacal functions now work with ObjectName in uppercase or lowercase.</w:t>
      </w:r>
    </w:p>
    <w:p w14:paraId="7AA56870" w14:textId="77777777" w:rsidR="00283E02" w:rsidRPr="002228E0" w:rsidRDefault="00C265FA" w:rsidP="00CC1B5C">
      <w:r w:rsidRPr="002228E0">
        <w:t xml:space="preserve">Function swe_house_pos() </w:t>
      </w:r>
      <w:r w:rsidR="004F34B6" w:rsidRPr="002228E0">
        <w:t xml:space="preserve">now </w:t>
      </w:r>
      <w:r w:rsidRPr="002228E0">
        <w:t>provides geometrically correct planetary house positions also for the house methods I, Y, S (Sunshine, APC, Scripati).</w:t>
      </w:r>
    </w:p>
    <w:p w14:paraId="36A47B63" w14:textId="77777777" w:rsidR="00283E02" w:rsidRPr="002228E0" w:rsidRDefault="00C265FA" w:rsidP="00CC1B5C">
      <w:r w:rsidRPr="002228E0">
        <w:t>House method N (1 = 0° Widder) did not work properly with some sidereal zodiac options.</w:t>
      </w:r>
    </w:p>
    <w:p w14:paraId="5F1E6000" w14:textId="77777777" w:rsidR="00283E02" w:rsidRPr="002228E0" w:rsidRDefault="00C265FA" w:rsidP="00CC1B5C">
      <w:r w:rsidRPr="002228E0">
        <w:t>swe_houses_ex() with sidereal flag and rarely used flags SE_SIDBIT_ECL_T0 or SE_SIDBIT_SSY_PLANE returned a wrong ARMC.</w:t>
      </w:r>
    </w:p>
    <w:p w14:paraId="2B55D471" w14:textId="77777777" w:rsidR="00283E02" w:rsidRPr="002228E0" w:rsidRDefault="00C265FA" w:rsidP="00CC1B5C">
      <w:r w:rsidRPr="002228E0">
        <w:t xml:space="preserve">Better </w:t>
      </w:r>
      <w:r w:rsidR="00E7025C" w:rsidRPr="002228E0">
        <w:t>behavior</w:t>
      </w:r>
      <w:r w:rsidRPr="002228E0">
        <w:t xml:space="preserve"> of swetest -rise in polar regions.</w:t>
      </w:r>
    </w:p>
    <w:p w14:paraId="16C3B0DF" w14:textId="77777777" w:rsidR="00283E02" w:rsidRPr="002228E0" w:rsidRDefault="00C265FA" w:rsidP="00CC1B5C">
      <w:r w:rsidRPr="002228E0">
        <w:t>swetest understands a new parameter -utcHH:MM:SS, where input time is understood as UTC (whereas -utHH:MM:SS understands it as UT1).</w:t>
      </w:r>
      <w:r w:rsidR="00C5420E" w:rsidRPr="002228E0">
        <w:t xml:space="preserve"> </w:t>
      </w:r>
      <w:r w:rsidRPr="002228E0">
        <w:t>Note: Output of dates is always in UT1.</w:t>
      </w:r>
    </w:p>
    <w:p w14:paraId="6C6508DE" w14:textId="77777777" w:rsidR="00283E02" w:rsidRPr="002228E0" w:rsidRDefault="00C265FA" w:rsidP="00CC1B5C">
      <w:r w:rsidRPr="002228E0">
        <w:t>About 110 fixed stars were added to file sefstars.txt.</w:t>
      </w:r>
    </w:p>
    <w:p w14:paraId="7B120CC7" w14:textId="77777777" w:rsidR="002B59F7" w:rsidRPr="002228E0" w:rsidRDefault="002B59F7" w:rsidP="00877D89">
      <w:pPr>
        <w:pStyle w:val="berschrift2"/>
      </w:pPr>
      <w:bookmarkStart w:id="321" w:name="_Toc62644321"/>
      <w:r w:rsidRPr="002228E0">
        <w:t>Changes from version 2.05 to 2.05.01</w:t>
      </w:r>
      <w:bookmarkEnd w:id="321"/>
    </w:p>
    <w:p w14:paraId="7E81304A" w14:textId="77777777" w:rsidR="00283E02" w:rsidRPr="002228E0" w:rsidRDefault="002B59F7" w:rsidP="00CC1B5C">
      <w:r w:rsidRPr="002228E0">
        <w:t xml:space="preserve">Bug in new function </w:t>
      </w:r>
      <w:r w:rsidRPr="002228E0">
        <w:rPr>
          <w:b/>
          <w:lang w:eastAsia="de-DE"/>
        </w:rPr>
        <w:t xml:space="preserve">swe_orbit_max_min_true_distance() </w:t>
      </w:r>
      <w:r w:rsidRPr="002228E0">
        <w:rPr>
          <w:lang w:eastAsia="de-DE"/>
        </w:rPr>
        <w:t>has been fixed.</w:t>
      </w:r>
    </w:p>
    <w:p w14:paraId="3D268CC8" w14:textId="77777777" w:rsidR="00FA69C6" w:rsidRPr="002228E0" w:rsidRDefault="00FA69C6" w:rsidP="00877D89">
      <w:pPr>
        <w:pStyle w:val="berschrift2"/>
      </w:pPr>
      <w:bookmarkStart w:id="322" w:name="_Toc62644322"/>
      <w:r w:rsidRPr="002228E0">
        <w:t>Changes from version 2.04 to 2.05</w:t>
      </w:r>
      <w:bookmarkEnd w:id="322"/>
    </w:p>
    <w:p w14:paraId="0AF39EEA" w14:textId="77777777" w:rsidR="00283E02" w:rsidRPr="002228E0" w:rsidRDefault="005465B0" w:rsidP="00CC1B5C">
      <w:r w:rsidRPr="002228E0">
        <w:t xml:space="preserve">Starting with release 2.05, the special unit test system </w:t>
      </w:r>
      <w:r w:rsidRPr="002228E0">
        <w:rPr>
          <w:b/>
        </w:rPr>
        <w:t>setest</w:t>
      </w:r>
      <w:r w:rsidRPr="002228E0">
        <w:t xml:space="preserve"> designed and developed by Rüdiger Plantiko is used by the developers. This improves the reliability of the code considerably and has led to the discovery of multiple bugs and inconsistencies.</w:t>
      </w:r>
    </w:p>
    <w:p w14:paraId="3F242AB5" w14:textId="77777777" w:rsidR="00283E02" w:rsidRPr="002228E0" w:rsidRDefault="005465B0" w:rsidP="00CC1B5C">
      <w:r w:rsidRPr="002228E0">
        <w:t xml:space="preserve">Note: </w:t>
      </w:r>
      <w:r w:rsidRPr="002228E0">
        <w:rPr>
          <w:b/>
        </w:rPr>
        <w:t>setest</w:t>
      </w:r>
      <w:r w:rsidRPr="002228E0">
        <w:t xml:space="preserve"> is not to be confused with </w:t>
      </w:r>
      <w:r w:rsidRPr="002228E0">
        <w:rPr>
          <w:b/>
        </w:rPr>
        <w:t>swetest</w:t>
      </w:r>
      <w:r w:rsidRPr="002228E0">
        <w:t>, the test command-line utility program.</w:t>
      </w:r>
    </w:p>
    <w:p w14:paraId="69874854" w14:textId="77777777" w:rsidR="00283E02" w:rsidRPr="002228E0" w:rsidRDefault="004F3BF8" w:rsidP="00CC1B5C">
      <w:r w:rsidRPr="002228E0">
        <w:t>Bug fixes and new features:</w:t>
      </w:r>
    </w:p>
    <w:p w14:paraId="05EEB1E9" w14:textId="77777777" w:rsidR="00283E02" w:rsidRPr="002228E0" w:rsidRDefault="00FA69C6" w:rsidP="00CC1B5C">
      <w:pPr>
        <w:rPr>
          <w:lang w:eastAsia="de-DE"/>
        </w:rPr>
      </w:pPr>
      <w:r w:rsidRPr="002228E0">
        <w:rPr>
          <w:b/>
          <w:lang w:eastAsia="de-DE"/>
        </w:rPr>
        <w:t>1)</w:t>
      </w:r>
      <w:r w:rsidRPr="002228E0">
        <w:rPr>
          <w:lang w:eastAsia="de-DE"/>
        </w:rPr>
        <w:t xml:space="preserve"> </w:t>
      </w:r>
      <w:r w:rsidR="00B759C4" w:rsidRPr="002228E0">
        <w:rPr>
          <w:lang w:eastAsia="de-DE"/>
        </w:rPr>
        <w:t xml:space="preserve">The </w:t>
      </w:r>
      <w:r w:rsidRPr="002228E0">
        <w:rPr>
          <w:b/>
          <w:bCs/>
          <w:lang w:eastAsia="de-DE"/>
        </w:rPr>
        <w:t>Fixed stars file sefstars.txt</w:t>
      </w:r>
      <w:r w:rsidRPr="002228E0">
        <w:rPr>
          <w:lang w:eastAsia="de-DE"/>
        </w:rPr>
        <w:t xml:space="preserve"> was updated with new data from the Simbad Database. Some errors in the file were fixed.</w:t>
      </w:r>
    </w:p>
    <w:p w14:paraId="312BE0A2" w14:textId="77777777" w:rsidR="00283E02" w:rsidRPr="002228E0" w:rsidRDefault="00FA69C6" w:rsidP="00CC1B5C">
      <w:pPr>
        <w:rPr>
          <w:lang w:eastAsia="de-DE"/>
        </w:rPr>
      </w:pPr>
      <w:r w:rsidRPr="002228E0">
        <w:rPr>
          <w:b/>
          <w:lang w:eastAsia="de-DE"/>
        </w:rPr>
        <w:t>2)</w:t>
      </w:r>
      <w:r w:rsidRPr="002228E0">
        <w:rPr>
          <w:lang w:eastAsia="de-DE"/>
        </w:rPr>
        <w:t xml:space="preserve"> </w:t>
      </w:r>
      <w:r w:rsidRPr="002228E0">
        <w:rPr>
          <w:b/>
          <w:bCs/>
          <w:lang w:eastAsia="de-DE"/>
        </w:rPr>
        <w:t xml:space="preserve">Topocentric </w:t>
      </w:r>
      <w:r w:rsidR="00E7025C" w:rsidRPr="002228E0">
        <w:rPr>
          <w:b/>
          <w:bCs/>
          <w:lang w:eastAsia="de-DE"/>
        </w:rPr>
        <w:t>positions</w:t>
      </w:r>
      <w:r w:rsidRPr="002228E0">
        <w:rPr>
          <w:lang w:eastAsia="de-DE"/>
        </w:rPr>
        <w:t xml:space="preserve"> of planets</w:t>
      </w:r>
      <w:r w:rsidR="00B759C4" w:rsidRPr="002228E0">
        <w:rPr>
          <w:lang w:eastAsia="de-DE"/>
        </w:rPr>
        <w:t>:</w:t>
      </w:r>
      <w:r w:rsidRPr="002228E0">
        <w:rPr>
          <w:lang w:eastAsia="de-DE"/>
        </w:rPr>
        <w:t xml:space="preserve"> The value of speed was not very good. This problem</w:t>
      </w:r>
      <w:r w:rsidR="00B74691" w:rsidRPr="002228E0">
        <w:rPr>
          <w:lang w:eastAsia="de-DE"/>
        </w:rPr>
        <w:t xml:space="preserve"> was</w:t>
      </w:r>
      <w:r w:rsidRPr="002228E0">
        <w:rPr>
          <w:lang w:eastAsia="de-DE"/>
        </w:rPr>
        <w:t xml:space="preserve"> found by Igor "TomCat" Germanenko in March 2015. A more accurate calculation of speed from three positions has </w:t>
      </w:r>
      <w:r w:rsidR="00B74691" w:rsidRPr="002228E0">
        <w:rPr>
          <w:lang w:eastAsia="de-DE"/>
        </w:rPr>
        <w:t xml:space="preserve">now </w:t>
      </w:r>
      <w:r w:rsidRPr="002228E0">
        <w:rPr>
          <w:lang w:eastAsia="de-DE"/>
        </w:rPr>
        <w:t>been implemented.</w:t>
      </w:r>
    </w:p>
    <w:p w14:paraId="7B556809" w14:textId="77777777" w:rsidR="00283E02" w:rsidRPr="002228E0" w:rsidRDefault="00FA69C6" w:rsidP="00CC1B5C">
      <w:pPr>
        <w:rPr>
          <w:lang w:eastAsia="de-DE"/>
        </w:rPr>
      </w:pPr>
      <w:r w:rsidRPr="002228E0">
        <w:rPr>
          <w:lang w:eastAsia="de-DE"/>
        </w:rPr>
        <w:t>In addition, topocentric positions had an error &lt; 1 ar</w:t>
      </w:r>
      <w:r w:rsidR="005465B0" w:rsidRPr="002228E0">
        <w:rPr>
          <w:lang w:eastAsia="de-DE"/>
        </w:rPr>
        <w:t>csec if the function swe_calc()</w:t>
      </w:r>
      <w:r w:rsidRPr="002228E0">
        <w:rPr>
          <w:lang w:eastAsia="de-DE"/>
        </w:rPr>
        <w:t xml:space="preserve"> was called without SEFLG_SPEE</w:t>
      </w:r>
      <w:r w:rsidR="005465B0" w:rsidRPr="002228E0">
        <w:rPr>
          <w:lang w:eastAsia="de-DE"/>
        </w:rPr>
        <w:t xml:space="preserve">D. </w:t>
      </w:r>
      <w:r w:rsidRPr="002228E0">
        <w:rPr>
          <w:lang w:eastAsia="de-DE"/>
        </w:rPr>
        <w:t xml:space="preserve">This problem </w:t>
      </w:r>
      <w:r w:rsidR="00B74691" w:rsidRPr="002228E0">
        <w:rPr>
          <w:lang w:eastAsia="de-DE"/>
        </w:rPr>
        <w:t xml:space="preserve">was </w:t>
      </w:r>
      <w:r w:rsidRPr="002228E0">
        <w:rPr>
          <w:lang w:eastAsia="de-DE"/>
        </w:rPr>
        <w:t>found by Bernd Müller</w:t>
      </w:r>
      <w:r w:rsidR="00B74691" w:rsidRPr="002228E0">
        <w:rPr>
          <w:lang w:eastAsia="de-DE"/>
        </w:rPr>
        <w:t xml:space="preserve"> and has now been fixed</w:t>
      </w:r>
      <w:r w:rsidRPr="002228E0">
        <w:rPr>
          <w:lang w:eastAsia="de-DE"/>
        </w:rPr>
        <w:t>.</w:t>
      </w:r>
    </w:p>
    <w:p w14:paraId="16852286" w14:textId="77777777" w:rsidR="00283E02" w:rsidRPr="002228E0" w:rsidRDefault="00FA69C6" w:rsidP="00CC1B5C">
      <w:pPr>
        <w:rPr>
          <w:lang w:eastAsia="de-DE"/>
        </w:rPr>
      </w:pPr>
      <w:r w:rsidRPr="002228E0">
        <w:rPr>
          <w:b/>
          <w:lang w:eastAsia="de-DE"/>
        </w:rPr>
        <w:t>3)</w:t>
      </w:r>
      <w:r w:rsidRPr="002228E0">
        <w:rPr>
          <w:lang w:eastAsia="de-DE"/>
        </w:rPr>
        <w:t xml:space="preserve"> </w:t>
      </w:r>
      <w:r w:rsidRPr="002228E0">
        <w:rPr>
          <w:b/>
          <w:lang w:eastAsia="de-DE"/>
        </w:rPr>
        <w:t>Initial calls of the Swiss Ephemeris</w:t>
      </w:r>
      <w:r w:rsidRPr="002228E0">
        <w:rPr>
          <w:lang w:eastAsia="de-DE"/>
        </w:rPr>
        <w:t xml:space="preserve">: Some problems were fixed which appeared when users did calculations without opening the Swiss, i.e. without calling the function </w:t>
      </w:r>
      <w:r w:rsidRPr="002228E0">
        <w:rPr>
          <w:b/>
          <w:bCs/>
          <w:lang w:eastAsia="de-DE"/>
        </w:rPr>
        <w:t>swe_set_ephe_path</w:t>
      </w:r>
      <w:r w:rsidRPr="002228E0">
        <w:rPr>
          <w:lang w:eastAsia="de-DE"/>
        </w:rPr>
        <w:t>().</w:t>
      </w:r>
    </w:p>
    <w:p w14:paraId="0C8A2EE6" w14:textId="77777777" w:rsidR="00283E02" w:rsidRPr="002228E0" w:rsidRDefault="00C11D00" w:rsidP="00C11D00">
      <w:r w:rsidRPr="002228E0">
        <w:rPr>
          <w:b/>
          <w:bCs/>
        </w:rPr>
        <w:t>NOTE</w:t>
      </w:r>
      <w:r w:rsidR="00FA69C6" w:rsidRPr="002228E0">
        <w:t xml:space="preserve">: It is still </w:t>
      </w:r>
      <w:r w:rsidR="00BA3624" w:rsidRPr="002228E0">
        <w:t xml:space="preserve">strongly </w:t>
      </w:r>
      <w:r w:rsidR="00FA69C6" w:rsidRPr="002228E0">
        <w:t>recommended to call this function in the beginning of an application in order to make sure that the results are always consistent.</w:t>
      </w:r>
    </w:p>
    <w:p w14:paraId="2C35D438" w14:textId="77777777" w:rsidR="00283E02" w:rsidRPr="002228E0" w:rsidRDefault="00FA69C6" w:rsidP="00CC1B5C">
      <w:pPr>
        <w:rPr>
          <w:lang w:eastAsia="de-DE"/>
        </w:rPr>
      </w:pPr>
      <w:r w:rsidRPr="002228E0">
        <w:rPr>
          <w:b/>
          <w:lang w:eastAsia="de-DE"/>
        </w:rPr>
        <w:t>4)</w:t>
      </w:r>
      <w:r w:rsidRPr="002228E0">
        <w:rPr>
          <w:lang w:eastAsia="de-DE"/>
        </w:rPr>
        <w:t xml:space="preserve"> </w:t>
      </w:r>
      <w:r w:rsidRPr="002228E0">
        <w:rPr>
          <w:b/>
          <w:lang w:eastAsia="de-DE"/>
        </w:rPr>
        <w:t>New function</w:t>
      </w:r>
      <w:r w:rsidRPr="002228E0">
        <w:rPr>
          <w:lang w:eastAsia="de-DE"/>
        </w:rPr>
        <w:t xml:space="preserve"> </w:t>
      </w:r>
      <w:r w:rsidRPr="002228E0">
        <w:rPr>
          <w:b/>
          <w:bCs/>
          <w:lang w:eastAsia="de-DE"/>
        </w:rPr>
        <w:t>swe_get_orbital_elements()</w:t>
      </w:r>
      <w:r w:rsidRPr="002228E0">
        <w:rPr>
          <w:lang w:eastAsia="de-DE"/>
        </w:rPr>
        <w:t xml:space="preserve"> calculates osculatin</w:t>
      </w:r>
      <w:r w:rsidR="00F25CFA" w:rsidRPr="002228E0">
        <w:rPr>
          <w:lang w:eastAsia="de-DE"/>
        </w:rPr>
        <w:t>g</w:t>
      </w:r>
      <w:r w:rsidRPr="002228E0">
        <w:rPr>
          <w:lang w:eastAsia="de-DE"/>
        </w:rPr>
        <w:t xml:space="preserve"> Kepler elements and some other data for planets, </w:t>
      </w:r>
      <w:r w:rsidR="009B68B0" w:rsidRPr="002228E0">
        <w:rPr>
          <w:lang w:eastAsia="de-DE"/>
        </w:rPr>
        <w:t>Earth</w:t>
      </w:r>
      <w:r w:rsidRPr="002228E0">
        <w:rPr>
          <w:lang w:eastAsia="de-DE"/>
        </w:rPr>
        <w:t>-Moon barycentre, Moon, and asteroids. The program swetest has a new option -orbel that displays these data.</w:t>
      </w:r>
    </w:p>
    <w:p w14:paraId="281B37B2" w14:textId="77777777" w:rsidR="00283E02" w:rsidRPr="002228E0" w:rsidRDefault="00FA69C6" w:rsidP="00CC1B5C">
      <w:r w:rsidRPr="002228E0">
        <w:rPr>
          <w:lang w:eastAsia="de-DE"/>
        </w:rPr>
        <w:lastRenderedPageBreak/>
        <w:t xml:space="preserve">New function </w:t>
      </w:r>
      <w:r w:rsidRPr="002228E0">
        <w:rPr>
          <w:b/>
          <w:lang w:eastAsia="de-DE"/>
        </w:rPr>
        <w:t>swe_orbit_max_min_true_distance()</w:t>
      </w:r>
      <w:r w:rsidRPr="002228E0">
        <w:rPr>
          <w:lang w:eastAsia="de-DE"/>
        </w:rPr>
        <w:t xml:space="preserve"> provides maximum, minimum, and true distance of a planet, on the basis of its osculating </w:t>
      </w:r>
      <w:r w:rsidR="00E7025C" w:rsidRPr="002228E0">
        <w:rPr>
          <w:lang w:eastAsia="de-DE"/>
        </w:rPr>
        <w:t>ellipse. The</w:t>
      </w:r>
      <w:r w:rsidRPr="002228E0">
        <w:rPr>
          <w:lang w:eastAsia="de-DE"/>
        </w:rPr>
        <w:t xml:space="preserve"> program swetest, when called with the option -fq, displays a relative distance of a planet (0 is maximum distance, 1000 is minimum distance).</w:t>
      </w:r>
    </w:p>
    <w:p w14:paraId="373468DA" w14:textId="77777777" w:rsidR="004E52D3" w:rsidRPr="002228E0" w:rsidRDefault="00FA69C6" w:rsidP="00CC1B5C">
      <w:r w:rsidRPr="002228E0">
        <w:t>5) New house methods were added:</w:t>
      </w:r>
    </w:p>
    <w:p w14:paraId="70A74E15" w14:textId="77777777" w:rsidR="004E52D3" w:rsidRPr="002228E0" w:rsidRDefault="00FA69C6" w:rsidP="00CC1B5C">
      <w:r w:rsidRPr="002228E0">
        <w:t>F - Carter poli-equatorial house system</w:t>
      </w:r>
    </w:p>
    <w:p w14:paraId="5D6B6221" w14:textId="77777777" w:rsidR="004E52D3" w:rsidRPr="002228E0" w:rsidRDefault="00FA69C6" w:rsidP="00CC1B5C">
      <w:r w:rsidRPr="002228E0">
        <w:t>D - Equal houses, where cusp 10 = MC</w:t>
      </w:r>
    </w:p>
    <w:p w14:paraId="7BA07868" w14:textId="77777777" w:rsidR="004E52D3" w:rsidRPr="002228E0" w:rsidRDefault="00FA69C6" w:rsidP="00CC1B5C">
      <w:r w:rsidRPr="002228E0">
        <w:t>I - Sunshine</w:t>
      </w:r>
    </w:p>
    <w:p w14:paraId="5638279D" w14:textId="77777777" w:rsidR="004E52D3" w:rsidRPr="002228E0" w:rsidRDefault="00FA69C6" w:rsidP="00CC1B5C">
      <w:r w:rsidRPr="002228E0">
        <w:t>N - Equal houses, where cusp 1 = 0 Aries</w:t>
      </w:r>
    </w:p>
    <w:p w14:paraId="4354995D" w14:textId="77777777" w:rsidR="004E52D3" w:rsidRPr="002228E0" w:rsidRDefault="00FA69C6" w:rsidP="00CC1B5C">
      <w:r w:rsidRPr="002228E0">
        <w:t>L - Pullen SD (sinusoidal delta) = ex Neo-Porphyry</w:t>
      </w:r>
    </w:p>
    <w:p w14:paraId="1F8C4AC5" w14:textId="77777777" w:rsidR="004E52D3" w:rsidRPr="002228E0" w:rsidRDefault="00FA69C6" w:rsidP="00CC1B5C">
      <w:r w:rsidRPr="002228E0">
        <w:t>Q - Pullen SR (sinusoidal ratio)</w:t>
      </w:r>
    </w:p>
    <w:p w14:paraId="641D3411" w14:textId="77777777" w:rsidR="00FA69C6" w:rsidRPr="002228E0" w:rsidRDefault="00FA69C6" w:rsidP="00CC1B5C">
      <w:r w:rsidRPr="002228E0">
        <w:t>S - Sripati</w:t>
      </w:r>
    </w:p>
    <w:p w14:paraId="4F635B79" w14:textId="77777777" w:rsidR="00FA69C6" w:rsidRPr="002228E0" w:rsidRDefault="00FA69C6" w:rsidP="009D4203">
      <w:r w:rsidRPr="002228E0">
        <w:t>Note:</w:t>
      </w:r>
    </w:p>
    <w:p w14:paraId="31B90EFE" w14:textId="77777777" w:rsidR="00FA69C6" w:rsidRPr="002228E0" w:rsidRDefault="00FA69C6" w:rsidP="001A14CB">
      <w:pPr>
        <w:pStyle w:val="ListBullet1"/>
        <w:ind w:left="284" w:hanging="284"/>
      </w:pPr>
      <w:r w:rsidRPr="002228E0">
        <w:rPr>
          <w:lang w:eastAsia="de-DE"/>
        </w:rPr>
        <w:t>Sunshine</w:t>
      </w:r>
      <w:r w:rsidRPr="002228E0">
        <w:t xml:space="preserve"> houses require some special handling with the functions </w:t>
      </w:r>
      <w:r w:rsidRPr="002228E0">
        <w:rPr>
          <w:b/>
          <w:bCs/>
        </w:rPr>
        <w:t>swe_houses_armc()</w:t>
      </w:r>
      <w:r w:rsidRPr="002228E0">
        <w:t xml:space="preserve"> and </w:t>
      </w:r>
      <w:r w:rsidRPr="002228E0">
        <w:rPr>
          <w:b/>
          <w:bCs/>
        </w:rPr>
        <w:t>swe_house_pos()</w:t>
      </w:r>
      <w:r w:rsidRPr="002228E0">
        <w:t>. Detailed instructions are given in the Programmer's Manual.</w:t>
      </w:r>
    </w:p>
    <w:p w14:paraId="2380FE8B" w14:textId="77777777" w:rsidR="00FA69C6" w:rsidRPr="002228E0" w:rsidRDefault="00BA3624" w:rsidP="001A14CB">
      <w:pPr>
        <w:pStyle w:val="ListBullet1"/>
        <w:ind w:left="284" w:hanging="284"/>
      </w:pPr>
      <w:r w:rsidRPr="002228E0">
        <w:rPr>
          <w:lang w:eastAsia="de-DE"/>
        </w:rPr>
        <w:t>Until</w:t>
      </w:r>
      <w:r w:rsidRPr="002228E0">
        <w:t xml:space="preserve"> version 2.04, the function </w:t>
      </w:r>
      <w:r w:rsidR="005465B0" w:rsidRPr="002228E0">
        <w:rPr>
          <w:b/>
          <w:bCs/>
        </w:rPr>
        <w:t>swe_house_pos()</w:t>
      </w:r>
      <w:r w:rsidR="005465B0" w:rsidRPr="002228E0">
        <w:t xml:space="preserve"> </w:t>
      </w:r>
      <w:r w:rsidRPr="002228E0">
        <w:t>has provided Placidus positions for the APC method. From version 2.05 on, it provides APC positions, but using a simplified method, namely the position relative to the house cusp and the house size.</w:t>
      </w:r>
      <w:r w:rsidR="00F25CFA" w:rsidRPr="002228E0">
        <w:t xml:space="preserve"> This is not really in agreement with the geometry of the house system.</w:t>
      </w:r>
    </w:p>
    <w:p w14:paraId="26B1CCED" w14:textId="77777777" w:rsidR="004E52D3" w:rsidRPr="002228E0" w:rsidRDefault="00BA3624" w:rsidP="001A14CB">
      <w:pPr>
        <w:pStyle w:val="ListBullet1"/>
        <w:ind w:left="284" w:hanging="284"/>
        <w:rPr>
          <w:lang w:eastAsia="de-DE"/>
        </w:rPr>
      </w:pPr>
      <w:r w:rsidRPr="002228E0">
        <w:rPr>
          <w:lang w:eastAsia="de-DE"/>
        </w:rPr>
        <w:t>The same simplified algorithm has been implemented for the following house methods:</w:t>
      </w:r>
    </w:p>
    <w:p w14:paraId="0E0F5CF1" w14:textId="77777777" w:rsidR="004E52D3" w:rsidRPr="002228E0" w:rsidRDefault="00BA3624" w:rsidP="00CC1B5C">
      <w:r w:rsidRPr="002228E0">
        <w:t>Y APC, I Sunshine, L Pullen SD, Q Pullen SR, S Sripati</w:t>
      </w:r>
    </w:p>
    <w:p w14:paraId="7E6D4FE8" w14:textId="77777777" w:rsidR="00283E02" w:rsidRPr="002228E0" w:rsidRDefault="00BA3624" w:rsidP="00CC1B5C">
      <w:r w:rsidRPr="002228E0">
        <w:t>We hope to implement correct geometrical algorithms with time.</w:t>
      </w:r>
    </w:p>
    <w:p w14:paraId="429F66A0" w14:textId="77777777" w:rsidR="004E52D3" w:rsidRPr="002228E0" w:rsidRDefault="00BA3624" w:rsidP="00CC1B5C">
      <w:r w:rsidRPr="002228E0">
        <w:t>Minor bugfixes with houses:</w:t>
      </w:r>
    </w:p>
    <w:p w14:paraId="7830DEF7" w14:textId="77777777" w:rsidR="004E52D3" w:rsidRPr="002228E0" w:rsidRDefault="00BA3624" w:rsidP="001A14CB">
      <w:pPr>
        <w:pStyle w:val="ListBullet1"/>
        <w:ind w:left="284" w:hanging="284"/>
        <w:rPr>
          <w:lang w:eastAsia="de-DE"/>
        </w:rPr>
      </w:pPr>
      <w:r w:rsidRPr="002228E0">
        <w:rPr>
          <w:lang w:eastAsia="de-DE"/>
        </w:rPr>
        <w:t xml:space="preserve">APC </w:t>
      </w:r>
      <w:r w:rsidR="00D11A1C" w:rsidRPr="002228E0">
        <w:rPr>
          <w:lang w:eastAsia="de-DE"/>
        </w:rPr>
        <w:t>houses had</w:t>
      </w:r>
      <w:r w:rsidRPr="002228E0">
        <w:rPr>
          <w:lang w:eastAsia="de-DE"/>
        </w:rPr>
        <w:t xml:space="preserve"> nan</w:t>
      </w:r>
      <w:r w:rsidR="005465B0" w:rsidRPr="002228E0">
        <w:rPr>
          <w:lang w:eastAsia="de-DE"/>
        </w:rPr>
        <w:t xml:space="preserve"> (not a number)</w:t>
      </w:r>
      <w:r w:rsidRPr="002228E0">
        <w:rPr>
          <w:lang w:eastAsia="de-DE"/>
        </w:rPr>
        <w:t xml:space="preserve"> values at geographic latitude 0.</w:t>
      </w:r>
    </w:p>
    <w:p w14:paraId="05E69794" w14:textId="77777777" w:rsidR="004E52D3" w:rsidRPr="002228E0" w:rsidRDefault="00BA3624" w:rsidP="001A14CB">
      <w:pPr>
        <w:pStyle w:val="ListBullet1"/>
        <w:ind w:left="284" w:hanging="284"/>
        <w:rPr>
          <w:lang w:eastAsia="de-DE"/>
        </w:rPr>
      </w:pPr>
      <w:r w:rsidRPr="002228E0">
        <w:rPr>
          <w:lang w:eastAsia="de-DE"/>
        </w:rPr>
        <w:t xml:space="preserve">APC </w:t>
      </w:r>
      <w:r w:rsidR="00D11A1C" w:rsidRPr="002228E0">
        <w:rPr>
          <w:lang w:eastAsia="de-DE"/>
        </w:rPr>
        <w:t>houses had</w:t>
      </w:r>
      <w:r w:rsidRPr="002228E0">
        <w:rPr>
          <w:lang w:eastAsia="de-DE"/>
        </w:rPr>
        <w:t xml:space="preserve"> inaccurate MC/IC at geographic latitude 90.</w:t>
      </w:r>
    </w:p>
    <w:p w14:paraId="2E58D50E" w14:textId="4E2353FB" w:rsidR="00283E02" w:rsidRPr="002228E0" w:rsidRDefault="00BA3624" w:rsidP="00CC1B5C">
      <w:pPr>
        <w:pStyle w:val="ListBullet1"/>
        <w:ind w:left="284" w:hanging="284"/>
        <w:rPr>
          <w:lang w:eastAsia="de-DE"/>
        </w:rPr>
      </w:pPr>
      <w:r w:rsidRPr="002228E0">
        <w:rPr>
          <w:lang w:eastAsia="de-DE"/>
        </w:rPr>
        <w:t xml:space="preserve">Krusinski </w:t>
      </w:r>
      <w:r w:rsidR="00681D84" w:rsidRPr="002228E0">
        <w:rPr>
          <w:lang w:eastAsia="de-DE"/>
        </w:rPr>
        <w:t>houses had</w:t>
      </w:r>
      <w:r w:rsidRPr="002228E0">
        <w:rPr>
          <w:lang w:eastAsia="de-DE"/>
        </w:rPr>
        <w:t xml:space="preserve"> wrong (opposite) house </w:t>
      </w:r>
      <w:r w:rsidR="00E7025C" w:rsidRPr="002228E0">
        <w:rPr>
          <w:lang w:eastAsia="de-DE"/>
        </w:rPr>
        <w:t>positions</w:t>
      </w:r>
      <w:r w:rsidRPr="002228E0">
        <w:rPr>
          <w:lang w:eastAsia="de-DE"/>
        </w:rPr>
        <w:t xml:space="preserve"> with</w:t>
      </w:r>
      <w:r w:rsidR="0070640C" w:rsidRPr="002228E0">
        <w:rPr>
          <w:lang w:eastAsia="de-DE"/>
        </w:rPr>
        <w:t xml:space="preserve"> </w:t>
      </w:r>
      <w:r w:rsidRPr="002228E0">
        <w:t>function swe_house_pos() at geographic latitude 0.0.</w:t>
      </w:r>
    </w:p>
    <w:p w14:paraId="20F25786" w14:textId="77777777" w:rsidR="00283E02" w:rsidRPr="002228E0" w:rsidRDefault="002A24DA" w:rsidP="00CC1B5C">
      <w:r w:rsidRPr="002228E0">
        <w:t>6)</w:t>
      </w:r>
      <w:r w:rsidR="00FA69C6" w:rsidRPr="002228E0">
        <w:t xml:space="preserve"> </w:t>
      </w:r>
      <w:r w:rsidRPr="002228E0">
        <w:t>Sidereal zodiac</w:t>
      </w:r>
      <w:r w:rsidR="00A131D8" w:rsidRPr="002228E0">
        <w:t xml:space="preserve"> </w:t>
      </w:r>
      <w:r w:rsidR="003E1A3C" w:rsidRPr="002228E0">
        <w:t>defined relat</w:t>
      </w:r>
      <w:r w:rsidR="00A131D8" w:rsidRPr="002228E0">
        <w:t>ive to UT or TT</w:t>
      </w:r>
      <w:r w:rsidRPr="002228E0">
        <w:t>:</w:t>
      </w:r>
    </w:p>
    <w:p w14:paraId="0C147691" w14:textId="418FF0CD" w:rsidR="00283E02" w:rsidRPr="002228E0" w:rsidRDefault="00FA69C6" w:rsidP="00CC1B5C">
      <w:r w:rsidRPr="002228E0">
        <w:t xml:space="preserve">A problem found by Parashara Kumar with the </w:t>
      </w:r>
      <w:r w:rsidR="00FE0B96" w:rsidRPr="002228E0">
        <w:t>ayanamsha</w:t>
      </w:r>
      <w:r w:rsidR="00D90815" w:rsidRPr="002228E0">
        <w:t xml:space="preserve"> </w:t>
      </w:r>
      <w:r w:rsidRPr="002228E0">
        <w:t>functions:</w:t>
      </w:r>
      <w:r w:rsidR="00A131D8" w:rsidRPr="002228E0">
        <w:t xml:space="preserve"> </w:t>
      </w:r>
      <w:r w:rsidRPr="002228E0">
        <w:t xml:space="preserve">The function </w:t>
      </w:r>
      <w:r w:rsidR="00341D2D" w:rsidRPr="002228E0">
        <w:t>swe_get_ayanamsa</w:t>
      </w:r>
      <w:r w:rsidRPr="002228E0">
        <w:t xml:space="preserve">() requires TT (ET), but some of the </w:t>
      </w:r>
      <w:r w:rsidR="00FE0B96" w:rsidRPr="002228E0">
        <w:t>ayanamsha</w:t>
      </w:r>
      <w:r w:rsidR="00D90815" w:rsidRPr="002228E0">
        <w:t xml:space="preserve">s </w:t>
      </w:r>
      <w:r w:rsidRPr="002228E0">
        <w:t>were internally defined relative to UT.</w:t>
      </w:r>
      <w:r w:rsidR="002A24DA" w:rsidRPr="002228E0">
        <w:t xml:space="preserve"> </w:t>
      </w:r>
      <w:r w:rsidRPr="002228E0">
        <w:t xml:space="preserve">Resulting error in </w:t>
      </w:r>
      <w:r w:rsidR="00FE0B96" w:rsidRPr="002228E0">
        <w:t>ayanamsha</w:t>
      </w:r>
      <w:r w:rsidR="00D90815" w:rsidRPr="002228E0">
        <w:t xml:space="preserve"> </w:t>
      </w:r>
      <w:r w:rsidRPr="002228E0">
        <w:t>were about 0.01 arcsec in 500 CE.</w:t>
      </w:r>
      <w:r w:rsidR="002A24DA" w:rsidRPr="002228E0">
        <w:t xml:space="preserve"> </w:t>
      </w:r>
      <w:r w:rsidRPr="002228E0">
        <w:t>The error for current dates is about 0.0001 arcsec.</w:t>
      </w:r>
    </w:p>
    <w:p w14:paraId="081545B6" w14:textId="14573D0A" w:rsidR="00283E02" w:rsidRPr="002228E0" w:rsidRDefault="00FA69C6" w:rsidP="00CC1B5C">
      <w:r w:rsidRPr="002228E0">
        <w:t xml:space="preserve">The internal definitions of the </w:t>
      </w:r>
      <w:r w:rsidR="00FE0B96" w:rsidRPr="002228E0">
        <w:t>ayanamsha</w:t>
      </w:r>
      <w:r w:rsidR="00D90815" w:rsidRPr="002228E0">
        <w:t xml:space="preserve">s </w:t>
      </w:r>
      <w:r w:rsidRPr="002228E0">
        <w:t>has been changed and</w:t>
      </w:r>
      <w:r w:rsidR="002A24DA" w:rsidRPr="002228E0">
        <w:t xml:space="preserve"> </w:t>
      </w:r>
      <w:r w:rsidRPr="002228E0">
        <w:t>can be based either on UT or on TT.</w:t>
      </w:r>
    </w:p>
    <w:p w14:paraId="332010F7" w14:textId="71390E7A" w:rsidR="00283E02" w:rsidRPr="002228E0" w:rsidRDefault="00FA69C6" w:rsidP="00CC1B5C">
      <w:r w:rsidRPr="002228E0">
        <w:t xml:space="preserve">Nothing changes for the user, except with user-defined </w:t>
      </w:r>
      <w:r w:rsidR="00FE0B96" w:rsidRPr="002228E0">
        <w:t>ayanamsha</w:t>
      </w:r>
      <w:r w:rsidRPr="002228E0">
        <w:t>s.</w:t>
      </w:r>
      <w:r w:rsidR="002A24DA" w:rsidRPr="002228E0">
        <w:t xml:space="preserve"> </w:t>
      </w:r>
      <w:r w:rsidRPr="002228E0">
        <w:t>The t0 used in swe_set_sid</w:t>
      </w:r>
      <w:r w:rsidR="00E7025C" w:rsidRPr="002228E0">
        <w:t>_</w:t>
      </w:r>
      <w:r w:rsidRPr="002228E0">
        <w:t>mode() is considered to be TT, except if the new</w:t>
      </w:r>
      <w:r w:rsidR="002A24DA" w:rsidRPr="002228E0">
        <w:t xml:space="preserve"> </w:t>
      </w:r>
      <w:r w:rsidRPr="002228E0">
        <w:t>bit flag SE_SIDBIT_USER_UT (1024) is or'ed to the parameter sid_mode.</w:t>
      </w:r>
    </w:p>
    <w:p w14:paraId="70378FE5" w14:textId="247CA2AE" w:rsidR="004E52D3" w:rsidRPr="002228E0" w:rsidRDefault="002A24DA" w:rsidP="00CC1B5C">
      <w:r w:rsidRPr="002228E0">
        <w:rPr>
          <w:b/>
        </w:rPr>
        <w:t>7)</w:t>
      </w:r>
      <w:r w:rsidRPr="002228E0">
        <w:t xml:space="preserve"> </w:t>
      </w:r>
      <w:r w:rsidR="00FE0B96" w:rsidRPr="002228E0">
        <w:rPr>
          <w:b/>
          <w:bCs/>
        </w:rPr>
        <w:t>Ayanamsha</w:t>
      </w:r>
      <w:r w:rsidRPr="002228E0">
        <w:rPr>
          <w:b/>
          <w:bCs/>
        </w:rPr>
        <w:t>s:</w:t>
      </w:r>
      <w:r w:rsidRPr="002228E0">
        <w:t xml:space="preserve"> </w:t>
      </w:r>
      <w:r w:rsidR="00FA69C6" w:rsidRPr="002228E0">
        <w:t xml:space="preserve">Some </w:t>
      </w:r>
      <w:r w:rsidR="00FE0B96" w:rsidRPr="002228E0">
        <w:t>ayanamsha</w:t>
      </w:r>
      <w:r w:rsidR="00D90815" w:rsidRPr="002228E0">
        <w:t xml:space="preserve">s </w:t>
      </w:r>
      <w:r w:rsidR="00FA69C6" w:rsidRPr="002228E0">
        <w:t>were corrected:</w:t>
      </w:r>
    </w:p>
    <w:p w14:paraId="1E983EED" w14:textId="45A27D3B" w:rsidR="004E52D3" w:rsidRPr="002228E0" w:rsidRDefault="00FA69C6" w:rsidP="001A14CB">
      <w:pPr>
        <w:pStyle w:val="ListBullet1"/>
        <w:ind w:left="284" w:hanging="284"/>
        <w:rPr>
          <w:lang w:eastAsia="de-DE"/>
        </w:rPr>
      </w:pPr>
      <w:r w:rsidRPr="002228E0">
        <w:rPr>
          <w:lang w:eastAsia="de-DE"/>
        </w:rPr>
        <w:t xml:space="preserve">The "True Revati </w:t>
      </w:r>
      <w:r w:rsidR="00FE0B96" w:rsidRPr="002228E0">
        <w:rPr>
          <w:lang w:eastAsia="de-DE"/>
        </w:rPr>
        <w:t>Ayanamsha</w:t>
      </w:r>
      <w:r w:rsidRPr="002228E0">
        <w:rPr>
          <w:lang w:eastAsia="de-DE"/>
        </w:rPr>
        <w:t>" (No. 28) (had the star at 0 Aries instead of</w:t>
      </w:r>
      <w:r w:rsidR="002A24DA" w:rsidRPr="002228E0">
        <w:rPr>
          <w:lang w:eastAsia="de-DE"/>
        </w:rPr>
        <w:t xml:space="preserve"> </w:t>
      </w:r>
      <w:r w:rsidRPr="002228E0">
        <w:rPr>
          <w:lang w:eastAsia="de-DE"/>
        </w:rPr>
        <w:t>29°50' Pisces.</w:t>
      </w:r>
    </w:p>
    <w:p w14:paraId="51B2D1F4" w14:textId="12E1C129" w:rsidR="004E52D3" w:rsidRPr="002228E0" w:rsidRDefault="00FA69C6" w:rsidP="001A14CB">
      <w:pPr>
        <w:pStyle w:val="ListBullet1"/>
        <w:ind w:left="284" w:hanging="284"/>
      </w:pPr>
      <w:r w:rsidRPr="002228E0">
        <w:rPr>
          <w:lang w:eastAsia="de-DE"/>
        </w:rPr>
        <w:t xml:space="preserve">The Huber Babylonian </w:t>
      </w:r>
      <w:r w:rsidR="00FE0B96" w:rsidRPr="002228E0">
        <w:rPr>
          <w:lang w:eastAsia="de-DE"/>
        </w:rPr>
        <w:t>ayanamsha</w:t>
      </w:r>
      <w:r w:rsidR="00D90815" w:rsidRPr="002228E0">
        <w:rPr>
          <w:lang w:eastAsia="de-DE"/>
        </w:rPr>
        <w:t xml:space="preserve"> </w:t>
      </w:r>
      <w:r w:rsidRPr="002228E0">
        <w:rPr>
          <w:lang w:eastAsia="de-DE"/>
        </w:rPr>
        <w:t>(No. 12) has been wrong for many years by</w:t>
      </w:r>
      <w:r w:rsidR="002A24DA" w:rsidRPr="002228E0">
        <w:rPr>
          <w:lang w:eastAsia="de-DE"/>
        </w:rPr>
        <w:t xml:space="preserve"> </w:t>
      </w:r>
      <w:r w:rsidRPr="002228E0">
        <w:rPr>
          <w:lang w:eastAsia="de-DE"/>
        </w:rPr>
        <w:t>6 arc min. This error was caused by wrong information in a publication by</w:t>
      </w:r>
      <w:r w:rsidR="002A24DA" w:rsidRPr="002228E0">
        <w:rPr>
          <w:lang w:eastAsia="de-DE"/>
        </w:rPr>
        <w:t xml:space="preserve"> </w:t>
      </w:r>
      <w:r w:rsidRPr="002228E0">
        <w:rPr>
          <w:lang w:eastAsia="de-DE"/>
        </w:rPr>
        <w:t>R. Mercier. The correction was made according to Huber's original</w:t>
      </w:r>
      <w:r w:rsidR="002A24DA" w:rsidRPr="002228E0">
        <w:rPr>
          <w:lang w:eastAsia="de-DE"/>
        </w:rPr>
        <w:t xml:space="preserve"> </w:t>
      </w:r>
      <w:r w:rsidR="00E7025C" w:rsidRPr="002228E0">
        <w:rPr>
          <w:lang w:eastAsia="de-DE"/>
        </w:rPr>
        <w:t>publication</w:t>
      </w:r>
      <w:r w:rsidRPr="002228E0">
        <w:rPr>
          <w:lang w:eastAsia="de-DE"/>
        </w:rPr>
        <w:t>.</w:t>
      </w:r>
      <w:r w:rsidR="00446B06" w:rsidRPr="002228E0">
        <w:t xml:space="preserve"> </w:t>
      </w:r>
      <w:r w:rsidRPr="002228E0">
        <w:t>More information is given in the General Documentation of the</w:t>
      </w:r>
      <w:r w:rsidR="002A24DA" w:rsidRPr="002228E0">
        <w:t xml:space="preserve"> </w:t>
      </w:r>
      <w:r w:rsidRPr="002228E0">
        <w:t>Swiss Ephemeris.</w:t>
      </w:r>
    </w:p>
    <w:p w14:paraId="542D5EE6" w14:textId="40501D92" w:rsidR="00283E02" w:rsidRPr="002228E0" w:rsidRDefault="00FE0B96" w:rsidP="001A14CB">
      <w:pPr>
        <w:pStyle w:val="ListBullet1"/>
        <w:ind w:left="284" w:hanging="284"/>
        <w:rPr>
          <w:lang w:eastAsia="de-DE"/>
        </w:rPr>
      </w:pPr>
      <w:r w:rsidRPr="002228E0">
        <w:rPr>
          <w:lang w:eastAsia="de-DE"/>
        </w:rPr>
        <w:t>Ayanamsha</w:t>
      </w:r>
      <w:r w:rsidR="00D90815" w:rsidRPr="002228E0">
        <w:rPr>
          <w:lang w:eastAsia="de-DE"/>
        </w:rPr>
        <w:t xml:space="preserve"> </w:t>
      </w:r>
      <w:r w:rsidR="00FA69C6" w:rsidRPr="002228E0">
        <w:rPr>
          <w:lang w:eastAsia="de-DE"/>
        </w:rPr>
        <w:t>having Galactic Centre at 0 Sagittarius (No. 17) has been</w:t>
      </w:r>
      <w:r w:rsidR="002A24DA" w:rsidRPr="002228E0">
        <w:rPr>
          <w:lang w:eastAsia="de-DE"/>
        </w:rPr>
        <w:t xml:space="preserve"> </w:t>
      </w:r>
      <w:r w:rsidR="00FA69C6" w:rsidRPr="002228E0">
        <w:rPr>
          <w:lang w:eastAsia="de-DE"/>
        </w:rPr>
        <w:t xml:space="preserve">changed to a "true" </w:t>
      </w:r>
      <w:r w:rsidRPr="002228E0">
        <w:rPr>
          <w:lang w:eastAsia="de-DE"/>
        </w:rPr>
        <w:t>ayanamsha</w:t>
      </w:r>
      <w:r w:rsidR="00D90815" w:rsidRPr="002228E0">
        <w:rPr>
          <w:lang w:eastAsia="de-DE"/>
        </w:rPr>
        <w:t xml:space="preserve"> </w:t>
      </w:r>
      <w:r w:rsidR="00FA69C6" w:rsidRPr="002228E0">
        <w:rPr>
          <w:lang w:eastAsia="de-DE"/>
        </w:rPr>
        <w:t>that has the GC always at 0 Sag.</w:t>
      </w:r>
    </w:p>
    <w:p w14:paraId="6B9E6E8D" w14:textId="6686D719" w:rsidR="004E52D3" w:rsidRPr="002228E0" w:rsidRDefault="002A24DA" w:rsidP="00CC1B5C">
      <w:r w:rsidRPr="002228E0">
        <w:t xml:space="preserve">In addition, the following </w:t>
      </w:r>
      <w:r w:rsidR="00FE0B96" w:rsidRPr="002228E0">
        <w:t>ayanamsha</w:t>
      </w:r>
      <w:r w:rsidR="00D90815" w:rsidRPr="002228E0">
        <w:t xml:space="preserve">s </w:t>
      </w:r>
      <w:r w:rsidRPr="002228E0">
        <w:t>have been added:</w:t>
      </w:r>
    </w:p>
    <w:p w14:paraId="3803FEA0" w14:textId="5DD6E598" w:rsidR="004E52D3" w:rsidRPr="002228E0" w:rsidRDefault="002A24DA" w:rsidP="001A14CB">
      <w:pPr>
        <w:pStyle w:val="ListBullet1"/>
        <w:ind w:left="284" w:hanging="284"/>
        <w:rPr>
          <w:lang w:eastAsia="de-DE"/>
        </w:rPr>
      </w:pPr>
      <w:r w:rsidRPr="002228E0">
        <w:rPr>
          <w:lang w:eastAsia="de-DE"/>
        </w:rPr>
        <w:t xml:space="preserve">Galactic </w:t>
      </w:r>
      <w:r w:rsidR="00FE0B96" w:rsidRPr="002228E0">
        <w:rPr>
          <w:lang w:eastAsia="de-DE"/>
        </w:rPr>
        <w:t>ayanamsha</w:t>
      </w:r>
      <w:r w:rsidR="00D90815" w:rsidRPr="002228E0">
        <w:rPr>
          <w:lang w:eastAsia="de-DE"/>
        </w:rPr>
        <w:t xml:space="preserve"> </w:t>
      </w:r>
      <w:r w:rsidRPr="002228E0">
        <w:rPr>
          <w:lang w:eastAsia="de-DE"/>
        </w:rPr>
        <w:t>(Gil Brand)</w:t>
      </w:r>
      <w:r w:rsidR="00446B06" w:rsidRPr="002228E0">
        <w:rPr>
          <w:lang w:eastAsia="de-DE"/>
        </w:rPr>
        <w:t xml:space="preserve"> </w:t>
      </w:r>
      <w:r w:rsidRPr="002228E0">
        <w:rPr>
          <w:lang w:eastAsia="de-DE"/>
        </w:rPr>
        <w:t>SE_SIDM_GALCENT_RGBRAND</w:t>
      </w:r>
    </w:p>
    <w:p w14:paraId="0C4C0D14" w14:textId="77777777" w:rsidR="004E52D3" w:rsidRPr="002228E0" w:rsidRDefault="002A24DA" w:rsidP="001A14CB">
      <w:pPr>
        <w:pStyle w:val="ListBullet1"/>
        <w:ind w:left="284" w:hanging="284"/>
        <w:rPr>
          <w:lang w:eastAsia="de-DE"/>
        </w:rPr>
      </w:pPr>
      <w:r w:rsidRPr="002228E0">
        <w:rPr>
          <w:lang w:eastAsia="de-DE"/>
        </w:rPr>
        <w:t>Galactic alignment (Skydram/Mardyks)</w:t>
      </w:r>
      <w:r w:rsidR="00446B06" w:rsidRPr="002228E0">
        <w:rPr>
          <w:lang w:eastAsia="de-DE"/>
        </w:rPr>
        <w:t xml:space="preserve"> </w:t>
      </w:r>
      <w:r w:rsidRPr="002228E0">
        <w:rPr>
          <w:lang w:eastAsia="de-DE"/>
        </w:rPr>
        <w:t>SE_SIDM_GALALIGN_MARDYKS</w:t>
      </w:r>
    </w:p>
    <w:p w14:paraId="5C9E80A5" w14:textId="77777777" w:rsidR="004E52D3" w:rsidRPr="002228E0" w:rsidRDefault="002A24DA" w:rsidP="001A14CB">
      <w:pPr>
        <w:pStyle w:val="ListBullet1"/>
        <w:ind w:left="284" w:hanging="284"/>
        <w:rPr>
          <w:lang w:eastAsia="de-DE"/>
        </w:rPr>
      </w:pPr>
      <w:r w:rsidRPr="002228E0">
        <w:rPr>
          <w:lang w:eastAsia="de-DE"/>
        </w:rPr>
        <w:t>Galactic equator (IAU 1958)</w:t>
      </w:r>
      <w:r w:rsidR="00446B06" w:rsidRPr="002228E0">
        <w:rPr>
          <w:lang w:eastAsia="de-DE"/>
        </w:rPr>
        <w:t xml:space="preserve"> </w:t>
      </w:r>
      <w:r w:rsidRPr="002228E0">
        <w:rPr>
          <w:lang w:eastAsia="de-DE"/>
        </w:rPr>
        <w:t>SE_SIDM_GALEQU_IAU1958</w:t>
      </w:r>
    </w:p>
    <w:p w14:paraId="47BA259D" w14:textId="77777777" w:rsidR="004E52D3" w:rsidRPr="002228E0" w:rsidRDefault="002A24DA" w:rsidP="001A14CB">
      <w:pPr>
        <w:pStyle w:val="ListBullet1"/>
        <w:ind w:left="284" w:hanging="284"/>
        <w:rPr>
          <w:lang w:eastAsia="de-DE"/>
        </w:rPr>
      </w:pPr>
      <w:r w:rsidRPr="002228E0">
        <w:rPr>
          <w:lang w:eastAsia="de-DE"/>
        </w:rPr>
        <w:t>Galactic equator true/modern</w:t>
      </w:r>
      <w:r w:rsidR="00446B06" w:rsidRPr="002228E0">
        <w:rPr>
          <w:lang w:eastAsia="de-DE"/>
        </w:rPr>
        <w:t xml:space="preserve"> </w:t>
      </w:r>
      <w:r w:rsidRPr="002228E0">
        <w:rPr>
          <w:lang w:eastAsia="de-DE"/>
        </w:rPr>
        <w:t>SE_SIDM_GALEQU_TRUE</w:t>
      </w:r>
    </w:p>
    <w:p w14:paraId="4B41D28C" w14:textId="77777777" w:rsidR="004E52D3" w:rsidRPr="002228E0" w:rsidRDefault="002A24DA" w:rsidP="001A14CB">
      <w:pPr>
        <w:pStyle w:val="ListBullet1"/>
        <w:ind w:left="284" w:hanging="284"/>
        <w:rPr>
          <w:lang w:eastAsia="de-DE"/>
        </w:rPr>
      </w:pPr>
      <w:r w:rsidRPr="002228E0">
        <w:rPr>
          <w:lang w:eastAsia="de-DE"/>
        </w:rPr>
        <w:t>Galactic equator in middle of Mula</w:t>
      </w:r>
      <w:r w:rsidR="00446B06" w:rsidRPr="002228E0">
        <w:rPr>
          <w:lang w:eastAsia="de-DE"/>
        </w:rPr>
        <w:t xml:space="preserve"> </w:t>
      </w:r>
      <w:r w:rsidRPr="002228E0">
        <w:rPr>
          <w:lang w:eastAsia="de-DE"/>
        </w:rPr>
        <w:t>SE_SIDM_GALEQU_MULA</w:t>
      </w:r>
    </w:p>
    <w:p w14:paraId="37372EE2" w14:textId="70D3D991" w:rsidR="004E52D3" w:rsidRPr="002228E0" w:rsidRDefault="002A24DA" w:rsidP="001A14CB">
      <w:pPr>
        <w:pStyle w:val="ListBullet1"/>
        <w:ind w:left="284" w:hanging="284"/>
        <w:rPr>
          <w:lang w:eastAsia="de-DE"/>
        </w:rPr>
      </w:pPr>
      <w:r w:rsidRPr="002228E0">
        <w:rPr>
          <w:lang w:eastAsia="de-DE"/>
        </w:rPr>
        <w:t xml:space="preserve">True Mula </w:t>
      </w:r>
      <w:r w:rsidR="00FE0B96" w:rsidRPr="002228E0">
        <w:rPr>
          <w:lang w:eastAsia="de-DE"/>
        </w:rPr>
        <w:t>ayanamsha</w:t>
      </w:r>
      <w:r w:rsidR="00D90815" w:rsidRPr="002228E0">
        <w:rPr>
          <w:lang w:eastAsia="de-DE"/>
        </w:rPr>
        <w:t xml:space="preserve"> </w:t>
      </w:r>
      <w:r w:rsidRPr="002228E0">
        <w:rPr>
          <w:lang w:eastAsia="de-DE"/>
        </w:rPr>
        <w:t>(Chandra Hari)</w:t>
      </w:r>
      <w:r w:rsidR="00446B06" w:rsidRPr="002228E0">
        <w:rPr>
          <w:lang w:eastAsia="de-DE"/>
        </w:rPr>
        <w:t xml:space="preserve"> </w:t>
      </w:r>
      <w:r w:rsidRPr="002228E0">
        <w:rPr>
          <w:lang w:eastAsia="de-DE"/>
        </w:rPr>
        <w:t>SE_SIDM_TRUE_MULA</w:t>
      </w:r>
    </w:p>
    <w:p w14:paraId="5B0E6EC3" w14:textId="77777777" w:rsidR="004E52D3" w:rsidRPr="002228E0" w:rsidRDefault="002A24DA" w:rsidP="001A14CB">
      <w:pPr>
        <w:pStyle w:val="ListBullet1"/>
        <w:ind w:left="284" w:hanging="284"/>
        <w:rPr>
          <w:lang w:eastAsia="de-DE"/>
        </w:rPr>
      </w:pPr>
      <w:r w:rsidRPr="002228E0">
        <w:rPr>
          <w:lang w:eastAsia="de-DE"/>
        </w:rPr>
        <w:t>Galactic centre middle Mula (Wilhelm) SE_SIDM_GALCENT_MULA_WILHELM</w:t>
      </w:r>
    </w:p>
    <w:p w14:paraId="53BC26CD" w14:textId="77777777" w:rsidR="004E52D3" w:rsidRPr="002228E0" w:rsidRDefault="002A24DA" w:rsidP="001A14CB">
      <w:pPr>
        <w:pStyle w:val="ListBullet1"/>
        <w:ind w:left="284" w:hanging="284"/>
        <w:rPr>
          <w:lang w:eastAsia="de-DE"/>
        </w:rPr>
      </w:pPr>
      <w:r w:rsidRPr="002228E0">
        <w:rPr>
          <w:lang w:eastAsia="de-DE"/>
        </w:rPr>
        <w:t>Aryabhata 522</w:t>
      </w:r>
      <w:r w:rsidR="00446B06" w:rsidRPr="002228E0">
        <w:rPr>
          <w:lang w:eastAsia="de-DE"/>
        </w:rPr>
        <w:t xml:space="preserve"> </w:t>
      </w:r>
      <w:r w:rsidRPr="002228E0">
        <w:rPr>
          <w:lang w:eastAsia="de-DE"/>
        </w:rPr>
        <w:t>SE_SIDM_ARYABHATA_522</w:t>
      </w:r>
    </w:p>
    <w:p w14:paraId="742958E4" w14:textId="77777777" w:rsidR="004E52D3" w:rsidRPr="002228E0" w:rsidRDefault="002A24DA" w:rsidP="001A14CB">
      <w:pPr>
        <w:pStyle w:val="ListBullet1"/>
        <w:ind w:left="284" w:hanging="284"/>
        <w:rPr>
          <w:lang w:eastAsia="de-DE"/>
        </w:rPr>
      </w:pPr>
      <w:r w:rsidRPr="002228E0">
        <w:rPr>
          <w:lang w:eastAsia="de-DE"/>
        </w:rPr>
        <w:t>Babylonian Britton</w:t>
      </w:r>
      <w:r w:rsidR="00446B06" w:rsidRPr="002228E0">
        <w:rPr>
          <w:lang w:eastAsia="de-DE"/>
        </w:rPr>
        <w:t xml:space="preserve"> </w:t>
      </w:r>
      <w:r w:rsidRPr="002228E0">
        <w:rPr>
          <w:lang w:eastAsia="de-DE"/>
        </w:rPr>
        <w:t>SE_SIDM_BABYL_BRITTON</w:t>
      </w:r>
    </w:p>
    <w:p w14:paraId="71441B89" w14:textId="0137D068" w:rsidR="00283E02" w:rsidRPr="002228E0" w:rsidRDefault="002A24DA" w:rsidP="00CC1B5C">
      <w:r w:rsidRPr="002228E0">
        <w:t>More information</w:t>
      </w:r>
      <w:r w:rsidR="00BF477D" w:rsidRPr="002228E0">
        <w:t xml:space="preserve"> about these </w:t>
      </w:r>
      <w:r w:rsidR="00FE0B96" w:rsidRPr="002228E0">
        <w:t>ayanamsha</w:t>
      </w:r>
      <w:r w:rsidR="00D90815" w:rsidRPr="002228E0">
        <w:t xml:space="preserve">s </w:t>
      </w:r>
      <w:r w:rsidRPr="002228E0">
        <w:t>is given in the General Documentation of the Swiss Ephemeris.</w:t>
      </w:r>
    </w:p>
    <w:p w14:paraId="5CE14896" w14:textId="7EEEFDA8" w:rsidR="00283E02" w:rsidRPr="002228E0" w:rsidRDefault="00BF477D" w:rsidP="00CC1B5C">
      <w:r w:rsidRPr="002228E0">
        <w:rPr>
          <w:b/>
        </w:rPr>
        <w:lastRenderedPageBreak/>
        <w:t>8)</w:t>
      </w:r>
      <w:r w:rsidRPr="002228E0">
        <w:t xml:space="preserve"> </w:t>
      </w:r>
      <w:r w:rsidRPr="002228E0">
        <w:rPr>
          <w:b/>
        </w:rPr>
        <w:t xml:space="preserve">_TRUE_ </w:t>
      </w:r>
      <w:r w:rsidR="00FE0B96" w:rsidRPr="002228E0">
        <w:rPr>
          <w:b/>
        </w:rPr>
        <w:t>ayanamsha</w:t>
      </w:r>
      <w:r w:rsidR="00D90815" w:rsidRPr="002228E0">
        <w:rPr>
          <w:b/>
        </w:rPr>
        <w:t xml:space="preserve">s </w:t>
      </w:r>
      <w:r w:rsidR="00A131D8" w:rsidRPr="002228E0">
        <w:rPr>
          <w:b/>
        </w:rPr>
        <w:t>algorithm</w:t>
      </w:r>
      <w:r w:rsidRPr="002228E0">
        <w:t xml:space="preserve"> (True Chitra, True Revati, True Pushya</w:t>
      </w:r>
      <w:r w:rsidR="005617F8" w:rsidRPr="002228E0">
        <w:t>, True Mula, Galactic/Gil Brand, Galactic/Wilhelm</w:t>
      </w:r>
      <w:r w:rsidRPr="002228E0">
        <w:t>) always keep the intended longitude</w:t>
      </w:r>
      <w:r w:rsidR="005617F8" w:rsidRPr="002228E0">
        <w:t>,</w:t>
      </w:r>
      <w:r w:rsidRPr="002228E0">
        <w:t xml:space="preserve"> with</w:t>
      </w:r>
      <w:r w:rsidR="005617F8" w:rsidRPr="002228E0">
        <w:t xml:space="preserve"> or without</w:t>
      </w:r>
      <w:r w:rsidRPr="002228E0">
        <w:t xml:space="preserve"> the following iflags: SEFLG_TRUEPOS, SEFLG_NOABERR, SEFLG_NOGDEFL.</w:t>
      </w:r>
    </w:p>
    <w:p w14:paraId="49AA7909" w14:textId="0082C860" w:rsidR="00283E02" w:rsidRPr="002228E0" w:rsidRDefault="005617F8" w:rsidP="00CC1B5C">
      <w:r w:rsidRPr="002228E0">
        <w:t xml:space="preserve">So far, the True Chitra </w:t>
      </w:r>
      <w:r w:rsidR="00FE0B96" w:rsidRPr="002228E0">
        <w:t>ayanamsha</w:t>
      </w:r>
      <w:r w:rsidR="00D90815" w:rsidRPr="002228E0">
        <w:t xml:space="preserve"> </w:t>
      </w:r>
      <w:r w:rsidRPr="002228E0">
        <w:t>had Spica</w:t>
      </w:r>
      <w:r w:rsidR="001F6B0E" w:rsidRPr="002228E0">
        <w:t>/Chitra</w:t>
      </w:r>
      <w:r w:rsidRPr="002228E0">
        <w:t xml:space="preserve"> at 180° exactly if the </w:t>
      </w:r>
      <w:r w:rsidRPr="002228E0">
        <w:rPr>
          <w:i/>
        </w:rPr>
        <w:t>apparent</w:t>
      </w:r>
      <w:r w:rsidRPr="002228E0">
        <w:t xml:space="preserve"> position of the star was calculated, however not if the </w:t>
      </w:r>
      <w:r w:rsidRPr="002228E0">
        <w:rPr>
          <w:i/>
        </w:rPr>
        <w:t xml:space="preserve">true </w:t>
      </w:r>
      <w:r w:rsidRPr="002228E0">
        <w:t xml:space="preserve">position (without aberration/light deflection) was calculated. However, some people may find it more natural if </w:t>
      </w:r>
      <w:r w:rsidR="001F6B0E" w:rsidRPr="002228E0">
        <w:t xml:space="preserve">the star’s </w:t>
      </w:r>
      <w:r w:rsidRPr="002228E0">
        <w:t xml:space="preserve">true position is </w:t>
      </w:r>
      <w:r w:rsidR="001F6B0E" w:rsidRPr="002228E0">
        <w:t>exactly at 180°.</w:t>
      </w:r>
    </w:p>
    <w:p w14:paraId="2BF2203E" w14:textId="77777777" w:rsidR="00A131D8" w:rsidRPr="002228E0" w:rsidRDefault="00A131D8" w:rsidP="00CC1B5C">
      <w:r w:rsidRPr="002228E0">
        <w:t>9) Occultation function swe_lun_occult_when_loc():</w:t>
      </w:r>
    </w:p>
    <w:p w14:paraId="02CBB96D" w14:textId="77777777" w:rsidR="00A131D8" w:rsidRPr="002228E0" w:rsidRDefault="00A131D8" w:rsidP="004E6B3F">
      <w:pPr>
        <w:pStyle w:val="ListBullet1"/>
        <w:ind w:left="284" w:hanging="284"/>
        <w:rPr>
          <w:lang w:eastAsia="de-DE"/>
        </w:rPr>
      </w:pPr>
      <w:r w:rsidRPr="002228E0">
        <w:rPr>
          <w:lang w:eastAsia="de-DE"/>
        </w:rPr>
        <w:t>Function did not correctly detect daytime occurrence with partial occultations (a rare phenomenon).</w:t>
      </w:r>
    </w:p>
    <w:p w14:paraId="5C954856" w14:textId="77777777" w:rsidR="004E52D3" w:rsidRPr="002228E0" w:rsidRDefault="00A131D8" w:rsidP="004E6B3F">
      <w:pPr>
        <w:pStyle w:val="ListBullet1"/>
        <w:ind w:left="284" w:hanging="284"/>
        <w:rPr>
          <w:lang w:eastAsia="de-DE"/>
        </w:rPr>
      </w:pPr>
      <w:r w:rsidRPr="002228E0">
        <w:rPr>
          <w:lang w:eastAsia="de-DE"/>
        </w:rPr>
        <w:t>Some rare occultation events were missed by the function.</w:t>
      </w:r>
    </w:p>
    <w:p w14:paraId="6604FEDB" w14:textId="77777777" w:rsidR="00283E02" w:rsidRPr="002228E0" w:rsidRDefault="00A131D8" w:rsidP="00CC1B5C">
      <w:r w:rsidRPr="002228E0">
        <w:t>As a result of the changes three are very small changes in the timings of the events.</w:t>
      </w:r>
    </w:p>
    <w:p w14:paraId="68B212D0" w14:textId="77777777" w:rsidR="00283E02" w:rsidRPr="002228E0" w:rsidRDefault="00A131D8" w:rsidP="004E6B3F">
      <w:pPr>
        <w:pStyle w:val="ListBullet1"/>
        <w:ind w:left="284" w:hanging="284"/>
        <w:rPr>
          <w:lang w:eastAsia="de-DE"/>
        </w:rPr>
      </w:pPr>
      <w:r w:rsidRPr="002228E0">
        <w:rPr>
          <w:lang w:eastAsia="de-DE"/>
        </w:rPr>
        <w:t>Occultation of fixed stars have provided four contacts instead of two.</w:t>
      </w:r>
      <w:r w:rsidR="00446B06" w:rsidRPr="002228E0">
        <w:rPr>
          <w:lang w:eastAsia="de-DE"/>
        </w:rPr>
        <w:t xml:space="preserve"> </w:t>
      </w:r>
      <w:r w:rsidRPr="002228E0">
        <w:rPr>
          <w:lang w:eastAsia="de-DE"/>
        </w:rPr>
        <w:t>Now there are only two contacts.</w:t>
      </w:r>
    </w:p>
    <w:p w14:paraId="1288AE0D" w14:textId="77777777" w:rsidR="00873F76" w:rsidRPr="002228E0" w:rsidRDefault="00873F76" w:rsidP="00CC1B5C">
      <w:r w:rsidRPr="002228E0">
        <w:rPr>
          <w:b/>
        </w:rPr>
        <w:t>10) Magnitudes for Venus and Mercury</w:t>
      </w:r>
      <w:r w:rsidRPr="002228E0">
        <w:t xml:space="preserve"> have been improved according to Hilten 2005.</w:t>
      </w:r>
    </w:p>
    <w:p w14:paraId="2089DF33" w14:textId="77777777" w:rsidR="00283E02" w:rsidRPr="002228E0" w:rsidRDefault="00873F76" w:rsidP="00CC1B5C">
      <w:r w:rsidRPr="002228E0">
        <w:t>The Swiss Ephemeris now provides the same magnitudes as JPL's Horizons System.</w:t>
      </w:r>
    </w:p>
    <w:p w14:paraId="64445D06" w14:textId="77777777" w:rsidR="00283E02" w:rsidRPr="002228E0" w:rsidRDefault="00873F76" w:rsidP="00CC1B5C">
      <w:r w:rsidRPr="002228E0">
        <w:rPr>
          <w:b/>
        </w:rPr>
        <w:t>11) Heliacal functions</w:t>
      </w:r>
      <w:r w:rsidRPr="002228E0">
        <w:t xml:space="preserve">: A few bugs discovered by Victor Reijs have been fixed, which however did not become </w:t>
      </w:r>
      <w:r w:rsidR="00E7025C" w:rsidRPr="002228E0">
        <w:t>apparent</w:t>
      </w:r>
      <w:r w:rsidRPr="002228E0">
        <w:t xml:space="preserve"> very often.</w:t>
      </w:r>
    </w:p>
    <w:p w14:paraId="2DB1A38B" w14:textId="77777777" w:rsidR="00283E02" w:rsidRPr="002228E0" w:rsidRDefault="00873F76" w:rsidP="00CC1B5C">
      <w:r w:rsidRPr="002228E0">
        <w:rPr>
          <w:b/>
        </w:rPr>
        <w:t>12) User-defined Delt</w:t>
      </w:r>
      <w:r w:rsidR="005465B0" w:rsidRPr="002228E0">
        <w:rPr>
          <w:b/>
        </w:rPr>
        <w:t>a</w:t>
      </w:r>
      <w:r w:rsidRPr="002228E0">
        <w:rPr>
          <w:b/>
        </w:rPr>
        <w:t xml:space="preserve"> T</w:t>
      </w:r>
      <w:r w:rsidRPr="002228E0">
        <w:t xml:space="preserve">: For </w:t>
      </w:r>
      <w:r w:rsidR="00E7025C" w:rsidRPr="002228E0">
        <w:t>archeoastronomy</w:t>
      </w:r>
      <w:r w:rsidRPr="002228E0">
        <w:t xml:space="preserve"> (as suggested by Victor Reijs) a new function swe_set_delta</w:t>
      </w:r>
      <w:r w:rsidR="00DF67A7" w:rsidRPr="002228E0">
        <w:t>_</w:t>
      </w:r>
      <w:r w:rsidRPr="002228E0">
        <w:t>t</w:t>
      </w:r>
      <w:r w:rsidR="00DF67A7" w:rsidRPr="002228E0">
        <w:t>_userdef</w:t>
      </w:r>
      <w:r w:rsidRPr="002228E0">
        <w:t>() was created that allows the user to set a particular value for delta t.</w:t>
      </w:r>
    </w:p>
    <w:p w14:paraId="12DBE8B6" w14:textId="77777777" w:rsidR="00283E02" w:rsidRPr="002228E0" w:rsidRDefault="00873F76" w:rsidP="00CC1B5C">
      <w:r w:rsidRPr="002228E0">
        <w:rPr>
          <w:b/>
        </w:rPr>
        <w:t>13) Function swe_nod_aps</w:t>
      </w:r>
      <w:r w:rsidRPr="002228E0">
        <w:t>(): a bug was fixed that occurred with calculations for the EMB.</w:t>
      </w:r>
    </w:p>
    <w:p w14:paraId="197B4019" w14:textId="77777777" w:rsidR="00283E02" w:rsidRPr="002228E0" w:rsidRDefault="00873F76" w:rsidP="00CC1B5C">
      <w:r w:rsidRPr="002228E0">
        <w:rPr>
          <w:b/>
        </w:rPr>
        <w:t>14) New function swe_get_library_path</w:t>
      </w:r>
      <w:r w:rsidRPr="002228E0">
        <w:t>(): The function returns the path in which the executable resides. If it is running with a DLL, then returns the path of the DLL.</w:t>
      </w:r>
    </w:p>
    <w:p w14:paraId="2856B87B" w14:textId="77777777" w:rsidR="00BF3510" w:rsidRPr="002228E0" w:rsidRDefault="00BF3510" w:rsidP="00877D89">
      <w:pPr>
        <w:pStyle w:val="berschrift2"/>
      </w:pPr>
      <w:bookmarkStart w:id="323" w:name="_Toc62644323"/>
      <w:r w:rsidRPr="002228E0">
        <w:t>Changes from version 2.03 to 2.04</w:t>
      </w:r>
      <w:bookmarkEnd w:id="323"/>
    </w:p>
    <w:p w14:paraId="21EFFF68" w14:textId="77777777" w:rsidR="00283E02" w:rsidRPr="002228E0" w:rsidRDefault="00BF3510" w:rsidP="00807FC9">
      <w:r w:rsidRPr="002228E0">
        <w:rPr>
          <w:b/>
          <w:bCs/>
          <w:lang w:eastAsia="de-DE"/>
        </w:rPr>
        <w:t>The DLL of version 2.03 is not compatible with existing software.</w:t>
      </w:r>
      <w:r w:rsidRPr="002228E0">
        <w:rPr>
          <w:lang w:eastAsia="de-DE"/>
        </w:rPr>
        <w:t xml:space="preserve"> In all past versions, the function names in the DLL were “decorated” (i.e. they had an initial ‘_’ and a final ‘@99’). However, version 2.03 had the function names “undecorated”. This was a result of the removal of </w:t>
      </w:r>
      <w:r w:rsidRPr="002228E0">
        <w:t>the PASCAL keyword from the function declarations. Because of this, the DLL was created with the __cdecl calling convention whereas with the PASCAL keyword it had been created with the __stdcall calling convention.</w:t>
      </w:r>
    </w:p>
    <w:p w14:paraId="0F25FF84" w14:textId="77777777" w:rsidR="00283E02" w:rsidRPr="002228E0" w:rsidRDefault="00BF3510" w:rsidP="00CC1B5C">
      <w:r w:rsidRPr="002228E0">
        <w:t>Since VBA requires __stdcall, we return to __stdcall and to decorated function names.</w:t>
      </w:r>
    </w:p>
    <w:p w14:paraId="3FC83069" w14:textId="77777777" w:rsidR="00283E02" w:rsidRPr="002228E0" w:rsidRDefault="00BF3510" w:rsidP="00CC1B5C">
      <w:pPr>
        <w:rPr>
          <w:lang w:eastAsia="de-DE"/>
        </w:rPr>
      </w:pPr>
      <w:r w:rsidRPr="002228E0">
        <w:rPr>
          <w:lang w:eastAsia="de-DE"/>
        </w:rPr>
        <w:t>The macro PASCAL_CONV, which had been misleading, was renamed as CALL_CONV.</w:t>
      </w:r>
    </w:p>
    <w:p w14:paraId="7DF61497" w14:textId="77777777" w:rsidR="00BF3510" w:rsidRPr="002228E0" w:rsidRDefault="00BF3510" w:rsidP="00877D89">
      <w:pPr>
        <w:pStyle w:val="berschrift2"/>
      </w:pPr>
      <w:bookmarkStart w:id="324" w:name="_Toc62644324"/>
      <w:r w:rsidRPr="002228E0">
        <w:t>Changes from version 2.02.01 to 2.03</w:t>
      </w:r>
      <w:bookmarkEnd w:id="324"/>
    </w:p>
    <w:p w14:paraId="6480ED00" w14:textId="77777777" w:rsidR="00283E02" w:rsidRPr="002228E0" w:rsidRDefault="00BF3510" w:rsidP="00CC1B5C">
      <w:pPr>
        <w:rPr>
          <w:lang w:eastAsia="de-DE"/>
        </w:rPr>
      </w:pPr>
      <w:r w:rsidRPr="002228E0">
        <w:rPr>
          <w:lang w:eastAsia="de-DE"/>
        </w:rPr>
        <w:t>This is a minor release, mainly for those who wish a thread-safe Swiss Ephemeris. It was implemented according to the suggestions made by Rüdiger Plantico and Skylendar. Any errors might be Dieter Koch’s fault. On our Linux</w:t>
      </w:r>
      <w:r w:rsidR="00495D04" w:rsidRPr="002228E0">
        <w:rPr>
          <w:lang w:eastAsia="de-DE"/>
        </w:rPr>
        <w:t xml:space="preserve"> </w:t>
      </w:r>
      <w:r w:rsidRPr="002228E0">
        <w:rPr>
          <w:lang w:eastAsia="de-DE"/>
        </w:rPr>
        <w:t>system, at least, it seems to work.</w:t>
      </w:r>
    </w:p>
    <w:p w14:paraId="4110F47D" w14:textId="77777777" w:rsidR="00283E02" w:rsidRPr="002228E0" w:rsidRDefault="00BF3510" w:rsidP="00807FC9">
      <w:pPr>
        <w:rPr>
          <w:color w:val="000000"/>
          <w:lang w:eastAsia="de-DE"/>
        </w:rPr>
      </w:pPr>
      <w:r w:rsidRPr="002228E0">
        <w:rPr>
          <w:lang w:eastAsia="de-DE"/>
        </w:rPr>
        <w:t xml:space="preserve">However, it seems that that we cannot build a thread-safe DLL inhouse at the moment. If a group member could provide a thread-safe DLL, </w:t>
      </w:r>
      <w:r w:rsidRPr="002228E0">
        <w:t>that could be added to the Swiss Ephemeris download area.</w:t>
      </w:r>
    </w:p>
    <w:p w14:paraId="428030EF" w14:textId="77777777" w:rsidR="00283E02" w:rsidRPr="002228E0" w:rsidRDefault="00BF3510" w:rsidP="00CC1B5C">
      <w:pPr>
        <w:rPr>
          <w:lang w:eastAsia="de-DE"/>
        </w:rPr>
      </w:pPr>
      <w:r w:rsidRPr="002228E0">
        <w:rPr>
          <w:lang w:eastAsia="de-DE"/>
        </w:rPr>
        <w:t>Other changes:</w:t>
      </w:r>
    </w:p>
    <w:p w14:paraId="4AE20C47" w14:textId="77777777" w:rsidR="00283E02" w:rsidRPr="002228E0" w:rsidRDefault="00BF3510" w:rsidP="00CC1B5C">
      <w:pPr>
        <w:rPr>
          <w:lang w:eastAsia="de-DE"/>
        </w:rPr>
      </w:pPr>
      <w:r w:rsidRPr="002228E0">
        <w:rPr>
          <w:lang w:eastAsia="de-DE"/>
        </w:rPr>
        <w:t>FAR, PASCAL, and EXP16 macros in function declarations were removed.</w:t>
      </w:r>
    </w:p>
    <w:p w14:paraId="5CFDD642" w14:textId="77777777" w:rsidR="004E52D3" w:rsidRPr="002228E0" w:rsidRDefault="00BF3510" w:rsidP="00CC1B5C">
      <w:pPr>
        <w:rPr>
          <w:lang w:eastAsia="de-DE"/>
        </w:rPr>
      </w:pPr>
      <w:r w:rsidRPr="002228E0">
        <w:rPr>
          <w:lang w:eastAsia="de-DE"/>
        </w:rPr>
        <w:t>Minor bug fixes:</w:t>
      </w:r>
    </w:p>
    <w:p w14:paraId="11119359" w14:textId="77777777" w:rsidR="004E52D3" w:rsidRPr="002228E0" w:rsidRDefault="00BF3510" w:rsidP="00544D0E">
      <w:pPr>
        <w:pStyle w:val="ListBullet1"/>
        <w:ind w:left="284" w:hanging="284"/>
        <w:rPr>
          <w:lang w:eastAsia="de-DE"/>
        </w:rPr>
      </w:pPr>
      <w:r w:rsidRPr="002228E0">
        <w:rPr>
          <w:lang w:eastAsia="de-DE"/>
        </w:rPr>
        <w:t>swe_calc_ut(): With some nonsensical SEFLG_ combinations, such as a combination of several ephemeris flags, slightly inconsistent results were returned.</w:t>
      </w:r>
    </w:p>
    <w:p w14:paraId="6A4E69FD" w14:textId="77777777" w:rsidR="00283E02" w:rsidRPr="002228E0" w:rsidRDefault="00BF3510" w:rsidP="00544D0E">
      <w:pPr>
        <w:pStyle w:val="ListBullet1"/>
        <w:ind w:left="284" w:hanging="284"/>
        <w:rPr>
          <w:lang w:eastAsia="de-DE"/>
        </w:rPr>
      </w:pPr>
      <w:r w:rsidRPr="002228E0">
        <w:rPr>
          <w:lang w:eastAsia="de-DE"/>
        </w:rPr>
        <w:t>swe_calc(planet) with SEFLG_JPLEPH: If the function was called with a JD beyond the ephemeris range, then a subsequent call of swe_calc(SE_SUN) for a valid JD would have provided wrong result. This was a very old bug, found by Anner van Hardenbroek.</w:t>
      </w:r>
    </w:p>
    <w:p w14:paraId="5D44F2A3" w14:textId="77777777" w:rsidR="00283E02" w:rsidRPr="002228E0" w:rsidRDefault="00BF3510" w:rsidP="00CC1B5C">
      <w:pPr>
        <w:rPr>
          <w:lang w:eastAsia="de-DE"/>
        </w:rPr>
      </w:pPr>
      <w:r w:rsidRPr="002228E0">
        <w:rPr>
          <w:lang w:eastAsia="de-DE"/>
        </w:rPr>
        <w:t>Note, other issues that have been discussed recently or even longer ago had to be postponed.</w:t>
      </w:r>
    </w:p>
    <w:p w14:paraId="391D4E5A" w14:textId="77777777" w:rsidR="00BF3510" w:rsidRPr="002228E0" w:rsidRDefault="00BF3510" w:rsidP="00877D89">
      <w:pPr>
        <w:pStyle w:val="berschrift2"/>
      </w:pPr>
      <w:bookmarkStart w:id="325" w:name="_Toc62644325"/>
      <w:r w:rsidRPr="002228E0">
        <w:t>Changes from version 2.02 to 2.02.01</w:t>
      </w:r>
      <w:bookmarkEnd w:id="325"/>
    </w:p>
    <w:p w14:paraId="3453A531" w14:textId="77777777" w:rsidR="004E52D3" w:rsidRPr="002228E0" w:rsidRDefault="00BF3510" w:rsidP="00544D0E">
      <w:pPr>
        <w:pStyle w:val="ListBullet1"/>
        <w:ind w:left="284" w:hanging="284"/>
        <w:rPr>
          <w:lang w:eastAsia="de-DE"/>
        </w:rPr>
      </w:pPr>
      <w:r w:rsidRPr="002228E0">
        <w:rPr>
          <w:lang w:eastAsia="de-DE"/>
        </w:rPr>
        <w:t>For better backward-</w:t>
      </w:r>
      <w:r w:rsidR="00E7025C" w:rsidRPr="002228E0">
        <w:rPr>
          <w:lang w:eastAsia="de-DE"/>
        </w:rPr>
        <w:t>compatibility</w:t>
      </w:r>
      <w:r w:rsidRPr="002228E0">
        <w:rPr>
          <w:lang w:eastAsia="de-DE"/>
        </w:rPr>
        <w:t xml:space="preserve"> with 2.0x, the </w:t>
      </w:r>
      <w:r w:rsidR="00E7025C" w:rsidRPr="002228E0">
        <w:rPr>
          <w:lang w:eastAsia="de-DE"/>
        </w:rPr>
        <w:t>behavior</w:t>
      </w:r>
      <w:r w:rsidRPr="002228E0">
        <w:rPr>
          <w:lang w:eastAsia="de-DE"/>
        </w:rPr>
        <w:t xml:space="preserve"> of the old Delta T function swe_deltat() has been modified </w:t>
      </w:r>
      <w:r w:rsidRPr="002228E0">
        <w:rPr>
          <w:lang w:eastAsia="de-DE"/>
        </w:rPr>
        <w:lastRenderedPageBreak/>
        <w:t>as follows:</w:t>
      </w:r>
    </w:p>
    <w:p w14:paraId="07F5221E" w14:textId="77777777" w:rsidR="004E52D3" w:rsidRPr="002228E0" w:rsidRDefault="00BF3510" w:rsidP="00CC1B5C">
      <w:pPr>
        <w:rPr>
          <w:lang w:eastAsia="de-DE"/>
        </w:rPr>
      </w:pPr>
      <w:r w:rsidRPr="002228E0">
        <w:rPr>
          <w:lang w:eastAsia="de-DE"/>
        </w:rPr>
        <w:t>swe_deltat() assumes</w:t>
      </w:r>
    </w:p>
    <w:p w14:paraId="622AA027" w14:textId="77777777" w:rsidR="004E52D3" w:rsidRPr="002228E0" w:rsidRDefault="00BF3510" w:rsidP="00CC1B5C">
      <w:pPr>
        <w:rPr>
          <w:lang w:eastAsia="de-DE"/>
        </w:rPr>
      </w:pPr>
      <w:r w:rsidRPr="002228E0">
        <w:rPr>
          <w:lang w:eastAsia="de-DE"/>
        </w:rPr>
        <w:t>SEFLG_JPLEPH, if a JPL file is open;</w:t>
      </w:r>
    </w:p>
    <w:p w14:paraId="184EEE68" w14:textId="77777777" w:rsidR="004E52D3" w:rsidRPr="002228E0" w:rsidRDefault="00BF3510" w:rsidP="00CC1B5C">
      <w:pPr>
        <w:rPr>
          <w:lang w:eastAsia="de-DE"/>
        </w:rPr>
      </w:pPr>
      <w:r w:rsidRPr="002228E0">
        <w:rPr>
          <w:lang w:eastAsia="de-DE"/>
        </w:rPr>
        <w:t>SEFLG_SWIEPH, otherwise.</w:t>
      </w:r>
    </w:p>
    <w:p w14:paraId="271CD763" w14:textId="77777777" w:rsidR="00BF3510" w:rsidRPr="002228E0" w:rsidRDefault="00BF3510" w:rsidP="00CC1B5C">
      <w:pPr>
        <w:rPr>
          <w:lang w:eastAsia="de-DE"/>
        </w:rPr>
      </w:pPr>
      <w:r w:rsidRPr="002228E0">
        <w:rPr>
          <w:lang w:eastAsia="de-DE"/>
        </w:rPr>
        <w:t>Usually, this modification does not result in values different from those provided by former versions SE 2.00</w:t>
      </w:r>
      <w:r w:rsidR="00495D04" w:rsidRPr="002228E0">
        <w:rPr>
          <w:lang w:eastAsia="de-DE"/>
        </w:rPr>
        <w:t xml:space="preserve"> </w:t>
      </w:r>
      <w:r w:rsidRPr="002228E0">
        <w:rPr>
          <w:lang w:eastAsia="de-DE"/>
        </w:rPr>
        <w:t>and 2.01.</w:t>
      </w:r>
    </w:p>
    <w:p w14:paraId="187FAF02" w14:textId="77777777" w:rsidR="00BF3510" w:rsidRPr="002228E0" w:rsidRDefault="00BF3510" w:rsidP="00CC1B5C">
      <w:pPr>
        <w:rPr>
          <w:lang w:eastAsia="de-DE"/>
        </w:rPr>
      </w:pPr>
      <w:r w:rsidRPr="002228E0">
        <w:rPr>
          <w:lang w:eastAsia="de-DE"/>
        </w:rPr>
        <w:t>Note, SEFLG_MOSEPH is never assumed by swe_deltat(). For consistent handling of ephemeris-dependent Delta T, please use the new Delta T function swe_deltat_ex(). Or if you understand the lunar tidal acceleration problem, you can use swe_set_tid_acc() to define the value you want.</w:t>
      </w:r>
    </w:p>
    <w:p w14:paraId="7569A27C" w14:textId="77777777" w:rsidR="00283E02" w:rsidRPr="002228E0" w:rsidRDefault="00BF3510" w:rsidP="00544D0E">
      <w:pPr>
        <w:pStyle w:val="ListBullet1"/>
        <w:ind w:left="284" w:hanging="284"/>
        <w:rPr>
          <w:lang w:eastAsia="de-DE"/>
        </w:rPr>
      </w:pPr>
      <w:r w:rsidRPr="002228E0">
        <w:rPr>
          <w:lang w:eastAsia="de-DE"/>
        </w:rPr>
        <w:t xml:space="preserve">With version 2.02, software that does not use swe_set_ephe_path() or swe_set_jpl_file() to </w:t>
      </w:r>
      <w:r w:rsidR="00E7025C" w:rsidRPr="002228E0">
        <w:rPr>
          <w:lang w:eastAsia="de-DE"/>
        </w:rPr>
        <w:t>initialize</w:t>
      </w:r>
      <w:r w:rsidRPr="002228E0">
        <w:rPr>
          <w:lang w:eastAsia="de-DE"/>
        </w:rPr>
        <w:t xml:space="preserve"> the Swiss Ephemeris may fail to calculate topocentric planets with swe_calc() or swe_calc_ut() (return value ERR). Version 2.02.01 is more tolerant again.</w:t>
      </w:r>
    </w:p>
    <w:p w14:paraId="708B692D" w14:textId="24D17CC7" w:rsidR="00283E02" w:rsidRPr="002228E0" w:rsidRDefault="00FE0B96" w:rsidP="00544D0E">
      <w:pPr>
        <w:pStyle w:val="ListBullet1"/>
        <w:ind w:left="284" w:hanging="284"/>
        <w:rPr>
          <w:lang w:eastAsia="de-DE"/>
        </w:rPr>
      </w:pPr>
      <w:r w:rsidRPr="002228E0">
        <w:rPr>
          <w:lang w:eastAsia="de-DE"/>
        </w:rPr>
        <w:t>Ayanamsha</w:t>
      </w:r>
      <w:r w:rsidR="00D90815" w:rsidRPr="002228E0">
        <w:rPr>
          <w:lang w:eastAsia="de-DE"/>
        </w:rPr>
        <w:t xml:space="preserve">s </w:t>
      </w:r>
      <w:r w:rsidR="00BF3510" w:rsidRPr="002228E0">
        <w:rPr>
          <w:lang w:eastAsia="de-DE"/>
        </w:rPr>
        <w:t>TRUE_REVATI, TRUE_PUSHYA now also work if not fixed stars file is found in the ephemeris path. With TRUE_CHITRA, this has been the case for longer.</w:t>
      </w:r>
    </w:p>
    <w:p w14:paraId="2F4EE68C" w14:textId="77777777" w:rsidR="00283E02" w:rsidRPr="002228E0" w:rsidRDefault="00BF3510" w:rsidP="00544D0E">
      <w:pPr>
        <w:pStyle w:val="ListBullet1"/>
        <w:ind w:left="284" w:hanging="284"/>
        <w:rPr>
          <w:lang w:eastAsia="de-DE"/>
        </w:rPr>
      </w:pPr>
      <w:r w:rsidRPr="002228E0">
        <w:rPr>
          <w:lang w:eastAsia="de-DE"/>
        </w:rPr>
        <w:t>Bug fixed: since version 2.00, the sidereal modes TRUE_CHITRA, TRUE_REVATI, TRUE_PUSHYA provided wrong latitude and speed for the Sun.</w:t>
      </w:r>
    </w:p>
    <w:p w14:paraId="00EF64CD" w14:textId="77777777" w:rsidR="00283E02" w:rsidRPr="002228E0" w:rsidRDefault="00BF3510" w:rsidP="00CC1B5C">
      <w:pPr>
        <w:rPr>
          <w:lang w:eastAsia="de-DE"/>
        </w:rPr>
      </w:pPr>
      <w:r w:rsidRPr="002228E0">
        <w:rPr>
          <w:lang w:eastAsia="de-DE"/>
        </w:rPr>
        <w:t>Thanks to Thomas Mack for some contributions to this release.</w:t>
      </w:r>
    </w:p>
    <w:p w14:paraId="7AFABB13" w14:textId="77777777" w:rsidR="00BF3510" w:rsidRPr="002228E0" w:rsidRDefault="00BF3510" w:rsidP="00877D89">
      <w:pPr>
        <w:pStyle w:val="berschrift2"/>
      </w:pPr>
      <w:bookmarkStart w:id="326" w:name="_Toc62644326"/>
      <w:r w:rsidRPr="002228E0">
        <w:t>Changes from version 2.01 to 2.02</w:t>
      </w:r>
      <w:bookmarkEnd w:id="326"/>
    </w:p>
    <w:p w14:paraId="7FE7C75A" w14:textId="77777777" w:rsidR="00283E02" w:rsidRPr="002228E0" w:rsidRDefault="00BF3510" w:rsidP="00CC1B5C">
      <w:pPr>
        <w:rPr>
          <w:lang w:eastAsia="de-DE"/>
        </w:rPr>
      </w:pPr>
      <w:r w:rsidRPr="002228E0">
        <w:rPr>
          <w:lang w:eastAsia="de-DE"/>
        </w:rPr>
        <w:t>Many thanks to all who have contributed bug reports, in particular Thomas Mack, Bernd Müller, and Anner van Hardenbroek.</w:t>
      </w:r>
    </w:p>
    <w:p w14:paraId="79D7D262" w14:textId="77777777" w:rsidR="00283E02" w:rsidRPr="002228E0" w:rsidRDefault="00BF3510" w:rsidP="00CC1B5C">
      <w:pPr>
        <w:rPr>
          <w:lang w:eastAsia="de-DE"/>
        </w:rPr>
      </w:pPr>
      <w:r w:rsidRPr="002228E0">
        <w:rPr>
          <w:lang w:eastAsia="de-DE"/>
        </w:rPr>
        <w:t>Swiss Ephemeris 2.02 contains the following updates:</w:t>
      </w:r>
    </w:p>
    <w:p w14:paraId="67AF0232" w14:textId="77777777" w:rsidR="004E52D3" w:rsidRPr="002228E0" w:rsidRDefault="00BF3510" w:rsidP="00544D0E">
      <w:pPr>
        <w:pStyle w:val="ListBullet1"/>
        <w:ind w:left="284" w:hanging="284"/>
        <w:rPr>
          <w:lang w:eastAsia="de-DE"/>
        </w:rPr>
      </w:pPr>
      <w:r w:rsidRPr="002228E0">
        <w:rPr>
          <w:lang w:eastAsia="de-DE"/>
        </w:rPr>
        <w:t>A bug was fixed in sidereal time functions before 1850 and after 2050.</w:t>
      </w:r>
      <w:r w:rsidR="00446B06" w:rsidRPr="002228E0">
        <w:rPr>
          <w:lang w:eastAsia="de-DE"/>
        </w:rPr>
        <w:t xml:space="preserve"> </w:t>
      </w:r>
      <w:r w:rsidRPr="002228E0">
        <w:rPr>
          <w:lang w:eastAsia="de-DE"/>
        </w:rPr>
        <w:t>The bug was a side effect of some</w:t>
      </w:r>
      <w:r w:rsidR="00495D04" w:rsidRPr="002228E0">
        <w:rPr>
          <w:lang w:eastAsia="de-DE"/>
        </w:rPr>
        <w:t xml:space="preserve"> </w:t>
      </w:r>
      <w:r w:rsidRPr="002228E0">
        <w:rPr>
          <w:lang w:eastAsia="de-DE"/>
        </w:rPr>
        <w:t>other bug fix in Version 2.01.</w:t>
      </w:r>
      <w:r w:rsidR="00446B06" w:rsidRPr="002228E0">
        <w:rPr>
          <w:lang w:eastAsia="de-DE"/>
        </w:rPr>
        <w:t xml:space="preserve"> </w:t>
      </w:r>
      <w:r w:rsidRPr="002228E0">
        <w:rPr>
          <w:lang w:eastAsia="de-DE"/>
        </w:rPr>
        <w:t>The error was smaller than 5 arc min for the whole time range of the ephemeris.</w:t>
      </w:r>
    </w:p>
    <w:p w14:paraId="3FF41719" w14:textId="77777777" w:rsidR="004E52D3" w:rsidRPr="002228E0" w:rsidRDefault="00BF3510" w:rsidP="00CC1B5C">
      <w:pPr>
        <w:rPr>
          <w:lang w:eastAsia="de-DE"/>
        </w:rPr>
      </w:pPr>
      <w:r w:rsidRPr="002228E0">
        <w:rPr>
          <w:lang w:eastAsia="de-DE"/>
        </w:rPr>
        <w:t>The bug also resulted in errors of similar size in azimuth calculations before 1850 and after 2050.</w:t>
      </w:r>
    </w:p>
    <w:p w14:paraId="1226F93E" w14:textId="77777777" w:rsidR="004E52D3" w:rsidRPr="002228E0" w:rsidRDefault="00BF3510" w:rsidP="00CC1B5C">
      <w:pPr>
        <w:rPr>
          <w:lang w:eastAsia="de-DE"/>
        </w:rPr>
      </w:pPr>
      <w:r w:rsidRPr="002228E0">
        <w:rPr>
          <w:lang w:eastAsia="de-DE"/>
        </w:rPr>
        <w:t>Moreover, the bug resulted in errors of a few milliarcseconds in topocentric planetary positions before 1850 and</w:t>
      </w:r>
      <w:r w:rsidR="00495D04" w:rsidRPr="002228E0">
        <w:rPr>
          <w:lang w:eastAsia="de-DE"/>
        </w:rPr>
        <w:t xml:space="preserve"> </w:t>
      </w:r>
      <w:r w:rsidRPr="002228E0">
        <w:rPr>
          <w:lang w:eastAsia="de-DE"/>
        </w:rPr>
        <w:t>after 2050.</w:t>
      </w:r>
    </w:p>
    <w:p w14:paraId="7C348D39" w14:textId="77777777" w:rsidR="00283E02" w:rsidRPr="002228E0" w:rsidRDefault="00BF3510" w:rsidP="00CC1B5C">
      <w:pPr>
        <w:rPr>
          <w:lang w:eastAsia="de-DE"/>
        </w:rPr>
      </w:pPr>
      <w:r w:rsidRPr="002228E0">
        <w:rPr>
          <w:lang w:eastAsia="de-DE"/>
        </w:rPr>
        <w:t>In addition, the timings of risings, settings, and local eclipses may be slightly affected, again only before</w:t>
      </w:r>
      <w:r w:rsidR="00495D04" w:rsidRPr="002228E0">
        <w:rPr>
          <w:lang w:eastAsia="de-DE"/>
        </w:rPr>
        <w:t xml:space="preserve"> </w:t>
      </w:r>
      <w:r w:rsidRPr="002228E0">
        <w:rPr>
          <w:lang w:eastAsia="de-DE"/>
        </w:rPr>
        <w:t>1850 and after 2050</w:t>
      </w:r>
      <w:r w:rsidR="00495D04" w:rsidRPr="002228E0">
        <w:rPr>
          <w:lang w:eastAsia="de-DE"/>
        </w:rPr>
        <w:t>.</w:t>
      </w:r>
    </w:p>
    <w:p w14:paraId="071AAB69" w14:textId="77777777" w:rsidR="00283E02" w:rsidRPr="002228E0" w:rsidRDefault="00BF3510" w:rsidP="00544D0E">
      <w:pPr>
        <w:pStyle w:val="ListBullet1"/>
        <w:ind w:left="284" w:hanging="284"/>
        <w:rPr>
          <w:lang w:eastAsia="de-DE"/>
        </w:rPr>
      </w:pPr>
      <w:r w:rsidRPr="002228E0">
        <w:rPr>
          <w:lang w:eastAsia="de-DE"/>
        </w:rPr>
        <w:t>A bug was fixed that sometimes resulted in a program crash when function calls with different ephemeris flags</w:t>
      </w:r>
      <w:r w:rsidR="00495D04" w:rsidRPr="002228E0">
        <w:rPr>
          <w:lang w:eastAsia="de-DE"/>
        </w:rPr>
        <w:t xml:space="preserve"> </w:t>
      </w:r>
      <w:r w:rsidRPr="002228E0">
        <w:rPr>
          <w:lang w:eastAsia="de-DE"/>
        </w:rPr>
        <w:t>(SEFLG_JPLEPH, SEFLG_SWIEPH, and SEFLG_MOSEPH) were made in sequence.</w:t>
      </w:r>
    </w:p>
    <w:p w14:paraId="252E9D9C" w14:textId="77777777" w:rsidR="004E52D3" w:rsidRPr="002228E0" w:rsidRDefault="00BF3510" w:rsidP="00544D0E">
      <w:pPr>
        <w:pStyle w:val="ListBullet1"/>
        <w:ind w:left="284" w:hanging="284"/>
        <w:rPr>
          <w:lang w:eastAsia="de-DE"/>
        </w:rPr>
      </w:pPr>
      <w:r w:rsidRPr="002228E0">
        <w:rPr>
          <w:lang w:eastAsia="de-DE"/>
        </w:rPr>
        <w:t>Delta T functions:</w:t>
      </w:r>
    </w:p>
    <w:p w14:paraId="08612192" w14:textId="77777777" w:rsidR="004E52D3" w:rsidRPr="002228E0" w:rsidRDefault="00BF3510" w:rsidP="00544D0E">
      <w:pPr>
        <w:pStyle w:val="ListBullet1"/>
        <w:ind w:left="284" w:hanging="284"/>
        <w:rPr>
          <w:lang w:eastAsia="de-DE"/>
        </w:rPr>
      </w:pPr>
      <w:r w:rsidRPr="002228E0">
        <w:rPr>
          <w:lang w:eastAsia="de-DE"/>
        </w:rPr>
        <w:t>New function swe_deltat_ex(tjd_ut, ephe_flag, serr), where ephe_flag is one of the following:</w:t>
      </w:r>
    </w:p>
    <w:p w14:paraId="1151A4D9" w14:textId="77777777" w:rsidR="004E52D3" w:rsidRPr="002228E0" w:rsidRDefault="00BF3510" w:rsidP="00CC1B5C">
      <w:pPr>
        <w:rPr>
          <w:lang w:eastAsia="de-DE"/>
        </w:rPr>
      </w:pPr>
      <w:r w:rsidRPr="002228E0">
        <w:rPr>
          <w:lang w:eastAsia="de-DE"/>
        </w:rPr>
        <w:t>SEFLG_SWIEPH, SEFLG_JPLEPH, SEFLG_MOSEPH, and serr the usual string for error messages.</w:t>
      </w:r>
    </w:p>
    <w:p w14:paraId="042DE543" w14:textId="77777777" w:rsidR="004E52D3" w:rsidRPr="002228E0" w:rsidRDefault="00BF3510" w:rsidP="00CC1B5C">
      <w:pPr>
        <w:rPr>
          <w:lang w:eastAsia="de-DE"/>
        </w:rPr>
      </w:pPr>
      <w:r w:rsidRPr="002228E0">
        <w:rPr>
          <w:lang w:eastAsia="de-DE"/>
        </w:rPr>
        <w:t>It is wise to use this new function instead of the old swe_deltat(), especially if one uses more than one</w:t>
      </w:r>
      <w:r w:rsidR="00495D04" w:rsidRPr="002228E0">
        <w:rPr>
          <w:lang w:eastAsia="de-DE"/>
        </w:rPr>
        <w:t xml:space="preserve"> </w:t>
      </w:r>
      <w:r w:rsidRPr="002228E0">
        <w:rPr>
          <w:lang w:eastAsia="de-DE"/>
        </w:rPr>
        <w:t>ephemeris or wants to compare different ephemerides in UT.</w:t>
      </w:r>
    </w:p>
    <w:p w14:paraId="5929077E" w14:textId="3DE57E8F" w:rsidR="004E52D3" w:rsidRPr="002228E0" w:rsidRDefault="00BF3510" w:rsidP="00CC1B5C">
      <w:pPr>
        <w:rPr>
          <w:lang w:eastAsia="de-DE"/>
        </w:rPr>
      </w:pPr>
      <w:r w:rsidRPr="002228E0">
        <w:rPr>
          <w:lang w:eastAsia="de-DE"/>
        </w:rPr>
        <w:t>Detailed explanations about this point are given further below in the general remark concerning Swiss</w:t>
      </w:r>
      <w:r w:rsidR="0070640C" w:rsidRPr="002228E0">
        <w:rPr>
          <w:lang w:eastAsia="de-DE"/>
        </w:rPr>
        <w:t xml:space="preserve"> </w:t>
      </w:r>
      <w:r w:rsidRPr="002228E0">
        <w:rPr>
          <w:lang w:eastAsia="de-DE"/>
        </w:rPr>
        <w:t>Ephemeris 2.02 and above in chap. 8 (on Delta T functions).</w:t>
      </w:r>
    </w:p>
    <w:p w14:paraId="161144D1" w14:textId="77777777" w:rsidR="004E52D3" w:rsidRPr="002228E0" w:rsidRDefault="00BF3510" w:rsidP="00544D0E">
      <w:pPr>
        <w:pStyle w:val="ListBullet1"/>
        <w:ind w:left="284" w:hanging="284"/>
        <w:rPr>
          <w:lang w:eastAsia="de-DE"/>
        </w:rPr>
      </w:pPr>
      <w:r w:rsidRPr="002228E0">
        <w:rPr>
          <w:lang w:eastAsia="de-DE"/>
        </w:rPr>
        <w:t>The old function swe_deltat() was slightly modified. It now assumes</w:t>
      </w:r>
    </w:p>
    <w:p w14:paraId="2F89C9D0" w14:textId="77777777" w:rsidR="004E52D3" w:rsidRPr="002228E0" w:rsidRDefault="00BF3510" w:rsidP="00CC1B5C">
      <w:pPr>
        <w:rPr>
          <w:lang w:eastAsia="de-DE"/>
        </w:rPr>
      </w:pPr>
      <w:r w:rsidRPr="002228E0">
        <w:rPr>
          <w:lang w:eastAsia="de-DE"/>
        </w:rPr>
        <w:t>SEFLG_JPLEPH, if a JPL file is open;</w:t>
      </w:r>
    </w:p>
    <w:p w14:paraId="540FF9C4" w14:textId="77777777" w:rsidR="004E52D3" w:rsidRPr="002228E0" w:rsidRDefault="00BF3510" w:rsidP="00CC1B5C">
      <w:pPr>
        <w:rPr>
          <w:lang w:eastAsia="de-DE"/>
        </w:rPr>
      </w:pPr>
      <w:r w:rsidRPr="002228E0">
        <w:rPr>
          <w:lang w:eastAsia="de-DE"/>
        </w:rPr>
        <w:t>SEFLG_SWIEPH, if a Swiss Ephemeris sepl* or semo* file is found;</w:t>
      </w:r>
    </w:p>
    <w:p w14:paraId="03EDBFCE" w14:textId="77777777" w:rsidR="004E52D3" w:rsidRPr="002228E0" w:rsidRDefault="00BF3510" w:rsidP="00CC1B5C">
      <w:pPr>
        <w:rPr>
          <w:lang w:eastAsia="de-DE"/>
        </w:rPr>
      </w:pPr>
      <w:r w:rsidRPr="002228E0">
        <w:rPr>
          <w:lang w:eastAsia="de-DE"/>
        </w:rPr>
        <w:t>SEFLG_MOSEPH otherwise.</w:t>
      </w:r>
    </w:p>
    <w:p w14:paraId="52E3EF04" w14:textId="77777777" w:rsidR="00283E02" w:rsidRPr="002228E0" w:rsidRDefault="00BF3510" w:rsidP="00CC1B5C">
      <w:pPr>
        <w:rPr>
          <w:lang w:eastAsia="de-DE"/>
        </w:rPr>
      </w:pPr>
      <w:r w:rsidRPr="002228E0">
        <w:rPr>
          <w:lang w:eastAsia="de-DE"/>
        </w:rPr>
        <w:t>Usually, this modification does not result in values different from those provided by former versions SE 2.00</w:t>
      </w:r>
      <w:r w:rsidR="00495D04" w:rsidRPr="002228E0">
        <w:rPr>
          <w:lang w:eastAsia="de-DE"/>
        </w:rPr>
        <w:t xml:space="preserve"> </w:t>
      </w:r>
      <w:r w:rsidRPr="002228E0">
        <w:rPr>
          <w:lang w:eastAsia="de-DE"/>
        </w:rPr>
        <w:t>and 2.01.</w:t>
      </w:r>
    </w:p>
    <w:p w14:paraId="0D555A9A" w14:textId="5FEF2253" w:rsidR="004E52D3" w:rsidRPr="002228E0" w:rsidRDefault="00FE0B96" w:rsidP="00544D0E">
      <w:pPr>
        <w:pStyle w:val="ListBullet1"/>
        <w:ind w:left="284" w:hanging="284"/>
        <w:rPr>
          <w:lang w:eastAsia="de-DE"/>
        </w:rPr>
      </w:pPr>
      <w:r w:rsidRPr="002228E0">
        <w:rPr>
          <w:lang w:eastAsia="de-DE"/>
        </w:rPr>
        <w:t>Ayanamsha</w:t>
      </w:r>
      <w:r w:rsidR="00D90815" w:rsidRPr="002228E0">
        <w:rPr>
          <w:lang w:eastAsia="de-DE"/>
        </w:rPr>
        <w:t xml:space="preserve"> </w:t>
      </w:r>
      <w:r w:rsidR="00BF3510" w:rsidRPr="002228E0">
        <w:rPr>
          <w:lang w:eastAsia="de-DE"/>
        </w:rPr>
        <w:t>functions:</w:t>
      </w:r>
    </w:p>
    <w:p w14:paraId="1E8179DF" w14:textId="7F800C07" w:rsidR="004E52D3" w:rsidRPr="002228E0" w:rsidRDefault="00BF3510" w:rsidP="00544D0E">
      <w:pPr>
        <w:pStyle w:val="ListBullet1"/>
        <w:ind w:left="284" w:hanging="284"/>
        <w:rPr>
          <w:lang w:eastAsia="de-DE"/>
        </w:rPr>
      </w:pPr>
      <w:r w:rsidRPr="002228E0">
        <w:rPr>
          <w:lang w:eastAsia="de-DE"/>
        </w:rPr>
        <w:t xml:space="preserve">New functions </w:t>
      </w:r>
      <w:r w:rsidR="00341D2D" w:rsidRPr="002228E0">
        <w:rPr>
          <w:lang w:eastAsia="de-DE"/>
        </w:rPr>
        <w:t>swe_get_ayanamsa</w:t>
      </w:r>
      <w:r w:rsidRPr="002228E0">
        <w:rPr>
          <w:lang w:eastAsia="de-DE"/>
        </w:rPr>
        <w:t xml:space="preserve">_ex(), </w:t>
      </w:r>
      <w:r w:rsidR="00341D2D" w:rsidRPr="002228E0">
        <w:rPr>
          <w:lang w:eastAsia="de-DE"/>
        </w:rPr>
        <w:t>swe_get_ayanamsa</w:t>
      </w:r>
      <w:r w:rsidRPr="002228E0">
        <w:rPr>
          <w:lang w:eastAsia="de-DE"/>
        </w:rPr>
        <w:t>_ex_ut() had to be introduced for similar reasons</w:t>
      </w:r>
      <w:r w:rsidR="00495D04" w:rsidRPr="002228E0">
        <w:rPr>
          <w:lang w:eastAsia="de-DE"/>
        </w:rPr>
        <w:t xml:space="preserve"> </w:t>
      </w:r>
      <w:r w:rsidRPr="002228E0">
        <w:rPr>
          <w:lang w:eastAsia="de-DE"/>
        </w:rPr>
        <w:t>as swe_deltat_ex(). However, differences are very small, especially for recent dates.</w:t>
      </w:r>
    </w:p>
    <w:p w14:paraId="682D3521" w14:textId="77777777" w:rsidR="004E52D3" w:rsidRPr="002228E0" w:rsidRDefault="00BF3510" w:rsidP="00CC1B5C">
      <w:pPr>
        <w:rPr>
          <w:lang w:eastAsia="de-DE"/>
        </w:rPr>
      </w:pPr>
      <w:r w:rsidRPr="002228E0">
        <w:rPr>
          <w:lang w:eastAsia="de-DE"/>
        </w:rPr>
        <w:t>For detailed explanations about this point, see general remarks further below.</w:t>
      </w:r>
    </w:p>
    <w:p w14:paraId="295C1A04" w14:textId="1A29DEE6" w:rsidR="004E52D3" w:rsidRPr="002228E0" w:rsidRDefault="00BF3510" w:rsidP="00544D0E">
      <w:pPr>
        <w:pStyle w:val="ListBullet1"/>
        <w:ind w:left="284" w:hanging="284"/>
        <w:rPr>
          <w:lang w:eastAsia="de-DE"/>
        </w:rPr>
      </w:pPr>
      <w:r w:rsidRPr="002228E0">
        <w:rPr>
          <w:lang w:eastAsia="de-DE"/>
        </w:rPr>
        <w:t xml:space="preserve">The old function </w:t>
      </w:r>
      <w:r w:rsidR="00341D2D" w:rsidRPr="002228E0">
        <w:rPr>
          <w:lang w:eastAsia="de-DE"/>
        </w:rPr>
        <w:t>swe_get_ayanamsa</w:t>
      </w:r>
      <w:r w:rsidRPr="002228E0">
        <w:rPr>
          <w:lang w:eastAsia="de-DE"/>
        </w:rPr>
        <w:t>() was modified in a similar way as swe_deltat().</w:t>
      </w:r>
    </w:p>
    <w:p w14:paraId="4D5EDBED" w14:textId="77777777" w:rsidR="00283E02" w:rsidRPr="002228E0" w:rsidRDefault="00BF3510" w:rsidP="00CC1B5C">
      <w:pPr>
        <w:rPr>
          <w:lang w:eastAsia="de-DE"/>
        </w:rPr>
      </w:pPr>
      <w:r w:rsidRPr="002228E0">
        <w:rPr>
          <w:lang w:eastAsia="de-DE"/>
        </w:rPr>
        <w:t>Usually, this modification does not result in different results.</w:t>
      </w:r>
    </w:p>
    <w:p w14:paraId="4B27F015" w14:textId="77777777" w:rsidR="004E52D3" w:rsidRPr="002228E0" w:rsidRDefault="00BF3510" w:rsidP="00544D0E">
      <w:pPr>
        <w:pStyle w:val="ListBullet1"/>
        <w:ind w:left="284" w:hanging="284"/>
        <w:rPr>
          <w:lang w:eastAsia="de-DE"/>
        </w:rPr>
      </w:pPr>
      <w:r w:rsidRPr="002228E0">
        <w:rPr>
          <w:lang w:eastAsia="de-DE"/>
        </w:rPr>
        <w:t>Eclipse and occultation functions:</w:t>
      </w:r>
    </w:p>
    <w:p w14:paraId="56323F6D" w14:textId="77777777" w:rsidR="004E52D3" w:rsidRPr="002228E0" w:rsidRDefault="00BF3510" w:rsidP="00544D0E">
      <w:pPr>
        <w:pStyle w:val="ListBullet1"/>
        <w:ind w:left="284" w:hanging="284"/>
        <w:rPr>
          <w:lang w:eastAsia="de-DE"/>
        </w:rPr>
      </w:pPr>
      <w:r w:rsidRPr="002228E0">
        <w:rPr>
          <w:lang w:eastAsia="de-DE"/>
        </w:rPr>
        <w:lastRenderedPageBreak/>
        <w:t>Searches for non-existing events looped through the whole ephemeris.</w:t>
      </w:r>
    </w:p>
    <w:p w14:paraId="60B824B8" w14:textId="77777777" w:rsidR="004E52D3" w:rsidRPr="002228E0" w:rsidRDefault="00BF3510" w:rsidP="00CC1B5C">
      <w:pPr>
        <w:rPr>
          <w:lang w:eastAsia="de-DE"/>
        </w:rPr>
      </w:pPr>
      <w:r w:rsidRPr="002228E0">
        <w:rPr>
          <w:lang w:eastAsia="de-DE"/>
        </w:rPr>
        <w:t>With version 2.02, an error is returned instead.</w:t>
      </w:r>
    </w:p>
    <w:p w14:paraId="136584CF" w14:textId="77777777" w:rsidR="004E52D3" w:rsidRPr="002228E0" w:rsidRDefault="00BF3510" w:rsidP="00544D0E">
      <w:pPr>
        <w:pStyle w:val="ListBullet1"/>
        <w:ind w:left="284" w:hanging="284"/>
        <w:rPr>
          <w:lang w:eastAsia="de-DE"/>
        </w:rPr>
      </w:pPr>
      <w:r w:rsidRPr="002228E0">
        <w:rPr>
          <w:lang w:eastAsia="de-DE"/>
        </w:rPr>
        <w:t>Simplified (less confusing) handling of search flag in functions</w:t>
      </w:r>
      <w:r w:rsidR="00495D04" w:rsidRPr="002228E0">
        <w:rPr>
          <w:lang w:eastAsia="de-DE"/>
        </w:rPr>
        <w:t xml:space="preserve"> </w:t>
      </w:r>
      <w:r w:rsidRPr="002228E0">
        <w:rPr>
          <w:lang w:eastAsia="de-DE"/>
        </w:rPr>
        <w:t>swe_sol_eclipse_when_glob() and swe_lun_occult_when_glob()</w:t>
      </w:r>
      <w:r w:rsidR="00495D04" w:rsidRPr="002228E0">
        <w:rPr>
          <w:lang w:eastAsia="de-DE"/>
        </w:rPr>
        <w:t xml:space="preserve"> </w:t>
      </w:r>
      <w:r w:rsidRPr="002228E0">
        <w:rPr>
          <w:lang w:eastAsia="de-DE"/>
        </w:rPr>
        <w:t>(of course backward compatible)</w:t>
      </w:r>
      <w:r w:rsidR="00495D04" w:rsidRPr="002228E0">
        <w:rPr>
          <w:lang w:eastAsia="de-DE"/>
        </w:rPr>
        <w:t>.</w:t>
      </w:r>
    </w:p>
    <w:p w14:paraId="38A4A422" w14:textId="77777777" w:rsidR="00283E02" w:rsidRPr="002228E0" w:rsidRDefault="00BF3510" w:rsidP="00544D0E">
      <w:pPr>
        <w:pStyle w:val="ListBullet1"/>
        <w:ind w:left="284" w:hanging="284"/>
        <w:rPr>
          <w:lang w:eastAsia="de-DE"/>
        </w:rPr>
      </w:pPr>
      <w:r w:rsidRPr="002228E0">
        <w:rPr>
          <w:lang w:eastAsia="de-DE"/>
        </w:rPr>
        <w:t>fixed bug: swe_lun_occult_when_loc() has overlooked some eclipses in polar regions (bug introduced in Swiss</w:t>
      </w:r>
      <w:r w:rsidR="00495D04" w:rsidRPr="002228E0">
        <w:rPr>
          <w:lang w:eastAsia="de-DE"/>
        </w:rPr>
        <w:t xml:space="preserve"> </w:t>
      </w:r>
      <w:r w:rsidRPr="002228E0">
        <w:rPr>
          <w:lang w:eastAsia="de-DE"/>
        </w:rPr>
        <w:t>Ephemeris 2.01)</w:t>
      </w:r>
    </w:p>
    <w:p w14:paraId="1F398944" w14:textId="77777777" w:rsidR="00283E02" w:rsidRPr="002228E0" w:rsidRDefault="00BF3510" w:rsidP="00544D0E">
      <w:pPr>
        <w:pStyle w:val="ListBullet1"/>
        <w:ind w:left="284" w:hanging="284"/>
        <w:rPr>
          <w:lang w:eastAsia="de-DE"/>
        </w:rPr>
      </w:pPr>
      <w:r w:rsidRPr="002228E0">
        <w:rPr>
          <w:lang w:eastAsia="de-DE"/>
        </w:rPr>
        <w:t>SEFLG_JPLHOR also works in combination with SEFLG_TOPOCTR</w:t>
      </w:r>
    </w:p>
    <w:p w14:paraId="7D53B22B" w14:textId="77777777" w:rsidR="004E52D3" w:rsidRPr="002228E0" w:rsidRDefault="00BF3510" w:rsidP="00CC1B5C">
      <w:pPr>
        <w:rPr>
          <w:lang w:eastAsia="de-DE"/>
        </w:rPr>
      </w:pPr>
      <w:r w:rsidRPr="002228E0">
        <w:rPr>
          <w:lang w:eastAsia="de-DE"/>
        </w:rPr>
        <w:t>swetest:</w:t>
      </w:r>
    </w:p>
    <w:p w14:paraId="0EE70BDE" w14:textId="77777777" w:rsidR="004E52D3" w:rsidRPr="002228E0" w:rsidRDefault="00BF3510" w:rsidP="00544D0E">
      <w:pPr>
        <w:pStyle w:val="ListBullet1"/>
        <w:ind w:left="284" w:hanging="284"/>
        <w:rPr>
          <w:lang w:eastAsia="de-DE"/>
        </w:rPr>
      </w:pPr>
      <w:r w:rsidRPr="002228E0">
        <w:rPr>
          <w:lang w:eastAsia="de-DE"/>
        </w:rPr>
        <w:t>The parameter -at(pressure),(temperature) can also be used with calculation of risings and altitudes of</w:t>
      </w:r>
      <w:r w:rsidR="00495D04" w:rsidRPr="002228E0">
        <w:rPr>
          <w:lang w:eastAsia="de-DE"/>
        </w:rPr>
        <w:t xml:space="preserve"> </w:t>
      </w:r>
      <w:r w:rsidRPr="002228E0">
        <w:rPr>
          <w:lang w:eastAsia="de-DE"/>
        </w:rPr>
        <w:t>planets.</w:t>
      </w:r>
    </w:p>
    <w:p w14:paraId="50BEFB05" w14:textId="77777777" w:rsidR="00283E02" w:rsidRPr="002228E0" w:rsidRDefault="00BF3510" w:rsidP="00544D0E">
      <w:pPr>
        <w:pStyle w:val="ListBullet1"/>
        <w:ind w:left="284" w:hanging="284"/>
        <w:rPr>
          <w:lang w:eastAsia="de-DE"/>
        </w:rPr>
      </w:pPr>
      <w:r w:rsidRPr="002228E0">
        <w:rPr>
          <w:lang w:eastAsia="de-DE"/>
        </w:rPr>
        <w:t>Some rounding errors in output were corrected.</w:t>
      </w:r>
    </w:p>
    <w:p w14:paraId="49B0D192" w14:textId="77777777" w:rsidR="00283E02" w:rsidRPr="002228E0" w:rsidRDefault="00BF3510" w:rsidP="00544D0E">
      <w:pPr>
        <w:pStyle w:val="ListBullet1"/>
        <w:ind w:left="284" w:hanging="284"/>
        <w:rPr>
          <w:lang w:eastAsia="de-DE"/>
        </w:rPr>
      </w:pPr>
      <w:r w:rsidRPr="002228E0">
        <w:rPr>
          <w:lang w:eastAsia="de-DE"/>
        </w:rPr>
        <w:t>swemptab.c was renamed swemptab.h.</w:t>
      </w:r>
    </w:p>
    <w:p w14:paraId="1F64B751" w14:textId="77777777" w:rsidR="00283E02" w:rsidRPr="002228E0" w:rsidRDefault="00BF3510" w:rsidP="00544D0E">
      <w:pPr>
        <w:pStyle w:val="ListBullet1"/>
        <w:ind w:left="284" w:hanging="284"/>
        <w:rPr>
          <w:lang w:eastAsia="de-DE"/>
        </w:rPr>
      </w:pPr>
      <w:r w:rsidRPr="002228E0">
        <w:rPr>
          <w:lang w:eastAsia="de-DE"/>
        </w:rPr>
        <w:t>Small correction with SEFLG_MOSEPH: frame bias was not correctly handled so far. Planetary positions</w:t>
      </w:r>
      <w:r w:rsidR="00495D04" w:rsidRPr="002228E0">
        <w:rPr>
          <w:lang w:eastAsia="de-DE"/>
        </w:rPr>
        <w:t xml:space="preserve"> </w:t>
      </w:r>
      <w:r w:rsidRPr="002228E0">
        <w:rPr>
          <w:lang w:eastAsia="de-DE"/>
        </w:rPr>
        <w:t>change by less than 0.01 arcsec, which is far less than the inaccuracy of the Moshier ephemeris.</w:t>
      </w:r>
    </w:p>
    <w:p w14:paraId="75D959C4" w14:textId="77777777" w:rsidR="00283E02" w:rsidRPr="002228E0" w:rsidRDefault="00BF3510" w:rsidP="00CC1B5C">
      <w:pPr>
        <w:rPr>
          <w:lang w:eastAsia="de-DE"/>
        </w:rPr>
      </w:pPr>
      <w:r w:rsidRPr="002228E0">
        <w:rPr>
          <w:lang w:eastAsia="de-DE"/>
        </w:rPr>
        <w:t>A general remark concerning Swiss Ephemeris 2.02:</w:t>
      </w:r>
    </w:p>
    <w:p w14:paraId="2E55AF03" w14:textId="77777777" w:rsidR="00283E02" w:rsidRPr="002228E0" w:rsidRDefault="00BF3510" w:rsidP="00CC1B5C">
      <w:pPr>
        <w:rPr>
          <w:lang w:eastAsia="de-DE"/>
        </w:rPr>
      </w:pPr>
      <w:r w:rsidRPr="002228E0">
        <w:rPr>
          <w:lang w:eastAsia="de-DE"/>
        </w:rPr>
        <w:t>Since Swiss Ephemeris 2.0, which can handle a wide variety of JPL ephemerides, old design deficiencies of some functions, in particular swe_deltat(), have become incommoding under certain circumstances.</w:t>
      </w:r>
      <w:r w:rsidR="00446B06" w:rsidRPr="002228E0">
        <w:rPr>
          <w:lang w:eastAsia="de-DE"/>
        </w:rPr>
        <w:t xml:space="preserve"> </w:t>
      </w:r>
      <w:r w:rsidRPr="002228E0">
        <w:rPr>
          <w:lang w:eastAsia="de-DE"/>
        </w:rPr>
        <w:t>Problems may (although need not) have occurred when the user called swe_calc_ut() or swe_fixstar_ut() for the remote past or future or compared planetary positions calculated with different ephemeris flags (SEFLG_SWIEPH, SEFLG_JPLEPH, SEFLG_MOSEPH).</w:t>
      </w:r>
    </w:p>
    <w:p w14:paraId="2827D4D7" w14:textId="77777777" w:rsidR="00283E02" w:rsidRPr="002228E0" w:rsidRDefault="00BF3510" w:rsidP="00CC1B5C">
      <w:pPr>
        <w:rPr>
          <w:lang w:eastAsia="de-DE"/>
        </w:rPr>
      </w:pPr>
      <w:r w:rsidRPr="002228E0">
        <w:rPr>
          <w:lang w:eastAsia="de-DE"/>
        </w:rPr>
        <w:t>The problem is that the Delta T function actually needs to know what ephemeris is being used but does not have an input parameter ephemeris_flag. Since Swiss Ephemeris 2.00, the function swe_deltat() has therefore made a reasonable guess what kind of ephemeris was being used, depending on the last call of the function swe_set_ephe_path(). However, such guesses are not necessarily always correct, and the functions may have returned slightly inconsistent return values, depending on previous calculations made by the user.</w:t>
      </w:r>
      <w:r w:rsidR="00446B06" w:rsidRPr="002228E0">
        <w:rPr>
          <w:lang w:eastAsia="de-DE"/>
        </w:rPr>
        <w:t xml:space="preserve"> </w:t>
      </w:r>
      <w:r w:rsidRPr="002228E0">
        <w:rPr>
          <w:lang w:eastAsia="de-DE"/>
        </w:rPr>
        <w:t>Although the resulting error will be always smaller than the inherent inaccuracy in historical observations, the design of the function swe_deltat() is obviously inappropriate.</w:t>
      </w:r>
    </w:p>
    <w:p w14:paraId="1B1D1247" w14:textId="14714DE3" w:rsidR="00283E02" w:rsidRPr="002228E0" w:rsidRDefault="00BF3510" w:rsidP="00CC1B5C">
      <w:pPr>
        <w:rPr>
          <w:lang w:eastAsia="de-DE"/>
        </w:rPr>
      </w:pPr>
      <w:r w:rsidRPr="002228E0">
        <w:rPr>
          <w:lang w:eastAsia="de-DE"/>
        </w:rPr>
        <w:t xml:space="preserve">A similar problem exists for the function </w:t>
      </w:r>
      <w:r w:rsidR="00341D2D" w:rsidRPr="002228E0">
        <w:rPr>
          <w:lang w:eastAsia="de-DE"/>
        </w:rPr>
        <w:t>swe_get_ayanamsa</w:t>
      </w:r>
      <w:r w:rsidRPr="002228E0">
        <w:rPr>
          <w:lang w:eastAsia="de-DE"/>
        </w:rPr>
        <w:t>() although the possible inconsistencies are very small.</w:t>
      </w:r>
    </w:p>
    <w:p w14:paraId="4552DCEC" w14:textId="22E37F65" w:rsidR="00BF3510" w:rsidRPr="002228E0" w:rsidRDefault="00BF3510" w:rsidP="00CC1B5C">
      <w:pPr>
        <w:rPr>
          <w:lang w:eastAsia="de-DE"/>
        </w:rPr>
      </w:pPr>
      <w:r w:rsidRPr="002228E0">
        <w:rPr>
          <w:lang w:eastAsia="de-DE"/>
        </w:rPr>
        <w:t xml:space="preserve">To remedy these problems, Swiss Ephemeris 2.02 introduces new functions for the calculation of Delta T and </w:t>
      </w:r>
      <w:r w:rsidR="00FE0B96" w:rsidRPr="002228E0">
        <w:rPr>
          <w:lang w:eastAsia="de-DE"/>
        </w:rPr>
        <w:t>ayanamsha</w:t>
      </w:r>
      <w:r w:rsidRPr="002228E0">
        <w:rPr>
          <w:lang w:eastAsia="de-DE"/>
        </w:rPr>
        <w:t>:</w:t>
      </w:r>
    </w:p>
    <w:p w14:paraId="16F22D3E" w14:textId="69C77B96" w:rsidR="00283E02" w:rsidRPr="002228E0" w:rsidRDefault="00BF3510" w:rsidP="00544D0E">
      <w:r w:rsidRPr="002228E0">
        <w:t>swe_deltat_ex(),</w:t>
      </w:r>
      <w:r w:rsidRPr="002228E0">
        <w:br/>
      </w:r>
      <w:r w:rsidR="00341D2D" w:rsidRPr="002228E0">
        <w:t>swe_get_ayanamsa</w:t>
      </w:r>
      <w:r w:rsidRPr="002228E0">
        <w:t>_ex_ut(), and</w:t>
      </w:r>
      <w:r w:rsidRPr="002228E0">
        <w:br/>
      </w:r>
      <w:r w:rsidR="00341D2D" w:rsidRPr="002228E0">
        <w:t>swe_get_ayanamsa</w:t>
      </w:r>
      <w:r w:rsidRPr="002228E0">
        <w:t>_ex()</w:t>
      </w:r>
      <w:r w:rsidRPr="002228E0">
        <w:br/>
        <w:t xml:space="preserve">(The latter is independent of Delta T, however some </w:t>
      </w:r>
      <w:r w:rsidR="00FE0B96" w:rsidRPr="002228E0">
        <w:t>ayanamsha</w:t>
      </w:r>
      <w:r w:rsidR="00D90815" w:rsidRPr="002228E0">
        <w:t xml:space="preserve">s </w:t>
      </w:r>
      <w:r w:rsidRPr="002228E0">
        <w:t xml:space="preserve">like True Chitrapaksha depend on a precise fixed star calculation, which requires a </w:t>
      </w:r>
      <w:r w:rsidR="00E7025C" w:rsidRPr="002228E0">
        <w:t>solar</w:t>
      </w:r>
      <w:r w:rsidRPr="002228E0">
        <w:t xml:space="preserve"> ephemeris for annual aberration. Therefore, an ephemeris flag is required.)</w:t>
      </w:r>
    </w:p>
    <w:p w14:paraId="63BE5F64" w14:textId="0C7017FA" w:rsidR="00283E02" w:rsidRPr="002228E0" w:rsidRDefault="00BF3510" w:rsidP="00807FC9">
      <w:pPr>
        <w:rPr>
          <w:color w:val="000000"/>
          <w:lang w:eastAsia="de-DE"/>
        </w:rPr>
      </w:pPr>
      <w:r w:rsidRPr="002228E0">
        <w:rPr>
          <w:lang w:eastAsia="de-DE"/>
        </w:rPr>
        <w:t xml:space="preserve">Of course, the old functions swe_deltat(), </w:t>
      </w:r>
      <w:r w:rsidR="00341D2D" w:rsidRPr="002228E0">
        <w:rPr>
          <w:lang w:eastAsia="de-DE"/>
        </w:rPr>
        <w:t>swe_get_ayanamsa</w:t>
      </w:r>
      <w:r w:rsidRPr="002228E0">
        <w:rPr>
          <w:lang w:eastAsia="de-DE"/>
        </w:rPr>
        <w:t xml:space="preserve">(), and </w:t>
      </w:r>
      <w:r w:rsidR="00341D2D" w:rsidRPr="002228E0">
        <w:rPr>
          <w:lang w:eastAsia="de-DE"/>
        </w:rPr>
        <w:t>swe_get_ayanamsa</w:t>
      </w:r>
      <w:r w:rsidRPr="002228E0">
        <w:rPr>
          <w:lang w:eastAsia="de-DE"/>
        </w:rPr>
        <w:t xml:space="preserve">_ut() are still supported and work without any problems as long as the user uses only one ephemeris flag and calls the function swe_set_ephe_path() (as well swe_set_jpl_file() if using SEFLG_JPLEPH) before calculating Delta T and planetary positions. Nevertheless, it is recommended to </w:t>
      </w:r>
      <w:r w:rsidRPr="002228E0">
        <w:rPr>
          <w:i/>
          <w:lang w:eastAsia="de-DE"/>
        </w:rPr>
        <w:t xml:space="preserve">use the new functions swe_deltat_ex(), </w:t>
      </w:r>
      <w:r w:rsidR="00341D2D" w:rsidRPr="002228E0">
        <w:rPr>
          <w:i/>
          <w:lang w:eastAsia="de-DE"/>
        </w:rPr>
        <w:t>swe_get_ayanamsa</w:t>
      </w:r>
      <w:r w:rsidRPr="002228E0">
        <w:rPr>
          <w:i/>
          <w:lang w:eastAsia="de-DE"/>
        </w:rPr>
        <w:t xml:space="preserve">_ex(), and </w:t>
      </w:r>
      <w:r w:rsidR="00341D2D" w:rsidRPr="002228E0">
        <w:rPr>
          <w:i/>
          <w:lang w:eastAsia="de-DE"/>
        </w:rPr>
        <w:t>swe_get_ayanamsa</w:t>
      </w:r>
      <w:r w:rsidRPr="002228E0">
        <w:rPr>
          <w:i/>
          <w:lang w:eastAsia="de-DE"/>
        </w:rPr>
        <w:t xml:space="preserve">_ex_ut() </w:t>
      </w:r>
      <w:r w:rsidRPr="002228E0">
        <w:t>in future projects.</w:t>
      </w:r>
    </w:p>
    <w:p w14:paraId="195E5E31" w14:textId="77777777" w:rsidR="00283E02" w:rsidRPr="002228E0" w:rsidRDefault="00BF3510" w:rsidP="00CC1B5C">
      <w:pPr>
        <w:rPr>
          <w:lang w:eastAsia="de-DE"/>
        </w:rPr>
      </w:pPr>
      <w:r w:rsidRPr="002228E0">
        <w:rPr>
          <w:lang w:eastAsia="de-DE"/>
        </w:rPr>
        <w:t>Also, please note that if you calculate planets using swe_calc_ut(), and stars using swe_fixstar_ut(), you usually need not worry about Delta T and can avoid any such complications.</w:t>
      </w:r>
    </w:p>
    <w:p w14:paraId="54502FA1" w14:textId="77777777" w:rsidR="00BF3510" w:rsidRPr="002228E0" w:rsidRDefault="00BF3510" w:rsidP="00877D89">
      <w:pPr>
        <w:pStyle w:val="berschrift2"/>
      </w:pPr>
      <w:bookmarkStart w:id="327" w:name="_Toc62644327"/>
      <w:r w:rsidRPr="002228E0">
        <w:t>Changes from version 2.00 to 2.01</w:t>
      </w:r>
      <w:bookmarkEnd w:id="327"/>
    </w:p>
    <w:p w14:paraId="23400550" w14:textId="77777777" w:rsidR="00283E02" w:rsidRPr="002228E0" w:rsidRDefault="00BF3510" w:rsidP="00CC1B5C">
      <w:pPr>
        <w:rPr>
          <w:lang w:eastAsia="de-DE"/>
        </w:rPr>
      </w:pPr>
      <w:r w:rsidRPr="002228E0">
        <w:rPr>
          <w:lang w:eastAsia="de-DE"/>
        </w:rPr>
        <w:t xml:space="preserve">Many thanks to those who reported bugs or made valuable suggestions. And I </w:t>
      </w:r>
      <w:r w:rsidR="00445A0C" w:rsidRPr="002228E0">
        <w:rPr>
          <w:lang w:eastAsia="de-DE"/>
        </w:rPr>
        <w:t>apologize</w:t>
      </w:r>
      <w:r w:rsidRPr="002228E0">
        <w:rPr>
          <w:lang w:eastAsia="de-DE"/>
        </w:rPr>
        <w:t xml:space="preserve"> if I forgot to mention some name.</w:t>
      </w:r>
    </w:p>
    <w:p w14:paraId="6A188F06" w14:textId="77777777" w:rsidR="00BF3510" w:rsidRPr="002228E0" w:rsidRDefault="00BF3510" w:rsidP="00CC1B5C">
      <w:pPr>
        <w:rPr>
          <w:lang w:eastAsia="de-DE"/>
        </w:rPr>
      </w:pPr>
      <w:r w:rsidRPr="002228E0">
        <w:rPr>
          <w:lang w:eastAsia="de-DE"/>
        </w:rPr>
        <w:t>Note: Still unsolved is the problem with the lunar node with SEFLG_SWIEPH, discovered recently by Mihai (I don't know his full name).</w:t>
      </w:r>
    </w:p>
    <w:p w14:paraId="4B33C587" w14:textId="77777777" w:rsidR="00BF3510" w:rsidRPr="002228E0" w:rsidRDefault="00BF3510" w:rsidP="00544D0E">
      <w:pPr>
        <w:pStyle w:val="ListBullet1"/>
        <w:ind w:left="284" w:hanging="284"/>
        <w:rPr>
          <w:lang w:eastAsia="de-DE"/>
        </w:rPr>
      </w:pPr>
      <w:r w:rsidRPr="002228E0">
        <w:t>https</w:t>
      </w:r>
      <w:r w:rsidRPr="002228E0">
        <w:rPr>
          <w:lang w:eastAsia="de-DE"/>
        </w:rPr>
        <w:t>://groups.yahoo.com/neo/groups/swisseph/conversations/topics/4829?reverse=1</w:t>
      </w:r>
    </w:p>
    <w:p w14:paraId="1C2D988C" w14:textId="77777777" w:rsidR="00283E02" w:rsidRPr="002228E0" w:rsidRDefault="00BF3510" w:rsidP="00CC1B5C">
      <w:pPr>
        <w:rPr>
          <w:lang w:eastAsia="de-DE"/>
        </w:rPr>
      </w:pPr>
      <w:r w:rsidRPr="002228E0">
        <w:rPr>
          <w:lang w:eastAsia="de-DE"/>
        </w:rPr>
        <w:t>This problem, which has existed "forever", is tricky and will take more time to solve.</w:t>
      </w:r>
    </w:p>
    <w:p w14:paraId="1C41F7CC" w14:textId="77777777" w:rsidR="00283E02" w:rsidRPr="002228E0" w:rsidRDefault="00BF3510" w:rsidP="00CC1B5C">
      <w:pPr>
        <w:rPr>
          <w:lang w:eastAsia="de-DE"/>
        </w:rPr>
      </w:pPr>
      <w:r w:rsidRPr="002228E0">
        <w:rPr>
          <w:lang w:eastAsia="de-DE"/>
        </w:rPr>
        <w:t>Improvements and updates:</w:t>
      </w:r>
    </w:p>
    <w:p w14:paraId="29CC04C8" w14:textId="77777777" w:rsidR="00283E02" w:rsidRPr="002228E0" w:rsidRDefault="00BF3510" w:rsidP="00544D0E">
      <w:pPr>
        <w:pStyle w:val="ListBullet1"/>
        <w:ind w:left="284" w:hanging="284"/>
        <w:rPr>
          <w:lang w:eastAsia="de-DE"/>
        </w:rPr>
      </w:pPr>
      <w:r w:rsidRPr="002228E0">
        <w:t>Lunar</w:t>
      </w:r>
      <w:r w:rsidRPr="002228E0">
        <w:rPr>
          <w:lang w:eastAsia="de-DE"/>
        </w:rPr>
        <w:t xml:space="preserve"> tidal acceleration for DE431 was updated to -25.8 arcsec/cty^2.</w:t>
      </w:r>
    </w:p>
    <w:p w14:paraId="12E044ED" w14:textId="77777777" w:rsidR="00283E02" w:rsidRPr="002228E0" w:rsidRDefault="00BF3510" w:rsidP="00CC1B5C">
      <w:pPr>
        <w:rPr>
          <w:lang w:eastAsia="de-DE"/>
        </w:rPr>
      </w:pPr>
      <w:r w:rsidRPr="002228E0">
        <w:rPr>
          <w:lang w:eastAsia="de-DE"/>
        </w:rPr>
        <w:t>IPN Progress Report 42-196, February 15, 2014, p. 15: W.M. Folkner &amp; alii, “The Planetary and Lunar Ephemerides DE430 and DE431”.</w:t>
      </w:r>
    </w:p>
    <w:p w14:paraId="40C0EA86" w14:textId="77777777" w:rsidR="00283E02" w:rsidRPr="002228E0" w:rsidRDefault="00BF3510" w:rsidP="00544D0E">
      <w:pPr>
        <w:pStyle w:val="ListBullet1"/>
        <w:ind w:left="284" w:hanging="284"/>
        <w:rPr>
          <w:lang w:eastAsia="de-DE"/>
        </w:rPr>
      </w:pPr>
      <w:r w:rsidRPr="002228E0">
        <w:rPr>
          <w:lang w:eastAsia="de-DE"/>
        </w:rPr>
        <w:lastRenderedPageBreak/>
        <w:t xml:space="preserve">leap </w:t>
      </w:r>
      <w:r w:rsidRPr="002228E0">
        <w:t>seconds</w:t>
      </w:r>
      <w:r w:rsidRPr="002228E0">
        <w:rPr>
          <w:lang w:eastAsia="de-DE"/>
        </w:rPr>
        <w:t xml:space="preserve"> of 2012 and 2015 added. (Note, users can add future leap seconds themselves in file seleapsec.txt.</w:t>
      </w:r>
    </w:p>
    <w:p w14:paraId="43F1F9E3" w14:textId="77777777" w:rsidR="00283E02" w:rsidRPr="002228E0" w:rsidRDefault="00BF3510" w:rsidP="00544D0E">
      <w:pPr>
        <w:pStyle w:val="ListBullet1"/>
        <w:ind w:left="284" w:hanging="284"/>
        <w:rPr>
          <w:lang w:eastAsia="de-DE"/>
        </w:rPr>
      </w:pPr>
      <w:r w:rsidRPr="002228E0">
        <w:rPr>
          <w:lang w:eastAsia="de-DE"/>
        </w:rPr>
        <w:t>New values for Delta T until 2015, updated estimations for coming years.</w:t>
      </w:r>
    </w:p>
    <w:p w14:paraId="350C3FD3" w14:textId="77777777" w:rsidR="00283E02" w:rsidRPr="002228E0" w:rsidRDefault="00BF3510" w:rsidP="00544D0E">
      <w:pPr>
        <w:pStyle w:val="ListBullet1"/>
        <w:ind w:left="284" w:hanging="284"/>
        <w:rPr>
          <w:lang w:eastAsia="de-DE"/>
        </w:rPr>
      </w:pPr>
      <w:r w:rsidRPr="002228E0">
        <w:rPr>
          <w:lang w:eastAsia="de-DE"/>
        </w:rPr>
        <w:t>#</w:t>
      </w:r>
      <w:r w:rsidRPr="002228E0">
        <w:t>define</w:t>
      </w:r>
      <w:r w:rsidRPr="002228E0">
        <w:rPr>
          <w:lang w:eastAsia="de-DE"/>
        </w:rPr>
        <w:t xml:space="preserve"> NO_JPL was removed</w:t>
      </w:r>
    </w:p>
    <w:p w14:paraId="31F94AA2" w14:textId="5DD882B6" w:rsidR="00283E02" w:rsidRPr="002228E0" w:rsidRDefault="00BF3510" w:rsidP="00544D0E">
      <w:pPr>
        <w:pStyle w:val="ListBullet1"/>
        <w:ind w:left="284" w:hanging="284"/>
        <w:rPr>
          <w:lang w:eastAsia="de-DE"/>
        </w:rPr>
      </w:pPr>
      <w:r w:rsidRPr="002228E0">
        <w:t>True</w:t>
      </w:r>
      <w:r w:rsidRPr="002228E0">
        <w:rPr>
          <w:lang w:eastAsia="de-DE"/>
        </w:rPr>
        <w:t xml:space="preserve"> Pushya paksha </w:t>
      </w:r>
      <w:r w:rsidR="00FE0B96" w:rsidRPr="002228E0">
        <w:rPr>
          <w:lang w:eastAsia="de-DE"/>
        </w:rPr>
        <w:t>ayanamsha</w:t>
      </w:r>
      <w:r w:rsidR="00D90815" w:rsidRPr="002228E0">
        <w:rPr>
          <w:lang w:eastAsia="de-DE"/>
        </w:rPr>
        <w:t xml:space="preserve"> </w:t>
      </w:r>
      <w:r w:rsidRPr="002228E0">
        <w:rPr>
          <w:lang w:eastAsia="de-DE"/>
        </w:rPr>
        <w:t>added, according to PVR Narasimha Rao.</w:t>
      </w:r>
    </w:p>
    <w:p w14:paraId="43B0FF8B" w14:textId="77777777" w:rsidR="00283E02" w:rsidRPr="002228E0" w:rsidRDefault="00BF3510" w:rsidP="00CC1B5C">
      <w:pPr>
        <w:rPr>
          <w:lang w:eastAsia="de-DE"/>
        </w:rPr>
      </w:pPr>
      <w:r w:rsidRPr="002228E0">
        <w:rPr>
          <w:lang w:eastAsia="de-DE"/>
        </w:rPr>
        <w:t>Fixes for bugs introduced with major release 2.0:</w:t>
      </w:r>
    </w:p>
    <w:p w14:paraId="78485767" w14:textId="77777777" w:rsidR="004E52D3" w:rsidRPr="002228E0" w:rsidRDefault="00BF3510" w:rsidP="00544D0E">
      <w:pPr>
        <w:pStyle w:val="ListBullet1"/>
        <w:ind w:left="284" w:hanging="284"/>
        <w:rPr>
          <w:lang w:eastAsia="de-DE"/>
        </w:rPr>
      </w:pPr>
      <w:r w:rsidRPr="002228E0">
        <w:t>Topocentric</w:t>
      </w:r>
      <w:r w:rsidRPr="002228E0">
        <w:rPr>
          <w:lang w:eastAsia="de-DE"/>
        </w:rPr>
        <w:t xml:space="preserve"> speed of planets was buggy after 2050 and before 1850, which was particularly obvious with slow planets like Neptune or Pluto. (Thanks to Igor "TomCat" Germanenko for pointing out this bug.)</w:t>
      </w:r>
    </w:p>
    <w:p w14:paraId="0A4DF771" w14:textId="77777777" w:rsidR="00283E02" w:rsidRPr="002228E0" w:rsidRDefault="00BF3510" w:rsidP="00CC1B5C">
      <w:pPr>
        <w:rPr>
          <w:lang w:eastAsia="de-DE"/>
        </w:rPr>
      </w:pPr>
      <w:r w:rsidRPr="002228E0">
        <w:rPr>
          <w:lang w:eastAsia="de-DE"/>
        </w:rPr>
        <w:t>This was caused by the new (since 2.0) long-term algorithm for Sidereal Time, which interfered with the function swe_calc().</w:t>
      </w:r>
    </w:p>
    <w:p w14:paraId="6C1A689D" w14:textId="77777777" w:rsidR="00283E02" w:rsidRPr="002228E0" w:rsidRDefault="00BF3510" w:rsidP="00544D0E">
      <w:pPr>
        <w:pStyle w:val="ListBullet1"/>
        <w:ind w:left="284" w:hanging="284"/>
        <w:rPr>
          <w:lang w:eastAsia="de-DE"/>
        </w:rPr>
      </w:pPr>
      <w:r w:rsidRPr="002228E0">
        <w:t>Topocentric</w:t>
      </w:r>
      <w:r w:rsidRPr="002228E0">
        <w:rPr>
          <w:lang w:eastAsia="de-DE"/>
        </w:rPr>
        <w:t xml:space="preserve"> positions of the *Moon* after 2050 and before 1850 had an error of a few arc seconds, due to the same problem. With the Sun and the planets, the error was &lt; 0.01 arcsec.</w:t>
      </w:r>
    </w:p>
    <w:p w14:paraId="4C2C4293" w14:textId="77777777" w:rsidR="004E52D3" w:rsidRPr="002228E0" w:rsidRDefault="00BF3510" w:rsidP="00544D0E">
      <w:pPr>
        <w:pStyle w:val="ListBullet1"/>
        <w:ind w:left="284" w:hanging="284"/>
        <w:rPr>
          <w:lang w:eastAsia="de-DE"/>
        </w:rPr>
      </w:pPr>
      <w:r w:rsidRPr="002228E0">
        <w:t>Another</w:t>
      </w:r>
      <w:r w:rsidRPr="002228E0">
        <w:rPr>
          <w:lang w:eastAsia="de-DE"/>
        </w:rPr>
        <w:t xml:space="preserve"> small bug with topocentric positions was fixed that had existed since the first release of topocentric calculations, resulting in very small changes in position for the whole time range of the ephemeris.</w:t>
      </w:r>
    </w:p>
    <w:p w14:paraId="5902DED6" w14:textId="77777777" w:rsidR="00283E02" w:rsidRPr="002228E0" w:rsidRDefault="00BF3510" w:rsidP="00CC1B5C">
      <w:pPr>
        <w:rPr>
          <w:lang w:eastAsia="de-DE"/>
        </w:rPr>
      </w:pPr>
      <w:r w:rsidRPr="002228E0">
        <w:rPr>
          <w:lang w:eastAsia="de-DE"/>
        </w:rPr>
        <w:t>Errors due to this bug were &lt; 0.3 arcsec for the Moon and &lt; 0.001" for other objects.</w:t>
      </w:r>
    </w:p>
    <w:p w14:paraId="5E2BA4FC" w14:textId="77777777" w:rsidR="00283E02" w:rsidRPr="002228E0" w:rsidRDefault="00BF3510" w:rsidP="00544D0E">
      <w:pPr>
        <w:pStyle w:val="ListBullet1"/>
        <w:ind w:left="284" w:hanging="284"/>
        <w:rPr>
          <w:lang w:eastAsia="de-DE"/>
        </w:rPr>
      </w:pPr>
      <w:r w:rsidRPr="002228E0">
        <w:rPr>
          <w:lang w:eastAsia="de-DE"/>
        </w:rPr>
        <w:t xml:space="preserve">A </w:t>
      </w:r>
      <w:r w:rsidRPr="002228E0">
        <w:t>small</w:t>
      </w:r>
      <w:r w:rsidRPr="002228E0">
        <w:rPr>
          <w:lang w:eastAsia="de-DE"/>
        </w:rPr>
        <w:t xml:space="preserve"> bug in the new long-term algorithm for Sidereal Time, which is used before 1850 and after 2050, was fixed. The error due to this bug was &lt; 0.1 degree for the whole ephemeris time range.</w:t>
      </w:r>
    </w:p>
    <w:p w14:paraId="4B65514E" w14:textId="77777777" w:rsidR="00283E02" w:rsidRPr="002228E0" w:rsidRDefault="00BF3510" w:rsidP="00544D0E">
      <w:pPr>
        <w:pStyle w:val="ListBullet1"/>
        <w:ind w:left="284" w:hanging="284"/>
        <w:rPr>
          <w:lang w:eastAsia="de-DE"/>
        </w:rPr>
      </w:pPr>
      <w:r w:rsidRPr="002228E0">
        <w:t>Since</w:t>
      </w:r>
      <w:r w:rsidRPr="002228E0">
        <w:rPr>
          <w:lang w:eastAsia="de-DE"/>
        </w:rPr>
        <w:t xml:space="preserve"> Version 2.0, swe_set_tid_acc() did not work properly anymore, as a result of the new mechanism that chooses tidal acceleration depending on ephemeris. However, this function is not really needed anymore.</w:t>
      </w:r>
    </w:p>
    <w:p w14:paraId="08ECFD8C" w14:textId="736AD142" w:rsidR="00283E02" w:rsidRPr="002228E0" w:rsidRDefault="00BF3510" w:rsidP="00544D0E">
      <w:pPr>
        <w:pStyle w:val="ListBullet1"/>
        <w:ind w:left="284" w:hanging="284"/>
        <w:rPr>
          <w:lang w:eastAsia="de-DE"/>
        </w:rPr>
      </w:pPr>
      <w:r w:rsidRPr="002228E0">
        <w:t>Sidereal</w:t>
      </w:r>
      <w:r w:rsidRPr="002228E0">
        <w:rPr>
          <w:lang w:eastAsia="de-DE"/>
        </w:rPr>
        <w:t xml:space="preserve"> modes SE_SIDBIT_ECL_T0, SE_SIDBIT_SSY_PLANE did not work correctly anymore with </w:t>
      </w:r>
      <w:r w:rsidR="00FE0B96" w:rsidRPr="002228E0">
        <w:rPr>
          <w:lang w:eastAsia="de-DE"/>
        </w:rPr>
        <w:t>ayanamsha</w:t>
      </w:r>
      <w:r w:rsidR="00D90815" w:rsidRPr="002228E0">
        <w:rPr>
          <w:lang w:eastAsia="de-DE"/>
        </w:rPr>
        <w:t xml:space="preserve">s </w:t>
      </w:r>
      <w:r w:rsidRPr="002228E0">
        <w:rPr>
          <w:lang w:eastAsia="de-DE"/>
        </w:rPr>
        <w:t>other than Fagan/Bradley.</w:t>
      </w:r>
    </w:p>
    <w:p w14:paraId="06C7A008" w14:textId="77777777" w:rsidR="004E52D3" w:rsidRPr="002228E0" w:rsidRDefault="00BF3510" w:rsidP="00544D0E">
      <w:pPr>
        <w:pStyle w:val="ListBullet1"/>
        <w:ind w:left="284" w:hanging="284"/>
        <w:rPr>
          <w:lang w:eastAsia="de-DE"/>
        </w:rPr>
      </w:pPr>
      <w:r w:rsidRPr="002228E0">
        <w:t>Ephemeris</w:t>
      </w:r>
      <w:r w:rsidRPr="002228E0">
        <w:rPr>
          <w:lang w:eastAsia="de-DE"/>
        </w:rPr>
        <w:t xml:space="preserve"> time range was corrected for a few objects:</w:t>
      </w:r>
    </w:p>
    <w:p w14:paraId="335300EA" w14:textId="7AAB8F5A" w:rsidR="004E52D3" w:rsidRPr="002228E0" w:rsidRDefault="00BF3510" w:rsidP="00CC1B5C">
      <w:pPr>
        <w:rPr>
          <w:lang w:eastAsia="de-DE"/>
        </w:rPr>
      </w:pPr>
      <w:r w:rsidRPr="002228E0">
        <w:rPr>
          <w:lang w:eastAsia="de-DE"/>
        </w:rPr>
        <w:t xml:space="preserve">Chiron ephemeris range defined as 675 </w:t>
      </w:r>
      <w:r w:rsidR="00E85F55" w:rsidRPr="002228E0">
        <w:rPr>
          <w:lang w:eastAsia="de-DE"/>
        </w:rPr>
        <w:t>CE</w:t>
      </w:r>
      <w:r w:rsidRPr="002228E0">
        <w:rPr>
          <w:lang w:eastAsia="de-DE"/>
        </w:rPr>
        <w:t xml:space="preserve"> to 4650 </w:t>
      </w:r>
      <w:r w:rsidR="00E85F55" w:rsidRPr="002228E0">
        <w:rPr>
          <w:lang w:eastAsia="de-DE"/>
        </w:rPr>
        <w:t>CE</w:t>
      </w:r>
      <w:r w:rsidRPr="002228E0">
        <w:rPr>
          <w:lang w:eastAsia="de-DE"/>
        </w:rPr>
        <w:t>.</w:t>
      </w:r>
    </w:p>
    <w:p w14:paraId="1256D8B8" w14:textId="4A6A4647" w:rsidR="004E52D3" w:rsidRPr="002228E0" w:rsidRDefault="00BF3510" w:rsidP="00CC1B5C">
      <w:pPr>
        <w:rPr>
          <w:lang w:eastAsia="de-DE"/>
        </w:rPr>
      </w:pPr>
      <w:r w:rsidRPr="002228E0">
        <w:rPr>
          <w:lang w:eastAsia="de-DE"/>
        </w:rPr>
        <w:t xml:space="preserve">Pholus ephemeris range defined as -2958 (2959 </w:t>
      </w:r>
      <w:r w:rsidR="00E85F55" w:rsidRPr="002228E0">
        <w:rPr>
          <w:lang w:eastAsia="de-DE"/>
        </w:rPr>
        <w:t>BCE</w:t>
      </w:r>
      <w:r w:rsidRPr="002228E0">
        <w:rPr>
          <w:lang w:eastAsia="de-DE"/>
        </w:rPr>
        <w:t xml:space="preserve">) to 7309 </w:t>
      </w:r>
      <w:r w:rsidR="00E85F55" w:rsidRPr="002228E0">
        <w:rPr>
          <w:lang w:eastAsia="de-DE"/>
        </w:rPr>
        <w:t>CE</w:t>
      </w:r>
      <w:r w:rsidRPr="002228E0">
        <w:rPr>
          <w:lang w:eastAsia="de-DE"/>
        </w:rPr>
        <w:t>.</w:t>
      </w:r>
    </w:p>
    <w:p w14:paraId="28C4B7CD" w14:textId="45344FE9" w:rsidR="00283E02" w:rsidRPr="002228E0" w:rsidRDefault="00BF3510" w:rsidP="00CC1B5C">
      <w:pPr>
        <w:rPr>
          <w:lang w:eastAsia="de-DE"/>
        </w:rPr>
      </w:pPr>
      <w:r w:rsidRPr="002228E0">
        <w:rPr>
          <w:lang w:eastAsia="de-DE"/>
        </w:rPr>
        <w:t xml:space="preserve">Time range of interpolated lunar apside defined as -3000 (3001 </w:t>
      </w:r>
      <w:r w:rsidR="00E85F55" w:rsidRPr="002228E0">
        <w:rPr>
          <w:lang w:eastAsia="de-DE"/>
        </w:rPr>
        <w:t>BCE</w:t>
      </w:r>
      <w:r w:rsidRPr="002228E0">
        <w:rPr>
          <w:lang w:eastAsia="de-DE"/>
        </w:rPr>
        <w:t xml:space="preserve">) to 3000 </w:t>
      </w:r>
      <w:r w:rsidR="00E85F55" w:rsidRPr="002228E0">
        <w:rPr>
          <w:lang w:eastAsia="de-DE"/>
        </w:rPr>
        <w:t>CE</w:t>
      </w:r>
      <w:r w:rsidRPr="002228E0">
        <w:rPr>
          <w:lang w:eastAsia="de-DE"/>
        </w:rPr>
        <w:t>.</w:t>
      </w:r>
    </w:p>
    <w:p w14:paraId="1DCC0CB7" w14:textId="77777777" w:rsidR="004E52D3" w:rsidRPr="002228E0" w:rsidRDefault="00BF3510" w:rsidP="00544D0E">
      <w:pPr>
        <w:pStyle w:val="ListBullet1"/>
        <w:ind w:left="284" w:hanging="284"/>
        <w:rPr>
          <w:lang w:eastAsia="de-DE"/>
        </w:rPr>
      </w:pPr>
      <w:r w:rsidRPr="002228E0">
        <w:t>Suggestion</w:t>
      </w:r>
      <w:r w:rsidRPr="002228E0">
        <w:rPr>
          <w:lang w:eastAsia="de-DE"/>
        </w:rPr>
        <w:t xml:space="preserve"> by Thomas Mack, concerning 32-bit systems:</w:t>
      </w:r>
    </w:p>
    <w:p w14:paraId="381088C5" w14:textId="77777777" w:rsidR="004E52D3" w:rsidRPr="002228E0" w:rsidRDefault="00BF3510" w:rsidP="00CC1B5C">
      <w:pPr>
        <w:rPr>
          <w:lang w:eastAsia="de-DE"/>
        </w:rPr>
      </w:pPr>
      <w:r w:rsidRPr="002228E0">
        <w:rPr>
          <w:lang w:eastAsia="de-DE"/>
        </w:rPr>
        <w:t>"...</w:t>
      </w:r>
      <w:r w:rsidR="00446B06" w:rsidRPr="002228E0">
        <w:rPr>
          <w:lang w:eastAsia="de-DE"/>
        </w:rPr>
        <w:t xml:space="preserve"> </w:t>
      </w:r>
      <w:r w:rsidRPr="002228E0">
        <w:rPr>
          <w:lang w:eastAsia="de-DE"/>
        </w:rPr>
        <w:t>#define _FILE_OFFSET_BITS 64</w:t>
      </w:r>
    </w:p>
    <w:p w14:paraId="6D5BC18F" w14:textId="062D2CC5" w:rsidR="00283E02" w:rsidRPr="002228E0" w:rsidRDefault="00BF3510" w:rsidP="00CC1B5C">
      <w:pPr>
        <w:rPr>
          <w:lang w:eastAsia="de-DE"/>
        </w:rPr>
      </w:pPr>
      <w:r w:rsidRPr="002228E0">
        <w:rPr>
          <w:lang w:eastAsia="de-DE"/>
        </w:rPr>
        <w:t>has to appear before(!) including the standard libraries. ... You then can compile even on 32 bit systems without any need for workarounds."</w:t>
      </w:r>
    </w:p>
    <w:p w14:paraId="741D7C8A" w14:textId="77777777" w:rsidR="00283E02" w:rsidRPr="002228E0" w:rsidRDefault="00BF3510" w:rsidP="00CC1B5C">
      <w:pPr>
        <w:rPr>
          <w:lang w:eastAsia="de-DE"/>
        </w:rPr>
      </w:pPr>
      <w:r w:rsidRPr="002228E0">
        <w:rPr>
          <w:lang w:eastAsia="de-DE"/>
        </w:rPr>
        <w:t>Fixes for other bugs (all very old):</w:t>
      </w:r>
    </w:p>
    <w:p w14:paraId="2A3FA20F" w14:textId="77777777" w:rsidR="00283E02" w:rsidRPr="002228E0" w:rsidRDefault="00BF3510" w:rsidP="00544D0E">
      <w:pPr>
        <w:pStyle w:val="ListBullet1"/>
        <w:ind w:left="284" w:hanging="284"/>
        <w:rPr>
          <w:lang w:eastAsia="de-DE"/>
        </w:rPr>
      </w:pPr>
      <w:r w:rsidRPr="002228E0">
        <w:t>Function</w:t>
      </w:r>
      <w:r w:rsidRPr="002228E0">
        <w:rPr>
          <w:lang w:eastAsia="de-DE"/>
        </w:rPr>
        <w:t xml:space="preserve"> swe_lun_eclipse_when_loc(): From now on, an eclipse is considered locally visible if the whole lunar disk is above the local geometric horizon. In former versions, the function has returned incorrect data if the eclipse ended after the rising of the upper and the rising of the lower limb of the moon or if it began between the setting of the lower and the setting of the upper limb of the moon.</w:t>
      </w:r>
    </w:p>
    <w:p w14:paraId="6638F0E3" w14:textId="77777777" w:rsidR="00283E02" w:rsidRPr="002228E0" w:rsidRDefault="00BF3510" w:rsidP="00544D0E">
      <w:pPr>
        <w:pStyle w:val="ListBullet1"/>
        <w:ind w:left="284" w:hanging="284"/>
        <w:rPr>
          <w:lang w:eastAsia="de-DE"/>
        </w:rPr>
      </w:pPr>
      <w:r w:rsidRPr="002228E0">
        <w:rPr>
          <w:lang w:eastAsia="de-DE"/>
        </w:rPr>
        <w:t xml:space="preserve">The </w:t>
      </w:r>
      <w:r w:rsidRPr="002228E0">
        <w:t>same</w:t>
      </w:r>
      <w:r w:rsidRPr="002228E0">
        <w:rPr>
          <w:lang w:eastAsia="de-DE"/>
        </w:rPr>
        <w:t xml:space="preserve"> applies for the function swe_sol_eclipse_when_loc(), which had a similar problem.</w:t>
      </w:r>
    </w:p>
    <w:p w14:paraId="317E33B2" w14:textId="77777777" w:rsidR="004E52D3" w:rsidRPr="002228E0" w:rsidRDefault="00BF3510" w:rsidP="00544D0E">
      <w:pPr>
        <w:pStyle w:val="ListBullet1"/>
        <w:ind w:left="284" w:hanging="284"/>
        <w:rPr>
          <w:lang w:eastAsia="de-DE"/>
        </w:rPr>
      </w:pPr>
      <w:r w:rsidRPr="002228E0">
        <w:t>Some</w:t>
      </w:r>
      <w:r w:rsidRPr="002228E0">
        <w:rPr>
          <w:lang w:eastAsia="de-DE"/>
        </w:rPr>
        <w:t xml:space="preserve"> solar and lunar eclipses were missing after the year 3000 CE.</w:t>
      </w:r>
    </w:p>
    <w:p w14:paraId="5191F779" w14:textId="77777777" w:rsidR="004E52D3" w:rsidRPr="002228E0" w:rsidRDefault="00BF3510" w:rsidP="00CC1B5C">
      <w:pPr>
        <w:rPr>
          <w:lang w:eastAsia="de-DE"/>
        </w:rPr>
      </w:pPr>
      <w:r w:rsidRPr="002228E0">
        <w:rPr>
          <w:lang w:eastAsia="de-DE"/>
        </w:rPr>
        <w:t>The following functions were affected:</w:t>
      </w:r>
    </w:p>
    <w:p w14:paraId="67CFC58E" w14:textId="77777777" w:rsidR="004E52D3" w:rsidRPr="002228E0" w:rsidRDefault="00BF3510" w:rsidP="00CC1B5C">
      <w:pPr>
        <w:rPr>
          <w:lang w:eastAsia="de-DE"/>
        </w:rPr>
      </w:pPr>
      <w:r w:rsidRPr="002228E0">
        <w:rPr>
          <w:lang w:eastAsia="de-DE"/>
        </w:rPr>
        <w:t>swe_lun_eclipse_when(), swe_sol_eclipse_when_glob(), swe_sol_eclipse_when_loc()</w:t>
      </w:r>
      <w:r w:rsidR="00495D04" w:rsidRPr="002228E0">
        <w:rPr>
          <w:lang w:eastAsia="de-DE"/>
        </w:rPr>
        <w:t>.</w:t>
      </w:r>
    </w:p>
    <w:p w14:paraId="28DAC84E" w14:textId="77777777" w:rsidR="00283E02" w:rsidRPr="002228E0" w:rsidRDefault="00BF3510" w:rsidP="00CC1B5C">
      <w:pPr>
        <w:rPr>
          <w:lang w:eastAsia="de-DE"/>
        </w:rPr>
      </w:pPr>
      <w:r w:rsidRPr="002228E0">
        <w:rPr>
          <w:lang w:eastAsia="de-DE"/>
        </w:rPr>
        <w:t>There was no such problem with the remote past, only with the remote future.</w:t>
      </w:r>
    </w:p>
    <w:p w14:paraId="6C432B81" w14:textId="77777777" w:rsidR="00283E02" w:rsidRPr="002228E0" w:rsidRDefault="00BF3510" w:rsidP="00544D0E">
      <w:pPr>
        <w:pStyle w:val="ListBullet1"/>
        <w:ind w:left="284" w:hanging="284"/>
        <w:rPr>
          <w:lang w:eastAsia="de-DE"/>
        </w:rPr>
      </w:pPr>
      <w:r w:rsidRPr="002228E0">
        <w:t>Functions</w:t>
      </w:r>
      <w:r w:rsidRPr="002228E0">
        <w:rPr>
          <w:lang w:eastAsia="de-DE"/>
        </w:rPr>
        <w:t xml:space="preserve"> swe_lunar_occult_when_glob() and swe_lunar_occult_when_loc() were improved. A better handling of rare or impossible events was implemented, so that infinite loops are avoided. For usage of the function, see example in swetest.c and programmers docu. The flag SE_ECL_ONE_TRY must be used, and the return value checked, unless you are really sure that events do occur.</w:t>
      </w:r>
    </w:p>
    <w:p w14:paraId="67E8E587" w14:textId="77777777" w:rsidR="00283E02" w:rsidRPr="002228E0" w:rsidRDefault="00BF3510" w:rsidP="00544D0E">
      <w:pPr>
        <w:pStyle w:val="ListBullet1"/>
        <w:ind w:left="284" w:hanging="284"/>
        <w:rPr>
          <w:lang w:eastAsia="de-DE"/>
        </w:rPr>
      </w:pPr>
      <w:r w:rsidRPr="002228E0">
        <w:t>swe</w:t>
      </w:r>
      <w:r w:rsidRPr="002228E0">
        <w:rPr>
          <w:lang w:eastAsia="de-DE"/>
        </w:rPr>
        <w:t>_nod_aps() now understands iflag &amp; SEFLG_RADIANS</w:t>
      </w:r>
    </w:p>
    <w:p w14:paraId="6CBA5B02" w14:textId="77777777" w:rsidR="004E52D3" w:rsidRPr="002228E0" w:rsidRDefault="00BF3510" w:rsidP="00544D0E">
      <w:pPr>
        <w:pStyle w:val="ListBullet1"/>
        <w:ind w:left="284" w:hanging="284"/>
      </w:pPr>
      <w:r w:rsidRPr="002228E0">
        <w:t>In swetest, are rounding bug in degrees, minutes, seconds fixed.</w:t>
      </w:r>
    </w:p>
    <w:p w14:paraId="44425C4E" w14:textId="77777777" w:rsidR="00283E02" w:rsidRPr="002228E0" w:rsidRDefault="00BF3510" w:rsidP="00CC1B5C">
      <w:pPr>
        <w:rPr>
          <w:lang w:eastAsia="de-DE"/>
        </w:rPr>
      </w:pPr>
      <w:r w:rsidRPr="002228E0">
        <w:rPr>
          <w:lang w:eastAsia="de-DE"/>
        </w:rPr>
        <w:t>180.0000000000000 could have been printed as "179°59'59.1000".</w:t>
      </w:r>
    </w:p>
    <w:p w14:paraId="40DBEA7D" w14:textId="77777777" w:rsidR="00BF3510" w:rsidRPr="002228E0" w:rsidRDefault="00BF3510" w:rsidP="00877D89">
      <w:pPr>
        <w:pStyle w:val="berschrift2"/>
      </w:pPr>
      <w:bookmarkStart w:id="328" w:name="_Toc62644328"/>
      <w:r w:rsidRPr="002228E0">
        <w:t>Changes from version 1.80 to 2.00</w:t>
      </w:r>
      <w:bookmarkEnd w:id="328"/>
    </w:p>
    <w:p w14:paraId="4FBF8232" w14:textId="77777777" w:rsidR="00283E02" w:rsidRPr="002228E0" w:rsidRDefault="00BF3510" w:rsidP="00CC1B5C">
      <w:r w:rsidRPr="002228E0">
        <w:t>This is a major release which makes the Swiss Ephemeris fully compatible with JPL Ephemeris DE430/DE431.</w:t>
      </w:r>
    </w:p>
    <w:p w14:paraId="00F28844" w14:textId="77777777" w:rsidR="00283E02" w:rsidRPr="002228E0" w:rsidRDefault="00BF3510" w:rsidP="00CC1B5C">
      <w:r w:rsidRPr="002228E0">
        <w:t xml:space="preserve">A considerable number of functions were updated. That should not be a problem for existing applications. However, the </w:t>
      </w:r>
      <w:r w:rsidRPr="002228E0">
        <w:lastRenderedPageBreak/>
        <w:t>following notes must be made:</w:t>
      </w:r>
    </w:p>
    <w:p w14:paraId="736252D8" w14:textId="77777777" w:rsidR="00544D0E" w:rsidRPr="002228E0" w:rsidRDefault="00BF3510" w:rsidP="00DE5833">
      <w:pPr>
        <w:pStyle w:val="listnumbered"/>
        <w:numPr>
          <w:ilvl w:val="0"/>
          <w:numId w:val="27"/>
        </w:numPr>
        <w:ind w:left="284" w:hanging="284"/>
      </w:pPr>
      <w:r w:rsidRPr="002228E0">
        <w:t xml:space="preserve">New ephemeris files sepl*.se1 and semo*.se1 were created from DE431, covering the time range from 11 Aug. -12999 </w:t>
      </w:r>
      <w:r w:rsidR="00445A0C" w:rsidRPr="002228E0">
        <w:t>Jul.</w:t>
      </w:r>
      <w:r w:rsidRPr="002228E0">
        <w:t xml:space="preserve"> (= 4 May -12999 </w:t>
      </w:r>
      <w:r w:rsidR="00445A0C" w:rsidRPr="002228E0">
        <w:t>Greg</w:t>
      </w:r>
      <w:r w:rsidRPr="002228E0">
        <w:t>.)</w:t>
      </w:r>
      <w:r w:rsidR="00446B06" w:rsidRPr="002228E0">
        <w:t xml:space="preserve"> </w:t>
      </w:r>
      <w:r w:rsidRPr="002228E0">
        <w:t xml:space="preserve">to 7 Jan. 16800. For consistent ephemerides, </w:t>
      </w:r>
      <w:r w:rsidRPr="002228E0">
        <w:rPr>
          <w:b/>
          <w:bCs/>
        </w:rPr>
        <w:t>users are advised to use either old sepl* and semo* files (based on DE406) or new files (based on DE431) but not mix old and new ones together</w:t>
      </w:r>
      <w:r w:rsidRPr="002228E0">
        <w:t>. The internal handling of old and new files is not 100% identical (because of 3. below).</w:t>
      </w:r>
    </w:p>
    <w:p w14:paraId="1E1126E0" w14:textId="77777777" w:rsidR="00544D0E" w:rsidRPr="002228E0" w:rsidRDefault="00BF3510" w:rsidP="00DE5833">
      <w:pPr>
        <w:pStyle w:val="listnumbered"/>
        <w:numPr>
          <w:ilvl w:val="0"/>
          <w:numId w:val="27"/>
        </w:numPr>
        <w:ind w:left="284" w:hanging="284"/>
      </w:pPr>
      <w:r w:rsidRPr="002228E0">
        <w:t>Because the time range of DE431 is a lot greater than that of DE406, better algorithms had to be implemented for objects not contained in JPL ephemerides (mean lunar node and apogee). Also, sidereal time and the equation of time had to be updated in order to give sensible results for the whole time range. The results may slightly deviate from former versions of the Swiss Ephemeris, even for epochs inside the time range of the old ephemeris.</w:t>
      </w:r>
    </w:p>
    <w:p w14:paraId="130D2EE1" w14:textId="77777777" w:rsidR="00283E02" w:rsidRPr="002228E0" w:rsidRDefault="00BF3510" w:rsidP="00DE5833">
      <w:pPr>
        <w:pStyle w:val="listnumbered"/>
        <w:numPr>
          <w:ilvl w:val="0"/>
          <w:numId w:val="27"/>
        </w:numPr>
        <w:ind w:left="284" w:hanging="284"/>
      </w:pPr>
      <w:r w:rsidRPr="002228E0">
        <w:t xml:space="preserve">Until version 1.80, the Swiss Ephemeris ignored the fact that the different JPL ephemerides have a different inherent value of the tidal acceleration of the Moon. Calculations of Delta T must be adjusted to this value in order to get best results for the remote past, especially for ancient observations of the Moon and eclipses. Version 2.0 might result in slightly different values for </w:t>
      </w:r>
      <w:r w:rsidR="00445A0C" w:rsidRPr="002228E0">
        <w:t>Delta</w:t>
      </w:r>
      <w:r w:rsidRPr="002228E0">
        <w:t xml:space="preserve"> T when compared with older versions of the Swiss Ephemeris. The correct tidal acceleration is automatically set in the functions swe_set_ephe_path() and swe_set_jpl_file(), depending on the available lunar ephemeris. It can also be set using the function swe_set_tid_acc(). Users who work with different ephemerides at the same time, must be aware of this issue. The default value is that of DE430.</w:t>
      </w:r>
    </w:p>
    <w:p w14:paraId="7BCC167F" w14:textId="77777777" w:rsidR="00283E02" w:rsidRPr="002228E0" w:rsidRDefault="00BF3510" w:rsidP="00CC1B5C">
      <w:r w:rsidRPr="002228E0">
        <w:t>New functionality and improvements:</w:t>
      </w:r>
    </w:p>
    <w:p w14:paraId="5F87FF25" w14:textId="77777777" w:rsidR="00283E02" w:rsidRPr="002228E0" w:rsidRDefault="00BF3510" w:rsidP="00544D0E">
      <w:pPr>
        <w:pStyle w:val="ListBullet1"/>
        <w:ind w:left="284" w:hanging="284"/>
      </w:pPr>
      <w:r w:rsidRPr="002228E0">
        <w:t>Former versions of the Swiss Ephemeris were able to exactly reproduce ephemerides of the Astronomical Almanac. The new version also supports apparent position as given by the JPL Horizons web interface (</w:t>
      </w:r>
      <w:hyperlink r:id="rId26" w:history="1">
        <w:r w:rsidRPr="002228E0">
          <w:rPr>
            <w:rStyle w:val="Hyperlink"/>
          </w:rPr>
          <w:t>http://ssd.jpl.nasa.gov/horizons.cgi</w:t>
        </w:r>
      </w:hyperlink>
      <w:r w:rsidRPr="002228E0">
        <w:t>). Please read the chapter 2.4.5.i in this file above.</w:t>
      </w:r>
    </w:p>
    <w:p w14:paraId="7F5415C4" w14:textId="77777777" w:rsidR="00283E02" w:rsidRPr="002228E0" w:rsidRDefault="00BF3510" w:rsidP="00544D0E">
      <w:pPr>
        <w:pStyle w:val="ListBullet1"/>
        <w:ind w:left="284" w:hanging="284"/>
      </w:pPr>
      <w:r w:rsidRPr="002228E0">
        <w:t>swe_sidtime() was improved so that it give sensible results for the whole time range of DE431.</w:t>
      </w:r>
    </w:p>
    <w:p w14:paraId="57D3EC8C" w14:textId="77777777" w:rsidR="00BF3510" w:rsidRPr="002228E0" w:rsidRDefault="00BF3510" w:rsidP="00544D0E">
      <w:pPr>
        <w:pStyle w:val="ListBullet1"/>
        <w:ind w:left="284" w:hanging="284"/>
      </w:pPr>
      <w:r w:rsidRPr="002228E0">
        <w:t>swe_time_equ() was improved so that it give sensible results for the whole time range of DE431.</w:t>
      </w:r>
    </w:p>
    <w:p w14:paraId="7826A9DF" w14:textId="77777777" w:rsidR="00283E02" w:rsidRPr="002228E0" w:rsidRDefault="00BF3510" w:rsidP="00544D0E">
      <w:pPr>
        <w:pStyle w:val="ListBullet1"/>
        <w:ind w:left="284" w:hanging="284"/>
      </w:pPr>
      <w:r w:rsidRPr="002228E0">
        <w:t>New functions swe_lmt_to_lat() and swe_lat_to_lmt() were added. They convert local mean time into local apparent time and reverse.</w:t>
      </w:r>
    </w:p>
    <w:p w14:paraId="7E4FC93E" w14:textId="77777777" w:rsidR="00283E02" w:rsidRPr="002228E0" w:rsidRDefault="00BF3510" w:rsidP="00544D0E">
      <w:pPr>
        <w:pStyle w:val="ListBullet1"/>
        <w:ind w:left="284" w:hanging="284"/>
      </w:pPr>
      <w:r w:rsidRPr="002228E0">
        <w:t>New function swe_lun_eclipse_when_loc() provides lunar eclipses that are observable at a given geographic position.</w:t>
      </w:r>
    </w:p>
    <w:p w14:paraId="55E84BD4" w14:textId="18E3A9BC" w:rsidR="00BF3510" w:rsidRPr="002228E0" w:rsidRDefault="00BF3510" w:rsidP="00544D0E">
      <w:pPr>
        <w:pStyle w:val="ListBullet1"/>
        <w:ind w:left="284" w:hanging="284"/>
      </w:pPr>
      <w:r w:rsidRPr="002228E0">
        <w:t xml:space="preserve">New </w:t>
      </w:r>
      <w:r w:rsidR="00FE0B96" w:rsidRPr="002228E0">
        <w:t>ayanamsha</w:t>
      </w:r>
      <w:r w:rsidR="00D90815" w:rsidRPr="002228E0">
        <w:t xml:space="preserve"> </w:t>
      </w:r>
      <w:r w:rsidRPr="002228E0">
        <w:t xml:space="preserve">SE_SID_TRUE_CITRA (= 27, “true chitrapaksha </w:t>
      </w:r>
      <w:r w:rsidR="00FE0B96" w:rsidRPr="002228E0">
        <w:t>ayanamsha</w:t>
      </w:r>
      <w:r w:rsidRPr="002228E0">
        <w:t>”). The star Spica is always exactly at 180°.</w:t>
      </w:r>
    </w:p>
    <w:p w14:paraId="4BB1EB0B" w14:textId="3EF2D97E" w:rsidR="00283E02" w:rsidRPr="002228E0" w:rsidRDefault="00BF3510" w:rsidP="00544D0E">
      <w:pPr>
        <w:pStyle w:val="ListBullet1"/>
        <w:ind w:left="284" w:hanging="284"/>
      </w:pPr>
      <w:r w:rsidRPr="002228E0">
        <w:t xml:space="preserve">New </w:t>
      </w:r>
      <w:r w:rsidR="00FE0B96" w:rsidRPr="002228E0">
        <w:t>ayanamsha</w:t>
      </w:r>
      <w:r w:rsidR="00D90815" w:rsidRPr="002228E0">
        <w:t xml:space="preserve"> </w:t>
      </w:r>
      <w:r w:rsidRPr="002228E0">
        <w:t>SE_SIDM_TRUE_REVATI (= 28), with the star Revati (zeta Piscium) always exactly at 0°.</w:t>
      </w:r>
    </w:p>
    <w:p w14:paraId="0392D579" w14:textId="77777777" w:rsidR="00283E02" w:rsidRPr="002228E0" w:rsidRDefault="00BF3510" w:rsidP="00CC1B5C">
      <w:r w:rsidRPr="002228E0">
        <w:t>Bug fixes:</w:t>
      </w:r>
    </w:p>
    <w:p w14:paraId="33143995" w14:textId="77777777" w:rsidR="00BF3510" w:rsidRPr="002228E0" w:rsidRDefault="00BF3510" w:rsidP="00544D0E">
      <w:pPr>
        <w:pStyle w:val="ListBullet1"/>
        <w:ind w:left="284" w:hanging="284"/>
      </w:pPr>
      <w:r w:rsidRPr="002228E0">
        <w:t>swetest.c, line 556: geopos[10], array size was too small in former versions</w:t>
      </w:r>
    </w:p>
    <w:p w14:paraId="29F1CC91" w14:textId="77777777" w:rsidR="00283E02" w:rsidRPr="002228E0" w:rsidRDefault="00BF3510" w:rsidP="00544D0E">
      <w:pPr>
        <w:pStyle w:val="ListBullet1"/>
        <w:ind w:left="284" w:hanging="284"/>
      </w:pPr>
      <w:r w:rsidRPr="002228E0">
        <w:t>swetest.c, option -t[time] was buggy</w:t>
      </w:r>
    </w:p>
    <w:p w14:paraId="3C419C6F" w14:textId="77777777" w:rsidR="00283E02" w:rsidRPr="002228E0" w:rsidRDefault="00BF3510" w:rsidP="00544D0E">
      <w:pPr>
        <w:pStyle w:val="ListBullet1"/>
        <w:ind w:left="284" w:hanging="284"/>
      </w:pPr>
      <w:r w:rsidRPr="002228E0">
        <w:t>a minor bugfix in swe_heliacal_ut(): in some cases, the morning last of the Moon was not found if visibility was bad and the geographic latitude was beyond 50N/S.</w:t>
      </w:r>
    </w:p>
    <w:p w14:paraId="3C1B2C49" w14:textId="77777777" w:rsidR="00283E02" w:rsidRPr="002228E0" w:rsidRDefault="00BF3510" w:rsidP="00544D0E">
      <w:pPr>
        <w:pStyle w:val="ListBullet1"/>
        <w:ind w:left="284" w:hanging="284"/>
      </w:pPr>
      <w:r w:rsidRPr="002228E0">
        <w:t>unused function swi_str_concat() was removed.</w:t>
      </w:r>
    </w:p>
    <w:p w14:paraId="797EBDD0" w14:textId="77777777" w:rsidR="00BF3510" w:rsidRPr="002228E0" w:rsidRDefault="00BF3510" w:rsidP="00877D89">
      <w:pPr>
        <w:pStyle w:val="berschrift2"/>
      </w:pPr>
      <w:bookmarkStart w:id="329" w:name="_Toc62644329"/>
      <w:r w:rsidRPr="002228E0">
        <w:t>Changes from version 1.79 to 1.80</w:t>
      </w:r>
      <w:bookmarkEnd w:id="329"/>
    </w:p>
    <w:p w14:paraId="0E44D7D7" w14:textId="77777777" w:rsidR="00BF3510" w:rsidRPr="002228E0" w:rsidRDefault="00BF3510" w:rsidP="00544D0E">
      <w:pPr>
        <w:pStyle w:val="ListBullet1"/>
        <w:ind w:left="284" w:hanging="284"/>
      </w:pPr>
      <w:r w:rsidRPr="002228E0">
        <w:t>Security update: improved some places in code where buffer overflow could occur (thanks to Paul Elliott)</w:t>
      </w:r>
    </w:p>
    <w:p w14:paraId="02190F94" w14:textId="77777777" w:rsidR="00283E02" w:rsidRPr="002228E0" w:rsidRDefault="00BF3510" w:rsidP="00544D0E">
      <w:pPr>
        <w:pStyle w:val="ListBullet1"/>
        <w:ind w:left="284" w:hanging="284"/>
      </w:pPr>
      <w:r w:rsidRPr="002228E0">
        <w:t>APC house system</w:t>
      </w:r>
    </w:p>
    <w:p w14:paraId="16774449" w14:textId="77777777" w:rsidR="00BF3510" w:rsidRPr="002228E0" w:rsidRDefault="00BF3510" w:rsidP="00544D0E">
      <w:pPr>
        <w:pStyle w:val="ListBullet1"/>
        <w:ind w:left="284" w:hanging="284"/>
      </w:pPr>
      <w:r w:rsidRPr="002228E0">
        <w:t>New function swe_house_name(), returns name of house method</w:t>
      </w:r>
    </w:p>
    <w:p w14:paraId="78835BBE" w14:textId="46AE06F8" w:rsidR="00BF3510" w:rsidRPr="002228E0" w:rsidRDefault="00BF3510" w:rsidP="00544D0E">
      <w:pPr>
        <w:pStyle w:val="ListBullet1"/>
        <w:ind w:left="284" w:hanging="284"/>
      </w:pPr>
      <w:r w:rsidRPr="002228E0">
        <w:t xml:space="preserve">Two new </w:t>
      </w:r>
      <w:r w:rsidR="00FE0B96" w:rsidRPr="002228E0">
        <w:t>ayanamsha</w:t>
      </w:r>
      <w:r w:rsidRPr="002228E0">
        <w:t>s: Suryasiddhan</w:t>
      </w:r>
      <w:r w:rsidR="00445A0C" w:rsidRPr="002228E0">
        <w:t>ta</w:t>
      </w:r>
      <w:r w:rsidRPr="002228E0">
        <w:t xml:space="preserve"> Revati (359’50 polar longitude) and Citra (180° polar longitude)</w:t>
      </w:r>
    </w:p>
    <w:p w14:paraId="626373D8" w14:textId="77777777" w:rsidR="00BF3510" w:rsidRPr="002228E0" w:rsidRDefault="00BF3510" w:rsidP="00544D0E">
      <w:pPr>
        <w:pStyle w:val="ListBullet1"/>
        <w:ind w:left="284" w:hanging="284"/>
      </w:pPr>
      <w:r w:rsidRPr="002228E0">
        <w:t>Bug fix in swehel.c, handling of age of observer (thanks to Victor Reijs).</w:t>
      </w:r>
    </w:p>
    <w:p w14:paraId="1C600DFF" w14:textId="77777777" w:rsidR="00283E02" w:rsidRPr="002228E0" w:rsidRDefault="00BF3510" w:rsidP="00544D0E">
      <w:pPr>
        <w:pStyle w:val="ListBullet1"/>
        <w:ind w:left="284" w:hanging="284"/>
      </w:pPr>
      <w:r w:rsidRPr="002228E0">
        <w:t>Bug fix in swe_lun_occult_when_loc(): correct handling of starting date (thanks to Olivier Beltrami)</w:t>
      </w:r>
    </w:p>
    <w:p w14:paraId="2C05B206" w14:textId="77777777" w:rsidR="00BF3510" w:rsidRPr="002228E0" w:rsidRDefault="00BF3510" w:rsidP="00877D89">
      <w:pPr>
        <w:pStyle w:val="berschrift2"/>
      </w:pPr>
      <w:bookmarkStart w:id="330" w:name="_Toc62644330"/>
      <w:r w:rsidRPr="002228E0">
        <w:t>Changes from version 1.78 to 1.79</w:t>
      </w:r>
      <w:bookmarkEnd w:id="330"/>
    </w:p>
    <w:p w14:paraId="718B6778" w14:textId="77777777" w:rsidR="00283E02" w:rsidRPr="002228E0" w:rsidRDefault="00BF3510" w:rsidP="00544D0E">
      <w:pPr>
        <w:pStyle w:val="ListBullet1"/>
        <w:ind w:left="284" w:hanging="284"/>
      </w:pPr>
      <w:r w:rsidRPr="002228E0">
        <w:t>Improved precision in eclipse calculations: 2</w:t>
      </w:r>
      <w:r w:rsidRPr="002228E0">
        <w:rPr>
          <w:vertAlign w:val="superscript"/>
        </w:rPr>
        <w:t>nd</w:t>
      </w:r>
      <w:r w:rsidRPr="002228E0">
        <w:t xml:space="preserve"> and 3</w:t>
      </w:r>
      <w:r w:rsidRPr="002228E0">
        <w:rPr>
          <w:vertAlign w:val="superscript"/>
        </w:rPr>
        <w:t>rd</w:t>
      </w:r>
      <w:r w:rsidRPr="002228E0">
        <w:t xml:space="preserve"> contact with solar eclipses, penumbral and partial phases with lunar eclipses.</w:t>
      </w:r>
    </w:p>
    <w:p w14:paraId="0C0D57E4" w14:textId="77777777" w:rsidR="00BF3510" w:rsidRPr="002228E0" w:rsidRDefault="00BF3510" w:rsidP="00544D0E">
      <w:pPr>
        <w:pStyle w:val="ListBullet1"/>
        <w:ind w:left="284" w:hanging="284"/>
      </w:pPr>
      <w:r w:rsidRPr="002228E0">
        <w:t>Bug fix in function swe_sol_eclipse_when_loc().If the local maximum eclipse occurs at sunset or sunrise, tret[0] now gives the moment when the lower limb of the Sun touches the horizon. This was not correctly implemented in former versions</w:t>
      </w:r>
    </w:p>
    <w:p w14:paraId="76F16B84" w14:textId="77777777" w:rsidR="00BF3510" w:rsidRPr="002228E0" w:rsidRDefault="00BF3510" w:rsidP="00544D0E">
      <w:pPr>
        <w:pStyle w:val="ListBullet1"/>
        <w:ind w:left="284" w:hanging="284"/>
      </w:pPr>
      <w:r w:rsidRPr="002228E0">
        <w:t>Several changes to C code that had caused compiler warnings (as proposed by Torsten Förtsch).</w:t>
      </w:r>
    </w:p>
    <w:p w14:paraId="26B68ECE" w14:textId="77777777" w:rsidR="00BF3510" w:rsidRPr="002228E0" w:rsidRDefault="00BF3510" w:rsidP="00544D0E">
      <w:pPr>
        <w:pStyle w:val="ListBullet1"/>
        <w:ind w:left="284" w:hanging="284"/>
      </w:pPr>
      <w:r w:rsidRPr="002228E0">
        <w:lastRenderedPageBreak/>
        <w:t xml:space="preserve">Bug fix in Perl functions swe_house() etc. These functions had crashed with a </w:t>
      </w:r>
      <w:r w:rsidR="00445A0C" w:rsidRPr="002228E0">
        <w:t>segmentation</w:t>
      </w:r>
      <w:r w:rsidRPr="002228E0">
        <w:t xml:space="preserve"> violation if called with the house parameter ‘G’.</w:t>
      </w:r>
    </w:p>
    <w:p w14:paraId="44914562" w14:textId="77777777" w:rsidR="00BF3510" w:rsidRPr="002228E0" w:rsidRDefault="00BF3510" w:rsidP="00544D0E">
      <w:pPr>
        <w:pStyle w:val="ListBullet1"/>
        <w:ind w:left="284" w:hanging="284"/>
      </w:pPr>
      <w:r w:rsidRPr="002228E0">
        <w:t>Bug fix in Perl function swe_utc_to_jd(), where gregflag had been read from the 4</w:t>
      </w:r>
      <w:r w:rsidRPr="002228E0">
        <w:rPr>
          <w:vertAlign w:val="superscript"/>
        </w:rPr>
        <w:t>th</w:t>
      </w:r>
      <w:r w:rsidRPr="002228E0">
        <w:t xml:space="preserve"> instead of the 6</w:t>
      </w:r>
      <w:r w:rsidRPr="002228E0">
        <w:rPr>
          <w:vertAlign w:val="superscript"/>
        </w:rPr>
        <w:t>th</w:t>
      </w:r>
      <w:r w:rsidRPr="002228E0">
        <w:t xml:space="preserve"> parameter.</w:t>
      </w:r>
    </w:p>
    <w:p w14:paraId="141FA48F" w14:textId="77777777" w:rsidR="00283E02" w:rsidRPr="002228E0" w:rsidRDefault="00BF3510" w:rsidP="00544D0E">
      <w:pPr>
        <w:pStyle w:val="ListBullet1"/>
        <w:ind w:left="284" w:hanging="284"/>
      </w:pPr>
      <w:r w:rsidRPr="002228E0">
        <w:t>Bug fix in Perl functions to do with date conversion. The default mechanism for gregflag was buggy.</w:t>
      </w:r>
    </w:p>
    <w:p w14:paraId="1CF8C144" w14:textId="5C966738" w:rsidR="00283E02" w:rsidRPr="002228E0" w:rsidRDefault="00BF3510" w:rsidP="00544D0E">
      <w:pPr>
        <w:pStyle w:val="ListBullet1"/>
        <w:ind w:left="284" w:hanging="284"/>
      </w:pPr>
      <w:r w:rsidRPr="002228E0">
        <w:t xml:space="preserve">For Hindu astrologers, some more </w:t>
      </w:r>
      <w:r w:rsidR="00FE0B96" w:rsidRPr="002228E0">
        <w:t>ayanamsha</w:t>
      </w:r>
      <w:r w:rsidR="00D90815" w:rsidRPr="002228E0">
        <w:t xml:space="preserve">s </w:t>
      </w:r>
      <w:r w:rsidRPr="002228E0">
        <w:t>were added that are related to Suryasiddhanta and Aryabhata and are of historical interest.</w:t>
      </w:r>
    </w:p>
    <w:p w14:paraId="0E1B13D7" w14:textId="77777777" w:rsidR="00BF3510" w:rsidRPr="002228E0" w:rsidRDefault="00BF3510" w:rsidP="00877D89">
      <w:pPr>
        <w:pStyle w:val="berschrift2"/>
      </w:pPr>
      <w:bookmarkStart w:id="331" w:name="_Toc62644331"/>
      <w:r w:rsidRPr="002228E0">
        <w:t>Changes from version 1.77 to 1.78</w:t>
      </w:r>
      <w:bookmarkEnd w:id="331"/>
    </w:p>
    <w:p w14:paraId="3FD4D32E" w14:textId="77777777" w:rsidR="00BF3510" w:rsidRPr="002228E0" w:rsidRDefault="00BF3510" w:rsidP="00544D0E">
      <w:pPr>
        <w:pStyle w:val="ListBullet1"/>
        <w:ind w:left="284" w:hanging="284"/>
      </w:pPr>
      <w:r w:rsidRPr="002228E0">
        <w:t>precession is now calculated according to Vondrák, Capitaine, and Wallace 2011.</w:t>
      </w:r>
    </w:p>
    <w:p w14:paraId="62B66EC4" w14:textId="77777777" w:rsidR="00BF3510" w:rsidRPr="002228E0" w:rsidRDefault="00BF3510" w:rsidP="00544D0E">
      <w:pPr>
        <w:pStyle w:val="ListBullet1"/>
        <w:ind w:left="284" w:hanging="284"/>
      </w:pPr>
      <w:r w:rsidRPr="002228E0">
        <w:t>Delta t for current years updated.</w:t>
      </w:r>
    </w:p>
    <w:p w14:paraId="0BC433FE" w14:textId="77777777" w:rsidR="00BF3510" w:rsidRPr="002228E0" w:rsidRDefault="00BF3510" w:rsidP="00544D0E">
      <w:pPr>
        <w:pStyle w:val="ListBullet1"/>
        <w:ind w:left="284" w:hanging="284"/>
      </w:pPr>
      <w:r w:rsidRPr="002228E0">
        <w:t>new function: swe_rise_trans_true_hor() for risings and settings at a local horizon with known height.</w:t>
      </w:r>
    </w:p>
    <w:p w14:paraId="010B4223" w14:textId="77777777" w:rsidR="00BF3510" w:rsidRPr="002228E0" w:rsidRDefault="00BF3510" w:rsidP="00544D0E">
      <w:pPr>
        <w:pStyle w:val="ListBullet1"/>
        <w:ind w:left="284" w:hanging="284"/>
      </w:pPr>
      <w:r w:rsidRPr="002228E0">
        <w:t>functions swe_sol_eclipse_when_loc(), swe_lun_occult_when_loc(): return values tret[5] and tret[6] (sunrise and sunset times) added, which had been 0 so far.</w:t>
      </w:r>
    </w:p>
    <w:p w14:paraId="27F4E84C" w14:textId="77777777" w:rsidR="00BF3510" w:rsidRPr="002228E0" w:rsidRDefault="00BF3510" w:rsidP="00544D0E">
      <w:pPr>
        <w:pStyle w:val="ListBullet1"/>
        <w:ind w:left="284" w:hanging="284"/>
      </w:pPr>
      <w:r w:rsidRPr="002228E0">
        <w:t>function swe_lun_eclipse_how(): return values attr[4-6] added (azimuth and apparent and true altitude of moon).</w:t>
      </w:r>
    </w:p>
    <w:p w14:paraId="79806C32" w14:textId="77777777" w:rsidR="00BF3510" w:rsidRPr="002228E0" w:rsidRDefault="00BF3510" w:rsidP="00544D0E">
      <w:pPr>
        <w:pStyle w:val="ListBullet1"/>
        <w:ind w:left="284" w:hanging="284"/>
      </w:pPr>
      <w:r w:rsidRPr="002228E0">
        <w:rPr>
          <w:b/>
          <w:bCs/>
        </w:rPr>
        <w:t>Attention</w:t>
      </w:r>
      <w:r w:rsidRPr="002228E0">
        <w:t xml:space="preserve"> with swe_sol_eclipse_how(): return value attr[4] is azimuth, now measured from south, in agreement with the function swe_azalt() and swe_azalt_rev().</w:t>
      </w:r>
    </w:p>
    <w:p w14:paraId="4EC3B588" w14:textId="77777777" w:rsidR="00BF3510" w:rsidRPr="002228E0" w:rsidRDefault="00BF3510" w:rsidP="00544D0E">
      <w:pPr>
        <w:pStyle w:val="ListBullet1"/>
        <w:ind w:left="284" w:hanging="284"/>
      </w:pPr>
      <w:r w:rsidRPr="002228E0">
        <w:t>minor bug fix in swe_rise_trans(): twilight calculation returned invalid times at high geographic latitudes.</w:t>
      </w:r>
    </w:p>
    <w:p w14:paraId="45181246" w14:textId="77777777" w:rsidR="00BF3510" w:rsidRPr="002228E0" w:rsidRDefault="00BF3510" w:rsidP="00544D0E">
      <w:pPr>
        <w:pStyle w:val="ListBullet1"/>
        <w:ind w:left="284" w:hanging="284"/>
      </w:pPr>
      <w:r w:rsidRPr="002228E0">
        <w:t>minor bug fix: when calling swe_calc() 1. with SEFLG_MOSEPH, 2. with SEFLG_SWIEPH, 3. again with SEFLG_MOSEPH, the result of 1. and 3. were slightly different. Now they agree.</w:t>
      </w:r>
    </w:p>
    <w:p w14:paraId="4781E889" w14:textId="77777777" w:rsidR="00283E02" w:rsidRPr="002228E0" w:rsidRDefault="00BF3510" w:rsidP="00544D0E">
      <w:pPr>
        <w:pStyle w:val="ListBullet1"/>
        <w:ind w:left="284" w:hanging="284"/>
      </w:pPr>
      <w:r w:rsidRPr="002228E0">
        <w:t>minor bug fix in swe_houses(): With house methods H (Horizon), X (Meridian), M (Morinus), and geographic latitudes beyond the polar circle, the ascendant was wrong at times. The ascendant always has to be on the eastern part of the horizon.</w:t>
      </w:r>
    </w:p>
    <w:p w14:paraId="5DC2B931" w14:textId="77777777" w:rsidR="00BF3510" w:rsidRPr="002228E0" w:rsidRDefault="00BF3510" w:rsidP="00877D89">
      <w:pPr>
        <w:pStyle w:val="berschrift2"/>
      </w:pPr>
      <w:bookmarkStart w:id="332" w:name="_Toc62644332"/>
      <w:r w:rsidRPr="002228E0">
        <w:t>Changes from version 1.76 to 1.77</w:t>
      </w:r>
      <w:bookmarkEnd w:id="332"/>
    </w:p>
    <w:p w14:paraId="12477C72" w14:textId="77777777" w:rsidR="004E52D3" w:rsidRPr="002228E0" w:rsidRDefault="00BF3510" w:rsidP="00544D0E">
      <w:pPr>
        <w:pStyle w:val="ListBullet1"/>
        <w:ind w:left="284" w:hanging="284"/>
      </w:pPr>
      <w:r w:rsidRPr="002228E0">
        <w:t>Delta T:</w:t>
      </w:r>
    </w:p>
    <w:p w14:paraId="5B7DED9D" w14:textId="77777777" w:rsidR="004E52D3" w:rsidRPr="002228E0" w:rsidRDefault="00BF3510" w:rsidP="00544D0E">
      <w:pPr>
        <w:pStyle w:val="ListBullet1"/>
        <w:ind w:left="284" w:hanging="284"/>
      </w:pPr>
      <w:r w:rsidRPr="002228E0">
        <w:t>Current values were updated.</w:t>
      </w:r>
    </w:p>
    <w:p w14:paraId="091195D3" w14:textId="77777777" w:rsidR="004E52D3" w:rsidRPr="002228E0" w:rsidRDefault="00BF3510" w:rsidP="00544D0E">
      <w:pPr>
        <w:pStyle w:val="ListBullet1"/>
        <w:ind w:left="284" w:hanging="284"/>
      </w:pPr>
      <w:r w:rsidRPr="002228E0">
        <w:t>File sedeltat.txt understands doubles.</w:t>
      </w:r>
    </w:p>
    <w:p w14:paraId="02AD87D0" w14:textId="77777777" w:rsidR="004E52D3" w:rsidRPr="002228E0" w:rsidRDefault="00BF3510" w:rsidP="00544D0E">
      <w:pPr>
        <w:pStyle w:val="ListBullet1"/>
        <w:ind w:left="284" w:hanging="284"/>
      </w:pPr>
      <w:r w:rsidRPr="002228E0">
        <w:t>For the period before 1633, the new formulae by Espenak and Meeus (2006) are used.</w:t>
      </w:r>
      <w:r w:rsidR="00446B06" w:rsidRPr="002228E0">
        <w:t xml:space="preserve"> </w:t>
      </w:r>
      <w:r w:rsidRPr="002228E0">
        <w:t>These formulae were derived from Morrison &amp; Stephenson (2004), as used by the Swiss Ephemeris until version 1.76.02.</w:t>
      </w:r>
    </w:p>
    <w:p w14:paraId="563FE6F7" w14:textId="77777777" w:rsidR="00283E02" w:rsidRPr="002228E0" w:rsidRDefault="00BF3510" w:rsidP="00544D0E">
      <w:pPr>
        <w:pStyle w:val="ListBullet1"/>
        <w:ind w:left="284" w:hanging="284"/>
      </w:pPr>
      <w:r w:rsidRPr="002228E0">
        <w:t>The tidal acceleration of the moon contained in LE405/6 was corrected according to Chapront/Chapront-Touzé/Francou A&amp;A 387 (2002), p. 705.</w:t>
      </w:r>
    </w:p>
    <w:p w14:paraId="6C8C789B" w14:textId="77777777" w:rsidR="004E52D3" w:rsidRPr="002228E0" w:rsidRDefault="00BF3510" w:rsidP="00CC1B5C">
      <w:r w:rsidRPr="002228E0">
        <w:t>Fixed stars:</w:t>
      </w:r>
    </w:p>
    <w:p w14:paraId="63FBD236" w14:textId="77777777" w:rsidR="004E52D3" w:rsidRPr="002228E0" w:rsidRDefault="00BF3510" w:rsidP="00544D0E">
      <w:pPr>
        <w:pStyle w:val="ListBullet1"/>
        <w:ind w:left="284" w:hanging="284"/>
      </w:pPr>
      <w:r w:rsidRPr="002228E0">
        <w:t>There was an error in the handling of the proper motion in RA. The values given in fixstars.cat, which are taken from the Simbad database (Hipparcos), are referred to a great circle and include a factor of cos(d0).</w:t>
      </w:r>
    </w:p>
    <w:p w14:paraId="4EBC3DDA" w14:textId="77777777" w:rsidR="00283E02" w:rsidRPr="002228E0" w:rsidRDefault="00BF3510" w:rsidP="00544D0E">
      <w:pPr>
        <w:pStyle w:val="ListBullet1"/>
        <w:ind w:left="284" w:hanging="284"/>
      </w:pPr>
      <w:r w:rsidRPr="002228E0">
        <w:t>There is a new fixed stars file sefstars.txt. The parameters are now identical to those in the Simbad database, which makes it much easier to add new star data to the file. If the program function swe_fixstar() does not find sefstars.txt, it will try the old fixed stars file fixstars.cat and will handle it correctly.</w:t>
      </w:r>
    </w:p>
    <w:p w14:paraId="269DC50A" w14:textId="77777777" w:rsidR="004E52D3" w:rsidRPr="002228E0" w:rsidRDefault="00BF3510" w:rsidP="00544D0E">
      <w:pPr>
        <w:pStyle w:val="ListBullet1"/>
        <w:ind w:left="284" w:hanging="284"/>
      </w:pPr>
      <w:r w:rsidRPr="002228E0">
        <w:t>Fixed stars data were updated, some errors corrected.</w:t>
      </w:r>
    </w:p>
    <w:p w14:paraId="0D9CD93E" w14:textId="77777777" w:rsidR="00283E02" w:rsidRPr="002228E0" w:rsidRDefault="00BF3510" w:rsidP="00544D0E">
      <w:pPr>
        <w:pStyle w:val="ListBullet1"/>
        <w:ind w:left="284" w:hanging="284"/>
      </w:pPr>
      <w:r w:rsidRPr="002228E0">
        <w:t>Search string for a star ignores white spaces.</w:t>
      </w:r>
    </w:p>
    <w:p w14:paraId="5546D35F" w14:textId="77777777" w:rsidR="004E52D3" w:rsidRPr="002228E0" w:rsidRDefault="00BF3510" w:rsidP="00544D0E">
      <w:pPr>
        <w:pStyle w:val="ListBullet1"/>
        <w:numPr>
          <w:ilvl w:val="0"/>
          <w:numId w:val="0"/>
        </w:numPr>
      </w:pPr>
      <w:r w:rsidRPr="002228E0">
        <w:t>Other changes:</w:t>
      </w:r>
    </w:p>
    <w:p w14:paraId="1927D807" w14:textId="77777777" w:rsidR="004E52D3" w:rsidRPr="002228E0" w:rsidRDefault="00BF3510" w:rsidP="00544D0E">
      <w:pPr>
        <w:pStyle w:val="ListBullet1"/>
        <w:ind w:left="284" w:hanging="284"/>
      </w:pPr>
      <w:r w:rsidRPr="002228E0">
        <w:t>New function swe_utc_time_zone(), converts local time to UTC and UTC to local time. Note, the function has no knowledge about time zones. The Swiss Ephemeris still does not provide the time zone for a given place and time.</w:t>
      </w:r>
    </w:p>
    <w:p w14:paraId="28974954" w14:textId="77777777" w:rsidR="004E52D3" w:rsidRPr="002228E0" w:rsidRDefault="00BF3510" w:rsidP="00544D0E">
      <w:pPr>
        <w:pStyle w:val="ListBullet1"/>
        <w:ind w:left="284" w:hanging="284"/>
      </w:pPr>
      <w:r w:rsidRPr="002228E0">
        <w:t>swecl.c:</w:t>
      </w:r>
      <w:r w:rsidR="00445A0C" w:rsidRPr="002228E0">
        <w:t xml:space="preserve"> </w:t>
      </w:r>
      <w:r w:rsidRPr="002228E0">
        <w:t>swe_rise_trans() has two new minor features: SE_BIT_FIXED_DISC_SIZE and SE_BIT_DISC_BOTTOM (thanks to Olivier Beltrami)</w:t>
      </w:r>
    </w:p>
    <w:p w14:paraId="4EE4EB9D" w14:textId="77777777" w:rsidR="004E52D3" w:rsidRPr="002228E0" w:rsidRDefault="00BF3510" w:rsidP="00544D0E">
      <w:pPr>
        <w:pStyle w:val="ListBullet1"/>
        <w:ind w:left="284" w:hanging="284"/>
      </w:pPr>
      <w:r w:rsidRPr="002228E0">
        <w:t>minor bug fix in swemmoon.c, Moshier's lunar ephemeris (thanks to Bhanu Pinnamaneni)</w:t>
      </w:r>
    </w:p>
    <w:p w14:paraId="31C743E1" w14:textId="77777777" w:rsidR="0070640C" w:rsidRPr="002228E0" w:rsidRDefault="00BF3510" w:rsidP="00CC1B5C">
      <w:pPr>
        <w:pStyle w:val="ListBullet1"/>
        <w:ind w:left="284" w:hanging="284"/>
      </w:pPr>
      <w:r w:rsidRPr="002228E0">
        <w:t>solar and lunar eclipse functions provide additional data:</w:t>
      </w:r>
      <w:r w:rsidR="0070640C" w:rsidRPr="002228E0">
        <w:t xml:space="preserve"> </w:t>
      </w:r>
    </w:p>
    <w:p w14:paraId="26E09A8A" w14:textId="60B8EF75" w:rsidR="00283E02" w:rsidRPr="002228E0" w:rsidRDefault="00BF3510" w:rsidP="0070640C">
      <w:pPr>
        <w:pStyle w:val="ListBullet1"/>
        <w:numPr>
          <w:ilvl w:val="0"/>
          <w:numId w:val="0"/>
        </w:numPr>
        <w:ind w:left="284"/>
      </w:pPr>
      <w:r w:rsidRPr="002228E0">
        <w:t>attr[8] magnitude, attr[9] saros series number, attr[10] saros series member number</w:t>
      </w:r>
    </w:p>
    <w:p w14:paraId="11956405" w14:textId="77777777" w:rsidR="00BF3510" w:rsidRPr="002228E0" w:rsidRDefault="00BF3510" w:rsidP="00877D89">
      <w:pPr>
        <w:pStyle w:val="berschrift2"/>
      </w:pPr>
      <w:bookmarkStart w:id="333" w:name="_Toc62644333"/>
      <w:r w:rsidRPr="002228E0">
        <w:lastRenderedPageBreak/>
        <w:t>Changes from version 1.75 to 1.76</w:t>
      </w:r>
      <w:bookmarkEnd w:id="333"/>
    </w:p>
    <w:p w14:paraId="2B2ADD06" w14:textId="77777777" w:rsidR="00BF3510" w:rsidRPr="002228E0" w:rsidRDefault="00BF3510" w:rsidP="00CC1B5C">
      <w:pPr>
        <w:rPr>
          <w:shd w:val="clear" w:color="auto" w:fill="FFFF00"/>
        </w:rPr>
      </w:pPr>
      <w:r w:rsidRPr="002228E0">
        <w:rPr>
          <w:shd w:val="clear" w:color="auto" w:fill="FFFF00"/>
        </w:rPr>
        <w:t>New features:</w:t>
      </w:r>
    </w:p>
    <w:p w14:paraId="266DF46A" w14:textId="77777777" w:rsidR="00BF3510" w:rsidRPr="002228E0" w:rsidRDefault="00BF3510" w:rsidP="00544D0E">
      <w:pPr>
        <w:pStyle w:val="ListBullet1"/>
        <w:ind w:left="284" w:hanging="284"/>
      </w:pPr>
      <w:r w:rsidRPr="002228E0">
        <w:t>Functions for the calculation of heliacal risings and related phenomena, s. chap. 6.15-6.17.</w:t>
      </w:r>
    </w:p>
    <w:p w14:paraId="63465A0D" w14:textId="77777777" w:rsidR="00BF3510" w:rsidRPr="002228E0" w:rsidRDefault="00BF3510" w:rsidP="00544D0E">
      <w:pPr>
        <w:pStyle w:val="ListBullet1"/>
        <w:ind w:left="284" w:hanging="284"/>
      </w:pPr>
      <w:r w:rsidRPr="002228E0">
        <w:t>Functions for conversion between UTC and JD (TT/UT1), s. chap. 7.2 and 7.3.</w:t>
      </w:r>
    </w:p>
    <w:p w14:paraId="1CF992DF" w14:textId="77777777" w:rsidR="00BF3510" w:rsidRPr="002228E0" w:rsidRDefault="00BF3510" w:rsidP="00544D0E">
      <w:pPr>
        <w:pStyle w:val="ListBullet1"/>
        <w:ind w:left="284" w:hanging="284"/>
      </w:pPr>
      <w:r w:rsidRPr="002228E0">
        <w:t>File sedeltat.txt allows the user to update Delta T himself regularly, s. chap. 8.3</w:t>
      </w:r>
    </w:p>
    <w:p w14:paraId="2D8428F0" w14:textId="77777777" w:rsidR="00BF3510" w:rsidRPr="002228E0" w:rsidRDefault="00BF3510" w:rsidP="00544D0E">
      <w:pPr>
        <w:pStyle w:val="ListBullet1"/>
        <w:ind w:left="284" w:hanging="284"/>
      </w:pPr>
      <w:r w:rsidRPr="002228E0">
        <w:t>Function swe_rise_trans(): twilight calculations (civil, nautical, and astronomical) added</w:t>
      </w:r>
    </w:p>
    <w:p w14:paraId="4223544E" w14:textId="77777777" w:rsidR="00BF3510" w:rsidRPr="002228E0" w:rsidRDefault="00BF3510" w:rsidP="00544D0E">
      <w:pPr>
        <w:pStyle w:val="ListBullet1"/>
        <w:ind w:left="284" w:hanging="284"/>
      </w:pPr>
      <w:r w:rsidRPr="002228E0">
        <w:t>Function swe_version() returns version number of Swiss Ephemeris.</w:t>
      </w:r>
    </w:p>
    <w:p w14:paraId="60661B5C" w14:textId="77777777" w:rsidR="00283E02" w:rsidRPr="002228E0" w:rsidRDefault="00BF3510" w:rsidP="00544D0E">
      <w:pPr>
        <w:pStyle w:val="ListBullet1"/>
        <w:ind w:left="284" w:hanging="284"/>
      </w:pPr>
      <w:r w:rsidRPr="002228E0">
        <w:t>Swiss Ephemeris for Perl programmers using XSUB</w:t>
      </w:r>
    </w:p>
    <w:p w14:paraId="48348F42" w14:textId="77777777" w:rsidR="00BF3510" w:rsidRPr="002228E0" w:rsidRDefault="00BF3510" w:rsidP="00CC1B5C">
      <w:r w:rsidRPr="002228E0">
        <w:t>Other updates:</w:t>
      </w:r>
    </w:p>
    <w:p w14:paraId="2368B3F7" w14:textId="77777777" w:rsidR="00283E02" w:rsidRPr="002228E0" w:rsidRDefault="00BF3510" w:rsidP="00544D0E">
      <w:pPr>
        <w:pStyle w:val="ListBullet1"/>
        <w:ind w:left="284" w:hanging="284"/>
      </w:pPr>
      <w:r w:rsidRPr="002228E0">
        <w:t>Delta T updated (-2009).</w:t>
      </w:r>
    </w:p>
    <w:p w14:paraId="02CCCE2C" w14:textId="77777777" w:rsidR="00BF3510" w:rsidRPr="002228E0" w:rsidRDefault="00BF3510" w:rsidP="00CC1B5C">
      <w:r w:rsidRPr="002228E0">
        <w:t>Minor bug fixes:</w:t>
      </w:r>
    </w:p>
    <w:p w14:paraId="060E0D62" w14:textId="77777777" w:rsidR="00BF3510" w:rsidRPr="002228E0" w:rsidRDefault="00BF3510" w:rsidP="00544D0E">
      <w:pPr>
        <w:pStyle w:val="ListBullet1"/>
        <w:ind w:left="284" w:hanging="284"/>
      </w:pPr>
      <w:r w:rsidRPr="002228E0">
        <w:t>swe_house_pos(): minor bug with Alcabitius houses fixed</w:t>
      </w:r>
    </w:p>
    <w:p w14:paraId="64242033" w14:textId="77777777" w:rsidR="00BF3510" w:rsidRPr="002228E0" w:rsidRDefault="00BF3510" w:rsidP="00544D0E">
      <w:pPr>
        <w:pStyle w:val="ListBullet1"/>
        <w:ind w:left="284" w:hanging="284"/>
      </w:pPr>
      <w:r w:rsidRPr="002228E0">
        <w:t>swe_sol_eclipse_when_glob(): totality times for eclipses jd2456776 and jd2879654 fixed (tret[4], tret[5])</w:t>
      </w:r>
    </w:p>
    <w:p w14:paraId="58F42CD1" w14:textId="77777777" w:rsidR="00BF3510" w:rsidRPr="002228E0" w:rsidRDefault="00BF3510" w:rsidP="00877D89">
      <w:pPr>
        <w:pStyle w:val="berschrift2"/>
      </w:pPr>
      <w:bookmarkStart w:id="334" w:name="_Toc62644334"/>
      <w:r w:rsidRPr="002228E0">
        <w:t>Changes from version 1.74 to version 1.75</w:t>
      </w:r>
      <w:bookmarkEnd w:id="334"/>
    </w:p>
    <w:p w14:paraId="2A6838DA" w14:textId="77777777" w:rsidR="00283E02" w:rsidRPr="002228E0" w:rsidRDefault="00BF3510" w:rsidP="00544D0E">
      <w:pPr>
        <w:pStyle w:val="ListBullet1"/>
        <w:ind w:left="284" w:hanging="284"/>
      </w:pPr>
      <w:r w:rsidRPr="002228E0">
        <w:t>The Swiss Ephemeris is now able to read ephemeris files of JPL ephemerides DE200 DE421. If JPL will not change the file structure in future releases, the Swiss Ephemeris will be able to read them, as well.</w:t>
      </w:r>
    </w:p>
    <w:p w14:paraId="7B59BE63" w14:textId="77777777" w:rsidR="00283E02" w:rsidRPr="002228E0" w:rsidRDefault="00BF3510" w:rsidP="00544D0E">
      <w:pPr>
        <w:pStyle w:val="ListBullet1"/>
        <w:ind w:left="284" w:hanging="284"/>
      </w:pPr>
      <w:r w:rsidRPr="002228E0">
        <w:t>Function swe_fixstar() (and swe_fixstar_ut()) was made slightly more efficient.</w:t>
      </w:r>
    </w:p>
    <w:p w14:paraId="3CE9C8D6" w14:textId="77777777" w:rsidR="00283E02" w:rsidRPr="002228E0" w:rsidRDefault="00BF3510" w:rsidP="00544D0E">
      <w:pPr>
        <w:pStyle w:val="ListBullet1"/>
        <w:ind w:left="284" w:hanging="284"/>
      </w:pPr>
      <w:r w:rsidRPr="002228E0">
        <w:t>Function swe_gauquelin_sector() was extended.</w:t>
      </w:r>
    </w:p>
    <w:p w14:paraId="6FCA90BB" w14:textId="77777777" w:rsidR="00BF3510" w:rsidRPr="002228E0" w:rsidRDefault="00BF3510" w:rsidP="00544D0E">
      <w:pPr>
        <w:pStyle w:val="ListBullet1"/>
        <w:ind w:left="284" w:hanging="284"/>
      </w:pPr>
      <w:r w:rsidRPr="002228E0">
        <w:t>Minor bug fixes.</w:t>
      </w:r>
    </w:p>
    <w:p w14:paraId="491F51B7" w14:textId="77777777" w:rsidR="00BF3510" w:rsidRPr="002228E0" w:rsidRDefault="00BF3510" w:rsidP="00877D89">
      <w:pPr>
        <w:pStyle w:val="berschrift2"/>
      </w:pPr>
      <w:bookmarkStart w:id="335" w:name="_Toc62644335"/>
      <w:r w:rsidRPr="002228E0">
        <w:t>Changes from version 1.73 to version 1.74</w:t>
      </w:r>
      <w:bookmarkEnd w:id="335"/>
    </w:p>
    <w:p w14:paraId="518EB604" w14:textId="77777777" w:rsidR="004E52D3" w:rsidRPr="002228E0" w:rsidRDefault="00BF3510" w:rsidP="00CC1B5C">
      <w:r w:rsidRPr="002228E0">
        <w:t>The Swiss Ephemeris is made available under a dual licensing system:</w:t>
      </w:r>
    </w:p>
    <w:p w14:paraId="6AE99DCE" w14:textId="77777777" w:rsidR="00544D0E" w:rsidRPr="002228E0" w:rsidRDefault="00BF3510" w:rsidP="00DE5833">
      <w:pPr>
        <w:pStyle w:val="listlettered"/>
        <w:numPr>
          <w:ilvl w:val="0"/>
          <w:numId w:val="26"/>
        </w:numPr>
        <w:ind w:left="284" w:hanging="284"/>
      </w:pPr>
      <w:r w:rsidRPr="002228E0">
        <w:t>GNU public license version 2 or later</w:t>
      </w:r>
      <w:r w:rsidR="00544D0E" w:rsidRPr="002228E0">
        <w:t>;</w:t>
      </w:r>
    </w:p>
    <w:p w14:paraId="1F57C653" w14:textId="77777777" w:rsidR="00BF3510" w:rsidRPr="002228E0" w:rsidRDefault="00BF3510" w:rsidP="00DE5833">
      <w:pPr>
        <w:pStyle w:val="listlettered"/>
        <w:numPr>
          <w:ilvl w:val="0"/>
          <w:numId w:val="26"/>
        </w:numPr>
        <w:ind w:left="284" w:hanging="284"/>
      </w:pPr>
      <w:r w:rsidRPr="002228E0">
        <w:t>Swiss Ephemeris Professional License</w:t>
      </w:r>
      <w:r w:rsidR="00544D0E" w:rsidRPr="002228E0">
        <w:t>.</w:t>
      </w:r>
    </w:p>
    <w:p w14:paraId="05601395" w14:textId="77777777" w:rsidR="00283E02" w:rsidRPr="002228E0" w:rsidRDefault="00BF3510" w:rsidP="00CC1B5C">
      <w:r w:rsidRPr="002228E0">
        <w:t>For more details, see at the beginning of this file and at the beginning of every source code file.</w:t>
      </w:r>
    </w:p>
    <w:p w14:paraId="51DBDBCC" w14:textId="77777777" w:rsidR="00BF3510" w:rsidRPr="002228E0" w:rsidRDefault="00BF3510" w:rsidP="00CC1B5C">
      <w:r w:rsidRPr="002228E0">
        <w:t>Minor bug fixes:</w:t>
      </w:r>
    </w:p>
    <w:p w14:paraId="7A8C0270" w14:textId="77777777" w:rsidR="00BF3510" w:rsidRPr="002228E0" w:rsidRDefault="00BF3510" w:rsidP="00544D0E">
      <w:pPr>
        <w:pStyle w:val="ListBullet1"/>
        <w:ind w:left="284" w:hanging="284"/>
      </w:pPr>
      <w:r w:rsidRPr="002228E0">
        <w:t>Bug in swe_fixstars_mag() fixed.</w:t>
      </w:r>
    </w:p>
    <w:p w14:paraId="68468104" w14:textId="77777777" w:rsidR="00283E02" w:rsidRPr="002228E0" w:rsidRDefault="00BF3510" w:rsidP="00544D0E">
      <w:pPr>
        <w:pStyle w:val="ListBullet1"/>
        <w:ind w:left="284" w:hanging="284"/>
      </w:pPr>
      <w:r w:rsidRPr="002228E0">
        <w:t>Bug in swe_nod_aps() fixed. With retrograde asteroids (20461 Dioretsa, 65407 2002RP120), the calculation of perihelion and aphelion was not correct.</w:t>
      </w:r>
    </w:p>
    <w:p w14:paraId="73D059E1" w14:textId="77777777" w:rsidR="00BF3510" w:rsidRPr="002228E0" w:rsidRDefault="00BF3510" w:rsidP="00544D0E">
      <w:pPr>
        <w:pStyle w:val="ListBullet1"/>
        <w:ind w:left="284" w:hanging="284"/>
      </w:pPr>
      <w:r w:rsidRPr="002228E0">
        <w:t>The ephemeris of asteroid 65407 2002RP120 was updated. It had been wrong before 17 June 2008.</w:t>
      </w:r>
    </w:p>
    <w:p w14:paraId="1B150E5E" w14:textId="77777777" w:rsidR="00BF3510" w:rsidRPr="002228E0" w:rsidRDefault="00BF3510" w:rsidP="00877D89">
      <w:pPr>
        <w:pStyle w:val="berschrift2"/>
      </w:pPr>
      <w:bookmarkStart w:id="336" w:name="_Toc62644336"/>
      <w:r w:rsidRPr="002228E0">
        <w:t>Changes from version 1.72 to version 1.73</w:t>
      </w:r>
      <w:bookmarkEnd w:id="336"/>
    </w:p>
    <w:p w14:paraId="11D4E8EB" w14:textId="77777777" w:rsidR="00BF3510" w:rsidRPr="002228E0" w:rsidRDefault="00BF3510" w:rsidP="00CC1B5C">
      <w:pPr>
        <w:rPr>
          <w:shd w:val="clear" w:color="auto" w:fill="FFFF00"/>
        </w:rPr>
      </w:pPr>
      <w:r w:rsidRPr="002228E0">
        <w:rPr>
          <w:shd w:val="clear" w:color="auto" w:fill="FFFF00"/>
        </w:rPr>
        <w:t>New features:</w:t>
      </w:r>
    </w:p>
    <w:p w14:paraId="2FF83EC3" w14:textId="77777777" w:rsidR="00BF3510" w:rsidRPr="002228E0" w:rsidRDefault="00BF3510" w:rsidP="00544D0E">
      <w:pPr>
        <w:pStyle w:val="ListBullet1"/>
        <w:ind w:left="284" w:hanging="284"/>
      </w:pPr>
      <w:r w:rsidRPr="002228E0">
        <w:t>Whole Sign houses implemented (W)</w:t>
      </w:r>
    </w:p>
    <w:p w14:paraId="618C8BF0" w14:textId="77777777" w:rsidR="00BF3510" w:rsidRPr="002228E0" w:rsidRDefault="00BF3510" w:rsidP="00544D0E">
      <w:pPr>
        <w:pStyle w:val="ListBullet1"/>
        <w:ind w:left="284" w:hanging="284"/>
      </w:pPr>
      <w:r w:rsidRPr="002228E0">
        <w:t>swe_house_pos() now also handles Alcabitius house method</w:t>
      </w:r>
    </w:p>
    <w:p w14:paraId="67E172DE" w14:textId="77777777" w:rsidR="00283E02" w:rsidRPr="002228E0" w:rsidRDefault="00BF3510" w:rsidP="00544D0E">
      <w:pPr>
        <w:pStyle w:val="ListBullet1"/>
        <w:ind w:left="284" w:hanging="284"/>
      </w:pPr>
      <w:r w:rsidRPr="002228E0">
        <w:t>function swe_fixstars_mag() provides fixed stars magnitudes</w:t>
      </w:r>
    </w:p>
    <w:p w14:paraId="4F009214" w14:textId="77777777" w:rsidR="00BF3510" w:rsidRPr="002228E0" w:rsidRDefault="00BF3510" w:rsidP="00877D89">
      <w:pPr>
        <w:pStyle w:val="berschrift2"/>
      </w:pPr>
      <w:bookmarkStart w:id="337" w:name="_Toc62644337"/>
      <w:r w:rsidRPr="002228E0">
        <w:t>Changes from version 1.71 to version 1.72</w:t>
      </w:r>
      <w:bookmarkEnd w:id="337"/>
    </w:p>
    <w:p w14:paraId="63F0E487" w14:textId="77777777" w:rsidR="00BF3510" w:rsidRPr="002228E0" w:rsidRDefault="00BF3510" w:rsidP="00544D0E">
      <w:pPr>
        <w:pStyle w:val="ListBullet1"/>
        <w:ind w:left="284" w:hanging="284"/>
      </w:pPr>
      <w:r w:rsidRPr="002228E0">
        <w:t>Delta T values for recent years were updated</w:t>
      </w:r>
    </w:p>
    <w:p w14:paraId="2B7BF206" w14:textId="77777777" w:rsidR="00BF3510" w:rsidRPr="002228E0" w:rsidRDefault="00BF3510" w:rsidP="00544D0E">
      <w:pPr>
        <w:pStyle w:val="ListBullet1"/>
        <w:ind w:left="284" w:hanging="284"/>
      </w:pPr>
      <w:r w:rsidRPr="002228E0">
        <w:t>Delta T calculation before 1600 was updated to Morrison/Stephenson 2004..</w:t>
      </w:r>
    </w:p>
    <w:p w14:paraId="4D00A7FF" w14:textId="1D08ECAF" w:rsidR="004E52D3" w:rsidRPr="002228E0" w:rsidRDefault="00BF3510" w:rsidP="00544D0E">
      <w:pPr>
        <w:pStyle w:val="ListBullet1"/>
        <w:ind w:left="284" w:hanging="284"/>
      </w:pPr>
      <w:r w:rsidRPr="002228E0">
        <w:t>New function swe_refrac_extended(), in cooperation with archeoastronomer Victor</w:t>
      </w:r>
      <w:r w:rsidR="00446B06" w:rsidRPr="002228E0">
        <w:t xml:space="preserve"> </w:t>
      </w:r>
      <w:r w:rsidRPr="002228E0">
        <w:t>Reijs.</w:t>
      </w:r>
    </w:p>
    <w:p w14:paraId="2D39B6FB" w14:textId="77777777" w:rsidR="00BF3510" w:rsidRPr="002228E0" w:rsidRDefault="00BF3510" w:rsidP="00CC1B5C">
      <w:r w:rsidRPr="002228E0">
        <w:t>This function allows correct calculation of refraction for altitudes above sea &gt; 0, where the ideal horizon and</w:t>
      </w:r>
      <w:r w:rsidR="00BF74A0" w:rsidRPr="002228E0">
        <w:t xml:space="preserve"> p</w:t>
      </w:r>
      <w:r w:rsidRPr="002228E0">
        <w:t>lanets that are visible may have a negative height.</w:t>
      </w:r>
    </w:p>
    <w:p w14:paraId="1A2D90C1" w14:textId="77777777" w:rsidR="00283E02" w:rsidRPr="002228E0" w:rsidRDefault="00BF3510" w:rsidP="00544D0E">
      <w:pPr>
        <w:pStyle w:val="ListBullet1"/>
        <w:ind w:left="284" w:hanging="284"/>
      </w:pPr>
      <w:r w:rsidRPr="002228E0">
        <w:lastRenderedPageBreak/>
        <w:t>Minor bugs in swe_lun_occult_when_glob() and swe_lun_eclipse_how() were fixed.</w:t>
      </w:r>
    </w:p>
    <w:p w14:paraId="61170039" w14:textId="77777777" w:rsidR="00BF3510" w:rsidRPr="002228E0" w:rsidRDefault="00BF3510" w:rsidP="00877D89">
      <w:pPr>
        <w:pStyle w:val="berschrift2"/>
      </w:pPr>
      <w:bookmarkStart w:id="338" w:name="_Toc62644338"/>
      <w:r w:rsidRPr="002228E0">
        <w:t>Changes from version 1.70.03 to version 1.71</w:t>
      </w:r>
      <w:bookmarkEnd w:id="338"/>
    </w:p>
    <w:p w14:paraId="4A7068D1" w14:textId="77777777" w:rsidR="00BF3510" w:rsidRPr="002228E0" w:rsidRDefault="00BF3510" w:rsidP="00CC1B5C">
      <w:r w:rsidRPr="002228E0">
        <w:t>In September 2006, Pluto was introduced to the minor planet catalogue and given the catalogue number 134340.</w:t>
      </w:r>
    </w:p>
    <w:p w14:paraId="5571F929" w14:textId="77777777" w:rsidR="00283E02" w:rsidRPr="002228E0" w:rsidRDefault="00BF3510" w:rsidP="00CC1B5C">
      <w:r w:rsidRPr="002228E0">
        <w:t>The numerical integrator we use to generate minor planet ephemerides would crash with 134340 Pluto, because Pluto is one of those planets whose gravitational perturbations are used for the numerical integration. Instead of fixing the numerical integrator for this special case, we chang</w:t>
      </w:r>
      <w:r w:rsidR="00445A0C" w:rsidRPr="002228E0">
        <w:t>ed</w:t>
      </w:r>
      <w:r w:rsidRPr="002228E0">
        <w:t xml:space="preserve"> the Swiss Ephemeris functions in such a way that they treat minor planet 134340 Pluto (ipl=SE_AST_OFFSET+134340) as our main body Pluto (ipl=SE_PLUTO=9). This also results in a slightly better precision for 134340 Pluto.</w:t>
      </w:r>
    </w:p>
    <w:p w14:paraId="10706E91" w14:textId="77777777" w:rsidR="00BF3510" w:rsidRPr="002228E0" w:rsidRDefault="00BF3510" w:rsidP="00CC1B5C">
      <w:r w:rsidRPr="002228E0">
        <w:t>Swiss Ephemeris versions prior to 1.71 are not able to do any calculations for minor planet number 134340.</w:t>
      </w:r>
    </w:p>
    <w:p w14:paraId="444E6DE4" w14:textId="77777777" w:rsidR="00BF3510" w:rsidRPr="002228E0" w:rsidRDefault="00BF3510" w:rsidP="00877D89">
      <w:pPr>
        <w:pStyle w:val="berschrift2"/>
      </w:pPr>
      <w:bookmarkStart w:id="339" w:name="_Toc62644339"/>
      <w:r w:rsidRPr="002228E0">
        <w:t>Changes from version 1.70.02 to version 1.70.03</w:t>
      </w:r>
      <w:bookmarkEnd w:id="339"/>
    </w:p>
    <w:p w14:paraId="0FDAAD08" w14:textId="77777777" w:rsidR="00283E02" w:rsidRPr="002228E0" w:rsidRDefault="00BF3510" w:rsidP="00CC1B5C">
      <w:r w:rsidRPr="002228E0">
        <w:t>Bug fixed (in swecl.c: swi_bias()): This bug sometimes resulted in a crash, if the DLL was used and the SEFLG_SPEED was not set. It seems that the error happened only with the DLL and did not appear, when the Swiss Ephemeris C code was directly linked to the application.</w:t>
      </w:r>
    </w:p>
    <w:p w14:paraId="532CC048" w14:textId="77777777" w:rsidR="00BF3510" w:rsidRPr="002228E0" w:rsidRDefault="00BF3510" w:rsidP="00CC1B5C">
      <w:r w:rsidRPr="002228E0">
        <w:t>Code to do with (#define NO_MOSHIER</w:t>
      </w:r>
      <w:r w:rsidR="007F40B2" w:rsidRPr="002228E0">
        <w:t>)</w:t>
      </w:r>
      <w:r w:rsidRPr="002228E0">
        <w:t xml:space="preserve"> wa</w:t>
      </w:r>
      <w:r w:rsidR="00BF74A0" w:rsidRPr="002228E0">
        <w:t>s</w:t>
      </w:r>
      <w:r w:rsidRPr="002228E0">
        <w:t xml:space="preserve"> removed.</w:t>
      </w:r>
    </w:p>
    <w:p w14:paraId="76D962B8" w14:textId="77777777" w:rsidR="00BF3510" w:rsidRPr="002228E0" w:rsidRDefault="00BF3510" w:rsidP="00877D89">
      <w:pPr>
        <w:pStyle w:val="berschrift2"/>
      </w:pPr>
      <w:bookmarkStart w:id="340" w:name="_Toc62644340"/>
      <w:r w:rsidRPr="002228E0">
        <w:t>Changes from version 1.70.01 to version 1.70.02</w:t>
      </w:r>
      <w:bookmarkEnd w:id="340"/>
    </w:p>
    <w:p w14:paraId="0CAD2183" w14:textId="77777777" w:rsidR="00BF3510" w:rsidRPr="002228E0" w:rsidRDefault="00BF3510" w:rsidP="00CC1B5C">
      <w:r w:rsidRPr="002228E0">
        <w:t>Bug fixed in speed calculation for interpolated lunar apsides. With ephemeris positions close to 0 Aries, speed calculations were completely wrong. E.g. swetest -pc -bj3670817.276275689 (speed = 1448042° !)</w:t>
      </w:r>
    </w:p>
    <w:p w14:paraId="68EB4B05" w14:textId="77777777" w:rsidR="00283E02" w:rsidRPr="002228E0" w:rsidRDefault="00BF3510" w:rsidP="00CC1B5C">
      <w:r w:rsidRPr="002228E0">
        <w:t>Thanks, once more, to Thomas Mack, for testing the software so well.</w:t>
      </w:r>
    </w:p>
    <w:p w14:paraId="25A9F402" w14:textId="77777777" w:rsidR="00BF3510" w:rsidRPr="002228E0" w:rsidRDefault="00BF3510" w:rsidP="00877D89">
      <w:pPr>
        <w:pStyle w:val="berschrift2"/>
      </w:pPr>
      <w:bookmarkStart w:id="341" w:name="_Toc62644341"/>
      <w:r w:rsidRPr="002228E0">
        <w:t>Changes from version 1.70.00 to version 1.70.01</w:t>
      </w:r>
      <w:bookmarkEnd w:id="341"/>
    </w:p>
    <w:p w14:paraId="0402A781" w14:textId="77777777" w:rsidR="00283E02" w:rsidRPr="002228E0" w:rsidRDefault="00BF3510" w:rsidP="00CC1B5C">
      <w:r w:rsidRPr="002228E0">
        <w:t>Bug fixed in speed calculation for interpolated lunar apsides. Bug could result in program crashes if the speed flag was set.</w:t>
      </w:r>
    </w:p>
    <w:p w14:paraId="74E0AADF" w14:textId="77777777" w:rsidR="00BF3510" w:rsidRPr="002228E0" w:rsidRDefault="00BF3510" w:rsidP="00877D89">
      <w:pPr>
        <w:pStyle w:val="berschrift2"/>
      </w:pPr>
      <w:bookmarkStart w:id="342" w:name="_Toc62644342"/>
      <w:r w:rsidRPr="002228E0">
        <w:t>Changes from version 1.67 to version 1.70</w:t>
      </w:r>
      <w:bookmarkEnd w:id="342"/>
    </w:p>
    <w:p w14:paraId="6A0810E4" w14:textId="77777777" w:rsidR="00BF3510" w:rsidRPr="002228E0" w:rsidRDefault="00BF3510" w:rsidP="00CC1B5C">
      <w:pPr>
        <w:rPr>
          <w:shd w:val="clear" w:color="auto" w:fill="FFFF00"/>
        </w:rPr>
      </w:pPr>
      <w:r w:rsidRPr="002228E0">
        <w:rPr>
          <w:shd w:val="clear" w:color="auto" w:fill="FFFF00"/>
        </w:rPr>
        <w:t>Update of algorithms to IAU standard recommendations:</w:t>
      </w:r>
    </w:p>
    <w:p w14:paraId="527CD99D" w14:textId="77777777" w:rsidR="00BF3510" w:rsidRPr="002228E0" w:rsidRDefault="00BF3510" w:rsidP="00CC1B5C">
      <w:r w:rsidRPr="002228E0">
        <w:t>All relevant IAU resolutions up to 2005 have been implemented. These include:</w:t>
      </w:r>
    </w:p>
    <w:p w14:paraId="1AB52D43" w14:textId="77777777" w:rsidR="00BF3510" w:rsidRPr="002228E0" w:rsidRDefault="00BF3510" w:rsidP="00544D0E">
      <w:pPr>
        <w:pStyle w:val="ListBullet1"/>
        <w:ind w:left="284" w:hanging="284"/>
      </w:pPr>
      <w:r w:rsidRPr="002228E0">
        <w:t>the "frame bias" rotation from the JPL reference system ICRS to J2000. The correction of position ~= 0.0068 arc sec in right ascension.</w:t>
      </w:r>
    </w:p>
    <w:p w14:paraId="339612EC" w14:textId="77777777" w:rsidR="00BF3510" w:rsidRPr="002228E0" w:rsidRDefault="00BF3510" w:rsidP="00544D0E">
      <w:pPr>
        <w:pStyle w:val="ListBullet1"/>
        <w:ind w:left="284" w:hanging="284"/>
      </w:pPr>
      <w:r w:rsidRPr="002228E0">
        <w:t>the precession model P03 (Capitaine/Wallace/Chapront 2003). The correction in longitude is smaller than 1 arc second from 1000 B.C. on.</w:t>
      </w:r>
    </w:p>
    <w:p w14:paraId="1F60A853" w14:textId="77777777" w:rsidR="00BF3510" w:rsidRPr="002228E0" w:rsidRDefault="00BF3510" w:rsidP="00544D0E">
      <w:pPr>
        <w:pStyle w:val="ListBullet1"/>
        <w:ind w:left="284" w:hanging="284"/>
      </w:pPr>
      <w:r w:rsidRPr="002228E0">
        <w:t>the nutation model IAU2000B (can be switched to IAU2000A)</w:t>
      </w:r>
    </w:p>
    <w:p w14:paraId="5A2641A8" w14:textId="77777777" w:rsidR="00BF3510" w:rsidRPr="002228E0" w:rsidRDefault="00BF3510" w:rsidP="00544D0E">
      <w:pPr>
        <w:pStyle w:val="ListBullet1"/>
        <w:ind w:left="284" w:hanging="284"/>
      </w:pPr>
      <w:r w:rsidRPr="002228E0">
        <w:t>corrections to epsilon</w:t>
      </w:r>
    </w:p>
    <w:p w14:paraId="08B1AB24" w14:textId="77777777" w:rsidR="00BF3510" w:rsidRPr="002228E0" w:rsidRDefault="00BF3510" w:rsidP="00544D0E">
      <w:pPr>
        <w:pStyle w:val="ListBullet1"/>
        <w:ind w:left="284" w:hanging="284"/>
      </w:pPr>
      <w:r w:rsidRPr="002228E0">
        <w:t>corrections to sidereal time</w:t>
      </w:r>
    </w:p>
    <w:p w14:paraId="22FF4724" w14:textId="77777777" w:rsidR="00BF3510" w:rsidRPr="002228E0" w:rsidRDefault="00BF3510" w:rsidP="00544D0E">
      <w:pPr>
        <w:pStyle w:val="ListBullet1"/>
        <w:ind w:left="284" w:hanging="284"/>
      </w:pPr>
      <w:r w:rsidRPr="002228E0">
        <w:t>fixed stars input data can be "J2000" or "ICRS"</w:t>
      </w:r>
    </w:p>
    <w:p w14:paraId="3658F95C" w14:textId="77777777" w:rsidR="00BF3510" w:rsidRPr="002228E0" w:rsidRDefault="00BF3510" w:rsidP="00544D0E">
      <w:pPr>
        <w:pStyle w:val="ListBullet1"/>
        <w:ind w:left="284" w:hanging="284"/>
      </w:pPr>
      <w:r w:rsidRPr="002228E0">
        <w:t>fixed stars conversion FK5 -&gt; J2000, where required</w:t>
      </w:r>
    </w:p>
    <w:p w14:paraId="0E630AA1" w14:textId="77777777" w:rsidR="00283E02" w:rsidRPr="002228E0" w:rsidRDefault="00BF3510" w:rsidP="00544D0E">
      <w:pPr>
        <w:pStyle w:val="ListBullet1"/>
        <w:ind w:left="284" w:hanging="284"/>
      </w:pPr>
      <w:r w:rsidRPr="002228E0">
        <w:t>fixed stars data file was updated with newer data</w:t>
      </w:r>
    </w:p>
    <w:p w14:paraId="089B6B8D" w14:textId="77777777" w:rsidR="00BF3510" w:rsidRPr="002228E0" w:rsidRDefault="00BF3510" w:rsidP="00544D0E">
      <w:pPr>
        <w:pStyle w:val="ListBullet1"/>
        <w:ind w:left="284" w:hanging="284"/>
      </w:pPr>
      <w:r w:rsidRPr="002228E0">
        <w:t>constants in sweph.h updated</w:t>
      </w:r>
    </w:p>
    <w:p w14:paraId="4D79C861" w14:textId="77777777" w:rsidR="00283E02" w:rsidRPr="002228E0" w:rsidRDefault="00BF3510" w:rsidP="00CC1B5C">
      <w:r w:rsidRPr="002228E0">
        <w:t>For more info, see the documentation swisseph.doc, chapters 2.1.2.1-3.</w:t>
      </w:r>
    </w:p>
    <w:p w14:paraId="54090801" w14:textId="77777777" w:rsidR="00BF3510" w:rsidRPr="002228E0" w:rsidRDefault="00BF3510" w:rsidP="00CC1B5C">
      <w:pPr>
        <w:rPr>
          <w:shd w:val="clear" w:color="auto" w:fill="FFFF00"/>
        </w:rPr>
      </w:pPr>
      <w:r w:rsidRPr="002228E0">
        <w:rPr>
          <w:shd w:val="clear" w:color="auto" w:fill="FFFF00"/>
        </w:rPr>
        <w:t>New features:</w:t>
      </w:r>
    </w:p>
    <w:p w14:paraId="7984F53D" w14:textId="77777777" w:rsidR="004E52D3" w:rsidRPr="002228E0" w:rsidRDefault="00BF3510" w:rsidP="00544D0E">
      <w:pPr>
        <w:pStyle w:val="ListBullet1"/>
        <w:ind w:left="284" w:hanging="284"/>
      </w:pPr>
      <w:r w:rsidRPr="002228E0">
        <w:t>Ephemerides of "interpolated lunar apogee and perigee", as published by Dieter Koch in 2000 (swetest -pcg).</w:t>
      </w:r>
    </w:p>
    <w:p w14:paraId="7CC10E0E" w14:textId="77777777" w:rsidR="00BF3510" w:rsidRPr="002228E0" w:rsidRDefault="00BF3510" w:rsidP="00CC1B5C">
      <w:r w:rsidRPr="002228E0">
        <w:t>For more info, see the documentation swisseph.doc, chapter 2.2.4.</w:t>
      </w:r>
    </w:p>
    <w:p w14:paraId="15453AAE" w14:textId="77777777" w:rsidR="004E52D3" w:rsidRPr="002228E0" w:rsidRDefault="00BF3510" w:rsidP="00544D0E">
      <w:pPr>
        <w:pStyle w:val="ListBullet1"/>
        <w:ind w:left="284" w:hanging="284"/>
      </w:pPr>
      <w:r w:rsidRPr="002228E0">
        <w:t>House system according to Bogdan Krusinski (character ‘U’).</w:t>
      </w:r>
    </w:p>
    <w:p w14:paraId="1BE8E7F9" w14:textId="77777777" w:rsidR="00283E02" w:rsidRPr="002228E0" w:rsidRDefault="00BF3510" w:rsidP="00CC1B5C">
      <w:r w:rsidRPr="002228E0">
        <w:t>For more info, see the documentation swisseph.doc, chapter 6.1.13.</w:t>
      </w:r>
    </w:p>
    <w:p w14:paraId="51180F3A" w14:textId="77777777" w:rsidR="00BF3510" w:rsidRPr="002228E0" w:rsidRDefault="00BF3510" w:rsidP="00CC1B5C">
      <w:r w:rsidRPr="002228E0">
        <w:lastRenderedPageBreak/>
        <w:t>Bug fixes:</w:t>
      </w:r>
    </w:p>
    <w:p w14:paraId="230D00C2" w14:textId="77777777" w:rsidR="00283E02" w:rsidRPr="002228E0" w:rsidRDefault="00BF3510" w:rsidP="00544D0E">
      <w:pPr>
        <w:pStyle w:val="ListBullet1"/>
        <w:ind w:left="284" w:hanging="284"/>
      </w:pPr>
      <w:r w:rsidRPr="002228E0">
        <w:t>Calculation of magnitude was wrong with asteroid numbers &lt; 10000 (10-nov-05)</w:t>
      </w:r>
    </w:p>
    <w:p w14:paraId="44E2E067" w14:textId="77777777" w:rsidR="00283E02" w:rsidRPr="002228E0" w:rsidRDefault="00BF3510" w:rsidP="00877D89">
      <w:pPr>
        <w:pStyle w:val="berschrift2"/>
      </w:pPr>
      <w:bookmarkStart w:id="343" w:name="_Toc62644343"/>
      <w:r w:rsidRPr="002228E0">
        <w:t>Changes from version 1.66 to version 1.67</w:t>
      </w:r>
      <w:bookmarkEnd w:id="343"/>
    </w:p>
    <w:p w14:paraId="4EC7A5A9" w14:textId="77777777" w:rsidR="00BF3510" w:rsidRPr="002228E0" w:rsidRDefault="00BF3510" w:rsidP="00CC1B5C">
      <w:r w:rsidRPr="002228E0">
        <w:t>Delta-T updated with new measured values for the years 2003 and 2004, and better estimates for 2005 and 2006.</w:t>
      </w:r>
    </w:p>
    <w:p w14:paraId="5C2B20DB" w14:textId="77777777" w:rsidR="00283E02" w:rsidRPr="002228E0" w:rsidRDefault="00BF3510" w:rsidP="00CC1B5C">
      <w:r w:rsidRPr="002228E0">
        <w:t>Bug fixed #define SE_NFICT_ELEM 15</w:t>
      </w:r>
    </w:p>
    <w:p w14:paraId="7D9850F0" w14:textId="77777777" w:rsidR="00283E02" w:rsidRPr="002228E0" w:rsidRDefault="00BF3510" w:rsidP="00877D89">
      <w:pPr>
        <w:pStyle w:val="berschrift2"/>
      </w:pPr>
      <w:bookmarkStart w:id="344" w:name="_Toc62644344"/>
      <w:r w:rsidRPr="002228E0">
        <w:t>Changes from version 1.65 to version 1.66</w:t>
      </w:r>
      <w:bookmarkEnd w:id="344"/>
    </w:p>
    <w:p w14:paraId="57661028" w14:textId="77777777" w:rsidR="00BF3510" w:rsidRPr="002228E0" w:rsidRDefault="00BF3510" w:rsidP="00CC1B5C">
      <w:pPr>
        <w:rPr>
          <w:shd w:val="clear" w:color="auto" w:fill="FFFF00"/>
        </w:rPr>
      </w:pPr>
      <w:r w:rsidRPr="002228E0">
        <w:rPr>
          <w:shd w:val="clear" w:color="auto" w:fill="FFFF00"/>
        </w:rPr>
        <w:t>New features:</w:t>
      </w:r>
    </w:p>
    <w:p w14:paraId="0186A9DF" w14:textId="77777777" w:rsidR="00BF3510" w:rsidRPr="002228E0" w:rsidRDefault="00BF3510" w:rsidP="00CC1B5C">
      <w:r w:rsidRPr="002228E0">
        <w:t>House system according to Morinus (system ‘M’).</w:t>
      </w:r>
    </w:p>
    <w:p w14:paraId="262F9399" w14:textId="77777777" w:rsidR="00283E02" w:rsidRPr="002228E0" w:rsidRDefault="00BF3510" w:rsidP="00877D89">
      <w:pPr>
        <w:pStyle w:val="berschrift2"/>
      </w:pPr>
      <w:bookmarkStart w:id="345" w:name="_Toc62644345"/>
      <w:r w:rsidRPr="002228E0">
        <w:t>Changes from version 1.64.01 to version 1.65.00</w:t>
      </w:r>
      <w:bookmarkEnd w:id="345"/>
    </w:p>
    <w:p w14:paraId="0A3E2848" w14:textId="77777777" w:rsidR="00283E02" w:rsidRPr="002228E0" w:rsidRDefault="00BF3510" w:rsidP="00544D0E">
      <w:pPr>
        <w:pStyle w:val="ListBullet1"/>
        <w:ind w:left="284" w:hanging="284"/>
      </w:pPr>
      <w:r w:rsidRPr="002228E0">
        <w:t>‘long’ variables were changed to ‘INT32’ for 64-bit compilers.</w:t>
      </w:r>
    </w:p>
    <w:p w14:paraId="0D9C0D04" w14:textId="77777777" w:rsidR="00283E02" w:rsidRPr="002228E0" w:rsidRDefault="00BF3510" w:rsidP="00877D89">
      <w:pPr>
        <w:pStyle w:val="berschrift2"/>
      </w:pPr>
      <w:bookmarkStart w:id="346" w:name="_Toc62644346"/>
      <w:r w:rsidRPr="002228E0">
        <w:t>Changes from version 1.64 to version 1.64.01</w:t>
      </w:r>
      <w:bookmarkEnd w:id="346"/>
    </w:p>
    <w:p w14:paraId="36AC0CC9" w14:textId="77777777" w:rsidR="00BF3510" w:rsidRPr="002228E0" w:rsidRDefault="00BF3510" w:rsidP="00544D0E">
      <w:pPr>
        <w:pStyle w:val="ListBullet1"/>
        <w:ind w:left="284" w:hanging="284"/>
      </w:pPr>
      <w:r w:rsidRPr="002228E0">
        <w:t>Bug fixed in swe_fixstar(). Declinations between –1° and 0° were wrongly taken as positive.</w:t>
      </w:r>
    </w:p>
    <w:p w14:paraId="0173514E" w14:textId="77777777" w:rsidR="00BF3510" w:rsidRPr="002228E0" w:rsidRDefault="00BF3510" w:rsidP="00CC1B5C">
      <w:r w:rsidRPr="002228E0">
        <w:t>Thanks to John Smith, Serbia, who found this bug.</w:t>
      </w:r>
    </w:p>
    <w:p w14:paraId="4002C3B3" w14:textId="77777777" w:rsidR="00283E02" w:rsidRPr="002228E0" w:rsidRDefault="00BF3510" w:rsidP="00544D0E">
      <w:pPr>
        <w:pStyle w:val="ListBullet1"/>
        <w:ind w:left="284" w:hanging="284"/>
      </w:pPr>
      <w:r w:rsidRPr="002228E0">
        <w:t>Several minor bug fixes and cosmetic code improvements suggested by Thomas Mack, Germany.</w:t>
      </w:r>
    </w:p>
    <w:p w14:paraId="451A83DE" w14:textId="77777777" w:rsidR="00283E02" w:rsidRPr="002228E0" w:rsidRDefault="00BF3510" w:rsidP="00CC1B5C">
      <w:r w:rsidRPr="002228E0">
        <w:t>swetest.c: options –po and –pn work now.</w:t>
      </w:r>
    </w:p>
    <w:p w14:paraId="2541B8C9" w14:textId="77777777" w:rsidR="00BF3510" w:rsidRPr="002228E0" w:rsidRDefault="00BF3510" w:rsidP="00CC1B5C">
      <w:r w:rsidRPr="002228E0">
        <w:t>Sweph.c: speed of mean node and mean lunar apogee were wrong in rare cases, near 0 Aries.</w:t>
      </w:r>
    </w:p>
    <w:p w14:paraId="655AC864" w14:textId="77777777" w:rsidR="00283E02" w:rsidRPr="002228E0" w:rsidRDefault="00BF3510" w:rsidP="00877D89">
      <w:pPr>
        <w:pStyle w:val="berschrift2"/>
      </w:pPr>
      <w:bookmarkStart w:id="347" w:name="_Toc62644347"/>
      <w:r w:rsidRPr="002228E0">
        <w:t>Changes from version 1.63 to version 1.64</w:t>
      </w:r>
      <w:bookmarkEnd w:id="347"/>
    </w:p>
    <w:p w14:paraId="66C68835" w14:textId="77777777" w:rsidR="00BF3510" w:rsidRPr="002228E0" w:rsidRDefault="00BF3510" w:rsidP="00CC1B5C">
      <w:pPr>
        <w:rPr>
          <w:shd w:val="clear" w:color="auto" w:fill="FFFF00"/>
        </w:rPr>
      </w:pPr>
      <w:r w:rsidRPr="002228E0">
        <w:rPr>
          <w:shd w:val="clear" w:color="auto" w:fill="FFFF00"/>
        </w:rPr>
        <w:t>New features:</w:t>
      </w:r>
    </w:p>
    <w:p w14:paraId="696437F6" w14:textId="77777777" w:rsidR="00BF3510" w:rsidRPr="002228E0" w:rsidRDefault="00BF3510" w:rsidP="00DE5833">
      <w:pPr>
        <w:pStyle w:val="listnumbered"/>
        <w:numPr>
          <w:ilvl w:val="0"/>
          <w:numId w:val="25"/>
        </w:numPr>
        <w:ind w:left="284" w:hanging="284"/>
      </w:pPr>
      <w:r w:rsidRPr="002228E0">
        <w:t>Gauquelin sectors:</w:t>
      </w:r>
    </w:p>
    <w:p w14:paraId="44C3C8FC" w14:textId="77777777" w:rsidR="00D75E26" w:rsidRPr="002228E0" w:rsidRDefault="00BF3510" w:rsidP="00CC1B5C">
      <w:pPr>
        <w:pStyle w:val="ListBullet1"/>
        <w:ind w:left="284" w:hanging="284"/>
      </w:pPr>
      <w:r w:rsidRPr="002228E0">
        <w:t>swe_houses() etc. can be called with house system character ‘G’ to calculate Gauquelin sector boundaries.</w:t>
      </w:r>
    </w:p>
    <w:p w14:paraId="2602459D" w14:textId="77777777" w:rsidR="00D75E26" w:rsidRPr="002228E0" w:rsidRDefault="00BF3510" w:rsidP="00CC1B5C">
      <w:pPr>
        <w:pStyle w:val="ListBullet1"/>
        <w:ind w:left="284" w:hanging="284"/>
      </w:pPr>
      <w:r w:rsidRPr="002228E0">
        <w:t>swe_house_pos() can be called with house system ‘G’ to calculate sector positions of planets.</w:t>
      </w:r>
    </w:p>
    <w:p w14:paraId="40355840" w14:textId="77777777" w:rsidR="00283E02" w:rsidRPr="002228E0" w:rsidRDefault="00BF3510" w:rsidP="00CC1B5C">
      <w:pPr>
        <w:pStyle w:val="ListBullet1"/>
        <w:ind w:left="284" w:hanging="284"/>
      </w:pPr>
      <w:r w:rsidRPr="002228E0">
        <w:t>swe_gauquelin_sector() is new and calculates Gauquelin sector positions with three methods: without ecl. latitude, with ecl. latitude, from rising and setting.</w:t>
      </w:r>
    </w:p>
    <w:p w14:paraId="59875C46" w14:textId="77777777" w:rsidR="00283E02" w:rsidRPr="002228E0" w:rsidRDefault="00BF3510" w:rsidP="00DE5833">
      <w:pPr>
        <w:pStyle w:val="listnumbered"/>
        <w:numPr>
          <w:ilvl w:val="0"/>
          <w:numId w:val="25"/>
        </w:numPr>
        <w:ind w:left="284" w:hanging="284"/>
      </w:pPr>
      <w:r w:rsidRPr="002228E0">
        <w:t>Waldemath Black Moon elements have been added in seorbel.txt (with thanks to Graham Dawson).</w:t>
      </w:r>
    </w:p>
    <w:p w14:paraId="38EBDF25" w14:textId="77777777" w:rsidR="00BF3510" w:rsidRPr="002228E0" w:rsidRDefault="00BF3510" w:rsidP="00DE5833">
      <w:pPr>
        <w:pStyle w:val="listnumbered"/>
        <w:numPr>
          <w:ilvl w:val="0"/>
          <w:numId w:val="25"/>
        </w:numPr>
        <w:ind w:left="284" w:hanging="284"/>
      </w:pPr>
      <w:r w:rsidRPr="002228E0">
        <w:t>Occultations of the planets and fixed stars by the moon</w:t>
      </w:r>
    </w:p>
    <w:p w14:paraId="4BDC4FA1" w14:textId="77777777" w:rsidR="00BF3510" w:rsidRPr="002228E0" w:rsidRDefault="00BF3510" w:rsidP="00D75E26">
      <w:pPr>
        <w:pStyle w:val="ListBullet1"/>
        <w:ind w:left="284" w:hanging="284"/>
      </w:pPr>
      <w:r w:rsidRPr="002228E0">
        <w:t>swe_lun_occult_when_loc() calculates occultations for a given geographic location</w:t>
      </w:r>
    </w:p>
    <w:p w14:paraId="5DE7AE60" w14:textId="77777777" w:rsidR="00283E02" w:rsidRPr="002228E0" w:rsidRDefault="00BF3510" w:rsidP="00D75E26">
      <w:pPr>
        <w:pStyle w:val="ListBullet1"/>
        <w:ind w:left="284" w:hanging="284"/>
      </w:pPr>
      <w:r w:rsidRPr="002228E0">
        <w:t>swe_lun_occult_when_glob() calculates occultations globally</w:t>
      </w:r>
    </w:p>
    <w:p w14:paraId="1C197F61" w14:textId="77777777" w:rsidR="00283E02" w:rsidRPr="002228E0" w:rsidRDefault="00BF3510" w:rsidP="00DE5833">
      <w:pPr>
        <w:pStyle w:val="listnumbered"/>
        <w:numPr>
          <w:ilvl w:val="0"/>
          <w:numId w:val="25"/>
        </w:numPr>
        <w:ind w:left="284" w:hanging="284"/>
      </w:pPr>
      <w:r w:rsidRPr="002228E0">
        <w:t>Minor bug fixes in swe_fixstar() (Cartesian coordinates), solar eclipse functions, swe_rise_trans()</w:t>
      </w:r>
    </w:p>
    <w:p w14:paraId="1938724D" w14:textId="77777777" w:rsidR="00283E02" w:rsidRPr="002228E0" w:rsidRDefault="00BF3510" w:rsidP="00DE5833">
      <w:pPr>
        <w:pStyle w:val="listnumbered"/>
        <w:numPr>
          <w:ilvl w:val="0"/>
          <w:numId w:val="25"/>
        </w:numPr>
        <w:ind w:left="284" w:hanging="284"/>
      </w:pPr>
      <w:r w:rsidRPr="002228E0">
        <w:t>sweclips.c integrated into swetest.c. Swetest now also calculates eclipses, occultations, risings and settings.</w:t>
      </w:r>
    </w:p>
    <w:p w14:paraId="2585A115" w14:textId="77777777" w:rsidR="00BF3510" w:rsidRPr="002228E0" w:rsidRDefault="00BF3510" w:rsidP="00DE5833">
      <w:pPr>
        <w:pStyle w:val="listnumbered"/>
        <w:numPr>
          <w:ilvl w:val="0"/>
          <w:numId w:val="25"/>
        </w:numPr>
        <w:ind w:left="284" w:hanging="284"/>
      </w:pPr>
      <w:r w:rsidRPr="002228E0">
        <w:t>new Delta T algorithms</w:t>
      </w:r>
    </w:p>
    <w:p w14:paraId="12816372" w14:textId="77777777" w:rsidR="00283E02" w:rsidRPr="002228E0" w:rsidRDefault="00BF3510" w:rsidP="00877D89">
      <w:pPr>
        <w:pStyle w:val="berschrift2"/>
      </w:pPr>
      <w:bookmarkStart w:id="348" w:name="_Toc62644348"/>
      <w:r w:rsidRPr="002228E0">
        <w:t>Changes from version 1.62 to version 1.63</w:t>
      </w:r>
      <w:bookmarkEnd w:id="348"/>
    </w:p>
    <w:p w14:paraId="08D0C477" w14:textId="77777777" w:rsidR="00BF3510" w:rsidRPr="002228E0" w:rsidRDefault="00BF3510" w:rsidP="00CC1B5C">
      <w:pPr>
        <w:rPr>
          <w:shd w:val="clear" w:color="auto" w:fill="FFFF00"/>
        </w:rPr>
      </w:pPr>
      <w:r w:rsidRPr="002228E0">
        <w:rPr>
          <w:shd w:val="clear" w:color="auto" w:fill="FFFF00"/>
        </w:rPr>
        <w:t>New features:</w:t>
      </w:r>
    </w:p>
    <w:p w14:paraId="4C0DB79C" w14:textId="77777777" w:rsidR="00BF3510" w:rsidRPr="002228E0" w:rsidRDefault="00BF3510" w:rsidP="00CC1B5C">
      <w:r w:rsidRPr="002228E0">
        <w:t>The option –house was added to swetest.c so that swetest.exe can now be used to compute complete horoscopes in textual mode.</w:t>
      </w:r>
    </w:p>
    <w:p w14:paraId="4549C638" w14:textId="77777777" w:rsidR="00BF3510" w:rsidRPr="002228E0" w:rsidRDefault="00BF3510" w:rsidP="00CC1B5C">
      <w:r w:rsidRPr="002228E0">
        <w:t>Bu</w:t>
      </w:r>
      <w:r w:rsidR="00445A0C" w:rsidRPr="002228E0">
        <w:t>g</w:t>
      </w:r>
      <w:r w:rsidRPr="002228E0">
        <w:t xml:space="preserve"> fix: a minor bug in function swe_co_trans was fixed. It never had an effect.</w:t>
      </w:r>
    </w:p>
    <w:p w14:paraId="3A46376C" w14:textId="77777777" w:rsidR="00283E02" w:rsidRPr="002228E0" w:rsidRDefault="00BF3510" w:rsidP="00877D89">
      <w:pPr>
        <w:pStyle w:val="berschrift2"/>
      </w:pPr>
      <w:bookmarkStart w:id="349" w:name="_Toc62644349"/>
      <w:r w:rsidRPr="002228E0">
        <w:lastRenderedPageBreak/>
        <w:t>Changes from version 1.61.03 to version 1.62</w:t>
      </w:r>
      <w:bookmarkEnd w:id="349"/>
    </w:p>
    <w:p w14:paraId="32C90559" w14:textId="77777777" w:rsidR="00BF3510" w:rsidRPr="002228E0" w:rsidRDefault="00BF3510" w:rsidP="00CC1B5C">
      <w:pPr>
        <w:rPr>
          <w:shd w:val="clear" w:color="auto" w:fill="FFFF00"/>
        </w:rPr>
      </w:pPr>
      <w:r w:rsidRPr="002228E0">
        <w:rPr>
          <w:shd w:val="clear" w:color="auto" w:fill="FFFF00"/>
        </w:rPr>
        <w:t>New features:</w:t>
      </w:r>
    </w:p>
    <w:p w14:paraId="64DEFC60" w14:textId="77777777" w:rsidR="00BF3510" w:rsidRPr="002228E0" w:rsidRDefault="00BF3510" w:rsidP="00DE5833">
      <w:pPr>
        <w:pStyle w:val="listnumbered"/>
        <w:numPr>
          <w:ilvl w:val="0"/>
          <w:numId w:val="20"/>
        </w:numPr>
        <w:ind w:left="284" w:hanging="284"/>
      </w:pPr>
      <w:r w:rsidRPr="002228E0">
        <w:t xml:space="preserve">Elements for hypothetical bodies that move around the </w:t>
      </w:r>
      <w:r w:rsidR="009B68B0" w:rsidRPr="002228E0">
        <w:t>Earth</w:t>
      </w:r>
      <w:r w:rsidRPr="002228E0">
        <w:t xml:space="preserve"> (e.g. Selena/White Moon) can be added to the file seorbel.txt.</w:t>
      </w:r>
    </w:p>
    <w:p w14:paraId="5984CEEF" w14:textId="77777777" w:rsidR="00283E02" w:rsidRPr="002228E0" w:rsidRDefault="00BF3510" w:rsidP="00DE5833">
      <w:pPr>
        <w:pStyle w:val="listnumbered"/>
        <w:numPr>
          <w:ilvl w:val="0"/>
          <w:numId w:val="20"/>
        </w:numPr>
        <w:ind w:left="284" w:hanging="284"/>
      </w:pPr>
      <w:r w:rsidRPr="002228E0">
        <w:t>The software will be able to read asteroid files &gt; 55535.</w:t>
      </w:r>
    </w:p>
    <w:p w14:paraId="57037B6B" w14:textId="77777777" w:rsidR="00283E02" w:rsidRPr="002228E0" w:rsidRDefault="00BF3510" w:rsidP="00CC1B5C">
      <w:r w:rsidRPr="002228E0">
        <w:t>Bug fixes:</w:t>
      </w:r>
    </w:p>
    <w:p w14:paraId="3BA2947C" w14:textId="77777777" w:rsidR="00BF3510" w:rsidRPr="002228E0" w:rsidRDefault="00BF3510" w:rsidP="00DE5833">
      <w:pPr>
        <w:pStyle w:val="listnumbered"/>
        <w:numPr>
          <w:ilvl w:val="0"/>
          <w:numId w:val="21"/>
        </w:numPr>
        <w:ind w:left="284" w:hanging="284"/>
      </w:pPr>
      <w:r w:rsidRPr="002228E0">
        <w:t>error in geocentric planetary descending nodes fixed</w:t>
      </w:r>
    </w:p>
    <w:p w14:paraId="67272000" w14:textId="77777777" w:rsidR="00BF3510" w:rsidRPr="002228E0" w:rsidRDefault="00BF3510" w:rsidP="00DE5833">
      <w:pPr>
        <w:pStyle w:val="listnumbered"/>
        <w:numPr>
          <w:ilvl w:val="0"/>
          <w:numId w:val="20"/>
        </w:numPr>
        <w:ind w:left="284" w:hanging="284"/>
      </w:pPr>
      <w:r w:rsidRPr="002228E0">
        <w:t>swe_calc() now allows hypothetical planets beyond SE_FICT_OFFSET + 15</w:t>
      </w:r>
    </w:p>
    <w:p w14:paraId="6303A0BA" w14:textId="77777777" w:rsidR="00BF3510" w:rsidRPr="002228E0" w:rsidRDefault="00BF3510" w:rsidP="00DE5833">
      <w:pPr>
        <w:pStyle w:val="listnumbered"/>
        <w:numPr>
          <w:ilvl w:val="0"/>
          <w:numId w:val="20"/>
        </w:numPr>
        <w:ind w:left="284" w:hanging="284"/>
      </w:pPr>
      <w:r w:rsidRPr="002228E0">
        <w:t>position of hypothetical planets slightly corrected (&lt; 0.01 arc second)</w:t>
      </w:r>
    </w:p>
    <w:p w14:paraId="1D39DBA9" w14:textId="77777777" w:rsidR="00283E02" w:rsidRPr="002228E0" w:rsidRDefault="00BF3510" w:rsidP="00877D89">
      <w:pPr>
        <w:pStyle w:val="berschrift2"/>
      </w:pPr>
      <w:bookmarkStart w:id="350" w:name="_Toc62644350"/>
      <w:r w:rsidRPr="002228E0">
        <w:t>Changes from version 1.61 to 1.61.01</w:t>
      </w:r>
      <w:bookmarkEnd w:id="350"/>
    </w:p>
    <w:p w14:paraId="4FAC9EF0" w14:textId="77777777" w:rsidR="00BF3510" w:rsidRPr="002228E0" w:rsidRDefault="00BF3510" w:rsidP="00CC1B5C">
      <w:pPr>
        <w:rPr>
          <w:shd w:val="clear" w:color="auto" w:fill="FFFF00"/>
        </w:rPr>
      </w:pPr>
      <w:r w:rsidRPr="002228E0">
        <w:rPr>
          <w:shd w:val="clear" w:color="auto" w:fill="FFFF00"/>
        </w:rPr>
        <w:t>New features:</w:t>
      </w:r>
    </w:p>
    <w:p w14:paraId="2C5A2E09" w14:textId="77777777" w:rsidR="00283E02" w:rsidRPr="002228E0" w:rsidRDefault="00BF3510" w:rsidP="00DE5833">
      <w:pPr>
        <w:pStyle w:val="listnumbered"/>
        <w:numPr>
          <w:ilvl w:val="0"/>
          <w:numId w:val="22"/>
        </w:numPr>
        <w:ind w:left="284" w:hanging="284"/>
      </w:pPr>
      <w:r w:rsidRPr="002228E0">
        <w:t>swe_houses and swe_houses_armc now supports the Alcabitus house system. The function swe_house_pos() does not yet, because we wanted to release quickly on user request.</w:t>
      </w:r>
    </w:p>
    <w:p w14:paraId="1AA4E8BD" w14:textId="77777777" w:rsidR="00283E02" w:rsidRPr="002228E0" w:rsidRDefault="00BF3510" w:rsidP="00877D89">
      <w:pPr>
        <w:pStyle w:val="berschrift2"/>
      </w:pPr>
      <w:bookmarkStart w:id="351" w:name="_Toc62644351"/>
      <w:r w:rsidRPr="002228E0">
        <w:t>Changes from version 1.60 to 1.61</w:t>
      </w:r>
      <w:bookmarkEnd w:id="351"/>
    </w:p>
    <w:p w14:paraId="4381497E" w14:textId="77777777" w:rsidR="00BF3510" w:rsidRPr="002228E0" w:rsidRDefault="00BF3510" w:rsidP="00CC1B5C">
      <w:pPr>
        <w:rPr>
          <w:shd w:val="clear" w:color="auto" w:fill="FFFF00"/>
        </w:rPr>
      </w:pPr>
      <w:r w:rsidRPr="002228E0">
        <w:rPr>
          <w:shd w:val="clear" w:color="auto" w:fill="FFFF00"/>
        </w:rPr>
        <w:t>New features:</w:t>
      </w:r>
    </w:p>
    <w:p w14:paraId="51ED2E67" w14:textId="77777777" w:rsidR="00283E02" w:rsidRPr="002228E0" w:rsidRDefault="00BF3510" w:rsidP="00DE5833">
      <w:pPr>
        <w:pStyle w:val="listnumbered"/>
        <w:numPr>
          <w:ilvl w:val="0"/>
          <w:numId w:val="23"/>
        </w:numPr>
        <w:ind w:left="284" w:hanging="284"/>
      </w:pPr>
      <w:r w:rsidRPr="002228E0">
        <w:t>Function swe_rise_trans(): Risings and settings also for disc center and without refraction</w:t>
      </w:r>
    </w:p>
    <w:p w14:paraId="131A1823" w14:textId="77777777" w:rsidR="00BF3510" w:rsidRPr="002228E0" w:rsidRDefault="00BF3510" w:rsidP="00DE5833">
      <w:pPr>
        <w:pStyle w:val="listnumbered"/>
        <w:numPr>
          <w:ilvl w:val="0"/>
          <w:numId w:val="20"/>
        </w:numPr>
        <w:ind w:left="284" w:hanging="284"/>
      </w:pPr>
      <w:r w:rsidRPr="002228E0">
        <w:t>“topocentric” house system added to swe_houses() and other house-related functions</w:t>
      </w:r>
    </w:p>
    <w:p w14:paraId="6B1CADB6" w14:textId="77777777" w:rsidR="00BF3510" w:rsidRPr="002228E0" w:rsidRDefault="00BF3510" w:rsidP="00DE5833">
      <w:pPr>
        <w:pStyle w:val="listnumbered"/>
        <w:numPr>
          <w:ilvl w:val="0"/>
          <w:numId w:val="20"/>
        </w:numPr>
        <w:ind w:left="284" w:hanging="284"/>
      </w:pPr>
      <w:r w:rsidRPr="002228E0">
        <w:t>Hypothetical planets (seorbel.txt), orbital elements with t terms are possible now (e.g. for Vulcan according to L.H. Weston)</w:t>
      </w:r>
    </w:p>
    <w:p w14:paraId="46410565" w14:textId="77777777" w:rsidR="00283E02" w:rsidRPr="002228E0" w:rsidRDefault="00BF3510" w:rsidP="00877D89">
      <w:pPr>
        <w:pStyle w:val="berschrift2"/>
      </w:pPr>
      <w:bookmarkStart w:id="352" w:name="_Toc62644352"/>
      <w:r w:rsidRPr="002228E0">
        <w:t>Changes from version 1.51 to 1.60</w:t>
      </w:r>
      <w:bookmarkEnd w:id="352"/>
    </w:p>
    <w:p w14:paraId="4778CB48" w14:textId="77777777" w:rsidR="00BF3510" w:rsidRPr="002228E0" w:rsidRDefault="00BF3510" w:rsidP="00CC1B5C">
      <w:pPr>
        <w:rPr>
          <w:shd w:val="clear" w:color="auto" w:fill="FFFF00"/>
        </w:rPr>
      </w:pPr>
      <w:r w:rsidRPr="002228E0">
        <w:rPr>
          <w:shd w:val="clear" w:color="auto" w:fill="FFFF00"/>
        </w:rPr>
        <w:t>New features:</w:t>
      </w:r>
    </w:p>
    <w:p w14:paraId="001B6FF6" w14:textId="77777777" w:rsidR="008F268B" w:rsidRPr="002228E0" w:rsidRDefault="00BF3510" w:rsidP="00DE5833">
      <w:pPr>
        <w:pStyle w:val="listnumbered"/>
        <w:numPr>
          <w:ilvl w:val="0"/>
          <w:numId w:val="24"/>
        </w:numPr>
        <w:ind w:left="284" w:hanging="284"/>
      </w:pPr>
      <w:r w:rsidRPr="002228E0">
        <w:t>Universal time functions swe_calc_ut(), swe_fixstar_ut(), etc.</w:t>
      </w:r>
    </w:p>
    <w:p w14:paraId="37A2EBF0" w14:textId="77777777" w:rsidR="008F268B" w:rsidRPr="002228E0" w:rsidRDefault="00BF3510" w:rsidP="00DE5833">
      <w:pPr>
        <w:pStyle w:val="listnumbered"/>
        <w:numPr>
          <w:ilvl w:val="0"/>
          <w:numId w:val="20"/>
        </w:numPr>
        <w:ind w:left="284" w:hanging="284"/>
      </w:pPr>
      <w:r w:rsidRPr="002228E0">
        <w:t>Planetary nodes, perihelia, aphelia, focal points</w:t>
      </w:r>
      <w:r w:rsidR="008F268B" w:rsidRPr="002228E0">
        <w:t>.</w:t>
      </w:r>
    </w:p>
    <w:p w14:paraId="0042192E" w14:textId="77777777" w:rsidR="008F268B" w:rsidRPr="002228E0" w:rsidRDefault="00BF3510" w:rsidP="00DE5833">
      <w:pPr>
        <w:pStyle w:val="listnumbered"/>
        <w:numPr>
          <w:ilvl w:val="0"/>
          <w:numId w:val="20"/>
        </w:numPr>
        <w:ind w:left="284" w:hanging="284"/>
      </w:pPr>
      <w:r w:rsidRPr="002228E0">
        <w:t>Risings, settings, and meridian transits of the Moon, planets, asteroids, and stars.</w:t>
      </w:r>
    </w:p>
    <w:p w14:paraId="02CCA40D" w14:textId="77777777" w:rsidR="008F268B" w:rsidRPr="002228E0" w:rsidRDefault="00BF3510" w:rsidP="00DE5833">
      <w:pPr>
        <w:pStyle w:val="listnumbered"/>
        <w:numPr>
          <w:ilvl w:val="0"/>
          <w:numId w:val="20"/>
        </w:numPr>
        <w:ind w:left="284" w:hanging="284"/>
      </w:pPr>
      <w:r w:rsidRPr="002228E0">
        <w:t>Horizontal coordinates (azimuth and altitude)</w:t>
      </w:r>
      <w:r w:rsidR="008F268B" w:rsidRPr="002228E0">
        <w:t>.</w:t>
      </w:r>
    </w:p>
    <w:p w14:paraId="7FBE2BE3" w14:textId="77777777" w:rsidR="008F268B" w:rsidRPr="002228E0" w:rsidRDefault="00BF3510" w:rsidP="00DE5833">
      <w:pPr>
        <w:pStyle w:val="listnumbered"/>
        <w:numPr>
          <w:ilvl w:val="0"/>
          <w:numId w:val="20"/>
        </w:numPr>
        <w:ind w:left="284" w:hanging="284"/>
      </w:pPr>
      <w:r w:rsidRPr="002228E0">
        <w:t>Refraction</w:t>
      </w:r>
      <w:r w:rsidR="008F268B" w:rsidRPr="002228E0">
        <w:t>.</w:t>
      </w:r>
    </w:p>
    <w:p w14:paraId="3DA68F47" w14:textId="77777777" w:rsidR="008F268B" w:rsidRPr="002228E0" w:rsidRDefault="00BF3510" w:rsidP="00DE5833">
      <w:pPr>
        <w:pStyle w:val="listnumbered"/>
        <w:numPr>
          <w:ilvl w:val="0"/>
          <w:numId w:val="20"/>
        </w:numPr>
        <w:ind w:left="284" w:hanging="284"/>
      </w:pPr>
      <w:r w:rsidRPr="002228E0">
        <w:t>User-definable orbital elements</w:t>
      </w:r>
      <w:r w:rsidR="008F268B" w:rsidRPr="002228E0">
        <w:t>.</w:t>
      </w:r>
    </w:p>
    <w:p w14:paraId="39D3591B" w14:textId="77777777" w:rsidR="008F268B" w:rsidRPr="002228E0" w:rsidRDefault="00BF3510" w:rsidP="00DE5833">
      <w:pPr>
        <w:pStyle w:val="listnumbered"/>
        <w:numPr>
          <w:ilvl w:val="0"/>
          <w:numId w:val="20"/>
        </w:numPr>
        <w:ind w:left="284" w:hanging="284"/>
      </w:pPr>
      <w:r w:rsidRPr="002228E0">
        <w:t>Asteroid names can be updated by user</w:t>
      </w:r>
      <w:r w:rsidR="008F268B" w:rsidRPr="002228E0">
        <w:t>.</w:t>
      </w:r>
    </w:p>
    <w:p w14:paraId="7C0E3121" w14:textId="77777777" w:rsidR="00283E02" w:rsidRPr="002228E0" w:rsidRDefault="00BF3510" w:rsidP="00DE5833">
      <w:pPr>
        <w:pStyle w:val="listnumbered"/>
        <w:numPr>
          <w:ilvl w:val="0"/>
          <w:numId w:val="20"/>
        </w:numPr>
        <w:ind w:left="284" w:hanging="284"/>
      </w:pPr>
      <w:r w:rsidRPr="002228E0">
        <w:t>Hitherto missing "Personal Sensitive Points" according to M. Munkasey.</w:t>
      </w:r>
    </w:p>
    <w:p w14:paraId="477FB467" w14:textId="77777777" w:rsidR="00BF3510" w:rsidRPr="002228E0" w:rsidRDefault="00BF3510" w:rsidP="00CC1B5C">
      <w:r w:rsidRPr="002228E0">
        <w:t>Minor bug fixes:</w:t>
      </w:r>
    </w:p>
    <w:p w14:paraId="09389F2D" w14:textId="77777777" w:rsidR="00BF3510" w:rsidRPr="002228E0" w:rsidRDefault="00BF3510" w:rsidP="00791E47">
      <w:pPr>
        <w:pStyle w:val="ListBullet1"/>
        <w:ind w:left="284" w:hanging="284"/>
      </w:pPr>
      <w:r w:rsidRPr="002228E0">
        <w:rPr>
          <w:b/>
          <w:bCs/>
        </w:rPr>
        <w:t xml:space="preserve">Astrometric lunar positions </w:t>
      </w:r>
      <w:r w:rsidRPr="002228E0">
        <w:t>(not relevant for astrology; swe_calc(tjd, SE_MOON, SEFLG_NOABERR)) had a maximum error of about 20 arc sec).</w:t>
      </w:r>
    </w:p>
    <w:p w14:paraId="5C3F26F6" w14:textId="77777777" w:rsidR="00BF3510" w:rsidRPr="002228E0" w:rsidRDefault="00BF3510" w:rsidP="00791E47">
      <w:pPr>
        <w:pStyle w:val="ListBullet1"/>
        <w:ind w:left="284" w:hanging="284"/>
      </w:pPr>
      <w:r w:rsidRPr="002228E0">
        <w:rPr>
          <w:b/>
          <w:bCs/>
        </w:rPr>
        <w:t>Topocentric lunar positions</w:t>
      </w:r>
      <w:r w:rsidRPr="002228E0">
        <w:t xml:space="preserve"> (not relevant for common astrology): the ellipsoid shape of the </w:t>
      </w:r>
      <w:r w:rsidR="009B68B0" w:rsidRPr="002228E0">
        <w:t>Earth</w:t>
      </w:r>
      <w:r w:rsidRPr="002228E0">
        <w:t xml:space="preserve"> was not correctly implemented. This resulted in an error of 2 - 3 arc seconds. The new precision is 0.2 - 0.3 arc seconds, corresponding to about 500 m in geographic location. This is also the precision that Nasa's Horizon system provides for the topocentric moon. The planets are much better, of course.</w:t>
      </w:r>
    </w:p>
    <w:p w14:paraId="7DC68C3F" w14:textId="77777777" w:rsidR="00283E02" w:rsidRPr="002228E0" w:rsidRDefault="00BF3510" w:rsidP="00791E47">
      <w:pPr>
        <w:pStyle w:val="ListBullet1"/>
        <w:ind w:left="284" w:hanging="284"/>
      </w:pPr>
      <w:r w:rsidRPr="002228E0">
        <w:rPr>
          <w:b/>
          <w:bCs/>
        </w:rPr>
        <w:t>Solar eclipse functions</w:t>
      </w:r>
      <w:r w:rsidRPr="002228E0">
        <w:rPr>
          <w:i/>
          <w:iCs/>
        </w:rPr>
        <w:t>:</w:t>
      </w:r>
      <w:r w:rsidRPr="002228E0">
        <w:t xml:space="preserve"> The correction of the topocentric moon and another small bug fix lead to slightly different results of the solar eclipse functions. The improvement is within a few time seconds.</w:t>
      </w:r>
    </w:p>
    <w:p w14:paraId="44FF47C5" w14:textId="77777777" w:rsidR="00BF3510" w:rsidRPr="002228E0" w:rsidRDefault="00BF3510" w:rsidP="00877D89">
      <w:pPr>
        <w:pStyle w:val="berschrift2"/>
      </w:pPr>
      <w:bookmarkStart w:id="353" w:name="_Toc62644353"/>
      <w:r w:rsidRPr="002228E0">
        <w:t>Changes from version 1.50 to 1.51</w:t>
      </w:r>
      <w:bookmarkEnd w:id="353"/>
    </w:p>
    <w:p w14:paraId="10712636" w14:textId="77777777" w:rsidR="00BF3510" w:rsidRPr="002228E0" w:rsidRDefault="00BF3510" w:rsidP="00CC1B5C">
      <w:r w:rsidRPr="002228E0">
        <w:t>Minor bug fixes:</w:t>
      </w:r>
    </w:p>
    <w:p w14:paraId="5FD3B0B2" w14:textId="77777777" w:rsidR="00BF3510" w:rsidRPr="002228E0" w:rsidRDefault="00BF3510" w:rsidP="00791E47">
      <w:pPr>
        <w:pStyle w:val="ListBullet1"/>
        <w:ind w:left="284" w:hanging="284"/>
      </w:pPr>
      <w:r w:rsidRPr="002228E0">
        <w:t xml:space="preserve">J2000 coordinates for the lunar node and osculating apogee corrected. This bug did not affect ordinary computations </w:t>
      </w:r>
      <w:r w:rsidRPr="002228E0">
        <w:lastRenderedPageBreak/>
        <w:t>like ecliptical or equatorial positions.</w:t>
      </w:r>
    </w:p>
    <w:p w14:paraId="572E76A7" w14:textId="77777777" w:rsidR="00BF3510" w:rsidRPr="002228E0" w:rsidRDefault="00BF3510" w:rsidP="00791E47">
      <w:pPr>
        <w:pStyle w:val="ListBullet1"/>
        <w:ind w:left="284" w:hanging="284"/>
      </w:pPr>
      <w:r w:rsidRPr="002228E0">
        <w:t>minor bugs in swetest.c corrected</w:t>
      </w:r>
    </w:p>
    <w:p w14:paraId="2C8AC447" w14:textId="77777777" w:rsidR="00BF3510" w:rsidRPr="002228E0" w:rsidRDefault="00BF3510" w:rsidP="00791E47">
      <w:pPr>
        <w:pStyle w:val="ListBullet1"/>
        <w:ind w:left="284" w:hanging="284"/>
      </w:pPr>
      <w:r w:rsidRPr="002228E0">
        <w:t>sweclips.exe recompiled</w:t>
      </w:r>
    </w:p>
    <w:p w14:paraId="6298A8F0" w14:textId="77777777" w:rsidR="00BF3510" w:rsidRPr="002228E0" w:rsidRDefault="00BF3510" w:rsidP="00791E47">
      <w:pPr>
        <w:pStyle w:val="ListBullet1"/>
        <w:ind w:left="284" w:hanging="284"/>
      </w:pPr>
      <w:r w:rsidRPr="002228E0">
        <w:t>trace DLLs recompiled</w:t>
      </w:r>
    </w:p>
    <w:p w14:paraId="1595F487" w14:textId="77777777" w:rsidR="00BF3510" w:rsidRPr="002228E0" w:rsidRDefault="00BF3510" w:rsidP="00791E47">
      <w:pPr>
        <w:pStyle w:val="ListBullet1"/>
        <w:ind w:left="284" w:hanging="284"/>
      </w:pPr>
      <w:r w:rsidRPr="002228E0">
        <w:t>some VB5 declarations corrected</w:t>
      </w:r>
    </w:p>
    <w:p w14:paraId="34D2A3C1" w14:textId="77777777" w:rsidR="00BF3510" w:rsidRPr="002228E0" w:rsidRDefault="00BF3510" w:rsidP="00877D89">
      <w:pPr>
        <w:pStyle w:val="berschrift2"/>
      </w:pPr>
      <w:bookmarkStart w:id="354" w:name="_Toc62644354"/>
      <w:r w:rsidRPr="002228E0">
        <w:t>Changes from version 1.40 to 1.50</w:t>
      </w:r>
      <w:bookmarkEnd w:id="354"/>
    </w:p>
    <w:p w14:paraId="0FE0EC3F" w14:textId="77777777" w:rsidR="00BF3510" w:rsidRPr="002228E0" w:rsidRDefault="00BF3510" w:rsidP="005D3C75">
      <w:r w:rsidRPr="002228E0">
        <w:rPr>
          <w:shd w:val="clear" w:color="auto" w:fill="FFFF00"/>
        </w:rPr>
        <w:t>New:</w:t>
      </w:r>
      <w:r w:rsidRPr="002228E0">
        <w:rPr>
          <w:color w:val="FF0000"/>
        </w:rPr>
        <w:t xml:space="preserve"> </w:t>
      </w:r>
      <w:r w:rsidRPr="002228E0">
        <w:t>SIDEREAL planetary and house position.</w:t>
      </w:r>
    </w:p>
    <w:p w14:paraId="42D3EB27" w14:textId="77777777" w:rsidR="00BF3510" w:rsidRPr="002228E0" w:rsidRDefault="00BF3510" w:rsidP="005D3C75">
      <w:r w:rsidRPr="002228E0">
        <w:t>The fixed star file fixstars.cat has been improved and enlarged by Valentin Abramov, Tartu, Estonia.</w:t>
      </w:r>
    </w:p>
    <w:p w14:paraId="56F10ED5" w14:textId="77777777" w:rsidR="00BF3510" w:rsidRPr="002228E0" w:rsidRDefault="00BF3510" w:rsidP="005D3C75">
      <w:r w:rsidRPr="002228E0">
        <w:t>Stars have been ordered by constellation. Many names and alternative spellings have been added.</w:t>
      </w:r>
    </w:p>
    <w:p w14:paraId="78D2EF25" w14:textId="77777777" w:rsidR="00BF3510" w:rsidRPr="002228E0" w:rsidRDefault="00BF3510" w:rsidP="005D3C75">
      <w:r w:rsidRPr="002228E0">
        <w:t>Minor bug fix in solar eclipse functions, sometimes relevant in border-line cases annular/total, partial/total.</w:t>
      </w:r>
    </w:p>
    <w:p w14:paraId="4F2D629D" w14:textId="77777777" w:rsidR="00283E02" w:rsidRPr="002228E0" w:rsidRDefault="00BF3510" w:rsidP="005D3C75">
      <w:r w:rsidRPr="002228E0">
        <w:t>J2000 coordinates for the lunar nodes were redefined: In versions before 1.50, the J2000 lunar nodes were the intersection points of the lunar orbit with the ecliptic of 2000. From 1.50 on, they are defined as the intersection points with the ecliptic of date, referred to the coordinate system of the ecliptic of J2000.</w:t>
      </w:r>
    </w:p>
    <w:p w14:paraId="1B2D0AC3" w14:textId="77777777" w:rsidR="00BF3510" w:rsidRPr="002228E0" w:rsidRDefault="00BF3510" w:rsidP="00877D89">
      <w:pPr>
        <w:pStyle w:val="berschrift2"/>
      </w:pPr>
      <w:bookmarkStart w:id="355" w:name="_Toc62644355"/>
      <w:r w:rsidRPr="002228E0">
        <w:t>Changes from version 1.31 to 1.40</w:t>
      </w:r>
      <w:bookmarkEnd w:id="355"/>
    </w:p>
    <w:p w14:paraId="2A0299A2" w14:textId="77777777" w:rsidR="00BF3510" w:rsidRPr="002228E0" w:rsidRDefault="00BF3510" w:rsidP="00CC1B5C">
      <w:r w:rsidRPr="002228E0">
        <w:rPr>
          <w:shd w:val="clear" w:color="auto" w:fill="FFFF00"/>
        </w:rPr>
        <w:t>New:</w:t>
      </w:r>
      <w:r w:rsidRPr="002228E0">
        <w:rPr>
          <w:color w:val="FF0000"/>
        </w:rPr>
        <w:t xml:space="preserve"> </w:t>
      </w:r>
      <w:r w:rsidRPr="002228E0">
        <w:t>Function for several planetary phenomena added</w:t>
      </w:r>
    </w:p>
    <w:p w14:paraId="40CC9792" w14:textId="77777777" w:rsidR="00283E02" w:rsidRPr="002228E0" w:rsidRDefault="00BF3510" w:rsidP="00CC1B5C">
      <w:r w:rsidRPr="002228E0">
        <w:t>Bug fix in swe_sol_ecl_when_glob(). The time for maximum eclipse at local apparent noon (tret[1]) was sometimes wrong. When called from VB5, the program crashed.</w:t>
      </w:r>
    </w:p>
    <w:p w14:paraId="03DF8CF7" w14:textId="77777777" w:rsidR="00BF3510" w:rsidRPr="002228E0" w:rsidRDefault="00BF3510" w:rsidP="00877D89">
      <w:pPr>
        <w:pStyle w:val="berschrift2"/>
      </w:pPr>
      <w:bookmarkStart w:id="356" w:name="_Toc62644356"/>
      <w:r w:rsidRPr="002228E0">
        <w:t>Changes from version 1.30 to 1.31</w:t>
      </w:r>
      <w:bookmarkEnd w:id="356"/>
    </w:p>
    <w:p w14:paraId="322F99CD" w14:textId="77777777" w:rsidR="00BF3510" w:rsidRPr="002228E0" w:rsidRDefault="00BF3510" w:rsidP="00CC1B5C">
      <w:r w:rsidRPr="002228E0">
        <w:rPr>
          <w:shd w:val="clear" w:color="auto" w:fill="FFFF00"/>
        </w:rPr>
        <w:t>New:</w:t>
      </w:r>
      <w:r w:rsidRPr="002228E0">
        <w:t xml:space="preserve"> Eclipse functions added.</w:t>
      </w:r>
    </w:p>
    <w:p w14:paraId="672C1E8B" w14:textId="77777777" w:rsidR="00BF3510" w:rsidRPr="002228E0" w:rsidRDefault="00BF3510" w:rsidP="00CC1B5C">
      <w:r w:rsidRPr="002228E0">
        <w:t>Minor bug fix: with previous versions, the function swe_get_planet_name() got the name wrong, if it was an asteroid name and consisted of two or more words (e.g. Van Gogh)</w:t>
      </w:r>
    </w:p>
    <w:p w14:paraId="229CA8DE" w14:textId="77777777" w:rsidR="00BF3510" w:rsidRPr="002228E0" w:rsidRDefault="00BF3510" w:rsidP="00877D89">
      <w:pPr>
        <w:pStyle w:val="berschrift2"/>
      </w:pPr>
      <w:bookmarkStart w:id="357" w:name="_Toc62644357"/>
      <w:r w:rsidRPr="002228E0">
        <w:t>Changes from version 1.27 to 1.30</w:t>
      </w:r>
      <w:bookmarkEnd w:id="357"/>
    </w:p>
    <w:p w14:paraId="6F07157A" w14:textId="05677421" w:rsidR="00BF3510" w:rsidRPr="002228E0" w:rsidRDefault="00BF3510" w:rsidP="00CC1B5C">
      <w:r w:rsidRPr="002228E0">
        <w:t xml:space="preserve">The time range of the Swiss Ephemeris has been extended by numerical integration. The Swiss Ephemeris now covers the period </w:t>
      </w:r>
      <w:r w:rsidRPr="002228E0">
        <w:rPr>
          <w:b/>
          <w:bCs/>
        </w:rPr>
        <w:t xml:space="preserve">2 Jan 5401 </w:t>
      </w:r>
      <w:r w:rsidR="00E85F55" w:rsidRPr="002228E0">
        <w:rPr>
          <w:b/>
          <w:bCs/>
        </w:rPr>
        <w:t>BCE</w:t>
      </w:r>
      <w:r w:rsidRPr="002228E0">
        <w:t xml:space="preserve"> to </w:t>
      </w:r>
      <w:r w:rsidRPr="002228E0">
        <w:rPr>
          <w:b/>
          <w:bCs/>
        </w:rPr>
        <w:t xml:space="preserve">31 Dec 5399 </w:t>
      </w:r>
      <w:r w:rsidR="00E85F55" w:rsidRPr="002228E0">
        <w:rPr>
          <w:b/>
          <w:bCs/>
        </w:rPr>
        <w:t>CE</w:t>
      </w:r>
      <w:r w:rsidRPr="002228E0">
        <w:t>. To use the extended time range, the appropriate ephemeris files must be downloaded.</w:t>
      </w:r>
    </w:p>
    <w:p w14:paraId="7DCFD86F" w14:textId="147F49EA" w:rsidR="004E52D3" w:rsidRPr="002228E0" w:rsidRDefault="00BF3510" w:rsidP="00CC1B5C">
      <w:r w:rsidRPr="002228E0">
        <w:t xml:space="preserve">In the JPL mode and the Moshier mode the time range remains unchanged at 3000 </w:t>
      </w:r>
      <w:r w:rsidR="00E85F55" w:rsidRPr="002228E0">
        <w:t>BCE</w:t>
      </w:r>
      <w:r w:rsidRPr="002228E0">
        <w:t xml:space="preserve"> to 3000 </w:t>
      </w:r>
      <w:r w:rsidR="00E85F55" w:rsidRPr="002228E0">
        <w:t>CE</w:t>
      </w:r>
      <w:r w:rsidRPr="002228E0">
        <w:t>.</w:t>
      </w:r>
    </w:p>
    <w:p w14:paraId="29AF28EA" w14:textId="77777777" w:rsidR="00283E02" w:rsidRPr="002228E0" w:rsidRDefault="00BF3510" w:rsidP="006A4E53">
      <w:pPr>
        <w:rPr>
          <w:b/>
          <w:bCs/>
          <w:color w:val="C00000"/>
        </w:rPr>
      </w:pPr>
      <w:r w:rsidRPr="002228E0">
        <w:rPr>
          <w:b/>
          <w:bCs/>
          <w:color w:val="FF0000"/>
        </w:rPr>
        <w:t>IMPORTANT</w:t>
      </w:r>
    </w:p>
    <w:p w14:paraId="3FC165F6" w14:textId="25BD210B" w:rsidR="00BF3510" w:rsidRPr="002228E0" w:rsidRDefault="00BF3510" w:rsidP="00CC1B5C">
      <w:r w:rsidRPr="002228E0">
        <w:t xml:space="preserve">Chiron’s ephemeris is now restricted to the time range </w:t>
      </w:r>
      <w:r w:rsidRPr="002228E0">
        <w:rPr>
          <w:b/>
          <w:bCs/>
        </w:rPr>
        <w:t xml:space="preserve">650 </w:t>
      </w:r>
      <w:r w:rsidR="00E85F55" w:rsidRPr="002228E0">
        <w:rPr>
          <w:b/>
          <w:bCs/>
        </w:rPr>
        <w:t>CE</w:t>
      </w:r>
      <w:r w:rsidRPr="002228E0">
        <w:rPr>
          <w:b/>
          <w:bCs/>
        </w:rPr>
        <w:t xml:space="preserve"> – 4650 </w:t>
      </w:r>
      <w:r w:rsidR="00E85F55" w:rsidRPr="002228E0">
        <w:rPr>
          <w:b/>
          <w:bCs/>
        </w:rPr>
        <w:t>CE</w:t>
      </w:r>
      <w:r w:rsidRPr="002228E0">
        <w:t>; for explanations, see swisseph.doc.</w:t>
      </w:r>
    </w:p>
    <w:p w14:paraId="797156BF" w14:textId="77777777" w:rsidR="00BF3510" w:rsidRPr="002228E0" w:rsidRDefault="00BF3510" w:rsidP="00CC1B5C">
      <w:r w:rsidRPr="002228E0">
        <w:t>Outside this time range, Swiss Ephemeris returns an error code and a position value 0. You must handle this situation in your application. There is a similar restriction with Pholus (as with some other asteroids).</w:t>
      </w:r>
    </w:p>
    <w:p w14:paraId="0C19C910" w14:textId="77777777" w:rsidR="00BF3510" w:rsidRPr="002228E0" w:rsidRDefault="00BF3510" w:rsidP="00877D89">
      <w:pPr>
        <w:pStyle w:val="berschrift2"/>
      </w:pPr>
      <w:bookmarkStart w:id="358" w:name="_Toc62644358"/>
      <w:r w:rsidRPr="002228E0">
        <w:t>Changes from version 1.26 to 1.27</w:t>
      </w:r>
      <w:bookmarkEnd w:id="358"/>
    </w:p>
    <w:p w14:paraId="54431F09" w14:textId="77777777" w:rsidR="00283E02" w:rsidRPr="002228E0" w:rsidRDefault="00BF3510" w:rsidP="00CC1B5C">
      <w:r w:rsidRPr="002228E0">
        <w:t>The environment variable SE_EPHE_PATH is now always overriding the call to swe_set_ephe_path() if it is set and contains a value.</w:t>
      </w:r>
    </w:p>
    <w:p w14:paraId="2E0A8D43" w14:textId="77777777" w:rsidR="00BF3510" w:rsidRPr="002228E0" w:rsidRDefault="00BF3510" w:rsidP="00CC1B5C">
      <w:r w:rsidRPr="002228E0">
        <w:t>Both the environment variable and the function argument can now contain a list of directory names where the ephemeris files are looked for. Before this release, they could contain only a single directory name.</w:t>
      </w:r>
    </w:p>
    <w:p w14:paraId="65DA19E1" w14:textId="77777777" w:rsidR="00BF3510" w:rsidRPr="002228E0" w:rsidRDefault="00BF3510" w:rsidP="00877D89">
      <w:pPr>
        <w:pStyle w:val="berschrift2"/>
      </w:pPr>
      <w:bookmarkStart w:id="359" w:name="_Toc62644359"/>
      <w:r w:rsidRPr="002228E0">
        <w:t>Changes from version 1.25 to 1.26</w:t>
      </w:r>
      <w:bookmarkEnd w:id="359"/>
    </w:p>
    <w:p w14:paraId="7B1FC512" w14:textId="77777777" w:rsidR="00283E02" w:rsidRPr="002228E0" w:rsidRDefault="00BF3510" w:rsidP="00791E47">
      <w:pPr>
        <w:pStyle w:val="ListBullet1"/>
        <w:ind w:left="284" w:hanging="284"/>
      </w:pPr>
      <w:r w:rsidRPr="002228E0">
        <w:t>The asteroid subdirectory ephe/asteroid has been split into directories ast0, ast1,... with 1000 asteroid files per directory.</w:t>
      </w:r>
    </w:p>
    <w:p w14:paraId="0CD838CE" w14:textId="77777777" w:rsidR="00BF3510" w:rsidRPr="002228E0" w:rsidRDefault="00BF3510" w:rsidP="00791E47">
      <w:pPr>
        <w:pStyle w:val="ListBullet1"/>
        <w:ind w:left="284" w:hanging="284"/>
      </w:pPr>
      <w:r w:rsidRPr="002228E0">
        <w:t>source code is included with the distribution under the new licensing model</w:t>
      </w:r>
    </w:p>
    <w:p w14:paraId="5E07F4A6" w14:textId="77777777" w:rsidR="00BF3510" w:rsidRPr="002228E0" w:rsidRDefault="00BF3510" w:rsidP="00791E47">
      <w:pPr>
        <w:pStyle w:val="ListBullet1"/>
        <w:ind w:left="284" w:hanging="284"/>
      </w:pPr>
      <w:r w:rsidRPr="002228E0">
        <w:lastRenderedPageBreak/>
        <w:t>the Placalc compatibility API (swepcalc.h) is now documented</w:t>
      </w:r>
    </w:p>
    <w:p w14:paraId="72417EE2" w14:textId="77777777" w:rsidR="00BF3510" w:rsidRPr="002228E0" w:rsidRDefault="00BF3510" w:rsidP="00791E47">
      <w:pPr>
        <w:pStyle w:val="ListBullet1"/>
        <w:ind w:left="284" w:hanging="284"/>
      </w:pPr>
      <w:r w:rsidRPr="002228E0">
        <w:t>There is a new function to compute the equation of time swe_time_equ().</w:t>
      </w:r>
    </w:p>
    <w:p w14:paraId="55ADAA99" w14:textId="77777777" w:rsidR="00BF3510" w:rsidRPr="002228E0" w:rsidRDefault="00BF3510" w:rsidP="00791E47">
      <w:pPr>
        <w:pStyle w:val="ListBullet1"/>
        <w:ind w:left="284" w:hanging="284"/>
      </w:pPr>
      <w:r w:rsidRPr="002228E0">
        <w:t>Improvements of ephemerides:</w:t>
      </w:r>
    </w:p>
    <w:p w14:paraId="02768B39" w14:textId="77777777" w:rsidR="00BF3510" w:rsidRPr="002228E0" w:rsidRDefault="00BF3510" w:rsidP="00791E47">
      <w:pPr>
        <w:pStyle w:val="ListBullet1"/>
        <w:ind w:left="284" w:hanging="284"/>
      </w:pPr>
      <w:r w:rsidRPr="002228E0">
        <w:t xml:space="preserve">ATTENTION: Ephemeris of </w:t>
      </w:r>
      <w:r w:rsidRPr="002228E0">
        <w:rPr>
          <w:b/>
          <w:bCs/>
        </w:rPr>
        <w:t>16 Psyche</w:t>
      </w:r>
      <w:r w:rsidRPr="002228E0">
        <w:t xml:space="preserve"> has been wrong so far ! By a mysterious mistake it has been identical to 3 Juno.</w:t>
      </w:r>
    </w:p>
    <w:p w14:paraId="18C7C2CE" w14:textId="77777777" w:rsidR="00BF3510" w:rsidRPr="002228E0" w:rsidRDefault="00BF3510" w:rsidP="00791E47">
      <w:pPr>
        <w:pStyle w:val="ListBullet1"/>
        <w:ind w:left="284" w:hanging="284"/>
      </w:pPr>
      <w:r w:rsidRPr="002228E0">
        <w:t>Ephemerides of Ceres, Pallas, Vesta, Juno, Chiron and Pholus have been reintegrated, with more recent orbital elements and parameters (e.g. asteroid masses) that are more appropriate to Bowells database of minor planets elements. The differences are small, though.</w:t>
      </w:r>
    </w:p>
    <w:p w14:paraId="42891C0D" w14:textId="77777777" w:rsidR="00BF3510" w:rsidRPr="002228E0" w:rsidRDefault="00BF3510" w:rsidP="00791E47">
      <w:pPr>
        <w:pStyle w:val="ListBullet1"/>
        <w:ind w:left="284" w:hanging="284"/>
        <w:rPr>
          <w:b/>
          <w:bCs/>
        </w:rPr>
      </w:pPr>
      <w:r w:rsidRPr="002228E0">
        <w:t xml:space="preserve">Note that the </w:t>
      </w:r>
      <w:hyperlink w:anchor="_Hlk478116834" w:history="1">
        <w:r w:rsidRPr="002228E0">
          <w:rPr>
            <w:rStyle w:val="Hyperlink"/>
          </w:rPr>
          <w:t>CHIRON</w:t>
        </w:r>
      </w:hyperlink>
      <w:r w:rsidRPr="002228E0">
        <w:t xml:space="preserve"> ephemeris should not be used before </w:t>
      </w:r>
      <w:r w:rsidRPr="002228E0">
        <w:rPr>
          <w:b/>
          <w:bCs/>
        </w:rPr>
        <w:t>700 A.D.</w:t>
      </w:r>
    </w:p>
    <w:p w14:paraId="2105E695" w14:textId="77777777" w:rsidR="00BF3510" w:rsidRPr="002228E0" w:rsidRDefault="00BF3510" w:rsidP="00791E47">
      <w:pPr>
        <w:pStyle w:val="ListBullet1"/>
        <w:ind w:left="284" w:hanging="284"/>
      </w:pPr>
      <w:r w:rsidRPr="002228E0">
        <w:t xml:space="preserve">Minor bug fix in computation of topocentric planet positions. Nutation has not been </w:t>
      </w:r>
      <w:r w:rsidR="00445A0C" w:rsidRPr="002228E0">
        <w:t>correctly</w:t>
      </w:r>
      <w:r w:rsidRPr="002228E0">
        <w:t xml:space="preserve"> considered in observer’s position. This has </w:t>
      </w:r>
      <w:r w:rsidR="00445A0C" w:rsidRPr="002228E0">
        <w:t>led</w:t>
      </w:r>
      <w:r w:rsidRPr="002228E0">
        <w:t xml:space="preserve"> to an error of 1 milliarcsec with the planets and 0.1” with the moon.</w:t>
      </w:r>
    </w:p>
    <w:p w14:paraId="7A6B9D05" w14:textId="77777777" w:rsidR="00283E02" w:rsidRPr="002228E0" w:rsidRDefault="00BF3510" w:rsidP="00791E47">
      <w:pPr>
        <w:pStyle w:val="ListBullet1"/>
        <w:ind w:left="284" w:hanging="284"/>
      </w:pPr>
      <w:r w:rsidRPr="002228E0">
        <w:t xml:space="preserve">We have inactivated the coordinate transformation from </w:t>
      </w:r>
      <w:r w:rsidRPr="002228E0">
        <w:rPr>
          <w:b/>
          <w:bCs/>
        </w:rPr>
        <w:t>IERS</w:t>
      </w:r>
      <w:r w:rsidRPr="002228E0">
        <w:t xml:space="preserve"> to </w:t>
      </w:r>
      <w:r w:rsidRPr="002228E0">
        <w:rPr>
          <w:b/>
          <w:bCs/>
        </w:rPr>
        <w:t>FK5</w:t>
      </w:r>
      <w:r w:rsidRPr="002228E0">
        <w:t>, because there is still no generally accepted algorithm. This results in a difference of a few milliarcsec from former releases.</w:t>
      </w:r>
    </w:p>
    <w:p w14:paraId="0D73C02E" w14:textId="77777777" w:rsidR="00BF3510" w:rsidRPr="002228E0" w:rsidRDefault="00BF3510" w:rsidP="00877D89">
      <w:pPr>
        <w:pStyle w:val="berschrift2"/>
      </w:pPr>
      <w:bookmarkStart w:id="360" w:name="_Toc62644360"/>
      <w:r w:rsidRPr="002228E0">
        <w:t>Changes from version 1.22 to 1.23</w:t>
      </w:r>
      <w:bookmarkEnd w:id="360"/>
    </w:p>
    <w:p w14:paraId="2CA065D3" w14:textId="77777777" w:rsidR="00BF3510" w:rsidRPr="002228E0" w:rsidRDefault="00BF3510" w:rsidP="00791E47">
      <w:pPr>
        <w:pStyle w:val="ListBullet1"/>
        <w:ind w:left="284" w:hanging="284"/>
      </w:pPr>
      <w:r w:rsidRPr="002228E0">
        <w:t>The topocentric flag now also works with the fixed stars. (The effect of diurnal aberration is a few 0.1 arc second.)</w:t>
      </w:r>
    </w:p>
    <w:p w14:paraId="206F2393" w14:textId="77777777" w:rsidR="00BF3510" w:rsidRPr="002228E0" w:rsidRDefault="00BF3510" w:rsidP="00791E47">
      <w:pPr>
        <w:pStyle w:val="ListBullet1"/>
        <w:ind w:left="284" w:hanging="284"/>
      </w:pPr>
      <w:r w:rsidRPr="002228E0">
        <w:t>Bug fix: The return position of swe_cotrans_sp() has been 0, when the input distance was 0.</w:t>
      </w:r>
    </w:p>
    <w:p w14:paraId="62B482A9" w14:textId="77777777" w:rsidR="00BF3510" w:rsidRPr="002228E0" w:rsidRDefault="00BF3510" w:rsidP="00791E47">
      <w:pPr>
        <w:pStyle w:val="ListBullet1"/>
        <w:ind w:left="284" w:hanging="284"/>
      </w:pPr>
      <w:r w:rsidRPr="002228E0">
        <w:t>About 140 asteroids are on the CD.</w:t>
      </w:r>
    </w:p>
    <w:p w14:paraId="42057971" w14:textId="77777777" w:rsidR="00BF3510" w:rsidRPr="002228E0" w:rsidRDefault="00BF3510" w:rsidP="00877D89">
      <w:pPr>
        <w:pStyle w:val="berschrift2"/>
      </w:pPr>
      <w:bookmarkStart w:id="361" w:name="_Toc62644361"/>
      <w:r w:rsidRPr="002228E0">
        <w:t>Changes from version 1.21 to 1.22</w:t>
      </w:r>
      <w:bookmarkEnd w:id="361"/>
    </w:p>
    <w:p w14:paraId="6710BB0A" w14:textId="77777777" w:rsidR="00BF3510" w:rsidRPr="002228E0" w:rsidRDefault="00BF3510" w:rsidP="00791E47">
      <w:pPr>
        <w:pStyle w:val="ListBullet1"/>
        <w:ind w:left="284" w:hanging="284"/>
      </w:pPr>
      <w:r w:rsidRPr="002228E0">
        <w:t>Asteroid ephemerides have been moved to the ephe\asteroid.</w:t>
      </w:r>
    </w:p>
    <w:p w14:paraId="07E46A6B" w14:textId="77777777" w:rsidR="00BF3510" w:rsidRPr="002228E0" w:rsidRDefault="00BF3510" w:rsidP="00791E47">
      <w:pPr>
        <w:pStyle w:val="ListBullet1"/>
        <w:ind w:left="284" w:hanging="284"/>
      </w:pPr>
      <w:r w:rsidRPr="002228E0">
        <w:t>The DLL has been modified in such a way that it can find them there.</w:t>
      </w:r>
    </w:p>
    <w:p w14:paraId="60D3410B" w14:textId="77777777" w:rsidR="00BF3510" w:rsidRPr="002228E0" w:rsidRDefault="00BF3510" w:rsidP="00791E47">
      <w:pPr>
        <w:pStyle w:val="ListBullet1"/>
        <w:ind w:left="284" w:hanging="284"/>
      </w:pPr>
      <w:r w:rsidRPr="002228E0">
        <w:t>All asteroids with catalogue number below 90 are on the CD and a few additional ones.</w:t>
      </w:r>
    </w:p>
    <w:p w14:paraId="2373295A" w14:textId="77777777" w:rsidR="00BF3510" w:rsidRPr="002228E0" w:rsidRDefault="00BF3510" w:rsidP="00877D89">
      <w:pPr>
        <w:pStyle w:val="berschrift2"/>
      </w:pPr>
      <w:bookmarkStart w:id="362" w:name="_Toc62644362"/>
      <w:r w:rsidRPr="002228E0">
        <w:t>Changes from version 1.20 to 1.21</w:t>
      </w:r>
      <w:bookmarkEnd w:id="362"/>
    </w:p>
    <w:p w14:paraId="140619D2" w14:textId="77777777" w:rsidR="00BF3510" w:rsidRPr="002228E0" w:rsidRDefault="00BF3510" w:rsidP="00CC1B5C">
      <w:r w:rsidRPr="002228E0">
        <w:t xml:space="preserve">Sample program and function declarations for </w:t>
      </w:r>
      <w:hyperlink w:anchor="_Hlk478117215" w:history="1">
        <w:r w:rsidRPr="002228E0">
          <w:rPr>
            <w:rStyle w:val="Hyperlink"/>
            <w:sz w:val="22"/>
            <w:szCs w:val="22"/>
          </w:rPr>
          <w:t>Delphi 1.0</w:t>
        </w:r>
        <w:r w:rsidR="00446B06" w:rsidRPr="002228E0">
          <w:rPr>
            <w:rStyle w:val="Hyperlink"/>
            <w:sz w:val="22"/>
            <w:szCs w:val="22"/>
          </w:rPr>
          <w:t xml:space="preserve"> </w:t>
        </w:r>
      </w:hyperlink>
      <w:r w:rsidRPr="002228E0">
        <w:t xml:space="preserve"> added.</w:t>
      </w:r>
    </w:p>
    <w:p w14:paraId="491942A3" w14:textId="77777777" w:rsidR="00BF3510" w:rsidRPr="002228E0" w:rsidRDefault="00BF3510" w:rsidP="00877D89">
      <w:pPr>
        <w:pStyle w:val="berschrift2"/>
      </w:pPr>
      <w:bookmarkStart w:id="363" w:name="_Toc62644363"/>
      <w:r w:rsidRPr="002228E0">
        <w:t>Changes from version 1.11 to 1.20</w:t>
      </w:r>
      <w:bookmarkEnd w:id="363"/>
    </w:p>
    <w:p w14:paraId="691E4DA4" w14:textId="77777777" w:rsidR="00BF3510" w:rsidRPr="002228E0" w:rsidRDefault="00BF3510" w:rsidP="00CC1B5C">
      <w:pPr>
        <w:rPr>
          <w:shd w:val="clear" w:color="auto" w:fill="FFFF00"/>
        </w:rPr>
      </w:pPr>
      <w:r w:rsidRPr="002228E0">
        <w:rPr>
          <w:shd w:val="clear" w:color="auto" w:fill="FFFF00"/>
        </w:rPr>
        <w:t>New:</w:t>
      </w:r>
    </w:p>
    <w:p w14:paraId="4A957208" w14:textId="77777777" w:rsidR="00BF3510" w:rsidRPr="002228E0" w:rsidRDefault="00BF3510" w:rsidP="00791E47">
      <w:pPr>
        <w:pStyle w:val="ListBullet1"/>
        <w:ind w:left="284" w:hanging="284"/>
      </w:pPr>
      <w:r w:rsidRPr="002228E0">
        <w:t xml:space="preserve">A flag bit SEFLG_TOPOCTR allows to compute topocentric planet positions. Before calling swe_calc(), call </w:t>
      </w:r>
      <w:hyperlink w:anchor="_Hlk477841944" w:history="1">
        <w:r w:rsidRPr="002228E0">
          <w:rPr>
            <w:rStyle w:val="Hyperlink"/>
          </w:rPr>
          <w:t>swe_set_topo</w:t>
        </w:r>
      </w:hyperlink>
      <w:r w:rsidRPr="002228E0">
        <w:t>.</w:t>
      </w:r>
    </w:p>
    <w:p w14:paraId="6244747F" w14:textId="77777777" w:rsidR="00BF3510" w:rsidRPr="002228E0" w:rsidRDefault="009F3366" w:rsidP="00791E47">
      <w:pPr>
        <w:pStyle w:val="ListBullet1"/>
        <w:ind w:left="284" w:hanging="284"/>
      </w:pPr>
      <w:hyperlink w:anchor="_Hlk477862955" w:history="1">
        <w:r w:rsidR="00BF3510" w:rsidRPr="002228E0">
          <w:rPr>
            <w:rStyle w:val="Hyperlink"/>
          </w:rPr>
          <w:t>swe_house_pos</w:t>
        </w:r>
      </w:hyperlink>
      <w:r w:rsidR="00BF3510" w:rsidRPr="002228E0">
        <w:rPr>
          <w:rStyle w:val="Hyperlink"/>
        </w:rPr>
        <w:t xml:space="preserve"> </w:t>
      </w:r>
      <w:r w:rsidR="00BF3510" w:rsidRPr="002228E0">
        <w:t>for computation of the house position of a given planet. See description in SWISSEPH.DOC, Chapter 3.1 ”Geocentric and topocentric positions”. A bug has been fixed that has sometimes turned up, when the JPL ephemeris was closed. (An error in memory allocation and freeing.)</w:t>
      </w:r>
    </w:p>
    <w:p w14:paraId="773612EF" w14:textId="77777777" w:rsidR="00283E02" w:rsidRPr="002228E0" w:rsidRDefault="00BF3510" w:rsidP="00791E47">
      <w:pPr>
        <w:pStyle w:val="ListBullet1"/>
        <w:ind w:left="284" w:hanging="284"/>
      </w:pPr>
      <w:r w:rsidRPr="002228E0">
        <w:t>Bug fix: swe_cotrans() did not work in former versions.</w:t>
      </w:r>
    </w:p>
    <w:p w14:paraId="7081631E" w14:textId="77777777" w:rsidR="00BF3510" w:rsidRPr="002228E0" w:rsidRDefault="00BF3510" w:rsidP="00877D89">
      <w:pPr>
        <w:pStyle w:val="berschrift2"/>
      </w:pPr>
      <w:bookmarkStart w:id="364" w:name="_Toc62644364"/>
      <w:r w:rsidRPr="002228E0">
        <w:t>Changes from version 1.10 to 1.11</w:t>
      </w:r>
      <w:bookmarkEnd w:id="364"/>
    </w:p>
    <w:p w14:paraId="2EC45F53" w14:textId="77777777" w:rsidR="00283E02" w:rsidRPr="002228E0" w:rsidRDefault="00BF3510" w:rsidP="00CC1B5C">
      <w:r w:rsidRPr="002228E0">
        <w:t>No bug fix, but two minor improvements:</w:t>
      </w:r>
    </w:p>
    <w:p w14:paraId="3E89BC82" w14:textId="77777777" w:rsidR="00BF3510" w:rsidRPr="002228E0" w:rsidRDefault="00BF3510" w:rsidP="00791E47">
      <w:pPr>
        <w:pStyle w:val="ListBullet1"/>
        <w:ind w:left="284" w:hanging="284"/>
      </w:pPr>
      <w:r w:rsidRPr="002228E0">
        <w:t xml:space="preserve">A change of the ephemeris bits in parameter </w:t>
      </w:r>
      <w:r w:rsidRPr="002228E0">
        <w:rPr>
          <w:rStyle w:val="sourcecode"/>
        </w:rPr>
        <w:t>iflag</w:t>
      </w:r>
      <w:r w:rsidRPr="002228E0">
        <w:t xml:space="preserve"> of function swe_calc() usually forces an implicit swe_close() operation. Inside a loop, e.g. for drawing a graphical </w:t>
      </w:r>
      <w:r w:rsidR="00445A0C" w:rsidRPr="002228E0">
        <w:t>ephemeris</w:t>
      </w:r>
      <w:r w:rsidRPr="002228E0">
        <w:t>, this can slow down a program. Before this release, two calls with iflag = 0 and iflag = SEFLG_SWIEPH where considered different, though in fact the same ephemeris is used. Now these two calls are considered identical, and swe_close() is not performed implicitly.</w:t>
      </w:r>
      <w:r w:rsidRPr="002228E0">
        <w:br/>
        <w:t>For calls with the pseudo-planet-number ipl = SE_ECL_NUT, whose result does not depend on the chosen ephemeris, the ephemeris bits are ignored completely and swe_close() is never performed implicitly.</w:t>
      </w:r>
    </w:p>
    <w:p w14:paraId="45119A66" w14:textId="77777777" w:rsidR="00BF3510" w:rsidRPr="002228E0" w:rsidRDefault="00BF3510" w:rsidP="00791E47">
      <w:pPr>
        <w:pStyle w:val="ListBullet1"/>
        <w:ind w:left="284" w:hanging="284"/>
      </w:pPr>
      <w:r w:rsidRPr="002228E0">
        <w:t>In former versions, calls of the Moshier ephemeris with speed and without speed flag have returned a very small difference in position (0.01 arc second). The reason was that, for precise speed, swe_calc() had to do an additional iteration in the light-time calculation. The two calls now return identical position data.</w:t>
      </w:r>
    </w:p>
    <w:p w14:paraId="4F5D065B" w14:textId="77777777" w:rsidR="00BF3510" w:rsidRPr="002228E0" w:rsidRDefault="00BF3510" w:rsidP="00877D89">
      <w:pPr>
        <w:pStyle w:val="berschrift2"/>
      </w:pPr>
      <w:bookmarkStart w:id="365" w:name="_Toc62644365"/>
      <w:r w:rsidRPr="002228E0">
        <w:lastRenderedPageBreak/>
        <w:t>Changes from version 1.04 to 1.10</w:t>
      </w:r>
      <w:bookmarkEnd w:id="365"/>
    </w:p>
    <w:p w14:paraId="3EC9BFF4" w14:textId="77777777" w:rsidR="00BF3510" w:rsidRPr="002228E0" w:rsidRDefault="00BF3510" w:rsidP="00791E47">
      <w:pPr>
        <w:pStyle w:val="ListBullet1"/>
        <w:ind w:left="284" w:hanging="284"/>
      </w:pPr>
      <w:r w:rsidRPr="002228E0">
        <w:t xml:space="preserve">A bug has been fixed that sometimes occurred in swe_calc() when the user changed iflag between calls, e.g. the speed flag. The first call for a planet which had been previously computed for the same time, but a different iflag, could return incorrect results, if Sun, Moon or </w:t>
      </w:r>
      <w:r w:rsidR="009B68B0" w:rsidRPr="002228E0">
        <w:t>Earth</w:t>
      </w:r>
      <w:r w:rsidRPr="002228E0">
        <w:t xml:space="preserve"> had been computed for a different time in between these two calls.</w:t>
      </w:r>
    </w:p>
    <w:p w14:paraId="5CD5C6E2" w14:textId="77777777" w:rsidR="00BF3510" w:rsidRPr="002228E0" w:rsidRDefault="00BF3510" w:rsidP="00791E47">
      <w:pPr>
        <w:pStyle w:val="ListBullet1"/>
        <w:ind w:left="284" w:hanging="284"/>
      </w:pPr>
      <w:r w:rsidRPr="002228E0">
        <w:t>More asteroids have been added in this release.</w:t>
      </w:r>
    </w:p>
    <w:p w14:paraId="103BC4BD" w14:textId="77777777" w:rsidR="00BF3510" w:rsidRPr="002228E0" w:rsidRDefault="00BF3510" w:rsidP="00877D89">
      <w:pPr>
        <w:pStyle w:val="berschrift2"/>
      </w:pPr>
      <w:bookmarkStart w:id="366" w:name="_Toc62644366"/>
      <w:r w:rsidRPr="002228E0">
        <w:t>Changes from Version 1.03 to 1.04</w:t>
      </w:r>
      <w:bookmarkEnd w:id="366"/>
    </w:p>
    <w:p w14:paraId="5FF74B11" w14:textId="77777777" w:rsidR="00BF3510" w:rsidRPr="002228E0" w:rsidRDefault="00BF3510" w:rsidP="00791E47">
      <w:pPr>
        <w:pStyle w:val="ListBullet1"/>
        <w:ind w:left="284" w:hanging="284"/>
      </w:pPr>
      <w:r w:rsidRPr="002228E0">
        <w:t>A bug has been fixed that has sometimes lead to a floating point exception when the speed flag was not specified and an unusual sequence of planets was called.</w:t>
      </w:r>
    </w:p>
    <w:p w14:paraId="2D07C529" w14:textId="77777777" w:rsidR="00283E02" w:rsidRPr="002228E0" w:rsidRDefault="00BF3510" w:rsidP="00791E47">
      <w:pPr>
        <w:pStyle w:val="ListBullet1"/>
        <w:ind w:left="284" w:hanging="284"/>
      </w:pPr>
      <w:r w:rsidRPr="002228E0">
        <w:t>Additional asteroid files have been included.</w:t>
      </w:r>
    </w:p>
    <w:p w14:paraId="1E2384A6" w14:textId="77777777" w:rsidR="00BF3510" w:rsidRPr="002228E0" w:rsidRDefault="00BF3510" w:rsidP="00406858">
      <w:r w:rsidRPr="002228E0">
        <w:rPr>
          <w:b/>
          <w:bCs/>
          <w:color w:val="FF0000"/>
        </w:rPr>
        <w:t>Attention</w:t>
      </w:r>
      <w:r w:rsidRPr="002228E0">
        <w:t>:</w:t>
      </w:r>
      <w:r w:rsidR="00446B06" w:rsidRPr="002228E0">
        <w:t xml:space="preserve"> </w:t>
      </w:r>
      <w:r w:rsidRPr="002228E0">
        <w:t>Use these files only with the new DLL. Previous versions cannot deal with more than one additional asteroid besides the main asteroids. This error did not appear so far, because only 433 Eros was on our CD-ROM.</w:t>
      </w:r>
    </w:p>
    <w:p w14:paraId="53A4841C" w14:textId="77777777" w:rsidR="00BF3510" w:rsidRPr="002228E0" w:rsidRDefault="00BF3510" w:rsidP="00877D89">
      <w:pPr>
        <w:pStyle w:val="berschrift2"/>
      </w:pPr>
      <w:bookmarkStart w:id="367" w:name="_Toc62644367"/>
      <w:r w:rsidRPr="002228E0">
        <w:t>Changes from Version 1.02 to 1.03</w:t>
      </w:r>
      <w:bookmarkEnd w:id="367"/>
    </w:p>
    <w:p w14:paraId="696CFBAA" w14:textId="77777777" w:rsidR="00BF3510" w:rsidRPr="002228E0" w:rsidRDefault="00BF3510" w:rsidP="00791E47">
      <w:pPr>
        <w:pStyle w:val="ListBullet1"/>
        <w:ind w:left="284" w:hanging="284"/>
      </w:pPr>
      <w:r w:rsidRPr="002228E0">
        <w:t xml:space="preserve">swe_fixstar() has a better implementation for the search of a specific star. If a number is given, the non-comment lines in the file fixstars.cat are now counted from 1; </w:t>
      </w:r>
      <w:r w:rsidR="00445A0C" w:rsidRPr="002228E0">
        <w:t>they were</w:t>
      </w:r>
      <w:r w:rsidRPr="002228E0">
        <w:t xml:space="preserve"> counted from zero in earlier releases.</w:t>
      </w:r>
    </w:p>
    <w:p w14:paraId="14FF8C44" w14:textId="77777777" w:rsidR="00BF3510" w:rsidRPr="002228E0" w:rsidRDefault="00BF3510" w:rsidP="00791E47">
      <w:pPr>
        <w:pStyle w:val="ListBullet1"/>
        <w:ind w:left="284" w:hanging="284"/>
      </w:pPr>
      <w:r w:rsidRPr="002228E0">
        <w:t>swe_fixstar() now also computes heliocentric and barycentric fixed stars positions. Former versions Swiss Ephemeris always returned geocentric positions, even if the heliocentric or the barycentric flag bit was set.</w:t>
      </w:r>
    </w:p>
    <w:p w14:paraId="2AB4C893" w14:textId="77777777" w:rsidR="00BF3510" w:rsidRPr="002228E0" w:rsidRDefault="00BF3510" w:rsidP="00791E47">
      <w:pPr>
        <w:pStyle w:val="ListBullet1"/>
        <w:ind w:left="284" w:hanging="284"/>
      </w:pPr>
      <w:r w:rsidRPr="002228E0">
        <w:t>The Galactic Center has been included in fixstars.cat.</w:t>
      </w:r>
    </w:p>
    <w:p w14:paraId="747F67E5" w14:textId="77777777" w:rsidR="00BF3510" w:rsidRPr="002228E0" w:rsidRDefault="00BF3510" w:rsidP="00791E47">
      <w:pPr>
        <w:pStyle w:val="ListBullet1"/>
        <w:ind w:left="284" w:hanging="284"/>
      </w:pPr>
      <w:r w:rsidRPr="002228E0">
        <w:t>Two small bugs were fixed in the implementation of the barycentric Sun and planets. Under unusual conditions, e.g. if the caller switched from JPL to Swiss Ephemeris or vice-versa, an error of an arc second appeared with the barycentric sun and 0.001 arc sec with the barycentric planets. However, this did not touch normal geocentric computations.</w:t>
      </w:r>
    </w:p>
    <w:p w14:paraId="56C1BABF" w14:textId="77777777" w:rsidR="00BF3510" w:rsidRPr="002228E0" w:rsidRDefault="00BF3510" w:rsidP="00791E47">
      <w:pPr>
        <w:pStyle w:val="ListBullet1"/>
        <w:ind w:left="284" w:hanging="284"/>
      </w:pPr>
      <w:r w:rsidRPr="002228E0">
        <w:t>Some VB declarations in swedecl.txt contained errors and have been fixed. The VB sample has been extended to show fixed star and house calculation. This fix is only in 1.03 releases from 29-oct-97 or later, not in the two 1.03 CDROMs we burned on 28-oct-97.</w:t>
      </w:r>
    </w:p>
    <w:p w14:paraId="61260348" w14:textId="77777777" w:rsidR="00283E02" w:rsidRPr="002228E0" w:rsidRDefault="00BF3510" w:rsidP="00877D89">
      <w:pPr>
        <w:pStyle w:val="berschrift2"/>
      </w:pPr>
      <w:bookmarkStart w:id="368" w:name="_Toc62644368"/>
      <w:r w:rsidRPr="002228E0">
        <w:t>Changes from Version 1.01 to 1.02</w:t>
      </w:r>
      <w:bookmarkEnd w:id="368"/>
    </w:p>
    <w:p w14:paraId="0A58CF74" w14:textId="77777777" w:rsidR="00BF3510" w:rsidRPr="002228E0" w:rsidRDefault="00BF3510" w:rsidP="00791E47">
      <w:pPr>
        <w:pStyle w:val="ListBullet1"/>
        <w:ind w:left="284" w:hanging="284"/>
      </w:pPr>
      <w:r w:rsidRPr="002228E0">
        <w:t>The function swe_houses() has been changed.</w:t>
      </w:r>
    </w:p>
    <w:p w14:paraId="0C1B5702" w14:textId="77777777" w:rsidR="00BF3510" w:rsidRPr="002228E0" w:rsidRDefault="00BF3510" w:rsidP="00791E47">
      <w:pPr>
        <w:pStyle w:val="ListBullet1"/>
        <w:ind w:left="284" w:hanging="284"/>
      </w:pPr>
      <w:r w:rsidRPr="002228E0">
        <w:t>A new function swe_houses_armc() has been added which can be used when a sidereal time (</w:t>
      </w:r>
      <w:r w:rsidRPr="002228E0">
        <w:rPr>
          <w:rStyle w:val="sourcecode"/>
        </w:rPr>
        <w:t>armc</w:t>
      </w:r>
      <w:r w:rsidRPr="002228E0">
        <w:t>) is given but no actual date is known, e.g. for Composite charts.</w:t>
      </w:r>
    </w:p>
    <w:p w14:paraId="0FE58E3E" w14:textId="77777777" w:rsidR="00BF3510" w:rsidRPr="002228E0" w:rsidRDefault="00BF3510" w:rsidP="00791E47">
      <w:pPr>
        <w:pStyle w:val="ListBullet1"/>
        <w:ind w:left="284" w:hanging="284"/>
      </w:pPr>
      <w:r w:rsidRPr="002228E0">
        <w:t>The body numbers of the hypothetical bodies have been changed.</w:t>
      </w:r>
    </w:p>
    <w:p w14:paraId="748EA1EF" w14:textId="77777777" w:rsidR="00BF3510" w:rsidRPr="002228E0" w:rsidRDefault="00BF3510" w:rsidP="00791E47">
      <w:pPr>
        <w:pStyle w:val="ListBullet1"/>
        <w:ind w:left="284" w:hanging="284"/>
      </w:pPr>
      <w:r w:rsidRPr="002228E0">
        <w:t>The development environment for the DLL and the sample programs have been changed from Watcom 10.5 to Microsoft Visual C++ (5.0 and 1.5). This was necessary because the Watcom compiler created LIB files which were not compatible with Microsoft C. The LIB files created by Visual C however are compatible with Watcom.</w:t>
      </w:r>
    </w:p>
    <w:p w14:paraId="1EE73D9F" w14:textId="77777777" w:rsidR="00BF3510" w:rsidRPr="002228E0" w:rsidRDefault="00BF3510" w:rsidP="00877D89">
      <w:pPr>
        <w:pStyle w:val="berschrift2"/>
      </w:pPr>
      <w:bookmarkStart w:id="369" w:name="_Toc62644369"/>
      <w:r w:rsidRPr="002228E0">
        <w:t>Changes from Version 1.00</w:t>
      </w:r>
      <w:r w:rsidR="00446B06" w:rsidRPr="002228E0">
        <w:t xml:space="preserve"> </w:t>
      </w:r>
      <w:r w:rsidRPr="002228E0">
        <w:t>to 1.01</w:t>
      </w:r>
      <w:bookmarkEnd w:id="369"/>
    </w:p>
    <w:p w14:paraId="2833B08A" w14:textId="4D0C7B02" w:rsidR="00BF3510" w:rsidRPr="002228E0" w:rsidRDefault="00BF3510" w:rsidP="001555B8">
      <w:pPr>
        <w:pStyle w:val="berschrift3"/>
      </w:pPr>
      <w:bookmarkStart w:id="370" w:name="_Sidereal_time"/>
      <w:bookmarkStart w:id="371" w:name="_Toc62644370"/>
      <w:bookmarkEnd w:id="370"/>
      <w:r w:rsidRPr="002228E0">
        <w:t>Sidereal time</w:t>
      </w:r>
      <w:bookmarkEnd w:id="371"/>
    </w:p>
    <w:p w14:paraId="62086550" w14:textId="77777777" w:rsidR="00BF3510" w:rsidRPr="002228E0" w:rsidRDefault="00BF3510" w:rsidP="00CC1B5C">
      <w:r w:rsidRPr="002228E0">
        <w:t>The computation of the sidereal time is now much easier. The obliquity and nutation are now computed inside the function. The structure of the function swe_sidtime() has been changed as follows:</w:t>
      </w:r>
    </w:p>
    <w:p w14:paraId="77239D54" w14:textId="77777777" w:rsidR="00BF3510" w:rsidRPr="002228E0" w:rsidRDefault="00BF3510" w:rsidP="00CC1B5C">
      <w:r w:rsidRPr="002228E0">
        <w:t>/* sidereal time */</w:t>
      </w:r>
    </w:p>
    <w:p w14:paraId="2C57959B" w14:textId="77777777" w:rsidR="00BF3510" w:rsidRPr="002228E0" w:rsidRDefault="00BF3510" w:rsidP="00CC1B5C">
      <w:r w:rsidRPr="002228E0">
        <w:t>double swe_sidtime(double tjd_ut);</w:t>
      </w:r>
      <w:r w:rsidR="0021556A" w:rsidRPr="002228E0">
        <w:tab/>
      </w:r>
      <w:r w:rsidRPr="002228E0">
        <w:t>/* Julian day number, UT */</w:t>
      </w:r>
    </w:p>
    <w:p w14:paraId="371318FA" w14:textId="77777777" w:rsidR="00BF3510" w:rsidRPr="002228E0" w:rsidRDefault="00BF3510" w:rsidP="00CC1B5C">
      <w:r w:rsidRPr="002228E0">
        <w:t>The old functions swe_sidtime0() has been kept for backward compatibility.</w:t>
      </w:r>
    </w:p>
    <w:p w14:paraId="72B1F51A" w14:textId="77777777" w:rsidR="00BF3510" w:rsidRPr="002228E0" w:rsidRDefault="00BF3510" w:rsidP="001555B8">
      <w:pPr>
        <w:pStyle w:val="berschrift3"/>
      </w:pPr>
      <w:bookmarkStart w:id="372" w:name="_Toc62644371"/>
      <w:r w:rsidRPr="002228E0">
        <w:lastRenderedPageBreak/>
        <w:t>Houses</w:t>
      </w:r>
      <w:bookmarkEnd w:id="372"/>
    </w:p>
    <w:p w14:paraId="3014CED2" w14:textId="77777777" w:rsidR="00283E02" w:rsidRPr="002228E0" w:rsidRDefault="00BF3510" w:rsidP="00CC1B5C">
      <w:r w:rsidRPr="002228E0">
        <w:t>The calculation of houses has been simplified as well. Moreover, the Vertex has been added.</w:t>
      </w:r>
    </w:p>
    <w:p w14:paraId="294F292E" w14:textId="77777777" w:rsidR="00BF3510" w:rsidRPr="002228E0" w:rsidRDefault="00BF3510" w:rsidP="00CC1B5C">
      <w:r w:rsidRPr="002228E0">
        <w:t xml:space="preserve">The version </w:t>
      </w:r>
      <w:r w:rsidRPr="002228E0">
        <w:rPr>
          <w:b/>
          <w:bCs/>
        </w:rPr>
        <w:t>1.01</w:t>
      </w:r>
      <w:r w:rsidRPr="002228E0">
        <w:t xml:space="preserve"> structure of swe_houses() is:</w:t>
      </w:r>
    </w:p>
    <w:p w14:paraId="5CEB89D9" w14:textId="77777777" w:rsidR="00BF3510" w:rsidRPr="002228E0" w:rsidRDefault="00BF3510" w:rsidP="00CC1B5C">
      <w:r w:rsidRPr="002228E0">
        <w:t>int swe_houses(</w:t>
      </w:r>
    </w:p>
    <w:p w14:paraId="53143641" w14:textId="77777777" w:rsidR="00BF3510" w:rsidRPr="002228E0" w:rsidRDefault="00BF3510" w:rsidP="00B13FBF">
      <w:pPr>
        <w:tabs>
          <w:tab w:val="left" w:pos="2835"/>
        </w:tabs>
        <w:ind w:left="567"/>
      </w:pPr>
      <w:r w:rsidRPr="002228E0">
        <w:t>double tjd_ut,</w:t>
      </w:r>
      <w:r w:rsidR="0021556A" w:rsidRPr="002228E0">
        <w:tab/>
      </w:r>
      <w:r w:rsidR="00A54730" w:rsidRPr="002228E0">
        <w:tab/>
      </w:r>
      <w:r w:rsidRPr="002228E0">
        <w:t xml:space="preserve">/* </w:t>
      </w:r>
      <w:r w:rsidR="00445A0C" w:rsidRPr="002228E0">
        <w:t>Julian</w:t>
      </w:r>
      <w:r w:rsidRPr="002228E0">
        <w:t xml:space="preserve"> day number, UT */</w:t>
      </w:r>
    </w:p>
    <w:p w14:paraId="49722F15" w14:textId="77777777" w:rsidR="00BF3510" w:rsidRPr="002228E0" w:rsidRDefault="00BF3510" w:rsidP="00B13FBF">
      <w:pPr>
        <w:tabs>
          <w:tab w:val="left" w:pos="2835"/>
        </w:tabs>
        <w:ind w:left="567"/>
      </w:pPr>
      <w:r w:rsidRPr="002228E0">
        <w:t>double geolat,</w:t>
      </w:r>
      <w:r w:rsidR="00A54730" w:rsidRPr="002228E0">
        <w:tab/>
      </w:r>
      <w:r w:rsidR="0021556A" w:rsidRPr="002228E0">
        <w:tab/>
      </w:r>
      <w:r w:rsidRPr="002228E0">
        <w:t>/* geographic latitude, in degrees */</w:t>
      </w:r>
    </w:p>
    <w:p w14:paraId="3C851FCE" w14:textId="77777777" w:rsidR="00BF3510" w:rsidRPr="002228E0" w:rsidRDefault="00BF3510" w:rsidP="00B13FBF">
      <w:pPr>
        <w:tabs>
          <w:tab w:val="left" w:pos="2835"/>
        </w:tabs>
        <w:ind w:left="567"/>
      </w:pPr>
      <w:r w:rsidRPr="002228E0">
        <w:t>double geolon,</w:t>
      </w:r>
      <w:r w:rsidR="0021556A" w:rsidRPr="002228E0">
        <w:tab/>
      </w:r>
      <w:r w:rsidRPr="002228E0">
        <w:t>/* geographic longitude, in degrees */</w:t>
      </w:r>
    </w:p>
    <w:p w14:paraId="5A22003F" w14:textId="77777777" w:rsidR="00BF3510" w:rsidRPr="002228E0" w:rsidRDefault="00BF3510" w:rsidP="00B13FBF">
      <w:pPr>
        <w:tabs>
          <w:tab w:val="left" w:pos="2835"/>
        </w:tabs>
        <w:ind w:left="567"/>
      </w:pPr>
      <w:r w:rsidRPr="002228E0">
        <w:t>char hsys,</w:t>
      </w:r>
      <w:r w:rsidR="0021556A" w:rsidRPr="002228E0">
        <w:tab/>
      </w:r>
      <w:r w:rsidRPr="002228E0">
        <w:tab/>
        <w:t>/* house method, one of the letters PKRCAV */</w:t>
      </w:r>
    </w:p>
    <w:p w14:paraId="657045A1" w14:textId="77777777" w:rsidR="00BF3510" w:rsidRPr="002228E0" w:rsidRDefault="00BF3510" w:rsidP="00B13FBF">
      <w:pPr>
        <w:tabs>
          <w:tab w:val="left" w:pos="2835"/>
        </w:tabs>
        <w:ind w:left="567"/>
      </w:pPr>
      <w:r w:rsidRPr="002228E0">
        <w:t>double *asc,</w:t>
      </w:r>
      <w:r w:rsidRPr="002228E0">
        <w:tab/>
      </w:r>
      <w:r w:rsidR="00A54730" w:rsidRPr="002228E0">
        <w:tab/>
      </w:r>
      <w:r w:rsidRPr="002228E0">
        <w:t>/* address for ascendant */</w:t>
      </w:r>
    </w:p>
    <w:p w14:paraId="1F2C1C0A" w14:textId="77777777" w:rsidR="00BF3510" w:rsidRPr="002228E0" w:rsidRDefault="00BF3510" w:rsidP="00B13FBF">
      <w:pPr>
        <w:tabs>
          <w:tab w:val="left" w:pos="2835"/>
        </w:tabs>
        <w:ind w:left="567"/>
      </w:pPr>
      <w:r w:rsidRPr="002228E0">
        <w:t>double *mc,</w:t>
      </w:r>
      <w:r w:rsidRPr="002228E0">
        <w:tab/>
      </w:r>
      <w:r w:rsidRPr="002228E0">
        <w:tab/>
        <w:t>/* address for mc */</w:t>
      </w:r>
      <w:r w:rsidRPr="002228E0">
        <w:tab/>
      </w:r>
      <w:r w:rsidRPr="002228E0">
        <w:tab/>
      </w:r>
      <w:r w:rsidRPr="002228E0">
        <w:tab/>
      </w:r>
    </w:p>
    <w:p w14:paraId="7A3C6A58" w14:textId="77777777" w:rsidR="00BF3510" w:rsidRPr="002228E0" w:rsidRDefault="00BF3510" w:rsidP="00B13FBF">
      <w:pPr>
        <w:tabs>
          <w:tab w:val="left" w:pos="2835"/>
        </w:tabs>
        <w:ind w:left="567"/>
      </w:pPr>
      <w:r w:rsidRPr="002228E0">
        <w:t>double *armc,</w:t>
      </w:r>
      <w:r w:rsidRPr="002228E0">
        <w:tab/>
      </w:r>
      <w:r w:rsidR="00A54730" w:rsidRPr="002228E0">
        <w:tab/>
      </w:r>
      <w:r w:rsidRPr="002228E0">
        <w:t>/* address for armc */</w:t>
      </w:r>
    </w:p>
    <w:p w14:paraId="7AC8B371" w14:textId="77777777" w:rsidR="00B13FBF" w:rsidRPr="002228E0" w:rsidRDefault="00BF3510" w:rsidP="00B13FBF">
      <w:pPr>
        <w:tabs>
          <w:tab w:val="left" w:pos="2835"/>
        </w:tabs>
        <w:ind w:left="567"/>
      </w:pPr>
      <w:r w:rsidRPr="002228E0">
        <w:t>double *vertex,</w:t>
      </w:r>
      <w:r w:rsidRPr="002228E0">
        <w:tab/>
        <w:t>/* address for vertex */</w:t>
      </w:r>
    </w:p>
    <w:p w14:paraId="0098F176" w14:textId="77777777" w:rsidR="00BF3510" w:rsidRPr="002228E0" w:rsidRDefault="00BF3510" w:rsidP="00B13FBF">
      <w:pPr>
        <w:tabs>
          <w:tab w:val="left" w:pos="2835"/>
        </w:tabs>
        <w:ind w:left="567"/>
      </w:pPr>
      <w:r w:rsidRPr="002228E0">
        <w:t>double *cusps);</w:t>
      </w:r>
      <w:r w:rsidRPr="002228E0">
        <w:tab/>
        <w:t>/* address for 13 doubles: 1 empty + 12 houses */</w:t>
      </w:r>
    </w:p>
    <w:p w14:paraId="0673F5A4" w14:textId="77777777" w:rsidR="00BF3510" w:rsidRPr="002228E0" w:rsidRDefault="00BF3510" w:rsidP="00CC1B5C">
      <w:r w:rsidRPr="002228E0">
        <w:rPr>
          <w:b/>
          <w:bCs/>
          <w:color w:val="FF0000"/>
        </w:rPr>
        <w:t>Note</w:t>
      </w:r>
      <w:r w:rsidRPr="002228E0">
        <w:t xml:space="preserve"> also, that the indices of the cusps have changed:</w:t>
      </w:r>
    </w:p>
    <w:p w14:paraId="29A349C8" w14:textId="77777777" w:rsidR="00BF3510" w:rsidRPr="002228E0" w:rsidRDefault="00BF3510" w:rsidP="00B13FBF">
      <w:pPr>
        <w:tabs>
          <w:tab w:val="left" w:pos="2835"/>
        </w:tabs>
        <w:ind w:left="567"/>
      </w:pPr>
      <w:r w:rsidRPr="002228E0">
        <w:t>cusp[0] = 0</w:t>
      </w:r>
      <w:r w:rsidRPr="002228E0">
        <w:tab/>
        <w:t>(before: cusp[0] = house 1)</w:t>
      </w:r>
    </w:p>
    <w:p w14:paraId="78523B47" w14:textId="77777777" w:rsidR="00BF3510" w:rsidRPr="002228E0" w:rsidRDefault="00BF3510" w:rsidP="00B13FBF">
      <w:pPr>
        <w:tabs>
          <w:tab w:val="left" w:pos="2835"/>
        </w:tabs>
        <w:ind w:left="567"/>
      </w:pPr>
      <w:r w:rsidRPr="002228E0">
        <w:t>cusp[1] = house 1</w:t>
      </w:r>
      <w:r w:rsidRPr="002228E0">
        <w:tab/>
        <w:t>(before: cusp[1] = house 2)</w:t>
      </w:r>
    </w:p>
    <w:p w14:paraId="05B9077F" w14:textId="77777777" w:rsidR="00BF3510" w:rsidRPr="002228E0" w:rsidRDefault="00BF3510" w:rsidP="00B13FBF">
      <w:pPr>
        <w:tabs>
          <w:tab w:val="left" w:pos="2835"/>
        </w:tabs>
        <w:ind w:left="567"/>
      </w:pPr>
      <w:r w:rsidRPr="002228E0">
        <w:t>cusp[2] = house 2</w:t>
      </w:r>
      <w:r w:rsidRPr="002228E0">
        <w:tab/>
        <w:t>(etc.)</w:t>
      </w:r>
    </w:p>
    <w:p w14:paraId="26615633" w14:textId="77777777" w:rsidR="00BF3510" w:rsidRPr="002228E0" w:rsidRDefault="00BF3510" w:rsidP="00B13FBF">
      <w:pPr>
        <w:ind w:firstLine="567"/>
      </w:pPr>
      <w:r w:rsidRPr="002228E0">
        <w:t>etc.</w:t>
      </w:r>
    </w:p>
    <w:p w14:paraId="7F34ABCE" w14:textId="77777777" w:rsidR="00BF3510" w:rsidRPr="002228E0" w:rsidRDefault="00BF3510" w:rsidP="001555B8">
      <w:pPr>
        <w:pStyle w:val="berschrift3"/>
      </w:pPr>
      <w:bookmarkStart w:id="373" w:name="_Toc62644372"/>
      <w:r w:rsidRPr="002228E0">
        <w:t>Ecliptic obliquity and nutation</w:t>
      </w:r>
      <w:bookmarkEnd w:id="373"/>
    </w:p>
    <w:p w14:paraId="22AFF067" w14:textId="77777777" w:rsidR="00BF3510" w:rsidRPr="002228E0" w:rsidRDefault="00BF3510" w:rsidP="005A5CEF">
      <w:r w:rsidRPr="002228E0">
        <w:t>The new pseudo-body</w:t>
      </w:r>
      <w:r w:rsidRPr="002228E0">
        <w:rPr>
          <w:rStyle w:val="functions"/>
        </w:rPr>
        <w:t xml:space="preserve"> </w:t>
      </w:r>
      <w:r w:rsidRPr="002228E0">
        <w:t>SE_ECL_NUT replaces the two separate pseudo-bodies SE_ECLIPTIC and SE_NUTATION in the function swe_calc().</w:t>
      </w:r>
    </w:p>
    <w:p w14:paraId="55F9FC7F" w14:textId="77777777" w:rsidR="00BF3510" w:rsidRPr="002228E0" w:rsidRDefault="00BF3510" w:rsidP="002E5836">
      <w:pPr>
        <w:pStyle w:val="berschrift1"/>
      </w:pPr>
      <w:bookmarkStart w:id="374" w:name="_Hlk30497530"/>
      <w:bookmarkStart w:id="375" w:name="_Toc62644373"/>
      <w:r w:rsidRPr="002228E0">
        <w:t>What is missing</w:t>
      </w:r>
      <w:r w:rsidR="004E52D3" w:rsidRPr="002228E0">
        <w:t xml:space="preserve"> </w:t>
      </w:r>
      <w:r w:rsidRPr="002228E0">
        <w:t>?</w:t>
      </w:r>
      <w:bookmarkEnd w:id="375"/>
    </w:p>
    <w:bookmarkEnd w:id="374"/>
    <w:p w14:paraId="725866C8" w14:textId="77777777" w:rsidR="00BF3510" w:rsidRPr="002228E0" w:rsidRDefault="00BF3510" w:rsidP="00CC1B5C">
      <w:r w:rsidRPr="002228E0">
        <w:t>There are some important limits in regard to what you can expect from an ephemeris module. We do not tell you:</w:t>
      </w:r>
    </w:p>
    <w:p w14:paraId="446BEDE8" w14:textId="77777777" w:rsidR="00BF3510" w:rsidRPr="002228E0" w:rsidRDefault="00BF3510" w:rsidP="00DE5833">
      <w:pPr>
        <w:numPr>
          <w:ilvl w:val="0"/>
          <w:numId w:val="2"/>
        </w:numPr>
        <w:ind w:left="567" w:hanging="567"/>
      </w:pPr>
      <w:bookmarkStart w:id="376" w:name="_Hlk477486313"/>
      <w:r w:rsidRPr="002228E0">
        <w:t>how to draw a chart</w:t>
      </w:r>
      <w:bookmarkEnd w:id="376"/>
      <w:r w:rsidR="00EF5663" w:rsidRPr="002228E0">
        <w:t>;</w:t>
      </w:r>
    </w:p>
    <w:p w14:paraId="7B92C2CE" w14:textId="77777777" w:rsidR="00BF3510" w:rsidRPr="002228E0" w:rsidRDefault="00BF3510" w:rsidP="00DE5833">
      <w:pPr>
        <w:numPr>
          <w:ilvl w:val="0"/>
          <w:numId w:val="2"/>
        </w:numPr>
        <w:ind w:left="567" w:hanging="567"/>
      </w:pPr>
      <w:bookmarkStart w:id="377" w:name="_Hlk477487992"/>
      <w:r w:rsidRPr="002228E0">
        <w:t>which glyphs to use</w:t>
      </w:r>
      <w:bookmarkEnd w:id="377"/>
      <w:r w:rsidR="00EF5663" w:rsidRPr="002228E0">
        <w:t>;</w:t>
      </w:r>
    </w:p>
    <w:p w14:paraId="48485DC2" w14:textId="6A92CF95" w:rsidR="00BF3510" w:rsidRPr="002228E0" w:rsidRDefault="00BF3510" w:rsidP="00DE5833">
      <w:pPr>
        <w:numPr>
          <w:ilvl w:val="0"/>
          <w:numId w:val="2"/>
        </w:numPr>
        <w:ind w:left="567" w:hanging="567"/>
      </w:pPr>
      <w:r w:rsidRPr="002228E0">
        <w:t>when a planet is stationar</w:t>
      </w:r>
      <w:r w:rsidRPr="002228E0">
        <w:rPr>
          <w:color w:val="000000"/>
        </w:rPr>
        <w:t>y</w:t>
      </w:r>
      <w:r w:rsidR="00EF5663" w:rsidRPr="002228E0">
        <w:t>;</w:t>
      </w:r>
    </w:p>
    <w:p w14:paraId="1B41BE4F" w14:textId="77777777" w:rsidR="00BF3510" w:rsidRPr="002228E0" w:rsidRDefault="00BF3510" w:rsidP="00DE5833">
      <w:pPr>
        <w:numPr>
          <w:ilvl w:val="0"/>
          <w:numId w:val="2"/>
        </w:numPr>
        <w:ind w:left="567" w:hanging="567"/>
      </w:pPr>
      <w:r w:rsidRPr="002228E0">
        <w:t>how to compute universal time from local time, i.e. what timezone a place is located in</w:t>
      </w:r>
      <w:r w:rsidR="00EF5663" w:rsidRPr="002228E0">
        <w:t>;</w:t>
      </w:r>
    </w:p>
    <w:p w14:paraId="442EA694" w14:textId="77777777" w:rsidR="00BF3510" w:rsidRPr="002228E0" w:rsidRDefault="00BF3510" w:rsidP="00DE5833">
      <w:pPr>
        <w:numPr>
          <w:ilvl w:val="0"/>
          <w:numId w:val="2"/>
        </w:numPr>
        <w:ind w:left="567" w:hanging="567"/>
      </w:pPr>
      <w:r w:rsidRPr="002228E0">
        <w:t xml:space="preserve">how to compute progressions, solar returns, </w:t>
      </w:r>
      <w:r w:rsidR="00445A0C" w:rsidRPr="002228E0">
        <w:t>composite</w:t>
      </w:r>
      <w:r w:rsidRPr="002228E0">
        <w:t xml:space="preserve"> charts, transit times and a lot </w:t>
      </w:r>
      <w:r w:rsidR="00EF5663" w:rsidRPr="002228E0">
        <w:t>more;</w:t>
      </w:r>
    </w:p>
    <w:p w14:paraId="4CB9595A" w14:textId="3A89B4D5" w:rsidR="00347C36" w:rsidRPr="002228E0" w:rsidRDefault="00BF3510" w:rsidP="00DE5833">
      <w:pPr>
        <w:numPr>
          <w:ilvl w:val="0"/>
          <w:numId w:val="2"/>
        </w:numPr>
        <w:ind w:left="567" w:hanging="567"/>
      </w:pPr>
      <w:r w:rsidRPr="002228E0">
        <w:t xml:space="preserve">what the different calendars (Julian, Gregorian </w:t>
      </w:r>
      <w:r w:rsidR="00EF5663" w:rsidRPr="002228E0">
        <w:t>.</w:t>
      </w:r>
      <w:r w:rsidRPr="002228E0">
        <w:t>..) mean and when they appl</w:t>
      </w:r>
      <w:r w:rsidR="00841EEA" w:rsidRPr="002228E0">
        <w:t>y</w:t>
      </w:r>
      <w:r w:rsidRPr="002228E0">
        <w:t>.</w:t>
      </w:r>
    </w:p>
    <w:p w14:paraId="4FEB168F" w14:textId="77777777" w:rsidR="00347C36" w:rsidRPr="002228E0" w:rsidRDefault="00347C36">
      <w:pPr>
        <w:widowControl/>
        <w:suppressAutoHyphens w:val="0"/>
        <w:autoSpaceDE/>
        <w:snapToGrid/>
        <w:spacing w:after="0"/>
        <w:jc w:val="left"/>
      </w:pPr>
      <w:r w:rsidRPr="002228E0">
        <w:br w:type="page"/>
      </w:r>
    </w:p>
    <w:p w14:paraId="03D91866" w14:textId="77777777" w:rsidR="00BF3510" w:rsidRPr="002228E0" w:rsidRDefault="00BF3510" w:rsidP="00347C36">
      <w:pPr>
        <w:ind w:left="567"/>
      </w:pPr>
    </w:p>
    <w:p w14:paraId="7DA5A683" w14:textId="043281EB" w:rsidR="00BF3510" w:rsidRPr="002228E0" w:rsidRDefault="00BF3510" w:rsidP="002E5836">
      <w:pPr>
        <w:pStyle w:val="berschrift1"/>
      </w:pPr>
      <w:bookmarkStart w:id="378" w:name="_Index"/>
      <w:bookmarkStart w:id="379" w:name="index"/>
      <w:bookmarkStart w:id="380" w:name="_Toc62644374"/>
      <w:bookmarkEnd w:id="378"/>
      <w:r w:rsidRPr="002228E0">
        <w:t>Index</w:t>
      </w:r>
      <w:bookmarkEnd w:id="380"/>
    </w:p>
    <w:tbl>
      <w:tblPr>
        <w:tblW w:w="0" w:type="auto"/>
        <w:tblInd w:w="534" w:type="dxa"/>
        <w:tblLayout w:type="fixed"/>
        <w:tblLook w:val="0000" w:firstRow="0" w:lastRow="0" w:firstColumn="0" w:lastColumn="0" w:noHBand="0" w:noVBand="0"/>
      </w:tblPr>
      <w:tblGrid>
        <w:gridCol w:w="2976"/>
        <w:gridCol w:w="6570"/>
      </w:tblGrid>
      <w:tr w:rsidR="00BF3510" w:rsidRPr="002228E0" w14:paraId="29617F90" w14:textId="77777777" w:rsidTr="006F79D4">
        <w:trPr>
          <w:trHeight w:val="387"/>
        </w:trPr>
        <w:tc>
          <w:tcPr>
            <w:tcW w:w="2976" w:type="dxa"/>
            <w:vAlign w:val="center"/>
          </w:tcPr>
          <w:bookmarkEnd w:id="379"/>
          <w:p w14:paraId="56F1E11B" w14:textId="77777777" w:rsidR="00BF3510" w:rsidRPr="002228E0" w:rsidRDefault="00BF3510" w:rsidP="007A5AA9">
            <w:pPr>
              <w:rPr>
                <w:b/>
                <w:bCs/>
                <w:szCs w:val="20"/>
              </w:rPr>
            </w:pPr>
            <w:r w:rsidRPr="002228E0">
              <w:rPr>
                <w:b/>
                <w:bCs/>
                <w:szCs w:val="20"/>
              </w:rPr>
              <w:t>Flag</w:t>
            </w:r>
          </w:p>
        </w:tc>
        <w:tc>
          <w:tcPr>
            <w:tcW w:w="6570" w:type="dxa"/>
            <w:vAlign w:val="center"/>
          </w:tcPr>
          <w:p w14:paraId="1855A9D8" w14:textId="77777777" w:rsidR="00BF3510" w:rsidRPr="002228E0" w:rsidRDefault="00BF3510" w:rsidP="007A5AA9">
            <w:pPr>
              <w:rPr>
                <w:b/>
                <w:bCs/>
                <w:szCs w:val="20"/>
              </w:rPr>
            </w:pPr>
            <w:r w:rsidRPr="002228E0">
              <w:rPr>
                <w:b/>
                <w:bCs/>
                <w:szCs w:val="20"/>
              </w:rPr>
              <w:t xml:space="preserve">Body, </w:t>
            </w:r>
            <w:r w:rsidR="00EA0B9F" w:rsidRPr="002228E0">
              <w:rPr>
                <w:b/>
                <w:bCs/>
                <w:szCs w:val="20"/>
              </w:rPr>
              <w:t>point</w:t>
            </w:r>
          </w:p>
        </w:tc>
      </w:tr>
      <w:tr w:rsidR="00BF3510" w:rsidRPr="002228E0" w14:paraId="26BFA5A6" w14:textId="77777777" w:rsidTr="006F79D4">
        <w:tc>
          <w:tcPr>
            <w:tcW w:w="2976" w:type="dxa"/>
          </w:tcPr>
          <w:p w14:paraId="1C6784B7" w14:textId="77777777" w:rsidR="00BF3510" w:rsidRPr="002228E0" w:rsidRDefault="009F3366" w:rsidP="007A5AA9">
            <w:pPr>
              <w:rPr>
                <w:szCs w:val="20"/>
              </w:rPr>
            </w:pPr>
            <w:hyperlink w:anchor="_Hlk477833574" w:history="1">
              <w:r w:rsidR="00406858" w:rsidRPr="002228E0">
                <w:rPr>
                  <w:szCs w:val="20"/>
                </w:rPr>
                <w:t>DEFAULT EPHEMERIS FLAG</w:t>
              </w:r>
            </w:hyperlink>
          </w:p>
        </w:tc>
        <w:tc>
          <w:tcPr>
            <w:tcW w:w="6570" w:type="dxa"/>
          </w:tcPr>
          <w:p w14:paraId="4A5B2C4F" w14:textId="77777777" w:rsidR="00BF3510" w:rsidRPr="002228E0" w:rsidRDefault="009F3366" w:rsidP="007A5AA9">
            <w:pPr>
              <w:rPr>
                <w:szCs w:val="20"/>
              </w:rPr>
            </w:pPr>
            <w:hyperlink w:anchor="_Hlk477320798" w:history="1">
              <w:r w:rsidR="00406858" w:rsidRPr="002228E0">
                <w:rPr>
                  <w:szCs w:val="20"/>
                </w:rPr>
                <w:t>ADDITIONAL ASTEROIDS</w:t>
              </w:r>
            </w:hyperlink>
          </w:p>
        </w:tc>
      </w:tr>
      <w:tr w:rsidR="00BF3510" w:rsidRPr="002228E0" w14:paraId="550897A4" w14:textId="77777777" w:rsidTr="006F79D4">
        <w:tc>
          <w:tcPr>
            <w:tcW w:w="2976" w:type="dxa"/>
          </w:tcPr>
          <w:p w14:paraId="214287B4" w14:textId="77777777" w:rsidR="00BF3510" w:rsidRPr="002228E0" w:rsidRDefault="009F3366" w:rsidP="007A5AA9">
            <w:pPr>
              <w:rPr>
                <w:szCs w:val="20"/>
              </w:rPr>
            </w:pPr>
            <w:hyperlink w:anchor="_Hlk477321234" w:history="1">
              <w:r w:rsidR="00406858" w:rsidRPr="002228E0">
                <w:rPr>
                  <w:szCs w:val="20"/>
                </w:rPr>
                <w:t>EPHEMERIS FLAGS</w:t>
              </w:r>
            </w:hyperlink>
          </w:p>
        </w:tc>
        <w:tc>
          <w:tcPr>
            <w:tcW w:w="6570" w:type="dxa"/>
          </w:tcPr>
          <w:p w14:paraId="105CD94A" w14:textId="77777777" w:rsidR="00BF3510" w:rsidRPr="002228E0" w:rsidRDefault="009F3366" w:rsidP="007A5AA9">
            <w:pPr>
              <w:rPr>
                <w:szCs w:val="20"/>
              </w:rPr>
            </w:pPr>
            <w:hyperlink w:anchor="_Hlk477320919" w:history="1">
              <w:r w:rsidR="00406858" w:rsidRPr="002228E0">
                <w:rPr>
                  <w:szCs w:val="20"/>
                </w:rPr>
                <w:t>FICTITIOUS PLANETS</w:t>
              </w:r>
            </w:hyperlink>
          </w:p>
        </w:tc>
      </w:tr>
      <w:tr w:rsidR="00BF3510" w:rsidRPr="002228E0" w14:paraId="10F7F384" w14:textId="77777777" w:rsidTr="006F79D4">
        <w:tc>
          <w:tcPr>
            <w:tcW w:w="2976" w:type="dxa"/>
          </w:tcPr>
          <w:p w14:paraId="45AE4B6A" w14:textId="77777777" w:rsidR="00BF3510" w:rsidRPr="002228E0" w:rsidRDefault="009F3366" w:rsidP="007A5AA9">
            <w:pPr>
              <w:rPr>
                <w:szCs w:val="20"/>
              </w:rPr>
            </w:pPr>
            <w:hyperlink w:anchor="_Hlk477321208" w:history="1">
              <w:r w:rsidR="00406858" w:rsidRPr="002228E0">
                <w:rPr>
                  <w:szCs w:val="20"/>
                </w:rPr>
                <w:t>FLAG BITS</w:t>
              </w:r>
            </w:hyperlink>
          </w:p>
        </w:tc>
        <w:tc>
          <w:tcPr>
            <w:tcW w:w="6570" w:type="dxa"/>
          </w:tcPr>
          <w:p w14:paraId="4A8FFD5F" w14:textId="77777777" w:rsidR="00BF3510" w:rsidRPr="002228E0" w:rsidRDefault="009F3366" w:rsidP="007A5AA9">
            <w:pPr>
              <w:rPr>
                <w:szCs w:val="20"/>
              </w:rPr>
            </w:pPr>
            <w:hyperlink w:anchor="_Hlk477834622" w:history="1">
              <w:r w:rsidR="00406858" w:rsidRPr="002228E0">
                <w:rPr>
                  <w:szCs w:val="20"/>
                </w:rPr>
                <w:t>FIND A NAME</w:t>
              </w:r>
            </w:hyperlink>
          </w:p>
        </w:tc>
      </w:tr>
      <w:tr w:rsidR="00BF3510" w:rsidRPr="002228E0" w14:paraId="10980853" w14:textId="77777777" w:rsidTr="006F79D4">
        <w:tc>
          <w:tcPr>
            <w:tcW w:w="2976" w:type="dxa"/>
          </w:tcPr>
          <w:p w14:paraId="1345C5CE" w14:textId="77777777" w:rsidR="00BF3510" w:rsidRPr="002228E0" w:rsidRDefault="009F3366" w:rsidP="007A5AA9">
            <w:pPr>
              <w:rPr>
                <w:szCs w:val="20"/>
              </w:rPr>
            </w:pPr>
            <w:hyperlink w:anchor="_Hlk477321274" w:history="1">
              <w:r w:rsidR="00406858" w:rsidRPr="002228E0">
                <w:rPr>
                  <w:szCs w:val="20"/>
                </w:rPr>
                <w:t>SPEED FLAG</w:t>
              </w:r>
            </w:hyperlink>
          </w:p>
        </w:tc>
        <w:tc>
          <w:tcPr>
            <w:tcW w:w="6570" w:type="dxa"/>
          </w:tcPr>
          <w:p w14:paraId="76C221CF" w14:textId="77777777" w:rsidR="00BF3510" w:rsidRPr="002228E0" w:rsidRDefault="009F3366" w:rsidP="007A5AA9">
            <w:pPr>
              <w:rPr>
                <w:szCs w:val="20"/>
              </w:rPr>
            </w:pPr>
            <w:hyperlink w:anchor="_Hlk477829414" w:history="1">
              <w:r w:rsidR="00406858" w:rsidRPr="002228E0">
                <w:rPr>
                  <w:szCs w:val="20"/>
                </w:rPr>
                <w:t>HOW TO COMPUTE</w:t>
              </w:r>
            </w:hyperlink>
          </w:p>
        </w:tc>
      </w:tr>
      <w:tr w:rsidR="00BF3510" w:rsidRPr="002228E0" w14:paraId="1B04536A" w14:textId="77777777" w:rsidTr="006F79D4">
        <w:tc>
          <w:tcPr>
            <w:tcW w:w="2976" w:type="dxa"/>
          </w:tcPr>
          <w:p w14:paraId="33841106" w14:textId="77777777" w:rsidR="00BF3510" w:rsidRPr="002228E0" w:rsidRDefault="00BF3510" w:rsidP="007A5AA9">
            <w:pPr>
              <w:rPr>
                <w:szCs w:val="20"/>
              </w:rPr>
            </w:pPr>
          </w:p>
        </w:tc>
        <w:tc>
          <w:tcPr>
            <w:tcW w:w="6570" w:type="dxa"/>
          </w:tcPr>
          <w:p w14:paraId="6C8DE7D9" w14:textId="77777777" w:rsidR="00BF3510" w:rsidRPr="002228E0" w:rsidRDefault="009F3366" w:rsidP="007A5AA9">
            <w:pPr>
              <w:rPr>
                <w:szCs w:val="20"/>
              </w:rPr>
            </w:pPr>
            <w:hyperlink w:anchor="_Hlk477832844" w:history="1">
              <w:r w:rsidR="00406858" w:rsidRPr="002228E0">
                <w:rPr>
                  <w:szCs w:val="20"/>
                </w:rPr>
                <w:t>SPECIAL BODY SE_ECL_NUT</w:t>
              </w:r>
            </w:hyperlink>
          </w:p>
        </w:tc>
      </w:tr>
      <w:tr w:rsidR="00BF3510" w:rsidRPr="002228E0" w14:paraId="1A9C3036" w14:textId="77777777" w:rsidTr="006F79D4">
        <w:tc>
          <w:tcPr>
            <w:tcW w:w="2976" w:type="dxa"/>
          </w:tcPr>
          <w:p w14:paraId="1000CC6C" w14:textId="77777777" w:rsidR="00BF3510" w:rsidRPr="002228E0" w:rsidRDefault="00BF3510" w:rsidP="007A5AA9">
            <w:pPr>
              <w:rPr>
                <w:szCs w:val="20"/>
              </w:rPr>
            </w:pPr>
          </w:p>
        </w:tc>
        <w:tc>
          <w:tcPr>
            <w:tcW w:w="6570" w:type="dxa"/>
          </w:tcPr>
          <w:p w14:paraId="09AF0695" w14:textId="77777777" w:rsidR="00BF3510" w:rsidRPr="002228E0" w:rsidRDefault="009F3366" w:rsidP="00964DE4">
            <w:pPr>
              <w:spacing w:after="0"/>
              <w:rPr>
                <w:szCs w:val="20"/>
              </w:rPr>
            </w:pPr>
            <w:hyperlink w:anchor="_Hlk477832209" w:history="1">
              <w:r w:rsidR="00406858" w:rsidRPr="002228E0">
                <w:rPr>
                  <w:szCs w:val="20"/>
                </w:rPr>
                <w:t>URANIAN PLANETS</w:t>
              </w:r>
            </w:hyperlink>
          </w:p>
        </w:tc>
      </w:tr>
    </w:tbl>
    <w:p w14:paraId="74F2564A" w14:textId="77777777" w:rsidR="007210D5" w:rsidRPr="002228E0" w:rsidRDefault="007210D5" w:rsidP="00CC1B5C">
      <w:pPr>
        <w:rPr>
          <w:szCs w:val="20"/>
        </w:rPr>
      </w:pPr>
    </w:p>
    <w:tbl>
      <w:tblPr>
        <w:tblW w:w="9914" w:type="dxa"/>
        <w:tblInd w:w="534" w:type="dxa"/>
        <w:tblLayout w:type="fixed"/>
        <w:tblLook w:val="0000" w:firstRow="0" w:lastRow="0" w:firstColumn="0" w:lastColumn="0" w:noHBand="0" w:noVBand="0"/>
      </w:tblPr>
      <w:tblGrid>
        <w:gridCol w:w="2976"/>
        <w:gridCol w:w="2268"/>
        <w:gridCol w:w="4670"/>
      </w:tblGrid>
      <w:tr w:rsidR="00BF3510" w:rsidRPr="002228E0" w14:paraId="13350221" w14:textId="77777777" w:rsidTr="00E13E30">
        <w:trPr>
          <w:cantSplit/>
          <w:trHeight w:val="423"/>
        </w:trPr>
        <w:tc>
          <w:tcPr>
            <w:tcW w:w="2976" w:type="dxa"/>
            <w:vAlign w:val="center"/>
          </w:tcPr>
          <w:p w14:paraId="0FE54A73" w14:textId="77777777" w:rsidR="00BF3510" w:rsidRPr="002228E0" w:rsidRDefault="007210D5" w:rsidP="004A0CAB">
            <w:pPr>
              <w:ind w:left="-17" w:firstLine="17"/>
              <w:jc w:val="left"/>
              <w:rPr>
                <w:b/>
                <w:bCs/>
                <w:szCs w:val="20"/>
              </w:rPr>
            </w:pPr>
            <w:r w:rsidRPr="002228E0">
              <w:br w:type="page"/>
            </w:r>
            <w:r w:rsidRPr="002228E0">
              <w:br w:type="page"/>
            </w:r>
            <w:r w:rsidRPr="002228E0">
              <w:rPr>
                <w:sz w:val="8"/>
                <w:szCs w:val="8"/>
              </w:rPr>
              <w:br w:type="page"/>
            </w:r>
            <w:r w:rsidR="00BF3510" w:rsidRPr="002228E0">
              <w:rPr>
                <w:b/>
                <w:bCs/>
                <w:szCs w:val="20"/>
              </w:rPr>
              <w:t>Position</w:t>
            </w:r>
          </w:p>
        </w:tc>
        <w:tc>
          <w:tcPr>
            <w:tcW w:w="2268" w:type="dxa"/>
            <w:vAlign w:val="center"/>
          </w:tcPr>
          <w:p w14:paraId="6A65D11A" w14:textId="77777777" w:rsidR="00BF3510" w:rsidRPr="002228E0" w:rsidRDefault="00BF3510" w:rsidP="004A0CAB">
            <w:pPr>
              <w:ind w:left="-17" w:firstLine="17"/>
              <w:jc w:val="left"/>
              <w:rPr>
                <w:b/>
                <w:bCs/>
                <w:szCs w:val="20"/>
              </w:rPr>
            </w:pPr>
            <w:r w:rsidRPr="002228E0">
              <w:rPr>
                <w:b/>
                <w:bCs/>
                <w:szCs w:val="20"/>
              </w:rPr>
              <w:t>What is</w:t>
            </w:r>
            <w:r w:rsidR="00F479E6" w:rsidRPr="002228E0">
              <w:rPr>
                <w:b/>
                <w:bCs/>
                <w:szCs w:val="20"/>
              </w:rPr>
              <w:t xml:space="preserve"> …</w:t>
            </w:r>
          </w:p>
        </w:tc>
        <w:tc>
          <w:tcPr>
            <w:tcW w:w="4670" w:type="dxa"/>
            <w:vAlign w:val="center"/>
          </w:tcPr>
          <w:p w14:paraId="5F13BC8B" w14:textId="77777777" w:rsidR="00BF3510" w:rsidRPr="002228E0" w:rsidRDefault="00BF3510" w:rsidP="004A0CAB">
            <w:pPr>
              <w:ind w:left="-17" w:firstLine="17"/>
              <w:jc w:val="left"/>
              <w:rPr>
                <w:b/>
                <w:bCs/>
                <w:szCs w:val="20"/>
              </w:rPr>
            </w:pPr>
            <w:r w:rsidRPr="002228E0">
              <w:rPr>
                <w:b/>
                <w:bCs/>
                <w:szCs w:val="20"/>
              </w:rPr>
              <w:t>How to</w:t>
            </w:r>
            <w:r w:rsidR="00F479E6" w:rsidRPr="002228E0">
              <w:rPr>
                <w:b/>
                <w:bCs/>
                <w:szCs w:val="20"/>
              </w:rPr>
              <w:t xml:space="preserve"> </w:t>
            </w:r>
            <w:r w:rsidRPr="002228E0">
              <w:rPr>
                <w:b/>
                <w:bCs/>
                <w:szCs w:val="20"/>
              </w:rPr>
              <w:t>…</w:t>
            </w:r>
          </w:p>
        </w:tc>
      </w:tr>
      <w:tr w:rsidR="00BF3510" w:rsidRPr="002228E0" w14:paraId="5667A727" w14:textId="77777777" w:rsidTr="00E13E30">
        <w:trPr>
          <w:cantSplit/>
        </w:trPr>
        <w:tc>
          <w:tcPr>
            <w:tcW w:w="2976" w:type="dxa"/>
            <w:vAlign w:val="center"/>
          </w:tcPr>
          <w:p w14:paraId="739F7976" w14:textId="77777777" w:rsidR="00BF3510" w:rsidRPr="002228E0" w:rsidRDefault="009F3366" w:rsidP="004A0CAB">
            <w:pPr>
              <w:ind w:left="-17" w:firstLine="17"/>
              <w:jc w:val="left"/>
              <w:rPr>
                <w:szCs w:val="20"/>
              </w:rPr>
            </w:pPr>
            <w:hyperlink w:anchor="_Hlk477321696" w:history="1">
              <w:r w:rsidR="00406858" w:rsidRPr="002228E0">
                <w:rPr>
                  <w:szCs w:val="20"/>
                </w:rPr>
                <w:t>ASTROMETRIC</w:t>
              </w:r>
            </w:hyperlink>
          </w:p>
        </w:tc>
        <w:tc>
          <w:tcPr>
            <w:tcW w:w="2268" w:type="dxa"/>
            <w:vAlign w:val="center"/>
          </w:tcPr>
          <w:p w14:paraId="48039D07" w14:textId="2EC7FA3F" w:rsidR="00BF3510" w:rsidRPr="002228E0" w:rsidRDefault="009F3366" w:rsidP="004A0CAB">
            <w:pPr>
              <w:ind w:left="-17" w:firstLine="17"/>
              <w:jc w:val="left"/>
              <w:rPr>
                <w:szCs w:val="20"/>
              </w:rPr>
            </w:pPr>
            <w:hyperlink w:anchor="_Hlk477842381" w:history="1">
              <w:r w:rsidR="00FE0B96" w:rsidRPr="002228E0">
                <w:rPr>
                  <w:szCs w:val="20"/>
                </w:rPr>
                <w:t>AYANAMSHA</w:t>
              </w:r>
            </w:hyperlink>
          </w:p>
        </w:tc>
        <w:tc>
          <w:tcPr>
            <w:tcW w:w="4670" w:type="dxa"/>
            <w:vAlign w:val="center"/>
          </w:tcPr>
          <w:p w14:paraId="4DABE471" w14:textId="77777777" w:rsidR="00BF3510" w:rsidRPr="002228E0" w:rsidRDefault="009F3366" w:rsidP="004A0CAB">
            <w:pPr>
              <w:ind w:left="-17" w:firstLine="17"/>
              <w:jc w:val="left"/>
              <w:rPr>
                <w:szCs w:val="20"/>
              </w:rPr>
            </w:pPr>
            <w:hyperlink w:anchor="_Hlt477860200" w:history="1">
              <w:r w:rsidR="00406858" w:rsidRPr="002228E0">
                <w:rPr>
                  <w:szCs w:val="20"/>
                </w:rPr>
                <w:t>CHANGE THE TIDAL ACCELERATION</w:t>
              </w:r>
            </w:hyperlink>
          </w:p>
        </w:tc>
      </w:tr>
      <w:tr w:rsidR="00BF3510" w:rsidRPr="002228E0" w14:paraId="559E6264" w14:textId="77777777" w:rsidTr="00E13E30">
        <w:trPr>
          <w:cantSplit/>
          <w:trHeight w:val="87"/>
        </w:trPr>
        <w:tc>
          <w:tcPr>
            <w:tcW w:w="2976" w:type="dxa"/>
            <w:vAlign w:val="center"/>
          </w:tcPr>
          <w:p w14:paraId="618476C8" w14:textId="77777777" w:rsidR="00BF3510" w:rsidRPr="002228E0" w:rsidRDefault="009F3366" w:rsidP="004A0CAB">
            <w:pPr>
              <w:ind w:left="-17" w:firstLine="17"/>
              <w:jc w:val="left"/>
              <w:rPr>
                <w:szCs w:val="20"/>
              </w:rPr>
            </w:pPr>
            <w:hyperlink w:anchor="_Hlk477321673" w:history="1">
              <w:r w:rsidR="00406858" w:rsidRPr="002228E0">
                <w:rPr>
                  <w:szCs w:val="20"/>
                </w:rPr>
                <w:t>BARYCENTRIC</w:t>
              </w:r>
            </w:hyperlink>
          </w:p>
        </w:tc>
        <w:tc>
          <w:tcPr>
            <w:tcW w:w="2268" w:type="dxa"/>
            <w:vAlign w:val="center"/>
          </w:tcPr>
          <w:p w14:paraId="31CDBAE9" w14:textId="77777777" w:rsidR="00BF3510" w:rsidRPr="002228E0" w:rsidRDefault="009F3366" w:rsidP="004A0CAB">
            <w:pPr>
              <w:ind w:left="-17" w:firstLine="17"/>
              <w:jc w:val="left"/>
              <w:rPr>
                <w:szCs w:val="20"/>
              </w:rPr>
            </w:pPr>
            <w:hyperlink w:anchor="_Hlk477831317" w:history="1">
              <w:r w:rsidR="00406858" w:rsidRPr="002228E0">
                <w:rPr>
                  <w:szCs w:val="20"/>
                </w:rPr>
                <w:t>DYNAMICAL TIME</w:t>
              </w:r>
            </w:hyperlink>
          </w:p>
        </w:tc>
        <w:tc>
          <w:tcPr>
            <w:tcW w:w="4670" w:type="dxa"/>
            <w:vAlign w:val="center"/>
          </w:tcPr>
          <w:p w14:paraId="3C8857D5" w14:textId="77777777" w:rsidR="00BF3510" w:rsidRPr="002228E0" w:rsidRDefault="009F3366" w:rsidP="004A0CAB">
            <w:pPr>
              <w:ind w:left="-17" w:firstLine="17"/>
              <w:jc w:val="left"/>
              <w:rPr>
                <w:szCs w:val="20"/>
              </w:rPr>
            </w:pPr>
            <w:hyperlink w:anchor="_Hlk477862421" w:history="1">
              <w:r w:rsidR="00406858" w:rsidRPr="002228E0">
                <w:rPr>
                  <w:szCs w:val="20"/>
                </w:rPr>
                <w:t>COMPUTE SIDEREAL COMPOSITE HOUSE CUSPS</w:t>
              </w:r>
            </w:hyperlink>
          </w:p>
        </w:tc>
      </w:tr>
      <w:tr w:rsidR="00BF3510" w:rsidRPr="002228E0" w14:paraId="628FCA1E" w14:textId="77777777" w:rsidTr="00E13E30">
        <w:trPr>
          <w:cantSplit/>
        </w:trPr>
        <w:tc>
          <w:tcPr>
            <w:tcW w:w="2976" w:type="dxa"/>
            <w:vAlign w:val="center"/>
          </w:tcPr>
          <w:p w14:paraId="38317244" w14:textId="77777777" w:rsidR="00BF3510" w:rsidRPr="002228E0" w:rsidRDefault="009F3366" w:rsidP="004A0CAB">
            <w:pPr>
              <w:ind w:left="-17" w:firstLine="17"/>
              <w:jc w:val="left"/>
              <w:rPr>
                <w:szCs w:val="20"/>
              </w:rPr>
            </w:pPr>
            <w:hyperlink w:anchor="_Hlk477833734" w:history="1">
              <w:r w:rsidR="00406858" w:rsidRPr="002228E0">
                <w:rPr>
                  <w:szCs w:val="20"/>
                </w:rPr>
                <w:t>EQUATORIAL</w:t>
              </w:r>
            </w:hyperlink>
          </w:p>
        </w:tc>
        <w:tc>
          <w:tcPr>
            <w:tcW w:w="2268" w:type="dxa"/>
            <w:vAlign w:val="center"/>
          </w:tcPr>
          <w:p w14:paraId="5BF96FAC" w14:textId="77777777" w:rsidR="00BF3510" w:rsidRPr="002228E0" w:rsidRDefault="009F3366" w:rsidP="004A0CAB">
            <w:pPr>
              <w:ind w:left="-17" w:firstLine="17"/>
              <w:jc w:val="left"/>
              <w:rPr>
                <w:szCs w:val="20"/>
              </w:rPr>
            </w:pPr>
            <w:hyperlink w:anchor="_Hlk477830987" w:history="1">
              <w:r w:rsidR="00406858" w:rsidRPr="002228E0">
                <w:rPr>
                  <w:szCs w:val="20"/>
                </w:rPr>
                <w:t>EPHEMERIS TIME</w:t>
              </w:r>
            </w:hyperlink>
          </w:p>
        </w:tc>
        <w:tc>
          <w:tcPr>
            <w:tcW w:w="4670" w:type="dxa"/>
            <w:vAlign w:val="center"/>
          </w:tcPr>
          <w:p w14:paraId="0B3DF294" w14:textId="77777777" w:rsidR="00BF3510" w:rsidRPr="002228E0" w:rsidRDefault="009F3366" w:rsidP="004A0CAB">
            <w:pPr>
              <w:ind w:left="-17" w:firstLine="17"/>
              <w:jc w:val="left"/>
              <w:rPr>
                <w:szCs w:val="20"/>
              </w:rPr>
            </w:pPr>
            <w:hyperlink w:anchor="_Hlk477862144" w:history="1">
              <w:r w:rsidR="00406858" w:rsidRPr="002228E0">
                <w:rPr>
                  <w:szCs w:val="20"/>
                </w:rPr>
                <w:t>COMPUTE THE COMPOSITE ECLIPTIC OBLIQUITY</w:t>
              </w:r>
            </w:hyperlink>
          </w:p>
        </w:tc>
      </w:tr>
      <w:tr w:rsidR="00BF3510" w:rsidRPr="002228E0" w14:paraId="65D28FC7" w14:textId="77777777" w:rsidTr="00E13E30">
        <w:trPr>
          <w:cantSplit/>
        </w:trPr>
        <w:tc>
          <w:tcPr>
            <w:tcW w:w="2976" w:type="dxa"/>
            <w:vAlign w:val="center"/>
          </w:tcPr>
          <w:p w14:paraId="4149BD23" w14:textId="77777777" w:rsidR="00BF3510" w:rsidRPr="002228E0" w:rsidRDefault="009F3366" w:rsidP="004A0CAB">
            <w:pPr>
              <w:ind w:left="-17" w:firstLine="17"/>
              <w:jc w:val="left"/>
              <w:rPr>
                <w:szCs w:val="20"/>
              </w:rPr>
            </w:pPr>
            <w:hyperlink w:anchor="_Hlk477321658" w:history="1">
              <w:r w:rsidR="00406858" w:rsidRPr="002228E0">
                <w:rPr>
                  <w:szCs w:val="20"/>
                </w:rPr>
                <w:t>HELIOCENTRIC</w:t>
              </w:r>
            </w:hyperlink>
          </w:p>
        </w:tc>
        <w:tc>
          <w:tcPr>
            <w:tcW w:w="2268" w:type="dxa"/>
            <w:vAlign w:val="center"/>
          </w:tcPr>
          <w:p w14:paraId="44E9B232" w14:textId="77777777" w:rsidR="00BF3510" w:rsidRPr="002228E0" w:rsidRDefault="009F3366" w:rsidP="004A0CAB">
            <w:pPr>
              <w:ind w:left="-17" w:firstLine="17"/>
              <w:jc w:val="left"/>
              <w:rPr>
                <w:szCs w:val="20"/>
              </w:rPr>
            </w:pPr>
            <w:hyperlink w:anchor="_Hlk477840429" w:history="1">
              <w:r w:rsidR="00406858" w:rsidRPr="002228E0">
                <w:rPr>
                  <w:szCs w:val="20"/>
                </w:rPr>
                <w:t>EQUATION OF TIME</w:t>
              </w:r>
            </w:hyperlink>
          </w:p>
        </w:tc>
        <w:tc>
          <w:tcPr>
            <w:tcW w:w="4670" w:type="dxa"/>
            <w:vAlign w:val="center"/>
          </w:tcPr>
          <w:p w14:paraId="5465F0C5" w14:textId="77777777" w:rsidR="00BF3510" w:rsidRPr="002228E0" w:rsidRDefault="009F3366" w:rsidP="004A0CAB">
            <w:pPr>
              <w:ind w:left="-17" w:firstLine="17"/>
              <w:jc w:val="left"/>
              <w:rPr>
                <w:szCs w:val="20"/>
              </w:rPr>
            </w:pPr>
            <w:hyperlink w:anchor="_Hlk477837327" w:history="1">
              <w:r w:rsidR="00406858" w:rsidRPr="002228E0">
                <w:rPr>
                  <w:szCs w:val="20"/>
                </w:rPr>
                <w:t>DRAW THE ECLIPSE PATH</w:t>
              </w:r>
            </w:hyperlink>
          </w:p>
        </w:tc>
      </w:tr>
      <w:tr w:rsidR="00BF3510" w:rsidRPr="002228E0" w14:paraId="7B126F72" w14:textId="77777777" w:rsidTr="00E13E30">
        <w:trPr>
          <w:cantSplit/>
          <w:trHeight w:val="324"/>
        </w:trPr>
        <w:tc>
          <w:tcPr>
            <w:tcW w:w="2976" w:type="dxa"/>
            <w:vAlign w:val="center"/>
          </w:tcPr>
          <w:p w14:paraId="59E2B9CE" w14:textId="77777777" w:rsidR="00BF3510" w:rsidRPr="002228E0" w:rsidRDefault="009F3366" w:rsidP="004A0CAB">
            <w:pPr>
              <w:ind w:left="-17" w:firstLine="17"/>
              <w:jc w:val="left"/>
              <w:rPr>
                <w:szCs w:val="20"/>
              </w:rPr>
            </w:pPr>
            <w:hyperlink w:anchor="_Hlk477321486" w:history="1">
              <w:r w:rsidR="00406858" w:rsidRPr="002228E0">
                <w:rPr>
                  <w:szCs w:val="20"/>
                </w:rPr>
                <w:t>J2000</w:t>
              </w:r>
            </w:hyperlink>
          </w:p>
        </w:tc>
        <w:tc>
          <w:tcPr>
            <w:tcW w:w="2268" w:type="dxa"/>
            <w:vAlign w:val="center"/>
          </w:tcPr>
          <w:p w14:paraId="69FEFEFB" w14:textId="77777777" w:rsidR="00BF3510" w:rsidRPr="002228E0" w:rsidRDefault="009F3366" w:rsidP="004A0CAB">
            <w:pPr>
              <w:ind w:left="-17" w:firstLine="17"/>
              <w:jc w:val="left"/>
              <w:rPr>
                <w:szCs w:val="20"/>
              </w:rPr>
            </w:pPr>
            <w:hyperlink w:anchor="_Hlk477330118" w:history="1">
              <w:r w:rsidR="00406858" w:rsidRPr="002228E0">
                <w:rPr>
                  <w:szCs w:val="20"/>
                </w:rPr>
                <w:t>JULIAN DAY</w:t>
              </w:r>
            </w:hyperlink>
          </w:p>
        </w:tc>
        <w:tc>
          <w:tcPr>
            <w:tcW w:w="4670" w:type="dxa"/>
            <w:vAlign w:val="center"/>
          </w:tcPr>
          <w:p w14:paraId="7688D9A4" w14:textId="77777777" w:rsidR="00BF3510" w:rsidRPr="002228E0" w:rsidRDefault="009F3366" w:rsidP="004A0CAB">
            <w:pPr>
              <w:ind w:left="-17" w:firstLine="17"/>
              <w:jc w:val="left"/>
              <w:rPr>
                <w:szCs w:val="20"/>
              </w:rPr>
            </w:pPr>
            <w:hyperlink w:anchor="_Hlk477320958" w:history="1">
              <w:r w:rsidR="00406858" w:rsidRPr="002228E0">
                <w:rPr>
                  <w:szCs w:val="20"/>
                </w:rPr>
                <w:t>GET OBLIQUITY AND NUTATION</w:t>
              </w:r>
            </w:hyperlink>
          </w:p>
        </w:tc>
      </w:tr>
      <w:tr w:rsidR="00BF3510" w:rsidRPr="002228E0" w14:paraId="7BB59BDB" w14:textId="77777777" w:rsidTr="00E13E30">
        <w:trPr>
          <w:cantSplit/>
        </w:trPr>
        <w:tc>
          <w:tcPr>
            <w:tcW w:w="2976" w:type="dxa"/>
            <w:vAlign w:val="center"/>
          </w:tcPr>
          <w:p w14:paraId="0D4A66D2" w14:textId="77777777" w:rsidR="00BF3510" w:rsidRPr="002228E0" w:rsidRDefault="009F3366" w:rsidP="004A0CAB">
            <w:pPr>
              <w:ind w:left="-17" w:firstLine="17"/>
              <w:jc w:val="left"/>
              <w:rPr>
                <w:szCs w:val="20"/>
              </w:rPr>
            </w:pPr>
            <w:hyperlink w:anchor="_Hlk477325102" w:history="1">
              <w:r w:rsidR="00406858" w:rsidRPr="002228E0">
                <w:rPr>
                  <w:szCs w:val="20"/>
                </w:rPr>
                <w:t>POSITION AND SPEED</w:t>
              </w:r>
            </w:hyperlink>
          </w:p>
        </w:tc>
        <w:tc>
          <w:tcPr>
            <w:tcW w:w="2268" w:type="dxa"/>
            <w:vAlign w:val="center"/>
          </w:tcPr>
          <w:p w14:paraId="7A574A3F" w14:textId="77777777" w:rsidR="00BF3510" w:rsidRPr="002228E0" w:rsidRDefault="009F3366" w:rsidP="004A0CAB">
            <w:pPr>
              <w:ind w:left="-17" w:firstLine="17"/>
              <w:jc w:val="left"/>
              <w:rPr>
                <w:szCs w:val="20"/>
              </w:rPr>
            </w:pPr>
            <w:hyperlink w:anchor="_Hlk477330492" w:history="1">
              <w:r w:rsidR="00406858" w:rsidRPr="002228E0">
                <w:rPr>
                  <w:szCs w:val="20"/>
                </w:rPr>
                <w:t>UNIVERSAL TIME</w:t>
              </w:r>
            </w:hyperlink>
          </w:p>
        </w:tc>
        <w:tc>
          <w:tcPr>
            <w:tcW w:w="4670" w:type="dxa"/>
            <w:vAlign w:val="center"/>
          </w:tcPr>
          <w:p w14:paraId="01C8496D" w14:textId="77777777" w:rsidR="00BF3510" w:rsidRPr="002228E0" w:rsidRDefault="009F3366" w:rsidP="004A0CAB">
            <w:pPr>
              <w:ind w:left="-17" w:firstLine="17"/>
              <w:jc w:val="left"/>
              <w:rPr>
                <w:szCs w:val="20"/>
              </w:rPr>
            </w:pPr>
            <w:hyperlink w:anchor="_Hlk477837444" w:history="1">
              <w:r w:rsidR="00406858" w:rsidRPr="002228E0">
                <w:rPr>
                  <w:szCs w:val="20"/>
                </w:rPr>
                <w:t>GET THE UMBRA/PENUMBRA LIMITS</w:t>
              </w:r>
            </w:hyperlink>
          </w:p>
        </w:tc>
      </w:tr>
      <w:tr w:rsidR="00BF3510" w:rsidRPr="002228E0" w14:paraId="2FE92EEF" w14:textId="77777777" w:rsidTr="00E13E30">
        <w:trPr>
          <w:cantSplit/>
        </w:trPr>
        <w:tc>
          <w:tcPr>
            <w:tcW w:w="2976" w:type="dxa"/>
            <w:vAlign w:val="center"/>
          </w:tcPr>
          <w:p w14:paraId="012928C9" w14:textId="77777777" w:rsidR="00BF3510" w:rsidRPr="002228E0" w:rsidRDefault="009F3366" w:rsidP="004A0CAB">
            <w:pPr>
              <w:ind w:left="-17" w:firstLine="17"/>
              <w:jc w:val="left"/>
              <w:rPr>
                <w:szCs w:val="20"/>
              </w:rPr>
            </w:pPr>
            <w:hyperlink w:anchor="_Hlk477833841" w:history="1">
              <w:r w:rsidR="00406858" w:rsidRPr="002228E0">
                <w:rPr>
                  <w:szCs w:val="20"/>
                </w:rPr>
                <w:t>RADIANS/DEGREES</w:t>
              </w:r>
            </w:hyperlink>
          </w:p>
        </w:tc>
        <w:tc>
          <w:tcPr>
            <w:tcW w:w="2268" w:type="dxa"/>
            <w:vAlign w:val="center"/>
          </w:tcPr>
          <w:p w14:paraId="230E53C1" w14:textId="77777777" w:rsidR="00BF3510" w:rsidRPr="002228E0" w:rsidRDefault="009F3366" w:rsidP="004A0CAB">
            <w:pPr>
              <w:ind w:left="-17" w:firstLine="17"/>
              <w:jc w:val="left"/>
              <w:rPr>
                <w:szCs w:val="20"/>
              </w:rPr>
            </w:pPr>
            <w:hyperlink w:anchor="_Hlk477861184" w:history="1">
              <w:r w:rsidR="00406858" w:rsidRPr="002228E0">
                <w:rPr>
                  <w:szCs w:val="20"/>
                </w:rPr>
                <w:t>VERTEX/AN</w:t>
              </w:r>
              <w:r w:rsidR="00444808" w:rsidRPr="002228E0">
                <w:rPr>
                  <w:szCs w:val="20"/>
                </w:rPr>
                <w:t>T</w:t>
              </w:r>
              <w:r w:rsidR="00406858" w:rsidRPr="002228E0">
                <w:rPr>
                  <w:szCs w:val="20"/>
                </w:rPr>
                <w:t>IVERTEX</w:t>
              </w:r>
            </w:hyperlink>
          </w:p>
        </w:tc>
        <w:tc>
          <w:tcPr>
            <w:tcW w:w="4670" w:type="dxa"/>
            <w:vAlign w:val="center"/>
          </w:tcPr>
          <w:p w14:paraId="77AFD772" w14:textId="77777777" w:rsidR="00BF3510" w:rsidRPr="002228E0" w:rsidRDefault="009F3366" w:rsidP="004A0CAB">
            <w:pPr>
              <w:ind w:left="-17" w:firstLine="17"/>
              <w:jc w:val="left"/>
              <w:rPr>
                <w:szCs w:val="20"/>
              </w:rPr>
            </w:pPr>
            <w:hyperlink w:anchor="_Hlk477835264" w:history="1">
              <w:r w:rsidR="00406858" w:rsidRPr="002228E0">
                <w:rPr>
                  <w:szCs w:val="20"/>
                </w:rPr>
                <w:t>SEARCH FOR A STAR</w:t>
              </w:r>
            </w:hyperlink>
          </w:p>
        </w:tc>
      </w:tr>
      <w:tr w:rsidR="00BF3510" w:rsidRPr="002228E0" w14:paraId="72D41C30" w14:textId="77777777" w:rsidTr="00E13E30">
        <w:trPr>
          <w:cantSplit/>
        </w:trPr>
        <w:tc>
          <w:tcPr>
            <w:tcW w:w="2976" w:type="dxa"/>
            <w:vAlign w:val="center"/>
          </w:tcPr>
          <w:p w14:paraId="1FBA4218" w14:textId="77777777" w:rsidR="00BF3510" w:rsidRPr="002228E0" w:rsidRDefault="009F3366" w:rsidP="004A0CAB">
            <w:pPr>
              <w:ind w:left="-17" w:firstLine="17"/>
              <w:jc w:val="left"/>
              <w:rPr>
                <w:szCs w:val="20"/>
              </w:rPr>
            </w:pPr>
            <w:hyperlink w:anchor="_Hlk477321473" w:history="1">
              <w:r w:rsidR="00406858" w:rsidRPr="002228E0">
                <w:rPr>
                  <w:szCs w:val="20"/>
                </w:rPr>
                <w:t>SIDEREAL</w:t>
              </w:r>
            </w:hyperlink>
          </w:p>
        </w:tc>
        <w:tc>
          <w:tcPr>
            <w:tcW w:w="2268" w:type="dxa"/>
            <w:vAlign w:val="center"/>
          </w:tcPr>
          <w:p w14:paraId="47866032" w14:textId="77777777" w:rsidR="00BF3510" w:rsidRPr="002228E0" w:rsidRDefault="00BF3510" w:rsidP="004A0CAB">
            <w:pPr>
              <w:ind w:left="-17" w:firstLine="17"/>
              <w:jc w:val="left"/>
              <w:rPr>
                <w:szCs w:val="20"/>
              </w:rPr>
            </w:pPr>
          </w:p>
        </w:tc>
        <w:tc>
          <w:tcPr>
            <w:tcW w:w="4670" w:type="dxa"/>
            <w:vAlign w:val="center"/>
          </w:tcPr>
          <w:p w14:paraId="092530F7" w14:textId="77777777" w:rsidR="00BF3510" w:rsidRPr="002228E0" w:rsidRDefault="009F3366" w:rsidP="004A0CAB">
            <w:pPr>
              <w:ind w:left="-17" w:firstLine="17"/>
              <w:jc w:val="left"/>
              <w:rPr>
                <w:szCs w:val="20"/>
              </w:rPr>
            </w:pPr>
            <w:hyperlink w:anchor="_Hlk477321265" w:history="1">
              <w:r w:rsidR="00406858" w:rsidRPr="002228E0">
                <w:rPr>
                  <w:szCs w:val="20"/>
                </w:rPr>
                <w:t>SWITCH THE COORDINATE SYSTEMS</w:t>
              </w:r>
            </w:hyperlink>
          </w:p>
        </w:tc>
      </w:tr>
      <w:tr w:rsidR="00BF3510" w:rsidRPr="002228E0" w14:paraId="5459629D" w14:textId="77777777" w:rsidTr="00E13E30">
        <w:trPr>
          <w:cantSplit/>
        </w:trPr>
        <w:tc>
          <w:tcPr>
            <w:tcW w:w="2976" w:type="dxa"/>
            <w:vAlign w:val="center"/>
          </w:tcPr>
          <w:p w14:paraId="4E4A60F0" w14:textId="77777777" w:rsidR="00BF3510" w:rsidRPr="002228E0" w:rsidRDefault="009F3366" w:rsidP="004A0CAB">
            <w:pPr>
              <w:ind w:left="-17" w:firstLine="17"/>
              <w:jc w:val="left"/>
              <w:rPr>
                <w:szCs w:val="20"/>
              </w:rPr>
            </w:pPr>
            <w:hyperlink w:anchor="_Hlk477321643" w:history="1">
              <w:r w:rsidR="00406858" w:rsidRPr="002228E0">
                <w:rPr>
                  <w:szCs w:val="20"/>
                </w:rPr>
                <w:t>TOPOCENTRIC</w:t>
              </w:r>
            </w:hyperlink>
            <w:r w:rsidR="00406858" w:rsidRPr="002228E0">
              <w:rPr>
                <w:szCs w:val="20"/>
              </w:rPr>
              <w:t xml:space="preserve"> </w:t>
            </w:r>
          </w:p>
        </w:tc>
        <w:tc>
          <w:tcPr>
            <w:tcW w:w="2268" w:type="dxa"/>
            <w:vAlign w:val="center"/>
          </w:tcPr>
          <w:p w14:paraId="1675A8A3" w14:textId="77777777" w:rsidR="00BF3510" w:rsidRPr="002228E0" w:rsidRDefault="00BF3510" w:rsidP="004A0CAB">
            <w:pPr>
              <w:ind w:left="-17" w:firstLine="17"/>
              <w:jc w:val="left"/>
              <w:rPr>
                <w:szCs w:val="20"/>
              </w:rPr>
            </w:pPr>
          </w:p>
        </w:tc>
        <w:tc>
          <w:tcPr>
            <w:tcW w:w="4670" w:type="dxa"/>
            <w:vAlign w:val="center"/>
          </w:tcPr>
          <w:p w14:paraId="3AD339B3" w14:textId="77777777" w:rsidR="00BF3510" w:rsidRPr="002228E0" w:rsidRDefault="009F3366" w:rsidP="004A0CAB">
            <w:pPr>
              <w:ind w:left="-17" w:firstLine="17"/>
              <w:jc w:val="left"/>
              <w:rPr>
                <w:szCs w:val="20"/>
              </w:rPr>
            </w:pPr>
            <w:hyperlink w:anchor="_Hlk477321511" w:history="1">
              <w:r w:rsidR="00406858" w:rsidRPr="002228E0">
                <w:rPr>
                  <w:szCs w:val="20"/>
                </w:rPr>
                <w:t>SWITCH TRUE/MEAN EQUINOX OF DATE</w:t>
              </w:r>
            </w:hyperlink>
          </w:p>
        </w:tc>
      </w:tr>
      <w:tr w:rsidR="00BF3510" w:rsidRPr="002228E0" w14:paraId="30B5F0A2" w14:textId="77777777" w:rsidTr="00E13E30">
        <w:trPr>
          <w:cantSplit/>
        </w:trPr>
        <w:tc>
          <w:tcPr>
            <w:tcW w:w="2976" w:type="dxa"/>
            <w:vAlign w:val="center"/>
          </w:tcPr>
          <w:p w14:paraId="04291208" w14:textId="77777777" w:rsidR="00BF3510" w:rsidRPr="002228E0" w:rsidRDefault="009F3366" w:rsidP="004A0CAB">
            <w:pPr>
              <w:ind w:left="-17" w:firstLine="17"/>
              <w:jc w:val="left"/>
              <w:rPr>
                <w:szCs w:val="20"/>
              </w:rPr>
            </w:pPr>
            <w:hyperlink w:anchor="_Hlk477834072" w:history="1">
              <w:r w:rsidR="00406858" w:rsidRPr="002228E0">
                <w:rPr>
                  <w:szCs w:val="20"/>
                </w:rPr>
                <w:t>TRUE GEOMETRICAL POSITION</w:t>
              </w:r>
            </w:hyperlink>
          </w:p>
        </w:tc>
        <w:tc>
          <w:tcPr>
            <w:tcW w:w="2268" w:type="dxa"/>
            <w:vAlign w:val="center"/>
          </w:tcPr>
          <w:p w14:paraId="36A56D16" w14:textId="77777777" w:rsidR="00BF3510" w:rsidRPr="002228E0" w:rsidRDefault="00BF3510" w:rsidP="004A0CAB">
            <w:pPr>
              <w:ind w:left="-17" w:firstLine="17"/>
              <w:jc w:val="left"/>
              <w:rPr>
                <w:szCs w:val="20"/>
              </w:rPr>
            </w:pPr>
          </w:p>
        </w:tc>
        <w:tc>
          <w:tcPr>
            <w:tcW w:w="4670" w:type="dxa"/>
            <w:vAlign w:val="center"/>
          </w:tcPr>
          <w:p w14:paraId="0356B6F8" w14:textId="77777777" w:rsidR="00BF3510" w:rsidRPr="002228E0" w:rsidRDefault="00BF3510" w:rsidP="004A0CAB">
            <w:pPr>
              <w:ind w:left="-17" w:firstLine="17"/>
              <w:jc w:val="left"/>
              <w:rPr>
                <w:szCs w:val="20"/>
              </w:rPr>
            </w:pPr>
          </w:p>
        </w:tc>
      </w:tr>
      <w:tr w:rsidR="00BF3510" w:rsidRPr="002228E0" w14:paraId="40A39B05" w14:textId="77777777" w:rsidTr="00E13E30">
        <w:trPr>
          <w:cantSplit/>
        </w:trPr>
        <w:tc>
          <w:tcPr>
            <w:tcW w:w="2976" w:type="dxa"/>
            <w:vAlign w:val="center"/>
          </w:tcPr>
          <w:p w14:paraId="4EDD3498" w14:textId="77777777" w:rsidR="00BF3510" w:rsidRPr="002228E0" w:rsidRDefault="009F3366" w:rsidP="004A0CAB">
            <w:pPr>
              <w:ind w:left="-17" w:firstLine="17"/>
              <w:jc w:val="left"/>
              <w:rPr>
                <w:szCs w:val="20"/>
              </w:rPr>
            </w:pPr>
            <w:hyperlink w:anchor="_Hlk477321411" w:history="1">
              <w:r w:rsidR="00406858" w:rsidRPr="002228E0">
                <w:rPr>
                  <w:szCs w:val="20"/>
                </w:rPr>
                <w:t>TRUE/APPARENT</w:t>
              </w:r>
            </w:hyperlink>
          </w:p>
        </w:tc>
        <w:tc>
          <w:tcPr>
            <w:tcW w:w="2268" w:type="dxa"/>
            <w:vAlign w:val="center"/>
          </w:tcPr>
          <w:p w14:paraId="17377879" w14:textId="77777777" w:rsidR="00BF3510" w:rsidRPr="002228E0" w:rsidRDefault="00BF3510" w:rsidP="004A0CAB">
            <w:pPr>
              <w:ind w:left="-17" w:firstLine="17"/>
              <w:jc w:val="left"/>
              <w:rPr>
                <w:szCs w:val="20"/>
              </w:rPr>
            </w:pPr>
          </w:p>
        </w:tc>
        <w:tc>
          <w:tcPr>
            <w:tcW w:w="4670" w:type="dxa"/>
            <w:vAlign w:val="center"/>
          </w:tcPr>
          <w:p w14:paraId="461577D9" w14:textId="77777777" w:rsidR="00BF3510" w:rsidRPr="002228E0" w:rsidRDefault="00BF3510" w:rsidP="004A0CAB">
            <w:pPr>
              <w:ind w:left="-17" w:firstLine="17"/>
              <w:jc w:val="left"/>
              <w:rPr>
                <w:szCs w:val="20"/>
              </w:rPr>
            </w:pPr>
          </w:p>
        </w:tc>
      </w:tr>
      <w:tr w:rsidR="00BF3510" w:rsidRPr="002228E0" w14:paraId="5B881CC3" w14:textId="77777777" w:rsidTr="00E13E30">
        <w:trPr>
          <w:cantSplit/>
        </w:trPr>
        <w:tc>
          <w:tcPr>
            <w:tcW w:w="2976" w:type="dxa"/>
            <w:vAlign w:val="center"/>
          </w:tcPr>
          <w:p w14:paraId="5F7EEAD4" w14:textId="77777777" w:rsidR="00BF3510" w:rsidRPr="002228E0" w:rsidRDefault="009F3366" w:rsidP="00964DE4">
            <w:pPr>
              <w:spacing w:after="0"/>
              <w:ind w:left="-17" w:firstLine="17"/>
              <w:jc w:val="left"/>
              <w:rPr>
                <w:szCs w:val="20"/>
              </w:rPr>
            </w:pPr>
            <w:hyperlink w:anchor="_Hlk477833826" w:history="1">
              <w:r w:rsidR="00406858" w:rsidRPr="002228E0">
                <w:rPr>
                  <w:szCs w:val="20"/>
                </w:rPr>
                <w:t xml:space="preserve">X, Y, Z </w:t>
              </w:r>
            </w:hyperlink>
          </w:p>
        </w:tc>
        <w:tc>
          <w:tcPr>
            <w:tcW w:w="2268" w:type="dxa"/>
            <w:vAlign w:val="center"/>
          </w:tcPr>
          <w:p w14:paraId="2303A2F4" w14:textId="77777777" w:rsidR="00BF3510" w:rsidRPr="002228E0" w:rsidRDefault="00BF3510" w:rsidP="004A0CAB">
            <w:pPr>
              <w:ind w:left="-17" w:firstLine="17"/>
              <w:jc w:val="left"/>
              <w:rPr>
                <w:szCs w:val="20"/>
              </w:rPr>
            </w:pPr>
          </w:p>
        </w:tc>
        <w:tc>
          <w:tcPr>
            <w:tcW w:w="4670" w:type="dxa"/>
            <w:vAlign w:val="center"/>
          </w:tcPr>
          <w:p w14:paraId="5D8F3F9C" w14:textId="77777777" w:rsidR="00BF3510" w:rsidRPr="002228E0" w:rsidRDefault="00BF3510" w:rsidP="004A0CAB">
            <w:pPr>
              <w:ind w:left="-17" w:firstLine="17"/>
              <w:jc w:val="left"/>
              <w:rPr>
                <w:szCs w:val="20"/>
              </w:rPr>
            </w:pPr>
          </w:p>
        </w:tc>
      </w:tr>
    </w:tbl>
    <w:p w14:paraId="0FC43D8F" w14:textId="77777777" w:rsidR="00BF3510" w:rsidRPr="002228E0" w:rsidRDefault="00BF3510" w:rsidP="00CC1B5C">
      <w:pPr>
        <w:rPr>
          <w:szCs w:val="20"/>
        </w:rPr>
      </w:pPr>
    </w:p>
    <w:tbl>
      <w:tblPr>
        <w:tblW w:w="8339" w:type="dxa"/>
        <w:tblInd w:w="534" w:type="dxa"/>
        <w:tblLayout w:type="fixed"/>
        <w:tblLook w:val="0000" w:firstRow="0" w:lastRow="0" w:firstColumn="0" w:lastColumn="0" w:noHBand="0" w:noVBand="0"/>
      </w:tblPr>
      <w:tblGrid>
        <w:gridCol w:w="3227"/>
        <w:gridCol w:w="5112"/>
      </w:tblGrid>
      <w:tr w:rsidR="005F4205" w:rsidRPr="002228E0" w14:paraId="15EBB21C" w14:textId="77777777" w:rsidTr="00EA32A8">
        <w:tc>
          <w:tcPr>
            <w:tcW w:w="3227" w:type="dxa"/>
          </w:tcPr>
          <w:p w14:paraId="767A4CD2" w14:textId="77777777" w:rsidR="005F4205" w:rsidRPr="002228E0" w:rsidRDefault="005F4205" w:rsidP="00964DE4">
            <w:pPr>
              <w:spacing w:after="0"/>
              <w:rPr>
                <w:b/>
                <w:bCs/>
                <w:szCs w:val="20"/>
              </w:rPr>
            </w:pPr>
            <w:r w:rsidRPr="002228E0">
              <w:rPr>
                <w:b/>
                <w:bCs/>
                <w:szCs w:val="20"/>
              </w:rPr>
              <w:t>Variables</w:t>
            </w:r>
          </w:p>
        </w:tc>
        <w:tc>
          <w:tcPr>
            <w:tcW w:w="5112" w:type="dxa"/>
          </w:tcPr>
          <w:p w14:paraId="4CE20521" w14:textId="77777777" w:rsidR="005F4205" w:rsidRPr="002228E0" w:rsidRDefault="005F4205" w:rsidP="00B97BBB">
            <w:pPr>
              <w:rPr>
                <w:b/>
                <w:bCs/>
                <w:szCs w:val="20"/>
              </w:rPr>
            </w:pPr>
            <w:r w:rsidRPr="002228E0">
              <w:rPr>
                <w:b/>
                <w:bCs/>
                <w:szCs w:val="20"/>
              </w:rPr>
              <w:t>Errors</w:t>
            </w:r>
          </w:p>
        </w:tc>
      </w:tr>
      <w:tr w:rsidR="005F4205" w:rsidRPr="002228E0" w14:paraId="31B1E554" w14:textId="77777777" w:rsidTr="00EA32A8">
        <w:tc>
          <w:tcPr>
            <w:tcW w:w="3227" w:type="dxa"/>
          </w:tcPr>
          <w:p w14:paraId="0E1C9DF6" w14:textId="77777777" w:rsidR="005F4205" w:rsidRPr="002228E0" w:rsidRDefault="009F3366" w:rsidP="00B97BBB">
            <w:pPr>
              <w:rPr>
                <w:szCs w:val="20"/>
              </w:rPr>
            </w:pPr>
            <w:hyperlink w:anchor="_Hlk477864589" w:history="1">
              <w:r w:rsidR="005F4205" w:rsidRPr="002228E0">
                <w:rPr>
                  <w:szCs w:val="20"/>
                </w:rPr>
                <w:t>ARMC</w:t>
              </w:r>
            </w:hyperlink>
          </w:p>
        </w:tc>
        <w:tc>
          <w:tcPr>
            <w:tcW w:w="5112" w:type="dxa"/>
          </w:tcPr>
          <w:p w14:paraId="7AE4AC46" w14:textId="77777777" w:rsidR="005F4205" w:rsidRPr="002228E0" w:rsidRDefault="009F3366" w:rsidP="00B97BBB">
            <w:pPr>
              <w:rPr>
                <w:szCs w:val="20"/>
              </w:rPr>
            </w:pPr>
            <w:hyperlink w:anchor="_Hlk477863570" w:history="1">
              <w:r w:rsidR="005F4205" w:rsidRPr="002228E0">
                <w:rPr>
                  <w:szCs w:val="20"/>
                </w:rPr>
                <w:t>ASTEROIDS</w:t>
              </w:r>
            </w:hyperlink>
          </w:p>
        </w:tc>
      </w:tr>
      <w:tr w:rsidR="005F4205" w:rsidRPr="002228E0" w14:paraId="346AC4D1" w14:textId="77777777" w:rsidTr="00EA32A8">
        <w:tc>
          <w:tcPr>
            <w:tcW w:w="3227" w:type="dxa"/>
          </w:tcPr>
          <w:p w14:paraId="10B79093" w14:textId="77777777" w:rsidR="005F4205" w:rsidRPr="002228E0" w:rsidRDefault="009F3366" w:rsidP="00B97BBB">
            <w:pPr>
              <w:rPr>
                <w:szCs w:val="20"/>
              </w:rPr>
            </w:pPr>
            <w:hyperlink w:anchor="_Hlk477862569" w:history="1">
              <w:r w:rsidR="005F4205" w:rsidRPr="002228E0">
                <w:rPr>
                  <w:szCs w:val="20"/>
                </w:rPr>
                <w:t>ASCMC[...]</w:t>
              </w:r>
            </w:hyperlink>
          </w:p>
        </w:tc>
        <w:tc>
          <w:tcPr>
            <w:tcW w:w="5112" w:type="dxa"/>
          </w:tcPr>
          <w:p w14:paraId="6D320EB2" w14:textId="77777777" w:rsidR="005F4205" w:rsidRPr="002228E0" w:rsidRDefault="009F3366" w:rsidP="00B97BBB">
            <w:pPr>
              <w:rPr>
                <w:szCs w:val="20"/>
              </w:rPr>
            </w:pPr>
            <w:hyperlink w:anchor="_Hlk477864373" w:history="1">
              <w:r w:rsidR="005F4205" w:rsidRPr="002228E0">
                <w:rPr>
                  <w:szCs w:val="20"/>
                </w:rPr>
                <w:t>AVOIDING KOCH HOUSES</w:t>
              </w:r>
            </w:hyperlink>
          </w:p>
        </w:tc>
      </w:tr>
      <w:tr w:rsidR="005F4205" w:rsidRPr="002228E0" w14:paraId="0D81091A" w14:textId="77777777" w:rsidTr="00EA32A8">
        <w:tc>
          <w:tcPr>
            <w:tcW w:w="3227" w:type="dxa"/>
          </w:tcPr>
          <w:p w14:paraId="7F0D4D07" w14:textId="77777777" w:rsidR="005F4205" w:rsidRPr="002228E0" w:rsidRDefault="009F3366" w:rsidP="00B97BBB">
            <w:pPr>
              <w:rPr>
                <w:szCs w:val="20"/>
              </w:rPr>
            </w:pPr>
            <w:hyperlink w:anchor="_Hlk477328180" w:history="1">
              <w:r w:rsidR="005F4205" w:rsidRPr="002228E0">
                <w:rPr>
                  <w:szCs w:val="20"/>
                </w:rPr>
                <w:t>ATPRESS</w:t>
              </w:r>
            </w:hyperlink>
          </w:p>
        </w:tc>
        <w:tc>
          <w:tcPr>
            <w:tcW w:w="5112" w:type="dxa"/>
          </w:tcPr>
          <w:p w14:paraId="3C511435" w14:textId="77777777" w:rsidR="005F4205" w:rsidRPr="002228E0" w:rsidRDefault="009F3366" w:rsidP="00B97BBB">
            <w:pPr>
              <w:rPr>
                <w:szCs w:val="20"/>
              </w:rPr>
            </w:pPr>
            <w:hyperlink w:anchor="_Hlk477864058" w:history="1">
              <w:r w:rsidR="005F4205" w:rsidRPr="002228E0">
                <w:rPr>
                  <w:szCs w:val="20"/>
                </w:rPr>
                <w:t>EPHEMERIS PATH LENGTH</w:t>
              </w:r>
            </w:hyperlink>
          </w:p>
        </w:tc>
      </w:tr>
      <w:tr w:rsidR="005F4205" w:rsidRPr="002228E0" w14:paraId="766C36D8" w14:textId="77777777" w:rsidTr="00EA32A8">
        <w:tc>
          <w:tcPr>
            <w:tcW w:w="3227" w:type="dxa"/>
          </w:tcPr>
          <w:p w14:paraId="2A46E7BD" w14:textId="77777777" w:rsidR="005F4205" w:rsidRPr="002228E0" w:rsidRDefault="009F3366" w:rsidP="00B97BBB">
            <w:pPr>
              <w:rPr>
                <w:szCs w:val="20"/>
              </w:rPr>
            </w:pPr>
            <w:hyperlink w:anchor="_Hlk477328191" w:history="1">
              <w:r w:rsidR="005F4205" w:rsidRPr="002228E0">
                <w:rPr>
                  <w:szCs w:val="20"/>
                </w:rPr>
                <w:t>ATTEMP</w:t>
              </w:r>
            </w:hyperlink>
          </w:p>
        </w:tc>
        <w:tc>
          <w:tcPr>
            <w:tcW w:w="5112" w:type="dxa"/>
          </w:tcPr>
          <w:p w14:paraId="7D350776" w14:textId="77777777" w:rsidR="005F4205" w:rsidRPr="002228E0" w:rsidRDefault="009F3366" w:rsidP="00B97BBB">
            <w:pPr>
              <w:rPr>
                <w:szCs w:val="20"/>
              </w:rPr>
            </w:pPr>
            <w:hyperlink w:anchor="_Hlk477831517" w:history="1">
              <w:r w:rsidR="005F4205" w:rsidRPr="002228E0">
                <w:rPr>
                  <w:szCs w:val="20"/>
                </w:rPr>
                <w:t>ERRORS AND RETURN VALUES</w:t>
              </w:r>
            </w:hyperlink>
          </w:p>
        </w:tc>
      </w:tr>
      <w:tr w:rsidR="005F4205" w:rsidRPr="002228E0" w14:paraId="5AAFD51A" w14:textId="77777777" w:rsidTr="00EA32A8">
        <w:tc>
          <w:tcPr>
            <w:tcW w:w="3227" w:type="dxa"/>
          </w:tcPr>
          <w:p w14:paraId="3080FBC6" w14:textId="77777777" w:rsidR="005F4205" w:rsidRPr="002228E0" w:rsidRDefault="009F3366" w:rsidP="00B97BBB">
            <w:pPr>
              <w:rPr>
                <w:szCs w:val="20"/>
              </w:rPr>
            </w:pPr>
            <w:hyperlink w:anchor="_Hlk477842217" w:history="1">
              <w:r w:rsidR="005F4205" w:rsidRPr="002228E0">
                <w:rPr>
                  <w:szCs w:val="20"/>
                </w:rPr>
                <w:t>AYAN_T0</w:t>
              </w:r>
            </w:hyperlink>
          </w:p>
        </w:tc>
        <w:tc>
          <w:tcPr>
            <w:tcW w:w="5112" w:type="dxa"/>
          </w:tcPr>
          <w:p w14:paraId="5F47A5C8" w14:textId="77777777" w:rsidR="005F4205" w:rsidRPr="002228E0" w:rsidRDefault="009F3366" w:rsidP="00B97BBB">
            <w:pPr>
              <w:rPr>
                <w:szCs w:val="20"/>
              </w:rPr>
            </w:pPr>
            <w:hyperlink w:anchor="_Hlk477831866" w:history="1">
              <w:r w:rsidR="005F4205" w:rsidRPr="002228E0">
                <w:rPr>
                  <w:szCs w:val="20"/>
                </w:rPr>
                <w:t>FATAL ERROR</w:t>
              </w:r>
            </w:hyperlink>
          </w:p>
        </w:tc>
      </w:tr>
      <w:tr w:rsidR="005F4205" w:rsidRPr="002228E0" w14:paraId="0911E4BC" w14:textId="77777777" w:rsidTr="00EA32A8">
        <w:tc>
          <w:tcPr>
            <w:tcW w:w="3227" w:type="dxa"/>
          </w:tcPr>
          <w:p w14:paraId="268F326B" w14:textId="77777777" w:rsidR="005F4205" w:rsidRPr="002228E0" w:rsidRDefault="009F3366" w:rsidP="00B97BBB">
            <w:pPr>
              <w:rPr>
                <w:szCs w:val="20"/>
              </w:rPr>
            </w:pPr>
            <w:hyperlink w:anchor="_Hlk477862529" w:history="1">
              <w:r w:rsidR="005F4205" w:rsidRPr="002228E0">
                <w:rPr>
                  <w:szCs w:val="20"/>
                </w:rPr>
                <w:t>CUSPS[...]</w:t>
              </w:r>
            </w:hyperlink>
          </w:p>
        </w:tc>
        <w:tc>
          <w:tcPr>
            <w:tcW w:w="5112" w:type="dxa"/>
          </w:tcPr>
          <w:p w14:paraId="5E8E02E5" w14:textId="77777777" w:rsidR="005F4205" w:rsidRPr="002228E0" w:rsidRDefault="009F3366" w:rsidP="00B97BBB">
            <w:pPr>
              <w:rPr>
                <w:szCs w:val="20"/>
              </w:rPr>
            </w:pPr>
            <w:hyperlink w:anchor="_Hlk477864194" w:history="1">
              <w:r w:rsidR="005F4205" w:rsidRPr="002228E0">
                <w:rPr>
                  <w:szCs w:val="20"/>
                </w:rPr>
                <w:t>HOUSE CUSPS BEYOND THE POLAR CIRCLE</w:t>
              </w:r>
            </w:hyperlink>
          </w:p>
        </w:tc>
      </w:tr>
      <w:tr w:rsidR="005F4205" w:rsidRPr="002228E0" w14:paraId="16DBB3F3" w14:textId="77777777" w:rsidTr="00EA32A8">
        <w:tc>
          <w:tcPr>
            <w:tcW w:w="3227" w:type="dxa"/>
          </w:tcPr>
          <w:p w14:paraId="0E80B619" w14:textId="77777777" w:rsidR="005F4205" w:rsidRPr="002228E0" w:rsidRDefault="009F3366" w:rsidP="00B97BBB">
            <w:pPr>
              <w:rPr>
                <w:szCs w:val="20"/>
              </w:rPr>
            </w:pPr>
            <w:hyperlink w:anchor="_Hlk477862235" w:history="1">
              <w:r w:rsidR="005F4205" w:rsidRPr="002228E0">
                <w:rPr>
                  <w:szCs w:val="20"/>
                </w:rPr>
                <w:t>EPS</w:t>
              </w:r>
            </w:hyperlink>
          </w:p>
        </w:tc>
        <w:tc>
          <w:tcPr>
            <w:tcW w:w="5112" w:type="dxa"/>
          </w:tcPr>
          <w:p w14:paraId="7AD6A097" w14:textId="77777777" w:rsidR="005F4205" w:rsidRPr="002228E0" w:rsidRDefault="009F3366" w:rsidP="00B97BBB">
            <w:pPr>
              <w:rPr>
                <w:szCs w:val="20"/>
              </w:rPr>
            </w:pPr>
            <w:hyperlink w:anchor="_Hlk477864273" w:history="1">
              <w:r w:rsidR="005F4205" w:rsidRPr="002228E0">
                <w:rPr>
                  <w:szCs w:val="20"/>
                </w:rPr>
                <w:t>KOCH HOUSES LIMITATIONS</w:t>
              </w:r>
            </w:hyperlink>
          </w:p>
        </w:tc>
      </w:tr>
      <w:tr w:rsidR="00EA32A8" w:rsidRPr="002228E0" w14:paraId="097DE56A" w14:textId="77777777" w:rsidTr="00EA32A8">
        <w:tc>
          <w:tcPr>
            <w:tcW w:w="3227" w:type="dxa"/>
          </w:tcPr>
          <w:p w14:paraId="059324C2" w14:textId="77777777" w:rsidR="00EA32A8" w:rsidRPr="002228E0" w:rsidRDefault="009F3366" w:rsidP="00B97BBB">
            <w:pPr>
              <w:rPr>
                <w:szCs w:val="20"/>
              </w:rPr>
            </w:pPr>
            <w:hyperlink w:anchor="_Hlk477329877" w:history="1">
              <w:r w:rsidR="00EA32A8" w:rsidRPr="002228E0">
                <w:rPr>
                  <w:szCs w:val="20"/>
                </w:rPr>
                <w:t>GREGFLAG</w:t>
              </w:r>
            </w:hyperlink>
          </w:p>
        </w:tc>
        <w:tc>
          <w:tcPr>
            <w:tcW w:w="5112" w:type="dxa"/>
          </w:tcPr>
          <w:p w14:paraId="78F5D1C8" w14:textId="77777777" w:rsidR="00EA32A8" w:rsidRPr="002228E0" w:rsidRDefault="009F3366" w:rsidP="00B97BBB">
            <w:pPr>
              <w:rPr>
                <w:szCs w:val="20"/>
              </w:rPr>
            </w:pPr>
            <w:hyperlink w:anchor="_Hlk477863706" w:history="1">
              <w:r w:rsidR="00EA32A8" w:rsidRPr="002228E0">
                <w:rPr>
                  <w:szCs w:val="20"/>
                </w:rPr>
                <w:t>SPEEDS OF THE FIXED STARS</w:t>
              </w:r>
            </w:hyperlink>
          </w:p>
        </w:tc>
      </w:tr>
      <w:tr w:rsidR="00EA32A8" w:rsidRPr="002228E0" w14:paraId="00072193" w14:textId="77777777" w:rsidTr="00EA32A8">
        <w:tc>
          <w:tcPr>
            <w:tcW w:w="3227" w:type="dxa"/>
          </w:tcPr>
          <w:p w14:paraId="3DD6BB72" w14:textId="77777777" w:rsidR="00EA32A8" w:rsidRPr="002228E0" w:rsidRDefault="009F3366" w:rsidP="00B97BBB">
            <w:pPr>
              <w:rPr>
                <w:szCs w:val="20"/>
              </w:rPr>
            </w:pPr>
            <w:hyperlink w:anchor="_Hlk477862719" w:history="1">
              <w:r w:rsidR="00EA32A8" w:rsidRPr="002228E0">
                <w:rPr>
                  <w:szCs w:val="20"/>
                </w:rPr>
                <w:t>HSYS</w:t>
              </w:r>
            </w:hyperlink>
          </w:p>
        </w:tc>
        <w:tc>
          <w:tcPr>
            <w:tcW w:w="5112" w:type="dxa"/>
          </w:tcPr>
          <w:p w14:paraId="71E1D722" w14:textId="77777777" w:rsidR="00EA32A8" w:rsidRPr="002228E0" w:rsidRDefault="00EA32A8" w:rsidP="00B97BBB">
            <w:pPr>
              <w:rPr>
                <w:szCs w:val="20"/>
              </w:rPr>
            </w:pPr>
          </w:p>
        </w:tc>
      </w:tr>
      <w:tr w:rsidR="00EA32A8" w:rsidRPr="002228E0" w14:paraId="735D743C" w14:textId="77777777" w:rsidTr="00EA32A8">
        <w:tc>
          <w:tcPr>
            <w:tcW w:w="3227" w:type="dxa"/>
          </w:tcPr>
          <w:p w14:paraId="2C9FBF5F" w14:textId="77777777" w:rsidR="00EA32A8" w:rsidRPr="002228E0" w:rsidRDefault="009F3366" w:rsidP="00B97BBB">
            <w:pPr>
              <w:rPr>
                <w:szCs w:val="20"/>
              </w:rPr>
            </w:pPr>
            <w:hyperlink w:anchor="_Hlk477831658" w:history="1">
              <w:r w:rsidR="00EA32A8" w:rsidRPr="002228E0">
                <w:rPr>
                  <w:szCs w:val="20"/>
                </w:rPr>
                <w:t>IFLAG</w:t>
              </w:r>
            </w:hyperlink>
          </w:p>
        </w:tc>
        <w:tc>
          <w:tcPr>
            <w:tcW w:w="5112" w:type="dxa"/>
          </w:tcPr>
          <w:p w14:paraId="077D777C" w14:textId="77777777" w:rsidR="00EA32A8" w:rsidRPr="002228E0" w:rsidRDefault="00EA32A8" w:rsidP="00B97BBB">
            <w:pPr>
              <w:rPr>
                <w:szCs w:val="20"/>
              </w:rPr>
            </w:pPr>
          </w:p>
        </w:tc>
      </w:tr>
      <w:tr w:rsidR="00EA32A8" w:rsidRPr="002228E0" w14:paraId="34695398" w14:textId="77777777" w:rsidTr="00EA32A8">
        <w:tc>
          <w:tcPr>
            <w:tcW w:w="3227" w:type="dxa"/>
          </w:tcPr>
          <w:p w14:paraId="634117BB" w14:textId="77777777" w:rsidR="00EA32A8" w:rsidRPr="002228E0" w:rsidRDefault="009F3366" w:rsidP="00B97BBB">
            <w:pPr>
              <w:rPr>
                <w:szCs w:val="20"/>
              </w:rPr>
            </w:pPr>
            <w:hyperlink w:anchor="_Hlk477320729" w:history="1">
              <w:r w:rsidR="00EA32A8" w:rsidRPr="002228E0">
                <w:rPr>
                  <w:szCs w:val="20"/>
                </w:rPr>
                <w:t>IPL</w:t>
              </w:r>
            </w:hyperlink>
          </w:p>
        </w:tc>
        <w:tc>
          <w:tcPr>
            <w:tcW w:w="5112" w:type="dxa"/>
          </w:tcPr>
          <w:p w14:paraId="53385D8A" w14:textId="77777777" w:rsidR="00EA32A8" w:rsidRPr="002228E0" w:rsidRDefault="00EA32A8" w:rsidP="00B97BBB">
            <w:pPr>
              <w:rPr>
                <w:szCs w:val="20"/>
              </w:rPr>
            </w:pPr>
          </w:p>
        </w:tc>
      </w:tr>
      <w:tr w:rsidR="00EA32A8" w:rsidRPr="002228E0" w14:paraId="00284F91" w14:textId="77777777" w:rsidTr="00EA32A8">
        <w:tc>
          <w:tcPr>
            <w:tcW w:w="3227" w:type="dxa"/>
          </w:tcPr>
          <w:p w14:paraId="47B8CD9A" w14:textId="77777777" w:rsidR="00EA32A8" w:rsidRPr="002228E0" w:rsidRDefault="009F3366" w:rsidP="00B97BBB">
            <w:pPr>
              <w:rPr>
                <w:szCs w:val="20"/>
              </w:rPr>
            </w:pPr>
            <w:hyperlink w:anchor="_Hlk477836150" w:history="1">
              <w:r w:rsidR="00EA32A8" w:rsidRPr="002228E0">
                <w:rPr>
                  <w:szCs w:val="20"/>
                </w:rPr>
                <w:t>METHOD</w:t>
              </w:r>
            </w:hyperlink>
          </w:p>
        </w:tc>
        <w:tc>
          <w:tcPr>
            <w:tcW w:w="5112" w:type="dxa"/>
          </w:tcPr>
          <w:p w14:paraId="17B46F8E" w14:textId="77777777" w:rsidR="00EA32A8" w:rsidRPr="002228E0" w:rsidRDefault="00EA32A8" w:rsidP="00B97BBB">
            <w:pPr>
              <w:rPr>
                <w:szCs w:val="20"/>
              </w:rPr>
            </w:pPr>
          </w:p>
        </w:tc>
      </w:tr>
      <w:tr w:rsidR="00EA32A8" w:rsidRPr="002228E0" w14:paraId="2D19945B" w14:textId="77777777" w:rsidTr="00EA32A8">
        <w:tc>
          <w:tcPr>
            <w:tcW w:w="3227" w:type="dxa"/>
          </w:tcPr>
          <w:p w14:paraId="25810AE6" w14:textId="77777777" w:rsidR="00EA32A8" w:rsidRPr="002228E0" w:rsidRDefault="009F3366" w:rsidP="00B97BBB">
            <w:pPr>
              <w:rPr>
                <w:szCs w:val="20"/>
              </w:rPr>
            </w:pPr>
            <w:hyperlink w:anchor="_Hlk477328165" w:history="1">
              <w:r w:rsidR="00EA32A8" w:rsidRPr="002228E0">
                <w:rPr>
                  <w:szCs w:val="20"/>
                </w:rPr>
                <w:t>RSMI</w:t>
              </w:r>
            </w:hyperlink>
          </w:p>
        </w:tc>
        <w:tc>
          <w:tcPr>
            <w:tcW w:w="5112" w:type="dxa"/>
          </w:tcPr>
          <w:p w14:paraId="628BED40" w14:textId="77777777" w:rsidR="00EA32A8" w:rsidRPr="002228E0" w:rsidRDefault="00EA32A8" w:rsidP="00B97BBB">
            <w:pPr>
              <w:rPr>
                <w:szCs w:val="20"/>
              </w:rPr>
            </w:pPr>
          </w:p>
        </w:tc>
      </w:tr>
      <w:tr w:rsidR="00EA32A8" w:rsidRPr="002228E0" w14:paraId="545AD1D4" w14:textId="77777777" w:rsidTr="00EA32A8">
        <w:tc>
          <w:tcPr>
            <w:tcW w:w="3227" w:type="dxa"/>
          </w:tcPr>
          <w:p w14:paraId="495D344F" w14:textId="77777777" w:rsidR="00EA32A8" w:rsidRPr="002228E0" w:rsidRDefault="009F3366" w:rsidP="00B97BBB">
            <w:pPr>
              <w:rPr>
                <w:szCs w:val="20"/>
              </w:rPr>
            </w:pPr>
            <w:hyperlink w:anchor="_Hlk477842160" w:history="1">
              <w:r w:rsidR="00EA32A8" w:rsidRPr="002228E0">
                <w:rPr>
                  <w:szCs w:val="20"/>
                </w:rPr>
                <w:t xml:space="preserve">SID_MODE </w:t>
              </w:r>
            </w:hyperlink>
          </w:p>
        </w:tc>
        <w:tc>
          <w:tcPr>
            <w:tcW w:w="5112" w:type="dxa"/>
          </w:tcPr>
          <w:p w14:paraId="17AC9EF5" w14:textId="77777777" w:rsidR="00EA32A8" w:rsidRPr="002228E0" w:rsidRDefault="00EA32A8" w:rsidP="00B97BBB">
            <w:pPr>
              <w:rPr>
                <w:szCs w:val="20"/>
              </w:rPr>
            </w:pPr>
          </w:p>
        </w:tc>
      </w:tr>
      <w:tr w:rsidR="00EA32A8" w:rsidRPr="002228E0" w14:paraId="439209A7" w14:textId="77777777" w:rsidTr="00EA32A8">
        <w:tc>
          <w:tcPr>
            <w:tcW w:w="3227" w:type="dxa"/>
          </w:tcPr>
          <w:p w14:paraId="3B308E07" w14:textId="77777777" w:rsidR="00EA32A8" w:rsidRPr="002228E0" w:rsidRDefault="009F3366" w:rsidP="00B97BBB">
            <w:pPr>
              <w:rPr>
                <w:szCs w:val="20"/>
              </w:rPr>
            </w:pPr>
            <w:hyperlink w:anchor="_Hlk477835149" w:history="1">
              <w:r w:rsidR="00EA32A8" w:rsidRPr="002228E0">
                <w:rPr>
                  <w:szCs w:val="20"/>
                </w:rPr>
                <w:t>STAR</w:t>
              </w:r>
            </w:hyperlink>
          </w:p>
        </w:tc>
        <w:tc>
          <w:tcPr>
            <w:tcW w:w="5112" w:type="dxa"/>
          </w:tcPr>
          <w:p w14:paraId="50C57E7B" w14:textId="77777777" w:rsidR="00EA32A8" w:rsidRPr="002228E0" w:rsidRDefault="00EA32A8" w:rsidP="00B97BBB">
            <w:pPr>
              <w:rPr>
                <w:szCs w:val="20"/>
              </w:rPr>
            </w:pPr>
          </w:p>
        </w:tc>
      </w:tr>
    </w:tbl>
    <w:p w14:paraId="548924C2" w14:textId="77777777" w:rsidR="00BF3510" w:rsidRPr="002228E0" w:rsidRDefault="00BF3510" w:rsidP="00CC1B5C">
      <w:pPr>
        <w:rPr>
          <w:szCs w:val="20"/>
        </w:rPr>
      </w:pPr>
    </w:p>
    <w:p w14:paraId="2C53FF31" w14:textId="77777777" w:rsidR="00034150" w:rsidRPr="002228E0" w:rsidRDefault="00034150">
      <w:r w:rsidRPr="002228E0">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
        <w:gridCol w:w="2835"/>
        <w:gridCol w:w="7157"/>
      </w:tblGrid>
      <w:tr w:rsidR="00EF08AB" w:rsidRPr="002228E0" w14:paraId="043C894C" w14:textId="77777777" w:rsidTr="007251A4">
        <w:tc>
          <w:tcPr>
            <w:tcW w:w="0" w:type="auto"/>
            <w:shd w:val="clear" w:color="auto" w:fill="auto"/>
          </w:tcPr>
          <w:p w14:paraId="2D71D70A" w14:textId="77777777" w:rsidR="00EF08AB" w:rsidRPr="002228E0" w:rsidRDefault="00034150" w:rsidP="001045B1">
            <w:pPr>
              <w:ind w:left="31"/>
              <w:rPr>
                <w:b/>
                <w:bCs/>
                <w:szCs w:val="20"/>
              </w:rPr>
            </w:pPr>
            <w:r w:rsidRPr="002228E0">
              <w:lastRenderedPageBreak/>
              <w:br w:type="page"/>
            </w:r>
          </w:p>
        </w:tc>
        <w:tc>
          <w:tcPr>
            <w:tcW w:w="0" w:type="auto"/>
            <w:shd w:val="clear" w:color="auto" w:fill="auto"/>
          </w:tcPr>
          <w:p w14:paraId="0353651E" w14:textId="77777777" w:rsidR="00EF08AB" w:rsidRPr="002228E0" w:rsidRDefault="00EF08AB" w:rsidP="001E4776">
            <w:pPr>
              <w:ind w:left="31" w:right="194"/>
              <w:jc w:val="right"/>
              <w:rPr>
                <w:b/>
                <w:bCs/>
                <w:szCs w:val="20"/>
              </w:rPr>
            </w:pPr>
            <w:bookmarkStart w:id="381" w:name="functions_list"/>
            <w:r w:rsidRPr="002228E0">
              <w:rPr>
                <w:b/>
                <w:bCs/>
                <w:szCs w:val="20"/>
              </w:rPr>
              <w:t>Function</w:t>
            </w:r>
            <w:bookmarkEnd w:id="381"/>
          </w:p>
        </w:tc>
        <w:tc>
          <w:tcPr>
            <w:tcW w:w="7383" w:type="dxa"/>
            <w:shd w:val="clear" w:color="auto" w:fill="auto"/>
          </w:tcPr>
          <w:p w14:paraId="315AD224" w14:textId="77777777" w:rsidR="00EF08AB" w:rsidRPr="002228E0" w:rsidRDefault="00EF08AB" w:rsidP="001045B1">
            <w:pPr>
              <w:ind w:left="31"/>
              <w:rPr>
                <w:b/>
                <w:bCs/>
                <w:szCs w:val="20"/>
              </w:rPr>
            </w:pPr>
            <w:r w:rsidRPr="002228E0">
              <w:rPr>
                <w:b/>
                <w:bCs/>
                <w:szCs w:val="20"/>
              </w:rPr>
              <w:t>Description</w:t>
            </w:r>
          </w:p>
        </w:tc>
      </w:tr>
      <w:tr w:rsidR="00EF08AB" w:rsidRPr="002228E0" w14:paraId="215F06A6" w14:textId="77777777" w:rsidTr="007251A4">
        <w:tc>
          <w:tcPr>
            <w:tcW w:w="0" w:type="auto"/>
            <w:shd w:val="clear" w:color="auto" w:fill="auto"/>
          </w:tcPr>
          <w:p w14:paraId="216BE767" w14:textId="77777777" w:rsidR="00EF08AB" w:rsidRPr="002228E0" w:rsidRDefault="005F4205" w:rsidP="001045B1">
            <w:pPr>
              <w:ind w:left="31"/>
              <w:rPr>
                <w:szCs w:val="20"/>
              </w:rPr>
            </w:pPr>
            <w:r w:rsidRPr="002228E0">
              <w:rPr>
                <w:szCs w:val="20"/>
              </w:rPr>
              <w:t>1</w:t>
            </w:r>
          </w:p>
        </w:tc>
        <w:tc>
          <w:tcPr>
            <w:tcW w:w="0" w:type="auto"/>
            <w:shd w:val="clear" w:color="auto" w:fill="auto"/>
          </w:tcPr>
          <w:p w14:paraId="43991623" w14:textId="77777777" w:rsidR="00EF08AB" w:rsidRPr="002228E0" w:rsidRDefault="009F3366" w:rsidP="001E4776">
            <w:pPr>
              <w:ind w:left="31" w:right="194"/>
              <w:jc w:val="right"/>
              <w:rPr>
                <w:szCs w:val="20"/>
              </w:rPr>
            </w:pPr>
            <w:hyperlink w:anchor="_Hlk477329169" w:history="1">
              <w:r w:rsidR="00EF08AB" w:rsidRPr="002228E0">
                <w:rPr>
                  <w:szCs w:val="20"/>
                </w:rPr>
                <w:t>swe_azalt</w:t>
              </w:r>
            </w:hyperlink>
          </w:p>
        </w:tc>
        <w:tc>
          <w:tcPr>
            <w:tcW w:w="7383" w:type="dxa"/>
            <w:shd w:val="clear" w:color="auto" w:fill="auto"/>
          </w:tcPr>
          <w:p w14:paraId="62F30DA3" w14:textId="77777777" w:rsidR="00EF08AB" w:rsidRPr="002228E0" w:rsidRDefault="00EF08AB" w:rsidP="001045B1">
            <w:pPr>
              <w:ind w:left="31"/>
              <w:rPr>
                <w:szCs w:val="20"/>
              </w:rPr>
            </w:pPr>
            <w:r w:rsidRPr="002228E0">
              <w:rPr>
                <w:szCs w:val="20"/>
              </w:rPr>
              <w:t>computes the horizontal coordinates (azimuth and altitude)</w:t>
            </w:r>
          </w:p>
        </w:tc>
      </w:tr>
      <w:tr w:rsidR="00EF08AB" w:rsidRPr="002228E0" w14:paraId="37F3049A" w14:textId="77777777" w:rsidTr="007251A4">
        <w:tc>
          <w:tcPr>
            <w:tcW w:w="0" w:type="auto"/>
            <w:shd w:val="clear" w:color="auto" w:fill="auto"/>
          </w:tcPr>
          <w:p w14:paraId="558EDF60" w14:textId="77777777" w:rsidR="00EF08AB" w:rsidRPr="002228E0" w:rsidRDefault="005F4205" w:rsidP="001045B1">
            <w:pPr>
              <w:ind w:left="31"/>
              <w:rPr>
                <w:szCs w:val="20"/>
              </w:rPr>
            </w:pPr>
            <w:r w:rsidRPr="002228E0">
              <w:rPr>
                <w:szCs w:val="20"/>
              </w:rPr>
              <w:t>2</w:t>
            </w:r>
          </w:p>
        </w:tc>
        <w:tc>
          <w:tcPr>
            <w:tcW w:w="0" w:type="auto"/>
            <w:shd w:val="clear" w:color="auto" w:fill="auto"/>
          </w:tcPr>
          <w:p w14:paraId="651C543E" w14:textId="77777777" w:rsidR="00EF08AB" w:rsidRPr="002228E0" w:rsidRDefault="009F3366" w:rsidP="001E4776">
            <w:pPr>
              <w:ind w:left="31" w:right="194"/>
              <w:jc w:val="right"/>
              <w:rPr>
                <w:szCs w:val="20"/>
              </w:rPr>
            </w:pPr>
            <w:hyperlink w:anchor="_Hlk477329516" w:history="1">
              <w:r w:rsidR="00EF08AB" w:rsidRPr="002228E0">
                <w:rPr>
                  <w:szCs w:val="20"/>
                </w:rPr>
                <w:t>swe_azalt_rev</w:t>
              </w:r>
            </w:hyperlink>
          </w:p>
        </w:tc>
        <w:tc>
          <w:tcPr>
            <w:tcW w:w="7383" w:type="dxa"/>
            <w:shd w:val="clear" w:color="auto" w:fill="auto"/>
          </w:tcPr>
          <w:p w14:paraId="0AD8BDB8" w14:textId="77777777" w:rsidR="00EF08AB" w:rsidRPr="002228E0" w:rsidRDefault="00EF08AB" w:rsidP="001045B1">
            <w:pPr>
              <w:ind w:left="31"/>
              <w:rPr>
                <w:szCs w:val="20"/>
              </w:rPr>
            </w:pPr>
            <w:r w:rsidRPr="002228E0">
              <w:rPr>
                <w:szCs w:val="20"/>
              </w:rPr>
              <w:t>computes either ecliptical or equatorial coordinates from azimuth and true altitude</w:t>
            </w:r>
          </w:p>
        </w:tc>
      </w:tr>
      <w:tr w:rsidR="00EF08AB" w:rsidRPr="002228E0" w14:paraId="29A2A6F1" w14:textId="77777777" w:rsidTr="007251A4">
        <w:tc>
          <w:tcPr>
            <w:tcW w:w="0" w:type="auto"/>
            <w:shd w:val="clear" w:color="auto" w:fill="auto"/>
          </w:tcPr>
          <w:p w14:paraId="010449BD" w14:textId="77777777" w:rsidR="00EF08AB" w:rsidRPr="002228E0" w:rsidRDefault="005F4205" w:rsidP="001045B1">
            <w:pPr>
              <w:ind w:left="31"/>
              <w:rPr>
                <w:szCs w:val="20"/>
              </w:rPr>
            </w:pPr>
            <w:r w:rsidRPr="002228E0">
              <w:rPr>
                <w:szCs w:val="20"/>
              </w:rPr>
              <w:t>3</w:t>
            </w:r>
          </w:p>
        </w:tc>
        <w:tc>
          <w:tcPr>
            <w:tcW w:w="0" w:type="auto"/>
            <w:shd w:val="clear" w:color="auto" w:fill="auto"/>
          </w:tcPr>
          <w:p w14:paraId="1C8D7735" w14:textId="77777777" w:rsidR="00EF08AB" w:rsidRPr="002228E0" w:rsidRDefault="009F3366" w:rsidP="001E4776">
            <w:pPr>
              <w:ind w:left="31" w:right="194"/>
              <w:jc w:val="right"/>
              <w:rPr>
                <w:szCs w:val="20"/>
              </w:rPr>
            </w:pPr>
            <w:hyperlink w:anchor="_Hlk477320293" w:history="1">
              <w:r w:rsidR="00EF08AB" w:rsidRPr="002228E0">
                <w:rPr>
                  <w:szCs w:val="20"/>
                </w:rPr>
                <w:t>swe_calc</w:t>
              </w:r>
            </w:hyperlink>
          </w:p>
        </w:tc>
        <w:tc>
          <w:tcPr>
            <w:tcW w:w="7383" w:type="dxa"/>
            <w:shd w:val="clear" w:color="auto" w:fill="auto"/>
          </w:tcPr>
          <w:p w14:paraId="7A22F1C9" w14:textId="77777777" w:rsidR="00EF08AB" w:rsidRPr="002228E0" w:rsidRDefault="00EF08AB" w:rsidP="001045B1">
            <w:pPr>
              <w:ind w:left="31"/>
              <w:rPr>
                <w:szCs w:val="20"/>
              </w:rPr>
            </w:pPr>
            <w:r w:rsidRPr="002228E0">
              <w:rPr>
                <w:szCs w:val="20"/>
              </w:rPr>
              <w:t>computes the positions of planets, asteroids, lunar nodes and apogees</w:t>
            </w:r>
          </w:p>
        </w:tc>
      </w:tr>
      <w:tr w:rsidR="00EF08AB" w:rsidRPr="002228E0" w14:paraId="7EB50105" w14:textId="77777777" w:rsidTr="007251A4">
        <w:tc>
          <w:tcPr>
            <w:tcW w:w="0" w:type="auto"/>
            <w:shd w:val="clear" w:color="auto" w:fill="auto"/>
          </w:tcPr>
          <w:p w14:paraId="5FEB319B" w14:textId="77777777" w:rsidR="00EF08AB" w:rsidRPr="002228E0" w:rsidRDefault="005F4205" w:rsidP="001045B1">
            <w:pPr>
              <w:ind w:left="31"/>
              <w:rPr>
                <w:szCs w:val="20"/>
              </w:rPr>
            </w:pPr>
            <w:r w:rsidRPr="002228E0">
              <w:rPr>
                <w:szCs w:val="20"/>
              </w:rPr>
              <w:t>4</w:t>
            </w:r>
          </w:p>
        </w:tc>
        <w:tc>
          <w:tcPr>
            <w:tcW w:w="0" w:type="auto"/>
            <w:shd w:val="clear" w:color="auto" w:fill="auto"/>
          </w:tcPr>
          <w:p w14:paraId="5CDB0124" w14:textId="77777777" w:rsidR="00EF08AB" w:rsidRPr="002228E0" w:rsidRDefault="009F3366" w:rsidP="001E4776">
            <w:pPr>
              <w:ind w:left="31" w:right="194"/>
              <w:jc w:val="right"/>
              <w:rPr>
                <w:szCs w:val="20"/>
              </w:rPr>
            </w:pPr>
            <w:hyperlink w:anchor="_Hlk477319384" w:history="1">
              <w:r w:rsidR="00EF08AB" w:rsidRPr="002228E0">
                <w:rPr>
                  <w:szCs w:val="20"/>
                </w:rPr>
                <w:t>swe_calc_ut</w:t>
              </w:r>
            </w:hyperlink>
          </w:p>
        </w:tc>
        <w:tc>
          <w:tcPr>
            <w:tcW w:w="7383" w:type="dxa"/>
            <w:shd w:val="clear" w:color="auto" w:fill="auto"/>
          </w:tcPr>
          <w:p w14:paraId="58C7A941" w14:textId="77777777" w:rsidR="00EF08AB" w:rsidRPr="002228E0" w:rsidRDefault="00EF08AB" w:rsidP="001045B1">
            <w:pPr>
              <w:ind w:left="31"/>
              <w:rPr>
                <w:szCs w:val="20"/>
              </w:rPr>
            </w:pPr>
            <w:r w:rsidRPr="002228E0">
              <w:rPr>
                <w:szCs w:val="20"/>
              </w:rPr>
              <w:t>modified version of swe_calc</w:t>
            </w:r>
          </w:p>
        </w:tc>
      </w:tr>
      <w:tr w:rsidR="00EF08AB" w:rsidRPr="002228E0" w14:paraId="0EC2DC45" w14:textId="77777777" w:rsidTr="007251A4">
        <w:tc>
          <w:tcPr>
            <w:tcW w:w="0" w:type="auto"/>
            <w:shd w:val="clear" w:color="auto" w:fill="auto"/>
          </w:tcPr>
          <w:p w14:paraId="00F517EE" w14:textId="77777777" w:rsidR="00EF08AB" w:rsidRPr="002228E0" w:rsidRDefault="005F4205" w:rsidP="001045B1">
            <w:pPr>
              <w:ind w:left="31"/>
              <w:rPr>
                <w:szCs w:val="20"/>
              </w:rPr>
            </w:pPr>
            <w:r w:rsidRPr="002228E0">
              <w:rPr>
                <w:szCs w:val="20"/>
              </w:rPr>
              <w:t>5</w:t>
            </w:r>
          </w:p>
        </w:tc>
        <w:tc>
          <w:tcPr>
            <w:tcW w:w="0" w:type="auto"/>
            <w:shd w:val="clear" w:color="auto" w:fill="auto"/>
          </w:tcPr>
          <w:p w14:paraId="55A3A35B" w14:textId="77777777" w:rsidR="00EF08AB" w:rsidRPr="002228E0" w:rsidRDefault="009F3366" w:rsidP="001E4776">
            <w:pPr>
              <w:ind w:left="31" w:right="194"/>
              <w:jc w:val="right"/>
              <w:rPr>
                <w:szCs w:val="20"/>
              </w:rPr>
            </w:pPr>
            <w:hyperlink w:anchor="_Hlk477844023" w:history="1">
              <w:r w:rsidR="00EF08AB" w:rsidRPr="002228E0">
                <w:rPr>
                  <w:szCs w:val="20"/>
                </w:rPr>
                <w:t>swe_close</w:t>
              </w:r>
            </w:hyperlink>
          </w:p>
        </w:tc>
        <w:tc>
          <w:tcPr>
            <w:tcW w:w="7383" w:type="dxa"/>
            <w:shd w:val="clear" w:color="auto" w:fill="auto"/>
          </w:tcPr>
          <w:p w14:paraId="01BEC61C" w14:textId="77777777" w:rsidR="00EF08AB" w:rsidRPr="002228E0" w:rsidRDefault="00EF08AB" w:rsidP="001045B1">
            <w:pPr>
              <w:ind w:left="31"/>
              <w:rPr>
                <w:szCs w:val="20"/>
              </w:rPr>
            </w:pPr>
            <w:r w:rsidRPr="002228E0">
              <w:rPr>
                <w:szCs w:val="20"/>
              </w:rPr>
              <w:t>releases most resources used by the Swiss Ephemeris</w:t>
            </w:r>
          </w:p>
        </w:tc>
      </w:tr>
      <w:tr w:rsidR="00EF08AB" w:rsidRPr="002228E0" w14:paraId="20FC9F3E" w14:textId="77777777" w:rsidTr="007251A4">
        <w:tc>
          <w:tcPr>
            <w:tcW w:w="0" w:type="auto"/>
            <w:shd w:val="clear" w:color="auto" w:fill="auto"/>
          </w:tcPr>
          <w:p w14:paraId="6488EA1B" w14:textId="77777777" w:rsidR="00EF08AB" w:rsidRPr="002228E0" w:rsidRDefault="005F4205" w:rsidP="001045B1">
            <w:pPr>
              <w:ind w:left="31"/>
              <w:rPr>
                <w:szCs w:val="20"/>
              </w:rPr>
            </w:pPr>
            <w:r w:rsidRPr="002228E0">
              <w:rPr>
                <w:szCs w:val="20"/>
              </w:rPr>
              <w:t>6</w:t>
            </w:r>
          </w:p>
        </w:tc>
        <w:tc>
          <w:tcPr>
            <w:tcW w:w="0" w:type="auto"/>
            <w:shd w:val="clear" w:color="auto" w:fill="auto"/>
          </w:tcPr>
          <w:p w14:paraId="7389F0A3" w14:textId="77777777" w:rsidR="00EF08AB" w:rsidRPr="002228E0" w:rsidRDefault="009F3366" w:rsidP="001E4776">
            <w:pPr>
              <w:ind w:left="31" w:right="194"/>
              <w:jc w:val="right"/>
              <w:rPr>
                <w:szCs w:val="20"/>
              </w:rPr>
            </w:pPr>
            <w:hyperlink w:anchor="_Hlk478111295" w:history="1">
              <w:r w:rsidR="00EF08AB" w:rsidRPr="002228E0">
                <w:rPr>
                  <w:szCs w:val="20"/>
                </w:rPr>
                <w:t>swe_cotrans</w:t>
              </w:r>
            </w:hyperlink>
          </w:p>
        </w:tc>
        <w:tc>
          <w:tcPr>
            <w:tcW w:w="7383" w:type="dxa"/>
            <w:shd w:val="clear" w:color="auto" w:fill="auto"/>
          </w:tcPr>
          <w:p w14:paraId="0DE18D76" w14:textId="77777777" w:rsidR="00EF08AB" w:rsidRPr="002228E0" w:rsidRDefault="00EF08AB" w:rsidP="001045B1">
            <w:pPr>
              <w:ind w:left="31"/>
              <w:rPr>
                <w:szCs w:val="20"/>
              </w:rPr>
            </w:pPr>
            <w:r w:rsidRPr="002228E0">
              <w:rPr>
                <w:szCs w:val="20"/>
              </w:rPr>
              <w:t>coordinate transformation, from ecliptic to equator or vice-versa</w:t>
            </w:r>
          </w:p>
        </w:tc>
      </w:tr>
      <w:tr w:rsidR="00EF08AB" w:rsidRPr="002228E0" w14:paraId="60BB48BA" w14:textId="77777777" w:rsidTr="007251A4">
        <w:tc>
          <w:tcPr>
            <w:tcW w:w="0" w:type="auto"/>
            <w:shd w:val="clear" w:color="auto" w:fill="auto"/>
          </w:tcPr>
          <w:p w14:paraId="1675C9EB" w14:textId="77777777" w:rsidR="00EF08AB" w:rsidRPr="002228E0" w:rsidRDefault="005F4205" w:rsidP="001045B1">
            <w:pPr>
              <w:ind w:left="31"/>
              <w:rPr>
                <w:szCs w:val="20"/>
              </w:rPr>
            </w:pPr>
            <w:r w:rsidRPr="002228E0">
              <w:rPr>
                <w:szCs w:val="20"/>
              </w:rPr>
              <w:t>7</w:t>
            </w:r>
          </w:p>
        </w:tc>
        <w:tc>
          <w:tcPr>
            <w:tcW w:w="0" w:type="auto"/>
            <w:shd w:val="clear" w:color="auto" w:fill="auto"/>
          </w:tcPr>
          <w:p w14:paraId="3FCFFF48" w14:textId="77777777" w:rsidR="00EF08AB" w:rsidRPr="002228E0" w:rsidRDefault="009F3366" w:rsidP="001E4776">
            <w:pPr>
              <w:ind w:left="31" w:right="194"/>
              <w:jc w:val="right"/>
              <w:rPr>
                <w:szCs w:val="20"/>
              </w:rPr>
            </w:pPr>
            <w:hyperlink w:anchor="_Hlk478111388" w:history="1">
              <w:r w:rsidR="00EF08AB" w:rsidRPr="002228E0">
                <w:rPr>
                  <w:szCs w:val="20"/>
                </w:rPr>
                <w:t>swe_cotrans_sp</w:t>
              </w:r>
            </w:hyperlink>
            <w:r w:rsidR="00EF08AB" w:rsidRPr="002228E0">
              <w:rPr>
                <w:szCs w:val="20"/>
              </w:rPr>
              <w:t xml:space="preserve"> </w:t>
            </w:r>
          </w:p>
        </w:tc>
        <w:tc>
          <w:tcPr>
            <w:tcW w:w="7383" w:type="dxa"/>
            <w:shd w:val="clear" w:color="auto" w:fill="auto"/>
          </w:tcPr>
          <w:p w14:paraId="29814EDD" w14:textId="77777777" w:rsidR="00EF08AB" w:rsidRPr="002228E0" w:rsidRDefault="00EF08AB" w:rsidP="001045B1">
            <w:pPr>
              <w:ind w:left="31"/>
              <w:rPr>
                <w:szCs w:val="20"/>
              </w:rPr>
            </w:pPr>
            <w:r w:rsidRPr="002228E0">
              <w:rPr>
                <w:szCs w:val="20"/>
              </w:rPr>
              <w:t>coordinate transformation of position and speed, from ecliptic to equator or vice-versa</w:t>
            </w:r>
          </w:p>
        </w:tc>
      </w:tr>
      <w:tr w:rsidR="00EF08AB" w:rsidRPr="002228E0" w14:paraId="6C716441" w14:textId="77777777" w:rsidTr="007251A4">
        <w:tc>
          <w:tcPr>
            <w:tcW w:w="0" w:type="auto"/>
            <w:shd w:val="clear" w:color="auto" w:fill="auto"/>
          </w:tcPr>
          <w:p w14:paraId="0BE1FC9D" w14:textId="77777777" w:rsidR="00EF08AB" w:rsidRPr="002228E0" w:rsidRDefault="005F4205" w:rsidP="001045B1">
            <w:pPr>
              <w:ind w:left="31"/>
              <w:rPr>
                <w:szCs w:val="20"/>
              </w:rPr>
            </w:pPr>
            <w:r w:rsidRPr="002228E0">
              <w:rPr>
                <w:szCs w:val="20"/>
              </w:rPr>
              <w:t>8</w:t>
            </w:r>
          </w:p>
        </w:tc>
        <w:tc>
          <w:tcPr>
            <w:tcW w:w="0" w:type="auto"/>
            <w:shd w:val="clear" w:color="auto" w:fill="auto"/>
          </w:tcPr>
          <w:p w14:paraId="77A4BBDE" w14:textId="77777777" w:rsidR="00EF08AB" w:rsidRPr="002228E0" w:rsidRDefault="009F3366" w:rsidP="001E4776">
            <w:pPr>
              <w:ind w:left="31" w:right="194"/>
              <w:jc w:val="right"/>
              <w:rPr>
                <w:szCs w:val="20"/>
              </w:rPr>
            </w:pPr>
            <w:hyperlink w:anchor="_Hlk477331070" w:history="1">
              <w:r w:rsidR="00EF08AB" w:rsidRPr="002228E0">
                <w:rPr>
                  <w:szCs w:val="20"/>
                </w:rPr>
                <w:t>swe_date_conversion</w:t>
              </w:r>
            </w:hyperlink>
          </w:p>
        </w:tc>
        <w:tc>
          <w:tcPr>
            <w:tcW w:w="7383" w:type="dxa"/>
            <w:shd w:val="clear" w:color="auto" w:fill="auto"/>
          </w:tcPr>
          <w:p w14:paraId="05C833A1" w14:textId="77777777" w:rsidR="00EF08AB" w:rsidRPr="002228E0" w:rsidRDefault="00EF08AB" w:rsidP="001045B1">
            <w:pPr>
              <w:ind w:left="31"/>
              <w:rPr>
                <w:szCs w:val="20"/>
              </w:rPr>
            </w:pPr>
            <w:r w:rsidRPr="002228E0">
              <w:rPr>
                <w:szCs w:val="20"/>
              </w:rPr>
              <w:t>computes a Julian day from year, month, day, time and checks whether a date is legal</w:t>
            </w:r>
          </w:p>
        </w:tc>
      </w:tr>
      <w:tr w:rsidR="00EF08AB" w:rsidRPr="002228E0" w14:paraId="594E18E3" w14:textId="77777777" w:rsidTr="007251A4">
        <w:tc>
          <w:tcPr>
            <w:tcW w:w="0" w:type="auto"/>
            <w:shd w:val="clear" w:color="auto" w:fill="auto"/>
          </w:tcPr>
          <w:p w14:paraId="551FF75D" w14:textId="77777777" w:rsidR="00EF08AB" w:rsidRPr="002228E0" w:rsidRDefault="005F4205" w:rsidP="001045B1">
            <w:pPr>
              <w:ind w:left="31"/>
              <w:rPr>
                <w:szCs w:val="20"/>
              </w:rPr>
            </w:pPr>
            <w:r w:rsidRPr="002228E0">
              <w:rPr>
                <w:szCs w:val="20"/>
              </w:rPr>
              <w:t>9</w:t>
            </w:r>
          </w:p>
        </w:tc>
        <w:tc>
          <w:tcPr>
            <w:tcW w:w="0" w:type="auto"/>
            <w:shd w:val="clear" w:color="auto" w:fill="auto"/>
          </w:tcPr>
          <w:p w14:paraId="46619E66" w14:textId="77777777" w:rsidR="00EF08AB" w:rsidRPr="002228E0" w:rsidRDefault="009F3366" w:rsidP="001E4776">
            <w:pPr>
              <w:ind w:left="31" w:right="194"/>
              <w:jc w:val="right"/>
              <w:rPr>
                <w:szCs w:val="20"/>
              </w:rPr>
            </w:pPr>
            <w:hyperlink w:anchor="_Hlk478111399" w:history="1">
              <w:r w:rsidR="00EF08AB" w:rsidRPr="002228E0">
                <w:rPr>
                  <w:szCs w:val="20"/>
                </w:rPr>
                <w:t>swe_degnorm</w:t>
              </w:r>
            </w:hyperlink>
          </w:p>
        </w:tc>
        <w:tc>
          <w:tcPr>
            <w:tcW w:w="7383" w:type="dxa"/>
            <w:shd w:val="clear" w:color="auto" w:fill="auto"/>
          </w:tcPr>
          <w:p w14:paraId="2A06934F" w14:textId="77777777" w:rsidR="00EF08AB" w:rsidRPr="002228E0" w:rsidRDefault="00EF08AB" w:rsidP="001045B1">
            <w:pPr>
              <w:ind w:left="31"/>
              <w:rPr>
                <w:szCs w:val="20"/>
              </w:rPr>
            </w:pPr>
            <w:r w:rsidRPr="002228E0">
              <w:rPr>
                <w:szCs w:val="20"/>
              </w:rPr>
              <w:t>normalization of any degree number to the range 0 ... 360</w:t>
            </w:r>
          </w:p>
        </w:tc>
      </w:tr>
      <w:tr w:rsidR="00EF08AB" w:rsidRPr="002228E0" w14:paraId="121D3102" w14:textId="77777777" w:rsidTr="007251A4">
        <w:tc>
          <w:tcPr>
            <w:tcW w:w="0" w:type="auto"/>
            <w:shd w:val="clear" w:color="auto" w:fill="auto"/>
          </w:tcPr>
          <w:p w14:paraId="241D987B" w14:textId="77777777" w:rsidR="00EF08AB" w:rsidRPr="002228E0" w:rsidRDefault="00EF08AB" w:rsidP="001045B1">
            <w:pPr>
              <w:ind w:left="31"/>
              <w:rPr>
                <w:szCs w:val="20"/>
              </w:rPr>
            </w:pPr>
            <w:r w:rsidRPr="002228E0">
              <w:rPr>
                <w:szCs w:val="20"/>
              </w:rPr>
              <w:t>1</w:t>
            </w:r>
            <w:r w:rsidR="005F4205" w:rsidRPr="002228E0">
              <w:rPr>
                <w:szCs w:val="20"/>
              </w:rPr>
              <w:t>0</w:t>
            </w:r>
          </w:p>
        </w:tc>
        <w:tc>
          <w:tcPr>
            <w:tcW w:w="0" w:type="auto"/>
            <w:shd w:val="clear" w:color="auto" w:fill="auto"/>
          </w:tcPr>
          <w:p w14:paraId="1E6F5C42" w14:textId="77777777" w:rsidR="00EF08AB" w:rsidRPr="002228E0" w:rsidRDefault="009F3366" w:rsidP="001E4776">
            <w:pPr>
              <w:ind w:left="31" w:right="194"/>
              <w:jc w:val="right"/>
              <w:rPr>
                <w:szCs w:val="20"/>
              </w:rPr>
            </w:pPr>
            <w:hyperlink w:anchor="_Hlk477840778" w:history="1">
              <w:r w:rsidR="00EF08AB" w:rsidRPr="002228E0">
                <w:rPr>
                  <w:szCs w:val="20"/>
                </w:rPr>
                <w:t>swe_deltat</w:t>
              </w:r>
            </w:hyperlink>
          </w:p>
        </w:tc>
        <w:tc>
          <w:tcPr>
            <w:tcW w:w="7383" w:type="dxa"/>
            <w:shd w:val="clear" w:color="auto" w:fill="auto"/>
          </w:tcPr>
          <w:p w14:paraId="313324F2" w14:textId="77777777" w:rsidR="00EF08AB" w:rsidRPr="002228E0" w:rsidRDefault="00B10EBB" w:rsidP="001045B1">
            <w:pPr>
              <w:ind w:left="31"/>
              <w:rPr>
                <w:szCs w:val="20"/>
              </w:rPr>
            </w:pPr>
            <w:r w:rsidRPr="002228E0">
              <w:rPr>
                <w:szCs w:val="20"/>
              </w:rPr>
              <w:t xml:space="preserve">computes </w:t>
            </w:r>
            <w:r w:rsidR="00EF08AB" w:rsidRPr="002228E0">
              <w:rPr>
                <w:szCs w:val="20"/>
              </w:rPr>
              <w:t>the difference between Universal Time (UT, GMT) and Ephemeris time</w:t>
            </w:r>
          </w:p>
        </w:tc>
      </w:tr>
      <w:tr w:rsidR="00EF08AB" w:rsidRPr="002228E0" w14:paraId="17862A94" w14:textId="77777777" w:rsidTr="007251A4">
        <w:tc>
          <w:tcPr>
            <w:tcW w:w="0" w:type="auto"/>
            <w:shd w:val="clear" w:color="auto" w:fill="auto"/>
          </w:tcPr>
          <w:p w14:paraId="04EDCC15" w14:textId="77777777" w:rsidR="00EF08AB" w:rsidRPr="002228E0" w:rsidRDefault="00EF08AB" w:rsidP="001045B1">
            <w:pPr>
              <w:ind w:left="31"/>
              <w:rPr>
                <w:szCs w:val="20"/>
              </w:rPr>
            </w:pPr>
            <w:r w:rsidRPr="002228E0">
              <w:rPr>
                <w:szCs w:val="20"/>
              </w:rPr>
              <w:t>1</w:t>
            </w:r>
            <w:r w:rsidR="005F4205" w:rsidRPr="002228E0">
              <w:rPr>
                <w:szCs w:val="20"/>
              </w:rPr>
              <w:t>1</w:t>
            </w:r>
          </w:p>
        </w:tc>
        <w:tc>
          <w:tcPr>
            <w:tcW w:w="0" w:type="auto"/>
            <w:shd w:val="clear" w:color="auto" w:fill="auto"/>
          </w:tcPr>
          <w:p w14:paraId="31BAF781" w14:textId="77777777" w:rsidR="00EF08AB" w:rsidRPr="002228E0" w:rsidRDefault="009F3366" w:rsidP="001E4776">
            <w:pPr>
              <w:ind w:left="31" w:right="194"/>
              <w:jc w:val="right"/>
              <w:rPr>
                <w:szCs w:val="20"/>
              </w:rPr>
            </w:pPr>
            <w:hyperlink w:anchor="_Hlk477325176" w:history="1">
              <w:r w:rsidR="00EF08AB" w:rsidRPr="002228E0">
                <w:rPr>
                  <w:szCs w:val="20"/>
                </w:rPr>
                <w:t>swe_fixstar</w:t>
              </w:r>
            </w:hyperlink>
          </w:p>
        </w:tc>
        <w:tc>
          <w:tcPr>
            <w:tcW w:w="7383" w:type="dxa"/>
            <w:shd w:val="clear" w:color="auto" w:fill="auto"/>
          </w:tcPr>
          <w:p w14:paraId="6CB5DA57" w14:textId="77777777" w:rsidR="00EF08AB" w:rsidRPr="002228E0" w:rsidRDefault="00EF08AB" w:rsidP="001045B1">
            <w:pPr>
              <w:ind w:left="31"/>
              <w:rPr>
                <w:szCs w:val="20"/>
              </w:rPr>
            </w:pPr>
            <w:r w:rsidRPr="002228E0">
              <w:rPr>
                <w:szCs w:val="20"/>
              </w:rPr>
              <w:t>computes fixed stars</w:t>
            </w:r>
          </w:p>
        </w:tc>
      </w:tr>
      <w:tr w:rsidR="00EF08AB" w:rsidRPr="002228E0" w14:paraId="2F263D1B" w14:textId="77777777" w:rsidTr="007251A4">
        <w:tc>
          <w:tcPr>
            <w:tcW w:w="0" w:type="auto"/>
            <w:shd w:val="clear" w:color="auto" w:fill="auto"/>
          </w:tcPr>
          <w:p w14:paraId="111C23B2" w14:textId="77777777" w:rsidR="00EF08AB" w:rsidRPr="002228E0" w:rsidRDefault="00EF08AB" w:rsidP="001045B1">
            <w:pPr>
              <w:ind w:left="31"/>
              <w:rPr>
                <w:szCs w:val="20"/>
              </w:rPr>
            </w:pPr>
            <w:r w:rsidRPr="002228E0">
              <w:rPr>
                <w:szCs w:val="20"/>
              </w:rPr>
              <w:t>1</w:t>
            </w:r>
            <w:r w:rsidR="005F4205" w:rsidRPr="002228E0">
              <w:rPr>
                <w:szCs w:val="20"/>
              </w:rPr>
              <w:t>2</w:t>
            </w:r>
          </w:p>
        </w:tc>
        <w:tc>
          <w:tcPr>
            <w:tcW w:w="0" w:type="auto"/>
            <w:shd w:val="clear" w:color="auto" w:fill="auto"/>
          </w:tcPr>
          <w:p w14:paraId="7F92126A" w14:textId="77777777" w:rsidR="00EF08AB" w:rsidRPr="002228E0" w:rsidRDefault="009F3366" w:rsidP="001E4776">
            <w:pPr>
              <w:ind w:left="31" w:right="194"/>
              <w:jc w:val="right"/>
              <w:rPr>
                <w:szCs w:val="20"/>
              </w:rPr>
            </w:pPr>
            <w:hyperlink w:anchor="_Hlk477325162" w:history="1">
              <w:r w:rsidR="00EF08AB" w:rsidRPr="002228E0">
                <w:rPr>
                  <w:szCs w:val="20"/>
                </w:rPr>
                <w:t>swe_fixstar_ut</w:t>
              </w:r>
            </w:hyperlink>
          </w:p>
        </w:tc>
        <w:tc>
          <w:tcPr>
            <w:tcW w:w="7383" w:type="dxa"/>
            <w:shd w:val="clear" w:color="auto" w:fill="auto"/>
          </w:tcPr>
          <w:p w14:paraId="21D979E6" w14:textId="77777777" w:rsidR="00EF08AB" w:rsidRPr="002228E0" w:rsidRDefault="00EF08AB" w:rsidP="001045B1">
            <w:pPr>
              <w:ind w:left="31"/>
              <w:rPr>
                <w:szCs w:val="20"/>
              </w:rPr>
            </w:pPr>
            <w:r w:rsidRPr="002228E0">
              <w:rPr>
                <w:szCs w:val="20"/>
              </w:rPr>
              <w:t>modified version of swe_fixstar</w:t>
            </w:r>
          </w:p>
        </w:tc>
      </w:tr>
      <w:tr w:rsidR="00EF08AB" w:rsidRPr="002228E0" w14:paraId="461E1866" w14:textId="77777777" w:rsidTr="007251A4">
        <w:tc>
          <w:tcPr>
            <w:tcW w:w="0" w:type="auto"/>
            <w:shd w:val="clear" w:color="auto" w:fill="auto"/>
          </w:tcPr>
          <w:p w14:paraId="6902F266" w14:textId="77777777" w:rsidR="00EF08AB" w:rsidRPr="002228E0" w:rsidRDefault="00EF08AB" w:rsidP="001045B1">
            <w:pPr>
              <w:ind w:left="31"/>
              <w:rPr>
                <w:szCs w:val="20"/>
              </w:rPr>
            </w:pPr>
            <w:r w:rsidRPr="002228E0">
              <w:rPr>
                <w:szCs w:val="20"/>
              </w:rPr>
              <w:t>1</w:t>
            </w:r>
            <w:r w:rsidR="005F4205" w:rsidRPr="002228E0">
              <w:rPr>
                <w:szCs w:val="20"/>
              </w:rPr>
              <w:t>3</w:t>
            </w:r>
          </w:p>
        </w:tc>
        <w:tc>
          <w:tcPr>
            <w:tcW w:w="0" w:type="auto"/>
            <w:shd w:val="clear" w:color="auto" w:fill="auto"/>
          </w:tcPr>
          <w:p w14:paraId="311A18BC" w14:textId="1FEE9F3A" w:rsidR="00EF08AB" w:rsidRPr="002228E0" w:rsidRDefault="009F3366" w:rsidP="001E4776">
            <w:pPr>
              <w:ind w:left="31" w:right="194"/>
              <w:jc w:val="right"/>
              <w:rPr>
                <w:szCs w:val="20"/>
              </w:rPr>
            </w:pPr>
            <w:hyperlink w:anchor="_Hlk477856443" w:history="1">
              <w:r w:rsidR="00341D2D" w:rsidRPr="002228E0">
                <w:rPr>
                  <w:szCs w:val="20"/>
                </w:rPr>
                <w:t>swe_get_ayanamsa</w:t>
              </w:r>
            </w:hyperlink>
            <w:r w:rsidR="00EF08AB" w:rsidRPr="002228E0">
              <w:rPr>
                <w:szCs w:val="20"/>
              </w:rPr>
              <w:t xml:space="preserve"> </w:t>
            </w:r>
          </w:p>
        </w:tc>
        <w:tc>
          <w:tcPr>
            <w:tcW w:w="7383" w:type="dxa"/>
            <w:shd w:val="clear" w:color="auto" w:fill="auto"/>
          </w:tcPr>
          <w:p w14:paraId="5133AA6E" w14:textId="652E4217" w:rsidR="00EF08AB" w:rsidRPr="002228E0" w:rsidRDefault="00EF08AB" w:rsidP="001045B1">
            <w:pPr>
              <w:ind w:left="31"/>
              <w:rPr>
                <w:szCs w:val="20"/>
              </w:rPr>
            </w:pPr>
            <w:r w:rsidRPr="002228E0">
              <w:rPr>
                <w:szCs w:val="20"/>
              </w:rPr>
              <w:t xml:space="preserve">computes the </w:t>
            </w:r>
            <w:hyperlink w:anchor="_Hlk477842381" w:history="1">
              <w:r w:rsidR="00FE0B96" w:rsidRPr="002228E0">
                <w:rPr>
                  <w:szCs w:val="20"/>
                </w:rPr>
                <w:t>ayanamsha</w:t>
              </w:r>
            </w:hyperlink>
          </w:p>
        </w:tc>
      </w:tr>
      <w:tr w:rsidR="00EF08AB" w:rsidRPr="002228E0" w14:paraId="479FF303" w14:textId="77777777" w:rsidTr="007251A4">
        <w:tc>
          <w:tcPr>
            <w:tcW w:w="0" w:type="auto"/>
            <w:shd w:val="clear" w:color="auto" w:fill="auto"/>
          </w:tcPr>
          <w:p w14:paraId="0B9AE41D" w14:textId="77777777" w:rsidR="00EF08AB" w:rsidRPr="002228E0" w:rsidRDefault="00EF08AB" w:rsidP="001045B1">
            <w:pPr>
              <w:ind w:left="31"/>
              <w:rPr>
                <w:szCs w:val="20"/>
              </w:rPr>
            </w:pPr>
            <w:r w:rsidRPr="002228E0">
              <w:rPr>
                <w:szCs w:val="20"/>
              </w:rPr>
              <w:t>1</w:t>
            </w:r>
            <w:r w:rsidR="005F4205" w:rsidRPr="002228E0">
              <w:rPr>
                <w:szCs w:val="20"/>
              </w:rPr>
              <w:t>4</w:t>
            </w:r>
          </w:p>
        </w:tc>
        <w:tc>
          <w:tcPr>
            <w:tcW w:w="0" w:type="auto"/>
            <w:shd w:val="clear" w:color="auto" w:fill="auto"/>
          </w:tcPr>
          <w:p w14:paraId="502DE4F5" w14:textId="00A1D353" w:rsidR="00EF08AB" w:rsidRPr="002228E0" w:rsidRDefault="009F3366" w:rsidP="001E4776">
            <w:pPr>
              <w:ind w:left="31" w:right="194"/>
              <w:jc w:val="right"/>
              <w:rPr>
                <w:szCs w:val="20"/>
              </w:rPr>
            </w:pPr>
            <w:hyperlink w:anchor="_Hlk477856452" w:history="1">
              <w:r w:rsidR="00341D2D" w:rsidRPr="002228E0">
                <w:rPr>
                  <w:szCs w:val="20"/>
                </w:rPr>
                <w:t>swe_get_ayanamsa</w:t>
              </w:r>
              <w:r w:rsidR="00EF08AB" w:rsidRPr="002228E0">
                <w:rPr>
                  <w:szCs w:val="20"/>
                </w:rPr>
                <w:t>_ut</w:t>
              </w:r>
            </w:hyperlink>
          </w:p>
        </w:tc>
        <w:tc>
          <w:tcPr>
            <w:tcW w:w="7383" w:type="dxa"/>
            <w:shd w:val="clear" w:color="auto" w:fill="auto"/>
          </w:tcPr>
          <w:p w14:paraId="0BB55C3B" w14:textId="12CA1A1D" w:rsidR="00EF08AB" w:rsidRPr="002228E0" w:rsidRDefault="00EF08AB" w:rsidP="001045B1">
            <w:pPr>
              <w:ind w:left="31"/>
              <w:rPr>
                <w:szCs w:val="20"/>
              </w:rPr>
            </w:pPr>
            <w:r w:rsidRPr="002228E0">
              <w:rPr>
                <w:szCs w:val="20"/>
              </w:rPr>
              <w:t xml:space="preserve">modified version of </w:t>
            </w:r>
            <w:r w:rsidR="00341D2D" w:rsidRPr="002228E0">
              <w:rPr>
                <w:szCs w:val="20"/>
              </w:rPr>
              <w:t>swe_get_ayanamsa</w:t>
            </w:r>
          </w:p>
        </w:tc>
      </w:tr>
      <w:tr w:rsidR="00EF08AB" w:rsidRPr="002228E0" w14:paraId="4738E2BC" w14:textId="77777777" w:rsidTr="007251A4">
        <w:tc>
          <w:tcPr>
            <w:tcW w:w="0" w:type="auto"/>
            <w:shd w:val="clear" w:color="auto" w:fill="auto"/>
          </w:tcPr>
          <w:p w14:paraId="5E3AA10A" w14:textId="77777777" w:rsidR="00EF08AB" w:rsidRPr="002228E0" w:rsidRDefault="00EF08AB" w:rsidP="001045B1">
            <w:pPr>
              <w:ind w:left="31"/>
              <w:rPr>
                <w:szCs w:val="20"/>
              </w:rPr>
            </w:pPr>
            <w:r w:rsidRPr="002228E0">
              <w:rPr>
                <w:szCs w:val="20"/>
              </w:rPr>
              <w:t>1</w:t>
            </w:r>
            <w:r w:rsidR="005F4205" w:rsidRPr="002228E0">
              <w:rPr>
                <w:szCs w:val="20"/>
              </w:rPr>
              <w:t>5</w:t>
            </w:r>
          </w:p>
        </w:tc>
        <w:tc>
          <w:tcPr>
            <w:tcW w:w="0" w:type="auto"/>
            <w:shd w:val="clear" w:color="auto" w:fill="auto"/>
          </w:tcPr>
          <w:p w14:paraId="0A40EC81" w14:textId="77777777" w:rsidR="00EF08AB" w:rsidRPr="002228E0" w:rsidRDefault="009F3366" w:rsidP="001E4776">
            <w:pPr>
              <w:ind w:left="31" w:right="194"/>
              <w:jc w:val="right"/>
              <w:rPr>
                <w:szCs w:val="20"/>
              </w:rPr>
            </w:pPr>
            <w:hyperlink w:anchor="_Hlk477324852" w:history="1">
              <w:r w:rsidR="00EF08AB" w:rsidRPr="002228E0">
                <w:rPr>
                  <w:szCs w:val="20"/>
                </w:rPr>
                <w:t>swe_get_planet_name</w:t>
              </w:r>
            </w:hyperlink>
          </w:p>
        </w:tc>
        <w:tc>
          <w:tcPr>
            <w:tcW w:w="7383" w:type="dxa"/>
            <w:shd w:val="clear" w:color="auto" w:fill="auto"/>
          </w:tcPr>
          <w:p w14:paraId="77BDCB9B" w14:textId="77777777" w:rsidR="00EF08AB" w:rsidRPr="002228E0" w:rsidRDefault="00EF08AB" w:rsidP="001045B1">
            <w:pPr>
              <w:ind w:left="31"/>
              <w:rPr>
                <w:szCs w:val="20"/>
              </w:rPr>
            </w:pPr>
            <w:r w:rsidRPr="002228E0">
              <w:rPr>
                <w:szCs w:val="20"/>
              </w:rPr>
              <w:t>finds a planetary or asteroid name by given number</w:t>
            </w:r>
          </w:p>
        </w:tc>
      </w:tr>
      <w:tr w:rsidR="00EF08AB" w:rsidRPr="002228E0" w14:paraId="106E076B" w14:textId="77777777" w:rsidTr="007251A4">
        <w:tc>
          <w:tcPr>
            <w:tcW w:w="0" w:type="auto"/>
            <w:shd w:val="clear" w:color="auto" w:fill="auto"/>
          </w:tcPr>
          <w:p w14:paraId="6C5F0FA6" w14:textId="77777777" w:rsidR="00EF08AB" w:rsidRPr="002228E0" w:rsidRDefault="00EF08AB" w:rsidP="001045B1">
            <w:pPr>
              <w:ind w:left="31"/>
              <w:rPr>
                <w:szCs w:val="20"/>
              </w:rPr>
            </w:pPr>
            <w:r w:rsidRPr="002228E0">
              <w:rPr>
                <w:szCs w:val="20"/>
              </w:rPr>
              <w:t>1</w:t>
            </w:r>
            <w:r w:rsidR="005F4205" w:rsidRPr="002228E0">
              <w:rPr>
                <w:szCs w:val="20"/>
              </w:rPr>
              <w:t>6</w:t>
            </w:r>
          </w:p>
        </w:tc>
        <w:tc>
          <w:tcPr>
            <w:tcW w:w="0" w:type="auto"/>
            <w:shd w:val="clear" w:color="auto" w:fill="auto"/>
          </w:tcPr>
          <w:p w14:paraId="15E84CD7" w14:textId="77777777" w:rsidR="00EF08AB" w:rsidRPr="002228E0" w:rsidRDefault="009F3366" w:rsidP="001E4776">
            <w:pPr>
              <w:ind w:left="31" w:right="194"/>
              <w:jc w:val="right"/>
              <w:rPr>
                <w:szCs w:val="20"/>
              </w:rPr>
            </w:pPr>
            <w:hyperlink w:anchor="_Hlk477840792" w:history="1">
              <w:r w:rsidR="00EF08AB" w:rsidRPr="002228E0">
                <w:rPr>
                  <w:szCs w:val="20"/>
                </w:rPr>
                <w:t>swe_get_tid_acc</w:t>
              </w:r>
            </w:hyperlink>
          </w:p>
        </w:tc>
        <w:tc>
          <w:tcPr>
            <w:tcW w:w="7383" w:type="dxa"/>
            <w:shd w:val="clear" w:color="auto" w:fill="auto"/>
          </w:tcPr>
          <w:p w14:paraId="0BD89F90" w14:textId="77777777" w:rsidR="00EF08AB" w:rsidRPr="002228E0" w:rsidRDefault="00EF08AB" w:rsidP="001045B1">
            <w:pPr>
              <w:ind w:left="31"/>
              <w:rPr>
                <w:szCs w:val="20"/>
              </w:rPr>
            </w:pPr>
            <w:r w:rsidRPr="002228E0">
              <w:rPr>
                <w:szCs w:val="20"/>
              </w:rPr>
              <w:t>gets the tidal acceleration</w:t>
            </w:r>
          </w:p>
        </w:tc>
      </w:tr>
      <w:tr w:rsidR="00EF08AB" w:rsidRPr="002228E0" w14:paraId="547C8802" w14:textId="77777777" w:rsidTr="007251A4">
        <w:tc>
          <w:tcPr>
            <w:tcW w:w="0" w:type="auto"/>
            <w:shd w:val="clear" w:color="auto" w:fill="auto"/>
          </w:tcPr>
          <w:p w14:paraId="681F5EDF" w14:textId="77777777" w:rsidR="00EF08AB" w:rsidRPr="002228E0" w:rsidRDefault="00EF08AB" w:rsidP="001045B1">
            <w:pPr>
              <w:ind w:left="31"/>
              <w:rPr>
                <w:szCs w:val="20"/>
              </w:rPr>
            </w:pPr>
            <w:r w:rsidRPr="002228E0">
              <w:rPr>
                <w:szCs w:val="20"/>
              </w:rPr>
              <w:t>1</w:t>
            </w:r>
            <w:r w:rsidR="005F4205" w:rsidRPr="002228E0">
              <w:rPr>
                <w:szCs w:val="20"/>
              </w:rPr>
              <w:t>7</w:t>
            </w:r>
          </w:p>
        </w:tc>
        <w:tc>
          <w:tcPr>
            <w:tcW w:w="0" w:type="auto"/>
            <w:shd w:val="clear" w:color="auto" w:fill="auto"/>
          </w:tcPr>
          <w:p w14:paraId="16878A66" w14:textId="77777777" w:rsidR="00EF08AB" w:rsidRPr="002228E0" w:rsidRDefault="009F3366" w:rsidP="001E4776">
            <w:pPr>
              <w:ind w:left="31" w:right="194"/>
              <w:jc w:val="right"/>
              <w:rPr>
                <w:szCs w:val="20"/>
              </w:rPr>
            </w:pPr>
            <w:hyperlink w:anchor="_Hlk477862955" w:history="1">
              <w:r w:rsidR="00EF08AB" w:rsidRPr="002228E0">
                <w:rPr>
                  <w:szCs w:val="20"/>
                </w:rPr>
                <w:t>swe_heliacal_ut</w:t>
              </w:r>
            </w:hyperlink>
          </w:p>
        </w:tc>
        <w:tc>
          <w:tcPr>
            <w:tcW w:w="7383" w:type="dxa"/>
            <w:shd w:val="clear" w:color="auto" w:fill="auto"/>
          </w:tcPr>
          <w:p w14:paraId="68D5286B" w14:textId="77777777" w:rsidR="00EF08AB" w:rsidRPr="002228E0" w:rsidRDefault="00EF08AB" w:rsidP="001045B1">
            <w:pPr>
              <w:ind w:left="31"/>
              <w:rPr>
                <w:szCs w:val="20"/>
              </w:rPr>
            </w:pPr>
            <w:r w:rsidRPr="002228E0">
              <w:rPr>
                <w:szCs w:val="20"/>
              </w:rPr>
              <w:t>compute heliacal risings etc. of a planet or star</w:t>
            </w:r>
          </w:p>
        </w:tc>
      </w:tr>
      <w:tr w:rsidR="00EF08AB" w:rsidRPr="002228E0" w14:paraId="0A3F9891" w14:textId="77777777" w:rsidTr="007251A4">
        <w:tc>
          <w:tcPr>
            <w:tcW w:w="0" w:type="auto"/>
            <w:shd w:val="clear" w:color="auto" w:fill="auto"/>
          </w:tcPr>
          <w:p w14:paraId="487A8739" w14:textId="77777777" w:rsidR="00EF08AB" w:rsidRPr="002228E0" w:rsidRDefault="00EF08AB" w:rsidP="001045B1">
            <w:pPr>
              <w:ind w:left="31"/>
              <w:rPr>
                <w:szCs w:val="20"/>
              </w:rPr>
            </w:pPr>
            <w:r w:rsidRPr="002228E0">
              <w:rPr>
                <w:szCs w:val="20"/>
              </w:rPr>
              <w:t>1</w:t>
            </w:r>
            <w:r w:rsidR="005F4205" w:rsidRPr="002228E0">
              <w:rPr>
                <w:szCs w:val="20"/>
              </w:rPr>
              <w:t>8</w:t>
            </w:r>
          </w:p>
        </w:tc>
        <w:tc>
          <w:tcPr>
            <w:tcW w:w="0" w:type="auto"/>
            <w:shd w:val="clear" w:color="auto" w:fill="auto"/>
          </w:tcPr>
          <w:p w14:paraId="1FA26F06" w14:textId="77777777" w:rsidR="00EF08AB" w:rsidRPr="002228E0" w:rsidRDefault="009F3366" w:rsidP="001E4776">
            <w:pPr>
              <w:ind w:left="31" w:right="194"/>
              <w:jc w:val="right"/>
              <w:rPr>
                <w:szCs w:val="20"/>
              </w:rPr>
            </w:pPr>
            <w:hyperlink w:anchor="_Hlk477862955" w:history="1">
              <w:r w:rsidR="00EF08AB" w:rsidRPr="002228E0">
                <w:rPr>
                  <w:szCs w:val="20"/>
                </w:rPr>
                <w:t>swe_house_pos</w:t>
              </w:r>
            </w:hyperlink>
          </w:p>
        </w:tc>
        <w:tc>
          <w:tcPr>
            <w:tcW w:w="7383" w:type="dxa"/>
            <w:shd w:val="clear" w:color="auto" w:fill="auto"/>
          </w:tcPr>
          <w:p w14:paraId="358A0070" w14:textId="77777777" w:rsidR="00EF08AB" w:rsidRPr="002228E0" w:rsidRDefault="00EF08AB" w:rsidP="001045B1">
            <w:pPr>
              <w:ind w:left="31"/>
              <w:rPr>
                <w:szCs w:val="20"/>
              </w:rPr>
            </w:pPr>
            <w:r w:rsidRPr="002228E0">
              <w:rPr>
                <w:szCs w:val="20"/>
              </w:rPr>
              <w:t>compute the house position of a given body for a given ARMC</w:t>
            </w:r>
          </w:p>
        </w:tc>
      </w:tr>
      <w:tr w:rsidR="00EF08AB" w:rsidRPr="002228E0" w14:paraId="637C6BE9" w14:textId="77777777" w:rsidTr="007251A4">
        <w:tc>
          <w:tcPr>
            <w:tcW w:w="0" w:type="auto"/>
            <w:shd w:val="clear" w:color="auto" w:fill="auto"/>
          </w:tcPr>
          <w:p w14:paraId="44CC97EA" w14:textId="77777777" w:rsidR="00EF08AB" w:rsidRPr="002228E0" w:rsidRDefault="005F4205" w:rsidP="001045B1">
            <w:pPr>
              <w:ind w:left="31"/>
              <w:rPr>
                <w:szCs w:val="20"/>
              </w:rPr>
            </w:pPr>
            <w:r w:rsidRPr="002228E0">
              <w:rPr>
                <w:szCs w:val="20"/>
              </w:rPr>
              <w:t>19</w:t>
            </w:r>
          </w:p>
        </w:tc>
        <w:tc>
          <w:tcPr>
            <w:tcW w:w="0" w:type="auto"/>
            <w:shd w:val="clear" w:color="auto" w:fill="auto"/>
          </w:tcPr>
          <w:p w14:paraId="77ECD069" w14:textId="77777777" w:rsidR="00EF08AB" w:rsidRPr="002228E0" w:rsidRDefault="009F3366" w:rsidP="001E4776">
            <w:pPr>
              <w:ind w:left="31" w:right="194"/>
              <w:jc w:val="right"/>
              <w:rPr>
                <w:szCs w:val="20"/>
              </w:rPr>
            </w:pPr>
            <w:hyperlink w:anchor="_Hlk477861239" w:history="1">
              <w:r w:rsidR="00EF08AB" w:rsidRPr="002228E0">
                <w:rPr>
                  <w:szCs w:val="20"/>
                </w:rPr>
                <w:t>swe_houses</w:t>
              </w:r>
            </w:hyperlink>
          </w:p>
        </w:tc>
        <w:tc>
          <w:tcPr>
            <w:tcW w:w="7383" w:type="dxa"/>
            <w:shd w:val="clear" w:color="auto" w:fill="auto"/>
          </w:tcPr>
          <w:p w14:paraId="53043545" w14:textId="77777777" w:rsidR="00EF08AB" w:rsidRPr="002228E0" w:rsidRDefault="00EF08AB" w:rsidP="001045B1">
            <w:pPr>
              <w:ind w:left="31"/>
              <w:rPr>
                <w:szCs w:val="20"/>
              </w:rPr>
            </w:pPr>
            <w:r w:rsidRPr="002228E0">
              <w:rPr>
                <w:szCs w:val="20"/>
              </w:rPr>
              <w:t>calculates houses for a given date and geographic position</w:t>
            </w:r>
          </w:p>
        </w:tc>
      </w:tr>
      <w:tr w:rsidR="00EF08AB" w:rsidRPr="002228E0" w14:paraId="497E5796" w14:textId="77777777" w:rsidTr="007251A4">
        <w:tc>
          <w:tcPr>
            <w:tcW w:w="0" w:type="auto"/>
            <w:shd w:val="clear" w:color="auto" w:fill="auto"/>
          </w:tcPr>
          <w:p w14:paraId="3744AD4D" w14:textId="77777777" w:rsidR="00EF08AB" w:rsidRPr="002228E0" w:rsidRDefault="00EF08AB" w:rsidP="001045B1">
            <w:pPr>
              <w:ind w:left="31"/>
              <w:rPr>
                <w:szCs w:val="20"/>
              </w:rPr>
            </w:pPr>
            <w:r w:rsidRPr="002228E0">
              <w:rPr>
                <w:szCs w:val="20"/>
              </w:rPr>
              <w:t>2</w:t>
            </w:r>
            <w:r w:rsidR="005F4205" w:rsidRPr="002228E0">
              <w:rPr>
                <w:szCs w:val="20"/>
              </w:rPr>
              <w:t>0</w:t>
            </w:r>
          </w:p>
        </w:tc>
        <w:tc>
          <w:tcPr>
            <w:tcW w:w="0" w:type="auto"/>
            <w:shd w:val="clear" w:color="auto" w:fill="auto"/>
          </w:tcPr>
          <w:p w14:paraId="60B92CC6" w14:textId="77777777" w:rsidR="00EF08AB" w:rsidRPr="002228E0" w:rsidRDefault="009F3366" w:rsidP="001E4776">
            <w:pPr>
              <w:ind w:left="31" w:right="194"/>
              <w:jc w:val="right"/>
              <w:rPr>
                <w:szCs w:val="20"/>
              </w:rPr>
            </w:pPr>
            <w:hyperlink w:anchor="_Hlk477861854" w:history="1">
              <w:r w:rsidR="00EF08AB" w:rsidRPr="002228E0">
                <w:rPr>
                  <w:szCs w:val="20"/>
                </w:rPr>
                <w:t>swe_houses_armc</w:t>
              </w:r>
            </w:hyperlink>
            <w:r w:rsidR="00EF08AB" w:rsidRPr="002228E0">
              <w:rPr>
                <w:szCs w:val="20"/>
              </w:rPr>
              <w:t xml:space="preserve"> </w:t>
            </w:r>
          </w:p>
        </w:tc>
        <w:tc>
          <w:tcPr>
            <w:tcW w:w="7383" w:type="dxa"/>
            <w:shd w:val="clear" w:color="auto" w:fill="auto"/>
          </w:tcPr>
          <w:p w14:paraId="3AF7A4E9" w14:textId="77777777" w:rsidR="00EF08AB" w:rsidRPr="002228E0" w:rsidRDefault="00EF08AB" w:rsidP="001045B1">
            <w:pPr>
              <w:ind w:left="31"/>
              <w:rPr>
                <w:szCs w:val="20"/>
              </w:rPr>
            </w:pPr>
            <w:r w:rsidRPr="002228E0">
              <w:rPr>
                <w:szCs w:val="20"/>
              </w:rPr>
              <w:t>computes houses from ARMC (e.g. with the composite horoscope which has no date)</w:t>
            </w:r>
          </w:p>
        </w:tc>
      </w:tr>
      <w:tr w:rsidR="00EF08AB" w:rsidRPr="002228E0" w14:paraId="140A5782" w14:textId="77777777" w:rsidTr="007251A4">
        <w:tc>
          <w:tcPr>
            <w:tcW w:w="0" w:type="auto"/>
            <w:shd w:val="clear" w:color="auto" w:fill="auto"/>
          </w:tcPr>
          <w:p w14:paraId="0EF2E046" w14:textId="77777777" w:rsidR="00EF08AB" w:rsidRPr="002228E0" w:rsidRDefault="00EF08AB" w:rsidP="001045B1">
            <w:pPr>
              <w:ind w:left="31"/>
              <w:rPr>
                <w:szCs w:val="20"/>
              </w:rPr>
            </w:pPr>
            <w:r w:rsidRPr="002228E0">
              <w:rPr>
                <w:szCs w:val="20"/>
              </w:rPr>
              <w:t>2</w:t>
            </w:r>
            <w:r w:rsidR="005F4205" w:rsidRPr="002228E0">
              <w:rPr>
                <w:szCs w:val="20"/>
              </w:rPr>
              <w:t>1</w:t>
            </w:r>
          </w:p>
        </w:tc>
        <w:tc>
          <w:tcPr>
            <w:tcW w:w="0" w:type="auto"/>
            <w:shd w:val="clear" w:color="auto" w:fill="auto"/>
          </w:tcPr>
          <w:p w14:paraId="16929B8C" w14:textId="77777777" w:rsidR="00EF08AB" w:rsidRPr="002228E0" w:rsidRDefault="009F3366" w:rsidP="001E4776">
            <w:pPr>
              <w:ind w:left="31" w:right="194"/>
              <w:jc w:val="right"/>
              <w:rPr>
                <w:szCs w:val="20"/>
              </w:rPr>
            </w:pPr>
            <w:hyperlink w:anchor="_Hlk477861861" w:history="1">
              <w:r w:rsidR="00EF08AB" w:rsidRPr="002228E0">
                <w:rPr>
                  <w:szCs w:val="20"/>
                </w:rPr>
                <w:t>swe_houses_ex</w:t>
              </w:r>
            </w:hyperlink>
          </w:p>
        </w:tc>
        <w:tc>
          <w:tcPr>
            <w:tcW w:w="7383" w:type="dxa"/>
            <w:shd w:val="clear" w:color="auto" w:fill="auto"/>
          </w:tcPr>
          <w:p w14:paraId="11661398" w14:textId="77777777" w:rsidR="00EF08AB" w:rsidRPr="002228E0" w:rsidRDefault="00EF08AB" w:rsidP="001045B1">
            <w:pPr>
              <w:ind w:left="31"/>
              <w:rPr>
                <w:szCs w:val="20"/>
              </w:rPr>
            </w:pPr>
            <w:r w:rsidRPr="002228E0">
              <w:rPr>
                <w:szCs w:val="20"/>
              </w:rPr>
              <w:t>the same as swe_houses(). Has a parameter, which can be used, if sidereal house positions are wanted</w:t>
            </w:r>
          </w:p>
        </w:tc>
      </w:tr>
      <w:tr w:rsidR="00EF08AB" w:rsidRPr="002228E0" w14:paraId="63ED24B4" w14:textId="77777777" w:rsidTr="007251A4">
        <w:tc>
          <w:tcPr>
            <w:tcW w:w="0" w:type="auto"/>
            <w:shd w:val="clear" w:color="auto" w:fill="auto"/>
          </w:tcPr>
          <w:p w14:paraId="6BCBCCEC" w14:textId="77777777" w:rsidR="00EF08AB" w:rsidRPr="002228E0" w:rsidRDefault="00EF08AB" w:rsidP="001045B1">
            <w:pPr>
              <w:ind w:left="31"/>
              <w:rPr>
                <w:szCs w:val="20"/>
              </w:rPr>
            </w:pPr>
            <w:r w:rsidRPr="002228E0">
              <w:rPr>
                <w:szCs w:val="20"/>
              </w:rPr>
              <w:t>2</w:t>
            </w:r>
            <w:r w:rsidR="005F4205" w:rsidRPr="002228E0">
              <w:rPr>
                <w:szCs w:val="20"/>
              </w:rPr>
              <w:t>2</w:t>
            </w:r>
          </w:p>
        </w:tc>
        <w:tc>
          <w:tcPr>
            <w:tcW w:w="0" w:type="auto"/>
            <w:shd w:val="clear" w:color="auto" w:fill="auto"/>
          </w:tcPr>
          <w:p w14:paraId="04816A81" w14:textId="77777777" w:rsidR="00EF08AB" w:rsidRPr="002228E0" w:rsidRDefault="009F3366" w:rsidP="001E4776">
            <w:pPr>
              <w:ind w:left="31" w:right="194"/>
              <w:jc w:val="right"/>
              <w:rPr>
                <w:szCs w:val="20"/>
              </w:rPr>
            </w:pPr>
            <w:hyperlink w:anchor="_Hlk477329697" w:history="1">
              <w:r w:rsidR="00EF08AB" w:rsidRPr="002228E0">
                <w:rPr>
                  <w:szCs w:val="20"/>
                </w:rPr>
                <w:t>swe_jdet_to_utc</w:t>
              </w:r>
            </w:hyperlink>
          </w:p>
        </w:tc>
        <w:tc>
          <w:tcPr>
            <w:tcW w:w="7383" w:type="dxa"/>
            <w:shd w:val="clear" w:color="auto" w:fill="auto"/>
          </w:tcPr>
          <w:p w14:paraId="73DF9893" w14:textId="77777777" w:rsidR="00EF08AB" w:rsidRPr="002228E0" w:rsidRDefault="00EF08AB" w:rsidP="001045B1">
            <w:pPr>
              <w:ind w:left="31"/>
              <w:rPr>
                <w:szCs w:val="20"/>
              </w:rPr>
            </w:pPr>
            <w:r w:rsidRPr="002228E0">
              <w:rPr>
                <w:szCs w:val="20"/>
              </w:rPr>
              <w:t>converts JD (ET/TT) to UTC</w:t>
            </w:r>
          </w:p>
        </w:tc>
      </w:tr>
      <w:tr w:rsidR="00EF08AB" w:rsidRPr="002228E0" w14:paraId="26EE93C6" w14:textId="77777777" w:rsidTr="007251A4">
        <w:tc>
          <w:tcPr>
            <w:tcW w:w="0" w:type="auto"/>
            <w:shd w:val="clear" w:color="auto" w:fill="auto"/>
          </w:tcPr>
          <w:p w14:paraId="1BA5FD69" w14:textId="77777777" w:rsidR="00EF08AB" w:rsidRPr="002228E0" w:rsidRDefault="00EF08AB" w:rsidP="001045B1">
            <w:pPr>
              <w:ind w:left="31"/>
              <w:rPr>
                <w:szCs w:val="20"/>
              </w:rPr>
            </w:pPr>
            <w:r w:rsidRPr="002228E0">
              <w:rPr>
                <w:szCs w:val="20"/>
              </w:rPr>
              <w:t>2</w:t>
            </w:r>
            <w:r w:rsidR="005F4205" w:rsidRPr="002228E0">
              <w:rPr>
                <w:szCs w:val="20"/>
              </w:rPr>
              <w:t>3</w:t>
            </w:r>
          </w:p>
        </w:tc>
        <w:tc>
          <w:tcPr>
            <w:tcW w:w="0" w:type="auto"/>
            <w:shd w:val="clear" w:color="auto" w:fill="auto"/>
          </w:tcPr>
          <w:p w14:paraId="49F76DD3" w14:textId="77777777" w:rsidR="00EF08AB" w:rsidRPr="002228E0" w:rsidRDefault="009F3366" w:rsidP="001E4776">
            <w:pPr>
              <w:ind w:left="31" w:right="194"/>
              <w:jc w:val="right"/>
              <w:rPr>
                <w:szCs w:val="20"/>
              </w:rPr>
            </w:pPr>
            <w:hyperlink w:anchor="_Hlk477329697" w:history="1">
              <w:r w:rsidR="00EF08AB" w:rsidRPr="002228E0">
                <w:rPr>
                  <w:szCs w:val="20"/>
                </w:rPr>
                <w:t>swe_jdut1_to_utc</w:t>
              </w:r>
            </w:hyperlink>
          </w:p>
        </w:tc>
        <w:tc>
          <w:tcPr>
            <w:tcW w:w="7383" w:type="dxa"/>
            <w:shd w:val="clear" w:color="auto" w:fill="auto"/>
          </w:tcPr>
          <w:p w14:paraId="343D18D6" w14:textId="77777777" w:rsidR="00EF08AB" w:rsidRPr="002228E0" w:rsidRDefault="00EF08AB" w:rsidP="001045B1">
            <w:pPr>
              <w:ind w:left="31"/>
              <w:rPr>
                <w:szCs w:val="20"/>
              </w:rPr>
            </w:pPr>
            <w:r w:rsidRPr="002228E0">
              <w:rPr>
                <w:szCs w:val="20"/>
              </w:rPr>
              <w:t>converts JD (UT1) to UTC</w:t>
            </w:r>
          </w:p>
        </w:tc>
      </w:tr>
      <w:tr w:rsidR="00EF08AB" w:rsidRPr="002228E0" w14:paraId="2B874B7C" w14:textId="77777777" w:rsidTr="007251A4">
        <w:tc>
          <w:tcPr>
            <w:tcW w:w="0" w:type="auto"/>
            <w:shd w:val="clear" w:color="auto" w:fill="auto"/>
          </w:tcPr>
          <w:p w14:paraId="29A7D817" w14:textId="77777777" w:rsidR="00EF08AB" w:rsidRPr="002228E0" w:rsidRDefault="00EF08AB" w:rsidP="001045B1">
            <w:pPr>
              <w:ind w:left="31"/>
              <w:rPr>
                <w:szCs w:val="20"/>
              </w:rPr>
            </w:pPr>
            <w:r w:rsidRPr="002228E0">
              <w:rPr>
                <w:szCs w:val="20"/>
              </w:rPr>
              <w:t>2</w:t>
            </w:r>
            <w:r w:rsidR="005F4205" w:rsidRPr="002228E0">
              <w:rPr>
                <w:szCs w:val="20"/>
              </w:rPr>
              <w:t>4</w:t>
            </w:r>
          </w:p>
        </w:tc>
        <w:tc>
          <w:tcPr>
            <w:tcW w:w="0" w:type="auto"/>
            <w:shd w:val="clear" w:color="auto" w:fill="auto"/>
          </w:tcPr>
          <w:p w14:paraId="2719B6EF" w14:textId="77777777" w:rsidR="00EF08AB" w:rsidRPr="002228E0" w:rsidRDefault="009F3366" w:rsidP="001E4776">
            <w:pPr>
              <w:ind w:left="31" w:right="194"/>
              <w:jc w:val="right"/>
              <w:rPr>
                <w:szCs w:val="20"/>
              </w:rPr>
            </w:pPr>
            <w:hyperlink w:anchor="_Hlk477329697" w:history="1">
              <w:r w:rsidR="00EF08AB" w:rsidRPr="002228E0">
                <w:rPr>
                  <w:szCs w:val="20"/>
                </w:rPr>
                <w:t>swe_julday</w:t>
              </w:r>
            </w:hyperlink>
          </w:p>
        </w:tc>
        <w:tc>
          <w:tcPr>
            <w:tcW w:w="7383" w:type="dxa"/>
            <w:shd w:val="clear" w:color="auto" w:fill="auto"/>
          </w:tcPr>
          <w:p w14:paraId="208BBABB" w14:textId="77777777" w:rsidR="00EF08AB" w:rsidRPr="002228E0" w:rsidRDefault="00EF08AB" w:rsidP="001045B1">
            <w:pPr>
              <w:ind w:left="31"/>
              <w:rPr>
                <w:szCs w:val="20"/>
              </w:rPr>
            </w:pPr>
            <w:r w:rsidRPr="002228E0">
              <w:rPr>
                <w:szCs w:val="20"/>
              </w:rPr>
              <w:t>conversion from day, month, year, time to Julian date</w:t>
            </w:r>
          </w:p>
        </w:tc>
      </w:tr>
      <w:tr w:rsidR="00EF08AB" w:rsidRPr="002228E0" w14:paraId="1961042E" w14:textId="77777777" w:rsidTr="007251A4">
        <w:tc>
          <w:tcPr>
            <w:tcW w:w="0" w:type="auto"/>
            <w:shd w:val="clear" w:color="auto" w:fill="auto"/>
          </w:tcPr>
          <w:p w14:paraId="0067ACB1" w14:textId="77777777" w:rsidR="00EF08AB" w:rsidRPr="002228E0" w:rsidRDefault="00EF08AB" w:rsidP="001045B1">
            <w:pPr>
              <w:ind w:left="31"/>
              <w:rPr>
                <w:szCs w:val="20"/>
              </w:rPr>
            </w:pPr>
            <w:r w:rsidRPr="002228E0">
              <w:rPr>
                <w:szCs w:val="20"/>
              </w:rPr>
              <w:t>2</w:t>
            </w:r>
            <w:r w:rsidR="005F4205" w:rsidRPr="002228E0">
              <w:rPr>
                <w:szCs w:val="20"/>
              </w:rPr>
              <w:t>5</w:t>
            </w:r>
          </w:p>
        </w:tc>
        <w:tc>
          <w:tcPr>
            <w:tcW w:w="0" w:type="auto"/>
            <w:shd w:val="clear" w:color="auto" w:fill="auto"/>
          </w:tcPr>
          <w:p w14:paraId="2458B135" w14:textId="77777777" w:rsidR="00EF08AB" w:rsidRPr="002228E0" w:rsidRDefault="009F3366" w:rsidP="001E4776">
            <w:pPr>
              <w:ind w:left="31" w:right="194"/>
              <w:jc w:val="right"/>
              <w:rPr>
                <w:szCs w:val="20"/>
              </w:rPr>
            </w:pPr>
            <w:hyperlink w:anchor="_Hlk477326863" w:history="1">
              <w:r w:rsidR="00EF08AB" w:rsidRPr="002228E0">
                <w:rPr>
                  <w:szCs w:val="20"/>
                </w:rPr>
                <w:t>swe_lat_to_lmt</w:t>
              </w:r>
            </w:hyperlink>
          </w:p>
        </w:tc>
        <w:tc>
          <w:tcPr>
            <w:tcW w:w="7383" w:type="dxa"/>
            <w:shd w:val="clear" w:color="auto" w:fill="auto"/>
          </w:tcPr>
          <w:p w14:paraId="79930CDA" w14:textId="77777777" w:rsidR="00EF08AB" w:rsidRPr="002228E0" w:rsidRDefault="00EF08AB" w:rsidP="001045B1">
            <w:pPr>
              <w:ind w:left="31"/>
              <w:rPr>
                <w:szCs w:val="20"/>
              </w:rPr>
            </w:pPr>
            <w:r w:rsidRPr="002228E0">
              <w:rPr>
                <w:szCs w:val="20"/>
              </w:rPr>
              <w:t>converts local apparent time (LAT) to local mean time (LMT)</w:t>
            </w:r>
          </w:p>
        </w:tc>
      </w:tr>
      <w:tr w:rsidR="00EF08AB" w:rsidRPr="002228E0" w14:paraId="7541361A" w14:textId="77777777" w:rsidTr="007251A4">
        <w:tc>
          <w:tcPr>
            <w:tcW w:w="0" w:type="auto"/>
            <w:shd w:val="clear" w:color="auto" w:fill="auto"/>
          </w:tcPr>
          <w:p w14:paraId="39EA0B4A" w14:textId="77777777" w:rsidR="00EF08AB" w:rsidRPr="002228E0" w:rsidRDefault="00EF08AB" w:rsidP="001045B1">
            <w:pPr>
              <w:ind w:left="31"/>
              <w:rPr>
                <w:szCs w:val="20"/>
              </w:rPr>
            </w:pPr>
            <w:r w:rsidRPr="002228E0">
              <w:rPr>
                <w:szCs w:val="20"/>
              </w:rPr>
              <w:t>2</w:t>
            </w:r>
            <w:r w:rsidR="005F4205" w:rsidRPr="002228E0">
              <w:rPr>
                <w:szCs w:val="20"/>
              </w:rPr>
              <w:t>6</w:t>
            </w:r>
          </w:p>
        </w:tc>
        <w:tc>
          <w:tcPr>
            <w:tcW w:w="0" w:type="auto"/>
            <w:shd w:val="clear" w:color="auto" w:fill="auto"/>
          </w:tcPr>
          <w:p w14:paraId="62BFE0A9" w14:textId="77777777" w:rsidR="00EF08AB" w:rsidRPr="002228E0" w:rsidRDefault="009F3366" w:rsidP="001E4776">
            <w:pPr>
              <w:ind w:left="31" w:right="194"/>
              <w:jc w:val="right"/>
              <w:rPr>
                <w:szCs w:val="20"/>
              </w:rPr>
            </w:pPr>
            <w:hyperlink w:anchor="_Hlk477326863" w:history="1">
              <w:r w:rsidR="00EF08AB" w:rsidRPr="002228E0">
                <w:rPr>
                  <w:szCs w:val="20"/>
                </w:rPr>
                <w:t>swe_lmt_to_lat</w:t>
              </w:r>
            </w:hyperlink>
          </w:p>
        </w:tc>
        <w:tc>
          <w:tcPr>
            <w:tcW w:w="7383" w:type="dxa"/>
            <w:shd w:val="clear" w:color="auto" w:fill="auto"/>
          </w:tcPr>
          <w:p w14:paraId="761A97DF" w14:textId="77777777" w:rsidR="00EF08AB" w:rsidRPr="002228E0" w:rsidRDefault="00EF08AB" w:rsidP="001045B1">
            <w:pPr>
              <w:ind w:left="31"/>
              <w:rPr>
                <w:szCs w:val="20"/>
              </w:rPr>
            </w:pPr>
            <w:r w:rsidRPr="002228E0">
              <w:rPr>
                <w:szCs w:val="20"/>
              </w:rPr>
              <w:t>converts local mean time (LMT) to local apparent time (LAT)</w:t>
            </w:r>
          </w:p>
        </w:tc>
      </w:tr>
      <w:tr w:rsidR="00EF08AB" w:rsidRPr="002228E0" w14:paraId="05704C4F" w14:textId="77777777" w:rsidTr="007251A4">
        <w:tc>
          <w:tcPr>
            <w:tcW w:w="0" w:type="auto"/>
            <w:shd w:val="clear" w:color="auto" w:fill="auto"/>
          </w:tcPr>
          <w:p w14:paraId="61C57975" w14:textId="77777777" w:rsidR="00EF08AB" w:rsidRPr="002228E0" w:rsidRDefault="00EF08AB" w:rsidP="001045B1">
            <w:pPr>
              <w:ind w:left="31"/>
              <w:rPr>
                <w:szCs w:val="20"/>
              </w:rPr>
            </w:pPr>
            <w:r w:rsidRPr="002228E0">
              <w:rPr>
                <w:szCs w:val="20"/>
              </w:rPr>
              <w:t>2</w:t>
            </w:r>
            <w:r w:rsidR="005F4205" w:rsidRPr="002228E0">
              <w:rPr>
                <w:szCs w:val="20"/>
              </w:rPr>
              <w:t>7</w:t>
            </w:r>
          </w:p>
        </w:tc>
        <w:tc>
          <w:tcPr>
            <w:tcW w:w="0" w:type="auto"/>
            <w:shd w:val="clear" w:color="auto" w:fill="auto"/>
          </w:tcPr>
          <w:p w14:paraId="6FD15AA3" w14:textId="77777777" w:rsidR="00EF08AB" w:rsidRPr="002228E0" w:rsidRDefault="009F3366" w:rsidP="001E4776">
            <w:pPr>
              <w:ind w:left="31" w:right="194"/>
              <w:jc w:val="right"/>
              <w:rPr>
                <w:szCs w:val="20"/>
              </w:rPr>
            </w:pPr>
            <w:hyperlink w:anchor="_Hlk477326863" w:history="1">
              <w:r w:rsidR="00EF08AB" w:rsidRPr="002228E0">
                <w:rPr>
                  <w:szCs w:val="20"/>
                </w:rPr>
                <w:t>swe_lun_eclipse_how</w:t>
              </w:r>
            </w:hyperlink>
          </w:p>
        </w:tc>
        <w:tc>
          <w:tcPr>
            <w:tcW w:w="7383" w:type="dxa"/>
            <w:shd w:val="clear" w:color="auto" w:fill="auto"/>
          </w:tcPr>
          <w:p w14:paraId="4D8F16F3" w14:textId="77777777" w:rsidR="00EF08AB" w:rsidRPr="002228E0" w:rsidRDefault="00EF08AB" w:rsidP="001045B1">
            <w:pPr>
              <w:ind w:left="31"/>
              <w:rPr>
                <w:szCs w:val="20"/>
              </w:rPr>
            </w:pPr>
            <w:r w:rsidRPr="002228E0">
              <w:rPr>
                <w:szCs w:val="20"/>
              </w:rPr>
              <w:t>computes the attributes of a lunar eclipse at a given time</w:t>
            </w:r>
          </w:p>
        </w:tc>
      </w:tr>
      <w:tr w:rsidR="00EF08AB" w:rsidRPr="002228E0" w14:paraId="63C6C55F" w14:textId="77777777" w:rsidTr="007251A4">
        <w:tc>
          <w:tcPr>
            <w:tcW w:w="0" w:type="auto"/>
            <w:shd w:val="clear" w:color="auto" w:fill="auto"/>
          </w:tcPr>
          <w:p w14:paraId="402C38FB" w14:textId="77777777" w:rsidR="00EF08AB" w:rsidRPr="002228E0" w:rsidRDefault="00EF08AB" w:rsidP="001045B1">
            <w:pPr>
              <w:ind w:left="31"/>
              <w:rPr>
                <w:szCs w:val="20"/>
              </w:rPr>
            </w:pPr>
            <w:r w:rsidRPr="002228E0">
              <w:rPr>
                <w:szCs w:val="20"/>
              </w:rPr>
              <w:t>2</w:t>
            </w:r>
            <w:r w:rsidR="005F4205" w:rsidRPr="002228E0">
              <w:rPr>
                <w:szCs w:val="20"/>
              </w:rPr>
              <w:t>8</w:t>
            </w:r>
          </w:p>
        </w:tc>
        <w:tc>
          <w:tcPr>
            <w:tcW w:w="0" w:type="auto"/>
            <w:shd w:val="clear" w:color="auto" w:fill="auto"/>
          </w:tcPr>
          <w:p w14:paraId="7B92DD8E" w14:textId="77777777" w:rsidR="00EF08AB" w:rsidRPr="002228E0" w:rsidRDefault="009F3366" w:rsidP="001E4776">
            <w:pPr>
              <w:ind w:left="31" w:right="194"/>
              <w:jc w:val="right"/>
              <w:rPr>
                <w:szCs w:val="20"/>
              </w:rPr>
            </w:pPr>
            <w:hyperlink w:anchor="_Hlk477326807" w:history="1">
              <w:r w:rsidR="00EF08AB" w:rsidRPr="002228E0">
                <w:rPr>
                  <w:szCs w:val="20"/>
                </w:rPr>
                <w:t>swe_lun_eclipse_when</w:t>
              </w:r>
            </w:hyperlink>
          </w:p>
        </w:tc>
        <w:tc>
          <w:tcPr>
            <w:tcW w:w="7383" w:type="dxa"/>
            <w:shd w:val="clear" w:color="auto" w:fill="auto"/>
          </w:tcPr>
          <w:p w14:paraId="4C4A91C3" w14:textId="77777777" w:rsidR="00EF08AB" w:rsidRPr="002228E0" w:rsidRDefault="00EF08AB" w:rsidP="001045B1">
            <w:pPr>
              <w:ind w:left="31"/>
              <w:rPr>
                <w:szCs w:val="20"/>
              </w:rPr>
            </w:pPr>
            <w:r w:rsidRPr="002228E0">
              <w:rPr>
                <w:szCs w:val="20"/>
              </w:rPr>
              <w:t>finds the next lunar eclipse</w:t>
            </w:r>
          </w:p>
        </w:tc>
      </w:tr>
      <w:tr w:rsidR="00EF08AB" w:rsidRPr="002228E0" w14:paraId="2135BDCC" w14:textId="77777777" w:rsidTr="007251A4">
        <w:tc>
          <w:tcPr>
            <w:tcW w:w="0" w:type="auto"/>
            <w:shd w:val="clear" w:color="auto" w:fill="auto"/>
          </w:tcPr>
          <w:p w14:paraId="5B8EBE0D" w14:textId="77777777" w:rsidR="00EF08AB" w:rsidRPr="002228E0" w:rsidRDefault="005F4205" w:rsidP="001045B1">
            <w:pPr>
              <w:ind w:left="31"/>
              <w:rPr>
                <w:szCs w:val="20"/>
              </w:rPr>
            </w:pPr>
            <w:r w:rsidRPr="002228E0">
              <w:rPr>
                <w:szCs w:val="20"/>
              </w:rPr>
              <w:t>29</w:t>
            </w:r>
          </w:p>
        </w:tc>
        <w:tc>
          <w:tcPr>
            <w:tcW w:w="0" w:type="auto"/>
            <w:shd w:val="clear" w:color="auto" w:fill="auto"/>
          </w:tcPr>
          <w:p w14:paraId="0E1DF22F" w14:textId="77777777" w:rsidR="00EF08AB" w:rsidRPr="002228E0" w:rsidRDefault="009F3366" w:rsidP="001E4776">
            <w:pPr>
              <w:ind w:left="31" w:right="194"/>
              <w:jc w:val="right"/>
              <w:rPr>
                <w:szCs w:val="20"/>
              </w:rPr>
            </w:pPr>
            <w:hyperlink w:anchor="_Hlk477326807" w:history="1">
              <w:r w:rsidR="00EF08AB" w:rsidRPr="002228E0">
                <w:rPr>
                  <w:szCs w:val="20"/>
                </w:rPr>
                <w:t>swe_lun_eclipse_when_loc</w:t>
              </w:r>
            </w:hyperlink>
          </w:p>
        </w:tc>
        <w:tc>
          <w:tcPr>
            <w:tcW w:w="7383" w:type="dxa"/>
            <w:shd w:val="clear" w:color="auto" w:fill="auto"/>
          </w:tcPr>
          <w:p w14:paraId="2DE0B969" w14:textId="77777777" w:rsidR="00EF08AB" w:rsidRPr="002228E0" w:rsidRDefault="00EF08AB" w:rsidP="001045B1">
            <w:pPr>
              <w:ind w:left="31"/>
              <w:rPr>
                <w:szCs w:val="20"/>
              </w:rPr>
            </w:pPr>
            <w:r w:rsidRPr="002228E0">
              <w:rPr>
                <w:szCs w:val="20"/>
              </w:rPr>
              <w:t>finds the next lunar eclipse observable from a geographic location</w:t>
            </w:r>
          </w:p>
        </w:tc>
      </w:tr>
      <w:tr w:rsidR="00EF08AB" w:rsidRPr="002228E0" w14:paraId="50D6597D" w14:textId="77777777" w:rsidTr="007251A4">
        <w:tc>
          <w:tcPr>
            <w:tcW w:w="0" w:type="auto"/>
            <w:shd w:val="clear" w:color="auto" w:fill="auto"/>
          </w:tcPr>
          <w:p w14:paraId="25BF0DFB" w14:textId="77777777" w:rsidR="00EF08AB" w:rsidRPr="002228E0" w:rsidRDefault="00EF08AB" w:rsidP="001045B1">
            <w:pPr>
              <w:ind w:left="31"/>
              <w:rPr>
                <w:szCs w:val="20"/>
              </w:rPr>
            </w:pPr>
            <w:r w:rsidRPr="002228E0">
              <w:rPr>
                <w:szCs w:val="20"/>
              </w:rPr>
              <w:t>3</w:t>
            </w:r>
            <w:r w:rsidR="005F4205" w:rsidRPr="002228E0">
              <w:rPr>
                <w:szCs w:val="20"/>
              </w:rPr>
              <w:t>0</w:t>
            </w:r>
          </w:p>
        </w:tc>
        <w:tc>
          <w:tcPr>
            <w:tcW w:w="0" w:type="auto"/>
            <w:shd w:val="clear" w:color="auto" w:fill="auto"/>
          </w:tcPr>
          <w:p w14:paraId="2D882BFA" w14:textId="77777777" w:rsidR="00EF08AB" w:rsidRPr="002228E0" w:rsidRDefault="009F3366" w:rsidP="001E4776">
            <w:pPr>
              <w:ind w:left="31" w:right="194"/>
              <w:jc w:val="right"/>
              <w:rPr>
                <w:szCs w:val="20"/>
              </w:rPr>
            </w:pPr>
            <w:hyperlink w:anchor="_Hlk477325759" w:history="1">
              <w:r w:rsidR="00EF08AB" w:rsidRPr="002228E0">
                <w:rPr>
                  <w:szCs w:val="20"/>
                </w:rPr>
                <w:t>swe_nod_aps</w:t>
              </w:r>
            </w:hyperlink>
          </w:p>
        </w:tc>
        <w:tc>
          <w:tcPr>
            <w:tcW w:w="7383" w:type="dxa"/>
            <w:shd w:val="clear" w:color="auto" w:fill="auto"/>
          </w:tcPr>
          <w:p w14:paraId="5C0BEED5" w14:textId="77777777" w:rsidR="00EF08AB" w:rsidRPr="002228E0" w:rsidRDefault="00EF08AB" w:rsidP="001045B1">
            <w:pPr>
              <w:ind w:left="31"/>
              <w:rPr>
                <w:szCs w:val="20"/>
              </w:rPr>
            </w:pPr>
            <w:r w:rsidRPr="002228E0">
              <w:rPr>
                <w:szCs w:val="20"/>
              </w:rPr>
              <w:t>computes planetary nodes and apsides: perihelia, aphelia, second focal points of the orbital ellipses</w:t>
            </w:r>
          </w:p>
        </w:tc>
      </w:tr>
      <w:tr w:rsidR="00EF08AB" w:rsidRPr="002228E0" w14:paraId="09E2107F" w14:textId="77777777" w:rsidTr="007251A4">
        <w:tc>
          <w:tcPr>
            <w:tcW w:w="0" w:type="auto"/>
            <w:shd w:val="clear" w:color="auto" w:fill="auto"/>
          </w:tcPr>
          <w:p w14:paraId="4A33F0C5" w14:textId="77777777" w:rsidR="00EF08AB" w:rsidRPr="002228E0" w:rsidRDefault="00EF08AB" w:rsidP="001045B1">
            <w:pPr>
              <w:ind w:left="31"/>
              <w:rPr>
                <w:szCs w:val="20"/>
              </w:rPr>
            </w:pPr>
            <w:r w:rsidRPr="002228E0">
              <w:rPr>
                <w:szCs w:val="20"/>
              </w:rPr>
              <w:t>3</w:t>
            </w:r>
            <w:r w:rsidR="005F4205" w:rsidRPr="002228E0">
              <w:rPr>
                <w:szCs w:val="20"/>
              </w:rPr>
              <w:t>1</w:t>
            </w:r>
          </w:p>
        </w:tc>
        <w:tc>
          <w:tcPr>
            <w:tcW w:w="0" w:type="auto"/>
            <w:shd w:val="clear" w:color="auto" w:fill="auto"/>
          </w:tcPr>
          <w:p w14:paraId="45A87FAC" w14:textId="77777777" w:rsidR="00EF08AB" w:rsidRPr="002228E0" w:rsidRDefault="009F3366" w:rsidP="001E4776">
            <w:pPr>
              <w:ind w:left="31" w:right="194"/>
              <w:jc w:val="right"/>
              <w:rPr>
                <w:szCs w:val="20"/>
              </w:rPr>
            </w:pPr>
            <w:hyperlink w:anchor="_Hlk477325741" w:history="1">
              <w:r w:rsidR="00EF08AB" w:rsidRPr="002228E0">
                <w:rPr>
                  <w:szCs w:val="20"/>
                </w:rPr>
                <w:t>swe_nod_aps_ut</w:t>
              </w:r>
            </w:hyperlink>
          </w:p>
        </w:tc>
        <w:tc>
          <w:tcPr>
            <w:tcW w:w="7383" w:type="dxa"/>
            <w:shd w:val="clear" w:color="auto" w:fill="auto"/>
          </w:tcPr>
          <w:p w14:paraId="6C36B59C" w14:textId="77777777" w:rsidR="00EF08AB" w:rsidRPr="002228E0" w:rsidRDefault="00EF08AB" w:rsidP="001045B1">
            <w:pPr>
              <w:ind w:left="31"/>
              <w:rPr>
                <w:szCs w:val="20"/>
              </w:rPr>
            </w:pPr>
            <w:r w:rsidRPr="002228E0">
              <w:rPr>
                <w:szCs w:val="20"/>
              </w:rPr>
              <w:t>modified version of swe_nod_aps</w:t>
            </w:r>
          </w:p>
        </w:tc>
      </w:tr>
      <w:tr w:rsidR="00EF08AB" w:rsidRPr="002228E0" w14:paraId="5B1C392B" w14:textId="77777777" w:rsidTr="007251A4">
        <w:tc>
          <w:tcPr>
            <w:tcW w:w="0" w:type="auto"/>
            <w:shd w:val="clear" w:color="auto" w:fill="auto"/>
          </w:tcPr>
          <w:p w14:paraId="409F7E20" w14:textId="77777777" w:rsidR="00EF08AB" w:rsidRPr="002228E0" w:rsidRDefault="00EF08AB" w:rsidP="001045B1">
            <w:pPr>
              <w:ind w:left="31"/>
              <w:rPr>
                <w:szCs w:val="20"/>
              </w:rPr>
            </w:pPr>
            <w:r w:rsidRPr="002228E0">
              <w:rPr>
                <w:szCs w:val="20"/>
              </w:rPr>
              <w:t>3</w:t>
            </w:r>
            <w:r w:rsidR="005F4205" w:rsidRPr="002228E0">
              <w:rPr>
                <w:szCs w:val="20"/>
              </w:rPr>
              <w:t>2</w:t>
            </w:r>
          </w:p>
        </w:tc>
        <w:tc>
          <w:tcPr>
            <w:tcW w:w="0" w:type="auto"/>
            <w:shd w:val="clear" w:color="auto" w:fill="auto"/>
          </w:tcPr>
          <w:p w14:paraId="41B66EFC" w14:textId="77777777" w:rsidR="00EF08AB" w:rsidRPr="002228E0" w:rsidRDefault="009F3366" w:rsidP="001E4776">
            <w:pPr>
              <w:ind w:left="31" w:right="194"/>
              <w:jc w:val="right"/>
              <w:rPr>
                <w:szCs w:val="20"/>
              </w:rPr>
            </w:pPr>
            <w:hyperlink w:anchor="_Hlk477329016" w:history="1">
              <w:r w:rsidR="00EF08AB" w:rsidRPr="002228E0">
                <w:rPr>
                  <w:szCs w:val="20"/>
                </w:rPr>
                <w:t>swe_pheno</w:t>
              </w:r>
            </w:hyperlink>
          </w:p>
        </w:tc>
        <w:tc>
          <w:tcPr>
            <w:tcW w:w="7383" w:type="dxa"/>
            <w:shd w:val="clear" w:color="auto" w:fill="auto"/>
          </w:tcPr>
          <w:p w14:paraId="0ECC9FD4" w14:textId="77777777" w:rsidR="00EF08AB" w:rsidRPr="002228E0" w:rsidRDefault="00EF08AB" w:rsidP="001045B1">
            <w:pPr>
              <w:ind w:left="31"/>
              <w:rPr>
                <w:szCs w:val="20"/>
              </w:rPr>
            </w:pPr>
            <w:r w:rsidRPr="002228E0">
              <w:rPr>
                <w:szCs w:val="20"/>
              </w:rPr>
              <w:t>computes phase, phase angle, elongation, apparent diameter, apparent magnitude</w:t>
            </w:r>
          </w:p>
        </w:tc>
      </w:tr>
      <w:tr w:rsidR="00EF08AB" w:rsidRPr="002228E0" w14:paraId="0F967E21" w14:textId="77777777" w:rsidTr="007251A4">
        <w:tc>
          <w:tcPr>
            <w:tcW w:w="0" w:type="auto"/>
            <w:shd w:val="clear" w:color="auto" w:fill="auto"/>
          </w:tcPr>
          <w:p w14:paraId="64CA0674" w14:textId="77777777" w:rsidR="00EF08AB" w:rsidRPr="002228E0" w:rsidRDefault="00EF08AB" w:rsidP="001045B1">
            <w:pPr>
              <w:ind w:left="31"/>
              <w:rPr>
                <w:szCs w:val="20"/>
              </w:rPr>
            </w:pPr>
            <w:r w:rsidRPr="002228E0">
              <w:rPr>
                <w:szCs w:val="20"/>
              </w:rPr>
              <w:t>3</w:t>
            </w:r>
            <w:r w:rsidR="005F4205" w:rsidRPr="002228E0">
              <w:rPr>
                <w:szCs w:val="20"/>
              </w:rPr>
              <w:t>3</w:t>
            </w:r>
          </w:p>
        </w:tc>
        <w:tc>
          <w:tcPr>
            <w:tcW w:w="0" w:type="auto"/>
            <w:shd w:val="clear" w:color="auto" w:fill="auto"/>
          </w:tcPr>
          <w:p w14:paraId="35667632" w14:textId="77777777" w:rsidR="00EF08AB" w:rsidRPr="002228E0" w:rsidRDefault="009F3366" w:rsidP="001E4776">
            <w:pPr>
              <w:ind w:left="31" w:right="194"/>
              <w:jc w:val="right"/>
              <w:rPr>
                <w:szCs w:val="20"/>
              </w:rPr>
            </w:pPr>
            <w:hyperlink w:anchor="_Hlk477328995" w:history="1">
              <w:r w:rsidR="00EF08AB" w:rsidRPr="002228E0">
                <w:rPr>
                  <w:szCs w:val="20"/>
                </w:rPr>
                <w:t>swe_pheno_ut</w:t>
              </w:r>
            </w:hyperlink>
          </w:p>
        </w:tc>
        <w:tc>
          <w:tcPr>
            <w:tcW w:w="7383" w:type="dxa"/>
            <w:shd w:val="clear" w:color="auto" w:fill="auto"/>
          </w:tcPr>
          <w:p w14:paraId="36D11EC7" w14:textId="77777777" w:rsidR="00EF08AB" w:rsidRPr="002228E0" w:rsidRDefault="00EF08AB" w:rsidP="001045B1">
            <w:pPr>
              <w:ind w:left="31"/>
              <w:rPr>
                <w:szCs w:val="20"/>
              </w:rPr>
            </w:pPr>
            <w:r w:rsidRPr="002228E0">
              <w:rPr>
                <w:szCs w:val="20"/>
              </w:rPr>
              <w:t>modified version of swe_pheno</w:t>
            </w:r>
          </w:p>
        </w:tc>
      </w:tr>
      <w:tr w:rsidR="00EF08AB" w:rsidRPr="002228E0" w14:paraId="0A8CAB03" w14:textId="77777777" w:rsidTr="007251A4">
        <w:tc>
          <w:tcPr>
            <w:tcW w:w="0" w:type="auto"/>
            <w:shd w:val="clear" w:color="auto" w:fill="auto"/>
          </w:tcPr>
          <w:p w14:paraId="1B71768E" w14:textId="77777777" w:rsidR="00EF08AB" w:rsidRPr="002228E0" w:rsidRDefault="00EF08AB" w:rsidP="001045B1">
            <w:pPr>
              <w:ind w:left="31"/>
              <w:rPr>
                <w:szCs w:val="20"/>
              </w:rPr>
            </w:pPr>
            <w:r w:rsidRPr="002228E0">
              <w:rPr>
                <w:szCs w:val="20"/>
              </w:rPr>
              <w:t>3</w:t>
            </w:r>
            <w:r w:rsidR="005F4205" w:rsidRPr="002228E0">
              <w:rPr>
                <w:szCs w:val="20"/>
              </w:rPr>
              <w:t>4</w:t>
            </w:r>
          </w:p>
        </w:tc>
        <w:tc>
          <w:tcPr>
            <w:tcW w:w="0" w:type="auto"/>
            <w:shd w:val="clear" w:color="auto" w:fill="auto"/>
          </w:tcPr>
          <w:p w14:paraId="6ADDF2C3" w14:textId="77777777" w:rsidR="00EF08AB" w:rsidRPr="002228E0" w:rsidRDefault="009F3366" w:rsidP="001E4776">
            <w:pPr>
              <w:ind w:left="31" w:right="194"/>
              <w:jc w:val="right"/>
              <w:rPr>
                <w:szCs w:val="20"/>
              </w:rPr>
            </w:pPr>
            <w:hyperlink w:anchor="_Hlk477329626" w:history="1">
              <w:r w:rsidR="00EF08AB" w:rsidRPr="002228E0">
                <w:rPr>
                  <w:szCs w:val="20"/>
                </w:rPr>
                <w:t>swe_refrac</w:t>
              </w:r>
            </w:hyperlink>
          </w:p>
        </w:tc>
        <w:tc>
          <w:tcPr>
            <w:tcW w:w="7383" w:type="dxa"/>
            <w:shd w:val="clear" w:color="auto" w:fill="auto"/>
          </w:tcPr>
          <w:p w14:paraId="5FB70020" w14:textId="77777777" w:rsidR="00EF08AB" w:rsidRPr="002228E0" w:rsidRDefault="00EF08AB" w:rsidP="001045B1">
            <w:pPr>
              <w:ind w:left="31"/>
              <w:rPr>
                <w:szCs w:val="20"/>
              </w:rPr>
            </w:pPr>
            <w:r w:rsidRPr="002228E0">
              <w:rPr>
                <w:szCs w:val="20"/>
              </w:rPr>
              <w:t xml:space="preserve">the true/apparent altitude </w:t>
            </w:r>
            <w:r w:rsidR="00445A0C" w:rsidRPr="002228E0">
              <w:rPr>
                <w:szCs w:val="20"/>
              </w:rPr>
              <w:t>conversion</w:t>
            </w:r>
          </w:p>
        </w:tc>
      </w:tr>
      <w:tr w:rsidR="00EF08AB" w:rsidRPr="002228E0" w14:paraId="50988728" w14:textId="77777777" w:rsidTr="007251A4">
        <w:tc>
          <w:tcPr>
            <w:tcW w:w="0" w:type="auto"/>
            <w:shd w:val="clear" w:color="auto" w:fill="auto"/>
          </w:tcPr>
          <w:p w14:paraId="51894E55" w14:textId="77777777" w:rsidR="00EF08AB" w:rsidRPr="002228E0" w:rsidRDefault="00EF08AB" w:rsidP="001045B1">
            <w:pPr>
              <w:ind w:left="31"/>
              <w:rPr>
                <w:szCs w:val="20"/>
              </w:rPr>
            </w:pPr>
            <w:r w:rsidRPr="002228E0">
              <w:rPr>
                <w:szCs w:val="20"/>
              </w:rPr>
              <w:t>3</w:t>
            </w:r>
            <w:r w:rsidR="005F4205" w:rsidRPr="002228E0">
              <w:rPr>
                <w:szCs w:val="20"/>
              </w:rPr>
              <w:t>5</w:t>
            </w:r>
          </w:p>
        </w:tc>
        <w:tc>
          <w:tcPr>
            <w:tcW w:w="0" w:type="auto"/>
            <w:shd w:val="clear" w:color="auto" w:fill="auto"/>
          </w:tcPr>
          <w:p w14:paraId="1B8EEE38" w14:textId="77777777" w:rsidR="00EF08AB" w:rsidRPr="002228E0" w:rsidRDefault="009F3366" w:rsidP="001E4776">
            <w:pPr>
              <w:ind w:left="31" w:right="194"/>
              <w:jc w:val="right"/>
              <w:rPr>
                <w:szCs w:val="20"/>
              </w:rPr>
            </w:pPr>
            <w:hyperlink w:anchor="_Hlk477329626" w:history="1">
              <w:r w:rsidR="00EF08AB" w:rsidRPr="002228E0">
                <w:rPr>
                  <w:szCs w:val="20"/>
                </w:rPr>
                <w:t>swe_refrac_extended</w:t>
              </w:r>
            </w:hyperlink>
          </w:p>
        </w:tc>
        <w:tc>
          <w:tcPr>
            <w:tcW w:w="7383" w:type="dxa"/>
            <w:shd w:val="clear" w:color="auto" w:fill="auto"/>
          </w:tcPr>
          <w:p w14:paraId="55559DEE" w14:textId="77777777" w:rsidR="00EF08AB" w:rsidRPr="002228E0" w:rsidRDefault="00EF08AB" w:rsidP="001045B1">
            <w:pPr>
              <w:ind w:left="31"/>
              <w:rPr>
                <w:szCs w:val="20"/>
              </w:rPr>
            </w:pPr>
            <w:r w:rsidRPr="002228E0">
              <w:rPr>
                <w:szCs w:val="20"/>
              </w:rPr>
              <w:t xml:space="preserve">the true/apparent altitude </w:t>
            </w:r>
            <w:r w:rsidR="00445A0C" w:rsidRPr="002228E0">
              <w:rPr>
                <w:szCs w:val="20"/>
              </w:rPr>
              <w:t>conversion</w:t>
            </w:r>
          </w:p>
        </w:tc>
      </w:tr>
      <w:tr w:rsidR="00EF08AB" w:rsidRPr="002228E0" w14:paraId="3654A94E" w14:textId="77777777" w:rsidTr="007251A4">
        <w:tc>
          <w:tcPr>
            <w:tcW w:w="0" w:type="auto"/>
            <w:shd w:val="clear" w:color="auto" w:fill="auto"/>
          </w:tcPr>
          <w:p w14:paraId="0685DF41" w14:textId="77777777" w:rsidR="00EF08AB" w:rsidRPr="002228E0" w:rsidRDefault="00EF08AB" w:rsidP="001045B1">
            <w:pPr>
              <w:ind w:left="31"/>
              <w:rPr>
                <w:szCs w:val="20"/>
              </w:rPr>
            </w:pPr>
            <w:r w:rsidRPr="002228E0">
              <w:rPr>
                <w:szCs w:val="20"/>
              </w:rPr>
              <w:t>3</w:t>
            </w:r>
            <w:r w:rsidR="005F4205" w:rsidRPr="002228E0">
              <w:rPr>
                <w:szCs w:val="20"/>
              </w:rPr>
              <w:t>6</w:t>
            </w:r>
          </w:p>
        </w:tc>
        <w:tc>
          <w:tcPr>
            <w:tcW w:w="0" w:type="auto"/>
            <w:shd w:val="clear" w:color="auto" w:fill="auto"/>
          </w:tcPr>
          <w:p w14:paraId="58D26C4C" w14:textId="77777777" w:rsidR="00EF08AB" w:rsidRPr="002228E0" w:rsidRDefault="009F3366" w:rsidP="001E4776">
            <w:pPr>
              <w:ind w:left="31" w:right="194"/>
              <w:jc w:val="right"/>
              <w:rPr>
                <w:szCs w:val="20"/>
              </w:rPr>
            </w:pPr>
            <w:hyperlink w:anchor="_Hlk477329710" w:history="1">
              <w:r w:rsidR="00EF08AB" w:rsidRPr="002228E0">
                <w:rPr>
                  <w:szCs w:val="20"/>
                </w:rPr>
                <w:t xml:space="preserve">swe_revjul </w:t>
              </w:r>
            </w:hyperlink>
          </w:p>
        </w:tc>
        <w:tc>
          <w:tcPr>
            <w:tcW w:w="7383" w:type="dxa"/>
            <w:shd w:val="clear" w:color="auto" w:fill="auto"/>
          </w:tcPr>
          <w:p w14:paraId="1B91757B" w14:textId="77777777" w:rsidR="00EF08AB" w:rsidRPr="002228E0" w:rsidRDefault="00EF08AB" w:rsidP="001045B1">
            <w:pPr>
              <w:ind w:left="31"/>
              <w:rPr>
                <w:szCs w:val="20"/>
              </w:rPr>
            </w:pPr>
            <w:r w:rsidRPr="002228E0">
              <w:rPr>
                <w:szCs w:val="20"/>
              </w:rPr>
              <w:t>conversion from Julian date to day, month, year, time</w:t>
            </w:r>
          </w:p>
        </w:tc>
      </w:tr>
      <w:tr w:rsidR="00EF08AB" w:rsidRPr="002228E0" w14:paraId="7A37FE6D" w14:textId="77777777" w:rsidTr="007251A4">
        <w:tc>
          <w:tcPr>
            <w:tcW w:w="0" w:type="auto"/>
            <w:shd w:val="clear" w:color="auto" w:fill="auto"/>
          </w:tcPr>
          <w:p w14:paraId="68EFE2F6" w14:textId="77777777" w:rsidR="00EF08AB" w:rsidRPr="002228E0" w:rsidRDefault="00EF08AB" w:rsidP="001045B1">
            <w:pPr>
              <w:ind w:left="31"/>
              <w:rPr>
                <w:szCs w:val="20"/>
              </w:rPr>
            </w:pPr>
            <w:r w:rsidRPr="002228E0">
              <w:rPr>
                <w:szCs w:val="20"/>
              </w:rPr>
              <w:t>3</w:t>
            </w:r>
            <w:r w:rsidR="005F4205" w:rsidRPr="002228E0">
              <w:rPr>
                <w:szCs w:val="20"/>
              </w:rPr>
              <w:t>7</w:t>
            </w:r>
          </w:p>
        </w:tc>
        <w:tc>
          <w:tcPr>
            <w:tcW w:w="0" w:type="auto"/>
            <w:shd w:val="clear" w:color="auto" w:fill="auto"/>
          </w:tcPr>
          <w:p w14:paraId="55E2D819" w14:textId="77777777" w:rsidR="00EF08AB" w:rsidRPr="002228E0" w:rsidRDefault="009F3366" w:rsidP="001E4776">
            <w:pPr>
              <w:ind w:left="31" w:right="194"/>
              <w:jc w:val="right"/>
              <w:rPr>
                <w:szCs w:val="20"/>
              </w:rPr>
            </w:pPr>
            <w:hyperlink w:anchor="_Hlk477327296" w:history="1">
              <w:r w:rsidR="00EF08AB" w:rsidRPr="002228E0">
                <w:rPr>
                  <w:szCs w:val="20"/>
                </w:rPr>
                <w:t>swe_rise_trans</w:t>
              </w:r>
            </w:hyperlink>
          </w:p>
        </w:tc>
        <w:tc>
          <w:tcPr>
            <w:tcW w:w="7383" w:type="dxa"/>
            <w:shd w:val="clear" w:color="auto" w:fill="auto"/>
          </w:tcPr>
          <w:p w14:paraId="7A892406" w14:textId="77777777" w:rsidR="00EF08AB" w:rsidRPr="002228E0" w:rsidRDefault="00EF08AB" w:rsidP="001045B1">
            <w:pPr>
              <w:ind w:left="31"/>
              <w:rPr>
                <w:szCs w:val="20"/>
              </w:rPr>
            </w:pPr>
            <w:r w:rsidRPr="002228E0">
              <w:rPr>
                <w:szCs w:val="20"/>
              </w:rPr>
              <w:t>computes the times of rising, setting and meridian transits</w:t>
            </w:r>
          </w:p>
        </w:tc>
      </w:tr>
      <w:tr w:rsidR="00EF08AB" w:rsidRPr="002228E0" w14:paraId="72854EB9" w14:textId="77777777" w:rsidTr="007251A4">
        <w:tc>
          <w:tcPr>
            <w:tcW w:w="0" w:type="auto"/>
            <w:shd w:val="clear" w:color="auto" w:fill="auto"/>
          </w:tcPr>
          <w:p w14:paraId="51288C5D" w14:textId="77777777" w:rsidR="00EF08AB" w:rsidRPr="002228E0" w:rsidRDefault="00EF08AB" w:rsidP="001045B1">
            <w:pPr>
              <w:ind w:left="31"/>
              <w:rPr>
                <w:szCs w:val="20"/>
              </w:rPr>
            </w:pPr>
            <w:r w:rsidRPr="002228E0">
              <w:rPr>
                <w:szCs w:val="20"/>
              </w:rPr>
              <w:t>3</w:t>
            </w:r>
            <w:r w:rsidR="005F4205" w:rsidRPr="002228E0">
              <w:rPr>
                <w:szCs w:val="20"/>
              </w:rPr>
              <w:t>8</w:t>
            </w:r>
          </w:p>
        </w:tc>
        <w:tc>
          <w:tcPr>
            <w:tcW w:w="0" w:type="auto"/>
            <w:shd w:val="clear" w:color="auto" w:fill="auto"/>
          </w:tcPr>
          <w:p w14:paraId="1B9DB3DD" w14:textId="77777777" w:rsidR="00EF08AB" w:rsidRPr="002228E0" w:rsidRDefault="009F3366" w:rsidP="001E4776">
            <w:pPr>
              <w:ind w:left="31" w:right="194"/>
              <w:jc w:val="right"/>
              <w:rPr>
                <w:szCs w:val="20"/>
              </w:rPr>
            </w:pPr>
            <w:hyperlink w:anchor="_Hlk477327296" w:history="1">
              <w:r w:rsidR="00EF08AB" w:rsidRPr="002228E0">
                <w:rPr>
                  <w:szCs w:val="20"/>
                </w:rPr>
                <w:t>swe_rise_trans_true_hor</w:t>
              </w:r>
            </w:hyperlink>
          </w:p>
        </w:tc>
        <w:tc>
          <w:tcPr>
            <w:tcW w:w="7383" w:type="dxa"/>
            <w:shd w:val="clear" w:color="auto" w:fill="auto"/>
          </w:tcPr>
          <w:p w14:paraId="0C09E43A" w14:textId="77777777" w:rsidR="00EF08AB" w:rsidRPr="002228E0" w:rsidRDefault="00EF08AB" w:rsidP="001045B1">
            <w:pPr>
              <w:ind w:left="31"/>
              <w:rPr>
                <w:szCs w:val="20"/>
              </w:rPr>
            </w:pPr>
            <w:r w:rsidRPr="002228E0">
              <w:rPr>
                <w:szCs w:val="20"/>
              </w:rPr>
              <w:t xml:space="preserve">computes the times of rising, setting and meridian transits relative to true horizon </w:t>
            </w:r>
          </w:p>
        </w:tc>
      </w:tr>
      <w:tr w:rsidR="00EF08AB" w:rsidRPr="002228E0" w14:paraId="36E085DF" w14:textId="77777777" w:rsidTr="007251A4">
        <w:tc>
          <w:tcPr>
            <w:tcW w:w="0" w:type="auto"/>
            <w:shd w:val="clear" w:color="auto" w:fill="auto"/>
          </w:tcPr>
          <w:p w14:paraId="7F29FE3F" w14:textId="77777777" w:rsidR="00EF08AB" w:rsidRPr="002228E0" w:rsidRDefault="005F4205" w:rsidP="001045B1">
            <w:pPr>
              <w:ind w:left="31"/>
              <w:rPr>
                <w:szCs w:val="20"/>
              </w:rPr>
            </w:pPr>
            <w:r w:rsidRPr="002228E0">
              <w:rPr>
                <w:szCs w:val="20"/>
              </w:rPr>
              <w:lastRenderedPageBreak/>
              <w:t>39</w:t>
            </w:r>
          </w:p>
        </w:tc>
        <w:tc>
          <w:tcPr>
            <w:tcW w:w="0" w:type="auto"/>
            <w:shd w:val="clear" w:color="auto" w:fill="auto"/>
          </w:tcPr>
          <w:p w14:paraId="090BBE96" w14:textId="77777777" w:rsidR="00EF08AB" w:rsidRPr="002228E0" w:rsidRDefault="009F3366" w:rsidP="001E4776">
            <w:pPr>
              <w:ind w:left="31" w:right="194"/>
              <w:jc w:val="right"/>
              <w:rPr>
                <w:szCs w:val="20"/>
              </w:rPr>
            </w:pPr>
            <w:hyperlink w:anchor="_Hlk477843944" w:history="1">
              <w:r w:rsidR="00EF08AB" w:rsidRPr="002228E0">
                <w:rPr>
                  <w:szCs w:val="20"/>
                </w:rPr>
                <w:t>swe_set_ephe_path</w:t>
              </w:r>
            </w:hyperlink>
          </w:p>
        </w:tc>
        <w:tc>
          <w:tcPr>
            <w:tcW w:w="7383" w:type="dxa"/>
            <w:shd w:val="clear" w:color="auto" w:fill="auto"/>
          </w:tcPr>
          <w:p w14:paraId="229B322C" w14:textId="77777777" w:rsidR="00EF08AB" w:rsidRPr="002228E0" w:rsidRDefault="00EF08AB" w:rsidP="001045B1">
            <w:pPr>
              <w:ind w:left="31"/>
              <w:rPr>
                <w:szCs w:val="20"/>
              </w:rPr>
            </w:pPr>
            <w:r w:rsidRPr="002228E0">
              <w:rPr>
                <w:szCs w:val="20"/>
              </w:rPr>
              <w:t>set application’s own ephemeris path</w:t>
            </w:r>
          </w:p>
        </w:tc>
      </w:tr>
      <w:tr w:rsidR="00EF08AB" w:rsidRPr="002228E0" w14:paraId="622EEBD8" w14:textId="77777777" w:rsidTr="007251A4">
        <w:tc>
          <w:tcPr>
            <w:tcW w:w="0" w:type="auto"/>
            <w:shd w:val="clear" w:color="auto" w:fill="auto"/>
          </w:tcPr>
          <w:p w14:paraId="5E7C8537" w14:textId="77777777" w:rsidR="00EF08AB" w:rsidRPr="002228E0" w:rsidRDefault="00EF08AB" w:rsidP="001045B1">
            <w:pPr>
              <w:ind w:left="31"/>
              <w:rPr>
                <w:szCs w:val="20"/>
              </w:rPr>
            </w:pPr>
            <w:r w:rsidRPr="002228E0">
              <w:rPr>
                <w:szCs w:val="20"/>
              </w:rPr>
              <w:t>4</w:t>
            </w:r>
            <w:r w:rsidR="005F4205" w:rsidRPr="002228E0">
              <w:rPr>
                <w:szCs w:val="20"/>
              </w:rPr>
              <w:t>0</w:t>
            </w:r>
          </w:p>
        </w:tc>
        <w:tc>
          <w:tcPr>
            <w:tcW w:w="0" w:type="auto"/>
            <w:shd w:val="clear" w:color="auto" w:fill="auto"/>
          </w:tcPr>
          <w:p w14:paraId="6A0F7A93" w14:textId="77777777" w:rsidR="00EF08AB" w:rsidRPr="002228E0" w:rsidRDefault="009F3366" w:rsidP="001E4776">
            <w:pPr>
              <w:ind w:left="31" w:right="194"/>
              <w:jc w:val="right"/>
              <w:rPr>
                <w:szCs w:val="20"/>
              </w:rPr>
            </w:pPr>
            <w:hyperlink w:anchor="_Hlk477844051" w:history="1">
              <w:r w:rsidR="00EF08AB" w:rsidRPr="002228E0">
                <w:rPr>
                  <w:szCs w:val="20"/>
                </w:rPr>
                <w:t>swe_set_jpl_file</w:t>
              </w:r>
            </w:hyperlink>
          </w:p>
        </w:tc>
        <w:tc>
          <w:tcPr>
            <w:tcW w:w="7383" w:type="dxa"/>
            <w:shd w:val="clear" w:color="auto" w:fill="auto"/>
          </w:tcPr>
          <w:p w14:paraId="6EDE534F" w14:textId="77777777" w:rsidR="00EF08AB" w:rsidRPr="002228E0" w:rsidRDefault="00EF08AB" w:rsidP="001045B1">
            <w:pPr>
              <w:ind w:left="31"/>
              <w:rPr>
                <w:szCs w:val="20"/>
              </w:rPr>
            </w:pPr>
            <w:r w:rsidRPr="002228E0">
              <w:rPr>
                <w:szCs w:val="20"/>
              </w:rPr>
              <w:t>sets JPL ephemeris directory path</w:t>
            </w:r>
          </w:p>
        </w:tc>
      </w:tr>
      <w:tr w:rsidR="00EF08AB" w:rsidRPr="002228E0" w14:paraId="526769C4" w14:textId="77777777" w:rsidTr="007251A4">
        <w:tc>
          <w:tcPr>
            <w:tcW w:w="0" w:type="auto"/>
            <w:shd w:val="clear" w:color="auto" w:fill="auto"/>
          </w:tcPr>
          <w:p w14:paraId="3D1A97E8" w14:textId="77777777" w:rsidR="00EF08AB" w:rsidRPr="002228E0" w:rsidRDefault="00EF08AB" w:rsidP="001045B1">
            <w:pPr>
              <w:ind w:left="31"/>
              <w:rPr>
                <w:szCs w:val="20"/>
              </w:rPr>
            </w:pPr>
            <w:r w:rsidRPr="002228E0">
              <w:rPr>
                <w:szCs w:val="20"/>
              </w:rPr>
              <w:t>4</w:t>
            </w:r>
            <w:r w:rsidR="005F4205" w:rsidRPr="002228E0">
              <w:rPr>
                <w:szCs w:val="20"/>
              </w:rPr>
              <w:t>1</w:t>
            </w:r>
          </w:p>
        </w:tc>
        <w:tc>
          <w:tcPr>
            <w:tcW w:w="0" w:type="auto"/>
            <w:shd w:val="clear" w:color="auto" w:fill="auto"/>
          </w:tcPr>
          <w:p w14:paraId="40428256" w14:textId="77777777" w:rsidR="00EF08AB" w:rsidRPr="002228E0" w:rsidRDefault="009F3366" w:rsidP="001E4776">
            <w:pPr>
              <w:ind w:left="31" w:right="194"/>
              <w:jc w:val="right"/>
              <w:rPr>
                <w:szCs w:val="20"/>
              </w:rPr>
            </w:pPr>
            <w:hyperlink w:anchor="_Hlk477842044" w:history="1">
              <w:r w:rsidR="00EF08AB" w:rsidRPr="002228E0">
                <w:rPr>
                  <w:szCs w:val="20"/>
                </w:rPr>
                <w:t>swe_set_sid_mode</w:t>
              </w:r>
            </w:hyperlink>
          </w:p>
        </w:tc>
        <w:tc>
          <w:tcPr>
            <w:tcW w:w="7383" w:type="dxa"/>
            <w:shd w:val="clear" w:color="auto" w:fill="auto"/>
          </w:tcPr>
          <w:p w14:paraId="528EFC07" w14:textId="77777777" w:rsidR="00EF08AB" w:rsidRPr="002228E0" w:rsidRDefault="00EF08AB" w:rsidP="001045B1">
            <w:pPr>
              <w:ind w:left="31"/>
              <w:rPr>
                <w:szCs w:val="20"/>
              </w:rPr>
            </w:pPr>
            <w:r w:rsidRPr="002228E0">
              <w:rPr>
                <w:szCs w:val="20"/>
              </w:rPr>
              <w:t xml:space="preserve">specifies the </w:t>
            </w:r>
            <w:hyperlink w:anchor="_Hlk477860745" w:history="1">
              <w:r w:rsidRPr="002228E0">
                <w:rPr>
                  <w:szCs w:val="20"/>
                </w:rPr>
                <w:t>sidereal modes</w:t>
              </w:r>
            </w:hyperlink>
          </w:p>
        </w:tc>
      </w:tr>
      <w:tr w:rsidR="00EF08AB" w:rsidRPr="002228E0" w14:paraId="38CD5F46" w14:textId="77777777" w:rsidTr="007251A4">
        <w:tc>
          <w:tcPr>
            <w:tcW w:w="0" w:type="auto"/>
            <w:shd w:val="clear" w:color="auto" w:fill="auto"/>
          </w:tcPr>
          <w:p w14:paraId="64515A25" w14:textId="77777777" w:rsidR="00EF08AB" w:rsidRPr="002228E0" w:rsidRDefault="00EF08AB" w:rsidP="001045B1">
            <w:pPr>
              <w:ind w:left="31"/>
              <w:rPr>
                <w:szCs w:val="20"/>
              </w:rPr>
            </w:pPr>
            <w:r w:rsidRPr="002228E0">
              <w:rPr>
                <w:szCs w:val="20"/>
              </w:rPr>
              <w:t>4</w:t>
            </w:r>
            <w:r w:rsidR="005F4205" w:rsidRPr="002228E0">
              <w:rPr>
                <w:szCs w:val="20"/>
              </w:rPr>
              <w:t>2</w:t>
            </w:r>
          </w:p>
        </w:tc>
        <w:tc>
          <w:tcPr>
            <w:tcW w:w="0" w:type="auto"/>
            <w:shd w:val="clear" w:color="auto" w:fill="auto"/>
          </w:tcPr>
          <w:p w14:paraId="1FFC2465" w14:textId="77777777" w:rsidR="00EF08AB" w:rsidRPr="002228E0" w:rsidRDefault="009F3366" w:rsidP="001E4776">
            <w:pPr>
              <w:ind w:left="31" w:right="194"/>
              <w:jc w:val="right"/>
              <w:rPr>
                <w:szCs w:val="20"/>
              </w:rPr>
            </w:pPr>
            <w:hyperlink w:anchor="_Hlk477840801" w:history="1">
              <w:r w:rsidR="00EF08AB" w:rsidRPr="002228E0">
                <w:rPr>
                  <w:szCs w:val="20"/>
                </w:rPr>
                <w:t>swe_set_tid_acc</w:t>
              </w:r>
            </w:hyperlink>
          </w:p>
        </w:tc>
        <w:tc>
          <w:tcPr>
            <w:tcW w:w="7383" w:type="dxa"/>
            <w:shd w:val="clear" w:color="auto" w:fill="auto"/>
          </w:tcPr>
          <w:p w14:paraId="270D0033" w14:textId="77777777" w:rsidR="00EF08AB" w:rsidRPr="002228E0" w:rsidRDefault="00EF08AB" w:rsidP="001045B1">
            <w:pPr>
              <w:ind w:left="31"/>
              <w:rPr>
                <w:szCs w:val="20"/>
              </w:rPr>
            </w:pPr>
            <w:r w:rsidRPr="002228E0">
              <w:rPr>
                <w:szCs w:val="20"/>
              </w:rPr>
              <w:t>sets tidal acceleration used in swe_deltat()</w:t>
            </w:r>
          </w:p>
        </w:tc>
      </w:tr>
      <w:tr w:rsidR="00EF08AB" w:rsidRPr="002228E0" w14:paraId="39F32962" w14:textId="77777777" w:rsidTr="007251A4">
        <w:tc>
          <w:tcPr>
            <w:tcW w:w="0" w:type="auto"/>
            <w:shd w:val="clear" w:color="auto" w:fill="auto"/>
          </w:tcPr>
          <w:p w14:paraId="39CCC37E" w14:textId="77777777" w:rsidR="00EF08AB" w:rsidRPr="002228E0" w:rsidRDefault="00EF08AB" w:rsidP="001045B1">
            <w:pPr>
              <w:ind w:left="31"/>
              <w:rPr>
                <w:szCs w:val="20"/>
              </w:rPr>
            </w:pPr>
            <w:r w:rsidRPr="002228E0">
              <w:rPr>
                <w:szCs w:val="20"/>
              </w:rPr>
              <w:t>4</w:t>
            </w:r>
            <w:r w:rsidR="005F4205" w:rsidRPr="002228E0">
              <w:rPr>
                <w:szCs w:val="20"/>
              </w:rPr>
              <w:t>3</w:t>
            </w:r>
          </w:p>
        </w:tc>
        <w:tc>
          <w:tcPr>
            <w:tcW w:w="0" w:type="auto"/>
            <w:shd w:val="clear" w:color="auto" w:fill="auto"/>
          </w:tcPr>
          <w:p w14:paraId="7F74820D" w14:textId="77777777" w:rsidR="00EF08AB" w:rsidRPr="002228E0" w:rsidRDefault="009F3366" w:rsidP="001E4776">
            <w:pPr>
              <w:ind w:left="31" w:right="194"/>
              <w:jc w:val="right"/>
              <w:rPr>
                <w:szCs w:val="20"/>
              </w:rPr>
            </w:pPr>
            <w:hyperlink w:anchor="_Hlk477841944" w:history="1">
              <w:r w:rsidR="00EF08AB" w:rsidRPr="002228E0">
                <w:rPr>
                  <w:szCs w:val="20"/>
                </w:rPr>
                <w:t>swe_set_topo</w:t>
              </w:r>
            </w:hyperlink>
          </w:p>
        </w:tc>
        <w:tc>
          <w:tcPr>
            <w:tcW w:w="7383" w:type="dxa"/>
            <w:shd w:val="clear" w:color="auto" w:fill="auto"/>
          </w:tcPr>
          <w:p w14:paraId="33AE1F4A" w14:textId="77777777" w:rsidR="00EF08AB" w:rsidRPr="002228E0" w:rsidRDefault="00EF08AB" w:rsidP="001045B1">
            <w:pPr>
              <w:ind w:left="31"/>
              <w:rPr>
                <w:szCs w:val="20"/>
              </w:rPr>
            </w:pPr>
            <w:r w:rsidRPr="002228E0">
              <w:rPr>
                <w:szCs w:val="20"/>
              </w:rPr>
              <w:t>sets what geographic position is to be used before topocentric planet positions for a certain birth place can be computed</w:t>
            </w:r>
          </w:p>
        </w:tc>
      </w:tr>
      <w:tr w:rsidR="00EF08AB" w:rsidRPr="002228E0" w14:paraId="629CDECF" w14:textId="77777777" w:rsidTr="007251A4">
        <w:tc>
          <w:tcPr>
            <w:tcW w:w="0" w:type="auto"/>
            <w:shd w:val="clear" w:color="auto" w:fill="auto"/>
          </w:tcPr>
          <w:p w14:paraId="408763BA" w14:textId="77777777" w:rsidR="00EF08AB" w:rsidRPr="002228E0" w:rsidRDefault="00EF08AB" w:rsidP="001045B1">
            <w:pPr>
              <w:ind w:left="31"/>
              <w:rPr>
                <w:szCs w:val="20"/>
              </w:rPr>
            </w:pPr>
            <w:r w:rsidRPr="002228E0">
              <w:rPr>
                <w:szCs w:val="20"/>
              </w:rPr>
              <w:t>4</w:t>
            </w:r>
            <w:r w:rsidR="005F4205" w:rsidRPr="002228E0">
              <w:rPr>
                <w:szCs w:val="20"/>
              </w:rPr>
              <w:t>4</w:t>
            </w:r>
          </w:p>
        </w:tc>
        <w:tc>
          <w:tcPr>
            <w:tcW w:w="0" w:type="auto"/>
            <w:shd w:val="clear" w:color="auto" w:fill="auto"/>
          </w:tcPr>
          <w:p w14:paraId="2509A938" w14:textId="77777777" w:rsidR="00EF08AB" w:rsidRPr="002228E0" w:rsidRDefault="009F3366" w:rsidP="001E4776">
            <w:pPr>
              <w:ind w:left="31" w:right="194"/>
              <w:jc w:val="right"/>
              <w:rPr>
                <w:szCs w:val="20"/>
              </w:rPr>
            </w:pPr>
            <w:hyperlink w:anchor="_Hlk477864660" w:history="1">
              <w:r w:rsidR="00EF08AB" w:rsidRPr="002228E0">
                <w:rPr>
                  <w:szCs w:val="20"/>
                </w:rPr>
                <w:t>swe_sidtime</w:t>
              </w:r>
            </w:hyperlink>
          </w:p>
        </w:tc>
        <w:tc>
          <w:tcPr>
            <w:tcW w:w="7383" w:type="dxa"/>
            <w:shd w:val="clear" w:color="auto" w:fill="auto"/>
          </w:tcPr>
          <w:p w14:paraId="7EAD8A3A" w14:textId="77777777" w:rsidR="00EF08AB" w:rsidRPr="002228E0" w:rsidRDefault="00EF08AB" w:rsidP="001045B1">
            <w:pPr>
              <w:ind w:left="31"/>
              <w:rPr>
                <w:szCs w:val="20"/>
              </w:rPr>
            </w:pPr>
            <w:r w:rsidRPr="002228E0">
              <w:rPr>
                <w:szCs w:val="20"/>
              </w:rPr>
              <w:t>returns sidereal time on Julian day</w:t>
            </w:r>
          </w:p>
        </w:tc>
      </w:tr>
      <w:tr w:rsidR="00EF08AB" w:rsidRPr="002228E0" w14:paraId="572BD3E0" w14:textId="77777777" w:rsidTr="007251A4">
        <w:tc>
          <w:tcPr>
            <w:tcW w:w="0" w:type="auto"/>
            <w:shd w:val="clear" w:color="auto" w:fill="auto"/>
          </w:tcPr>
          <w:p w14:paraId="371CA243" w14:textId="77777777" w:rsidR="00EF08AB" w:rsidRPr="002228E0" w:rsidRDefault="00EF08AB" w:rsidP="001045B1">
            <w:pPr>
              <w:ind w:left="31"/>
              <w:rPr>
                <w:szCs w:val="20"/>
              </w:rPr>
            </w:pPr>
            <w:r w:rsidRPr="002228E0">
              <w:rPr>
                <w:szCs w:val="20"/>
              </w:rPr>
              <w:t>4</w:t>
            </w:r>
            <w:r w:rsidR="005F4205" w:rsidRPr="002228E0">
              <w:rPr>
                <w:szCs w:val="20"/>
              </w:rPr>
              <w:t>5</w:t>
            </w:r>
          </w:p>
        </w:tc>
        <w:tc>
          <w:tcPr>
            <w:tcW w:w="0" w:type="auto"/>
            <w:shd w:val="clear" w:color="auto" w:fill="auto"/>
          </w:tcPr>
          <w:p w14:paraId="6089AFDE" w14:textId="77777777" w:rsidR="00EF08AB" w:rsidRPr="002228E0" w:rsidRDefault="009F3366" w:rsidP="001E4776">
            <w:pPr>
              <w:ind w:left="31" w:right="194"/>
              <w:jc w:val="right"/>
              <w:rPr>
                <w:szCs w:val="20"/>
              </w:rPr>
            </w:pPr>
            <w:hyperlink w:anchor="_Hlk477864667" w:history="1">
              <w:r w:rsidR="00EF08AB" w:rsidRPr="002228E0">
                <w:rPr>
                  <w:szCs w:val="20"/>
                </w:rPr>
                <w:t>swe_sidtime0</w:t>
              </w:r>
            </w:hyperlink>
          </w:p>
        </w:tc>
        <w:tc>
          <w:tcPr>
            <w:tcW w:w="7383" w:type="dxa"/>
            <w:shd w:val="clear" w:color="auto" w:fill="auto"/>
          </w:tcPr>
          <w:p w14:paraId="1D2CB516" w14:textId="77777777" w:rsidR="00EF08AB" w:rsidRPr="002228E0" w:rsidRDefault="00EF08AB" w:rsidP="001045B1">
            <w:pPr>
              <w:ind w:left="31"/>
              <w:rPr>
                <w:szCs w:val="20"/>
              </w:rPr>
            </w:pPr>
            <w:r w:rsidRPr="002228E0">
              <w:rPr>
                <w:szCs w:val="20"/>
              </w:rPr>
              <w:t>returns sidereal time on Julian day, obliquity and nutation</w:t>
            </w:r>
          </w:p>
        </w:tc>
      </w:tr>
      <w:tr w:rsidR="00EF08AB" w:rsidRPr="002228E0" w14:paraId="25369D3D" w14:textId="77777777" w:rsidTr="007251A4">
        <w:tc>
          <w:tcPr>
            <w:tcW w:w="0" w:type="auto"/>
            <w:shd w:val="clear" w:color="auto" w:fill="auto"/>
          </w:tcPr>
          <w:p w14:paraId="476C0BC5" w14:textId="77777777" w:rsidR="00EF08AB" w:rsidRPr="002228E0" w:rsidRDefault="00EF08AB" w:rsidP="001045B1">
            <w:pPr>
              <w:ind w:left="31"/>
              <w:rPr>
                <w:szCs w:val="20"/>
              </w:rPr>
            </w:pPr>
            <w:r w:rsidRPr="002228E0">
              <w:rPr>
                <w:szCs w:val="20"/>
              </w:rPr>
              <w:t>4</w:t>
            </w:r>
            <w:r w:rsidR="005F4205" w:rsidRPr="002228E0">
              <w:rPr>
                <w:szCs w:val="20"/>
              </w:rPr>
              <w:t>6</w:t>
            </w:r>
          </w:p>
        </w:tc>
        <w:tc>
          <w:tcPr>
            <w:tcW w:w="0" w:type="auto"/>
            <w:shd w:val="clear" w:color="auto" w:fill="auto"/>
          </w:tcPr>
          <w:p w14:paraId="170C64C7" w14:textId="77777777" w:rsidR="00EF08AB" w:rsidRPr="002228E0" w:rsidRDefault="009F3366" w:rsidP="001E4776">
            <w:pPr>
              <w:ind w:left="31" w:right="194"/>
              <w:jc w:val="right"/>
              <w:rPr>
                <w:szCs w:val="20"/>
              </w:rPr>
            </w:pPr>
            <w:hyperlink w:anchor="_Hlk477326421" w:history="1">
              <w:r w:rsidR="00EF08AB" w:rsidRPr="002228E0">
                <w:rPr>
                  <w:szCs w:val="20"/>
                </w:rPr>
                <w:t>swe_sol_eclipse_how</w:t>
              </w:r>
            </w:hyperlink>
          </w:p>
        </w:tc>
        <w:tc>
          <w:tcPr>
            <w:tcW w:w="7383" w:type="dxa"/>
            <w:shd w:val="clear" w:color="auto" w:fill="auto"/>
          </w:tcPr>
          <w:p w14:paraId="5182E276" w14:textId="77777777" w:rsidR="00EF08AB" w:rsidRPr="002228E0" w:rsidRDefault="00EF08AB" w:rsidP="001045B1">
            <w:pPr>
              <w:ind w:left="31"/>
              <w:rPr>
                <w:szCs w:val="20"/>
              </w:rPr>
            </w:pPr>
            <w:r w:rsidRPr="002228E0">
              <w:rPr>
                <w:szCs w:val="20"/>
              </w:rPr>
              <w:t>calculates the solar eclipse attributes for a given geographic position and time</w:t>
            </w:r>
          </w:p>
        </w:tc>
      </w:tr>
      <w:tr w:rsidR="00EF08AB" w:rsidRPr="002228E0" w14:paraId="42A88D88" w14:textId="77777777" w:rsidTr="007251A4">
        <w:tc>
          <w:tcPr>
            <w:tcW w:w="0" w:type="auto"/>
            <w:shd w:val="clear" w:color="auto" w:fill="auto"/>
          </w:tcPr>
          <w:p w14:paraId="3B3AF4DE" w14:textId="77777777" w:rsidR="00EF08AB" w:rsidRPr="002228E0" w:rsidRDefault="00EF08AB" w:rsidP="001045B1">
            <w:pPr>
              <w:ind w:left="31"/>
              <w:rPr>
                <w:szCs w:val="20"/>
              </w:rPr>
            </w:pPr>
            <w:r w:rsidRPr="002228E0">
              <w:rPr>
                <w:szCs w:val="20"/>
              </w:rPr>
              <w:t>4</w:t>
            </w:r>
            <w:r w:rsidR="005F4205" w:rsidRPr="002228E0">
              <w:rPr>
                <w:szCs w:val="20"/>
              </w:rPr>
              <w:t>7</w:t>
            </w:r>
          </w:p>
        </w:tc>
        <w:tc>
          <w:tcPr>
            <w:tcW w:w="0" w:type="auto"/>
            <w:shd w:val="clear" w:color="auto" w:fill="auto"/>
          </w:tcPr>
          <w:p w14:paraId="5FD0BBF8" w14:textId="77777777" w:rsidR="00EF08AB" w:rsidRPr="002228E0" w:rsidRDefault="009F3366" w:rsidP="001E4776">
            <w:pPr>
              <w:ind w:left="31" w:right="194"/>
              <w:jc w:val="right"/>
              <w:rPr>
                <w:szCs w:val="20"/>
              </w:rPr>
            </w:pPr>
            <w:hyperlink w:anchor="_Hlk477326215" w:history="1">
              <w:r w:rsidR="00EF08AB" w:rsidRPr="002228E0">
                <w:rPr>
                  <w:szCs w:val="20"/>
                </w:rPr>
                <w:t>swe_sol_eclipse_when_glob</w:t>
              </w:r>
            </w:hyperlink>
          </w:p>
        </w:tc>
        <w:tc>
          <w:tcPr>
            <w:tcW w:w="7383" w:type="dxa"/>
            <w:shd w:val="clear" w:color="auto" w:fill="auto"/>
          </w:tcPr>
          <w:p w14:paraId="65C7F255" w14:textId="77777777" w:rsidR="00EF08AB" w:rsidRPr="002228E0" w:rsidRDefault="00EF08AB" w:rsidP="001045B1">
            <w:pPr>
              <w:ind w:left="31"/>
              <w:rPr>
                <w:szCs w:val="20"/>
              </w:rPr>
            </w:pPr>
            <w:r w:rsidRPr="002228E0">
              <w:rPr>
                <w:szCs w:val="20"/>
              </w:rPr>
              <w:t>finds the next solar eclipse globally</w:t>
            </w:r>
          </w:p>
        </w:tc>
      </w:tr>
      <w:tr w:rsidR="00EF08AB" w:rsidRPr="002228E0" w14:paraId="781F4903" w14:textId="77777777" w:rsidTr="007251A4">
        <w:tc>
          <w:tcPr>
            <w:tcW w:w="0" w:type="auto"/>
            <w:shd w:val="clear" w:color="auto" w:fill="auto"/>
          </w:tcPr>
          <w:p w14:paraId="574A6E66" w14:textId="77777777" w:rsidR="00EF08AB" w:rsidRPr="002228E0" w:rsidRDefault="00EF08AB" w:rsidP="001045B1">
            <w:pPr>
              <w:ind w:left="31"/>
              <w:rPr>
                <w:szCs w:val="20"/>
              </w:rPr>
            </w:pPr>
            <w:r w:rsidRPr="002228E0">
              <w:rPr>
                <w:szCs w:val="20"/>
              </w:rPr>
              <w:t>4</w:t>
            </w:r>
            <w:r w:rsidR="005F4205" w:rsidRPr="002228E0">
              <w:rPr>
                <w:szCs w:val="20"/>
              </w:rPr>
              <w:t>8</w:t>
            </w:r>
          </w:p>
        </w:tc>
        <w:tc>
          <w:tcPr>
            <w:tcW w:w="0" w:type="auto"/>
            <w:shd w:val="clear" w:color="auto" w:fill="auto"/>
          </w:tcPr>
          <w:p w14:paraId="5D7A30A5" w14:textId="77777777" w:rsidR="00EF08AB" w:rsidRPr="002228E0" w:rsidRDefault="009F3366" w:rsidP="001E4776">
            <w:pPr>
              <w:ind w:left="31" w:right="194"/>
              <w:jc w:val="right"/>
              <w:rPr>
                <w:szCs w:val="20"/>
              </w:rPr>
            </w:pPr>
            <w:hyperlink w:anchor="_Hlk477326105" w:history="1">
              <w:r w:rsidR="00EF08AB" w:rsidRPr="002228E0">
                <w:rPr>
                  <w:szCs w:val="20"/>
                </w:rPr>
                <w:t>swe_sol_eclipse_when_loc</w:t>
              </w:r>
            </w:hyperlink>
          </w:p>
        </w:tc>
        <w:tc>
          <w:tcPr>
            <w:tcW w:w="7383" w:type="dxa"/>
            <w:shd w:val="clear" w:color="auto" w:fill="auto"/>
          </w:tcPr>
          <w:p w14:paraId="33A911DE" w14:textId="77777777" w:rsidR="00EF08AB" w:rsidRPr="002228E0" w:rsidRDefault="00EF08AB" w:rsidP="001045B1">
            <w:pPr>
              <w:ind w:left="31"/>
              <w:rPr>
                <w:szCs w:val="20"/>
              </w:rPr>
            </w:pPr>
            <w:r w:rsidRPr="002228E0">
              <w:rPr>
                <w:szCs w:val="20"/>
              </w:rPr>
              <w:t>finds the next solar eclipse for a given geographic position</w:t>
            </w:r>
          </w:p>
        </w:tc>
      </w:tr>
      <w:tr w:rsidR="00EF08AB" w:rsidRPr="002228E0" w14:paraId="42EAE176" w14:textId="77777777" w:rsidTr="007251A4">
        <w:tc>
          <w:tcPr>
            <w:tcW w:w="0" w:type="auto"/>
            <w:shd w:val="clear" w:color="auto" w:fill="auto"/>
          </w:tcPr>
          <w:p w14:paraId="6340F059" w14:textId="77777777" w:rsidR="00EF08AB" w:rsidRPr="002228E0" w:rsidRDefault="005F4205" w:rsidP="001045B1">
            <w:pPr>
              <w:ind w:left="31"/>
              <w:rPr>
                <w:szCs w:val="20"/>
              </w:rPr>
            </w:pPr>
            <w:r w:rsidRPr="002228E0">
              <w:rPr>
                <w:szCs w:val="20"/>
              </w:rPr>
              <w:t>49</w:t>
            </w:r>
          </w:p>
        </w:tc>
        <w:tc>
          <w:tcPr>
            <w:tcW w:w="0" w:type="auto"/>
            <w:shd w:val="clear" w:color="auto" w:fill="auto"/>
          </w:tcPr>
          <w:p w14:paraId="4D5174B3" w14:textId="77777777" w:rsidR="00EF08AB" w:rsidRPr="002228E0" w:rsidRDefault="009F3366" w:rsidP="001E4776">
            <w:pPr>
              <w:ind w:left="31" w:right="194"/>
              <w:jc w:val="right"/>
              <w:rPr>
                <w:szCs w:val="20"/>
              </w:rPr>
            </w:pPr>
            <w:hyperlink w:anchor="_Hlk477326645" w:history="1">
              <w:r w:rsidR="00EF08AB" w:rsidRPr="002228E0">
                <w:rPr>
                  <w:szCs w:val="20"/>
                </w:rPr>
                <w:t>swe_sol_eclipse_where</w:t>
              </w:r>
            </w:hyperlink>
          </w:p>
        </w:tc>
        <w:tc>
          <w:tcPr>
            <w:tcW w:w="7383" w:type="dxa"/>
            <w:shd w:val="clear" w:color="auto" w:fill="auto"/>
          </w:tcPr>
          <w:p w14:paraId="48F6E639" w14:textId="77777777" w:rsidR="00EF08AB" w:rsidRPr="002228E0" w:rsidRDefault="00EF08AB" w:rsidP="001045B1">
            <w:pPr>
              <w:ind w:left="31"/>
              <w:rPr>
                <w:szCs w:val="20"/>
              </w:rPr>
            </w:pPr>
            <w:r w:rsidRPr="002228E0">
              <w:rPr>
                <w:szCs w:val="20"/>
              </w:rPr>
              <w:t>finds out the geographic position where an eclipse is central or maximal</w:t>
            </w:r>
          </w:p>
        </w:tc>
      </w:tr>
      <w:tr w:rsidR="00EF08AB" w:rsidRPr="002228E0" w14:paraId="19FAD6DE" w14:textId="77777777" w:rsidTr="007251A4">
        <w:tc>
          <w:tcPr>
            <w:tcW w:w="0" w:type="auto"/>
            <w:shd w:val="clear" w:color="auto" w:fill="auto"/>
          </w:tcPr>
          <w:p w14:paraId="47D85404" w14:textId="77777777" w:rsidR="00EF08AB" w:rsidRPr="002228E0" w:rsidRDefault="00EF08AB" w:rsidP="001045B1">
            <w:pPr>
              <w:ind w:left="31"/>
              <w:rPr>
                <w:szCs w:val="20"/>
              </w:rPr>
            </w:pPr>
            <w:r w:rsidRPr="002228E0">
              <w:rPr>
                <w:szCs w:val="20"/>
              </w:rPr>
              <w:t>5</w:t>
            </w:r>
            <w:r w:rsidR="005F4205" w:rsidRPr="002228E0">
              <w:rPr>
                <w:szCs w:val="20"/>
              </w:rPr>
              <w:t>0</w:t>
            </w:r>
          </w:p>
        </w:tc>
        <w:tc>
          <w:tcPr>
            <w:tcW w:w="0" w:type="auto"/>
            <w:shd w:val="clear" w:color="auto" w:fill="auto"/>
          </w:tcPr>
          <w:p w14:paraId="511C09B9" w14:textId="77777777" w:rsidR="00EF08AB" w:rsidRPr="002228E0" w:rsidRDefault="009F3366" w:rsidP="001E4776">
            <w:pPr>
              <w:ind w:left="31" w:right="194"/>
              <w:jc w:val="right"/>
              <w:rPr>
                <w:szCs w:val="20"/>
              </w:rPr>
            </w:pPr>
            <w:hyperlink w:anchor="_Hlk477330339" w:history="1">
              <w:r w:rsidR="00EF08AB" w:rsidRPr="002228E0">
                <w:rPr>
                  <w:szCs w:val="20"/>
                </w:rPr>
                <w:t>swe_time_equ</w:t>
              </w:r>
            </w:hyperlink>
          </w:p>
        </w:tc>
        <w:tc>
          <w:tcPr>
            <w:tcW w:w="7383" w:type="dxa"/>
            <w:shd w:val="clear" w:color="auto" w:fill="auto"/>
          </w:tcPr>
          <w:p w14:paraId="3BADEA1B" w14:textId="77777777" w:rsidR="00EF08AB" w:rsidRPr="002228E0" w:rsidRDefault="00EF08AB" w:rsidP="001045B1">
            <w:pPr>
              <w:ind w:left="31"/>
              <w:rPr>
                <w:szCs w:val="20"/>
              </w:rPr>
            </w:pPr>
            <w:r w:rsidRPr="002228E0">
              <w:rPr>
                <w:szCs w:val="20"/>
              </w:rPr>
              <w:t>returns the difference between local apparent and local mean time</w:t>
            </w:r>
          </w:p>
        </w:tc>
      </w:tr>
      <w:tr w:rsidR="00EF08AB" w:rsidRPr="002228E0" w14:paraId="5462C491" w14:textId="77777777" w:rsidTr="007251A4">
        <w:tc>
          <w:tcPr>
            <w:tcW w:w="0" w:type="auto"/>
            <w:shd w:val="clear" w:color="auto" w:fill="auto"/>
          </w:tcPr>
          <w:p w14:paraId="4711B9F2" w14:textId="77777777" w:rsidR="00EF08AB" w:rsidRPr="002228E0" w:rsidRDefault="00EF08AB" w:rsidP="001045B1">
            <w:pPr>
              <w:ind w:left="31"/>
              <w:rPr>
                <w:szCs w:val="20"/>
              </w:rPr>
            </w:pPr>
            <w:r w:rsidRPr="002228E0">
              <w:rPr>
                <w:szCs w:val="20"/>
              </w:rPr>
              <w:t>5</w:t>
            </w:r>
            <w:r w:rsidR="005F4205" w:rsidRPr="002228E0">
              <w:rPr>
                <w:szCs w:val="20"/>
              </w:rPr>
              <w:t>1</w:t>
            </w:r>
          </w:p>
        </w:tc>
        <w:tc>
          <w:tcPr>
            <w:tcW w:w="0" w:type="auto"/>
            <w:shd w:val="clear" w:color="auto" w:fill="auto"/>
          </w:tcPr>
          <w:p w14:paraId="0E1754B4" w14:textId="77777777" w:rsidR="00EF08AB" w:rsidRPr="002228E0" w:rsidRDefault="009F3366" w:rsidP="001E4776">
            <w:pPr>
              <w:ind w:left="31" w:right="194"/>
              <w:jc w:val="right"/>
              <w:rPr>
                <w:szCs w:val="20"/>
              </w:rPr>
            </w:pPr>
            <w:hyperlink w:anchor="_Hlk477330339" w:history="1">
              <w:r w:rsidR="00EF08AB" w:rsidRPr="002228E0">
                <w:rPr>
                  <w:szCs w:val="20"/>
                </w:rPr>
                <w:t>swe_utc_time_zone</w:t>
              </w:r>
            </w:hyperlink>
          </w:p>
        </w:tc>
        <w:tc>
          <w:tcPr>
            <w:tcW w:w="7383" w:type="dxa"/>
            <w:shd w:val="clear" w:color="auto" w:fill="auto"/>
          </w:tcPr>
          <w:p w14:paraId="3019446D" w14:textId="77777777" w:rsidR="00EF08AB" w:rsidRPr="002228E0" w:rsidRDefault="00EF08AB" w:rsidP="001045B1">
            <w:pPr>
              <w:ind w:left="31"/>
              <w:rPr>
                <w:szCs w:val="20"/>
              </w:rPr>
            </w:pPr>
            <w:r w:rsidRPr="002228E0">
              <w:rPr>
                <w:szCs w:val="20"/>
              </w:rPr>
              <w:t>converts UTC int time zone time</w:t>
            </w:r>
          </w:p>
        </w:tc>
      </w:tr>
      <w:tr w:rsidR="00EF08AB" w:rsidRPr="002228E0" w14:paraId="49BA50FB" w14:textId="77777777" w:rsidTr="007251A4">
        <w:tc>
          <w:tcPr>
            <w:tcW w:w="0" w:type="auto"/>
            <w:shd w:val="clear" w:color="auto" w:fill="auto"/>
          </w:tcPr>
          <w:p w14:paraId="6C1BC6A4" w14:textId="77777777" w:rsidR="00EF08AB" w:rsidRPr="002228E0" w:rsidRDefault="00EF08AB" w:rsidP="001045B1">
            <w:pPr>
              <w:ind w:left="31"/>
              <w:rPr>
                <w:szCs w:val="20"/>
              </w:rPr>
            </w:pPr>
            <w:r w:rsidRPr="002228E0">
              <w:rPr>
                <w:szCs w:val="20"/>
              </w:rPr>
              <w:t>5</w:t>
            </w:r>
            <w:r w:rsidR="005F4205" w:rsidRPr="002228E0">
              <w:rPr>
                <w:szCs w:val="20"/>
              </w:rPr>
              <w:t>2</w:t>
            </w:r>
          </w:p>
        </w:tc>
        <w:tc>
          <w:tcPr>
            <w:tcW w:w="0" w:type="auto"/>
            <w:shd w:val="clear" w:color="auto" w:fill="auto"/>
          </w:tcPr>
          <w:p w14:paraId="00A064DD" w14:textId="77777777" w:rsidR="00EF08AB" w:rsidRPr="002228E0" w:rsidRDefault="009F3366" w:rsidP="001E4776">
            <w:pPr>
              <w:ind w:left="31" w:right="194"/>
              <w:jc w:val="right"/>
              <w:rPr>
                <w:szCs w:val="20"/>
              </w:rPr>
            </w:pPr>
            <w:hyperlink w:anchor="_Hlk477330339" w:history="1">
              <w:r w:rsidR="00EF08AB" w:rsidRPr="002228E0">
                <w:rPr>
                  <w:szCs w:val="20"/>
                </w:rPr>
                <w:t>swe_version</w:t>
              </w:r>
            </w:hyperlink>
          </w:p>
        </w:tc>
        <w:tc>
          <w:tcPr>
            <w:tcW w:w="7383" w:type="dxa"/>
            <w:shd w:val="clear" w:color="auto" w:fill="auto"/>
          </w:tcPr>
          <w:p w14:paraId="244A1953" w14:textId="77777777" w:rsidR="00EF08AB" w:rsidRPr="002228E0" w:rsidRDefault="00EF08AB" w:rsidP="001045B1">
            <w:pPr>
              <w:ind w:left="31"/>
              <w:rPr>
                <w:szCs w:val="20"/>
              </w:rPr>
            </w:pPr>
            <w:r w:rsidRPr="002228E0">
              <w:rPr>
                <w:szCs w:val="20"/>
              </w:rPr>
              <w:t>returns the version of the Swiss Ephemeris</w:t>
            </w:r>
          </w:p>
        </w:tc>
      </w:tr>
      <w:tr w:rsidR="00EF08AB" w:rsidRPr="002228E0" w14:paraId="165C0823" w14:textId="77777777" w:rsidTr="007251A4">
        <w:tc>
          <w:tcPr>
            <w:tcW w:w="0" w:type="auto"/>
            <w:shd w:val="clear" w:color="auto" w:fill="auto"/>
          </w:tcPr>
          <w:p w14:paraId="0BC18BA2" w14:textId="77777777" w:rsidR="00EF08AB" w:rsidRPr="002228E0" w:rsidRDefault="00EF08AB" w:rsidP="001045B1">
            <w:pPr>
              <w:ind w:left="31"/>
              <w:rPr>
                <w:szCs w:val="20"/>
              </w:rPr>
            </w:pPr>
            <w:r w:rsidRPr="002228E0">
              <w:rPr>
                <w:szCs w:val="20"/>
              </w:rPr>
              <w:t>5</w:t>
            </w:r>
            <w:r w:rsidR="005F4205" w:rsidRPr="002228E0">
              <w:rPr>
                <w:szCs w:val="20"/>
              </w:rPr>
              <w:t>3</w:t>
            </w:r>
          </w:p>
        </w:tc>
        <w:tc>
          <w:tcPr>
            <w:tcW w:w="0" w:type="auto"/>
            <w:shd w:val="clear" w:color="auto" w:fill="auto"/>
          </w:tcPr>
          <w:p w14:paraId="1B168AF0" w14:textId="77777777" w:rsidR="00EF08AB" w:rsidRPr="002228E0" w:rsidRDefault="009F3366" w:rsidP="001E4776">
            <w:pPr>
              <w:ind w:left="31" w:right="194"/>
              <w:jc w:val="right"/>
              <w:rPr>
                <w:szCs w:val="20"/>
              </w:rPr>
            </w:pPr>
            <w:hyperlink w:anchor="_Hlk477330339" w:history="1">
              <w:r w:rsidR="00EF08AB" w:rsidRPr="002228E0">
                <w:rPr>
                  <w:szCs w:val="20"/>
                </w:rPr>
                <w:t>swe_vis_limit_mag</w:t>
              </w:r>
            </w:hyperlink>
          </w:p>
        </w:tc>
        <w:tc>
          <w:tcPr>
            <w:tcW w:w="7383" w:type="dxa"/>
            <w:shd w:val="clear" w:color="auto" w:fill="auto"/>
          </w:tcPr>
          <w:p w14:paraId="4ADCDECC" w14:textId="77777777" w:rsidR="00EF08AB" w:rsidRPr="002228E0" w:rsidRDefault="00EF08AB" w:rsidP="001045B1">
            <w:pPr>
              <w:ind w:left="31"/>
              <w:rPr>
                <w:szCs w:val="20"/>
              </w:rPr>
            </w:pPr>
            <w:r w:rsidRPr="002228E0">
              <w:rPr>
                <w:szCs w:val="20"/>
              </w:rPr>
              <w:t>calculates the magnitude for an object to be visible</w:t>
            </w:r>
          </w:p>
        </w:tc>
      </w:tr>
    </w:tbl>
    <w:p w14:paraId="63B0D9E4" w14:textId="77777777" w:rsidR="00BF3510" w:rsidRPr="002228E0" w:rsidRDefault="00BF3510" w:rsidP="00CC1B5C"/>
    <w:tbl>
      <w:tblPr>
        <w:tblW w:w="0" w:type="auto"/>
        <w:tblBorders>
          <w:insideH w:val="single" w:sz="4" w:space="0" w:color="auto"/>
          <w:insideV w:val="single" w:sz="8" w:space="0" w:color="auto"/>
        </w:tblBorders>
        <w:tblLayout w:type="fixed"/>
        <w:tblLook w:val="0000" w:firstRow="0" w:lastRow="0" w:firstColumn="0" w:lastColumn="0" w:noHBand="0" w:noVBand="0"/>
      </w:tblPr>
      <w:tblGrid>
        <w:gridCol w:w="2093"/>
        <w:gridCol w:w="6480"/>
      </w:tblGrid>
      <w:tr w:rsidR="00BF3510" w:rsidRPr="002228E0" w14:paraId="084985C0" w14:textId="77777777" w:rsidTr="007251A4">
        <w:trPr>
          <w:cantSplit/>
        </w:trPr>
        <w:tc>
          <w:tcPr>
            <w:tcW w:w="2093" w:type="dxa"/>
            <w:tcBorders>
              <w:bottom w:val="single" w:sz="4" w:space="0" w:color="auto"/>
            </w:tcBorders>
          </w:tcPr>
          <w:p w14:paraId="12A3DBFE" w14:textId="77777777" w:rsidR="00BF3510" w:rsidRPr="002228E0" w:rsidRDefault="00BF3510" w:rsidP="001E4776">
            <w:pPr>
              <w:ind w:right="175"/>
              <w:jc w:val="right"/>
              <w:rPr>
                <w:b/>
                <w:bCs/>
                <w:szCs w:val="20"/>
              </w:rPr>
            </w:pPr>
            <w:r w:rsidRPr="002228E0">
              <w:rPr>
                <w:b/>
                <w:bCs/>
                <w:szCs w:val="20"/>
              </w:rPr>
              <w:t>PlaCalc function</w:t>
            </w:r>
          </w:p>
        </w:tc>
        <w:tc>
          <w:tcPr>
            <w:tcW w:w="6480" w:type="dxa"/>
            <w:tcBorders>
              <w:bottom w:val="single" w:sz="4" w:space="0" w:color="auto"/>
            </w:tcBorders>
          </w:tcPr>
          <w:p w14:paraId="333B62C9" w14:textId="77777777" w:rsidR="00BF3510" w:rsidRPr="002228E0" w:rsidRDefault="00BF3510" w:rsidP="004A0CAB">
            <w:pPr>
              <w:rPr>
                <w:b/>
                <w:bCs/>
                <w:szCs w:val="20"/>
              </w:rPr>
            </w:pPr>
            <w:r w:rsidRPr="002228E0">
              <w:rPr>
                <w:b/>
                <w:bCs/>
                <w:szCs w:val="20"/>
              </w:rPr>
              <w:t>Description</w:t>
            </w:r>
          </w:p>
        </w:tc>
      </w:tr>
      <w:tr w:rsidR="00BF3510" w:rsidRPr="002228E0" w14:paraId="1482266A" w14:textId="77777777" w:rsidTr="007251A4">
        <w:trPr>
          <w:cantSplit/>
        </w:trPr>
        <w:tc>
          <w:tcPr>
            <w:tcW w:w="2093" w:type="dxa"/>
            <w:tcBorders>
              <w:top w:val="single" w:sz="4" w:space="0" w:color="auto"/>
              <w:left w:val="single" w:sz="4" w:space="0" w:color="auto"/>
              <w:bottom w:val="single" w:sz="4" w:space="0" w:color="auto"/>
              <w:right w:val="single" w:sz="4" w:space="0" w:color="auto"/>
            </w:tcBorders>
          </w:tcPr>
          <w:p w14:paraId="079CCA3B" w14:textId="77777777" w:rsidR="00BF3510" w:rsidRPr="002228E0" w:rsidRDefault="009F3366" w:rsidP="001E4776">
            <w:pPr>
              <w:ind w:right="175"/>
              <w:jc w:val="right"/>
              <w:rPr>
                <w:szCs w:val="20"/>
              </w:rPr>
            </w:pPr>
            <w:hyperlink w:anchor="_Hlk478111710" w:history="1">
              <w:r w:rsidR="00BF3510" w:rsidRPr="002228E0">
                <w:rPr>
                  <w:szCs w:val="20"/>
                </w:rPr>
                <w:t>swe_csnorm</w:t>
              </w:r>
            </w:hyperlink>
          </w:p>
        </w:tc>
        <w:tc>
          <w:tcPr>
            <w:tcW w:w="6480" w:type="dxa"/>
            <w:tcBorders>
              <w:top w:val="single" w:sz="4" w:space="0" w:color="auto"/>
              <w:left w:val="single" w:sz="4" w:space="0" w:color="auto"/>
              <w:bottom w:val="single" w:sz="4" w:space="0" w:color="auto"/>
              <w:right w:val="single" w:sz="4" w:space="0" w:color="auto"/>
            </w:tcBorders>
          </w:tcPr>
          <w:p w14:paraId="2506E4BE" w14:textId="77777777" w:rsidR="00BF3510" w:rsidRPr="002228E0" w:rsidRDefault="009E42D9" w:rsidP="004A0CAB">
            <w:pPr>
              <w:rPr>
                <w:szCs w:val="20"/>
              </w:rPr>
            </w:pPr>
            <w:r w:rsidRPr="002228E0">
              <w:rPr>
                <w:szCs w:val="20"/>
              </w:rPr>
              <w:t xml:space="preserve">normalize </w:t>
            </w:r>
            <w:r w:rsidR="00BF3510" w:rsidRPr="002228E0">
              <w:rPr>
                <w:szCs w:val="20"/>
              </w:rPr>
              <w:t>argument into interval [0..DEG360]</w:t>
            </w:r>
          </w:p>
        </w:tc>
      </w:tr>
      <w:tr w:rsidR="00BF3510" w:rsidRPr="002228E0" w14:paraId="3B71C4B3" w14:textId="77777777" w:rsidTr="007251A4">
        <w:trPr>
          <w:cantSplit/>
        </w:trPr>
        <w:tc>
          <w:tcPr>
            <w:tcW w:w="2093" w:type="dxa"/>
            <w:tcBorders>
              <w:top w:val="single" w:sz="4" w:space="0" w:color="auto"/>
              <w:left w:val="single" w:sz="4" w:space="0" w:color="auto"/>
              <w:bottom w:val="single" w:sz="4" w:space="0" w:color="auto"/>
              <w:right w:val="single" w:sz="4" w:space="0" w:color="auto"/>
            </w:tcBorders>
          </w:tcPr>
          <w:p w14:paraId="60087EBB" w14:textId="77777777" w:rsidR="00BF3510" w:rsidRPr="002228E0" w:rsidRDefault="009F3366" w:rsidP="001E4776">
            <w:pPr>
              <w:ind w:right="175"/>
              <w:jc w:val="right"/>
              <w:rPr>
                <w:szCs w:val="20"/>
              </w:rPr>
            </w:pPr>
            <w:hyperlink w:anchor="_Hlk478112081" w:history="1">
              <w:r w:rsidR="00BF3510" w:rsidRPr="002228E0">
                <w:rPr>
                  <w:szCs w:val="20"/>
                </w:rPr>
                <w:t>swe_cs2degstr</w:t>
              </w:r>
            </w:hyperlink>
          </w:p>
        </w:tc>
        <w:tc>
          <w:tcPr>
            <w:tcW w:w="6480" w:type="dxa"/>
            <w:tcBorders>
              <w:top w:val="single" w:sz="4" w:space="0" w:color="auto"/>
              <w:left w:val="single" w:sz="4" w:space="0" w:color="auto"/>
              <w:bottom w:val="single" w:sz="4" w:space="0" w:color="auto"/>
              <w:right w:val="single" w:sz="4" w:space="0" w:color="auto"/>
            </w:tcBorders>
          </w:tcPr>
          <w:p w14:paraId="40F2BE0D" w14:textId="77777777" w:rsidR="00BF3510" w:rsidRPr="002228E0" w:rsidRDefault="009E42D9" w:rsidP="004A0CAB">
            <w:pPr>
              <w:rPr>
                <w:szCs w:val="20"/>
              </w:rPr>
            </w:pPr>
            <w:r w:rsidRPr="002228E0">
              <w:rPr>
                <w:szCs w:val="20"/>
              </w:rPr>
              <w:t xml:space="preserve">centiseconds </w:t>
            </w:r>
            <w:r w:rsidR="00BF3510" w:rsidRPr="002228E0">
              <w:rPr>
                <w:szCs w:val="20"/>
              </w:rPr>
              <w:t>-&gt; degrees string</w:t>
            </w:r>
          </w:p>
        </w:tc>
      </w:tr>
      <w:tr w:rsidR="00BF3510" w:rsidRPr="002228E0" w14:paraId="5670E2E6" w14:textId="77777777" w:rsidTr="007251A4">
        <w:trPr>
          <w:cantSplit/>
        </w:trPr>
        <w:tc>
          <w:tcPr>
            <w:tcW w:w="2093" w:type="dxa"/>
            <w:tcBorders>
              <w:top w:val="single" w:sz="4" w:space="0" w:color="auto"/>
              <w:left w:val="single" w:sz="4" w:space="0" w:color="auto"/>
              <w:bottom w:val="single" w:sz="4" w:space="0" w:color="auto"/>
              <w:right w:val="single" w:sz="4" w:space="0" w:color="auto"/>
            </w:tcBorders>
          </w:tcPr>
          <w:p w14:paraId="1693E7EA" w14:textId="77777777" w:rsidR="00BF3510" w:rsidRPr="002228E0" w:rsidRDefault="009F3366" w:rsidP="001E4776">
            <w:pPr>
              <w:ind w:right="175"/>
              <w:jc w:val="right"/>
              <w:rPr>
                <w:szCs w:val="20"/>
              </w:rPr>
            </w:pPr>
            <w:hyperlink w:anchor="_Hlk478112074" w:history="1">
              <w:r w:rsidR="00BF3510" w:rsidRPr="002228E0">
                <w:rPr>
                  <w:szCs w:val="20"/>
                </w:rPr>
                <w:t>swe_cs2lonlatstr</w:t>
              </w:r>
            </w:hyperlink>
          </w:p>
        </w:tc>
        <w:tc>
          <w:tcPr>
            <w:tcW w:w="6480" w:type="dxa"/>
            <w:tcBorders>
              <w:top w:val="single" w:sz="4" w:space="0" w:color="auto"/>
              <w:left w:val="single" w:sz="4" w:space="0" w:color="auto"/>
              <w:bottom w:val="single" w:sz="4" w:space="0" w:color="auto"/>
              <w:right w:val="single" w:sz="4" w:space="0" w:color="auto"/>
            </w:tcBorders>
          </w:tcPr>
          <w:p w14:paraId="4334AA2A" w14:textId="77777777" w:rsidR="00BF3510" w:rsidRPr="002228E0" w:rsidRDefault="009E42D9" w:rsidP="004A0CAB">
            <w:pPr>
              <w:rPr>
                <w:szCs w:val="20"/>
              </w:rPr>
            </w:pPr>
            <w:r w:rsidRPr="002228E0">
              <w:rPr>
                <w:szCs w:val="20"/>
              </w:rPr>
              <w:t xml:space="preserve">centiseconds </w:t>
            </w:r>
            <w:r w:rsidR="00BF3510" w:rsidRPr="002228E0">
              <w:rPr>
                <w:szCs w:val="20"/>
              </w:rPr>
              <w:t>-&gt; longitude or latitude string</w:t>
            </w:r>
          </w:p>
        </w:tc>
      </w:tr>
      <w:tr w:rsidR="00BF3510" w:rsidRPr="002228E0" w14:paraId="27D6BBBC" w14:textId="77777777" w:rsidTr="007251A4">
        <w:trPr>
          <w:cantSplit/>
        </w:trPr>
        <w:tc>
          <w:tcPr>
            <w:tcW w:w="2093" w:type="dxa"/>
            <w:tcBorders>
              <w:top w:val="single" w:sz="4" w:space="0" w:color="auto"/>
              <w:left w:val="single" w:sz="4" w:space="0" w:color="auto"/>
              <w:bottom w:val="single" w:sz="4" w:space="0" w:color="auto"/>
              <w:right w:val="single" w:sz="4" w:space="0" w:color="auto"/>
            </w:tcBorders>
          </w:tcPr>
          <w:p w14:paraId="43BD82FF" w14:textId="77777777" w:rsidR="00BF3510" w:rsidRPr="002228E0" w:rsidRDefault="009F3366" w:rsidP="001E4776">
            <w:pPr>
              <w:ind w:right="175"/>
              <w:jc w:val="right"/>
              <w:rPr>
                <w:szCs w:val="20"/>
              </w:rPr>
            </w:pPr>
            <w:hyperlink w:anchor="_Hlk478112061" w:history="1">
              <w:r w:rsidR="00BF3510" w:rsidRPr="002228E0">
                <w:rPr>
                  <w:szCs w:val="20"/>
                </w:rPr>
                <w:t>swe_cs2timestr</w:t>
              </w:r>
            </w:hyperlink>
          </w:p>
        </w:tc>
        <w:tc>
          <w:tcPr>
            <w:tcW w:w="6480" w:type="dxa"/>
            <w:tcBorders>
              <w:top w:val="single" w:sz="4" w:space="0" w:color="auto"/>
              <w:left w:val="single" w:sz="4" w:space="0" w:color="auto"/>
              <w:bottom w:val="single" w:sz="4" w:space="0" w:color="auto"/>
              <w:right w:val="single" w:sz="4" w:space="0" w:color="auto"/>
            </w:tcBorders>
          </w:tcPr>
          <w:p w14:paraId="58574AA0" w14:textId="77777777" w:rsidR="00BF3510" w:rsidRPr="002228E0" w:rsidRDefault="009E42D9" w:rsidP="004A0CAB">
            <w:pPr>
              <w:rPr>
                <w:szCs w:val="20"/>
              </w:rPr>
            </w:pPr>
            <w:r w:rsidRPr="002228E0">
              <w:rPr>
                <w:szCs w:val="20"/>
              </w:rPr>
              <w:t xml:space="preserve">centiseconds </w:t>
            </w:r>
            <w:r w:rsidR="00BF3510" w:rsidRPr="002228E0">
              <w:rPr>
                <w:szCs w:val="20"/>
              </w:rPr>
              <w:t>-&gt; time string</w:t>
            </w:r>
          </w:p>
        </w:tc>
      </w:tr>
      <w:tr w:rsidR="00BF3510" w:rsidRPr="002228E0" w14:paraId="6810E12F" w14:textId="77777777" w:rsidTr="007251A4">
        <w:trPr>
          <w:cantSplit/>
        </w:trPr>
        <w:tc>
          <w:tcPr>
            <w:tcW w:w="2093" w:type="dxa"/>
            <w:tcBorders>
              <w:top w:val="single" w:sz="4" w:space="0" w:color="auto"/>
              <w:left w:val="single" w:sz="4" w:space="0" w:color="auto"/>
              <w:bottom w:val="single" w:sz="4" w:space="0" w:color="auto"/>
              <w:right w:val="single" w:sz="4" w:space="0" w:color="auto"/>
            </w:tcBorders>
          </w:tcPr>
          <w:p w14:paraId="73ECEC71" w14:textId="77777777" w:rsidR="00BF3510" w:rsidRPr="002228E0" w:rsidRDefault="009F3366" w:rsidP="001E4776">
            <w:pPr>
              <w:ind w:right="175"/>
              <w:jc w:val="right"/>
              <w:rPr>
                <w:szCs w:val="20"/>
              </w:rPr>
            </w:pPr>
            <w:hyperlink w:anchor="_Hlk478111937" w:history="1">
              <w:r w:rsidR="00BF3510" w:rsidRPr="002228E0">
                <w:rPr>
                  <w:szCs w:val="20"/>
                </w:rPr>
                <w:t>swe_csroundsec</w:t>
              </w:r>
            </w:hyperlink>
          </w:p>
        </w:tc>
        <w:tc>
          <w:tcPr>
            <w:tcW w:w="6480" w:type="dxa"/>
            <w:tcBorders>
              <w:top w:val="single" w:sz="4" w:space="0" w:color="auto"/>
              <w:left w:val="single" w:sz="4" w:space="0" w:color="auto"/>
              <w:bottom w:val="single" w:sz="4" w:space="0" w:color="auto"/>
              <w:right w:val="single" w:sz="4" w:space="0" w:color="auto"/>
            </w:tcBorders>
          </w:tcPr>
          <w:p w14:paraId="6337A063" w14:textId="77777777" w:rsidR="00BF3510" w:rsidRPr="002228E0" w:rsidRDefault="009E42D9" w:rsidP="004A0CAB">
            <w:pPr>
              <w:rPr>
                <w:szCs w:val="20"/>
              </w:rPr>
            </w:pPr>
            <w:r w:rsidRPr="002228E0">
              <w:rPr>
                <w:szCs w:val="20"/>
              </w:rPr>
              <w:t xml:space="preserve">round </w:t>
            </w:r>
            <w:r w:rsidR="00BF3510" w:rsidRPr="002228E0">
              <w:rPr>
                <w:szCs w:val="20"/>
              </w:rPr>
              <w:t>second, but at 29.5959 always down</w:t>
            </w:r>
          </w:p>
        </w:tc>
      </w:tr>
      <w:tr w:rsidR="00BF3510" w:rsidRPr="002228E0" w14:paraId="6CCCE9AA" w14:textId="77777777" w:rsidTr="007251A4">
        <w:trPr>
          <w:cantSplit/>
        </w:trPr>
        <w:tc>
          <w:tcPr>
            <w:tcW w:w="2093" w:type="dxa"/>
            <w:tcBorders>
              <w:top w:val="single" w:sz="4" w:space="0" w:color="auto"/>
              <w:left w:val="single" w:sz="4" w:space="0" w:color="auto"/>
              <w:bottom w:val="single" w:sz="4" w:space="0" w:color="auto"/>
              <w:right w:val="single" w:sz="4" w:space="0" w:color="auto"/>
            </w:tcBorders>
          </w:tcPr>
          <w:p w14:paraId="6A9BC580" w14:textId="77777777" w:rsidR="00BF3510" w:rsidRPr="002228E0" w:rsidRDefault="009F3366" w:rsidP="001E4776">
            <w:pPr>
              <w:ind w:right="175"/>
              <w:jc w:val="right"/>
              <w:rPr>
                <w:szCs w:val="20"/>
              </w:rPr>
            </w:pPr>
            <w:hyperlink w:anchor="_Hlk478111943" w:history="1">
              <w:r w:rsidR="00BF3510" w:rsidRPr="002228E0">
                <w:rPr>
                  <w:szCs w:val="20"/>
                </w:rPr>
                <w:t>swe_d2l</w:t>
              </w:r>
            </w:hyperlink>
          </w:p>
        </w:tc>
        <w:tc>
          <w:tcPr>
            <w:tcW w:w="6480" w:type="dxa"/>
            <w:tcBorders>
              <w:top w:val="single" w:sz="4" w:space="0" w:color="auto"/>
              <w:left w:val="single" w:sz="4" w:space="0" w:color="auto"/>
              <w:bottom w:val="single" w:sz="4" w:space="0" w:color="auto"/>
              <w:right w:val="single" w:sz="4" w:space="0" w:color="auto"/>
            </w:tcBorders>
          </w:tcPr>
          <w:p w14:paraId="74F4C23F" w14:textId="77777777" w:rsidR="00BF3510" w:rsidRPr="002228E0" w:rsidRDefault="009E42D9" w:rsidP="004A0CAB">
            <w:pPr>
              <w:rPr>
                <w:szCs w:val="20"/>
              </w:rPr>
            </w:pPr>
            <w:r w:rsidRPr="002228E0">
              <w:rPr>
                <w:szCs w:val="20"/>
              </w:rPr>
              <w:t xml:space="preserve">double </w:t>
            </w:r>
            <w:r w:rsidR="00BF3510" w:rsidRPr="002228E0">
              <w:rPr>
                <w:szCs w:val="20"/>
              </w:rPr>
              <w:t>to long with rounding, no overflow check</w:t>
            </w:r>
          </w:p>
        </w:tc>
      </w:tr>
      <w:tr w:rsidR="00BF3510" w:rsidRPr="002228E0" w14:paraId="2725B712" w14:textId="77777777" w:rsidTr="007251A4">
        <w:trPr>
          <w:cantSplit/>
        </w:trPr>
        <w:tc>
          <w:tcPr>
            <w:tcW w:w="2093" w:type="dxa"/>
            <w:tcBorders>
              <w:top w:val="single" w:sz="4" w:space="0" w:color="auto"/>
              <w:left w:val="single" w:sz="4" w:space="0" w:color="auto"/>
              <w:bottom w:val="single" w:sz="4" w:space="0" w:color="auto"/>
              <w:right w:val="single" w:sz="4" w:space="0" w:color="auto"/>
            </w:tcBorders>
          </w:tcPr>
          <w:p w14:paraId="0C2D057D" w14:textId="77777777" w:rsidR="00BF3510" w:rsidRPr="002228E0" w:rsidRDefault="009F3366" w:rsidP="001E4776">
            <w:pPr>
              <w:ind w:right="175"/>
              <w:jc w:val="right"/>
              <w:rPr>
                <w:szCs w:val="20"/>
              </w:rPr>
            </w:pPr>
            <w:hyperlink w:anchor="_Hlk478111951" w:history="1">
              <w:r w:rsidR="00BF3510" w:rsidRPr="002228E0">
                <w:rPr>
                  <w:szCs w:val="20"/>
                </w:rPr>
                <w:t>swe_day_of_week</w:t>
              </w:r>
            </w:hyperlink>
          </w:p>
        </w:tc>
        <w:tc>
          <w:tcPr>
            <w:tcW w:w="6480" w:type="dxa"/>
            <w:tcBorders>
              <w:top w:val="single" w:sz="4" w:space="0" w:color="auto"/>
              <w:left w:val="single" w:sz="4" w:space="0" w:color="auto"/>
              <w:bottom w:val="single" w:sz="4" w:space="0" w:color="auto"/>
              <w:right w:val="single" w:sz="4" w:space="0" w:color="auto"/>
            </w:tcBorders>
          </w:tcPr>
          <w:p w14:paraId="36384116" w14:textId="77777777" w:rsidR="00BF3510" w:rsidRPr="002228E0" w:rsidRDefault="009E42D9" w:rsidP="004A0CAB">
            <w:pPr>
              <w:rPr>
                <w:szCs w:val="20"/>
              </w:rPr>
            </w:pPr>
            <w:r w:rsidRPr="002228E0">
              <w:rPr>
                <w:szCs w:val="20"/>
              </w:rPr>
              <w:t xml:space="preserve">day </w:t>
            </w:r>
            <w:r w:rsidR="00BF3510" w:rsidRPr="002228E0">
              <w:rPr>
                <w:szCs w:val="20"/>
              </w:rPr>
              <w:t>of week Monday = 0, ... Sunday = 6</w:t>
            </w:r>
          </w:p>
        </w:tc>
      </w:tr>
      <w:tr w:rsidR="00BF3510" w:rsidRPr="002228E0" w14:paraId="25E241EE" w14:textId="77777777" w:rsidTr="007251A4">
        <w:trPr>
          <w:cantSplit/>
        </w:trPr>
        <w:tc>
          <w:tcPr>
            <w:tcW w:w="2093" w:type="dxa"/>
            <w:tcBorders>
              <w:top w:val="single" w:sz="4" w:space="0" w:color="auto"/>
              <w:left w:val="single" w:sz="4" w:space="0" w:color="auto"/>
              <w:bottom w:val="single" w:sz="4" w:space="0" w:color="auto"/>
              <w:right w:val="single" w:sz="4" w:space="0" w:color="auto"/>
            </w:tcBorders>
          </w:tcPr>
          <w:p w14:paraId="6CECEB5A" w14:textId="77777777" w:rsidR="00BF3510" w:rsidRPr="002228E0" w:rsidRDefault="009F3366" w:rsidP="001E4776">
            <w:pPr>
              <w:ind w:right="175"/>
              <w:jc w:val="right"/>
              <w:rPr>
                <w:szCs w:val="20"/>
              </w:rPr>
            </w:pPr>
            <w:hyperlink w:anchor="_Hlk478111918" w:history="1">
              <w:r w:rsidR="00BF3510" w:rsidRPr="002228E0">
                <w:rPr>
                  <w:szCs w:val="20"/>
                </w:rPr>
                <w:t>swe_difcs2n</w:t>
              </w:r>
            </w:hyperlink>
          </w:p>
        </w:tc>
        <w:tc>
          <w:tcPr>
            <w:tcW w:w="6480" w:type="dxa"/>
            <w:tcBorders>
              <w:top w:val="single" w:sz="4" w:space="0" w:color="auto"/>
              <w:left w:val="single" w:sz="4" w:space="0" w:color="auto"/>
              <w:bottom w:val="single" w:sz="4" w:space="0" w:color="auto"/>
              <w:right w:val="single" w:sz="4" w:space="0" w:color="auto"/>
            </w:tcBorders>
          </w:tcPr>
          <w:p w14:paraId="580DD647" w14:textId="77777777" w:rsidR="00BF3510" w:rsidRPr="002228E0" w:rsidRDefault="009E42D9" w:rsidP="004A0CAB">
            <w:pPr>
              <w:rPr>
                <w:szCs w:val="20"/>
              </w:rPr>
            </w:pPr>
            <w:r w:rsidRPr="002228E0">
              <w:rPr>
                <w:szCs w:val="20"/>
              </w:rPr>
              <w:t xml:space="preserve">distance </w:t>
            </w:r>
            <w:r w:rsidR="00BF3510" w:rsidRPr="002228E0">
              <w:rPr>
                <w:szCs w:val="20"/>
              </w:rPr>
              <w:t>in centisecs p1 – p2 normalized to [-180..180]</w:t>
            </w:r>
          </w:p>
        </w:tc>
      </w:tr>
      <w:tr w:rsidR="00BF3510" w:rsidRPr="002228E0" w14:paraId="25BF46E0" w14:textId="77777777" w:rsidTr="007251A4">
        <w:trPr>
          <w:cantSplit/>
        </w:trPr>
        <w:tc>
          <w:tcPr>
            <w:tcW w:w="2093" w:type="dxa"/>
            <w:tcBorders>
              <w:top w:val="single" w:sz="4" w:space="0" w:color="auto"/>
              <w:left w:val="single" w:sz="4" w:space="0" w:color="auto"/>
              <w:bottom w:val="single" w:sz="4" w:space="0" w:color="auto"/>
              <w:right w:val="single" w:sz="4" w:space="0" w:color="auto"/>
            </w:tcBorders>
          </w:tcPr>
          <w:p w14:paraId="7407FCA8" w14:textId="77777777" w:rsidR="00BF3510" w:rsidRPr="002228E0" w:rsidRDefault="009F3366" w:rsidP="001E4776">
            <w:pPr>
              <w:ind w:right="175"/>
              <w:jc w:val="right"/>
              <w:rPr>
                <w:szCs w:val="20"/>
              </w:rPr>
            </w:pPr>
            <w:hyperlink w:anchor="_Hlk478111870" w:history="1">
              <w:r w:rsidR="00BF3510" w:rsidRPr="002228E0">
                <w:rPr>
                  <w:szCs w:val="20"/>
                </w:rPr>
                <w:t>swe_difcsn</w:t>
              </w:r>
            </w:hyperlink>
          </w:p>
        </w:tc>
        <w:tc>
          <w:tcPr>
            <w:tcW w:w="6480" w:type="dxa"/>
            <w:tcBorders>
              <w:top w:val="single" w:sz="4" w:space="0" w:color="auto"/>
              <w:left w:val="single" w:sz="4" w:space="0" w:color="auto"/>
              <w:bottom w:val="single" w:sz="4" w:space="0" w:color="auto"/>
              <w:right w:val="single" w:sz="4" w:space="0" w:color="auto"/>
            </w:tcBorders>
          </w:tcPr>
          <w:p w14:paraId="7174B7E2" w14:textId="77777777" w:rsidR="00BF3510" w:rsidRPr="002228E0" w:rsidRDefault="009E42D9" w:rsidP="004A0CAB">
            <w:pPr>
              <w:rPr>
                <w:szCs w:val="20"/>
              </w:rPr>
            </w:pPr>
            <w:r w:rsidRPr="002228E0">
              <w:rPr>
                <w:szCs w:val="20"/>
              </w:rPr>
              <w:t xml:space="preserve">distance </w:t>
            </w:r>
            <w:r w:rsidR="00BF3510" w:rsidRPr="002228E0">
              <w:rPr>
                <w:szCs w:val="20"/>
              </w:rPr>
              <w:t>in centisecs p1 – p2 normalized to [0..360]</w:t>
            </w:r>
          </w:p>
        </w:tc>
      </w:tr>
      <w:tr w:rsidR="00BF3510" w:rsidRPr="002228E0" w14:paraId="16EA4223" w14:textId="77777777" w:rsidTr="007251A4">
        <w:trPr>
          <w:cantSplit/>
        </w:trPr>
        <w:tc>
          <w:tcPr>
            <w:tcW w:w="2093" w:type="dxa"/>
            <w:tcBorders>
              <w:top w:val="single" w:sz="4" w:space="0" w:color="auto"/>
              <w:left w:val="single" w:sz="4" w:space="0" w:color="auto"/>
              <w:bottom w:val="single" w:sz="4" w:space="0" w:color="auto"/>
              <w:right w:val="single" w:sz="4" w:space="0" w:color="auto"/>
            </w:tcBorders>
          </w:tcPr>
          <w:p w14:paraId="360EB6E6" w14:textId="77777777" w:rsidR="00BF3510" w:rsidRPr="002228E0" w:rsidRDefault="009F3366" w:rsidP="001E4776">
            <w:pPr>
              <w:ind w:right="175"/>
              <w:jc w:val="right"/>
              <w:rPr>
                <w:szCs w:val="20"/>
              </w:rPr>
            </w:pPr>
            <w:hyperlink w:anchor="_Hlk478111928" w:history="1">
              <w:r w:rsidR="00BF3510" w:rsidRPr="002228E0">
                <w:rPr>
                  <w:szCs w:val="20"/>
                </w:rPr>
                <w:t>swe_difdeg2n</w:t>
              </w:r>
            </w:hyperlink>
          </w:p>
        </w:tc>
        <w:tc>
          <w:tcPr>
            <w:tcW w:w="6480" w:type="dxa"/>
            <w:tcBorders>
              <w:top w:val="single" w:sz="4" w:space="0" w:color="auto"/>
              <w:left w:val="single" w:sz="4" w:space="0" w:color="auto"/>
              <w:bottom w:val="single" w:sz="4" w:space="0" w:color="auto"/>
              <w:right w:val="single" w:sz="4" w:space="0" w:color="auto"/>
            </w:tcBorders>
          </w:tcPr>
          <w:p w14:paraId="6D8B5FE2" w14:textId="77777777" w:rsidR="00BF3510" w:rsidRPr="002228E0" w:rsidRDefault="00406858" w:rsidP="004A0CAB">
            <w:pPr>
              <w:rPr>
                <w:szCs w:val="20"/>
              </w:rPr>
            </w:pPr>
            <w:r w:rsidRPr="002228E0">
              <w:rPr>
                <w:szCs w:val="20"/>
              </w:rPr>
              <w:t xml:space="preserve">distance </w:t>
            </w:r>
            <w:r w:rsidR="00BF3510" w:rsidRPr="002228E0">
              <w:rPr>
                <w:szCs w:val="20"/>
              </w:rPr>
              <w:t>in degrees</w:t>
            </w:r>
          </w:p>
        </w:tc>
      </w:tr>
      <w:tr w:rsidR="00BF3510" w:rsidRPr="002228E0" w14:paraId="525427AA" w14:textId="77777777" w:rsidTr="007251A4">
        <w:trPr>
          <w:cantSplit/>
        </w:trPr>
        <w:tc>
          <w:tcPr>
            <w:tcW w:w="2093" w:type="dxa"/>
            <w:tcBorders>
              <w:top w:val="single" w:sz="4" w:space="0" w:color="auto"/>
              <w:left w:val="single" w:sz="4" w:space="0" w:color="auto"/>
              <w:bottom w:val="single" w:sz="4" w:space="0" w:color="auto"/>
              <w:right w:val="single" w:sz="4" w:space="0" w:color="auto"/>
            </w:tcBorders>
          </w:tcPr>
          <w:p w14:paraId="33F7F4E2" w14:textId="77777777" w:rsidR="00BF3510" w:rsidRPr="002228E0" w:rsidRDefault="009F3366" w:rsidP="001E4776">
            <w:pPr>
              <w:ind w:right="175"/>
              <w:jc w:val="right"/>
              <w:rPr>
                <w:szCs w:val="20"/>
              </w:rPr>
            </w:pPr>
            <w:hyperlink w:anchor="_Hlk478111884" w:history="1">
              <w:r w:rsidR="00BF3510" w:rsidRPr="002228E0">
                <w:rPr>
                  <w:szCs w:val="20"/>
                </w:rPr>
                <w:t xml:space="preserve">swe_difdegn </w:t>
              </w:r>
            </w:hyperlink>
          </w:p>
        </w:tc>
        <w:tc>
          <w:tcPr>
            <w:tcW w:w="6480" w:type="dxa"/>
            <w:tcBorders>
              <w:top w:val="single" w:sz="4" w:space="0" w:color="auto"/>
              <w:left w:val="single" w:sz="4" w:space="0" w:color="auto"/>
              <w:bottom w:val="single" w:sz="4" w:space="0" w:color="auto"/>
              <w:right w:val="single" w:sz="4" w:space="0" w:color="auto"/>
            </w:tcBorders>
          </w:tcPr>
          <w:p w14:paraId="4A7A5678" w14:textId="77777777" w:rsidR="00BF3510" w:rsidRPr="002228E0" w:rsidRDefault="009E42D9" w:rsidP="004A0CAB">
            <w:pPr>
              <w:rPr>
                <w:szCs w:val="20"/>
              </w:rPr>
            </w:pPr>
            <w:r w:rsidRPr="002228E0">
              <w:rPr>
                <w:szCs w:val="20"/>
              </w:rPr>
              <w:t xml:space="preserve">distance </w:t>
            </w:r>
            <w:r w:rsidR="00BF3510" w:rsidRPr="002228E0">
              <w:rPr>
                <w:szCs w:val="20"/>
              </w:rPr>
              <w:t>in degrees</w:t>
            </w:r>
          </w:p>
        </w:tc>
      </w:tr>
    </w:tbl>
    <w:p w14:paraId="01827815" w14:textId="77777777" w:rsidR="00406858" w:rsidRPr="002228E0" w:rsidRDefault="00406858" w:rsidP="006A4E53">
      <w:pPr>
        <w:rPr>
          <w:b/>
          <w:bCs/>
          <w:color w:val="C00000"/>
        </w:rPr>
      </w:pPr>
    </w:p>
    <w:p w14:paraId="05457082" w14:textId="77777777" w:rsidR="00BF3510" w:rsidRPr="002228E0" w:rsidRDefault="00BF3510" w:rsidP="006A4E53">
      <w:pPr>
        <w:rPr>
          <w:b/>
          <w:bCs/>
          <w:color w:val="FF0000"/>
        </w:rPr>
      </w:pPr>
      <w:r w:rsidRPr="002228E0">
        <w:rPr>
          <w:b/>
          <w:bCs/>
          <w:color w:val="FF0000"/>
        </w:rPr>
        <w:t>End of SWEPHPRG.DOC</w:t>
      </w:r>
    </w:p>
    <w:sectPr w:rsidR="00BF3510" w:rsidRPr="002228E0" w:rsidSect="00464113">
      <w:headerReference w:type="default" r:id="rId27"/>
      <w:footerReference w:type="default" r:id="rId28"/>
      <w:footnotePr>
        <w:pos w:val="beneathText"/>
      </w:footnotePr>
      <w:pgSz w:w="11905" w:h="16837" w:code="9"/>
      <w:pgMar w:top="851" w:right="720" w:bottom="709" w:left="720" w:header="284" w:footer="17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DB0171" w14:textId="77777777" w:rsidR="009F3366" w:rsidRDefault="009F3366" w:rsidP="00CC1B5C">
      <w:r>
        <w:separator/>
      </w:r>
    </w:p>
  </w:endnote>
  <w:endnote w:type="continuationSeparator" w:id="0">
    <w:p w14:paraId="282156CC" w14:textId="77777777" w:rsidR="009F3366" w:rsidRDefault="009F3366" w:rsidP="00CC1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I Bang Lang">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Unicode MS">
    <w:altName w:val="Yu Gothic"/>
    <w:panose1 w:val="020B0604020202020204"/>
    <w:charset w:val="80"/>
    <w:family w:val="swiss"/>
    <w:pitch w:val="variable"/>
    <w:sig w:usb0="F7FFAFFF" w:usb1="E9DFFFFF" w:usb2="0000003F" w:usb3="00000000" w:csb0="003F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5FB021" w14:textId="77777777" w:rsidR="005D2252" w:rsidRDefault="005D225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C2B9E8" w14:textId="77777777" w:rsidR="004B02FE" w:rsidRPr="007C30A6" w:rsidRDefault="004B02FE" w:rsidP="00CC1B5C">
    <w:r w:rsidRPr="007C30A6">
      <w:tab/>
    </w:r>
    <w:r w:rsidRPr="007C30A6">
      <w:rPr>
        <w:rFonts w:ascii="Calibri Light" w:hAnsi="Calibri Light" w:cs="Times New Roman"/>
      </w:rPr>
      <w:t xml:space="preserve">~ </w:t>
    </w:r>
    <w:r w:rsidRPr="007C30A6">
      <w:rPr>
        <w:rFonts w:ascii="Calibri" w:hAnsi="Calibri" w:cs="Times New Roman"/>
      </w:rPr>
      <w:fldChar w:fldCharType="begin"/>
    </w:r>
    <w:r w:rsidRPr="007C30A6">
      <w:instrText xml:space="preserve"> PAGE    \* MERGEFORMAT </w:instrText>
    </w:r>
    <w:r w:rsidRPr="007C30A6">
      <w:rPr>
        <w:rFonts w:ascii="Calibri" w:hAnsi="Calibri" w:cs="Times New Roman"/>
      </w:rPr>
      <w:fldChar w:fldCharType="separate"/>
    </w:r>
    <w:r w:rsidRPr="007C30A6">
      <w:rPr>
        <w:rFonts w:ascii="Calibri Light" w:hAnsi="Calibri Light" w:cs="Times New Roman"/>
      </w:rPr>
      <w:t>1</w:t>
    </w:r>
    <w:r w:rsidRPr="007C30A6">
      <w:rPr>
        <w:rFonts w:ascii="Calibri Light" w:hAnsi="Calibri Light" w:cs="Times New Roman"/>
      </w:rPr>
      <w:fldChar w:fldCharType="end"/>
    </w:r>
    <w:r w:rsidRPr="007C30A6">
      <w:rPr>
        <w:rFonts w:ascii="Calibri Light" w:hAnsi="Calibri Light"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5A3D35" w14:textId="77777777" w:rsidR="005D2252" w:rsidRDefault="005D2252">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ABBA7" w14:textId="64BADF6D" w:rsidR="004B02FE" w:rsidRPr="007C30A6" w:rsidRDefault="004B02FE" w:rsidP="002D1304">
    <w:pPr>
      <w:pBdr>
        <w:top w:val="single" w:sz="8" w:space="7" w:color="auto"/>
      </w:pBdr>
      <w:tabs>
        <w:tab w:val="center" w:pos="5245"/>
        <w:tab w:val="right" w:pos="10465"/>
      </w:tabs>
    </w:pPr>
    <w:r>
      <w:rPr>
        <w:noProof/>
        <w:lang w:val="de-DE" w:eastAsia="de-DE"/>
      </w:rPr>
      <mc:AlternateContent>
        <mc:Choice Requires="wpg">
          <w:drawing>
            <wp:anchor distT="0" distB="0" distL="114300" distR="114300" simplePos="0" relativeHeight="251657216" behindDoc="0" locked="0" layoutInCell="1" allowOverlap="1" wp14:anchorId="33ACBE51" wp14:editId="7FCC8944">
              <wp:simplePos x="0" y="0"/>
              <wp:positionH relativeFrom="column">
                <wp:posOffset>5945505</wp:posOffset>
              </wp:positionH>
              <wp:positionV relativeFrom="paragraph">
                <wp:posOffset>47625</wp:posOffset>
              </wp:positionV>
              <wp:extent cx="260350" cy="276225"/>
              <wp:effectExtent l="1905" t="0" r="17145" b="19050"/>
              <wp:wrapNone/>
              <wp:docPr id="4"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0" cy="276225"/>
                        <a:chOff x="9961" y="16115"/>
                        <a:chExt cx="410" cy="435"/>
                      </a:xfrm>
                    </wpg:grpSpPr>
                    <wps:wsp>
                      <wps:cNvPr id="5" name="AutoShape 1"/>
                      <wps:cNvSpPr>
                        <a:spLocks noChangeAspect="1" noChangeArrowheads="1"/>
                      </wps:cNvSpPr>
                      <wps:spPr bwMode="auto">
                        <a:xfrm>
                          <a:off x="9961" y="16127"/>
                          <a:ext cx="410" cy="410"/>
                        </a:xfrm>
                        <a:prstGeom prst="plus">
                          <a:avLst>
                            <a:gd name="adj" fmla="val 25000"/>
                          </a:avLst>
                        </a:prstGeom>
                        <a:solidFill>
                          <a:srgbClr val="5B9BD5"/>
                        </a:solidFill>
                        <a:ln w="9525">
                          <a:solidFill>
                            <a:srgbClr val="000000"/>
                          </a:solidFill>
                          <a:miter lim="800000"/>
                          <a:headEnd/>
                          <a:tailEnd/>
                        </a:ln>
                        <a:effectLst>
                          <a:outerShdw blurRad="63500" dist="29783" dir="3885598" algn="ctr" rotWithShape="0">
                            <a:srgbClr val="1F4D78">
                              <a:alpha val="50000"/>
                            </a:srgbClr>
                          </a:outerShdw>
                        </a:effectLst>
                      </wps:spPr>
                      <wps:bodyPr rot="0" vert="horz" wrap="square" lIns="91440" tIns="45720" rIns="91440" bIns="45720" anchor="t" anchorCtr="0" upright="1">
                        <a:noAutofit/>
                      </wps:bodyPr>
                    </wps:wsp>
                    <wps:wsp>
                      <wps:cNvPr id="6" name="Text Box 2"/>
                      <wps:cNvSpPr txBox="1">
                        <a:spLocks noChangeArrowheads="1"/>
                      </wps:cNvSpPr>
                      <wps:spPr bwMode="auto">
                        <a:xfrm>
                          <a:off x="10035" y="16115"/>
                          <a:ext cx="262" cy="435"/>
                        </a:xfrm>
                        <a:prstGeom prst="rect">
                          <a:avLst/>
                        </a:prstGeom>
                        <a:noFill/>
                        <a:ln w="0">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4050BDF" w14:textId="77777777" w:rsidR="004B02FE" w:rsidRPr="00CB3EBA" w:rsidRDefault="009F3366" w:rsidP="001601C4">
                            <w:pPr>
                              <w:spacing w:after="0"/>
                              <w:jc w:val="center"/>
                              <w:rPr>
                                <w:b/>
                                <w:bCs/>
                                <w:color w:val="000000"/>
                                <w:sz w:val="32"/>
                                <w:szCs w:val="32"/>
                              </w:rPr>
                            </w:pPr>
                            <w:hyperlink w:anchor="index" w:history="1">
                              <w:r w:rsidR="004B02FE" w:rsidRPr="00CB3EBA">
                                <w:rPr>
                                  <w:rStyle w:val="Hyperlink"/>
                                  <w:b/>
                                  <w:bCs/>
                                  <w:color w:val="000000"/>
                                  <w:sz w:val="32"/>
                                  <w:szCs w:val="32"/>
                                  <w:u w:val="none"/>
                                </w:rPr>
                                <w:t>i</w:t>
                              </w:r>
                            </w:hyperlink>
                          </w:p>
                          <w:p w14:paraId="50A52AE6" w14:textId="77777777" w:rsidR="004B02FE" w:rsidRPr="00CB3EBA" w:rsidRDefault="004B02FE">
                            <w:pPr>
                              <w:rPr>
                                <w:color w:val="00000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ACBE51" id="Group 11" o:spid="_x0000_s1026" style="position:absolute;left:0;text-align:left;margin-left:468.15pt;margin-top:3.75pt;width:20.5pt;height:21.75pt;z-index:251657216" coordorigin="9961,16115" coordsize="410,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">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AutoShape 1" o:spid="_x0000_s1027" type="#_x0000_t11" style="position:absolute;left:9961;top:16127;width:410;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" fillcolor="#5b9bd5">
                <v:shadow on="t" color="#1f4d78" opacity=".5" offset="1pt,.74833mm"/>
                <o:lock v:ext="edit" aspectratio="t"/>
              </v:shape>
              <v:shapetype id="_x0000_t202" coordsize="21600,21600" o:spt="202" path="m,l,21600r21600,l21600,xe">
                <v:stroke joinstyle="miter"/>
                <v:path gradientshapeok="t" o:connecttype="rect"/>
              </v:shapetype>
              <v:shape id="Text Box 2" o:spid="_x0000_s1028" type="#_x0000_t202" style="position:absolute;left:10035;top:16115;width:262;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" filled="f" strokeweight="0">
                <v:stroke opacity="0"/>
                <v:textbox inset="0,0,0,0">
                  <w:txbxContent>
                    <w:p w14:paraId="04050BDF" w14:textId="77777777" w:rsidR="004B02FE" w:rsidRPr="00CB3EBA" w:rsidRDefault="009F3366" w:rsidP="001601C4">
                      <w:pPr>
                        <w:spacing w:after="0"/>
                        <w:jc w:val="center"/>
                        <w:rPr>
                          <w:b/>
                          <w:bCs/>
                          <w:color w:val="000000"/>
                          <w:sz w:val="32"/>
                          <w:szCs w:val="32"/>
                        </w:rPr>
                      </w:pPr>
                      <w:hyperlink w:anchor="index" w:history="1">
                        <w:r w:rsidR="004B02FE" w:rsidRPr="00CB3EBA">
                          <w:rPr>
                            <w:rStyle w:val="Hyperlink"/>
                            <w:b/>
                            <w:bCs/>
                            <w:color w:val="000000"/>
                            <w:sz w:val="32"/>
                            <w:szCs w:val="32"/>
                            <w:u w:val="none"/>
                          </w:rPr>
                          <w:t>i</w:t>
                        </w:r>
                      </w:hyperlink>
                    </w:p>
                    <w:p w14:paraId="50A52AE6" w14:textId="77777777" w:rsidR="004B02FE" w:rsidRPr="00CB3EBA" w:rsidRDefault="004B02FE">
                      <w:pPr>
                        <w:rPr>
                          <w:color w:val="000000"/>
                        </w:rPr>
                      </w:pPr>
                    </w:p>
                  </w:txbxContent>
                </v:textbox>
              </v:shape>
            </v:group>
          </w:pict>
        </mc:Fallback>
      </mc:AlternateContent>
    </w:r>
    <w:r>
      <w:rPr>
        <w:noProof/>
        <w:lang w:val="de-DE" w:eastAsia="de-DE"/>
      </w:rPr>
      <mc:AlternateContent>
        <mc:Choice Requires="wpg">
          <w:drawing>
            <wp:anchor distT="0" distB="0" distL="114300" distR="114300" simplePos="0" relativeHeight="251658240" behindDoc="0" locked="0" layoutInCell="1" allowOverlap="1" wp14:anchorId="050DF88E" wp14:editId="71794634">
              <wp:simplePos x="0" y="0"/>
              <wp:positionH relativeFrom="column">
                <wp:posOffset>6288405</wp:posOffset>
              </wp:positionH>
              <wp:positionV relativeFrom="paragraph">
                <wp:posOffset>40640</wp:posOffset>
              </wp:positionV>
              <wp:extent cx="323850" cy="302260"/>
              <wp:effectExtent l="1905" t="2540" r="17145" b="12700"/>
              <wp:wrapNone/>
              <wp:docPr id="1"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3850" cy="302260"/>
                        <a:chOff x="8745" y="15381"/>
                        <a:chExt cx="510" cy="476"/>
                      </a:xfrm>
                    </wpg:grpSpPr>
                    <wps:wsp>
                      <wps:cNvPr id="2" name="AutoShape 6"/>
                      <wps:cNvSpPr>
                        <a:spLocks noChangeArrowheads="1"/>
                      </wps:cNvSpPr>
                      <wps:spPr bwMode="auto">
                        <a:xfrm>
                          <a:off x="8745" y="15414"/>
                          <a:ext cx="510" cy="397"/>
                        </a:xfrm>
                        <a:prstGeom prst="upArrow">
                          <a:avLst>
                            <a:gd name="adj1" fmla="val 50000"/>
                            <a:gd name="adj2" fmla="val 25000"/>
                          </a:avLst>
                        </a:prstGeom>
                        <a:solidFill>
                          <a:srgbClr val="ED7D31"/>
                        </a:solidFill>
                        <a:ln w="9525">
                          <a:solidFill>
                            <a:srgbClr val="000000"/>
                          </a:solidFill>
                          <a:miter lim="800000"/>
                          <a:headEnd/>
                          <a:tailEnd/>
                        </a:ln>
                        <a:effectLst>
                          <a:outerShdw blurRad="63500" dist="29783" dir="3885598" algn="ctr" rotWithShape="0">
                            <a:srgbClr val="823B0B">
                              <a:alpha val="50000"/>
                            </a:srgbClr>
                          </a:outerShdw>
                        </a:effectLst>
                      </wps:spPr>
                      <wps:bodyPr rot="0" vert="eaVert" wrap="square" lIns="91440" tIns="45720" rIns="91440" bIns="45720" anchor="t" anchorCtr="0" upright="1">
                        <a:noAutofit/>
                      </wps:bodyPr>
                    </wps:wsp>
                    <wps:wsp>
                      <wps:cNvPr id="3" name="Text Box 2"/>
                      <wps:cNvSpPr txBox="1">
                        <a:spLocks noChangeArrowheads="1"/>
                      </wps:cNvSpPr>
                      <wps:spPr bwMode="auto">
                        <a:xfrm>
                          <a:off x="8868" y="15381"/>
                          <a:ext cx="262" cy="476"/>
                        </a:xfrm>
                        <a:prstGeom prst="rect">
                          <a:avLst/>
                        </a:prstGeom>
                        <a:noFill/>
                        <a:ln w="0">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ABD0773" w14:textId="77777777" w:rsidR="004B02FE" w:rsidRPr="009A512F" w:rsidRDefault="009F3366" w:rsidP="003943AB">
                            <w:pPr>
                              <w:spacing w:after="0"/>
                              <w:jc w:val="center"/>
                              <w:rPr>
                                <w:b/>
                                <w:bCs/>
                                <w:color w:val="000000"/>
                                <w:sz w:val="32"/>
                                <w:szCs w:val="32"/>
                              </w:rPr>
                            </w:pPr>
                            <w:hyperlink w:anchor="contents" w:history="1">
                              <w:r w:rsidR="004B02FE" w:rsidRPr="009A512F">
                                <w:rPr>
                                  <w:rStyle w:val="Hyperlink"/>
                                  <w:b/>
                                  <w:bCs/>
                                  <w:color w:val="000000"/>
                                  <w:sz w:val="32"/>
                                  <w:szCs w:val="32"/>
                                  <w:u w:val="none"/>
                                </w:rPr>
                                <w:t>c</w:t>
                              </w:r>
                            </w:hyperlink>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0DF88E" id="Group 10" o:spid="_x0000_s1029" style="position:absolute;left:0;text-align:left;margin-left:495.15pt;margin-top:3.2pt;width:25.5pt;height:23.8pt;z-index:251658240" coordorigin="8745,15381" coordsize="510,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">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6" o:spid="_x0000_s1030" type="#_x0000_t68" style="position:absolute;left:8745;top:15414;width:510;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" fillcolor="#ed7d31">
                <v:shadow on="t" color="#823b0b" opacity=".5" offset="1pt,.74833mm"/>
                <v:textbox style="layout-flow:vertical-ideographic"/>
              </v:shape>
              <v:shape id="Text Box 2" o:spid="_x0000_s1031" type="#_x0000_t202" style="position:absolute;left:8868;top:15381;width:262;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" filled="f" strokeweight="0">
                <v:stroke opacity="0"/>
                <v:textbox inset="0,0,0,0">
                  <w:txbxContent>
                    <w:p w14:paraId="1ABD0773" w14:textId="77777777" w:rsidR="004B02FE" w:rsidRPr="009A512F" w:rsidRDefault="009F3366" w:rsidP="003943AB">
                      <w:pPr>
                        <w:spacing w:after="0"/>
                        <w:jc w:val="center"/>
                        <w:rPr>
                          <w:b/>
                          <w:bCs/>
                          <w:color w:val="000000"/>
                          <w:sz w:val="32"/>
                          <w:szCs w:val="32"/>
                        </w:rPr>
                      </w:pPr>
                      <w:hyperlink w:anchor="contents" w:history="1">
                        <w:r w:rsidR="004B02FE" w:rsidRPr="009A512F">
                          <w:rPr>
                            <w:rStyle w:val="Hyperlink"/>
                            <w:b/>
                            <w:bCs/>
                            <w:color w:val="000000"/>
                            <w:sz w:val="32"/>
                            <w:szCs w:val="32"/>
                            <w:u w:val="none"/>
                          </w:rPr>
                          <w:t>c</w:t>
                        </w:r>
                      </w:hyperlink>
                    </w:p>
                  </w:txbxContent>
                </v:textbox>
              </v:shape>
            </v:group>
          </w:pict>
        </mc:Fallback>
      </mc:AlternateContent>
    </w:r>
    <w:r>
      <w:rPr>
        <w:rFonts w:ascii="Calibri Light" w:hAnsi="Calibri Light" w:cs="Times New Roman"/>
      </w:rPr>
      <w:t>swephprg.doc</w:t>
    </w:r>
    <w:r>
      <w:rPr>
        <w:rFonts w:ascii="Calibri Light" w:hAnsi="Calibri Light" w:cs="Times New Roman"/>
      </w:rPr>
      <w:tab/>
    </w:r>
    <w:r w:rsidRPr="007C30A6">
      <w:rPr>
        <w:rFonts w:ascii="Calibri Light" w:hAnsi="Calibri Light" w:cs="Times New Roman"/>
      </w:rPr>
      <w:t xml:space="preserve">~ </w:t>
    </w:r>
    <w:r w:rsidRPr="007C30A6">
      <w:rPr>
        <w:rFonts w:ascii="Calibri" w:hAnsi="Calibri" w:cs="Times New Roman"/>
      </w:rPr>
      <w:fldChar w:fldCharType="begin"/>
    </w:r>
    <w:r w:rsidRPr="007C30A6">
      <w:instrText xml:space="preserve"> PAGE    \* MERGEFORMAT </w:instrText>
    </w:r>
    <w:r w:rsidRPr="007C30A6">
      <w:rPr>
        <w:rFonts w:ascii="Calibri" w:hAnsi="Calibri" w:cs="Times New Roman"/>
      </w:rPr>
      <w:fldChar w:fldCharType="separate"/>
    </w:r>
    <w:r w:rsidRPr="00FB11D5">
      <w:rPr>
        <w:rFonts w:ascii="Calibri Light" w:hAnsi="Calibri Light" w:cs="Times New Roman"/>
        <w:noProof/>
      </w:rPr>
      <w:t>8</w:t>
    </w:r>
    <w:r w:rsidRPr="007C30A6">
      <w:rPr>
        <w:rFonts w:ascii="Calibri Light" w:hAnsi="Calibri Light" w:cs="Times New Roman"/>
      </w:rPr>
      <w:fldChar w:fldCharType="end"/>
    </w:r>
    <w:r w:rsidRPr="007C30A6">
      <w:rPr>
        <w:rFonts w:ascii="Calibri Light" w:hAnsi="Calibri Light" w:cs="Times New Roman"/>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1913C5" w14:textId="788D8892" w:rsidR="004B02FE" w:rsidRPr="007C30A6" w:rsidRDefault="004B02FE" w:rsidP="002D1304">
    <w:pPr>
      <w:pBdr>
        <w:top w:val="single" w:sz="8" w:space="7" w:color="auto"/>
      </w:pBdr>
      <w:tabs>
        <w:tab w:val="center" w:pos="5245"/>
        <w:tab w:val="right" w:pos="10465"/>
      </w:tabs>
    </w:pPr>
    <w:r>
      <w:rPr>
        <w:noProof/>
        <w:lang w:val="de-DE" w:eastAsia="de-DE"/>
      </w:rPr>
      <mc:AlternateContent>
        <mc:Choice Requires="wpg">
          <w:drawing>
            <wp:anchor distT="0" distB="0" distL="114300" distR="114300" simplePos="0" relativeHeight="251660288" behindDoc="0" locked="0" layoutInCell="1" allowOverlap="1" wp14:anchorId="6C184248" wp14:editId="29737CD8">
              <wp:simplePos x="0" y="0"/>
              <wp:positionH relativeFrom="column">
                <wp:posOffset>5945505</wp:posOffset>
              </wp:positionH>
              <wp:positionV relativeFrom="paragraph">
                <wp:posOffset>47625</wp:posOffset>
              </wp:positionV>
              <wp:extent cx="260350" cy="276225"/>
              <wp:effectExtent l="57150" t="38100" r="63500" b="104775"/>
              <wp:wrapNone/>
              <wp:docPr id="7" name="Group 1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0" cy="276225"/>
                        <a:chOff x="9961" y="16115"/>
                        <a:chExt cx="410" cy="435"/>
                      </a:xfrm>
                    </wpg:grpSpPr>
                    <wps:wsp>
                      <wps:cNvPr id="8" name="AutoShape 1"/>
                      <wps:cNvSpPr>
                        <a:spLocks noChangeAspect="1" noChangeArrowheads="1"/>
                      </wps:cNvSpPr>
                      <wps:spPr bwMode="auto">
                        <a:xfrm>
                          <a:off x="9961" y="16127"/>
                          <a:ext cx="410" cy="410"/>
                        </a:xfrm>
                        <a:prstGeom prst="plus">
                          <a:avLst>
                            <a:gd name="adj" fmla="val 25000"/>
                          </a:avLst>
                        </a:prstGeom>
                        <a:solidFill>
                          <a:srgbClr val="5B9BD5"/>
                        </a:solidFill>
                        <a:ln w="9525">
                          <a:solidFill>
                            <a:srgbClr val="000000"/>
                          </a:solidFill>
                          <a:miter lim="800000"/>
                          <a:headEnd/>
                          <a:tailEnd/>
                        </a:ln>
                        <a:effectLst>
                          <a:outerShdw blurRad="63500" dist="29783" dir="3885598" algn="ctr" rotWithShape="0">
                            <a:srgbClr val="1F4D78">
                              <a:alpha val="50000"/>
                            </a:srgbClr>
                          </a:outerShdw>
                        </a:effectLst>
                      </wps:spPr>
                      <wps:bodyPr rot="0" vert="horz" wrap="square" lIns="91440" tIns="45720" rIns="91440" bIns="45720" anchor="t" anchorCtr="0" upright="1">
                        <a:noAutofit/>
                      </wps:bodyPr>
                    </wps:wsp>
                    <wps:wsp>
                      <wps:cNvPr id="9" name="Text Box 2"/>
                      <wps:cNvSpPr txBox="1">
                        <a:spLocks noChangeArrowheads="1"/>
                      </wps:cNvSpPr>
                      <wps:spPr bwMode="auto">
                        <a:xfrm>
                          <a:off x="10035" y="16115"/>
                          <a:ext cx="262" cy="435"/>
                        </a:xfrm>
                        <a:prstGeom prst="rect">
                          <a:avLst/>
                        </a:prstGeom>
                        <a:noFill/>
                        <a:ln w="0">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38D5C891" w14:textId="3A0DC0F9" w:rsidR="004B02FE" w:rsidRPr="00CB3EBA" w:rsidRDefault="009F3366" w:rsidP="001601C4">
                            <w:pPr>
                              <w:spacing w:after="0"/>
                              <w:jc w:val="center"/>
                              <w:rPr>
                                <w:b/>
                                <w:bCs/>
                                <w:color w:val="000000"/>
                                <w:sz w:val="32"/>
                                <w:szCs w:val="32"/>
                              </w:rPr>
                            </w:pPr>
                            <w:hyperlink w:anchor="_Index" w:history="1">
                              <w:r w:rsidR="004B02FE" w:rsidRPr="00CB3EBA">
                                <w:rPr>
                                  <w:rStyle w:val="Hyperlink"/>
                                  <w:b/>
                                  <w:bCs/>
                                  <w:color w:val="000000"/>
                                  <w:sz w:val="32"/>
                                  <w:szCs w:val="32"/>
                                  <w:u w:val="none"/>
                                </w:rPr>
                                <w:t>i</w:t>
                              </w:r>
                            </w:hyperlink>
                          </w:p>
                          <w:p w14:paraId="7C7C420E" w14:textId="77777777" w:rsidR="004B02FE" w:rsidRPr="00CB3EBA" w:rsidRDefault="004B02FE">
                            <w:pPr>
                              <w:rPr>
                                <w:color w:val="00000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184248" id="_x0000_s1032" href="#_Index" style="position:absolute;left:0;text-align:left;margin-left:468.15pt;margin-top:3.75pt;width:20.5pt;height:21.75pt;z-index:251660288" coordorigin="9961,16115" coordsize="410,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" o:button="t">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AutoShape 1" o:spid="_x0000_s1033" type="#_x0000_t11" style="position:absolute;left:9961;top:16127;width:410;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" fillcolor="#5b9bd5">
                <v:shadow on="t" color="#1f4d78" opacity=".5" offset="1pt,.74833mm"/>
                <o:lock v:ext="edit" aspectratio="t"/>
              </v:shape>
              <v:shapetype id="_x0000_t202" coordsize="21600,21600" o:spt="202" path="m,l,21600r21600,l21600,xe">
                <v:stroke joinstyle="miter"/>
                <v:path gradientshapeok="t" o:connecttype="rect"/>
              </v:shapetype>
              <v:shape id="Text Box 2" o:spid="_x0000_s1034" type="#_x0000_t202" style="position:absolute;left:10035;top:16115;width:262;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" filled="f" strokeweight="0">
                <v:stroke opacity="0"/>
                <v:textbox inset="0,0,0,0">
                  <w:txbxContent>
                    <w:p w14:paraId="38D5C891" w14:textId="3A0DC0F9" w:rsidR="004B02FE" w:rsidRPr="00CB3EBA" w:rsidRDefault="009F3366" w:rsidP="001601C4">
                      <w:pPr>
                        <w:spacing w:after="0"/>
                        <w:jc w:val="center"/>
                        <w:rPr>
                          <w:b/>
                          <w:bCs/>
                          <w:color w:val="000000"/>
                          <w:sz w:val="32"/>
                          <w:szCs w:val="32"/>
                        </w:rPr>
                      </w:pPr>
                      <w:hyperlink w:anchor="_Index" w:history="1">
                        <w:r w:rsidR="004B02FE" w:rsidRPr="00CB3EBA">
                          <w:rPr>
                            <w:rStyle w:val="Hyperlink"/>
                            <w:b/>
                            <w:bCs/>
                            <w:color w:val="000000"/>
                            <w:sz w:val="32"/>
                            <w:szCs w:val="32"/>
                            <w:u w:val="none"/>
                          </w:rPr>
                          <w:t>i</w:t>
                        </w:r>
                      </w:hyperlink>
                    </w:p>
                    <w:p w14:paraId="7C7C420E" w14:textId="77777777" w:rsidR="004B02FE" w:rsidRPr="00CB3EBA" w:rsidRDefault="004B02FE">
                      <w:pPr>
                        <w:rPr>
                          <w:color w:val="000000"/>
                        </w:rPr>
                      </w:pPr>
                    </w:p>
                  </w:txbxContent>
                </v:textbox>
              </v:shape>
            </v:group>
          </w:pict>
        </mc:Fallback>
      </mc:AlternateContent>
    </w:r>
    <w:r>
      <w:rPr>
        <w:noProof/>
        <w:lang w:val="de-DE" w:eastAsia="de-DE"/>
      </w:rPr>
      <mc:AlternateContent>
        <mc:Choice Requires="wpg">
          <w:drawing>
            <wp:anchor distT="0" distB="0" distL="114300" distR="114300" simplePos="0" relativeHeight="251661312" behindDoc="0" locked="0" layoutInCell="1" allowOverlap="1" wp14:anchorId="7F55DC9D" wp14:editId="28C95AA1">
              <wp:simplePos x="0" y="0"/>
              <wp:positionH relativeFrom="column">
                <wp:posOffset>6288405</wp:posOffset>
              </wp:positionH>
              <wp:positionV relativeFrom="paragraph">
                <wp:posOffset>40640</wp:posOffset>
              </wp:positionV>
              <wp:extent cx="323850" cy="302260"/>
              <wp:effectExtent l="1905" t="2540" r="17145" b="1270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3850" cy="302260"/>
                        <a:chOff x="8745" y="15381"/>
                        <a:chExt cx="510" cy="476"/>
                      </a:xfrm>
                    </wpg:grpSpPr>
                    <wps:wsp>
                      <wps:cNvPr id="11" name="AutoShape 6"/>
                      <wps:cNvSpPr>
                        <a:spLocks noChangeArrowheads="1"/>
                      </wps:cNvSpPr>
                      <wps:spPr bwMode="auto">
                        <a:xfrm>
                          <a:off x="8745" y="15414"/>
                          <a:ext cx="510" cy="397"/>
                        </a:xfrm>
                        <a:prstGeom prst="upArrow">
                          <a:avLst>
                            <a:gd name="adj1" fmla="val 50000"/>
                            <a:gd name="adj2" fmla="val 25000"/>
                          </a:avLst>
                        </a:prstGeom>
                        <a:solidFill>
                          <a:srgbClr val="ED7D31"/>
                        </a:solidFill>
                        <a:ln w="9525">
                          <a:solidFill>
                            <a:srgbClr val="000000"/>
                          </a:solidFill>
                          <a:miter lim="800000"/>
                          <a:headEnd/>
                          <a:tailEnd/>
                        </a:ln>
                        <a:effectLst>
                          <a:outerShdw blurRad="63500" dist="29783" dir="3885598" algn="ctr" rotWithShape="0">
                            <a:srgbClr val="823B0B">
                              <a:alpha val="50000"/>
                            </a:srgbClr>
                          </a:outerShdw>
                        </a:effectLst>
                      </wps:spPr>
                      <wps:bodyPr rot="0" vert="eaVert" wrap="square" lIns="91440" tIns="45720" rIns="91440" bIns="45720" anchor="t" anchorCtr="0" upright="1">
                        <a:noAutofit/>
                      </wps:bodyPr>
                    </wps:wsp>
                    <wps:wsp>
                      <wps:cNvPr id="12" name="Text Box 2"/>
                      <wps:cNvSpPr txBox="1">
                        <a:spLocks noChangeArrowheads="1"/>
                      </wps:cNvSpPr>
                      <wps:spPr bwMode="auto">
                        <a:xfrm>
                          <a:off x="8868" y="15381"/>
                          <a:ext cx="262" cy="476"/>
                        </a:xfrm>
                        <a:prstGeom prst="rect">
                          <a:avLst/>
                        </a:prstGeom>
                        <a:noFill/>
                        <a:ln w="0">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6E4206C" w14:textId="77777777" w:rsidR="004B02FE" w:rsidRPr="009A512F" w:rsidRDefault="009F3366" w:rsidP="003943AB">
                            <w:pPr>
                              <w:spacing w:after="0"/>
                              <w:jc w:val="center"/>
                              <w:rPr>
                                <w:b/>
                                <w:bCs/>
                                <w:color w:val="000000"/>
                                <w:sz w:val="32"/>
                                <w:szCs w:val="32"/>
                              </w:rPr>
                            </w:pPr>
                            <w:hyperlink w:anchor="contents" w:history="1">
                              <w:r w:rsidR="004B02FE" w:rsidRPr="009A512F">
                                <w:rPr>
                                  <w:rStyle w:val="Hyperlink"/>
                                  <w:b/>
                                  <w:bCs/>
                                  <w:color w:val="000000"/>
                                  <w:sz w:val="32"/>
                                  <w:szCs w:val="32"/>
                                  <w:u w:val="none"/>
                                </w:rPr>
                                <w:t>c</w:t>
                              </w:r>
                            </w:hyperlink>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55DC9D" id="_x0000_s1035" style="position:absolute;left:0;text-align:left;margin-left:495.15pt;margin-top:3.2pt;width:25.5pt;height:23.8pt;z-index:251661312" coordorigin="8745,15381" coordsize="510,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">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6" o:spid="_x0000_s1036" type="#_x0000_t68" style="position:absolute;left:8745;top:15414;width:510;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" fillcolor="#ed7d31">
                <v:shadow on="t" color="#823b0b" opacity=".5" offset="1pt,.74833mm"/>
                <v:textbox style="layout-flow:vertical-ideographic"/>
              </v:shape>
              <v:shape id="Text Box 2" o:spid="_x0000_s1037" type="#_x0000_t202" style="position:absolute;left:8868;top:15381;width:262;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" filled="f" strokeweight="0">
                <v:stroke opacity="0"/>
                <v:textbox inset="0,0,0,0">
                  <w:txbxContent>
                    <w:p w14:paraId="66E4206C" w14:textId="77777777" w:rsidR="004B02FE" w:rsidRPr="009A512F" w:rsidRDefault="009F3366" w:rsidP="003943AB">
                      <w:pPr>
                        <w:spacing w:after="0"/>
                        <w:jc w:val="center"/>
                        <w:rPr>
                          <w:b/>
                          <w:bCs/>
                          <w:color w:val="000000"/>
                          <w:sz w:val="32"/>
                          <w:szCs w:val="32"/>
                        </w:rPr>
                      </w:pPr>
                      <w:hyperlink w:anchor="contents" w:history="1">
                        <w:r w:rsidR="004B02FE" w:rsidRPr="009A512F">
                          <w:rPr>
                            <w:rStyle w:val="Hyperlink"/>
                            <w:b/>
                            <w:bCs/>
                            <w:color w:val="000000"/>
                            <w:sz w:val="32"/>
                            <w:szCs w:val="32"/>
                            <w:u w:val="none"/>
                          </w:rPr>
                          <w:t>c</w:t>
                        </w:r>
                      </w:hyperlink>
                    </w:p>
                  </w:txbxContent>
                </v:textbox>
              </v:shape>
            </v:group>
          </w:pict>
        </mc:Fallback>
      </mc:AlternateContent>
    </w:r>
    <w:r>
      <w:rPr>
        <w:rFonts w:ascii="Calibri Light" w:hAnsi="Calibri Light" w:cs="Times New Roman"/>
      </w:rPr>
      <w:t>swephprg.doc</w:t>
    </w:r>
    <w:r>
      <w:rPr>
        <w:rFonts w:ascii="Calibri Light" w:hAnsi="Calibri Light" w:cs="Times New Roman"/>
      </w:rPr>
      <w:tab/>
    </w:r>
    <w:r w:rsidRPr="007C30A6">
      <w:rPr>
        <w:rFonts w:ascii="Calibri Light" w:hAnsi="Calibri Light" w:cs="Times New Roman"/>
      </w:rPr>
      <w:t xml:space="preserve">~ </w:t>
    </w:r>
    <w:r w:rsidRPr="007C30A6">
      <w:rPr>
        <w:rFonts w:ascii="Calibri" w:hAnsi="Calibri" w:cs="Times New Roman"/>
      </w:rPr>
      <w:fldChar w:fldCharType="begin"/>
    </w:r>
    <w:r w:rsidRPr="007C30A6">
      <w:instrText xml:space="preserve"> PAGE    \* MERGEFORMAT </w:instrText>
    </w:r>
    <w:r w:rsidRPr="007C30A6">
      <w:rPr>
        <w:rFonts w:ascii="Calibri" w:hAnsi="Calibri" w:cs="Times New Roman"/>
      </w:rPr>
      <w:fldChar w:fldCharType="separate"/>
    </w:r>
    <w:r w:rsidRPr="00FB11D5">
      <w:rPr>
        <w:rFonts w:ascii="Calibri Light" w:hAnsi="Calibri Light" w:cs="Times New Roman"/>
        <w:noProof/>
      </w:rPr>
      <w:t>8</w:t>
    </w:r>
    <w:r w:rsidRPr="007C30A6">
      <w:rPr>
        <w:rFonts w:ascii="Calibri Light" w:hAnsi="Calibri Light" w:cs="Times New Roman"/>
      </w:rPr>
      <w:fldChar w:fldCharType="end"/>
    </w:r>
    <w:r w:rsidRPr="007C30A6">
      <w:rPr>
        <w:rFonts w:ascii="Calibri Light" w:hAnsi="Calibri Light"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C444C9" w14:textId="77777777" w:rsidR="009F3366" w:rsidRDefault="009F3366" w:rsidP="00CC1B5C">
      <w:r>
        <w:separator/>
      </w:r>
    </w:p>
  </w:footnote>
  <w:footnote w:type="continuationSeparator" w:id="0">
    <w:p w14:paraId="1002297E" w14:textId="77777777" w:rsidR="009F3366" w:rsidRDefault="009F3366" w:rsidP="00CC1B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10C05" w14:textId="77777777" w:rsidR="00CF2A2B" w:rsidRDefault="00CF2A2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FE6D3" w14:textId="77777777" w:rsidR="004B02FE" w:rsidRDefault="004B02FE" w:rsidP="00CC1B5C">
    <w:r>
      <w:rPr>
        <w:rStyle w:val="Seitenzahl"/>
      </w:rPr>
      <w:t>Swiss Ephemeris 2.08</w:t>
    </w:r>
    <w:r>
      <w:rPr>
        <w:rStyle w:val="Seitenzahl"/>
      </w:rPr>
      <w:tab/>
    </w:r>
    <w:r>
      <w:rPr>
        <w:rStyle w:val="Seitenzahl"/>
      </w:rPr>
      <w:tab/>
    </w:r>
    <w:r>
      <w:rPr>
        <w:rStyle w:val="Seitenzahl"/>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F8FE0E" w14:textId="77777777" w:rsidR="00CF2A2B" w:rsidRDefault="00CF2A2B">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36815F" w14:textId="6E4DA5D1" w:rsidR="004B02FE" w:rsidRDefault="004B02FE" w:rsidP="002D1304">
    <w:pPr>
      <w:pBdr>
        <w:bottom w:val="single" w:sz="8" w:space="7" w:color="auto"/>
      </w:pBdr>
      <w:tabs>
        <w:tab w:val="center" w:pos="5245"/>
        <w:tab w:val="right" w:pos="10490"/>
      </w:tabs>
    </w:pPr>
    <w:r>
      <w:rPr>
        <w:rStyle w:val="Seitenzahl"/>
      </w:rPr>
      <w:t>Swiss Ephemeris 2.</w:t>
    </w:r>
    <w:r w:rsidR="00490AE2">
      <w:rPr>
        <w:rStyle w:val="Seitenzahl"/>
      </w:rPr>
      <w:t>10</w:t>
    </w:r>
    <w:r>
      <w:rPr>
        <w:rStyle w:val="Seitenzahl"/>
      </w:rPr>
      <w:tab/>
    </w:r>
    <w:r>
      <w:rPr>
        <w:rStyle w:val="Seitenzahl"/>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829058" w14:textId="31007850" w:rsidR="004B02FE" w:rsidRDefault="004B02FE" w:rsidP="00FB11D5">
    <w:pPr>
      <w:pBdr>
        <w:bottom w:val="single" w:sz="8" w:space="7" w:color="auto"/>
      </w:pBdr>
      <w:tabs>
        <w:tab w:val="right" w:pos="10490"/>
      </w:tabs>
    </w:pPr>
    <w:r>
      <w:rPr>
        <w:rStyle w:val="Seitenzahl"/>
      </w:rPr>
      <w:t>Swiss Ephemeris 2.</w:t>
    </w:r>
    <w:r w:rsidR="00490AE2">
      <w:rPr>
        <w:rStyle w:val="Seitenzahl"/>
      </w:rPr>
      <w:t>10</w:t>
    </w:r>
    <w:r>
      <w:rPr>
        <w:rStyle w:val="Seitenzahl"/>
      </w:rPr>
      <w:tab/>
    </w:r>
    <w:r>
      <w:rPr>
        <w:rStyle w:val="Seitenzahl"/>
      </w:rPr>
      <w:fldChar w:fldCharType="begin"/>
    </w:r>
    <w:r>
      <w:rPr>
        <w:rStyle w:val="Seitenzahl"/>
      </w:rPr>
      <w:instrText xml:space="preserve"> STYLEREF  "1" </w:instrText>
    </w:r>
    <w:r>
      <w:rPr>
        <w:rStyle w:val="Seitenzahl"/>
      </w:rPr>
      <w:fldChar w:fldCharType="separate"/>
    </w:r>
    <w:r w:rsidR="002228E0">
      <w:rPr>
        <w:rStyle w:val="Seitenzahl"/>
        <w:noProof/>
      </w:rPr>
      <w:t>Delta T-related functions</w:t>
    </w:r>
    <w:r>
      <w:rPr>
        <w:rStyle w:val="Seitenzah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77F6A606"/>
    <w:lvl w:ilvl="0">
      <w:start w:val="1"/>
      <w:numFmt w:val="decimal"/>
      <w:pStyle w:val="berschrift1"/>
      <w:lvlText w:val="%1."/>
      <w:lvlJc w:val="left"/>
      <w:pPr>
        <w:ind w:left="567" w:hanging="567"/>
      </w:pPr>
      <w:rPr>
        <w:rFonts w:cs="Times New Roman" w:hint="default"/>
        <w:b w:val="0"/>
        <w:bCs w:val="0"/>
        <w:i w:val="0"/>
        <w:iCs w:val="0"/>
        <w:caps w:val="0"/>
        <w:smallCaps w:val="0"/>
        <w:strike w:val="0"/>
        <w:dstrike w:val="0"/>
        <w:outline w:val="0"/>
        <w:shadow w:val="0"/>
        <w:emboss w:val="0"/>
        <w:imprint w:val="0"/>
        <w:noProof w:val="0"/>
        <w:vanish w:val="0"/>
        <w:color w:val="2E74B5" w:themeColor="accent1" w:themeShade="BF"/>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tabs>
          <w:tab w:val="num" w:pos="2580"/>
        </w:tabs>
        <w:ind w:left="2126" w:firstLine="0"/>
      </w:pPr>
      <w:rPr>
        <w:rFonts w:hint="default"/>
        <w:color w:val="2E74B5" w:themeColor="accent1" w:themeShade="BF"/>
      </w:rPr>
    </w:lvl>
    <w:lvl w:ilvl="2">
      <w:start w:val="1"/>
      <w:numFmt w:val="decimal"/>
      <w:pStyle w:val="berschrift3"/>
      <w:lvlText w:val="%1.%2.%3."/>
      <w:lvlJc w:val="left"/>
      <w:pPr>
        <w:ind w:left="708" w:firstLine="0"/>
      </w:pPr>
      <w:rPr>
        <w:rFonts w:hint="default"/>
      </w:rPr>
    </w:lvl>
    <w:lvl w:ilvl="3">
      <w:start w:val="1"/>
      <w:numFmt w:val="decimal"/>
      <w:pStyle w:val="berschrift4"/>
      <w:lvlText w:val="%3.%4."/>
      <w:lvlJc w:val="left"/>
      <w:pPr>
        <w:ind w:left="1134" w:firstLine="0"/>
      </w:pPr>
      <w:rPr>
        <w:rFonts w:hint="default"/>
      </w:rPr>
    </w:lvl>
    <w:lvl w:ilvl="4">
      <w:start w:val="1"/>
      <w:numFmt w:val="decimal"/>
      <w:pStyle w:val="berschrift5"/>
      <w:lvlText w:val="(%5)"/>
      <w:lvlJc w:val="left"/>
      <w:pPr>
        <w:ind w:left="2880" w:firstLine="0"/>
      </w:pPr>
      <w:rPr>
        <w:rFonts w:hint="default"/>
      </w:rPr>
    </w:lvl>
    <w:lvl w:ilvl="5">
      <w:start w:val="1"/>
      <w:numFmt w:val="lowerLetter"/>
      <w:pStyle w:val="berschrift6"/>
      <w:lvlText w:val="(%6)"/>
      <w:lvlJc w:val="left"/>
      <w:pPr>
        <w:ind w:left="3600" w:firstLine="0"/>
      </w:pPr>
      <w:rPr>
        <w:rFonts w:hint="default"/>
      </w:rPr>
    </w:lvl>
    <w:lvl w:ilvl="6">
      <w:start w:val="1"/>
      <w:numFmt w:val="lowerRoman"/>
      <w:pStyle w:val="berschrift7"/>
      <w:lvlText w:val="(%7)"/>
      <w:lvlJc w:val="left"/>
      <w:pPr>
        <w:ind w:left="4320" w:firstLine="0"/>
      </w:pPr>
      <w:rPr>
        <w:rFonts w:hint="default"/>
      </w:rPr>
    </w:lvl>
    <w:lvl w:ilvl="7">
      <w:start w:val="1"/>
      <w:numFmt w:val="lowerLetter"/>
      <w:pStyle w:val="berschrift8"/>
      <w:lvlText w:val="(%8)"/>
      <w:lvlJc w:val="left"/>
      <w:pPr>
        <w:ind w:left="5040" w:firstLine="0"/>
      </w:pPr>
      <w:rPr>
        <w:rFonts w:hint="default"/>
      </w:rPr>
    </w:lvl>
    <w:lvl w:ilvl="8">
      <w:start w:val="1"/>
      <w:numFmt w:val="lowerRoman"/>
      <w:pStyle w:val="berschrift9"/>
      <w:lvlText w:val="(%9)"/>
      <w:lvlJc w:val="left"/>
      <w:pPr>
        <w:ind w:left="5760" w:firstLine="0"/>
      </w:pPr>
      <w:rPr>
        <w:rFonts w:hint="default"/>
      </w:rPr>
    </w:lvl>
  </w:abstractNum>
  <w:abstractNum w:abstractNumId="1" w15:restartNumberingAfterBreak="0">
    <w:nsid w:val="00000002"/>
    <w:multiLevelType w:val="singleLevel"/>
    <w:tmpl w:val="00000002"/>
    <w:name w:val="WW8Num4"/>
    <w:lvl w:ilvl="0">
      <w:start w:val="1"/>
      <w:numFmt w:val="bullet"/>
      <w:lvlText w:val=""/>
      <w:lvlJc w:val="left"/>
      <w:pPr>
        <w:tabs>
          <w:tab w:val="num" w:pos="360"/>
        </w:tabs>
      </w:pPr>
      <w:rPr>
        <w:rFonts w:ascii="Symbol" w:hAnsi="Symbol" w:cs="Times New Roman"/>
      </w:rPr>
    </w:lvl>
  </w:abstractNum>
  <w:abstractNum w:abstractNumId="2" w15:restartNumberingAfterBreak="0">
    <w:nsid w:val="00000003"/>
    <w:multiLevelType w:val="singleLevel"/>
    <w:tmpl w:val="00000003"/>
    <w:name w:val="WW8Num5"/>
    <w:lvl w:ilvl="0">
      <w:start w:val="1"/>
      <w:numFmt w:val="bullet"/>
      <w:lvlText w:val=""/>
      <w:lvlJc w:val="left"/>
      <w:pPr>
        <w:tabs>
          <w:tab w:val="num" w:pos="360"/>
        </w:tabs>
      </w:pPr>
      <w:rPr>
        <w:rFonts w:ascii="Symbol" w:hAnsi="Symbol" w:cs="Times New Roman"/>
      </w:rPr>
    </w:lvl>
  </w:abstractNum>
  <w:abstractNum w:abstractNumId="3" w15:restartNumberingAfterBreak="0">
    <w:nsid w:val="00000005"/>
    <w:multiLevelType w:val="singleLevel"/>
    <w:tmpl w:val="00000005"/>
    <w:name w:val="WW8Num8"/>
    <w:lvl w:ilvl="0">
      <w:start w:val="1"/>
      <w:numFmt w:val="bullet"/>
      <w:lvlText w:val=""/>
      <w:lvlJc w:val="left"/>
      <w:pPr>
        <w:tabs>
          <w:tab w:val="num" w:pos="360"/>
        </w:tabs>
      </w:pPr>
      <w:rPr>
        <w:rFonts w:ascii="Symbol" w:hAnsi="Symbol" w:cs="Times New Roman"/>
      </w:rPr>
    </w:lvl>
  </w:abstractNum>
  <w:abstractNum w:abstractNumId="4" w15:restartNumberingAfterBreak="0">
    <w:nsid w:val="00000006"/>
    <w:multiLevelType w:val="singleLevel"/>
    <w:tmpl w:val="00000006"/>
    <w:name w:val="WW8Num9"/>
    <w:lvl w:ilvl="0">
      <w:start w:val="1"/>
      <w:numFmt w:val="bullet"/>
      <w:lvlText w:val=""/>
      <w:lvlJc w:val="left"/>
      <w:pPr>
        <w:tabs>
          <w:tab w:val="num" w:pos="360"/>
        </w:tabs>
      </w:pPr>
      <w:rPr>
        <w:rFonts w:ascii="Symbol" w:hAnsi="Symbol" w:cs="Times New Roman"/>
      </w:rPr>
    </w:lvl>
  </w:abstractNum>
  <w:abstractNum w:abstractNumId="5" w15:restartNumberingAfterBreak="0">
    <w:nsid w:val="00000007"/>
    <w:multiLevelType w:val="singleLevel"/>
    <w:tmpl w:val="B9A437EC"/>
    <w:name w:val="WW8Num10"/>
    <w:lvl w:ilvl="0">
      <w:start w:val="1"/>
      <w:numFmt w:val="bullet"/>
      <w:lvlText w:val=""/>
      <w:lvlJc w:val="left"/>
      <w:pPr>
        <w:tabs>
          <w:tab w:val="num" w:pos="360"/>
        </w:tabs>
      </w:pPr>
      <w:rPr>
        <w:rFonts w:ascii="Symbol" w:hAnsi="Symbol" w:cs="Times New Roman"/>
        <w:color w:val="000000"/>
      </w:rPr>
    </w:lvl>
  </w:abstractNum>
  <w:abstractNum w:abstractNumId="6" w15:restartNumberingAfterBreak="0">
    <w:nsid w:val="00000008"/>
    <w:multiLevelType w:val="singleLevel"/>
    <w:tmpl w:val="00000008"/>
    <w:name w:val="WW8Num11"/>
    <w:lvl w:ilvl="0">
      <w:start w:val="1"/>
      <w:numFmt w:val="bullet"/>
      <w:lvlText w:val=""/>
      <w:lvlJc w:val="left"/>
      <w:pPr>
        <w:tabs>
          <w:tab w:val="num" w:pos="360"/>
        </w:tabs>
      </w:pPr>
      <w:rPr>
        <w:rFonts w:ascii="Symbol" w:hAnsi="Symbol" w:cs="Times New Roman"/>
      </w:rPr>
    </w:lvl>
  </w:abstractNum>
  <w:abstractNum w:abstractNumId="7" w15:restartNumberingAfterBreak="0">
    <w:nsid w:val="00000009"/>
    <w:multiLevelType w:val="singleLevel"/>
    <w:tmpl w:val="00000009"/>
    <w:name w:val="WW8Num12"/>
    <w:lvl w:ilvl="0">
      <w:start w:val="1"/>
      <w:numFmt w:val="bullet"/>
      <w:lvlText w:val=""/>
      <w:lvlJc w:val="left"/>
      <w:pPr>
        <w:tabs>
          <w:tab w:val="num" w:pos="360"/>
        </w:tabs>
      </w:pPr>
      <w:rPr>
        <w:rFonts w:ascii="Symbol" w:hAnsi="Symbol" w:cs="Times New Roman"/>
      </w:rPr>
    </w:lvl>
  </w:abstractNum>
  <w:abstractNum w:abstractNumId="8" w15:restartNumberingAfterBreak="0">
    <w:nsid w:val="0000000B"/>
    <w:multiLevelType w:val="singleLevel"/>
    <w:tmpl w:val="0000000B"/>
    <w:name w:val="WW8Num20"/>
    <w:lvl w:ilvl="0">
      <w:start w:val="1"/>
      <w:numFmt w:val="bullet"/>
      <w:lvlText w:val=""/>
      <w:lvlJc w:val="left"/>
      <w:pPr>
        <w:tabs>
          <w:tab w:val="num" w:pos="360"/>
        </w:tabs>
      </w:pPr>
      <w:rPr>
        <w:rFonts w:ascii="Symbol" w:hAnsi="Symbol" w:cs="Times New Roman"/>
      </w:rPr>
    </w:lvl>
  </w:abstractNum>
  <w:abstractNum w:abstractNumId="9" w15:restartNumberingAfterBreak="0">
    <w:nsid w:val="0000000C"/>
    <w:multiLevelType w:val="singleLevel"/>
    <w:tmpl w:val="0000000C"/>
    <w:name w:val="WW8Num21"/>
    <w:lvl w:ilvl="0">
      <w:start w:val="1"/>
      <w:numFmt w:val="bullet"/>
      <w:lvlText w:val=""/>
      <w:lvlJc w:val="left"/>
      <w:pPr>
        <w:tabs>
          <w:tab w:val="num" w:pos="360"/>
        </w:tabs>
      </w:pPr>
      <w:rPr>
        <w:rFonts w:ascii="Symbol" w:hAnsi="Symbol" w:cs="Times New Roman"/>
      </w:rPr>
    </w:lvl>
  </w:abstractNum>
  <w:abstractNum w:abstractNumId="10" w15:restartNumberingAfterBreak="0">
    <w:nsid w:val="0000000D"/>
    <w:multiLevelType w:val="singleLevel"/>
    <w:tmpl w:val="0000000D"/>
    <w:name w:val="WW8Num24"/>
    <w:lvl w:ilvl="0">
      <w:start w:val="1"/>
      <w:numFmt w:val="bullet"/>
      <w:lvlText w:val=""/>
      <w:lvlJc w:val="left"/>
      <w:pPr>
        <w:tabs>
          <w:tab w:val="num" w:pos="360"/>
        </w:tabs>
      </w:pPr>
      <w:rPr>
        <w:rFonts w:ascii="Symbol" w:hAnsi="Symbol" w:cs="Times New Roman"/>
      </w:rPr>
    </w:lvl>
  </w:abstractNum>
  <w:abstractNum w:abstractNumId="11" w15:restartNumberingAfterBreak="0">
    <w:nsid w:val="0000000E"/>
    <w:multiLevelType w:val="singleLevel"/>
    <w:tmpl w:val="0000000E"/>
    <w:name w:val="WW8Num25"/>
    <w:lvl w:ilvl="0">
      <w:start w:val="1"/>
      <w:numFmt w:val="bullet"/>
      <w:lvlText w:val=""/>
      <w:lvlJc w:val="left"/>
      <w:pPr>
        <w:tabs>
          <w:tab w:val="num" w:pos="360"/>
        </w:tabs>
      </w:pPr>
      <w:rPr>
        <w:rFonts w:ascii="Symbol" w:hAnsi="Symbol" w:cs="Times New Roman"/>
      </w:rPr>
    </w:lvl>
  </w:abstractNum>
  <w:abstractNum w:abstractNumId="12" w15:restartNumberingAfterBreak="0">
    <w:nsid w:val="0000000F"/>
    <w:multiLevelType w:val="singleLevel"/>
    <w:tmpl w:val="0000000F"/>
    <w:name w:val="WW8Num26"/>
    <w:lvl w:ilvl="0">
      <w:start w:val="1"/>
      <w:numFmt w:val="bullet"/>
      <w:lvlText w:val=""/>
      <w:lvlJc w:val="left"/>
      <w:pPr>
        <w:tabs>
          <w:tab w:val="num" w:pos="360"/>
        </w:tabs>
      </w:pPr>
      <w:rPr>
        <w:rFonts w:ascii="Symbol" w:hAnsi="Symbol" w:cs="Times New Roman"/>
      </w:rPr>
    </w:lvl>
  </w:abstractNum>
  <w:abstractNum w:abstractNumId="13" w15:restartNumberingAfterBreak="0">
    <w:nsid w:val="00000010"/>
    <w:multiLevelType w:val="singleLevel"/>
    <w:tmpl w:val="00000010"/>
    <w:name w:val="WW8Num27"/>
    <w:lvl w:ilvl="0">
      <w:start w:val="1"/>
      <w:numFmt w:val="bullet"/>
      <w:lvlText w:val=""/>
      <w:lvlJc w:val="left"/>
      <w:pPr>
        <w:tabs>
          <w:tab w:val="num" w:pos="360"/>
        </w:tabs>
      </w:pPr>
      <w:rPr>
        <w:rFonts w:ascii="Symbol" w:hAnsi="Symbol" w:cs="Times New Roman"/>
      </w:rPr>
    </w:lvl>
  </w:abstractNum>
  <w:abstractNum w:abstractNumId="14" w15:restartNumberingAfterBreak="0">
    <w:nsid w:val="00000011"/>
    <w:multiLevelType w:val="singleLevel"/>
    <w:tmpl w:val="00000011"/>
    <w:name w:val="WW8Num28"/>
    <w:lvl w:ilvl="0">
      <w:start w:val="1"/>
      <w:numFmt w:val="bullet"/>
      <w:lvlText w:val=""/>
      <w:lvlJc w:val="left"/>
      <w:pPr>
        <w:tabs>
          <w:tab w:val="num" w:pos="360"/>
        </w:tabs>
      </w:pPr>
      <w:rPr>
        <w:rFonts w:ascii="Symbol" w:hAnsi="Symbol" w:cs="Times New Roman"/>
      </w:rPr>
    </w:lvl>
  </w:abstractNum>
  <w:abstractNum w:abstractNumId="15" w15:restartNumberingAfterBreak="0">
    <w:nsid w:val="00000012"/>
    <w:multiLevelType w:val="singleLevel"/>
    <w:tmpl w:val="00000012"/>
    <w:name w:val="WW8Num29"/>
    <w:lvl w:ilvl="0">
      <w:start w:val="1"/>
      <w:numFmt w:val="bullet"/>
      <w:lvlText w:val=""/>
      <w:lvlJc w:val="left"/>
      <w:pPr>
        <w:tabs>
          <w:tab w:val="num" w:pos="360"/>
        </w:tabs>
      </w:pPr>
      <w:rPr>
        <w:rFonts w:ascii="Symbol" w:hAnsi="Symbol" w:cs="Times New Roman"/>
      </w:rPr>
    </w:lvl>
  </w:abstractNum>
  <w:abstractNum w:abstractNumId="16" w15:restartNumberingAfterBreak="0">
    <w:nsid w:val="00000013"/>
    <w:multiLevelType w:val="singleLevel"/>
    <w:tmpl w:val="00000013"/>
    <w:name w:val="WW8Num30"/>
    <w:lvl w:ilvl="0">
      <w:start w:val="1"/>
      <w:numFmt w:val="bullet"/>
      <w:lvlText w:val=""/>
      <w:lvlJc w:val="left"/>
      <w:pPr>
        <w:tabs>
          <w:tab w:val="num" w:pos="360"/>
        </w:tabs>
      </w:pPr>
      <w:rPr>
        <w:rFonts w:ascii="Symbol" w:hAnsi="Symbol" w:cs="Times New Roman"/>
      </w:rPr>
    </w:lvl>
  </w:abstractNum>
  <w:abstractNum w:abstractNumId="17" w15:restartNumberingAfterBreak="0">
    <w:nsid w:val="00000014"/>
    <w:multiLevelType w:val="singleLevel"/>
    <w:tmpl w:val="00000014"/>
    <w:name w:val="WW8Num31"/>
    <w:lvl w:ilvl="0">
      <w:start w:val="1"/>
      <w:numFmt w:val="bullet"/>
      <w:lvlText w:val=""/>
      <w:lvlJc w:val="left"/>
      <w:pPr>
        <w:tabs>
          <w:tab w:val="num" w:pos="360"/>
        </w:tabs>
      </w:pPr>
      <w:rPr>
        <w:rFonts w:ascii="Symbol" w:hAnsi="Symbol" w:cs="Times New Roman"/>
      </w:rPr>
    </w:lvl>
  </w:abstractNum>
  <w:abstractNum w:abstractNumId="18" w15:restartNumberingAfterBreak="0">
    <w:nsid w:val="00000015"/>
    <w:multiLevelType w:val="singleLevel"/>
    <w:tmpl w:val="00000015"/>
    <w:name w:val="WW8Num32"/>
    <w:lvl w:ilvl="0">
      <w:start w:val="1"/>
      <w:numFmt w:val="bullet"/>
      <w:lvlText w:val=""/>
      <w:lvlJc w:val="left"/>
      <w:pPr>
        <w:tabs>
          <w:tab w:val="num" w:pos="360"/>
        </w:tabs>
      </w:pPr>
      <w:rPr>
        <w:rFonts w:ascii="Symbol" w:hAnsi="Symbol" w:cs="Times New Roman"/>
      </w:rPr>
    </w:lvl>
  </w:abstractNum>
  <w:abstractNum w:abstractNumId="19" w15:restartNumberingAfterBreak="0">
    <w:nsid w:val="00000016"/>
    <w:multiLevelType w:val="singleLevel"/>
    <w:tmpl w:val="00000016"/>
    <w:name w:val="WW8Num33"/>
    <w:lvl w:ilvl="0">
      <w:start w:val="1"/>
      <w:numFmt w:val="bullet"/>
      <w:lvlText w:val=""/>
      <w:lvlJc w:val="left"/>
      <w:pPr>
        <w:tabs>
          <w:tab w:val="num" w:pos="360"/>
        </w:tabs>
      </w:pPr>
      <w:rPr>
        <w:rFonts w:ascii="Symbol" w:hAnsi="Symbol" w:cs="Times New Roman"/>
      </w:rPr>
    </w:lvl>
  </w:abstractNum>
  <w:abstractNum w:abstractNumId="20" w15:restartNumberingAfterBreak="0">
    <w:nsid w:val="00000017"/>
    <w:multiLevelType w:val="singleLevel"/>
    <w:tmpl w:val="00000017"/>
    <w:name w:val="WW8Num34"/>
    <w:lvl w:ilvl="0">
      <w:start w:val="1"/>
      <w:numFmt w:val="bullet"/>
      <w:lvlText w:val=""/>
      <w:lvlJc w:val="left"/>
      <w:pPr>
        <w:tabs>
          <w:tab w:val="num" w:pos="360"/>
        </w:tabs>
      </w:pPr>
      <w:rPr>
        <w:rFonts w:ascii="Symbol" w:hAnsi="Symbol" w:cs="Times New Roman"/>
      </w:rPr>
    </w:lvl>
  </w:abstractNum>
  <w:abstractNum w:abstractNumId="21" w15:restartNumberingAfterBreak="0">
    <w:nsid w:val="00000018"/>
    <w:multiLevelType w:val="singleLevel"/>
    <w:tmpl w:val="00000018"/>
    <w:name w:val="WW8Num41"/>
    <w:lvl w:ilvl="0">
      <w:start w:val="1"/>
      <w:numFmt w:val="bullet"/>
      <w:lvlText w:val=""/>
      <w:lvlJc w:val="left"/>
      <w:pPr>
        <w:tabs>
          <w:tab w:val="num" w:pos="360"/>
        </w:tabs>
      </w:pPr>
      <w:rPr>
        <w:rFonts w:ascii="Symbol" w:hAnsi="Symbol" w:cs="Times New Roman"/>
      </w:rPr>
    </w:lvl>
  </w:abstractNum>
  <w:abstractNum w:abstractNumId="22" w15:restartNumberingAfterBreak="0">
    <w:nsid w:val="00000019"/>
    <w:multiLevelType w:val="singleLevel"/>
    <w:tmpl w:val="00000019"/>
    <w:name w:val="WW8Num45"/>
    <w:lvl w:ilvl="0">
      <w:start w:val="1"/>
      <w:numFmt w:val="bullet"/>
      <w:lvlText w:val=""/>
      <w:lvlJc w:val="left"/>
      <w:pPr>
        <w:tabs>
          <w:tab w:val="num" w:pos="360"/>
        </w:tabs>
      </w:pPr>
      <w:rPr>
        <w:rFonts w:ascii="Symbol" w:hAnsi="Symbol" w:cs="Times New Roman"/>
      </w:rPr>
    </w:lvl>
  </w:abstractNum>
  <w:abstractNum w:abstractNumId="23" w15:restartNumberingAfterBreak="0">
    <w:nsid w:val="0000001A"/>
    <w:multiLevelType w:val="singleLevel"/>
    <w:tmpl w:val="0000001A"/>
    <w:name w:val="WW8Num46"/>
    <w:lvl w:ilvl="0">
      <w:start w:val="1"/>
      <w:numFmt w:val="bullet"/>
      <w:lvlText w:val=""/>
      <w:lvlJc w:val="left"/>
      <w:pPr>
        <w:tabs>
          <w:tab w:val="num" w:pos="360"/>
        </w:tabs>
      </w:pPr>
      <w:rPr>
        <w:rFonts w:ascii="Symbol" w:hAnsi="Symbol" w:cs="Times New Roman"/>
      </w:rPr>
    </w:lvl>
  </w:abstractNum>
  <w:abstractNum w:abstractNumId="24" w15:restartNumberingAfterBreak="0">
    <w:nsid w:val="0000001B"/>
    <w:multiLevelType w:val="singleLevel"/>
    <w:tmpl w:val="0000001B"/>
    <w:name w:val="WW8Num48"/>
    <w:lvl w:ilvl="0">
      <w:start w:val="1"/>
      <w:numFmt w:val="bullet"/>
      <w:lvlText w:val=""/>
      <w:lvlJc w:val="left"/>
      <w:pPr>
        <w:tabs>
          <w:tab w:val="num" w:pos="360"/>
        </w:tabs>
      </w:pPr>
      <w:rPr>
        <w:rFonts w:ascii="Symbol" w:hAnsi="Symbol" w:cs="Times New Roman"/>
      </w:rPr>
    </w:lvl>
  </w:abstractNum>
  <w:abstractNum w:abstractNumId="25" w15:restartNumberingAfterBreak="0">
    <w:nsid w:val="0000001C"/>
    <w:multiLevelType w:val="singleLevel"/>
    <w:tmpl w:val="0000001C"/>
    <w:name w:val="WW8Num56"/>
    <w:lvl w:ilvl="0">
      <w:start w:val="1"/>
      <w:numFmt w:val="bullet"/>
      <w:lvlText w:val=""/>
      <w:lvlJc w:val="left"/>
      <w:pPr>
        <w:tabs>
          <w:tab w:val="num" w:pos="360"/>
        </w:tabs>
      </w:pPr>
      <w:rPr>
        <w:rFonts w:ascii="Symbol" w:hAnsi="Symbol" w:cs="Times New Roman"/>
      </w:rPr>
    </w:lvl>
  </w:abstractNum>
  <w:abstractNum w:abstractNumId="26" w15:restartNumberingAfterBreak="0">
    <w:nsid w:val="07491ECE"/>
    <w:multiLevelType w:val="hybridMultilevel"/>
    <w:tmpl w:val="D5CC86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1CF4765C"/>
    <w:multiLevelType w:val="hybridMultilevel"/>
    <w:tmpl w:val="0AC0AC5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227E7270"/>
    <w:multiLevelType w:val="hybridMultilevel"/>
    <w:tmpl w:val="1578EC5A"/>
    <w:lvl w:ilvl="0" w:tplc="F5DA577A">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22D4475A"/>
    <w:multiLevelType w:val="hybridMultilevel"/>
    <w:tmpl w:val="D3C6CE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2882483B"/>
    <w:multiLevelType w:val="hybridMultilevel"/>
    <w:tmpl w:val="86E20B80"/>
    <w:lvl w:ilvl="0" w:tplc="BEB4937A">
      <w:start w:val="1"/>
      <w:numFmt w:val="decimal"/>
      <w:pStyle w:val="KeinLeerraum"/>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2E676A5B"/>
    <w:multiLevelType w:val="hybridMultilevel"/>
    <w:tmpl w:val="F0A463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300E32EC"/>
    <w:multiLevelType w:val="hybridMultilevel"/>
    <w:tmpl w:val="E6ACE3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30B83170"/>
    <w:multiLevelType w:val="hybridMultilevel"/>
    <w:tmpl w:val="BD12E2E8"/>
    <w:lvl w:ilvl="0" w:tplc="8A8A5E92">
      <w:start w:val="1"/>
      <w:numFmt w:val="lowerLetter"/>
      <w:pStyle w:val="listlettered"/>
      <w:lvlText w:val="%1)"/>
      <w:lvlJc w:val="left"/>
      <w:pPr>
        <w:ind w:left="1004" w:hanging="360"/>
      </w:pPr>
    </w:lvl>
    <w:lvl w:ilvl="1" w:tplc="20000019" w:tentative="1">
      <w:start w:val="1"/>
      <w:numFmt w:val="lowerLetter"/>
      <w:lvlText w:val="%2."/>
      <w:lvlJc w:val="left"/>
      <w:pPr>
        <w:ind w:left="1724" w:hanging="360"/>
      </w:pPr>
    </w:lvl>
    <w:lvl w:ilvl="2" w:tplc="2000001B" w:tentative="1">
      <w:start w:val="1"/>
      <w:numFmt w:val="lowerRoman"/>
      <w:lvlText w:val="%3."/>
      <w:lvlJc w:val="right"/>
      <w:pPr>
        <w:ind w:left="2444" w:hanging="180"/>
      </w:pPr>
    </w:lvl>
    <w:lvl w:ilvl="3" w:tplc="2000000F" w:tentative="1">
      <w:start w:val="1"/>
      <w:numFmt w:val="decimal"/>
      <w:lvlText w:val="%4."/>
      <w:lvlJc w:val="left"/>
      <w:pPr>
        <w:ind w:left="3164" w:hanging="360"/>
      </w:pPr>
    </w:lvl>
    <w:lvl w:ilvl="4" w:tplc="20000019" w:tentative="1">
      <w:start w:val="1"/>
      <w:numFmt w:val="lowerLetter"/>
      <w:lvlText w:val="%5."/>
      <w:lvlJc w:val="left"/>
      <w:pPr>
        <w:ind w:left="3884" w:hanging="360"/>
      </w:pPr>
    </w:lvl>
    <w:lvl w:ilvl="5" w:tplc="2000001B" w:tentative="1">
      <w:start w:val="1"/>
      <w:numFmt w:val="lowerRoman"/>
      <w:lvlText w:val="%6."/>
      <w:lvlJc w:val="right"/>
      <w:pPr>
        <w:ind w:left="4604" w:hanging="180"/>
      </w:pPr>
    </w:lvl>
    <w:lvl w:ilvl="6" w:tplc="2000000F" w:tentative="1">
      <w:start w:val="1"/>
      <w:numFmt w:val="decimal"/>
      <w:lvlText w:val="%7."/>
      <w:lvlJc w:val="left"/>
      <w:pPr>
        <w:ind w:left="5324" w:hanging="360"/>
      </w:pPr>
    </w:lvl>
    <w:lvl w:ilvl="7" w:tplc="20000019" w:tentative="1">
      <w:start w:val="1"/>
      <w:numFmt w:val="lowerLetter"/>
      <w:lvlText w:val="%8."/>
      <w:lvlJc w:val="left"/>
      <w:pPr>
        <w:ind w:left="6044" w:hanging="360"/>
      </w:pPr>
    </w:lvl>
    <w:lvl w:ilvl="8" w:tplc="2000001B" w:tentative="1">
      <w:start w:val="1"/>
      <w:numFmt w:val="lowerRoman"/>
      <w:lvlText w:val="%9."/>
      <w:lvlJc w:val="right"/>
      <w:pPr>
        <w:ind w:left="6764" w:hanging="180"/>
      </w:pPr>
    </w:lvl>
  </w:abstractNum>
  <w:abstractNum w:abstractNumId="34" w15:restartNumberingAfterBreak="0">
    <w:nsid w:val="31D27297"/>
    <w:multiLevelType w:val="hybridMultilevel"/>
    <w:tmpl w:val="C1DED4A0"/>
    <w:lvl w:ilvl="0" w:tplc="998C3EC2">
      <w:start w:val="1"/>
      <w:numFmt w:val="bullet"/>
      <w:lvlText w:val=""/>
      <w:lvlJc w:val="left"/>
      <w:pPr>
        <w:ind w:left="2160" w:hanging="360"/>
      </w:pPr>
      <w:rPr>
        <w:rFonts w:ascii="Symbol" w:hAnsi="Symbol" w:hint="default"/>
      </w:rPr>
    </w:lvl>
    <w:lvl w:ilvl="1" w:tplc="20000003">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35" w15:restartNumberingAfterBreak="0">
    <w:nsid w:val="3933254A"/>
    <w:multiLevelType w:val="hybridMultilevel"/>
    <w:tmpl w:val="C0947442"/>
    <w:lvl w:ilvl="0" w:tplc="9AB46784">
      <w:start w:val="2"/>
      <w:numFmt w:val="bullet"/>
      <w:lvlText w:val="-"/>
      <w:lvlJc w:val="left"/>
      <w:pPr>
        <w:ind w:left="720" w:hanging="360"/>
      </w:pPr>
      <w:rPr>
        <w:rFonts w:ascii="Segoe UI" w:eastAsia="Times New Roman" w:hAnsi="Segoe UI" w:cs="Segoe U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36" w15:restartNumberingAfterBreak="0">
    <w:nsid w:val="5E7F73D7"/>
    <w:multiLevelType w:val="hybridMultilevel"/>
    <w:tmpl w:val="C4B03A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5FFF78C1"/>
    <w:multiLevelType w:val="hybridMultilevel"/>
    <w:tmpl w:val="46A46B90"/>
    <w:lvl w:ilvl="0" w:tplc="EC2A95AE">
      <w:start w:val="1"/>
      <w:numFmt w:val="decimal"/>
      <w:pStyle w:val="listnumbered"/>
      <w:lvlText w:val="%1."/>
      <w:lvlJc w:val="left"/>
      <w:pPr>
        <w:ind w:left="502"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8" w15:restartNumberingAfterBreak="0">
    <w:nsid w:val="673B7FD5"/>
    <w:multiLevelType w:val="hybridMultilevel"/>
    <w:tmpl w:val="5A083A96"/>
    <w:lvl w:ilvl="0" w:tplc="0486F126">
      <w:start w:val="1"/>
      <w:numFmt w:val="decimal"/>
      <w:pStyle w:val="List1"/>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6D8011C4"/>
    <w:multiLevelType w:val="hybridMultilevel"/>
    <w:tmpl w:val="A7DACCEE"/>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40" w15:restartNumberingAfterBreak="0">
    <w:nsid w:val="6E2606F8"/>
    <w:multiLevelType w:val="hybridMultilevel"/>
    <w:tmpl w:val="D3C6CE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701368D5"/>
    <w:multiLevelType w:val="hybridMultilevel"/>
    <w:tmpl w:val="D5887640"/>
    <w:lvl w:ilvl="0" w:tplc="0FD257BC">
      <w:start w:val="1"/>
      <w:numFmt w:val="bullet"/>
      <w:lvlText w:val=""/>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7A502F56"/>
    <w:multiLevelType w:val="hybridMultilevel"/>
    <w:tmpl w:val="96641524"/>
    <w:lvl w:ilvl="0" w:tplc="892AB59E">
      <w:start w:val="1"/>
      <w:numFmt w:val="bullet"/>
      <w:pStyle w:val="ListBullet1"/>
      <w:lvlText w:val=""/>
      <w:lvlJc w:val="left"/>
      <w:pPr>
        <w:ind w:left="720" w:hanging="360"/>
      </w:pPr>
      <w:rPr>
        <w:rFonts w:ascii="Symbol" w:hAnsi="Symbol" w:hint="default"/>
        <w:color w:val="auto"/>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26"/>
  </w:num>
  <w:num w:numId="3">
    <w:abstractNumId w:val="28"/>
  </w:num>
  <w:num w:numId="4">
    <w:abstractNumId w:val="36"/>
  </w:num>
  <w:num w:numId="5">
    <w:abstractNumId w:val="30"/>
  </w:num>
  <w:num w:numId="6">
    <w:abstractNumId w:val="38"/>
  </w:num>
  <w:num w:numId="7">
    <w:abstractNumId w:val="34"/>
  </w:num>
  <w:num w:numId="8">
    <w:abstractNumId w:val="42"/>
  </w:num>
  <w:num w:numId="9">
    <w:abstractNumId w:val="37"/>
  </w:num>
  <w:num w:numId="10">
    <w:abstractNumId w:val="37"/>
    <w:lvlOverride w:ilvl="0">
      <w:startOverride w:val="1"/>
    </w:lvlOverride>
  </w:num>
  <w:num w:numId="11">
    <w:abstractNumId w:val="33"/>
  </w:num>
  <w:num w:numId="12">
    <w:abstractNumId w:val="33"/>
    <w:lvlOverride w:ilvl="0">
      <w:startOverride w:val="1"/>
    </w:lvlOverride>
  </w:num>
  <w:num w:numId="13">
    <w:abstractNumId w:val="37"/>
    <w:lvlOverride w:ilvl="0">
      <w:startOverride w:val="1"/>
    </w:lvlOverride>
  </w:num>
  <w:num w:numId="14">
    <w:abstractNumId w:val="37"/>
    <w:lvlOverride w:ilvl="0">
      <w:startOverride w:val="1"/>
    </w:lvlOverride>
  </w:num>
  <w:num w:numId="15">
    <w:abstractNumId w:val="37"/>
    <w:lvlOverride w:ilvl="0">
      <w:startOverride w:val="1"/>
    </w:lvlOverride>
  </w:num>
  <w:num w:numId="16">
    <w:abstractNumId w:val="37"/>
    <w:lvlOverride w:ilvl="0">
      <w:startOverride w:val="1"/>
    </w:lvlOverride>
  </w:num>
  <w:num w:numId="17">
    <w:abstractNumId w:val="37"/>
    <w:lvlOverride w:ilvl="0">
      <w:startOverride w:val="1"/>
    </w:lvlOverride>
  </w:num>
  <w:num w:numId="18">
    <w:abstractNumId w:val="33"/>
    <w:lvlOverride w:ilvl="0">
      <w:startOverride w:val="1"/>
    </w:lvlOverride>
  </w:num>
  <w:num w:numId="19">
    <w:abstractNumId w:val="33"/>
    <w:lvlOverride w:ilvl="0">
      <w:startOverride w:val="1"/>
    </w:lvlOverride>
  </w:num>
  <w:num w:numId="20">
    <w:abstractNumId w:val="37"/>
    <w:lvlOverride w:ilvl="0">
      <w:startOverride w:val="1"/>
    </w:lvlOverride>
  </w:num>
  <w:num w:numId="21">
    <w:abstractNumId w:val="37"/>
    <w:lvlOverride w:ilvl="0">
      <w:startOverride w:val="1"/>
    </w:lvlOverride>
  </w:num>
  <w:num w:numId="22">
    <w:abstractNumId w:val="37"/>
    <w:lvlOverride w:ilvl="0">
      <w:startOverride w:val="1"/>
    </w:lvlOverride>
  </w:num>
  <w:num w:numId="23">
    <w:abstractNumId w:val="37"/>
    <w:lvlOverride w:ilvl="0">
      <w:startOverride w:val="1"/>
    </w:lvlOverride>
  </w:num>
  <w:num w:numId="24">
    <w:abstractNumId w:val="37"/>
    <w:lvlOverride w:ilvl="0">
      <w:startOverride w:val="1"/>
    </w:lvlOverride>
  </w:num>
  <w:num w:numId="25">
    <w:abstractNumId w:val="37"/>
    <w:lvlOverride w:ilvl="0">
      <w:startOverride w:val="1"/>
    </w:lvlOverride>
  </w:num>
  <w:num w:numId="26">
    <w:abstractNumId w:val="33"/>
    <w:lvlOverride w:ilvl="0">
      <w:startOverride w:val="1"/>
    </w:lvlOverride>
  </w:num>
  <w:num w:numId="27">
    <w:abstractNumId w:val="37"/>
    <w:lvlOverride w:ilvl="0">
      <w:startOverride w:val="1"/>
    </w:lvlOverride>
  </w:num>
  <w:num w:numId="28">
    <w:abstractNumId w:val="41"/>
  </w:num>
  <w:num w:numId="29">
    <w:abstractNumId w:val="33"/>
    <w:lvlOverride w:ilvl="0">
      <w:startOverride w:val="1"/>
    </w:lvlOverride>
  </w:num>
  <w:num w:numId="30">
    <w:abstractNumId w:val="27"/>
  </w:num>
  <w:num w:numId="31">
    <w:abstractNumId w:val="31"/>
  </w:num>
  <w:num w:numId="32">
    <w:abstractNumId w:val="39"/>
  </w:num>
  <w:num w:numId="33">
    <w:abstractNumId w:val="32"/>
  </w:num>
  <w:num w:numId="34">
    <w:abstractNumId w:val="40"/>
  </w:num>
  <w:num w:numId="35">
    <w:abstractNumId w:val="29"/>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567"/>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ExportToHTMLPath" w:val="S:\devlop\sweph\doc\swephprg.htm"/>
  </w:docVars>
  <w:rsids>
    <w:rsidRoot w:val="00544076"/>
    <w:rsid w:val="00000967"/>
    <w:rsid w:val="0000098C"/>
    <w:rsid w:val="00003583"/>
    <w:rsid w:val="00003F7A"/>
    <w:rsid w:val="000064D5"/>
    <w:rsid w:val="000072B9"/>
    <w:rsid w:val="00013F32"/>
    <w:rsid w:val="00015785"/>
    <w:rsid w:val="0001731A"/>
    <w:rsid w:val="00024BC1"/>
    <w:rsid w:val="00031464"/>
    <w:rsid w:val="00031928"/>
    <w:rsid w:val="00033380"/>
    <w:rsid w:val="000339F8"/>
    <w:rsid w:val="00034150"/>
    <w:rsid w:val="00036FEC"/>
    <w:rsid w:val="000524DF"/>
    <w:rsid w:val="00056535"/>
    <w:rsid w:val="00056ABB"/>
    <w:rsid w:val="00060E96"/>
    <w:rsid w:val="000621AF"/>
    <w:rsid w:val="0006334E"/>
    <w:rsid w:val="0006508E"/>
    <w:rsid w:val="0006536C"/>
    <w:rsid w:val="00065696"/>
    <w:rsid w:val="00065E78"/>
    <w:rsid w:val="00071802"/>
    <w:rsid w:val="000752AE"/>
    <w:rsid w:val="00086117"/>
    <w:rsid w:val="00091553"/>
    <w:rsid w:val="00092BFE"/>
    <w:rsid w:val="00094CD8"/>
    <w:rsid w:val="00095806"/>
    <w:rsid w:val="00095D76"/>
    <w:rsid w:val="000A3980"/>
    <w:rsid w:val="000B299C"/>
    <w:rsid w:val="000C1AEC"/>
    <w:rsid w:val="000C331F"/>
    <w:rsid w:val="000C5F56"/>
    <w:rsid w:val="000C6026"/>
    <w:rsid w:val="000C69BB"/>
    <w:rsid w:val="000C756D"/>
    <w:rsid w:val="000C7874"/>
    <w:rsid w:val="000E1AC7"/>
    <w:rsid w:val="000E4E82"/>
    <w:rsid w:val="000E56A5"/>
    <w:rsid w:val="000E69D4"/>
    <w:rsid w:val="000E6E41"/>
    <w:rsid w:val="000F1421"/>
    <w:rsid w:val="000F20B6"/>
    <w:rsid w:val="00102A1F"/>
    <w:rsid w:val="00103B7B"/>
    <w:rsid w:val="001045B1"/>
    <w:rsid w:val="0012530B"/>
    <w:rsid w:val="00126A9E"/>
    <w:rsid w:val="001310A8"/>
    <w:rsid w:val="00132B9A"/>
    <w:rsid w:val="00133439"/>
    <w:rsid w:val="00137284"/>
    <w:rsid w:val="001413F4"/>
    <w:rsid w:val="00143A8B"/>
    <w:rsid w:val="001467AE"/>
    <w:rsid w:val="001468F6"/>
    <w:rsid w:val="00146A76"/>
    <w:rsid w:val="001555B8"/>
    <w:rsid w:val="00155860"/>
    <w:rsid w:val="00156ACE"/>
    <w:rsid w:val="00157F3F"/>
    <w:rsid w:val="001600B5"/>
    <w:rsid w:val="001601C4"/>
    <w:rsid w:val="00160907"/>
    <w:rsid w:val="00161A2D"/>
    <w:rsid w:val="00163F80"/>
    <w:rsid w:val="001664B8"/>
    <w:rsid w:val="001735F9"/>
    <w:rsid w:val="00174FD3"/>
    <w:rsid w:val="00181CE8"/>
    <w:rsid w:val="0018669D"/>
    <w:rsid w:val="001867C3"/>
    <w:rsid w:val="00187618"/>
    <w:rsid w:val="00187CC7"/>
    <w:rsid w:val="001A14CB"/>
    <w:rsid w:val="001A211C"/>
    <w:rsid w:val="001A27A2"/>
    <w:rsid w:val="001A2923"/>
    <w:rsid w:val="001B03EC"/>
    <w:rsid w:val="001B3DD9"/>
    <w:rsid w:val="001B74C3"/>
    <w:rsid w:val="001C0459"/>
    <w:rsid w:val="001C5FFC"/>
    <w:rsid w:val="001D40FE"/>
    <w:rsid w:val="001D50C8"/>
    <w:rsid w:val="001D7D5F"/>
    <w:rsid w:val="001E2532"/>
    <w:rsid w:val="001E37BC"/>
    <w:rsid w:val="001E4776"/>
    <w:rsid w:val="001E58EF"/>
    <w:rsid w:val="001F5A65"/>
    <w:rsid w:val="001F6B0E"/>
    <w:rsid w:val="00202FCF"/>
    <w:rsid w:val="00203BB5"/>
    <w:rsid w:val="0020541D"/>
    <w:rsid w:val="00206C87"/>
    <w:rsid w:val="002116C4"/>
    <w:rsid w:val="00212787"/>
    <w:rsid w:val="0021556A"/>
    <w:rsid w:val="00221D9A"/>
    <w:rsid w:val="002228E0"/>
    <w:rsid w:val="0022545B"/>
    <w:rsid w:val="00227975"/>
    <w:rsid w:val="002334DA"/>
    <w:rsid w:val="002351AD"/>
    <w:rsid w:val="00235628"/>
    <w:rsid w:val="0023700F"/>
    <w:rsid w:val="002370F5"/>
    <w:rsid w:val="00241A6E"/>
    <w:rsid w:val="00242E7B"/>
    <w:rsid w:val="00242F64"/>
    <w:rsid w:val="00245C72"/>
    <w:rsid w:val="00250C8E"/>
    <w:rsid w:val="002513C0"/>
    <w:rsid w:val="00255C69"/>
    <w:rsid w:val="002579D1"/>
    <w:rsid w:val="002635AF"/>
    <w:rsid w:val="00264EF6"/>
    <w:rsid w:val="002661ED"/>
    <w:rsid w:val="00273E0A"/>
    <w:rsid w:val="00275401"/>
    <w:rsid w:val="00281090"/>
    <w:rsid w:val="00283E02"/>
    <w:rsid w:val="00284CA9"/>
    <w:rsid w:val="0029270C"/>
    <w:rsid w:val="00292F6A"/>
    <w:rsid w:val="002936AF"/>
    <w:rsid w:val="0029442B"/>
    <w:rsid w:val="002966CB"/>
    <w:rsid w:val="00297CAE"/>
    <w:rsid w:val="002A04BA"/>
    <w:rsid w:val="002A0AEB"/>
    <w:rsid w:val="002A24DA"/>
    <w:rsid w:val="002A24FE"/>
    <w:rsid w:val="002B122D"/>
    <w:rsid w:val="002B4972"/>
    <w:rsid w:val="002B59F7"/>
    <w:rsid w:val="002C0484"/>
    <w:rsid w:val="002C5F50"/>
    <w:rsid w:val="002C760D"/>
    <w:rsid w:val="002D047C"/>
    <w:rsid w:val="002D04A1"/>
    <w:rsid w:val="002D1304"/>
    <w:rsid w:val="002D2963"/>
    <w:rsid w:val="002D4919"/>
    <w:rsid w:val="002D550B"/>
    <w:rsid w:val="002E3253"/>
    <w:rsid w:val="002E47C4"/>
    <w:rsid w:val="002E5836"/>
    <w:rsid w:val="002F177E"/>
    <w:rsid w:val="002F48C6"/>
    <w:rsid w:val="002F7D2F"/>
    <w:rsid w:val="003107F4"/>
    <w:rsid w:val="003137E9"/>
    <w:rsid w:val="00314521"/>
    <w:rsid w:val="003154F3"/>
    <w:rsid w:val="00315CF2"/>
    <w:rsid w:val="003238D1"/>
    <w:rsid w:val="0032501A"/>
    <w:rsid w:val="00326FDF"/>
    <w:rsid w:val="00327C62"/>
    <w:rsid w:val="003306D6"/>
    <w:rsid w:val="00330F9A"/>
    <w:rsid w:val="0033366D"/>
    <w:rsid w:val="00336BF7"/>
    <w:rsid w:val="00337E74"/>
    <w:rsid w:val="00341D2D"/>
    <w:rsid w:val="00344134"/>
    <w:rsid w:val="00345F1D"/>
    <w:rsid w:val="0034683A"/>
    <w:rsid w:val="00347C36"/>
    <w:rsid w:val="00347DD2"/>
    <w:rsid w:val="00350F20"/>
    <w:rsid w:val="0035178C"/>
    <w:rsid w:val="00351A43"/>
    <w:rsid w:val="003560B0"/>
    <w:rsid w:val="00357D1E"/>
    <w:rsid w:val="003626B7"/>
    <w:rsid w:val="00364587"/>
    <w:rsid w:val="003668DC"/>
    <w:rsid w:val="00372BCF"/>
    <w:rsid w:val="00375292"/>
    <w:rsid w:val="00375D9F"/>
    <w:rsid w:val="00376E73"/>
    <w:rsid w:val="0037742A"/>
    <w:rsid w:val="00377FEA"/>
    <w:rsid w:val="003803BA"/>
    <w:rsid w:val="003850FE"/>
    <w:rsid w:val="00390B2C"/>
    <w:rsid w:val="00391061"/>
    <w:rsid w:val="00393ABA"/>
    <w:rsid w:val="003942E0"/>
    <w:rsid w:val="003943AB"/>
    <w:rsid w:val="00396AB8"/>
    <w:rsid w:val="00396DCB"/>
    <w:rsid w:val="00397DAE"/>
    <w:rsid w:val="003A43B9"/>
    <w:rsid w:val="003A5B6E"/>
    <w:rsid w:val="003A5DD7"/>
    <w:rsid w:val="003A7604"/>
    <w:rsid w:val="003B23DF"/>
    <w:rsid w:val="003B5121"/>
    <w:rsid w:val="003B6C31"/>
    <w:rsid w:val="003B756D"/>
    <w:rsid w:val="003B7E76"/>
    <w:rsid w:val="003C0781"/>
    <w:rsid w:val="003C183C"/>
    <w:rsid w:val="003C260F"/>
    <w:rsid w:val="003C6B49"/>
    <w:rsid w:val="003D28F9"/>
    <w:rsid w:val="003D46AE"/>
    <w:rsid w:val="003D78A7"/>
    <w:rsid w:val="003D7DDF"/>
    <w:rsid w:val="003E1A3C"/>
    <w:rsid w:val="003E410C"/>
    <w:rsid w:val="003E54D9"/>
    <w:rsid w:val="003E57ED"/>
    <w:rsid w:val="003E6388"/>
    <w:rsid w:val="003E67BF"/>
    <w:rsid w:val="003E6A4B"/>
    <w:rsid w:val="003E7D44"/>
    <w:rsid w:val="003F1F67"/>
    <w:rsid w:val="003F4C3E"/>
    <w:rsid w:val="003F588C"/>
    <w:rsid w:val="00401C57"/>
    <w:rsid w:val="00402AE9"/>
    <w:rsid w:val="00402C12"/>
    <w:rsid w:val="00404515"/>
    <w:rsid w:val="004045A5"/>
    <w:rsid w:val="004046E2"/>
    <w:rsid w:val="00406858"/>
    <w:rsid w:val="00413349"/>
    <w:rsid w:val="00415F29"/>
    <w:rsid w:val="00416E82"/>
    <w:rsid w:val="004172D7"/>
    <w:rsid w:val="00417550"/>
    <w:rsid w:val="00417FE7"/>
    <w:rsid w:val="00420271"/>
    <w:rsid w:val="00421284"/>
    <w:rsid w:val="00421515"/>
    <w:rsid w:val="004244C6"/>
    <w:rsid w:val="00424FBC"/>
    <w:rsid w:val="0042692B"/>
    <w:rsid w:val="00432147"/>
    <w:rsid w:val="00436363"/>
    <w:rsid w:val="00443E81"/>
    <w:rsid w:val="00444808"/>
    <w:rsid w:val="00445A0C"/>
    <w:rsid w:val="00446B06"/>
    <w:rsid w:val="004478B6"/>
    <w:rsid w:val="004518D4"/>
    <w:rsid w:val="004527F1"/>
    <w:rsid w:val="0045498D"/>
    <w:rsid w:val="004572A8"/>
    <w:rsid w:val="00464113"/>
    <w:rsid w:val="004649A8"/>
    <w:rsid w:val="004658B7"/>
    <w:rsid w:val="00465B36"/>
    <w:rsid w:val="00467CF2"/>
    <w:rsid w:val="00470D5E"/>
    <w:rsid w:val="00473887"/>
    <w:rsid w:val="004806CF"/>
    <w:rsid w:val="00480F08"/>
    <w:rsid w:val="004834E8"/>
    <w:rsid w:val="00490AE2"/>
    <w:rsid w:val="004935F8"/>
    <w:rsid w:val="00493D09"/>
    <w:rsid w:val="00494C46"/>
    <w:rsid w:val="00495D04"/>
    <w:rsid w:val="00497449"/>
    <w:rsid w:val="004A0CAB"/>
    <w:rsid w:val="004A16A9"/>
    <w:rsid w:val="004A5D88"/>
    <w:rsid w:val="004A63B6"/>
    <w:rsid w:val="004B02FE"/>
    <w:rsid w:val="004B4A08"/>
    <w:rsid w:val="004B4F9F"/>
    <w:rsid w:val="004C02C3"/>
    <w:rsid w:val="004C155A"/>
    <w:rsid w:val="004C1F6E"/>
    <w:rsid w:val="004C37B2"/>
    <w:rsid w:val="004D1175"/>
    <w:rsid w:val="004D4C65"/>
    <w:rsid w:val="004E392B"/>
    <w:rsid w:val="004E52D3"/>
    <w:rsid w:val="004E6389"/>
    <w:rsid w:val="004E6B3F"/>
    <w:rsid w:val="004E7C4F"/>
    <w:rsid w:val="004E7CA8"/>
    <w:rsid w:val="004F1279"/>
    <w:rsid w:val="004F34B6"/>
    <w:rsid w:val="004F36F8"/>
    <w:rsid w:val="004F38C2"/>
    <w:rsid w:val="004F3BF8"/>
    <w:rsid w:val="00501920"/>
    <w:rsid w:val="005044E1"/>
    <w:rsid w:val="00505CB9"/>
    <w:rsid w:val="00510386"/>
    <w:rsid w:val="00510EDA"/>
    <w:rsid w:val="0051208A"/>
    <w:rsid w:val="00513D0E"/>
    <w:rsid w:val="005175A9"/>
    <w:rsid w:val="005242D2"/>
    <w:rsid w:val="00526E0C"/>
    <w:rsid w:val="00527695"/>
    <w:rsid w:val="00530D5E"/>
    <w:rsid w:val="00534B11"/>
    <w:rsid w:val="00540468"/>
    <w:rsid w:val="0054298C"/>
    <w:rsid w:val="00543E4E"/>
    <w:rsid w:val="00544076"/>
    <w:rsid w:val="005443DA"/>
    <w:rsid w:val="00544D0E"/>
    <w:rsid w:val="005465B0"/>
    <w:rsid w:val="00553620"/>
    <w:rsid w:val="00557DC7"/>
    <w:rsid w:val="005617F8"/>
    <w:rsid w:val="00565682"/>
    <w:rsid w:val="00567CAD"/>
    <w:rsid w:val="005705BE"/>
    <w:rsid w:val="00570951"/>
    <w:rsid w:val="00571448"/>
    <w:rsid w:val="00573CC1"/>
    <w:rsid w:val="0057496F"/>
    <w:rsid w:val="00577837"/>
    <w:rsid w:val="00583574"/>
    <w:rsid w:val="005879E7"/>
    <w:rsid w:val="005900EC"/>
    <w:rsid w:val="00594655"/>
    <w:rsid w:val="005957D9"/>
    <w:rsid w:val="00597461"/>
    <w:rsid w:val="005A103E"/>
    <w:rsid w:val="005A2F9F"/>
    <w:rsid w:val="005A3364"/>
    <w:rsid w:val="005A5CEF"/>
    <w:rsid w:val="005B02CB"/>
    <w:rsid w:val="005B1D47"/>
    <w:rsid w:val="005B205D"/>
    <w:rsid w:val="005B21FA"/>
    <w:rsid w:val="005B2566"/>
    <w:rsid w:val="005C0D07"/>
    <w:rsid w:val="005C394C"/>
    <w:rsid w:val="005C52F9"/>
    <w:rsid w:val="005C7222"/>
    <w:rsid w:val="005D0E7D"/>
    <w:rsid w:val="005D2252"/>
    <w:rsid w:val="005D3C75"/>
    <w:rsid w:val="005D3CCC"/>
    <w:rsid w:val="005D5917"/>
    <w:rsid w:val="005D6BB7"/>
    <w:rsid w:val="005E005A"/>
    <w:rsid w:val="005E172D"/>
    <w:rsid w:val="005E4802"/>
    <w:rsid w:val="005F41DD"/>
    <w:rsid w:val="005F4205"/>
    <w:rsid w:val="00607E67"/>
    <w:rsid w:val="00627F75"/>
    <w:rsid w:val="0064151F"/>
    <w:rsid w:val="0065564B"/>
    <w:rsid w:val="0066052B"/>
    <w:rsid w:val="00665748"/>
    <w:rsid w:val="00667634"/>
    <w:rsid w:val="0067768E"/>
    <w:rsid w:val="00677F51"/>
    <w:rsid w:val="006803D5"/>
    <w:rsid w:val="00681D84"/>
    <w:rsid w:val="00682991"/>
    <w:rsid w:val="006914DC"/>
    <w:rsid w:val="006920E8"/>
    <w:rsid w:val="006A24B6"/>
    <w:rsid w:val="006A4E53"/>
    <w:rsid w:val="006A6DF4"/>
    <w:rsid w:val="006B2541"/>
    <w:rsid w:val="006C0D37"/>
    <w:rsid w:val="006C1A9A"/>
    <w:rsid w:val="006C2785"/>
    <w:rsid w:val="006D074D"/>
    <w:rsid w:val="006D1460"/>
    <w:rsid w:val="006D2DE2"/>
    <w:rsid w:val="006D675E"/>
    <w:rsid w:val="006E2092"/>
    <w:rsid w:val="006E56AB"/>
    <w:rsid w:val="006E6636"/>
    <w:rsid w:val="006E704C"/>
    <w:rsid w:val="006F1A14"/>
    <w:rsid w:val="006F2945"/>
    <w:rsid w:val="006F3A21"/>
    <w:rsid w:val="006F50D7"/>
    <w:rsid w:val="006F79D4"/>
    <w:rsid w:val="00703989"/>
    <w:rsid w:val="00705D8F"/>
    <w:rsid w:val="0070640C"/>
    <w:rsid w:val="0070794E"/>
    <w:rsid w:val="0071036C"/>
    <w:rsid w:val="00716FDB"/>
    <w:rsid w:val="007210D5"/>
    <w:rsid w:val="007251A4"/>
    <w:rsid w:val="00730BD4"/>
    <w:rsid w:val="00731889"/>
    <w:rsid w:val="00731B1A"/>
    <w:rsid w:val="00735C68"/>
    <w:rsid w:val="00736FB3"/>
    <w:rsid w:val="00737082"/>
    <w:rsid w:val="00740705"/>
    <w:rsid w:val="00740FEE"/>
    <w:rsid w:val="00741591"/>
    <w:rsid w:val="007418D0"/>
    <w:rsid w:val="00741EC1"/>
    <w:rsid w:val="00747717"/>
    <w:rsid w:val="00754B6B"/>
    <w:rsid w:val="0075706B"/>
    <w:rsid w:val="00763291"/>
    <w:rsid w:val="007645CA"/>
    <w:rsid w:val="007667A0"/>
    <w:rsid w:val="00770FF9"/>
    <w:rsid w:val="00774316"/>
    <w:rsid w:val="0077771F"/>
    <w:rsid w:val="0078175C"/>
    <w:rsid w:val="00783E47"/>
    <w:rsid w:val="007865FE"/>
    <w:rsid w:val="007867AD"/>
    <w:rsid w:val="007874A5"/>
    <w:rsid w:val="00791D54"/>
    <w:rsid w:val="00791E47"/>
    <w:rsid w:val="00793FF4"/>
    <w:rsid w:val="007A0A9C"/>
    <w:rsid w:val="007A0AE7"/>
    <w:rsid w:val="007A35C7"/>
    <w:rsid w:val="007A5AA9"/>
    <w:rsid w:val="007A7947"/>
    <w:rsid w:val="007B0CE8"/>
    <w:rsid w:val="007C1E9D"/>
    <w:rsid w:val="007C30A6"/>
    <w:rsid w:val="007C3F58"/>
    <w:rsid w:val="007C4931"/>
    <w:rsid w:val="007D117A"/>
    <w:rsid w:val="007D1751"/>
    <w:rsid w:val="007D5F7C"/>
    <w:rsid w:val="007E01DC"/>
    <w:rsid w:val="007E49B2"/>
    <w:rsid w:val="007E70DA"/>
    <w:rsid w:val="007F1DFF"/>
    <w:rsid w:val="007F40B2"/>
    <w:rsid w:val="007F4896"/>
    <w:rsid w:val="007F7F22"/>
    <w:rsid w:val="00800D24"/>
    <w:rsid w:val="00804340"/>
    <w:rsid w:val="00805018"/>
    <w:rsid w:val="00807602"/>
    <w:rsid w:val="00807FC9"/>
    <w:rsid w:val="00810BF0"/>
    <w:rsid w:val="00812341"/>
    <w:rsid w:val="008142B0"/>
    <w:rsid w:val="00816C95"/>
    <w:rsid w:val="008208F4"/>
    <w:rsid w:val="00825C1A"/>
    <w:rsid w:val="00836221"/>
    <w:rsid w:val="00836BFB"/>
    <w:rsid w:val="00841EEA"/>
    <w:rsid w:val="008427AE"/>
    <w:rsid w:val="0084536C"/>
    <w:rsid w:val="00850F48"/>
    <w:rsid w:val="0085498B"/>
    <w:rsid w:val="00857A79"/>
    <w:rsid w:val="00863E74"/>
    <w:rsid w:val="008715E8"/>
    <w:rsid w:val="00873F76"/>
    <w:rsid w:val="00877D89"/>
    <w:rsid w:val="0088429F"/>
    <w:rsid w:val="00895280"/>
    <w:rsid w:val="008970F8"/>
    <w:rsid w:val="008A0725"/>
    <w:rsid w:val="008A0AC1"/>
    <w:rsid w:val="008A3DDE"/>
    <w:rsid w:val="008A73C8"/>
    <w:rsid w:val="008A7783"/>
    <w:rsid w:val="008B0C91"/>
    <w:rsid w:val="008B18C2"/>
    <w:rsid w:val="008B2418"/>
    <w:rsid w:val="008B5C64"/>
    <w:rsid w:val="008C2018"/>
    <w:rsid w:val="008C3197"/>
    <w:rsid w:val="008C39AD"/>
    <w:rsid w:val="008C6CC9"/>
    <w:rsid w:val="008C7842"/>
    <w:rsid w:val="008E105A"/>
    <w:rsid w:val="008E24EC"/>
    <w:rsid w:val="008E3E07"/>
    <w:rsid w:val="008E5EAE"/>
    <w:rsid w:val="008E6433"/>
    <w:rsid w:val="008F18FF"/>
    <w:rsid w:val="008F268B"/>
    <w:rsid w:val="008F487D"/>
    <w:rsid w:val="0090333F"/>
    <w:rsid w:val="0090354C"/>
    <w:rsid w:val="00907F98"/>
    <w:rsid w:val="0091408F"/>
    <w:rsid w:val="00917216"/>
    <w:rsid w:val="00922D2B"/>
    <w:rsid w:val="00927EF2"/>
    <w:rsid w:val="00931C49"/>
    <w:rsid w:val="00931D99"/>
    <w:rsid w:val="00932EB3"/>
    <w:rsid w:val="009365AB"/>
    <w:rsid w:val="00940B94"/>
    <w:rsid w:val="0094155B"/>
    <w:rsid w:val="009428FF"/>
    <w:rsid w:val="009430BB"/>
    <w:rsid w:val="00946347"/>
    <w:rsid w:val="0095091C"/>
    <w:rsid w:val="0095217B"/>
    <w:rsid w:val="00954790"/>
    <w:rsid w:val="00957B6D"/>
    <w:rsid w:val="009648D5"/>
    <w:rsid w:val="00964DE4"/>
    <w:rsid w:val="00971A0E"/>
    <w:rsid w:val="00971B21"/>
    <w:rsid w:val="00975F4F"/>
    <w:rsid w:val="00976305"/>
    <w:rsid w:val="009769E4"/>
    <w:rsid w:val="009775C9"/>
    <w:rsid w:val="009914BF"/>
    <w:rsid w:val="00992634"/>
    <w:rsid w:val="009926FA"/>
    <w:rsid w:val="00994CC8"/>
    <w:rsid w:val="0099799C"/>
    <w:rsid w:val="009A2803"/>
    <w:rsid w:val="009A3DF4"/>
    <w:rsid w:val="009A4545"/>
    <w:rsid w:val="009A512F"/>
    <w:rsid w:val="009B1CAB"/>
    <w:rsid w:val="009B68B0"/>
    <w:rsid w:val="009C0F61"/>
    <w:rsid w:val="009D1B3D"/>
    <w:rsid w:val="009D3404"/>
    <w:rsid w:val="009D3664"/>
    <w:rsid w:val="009D4203"/>
    <w:rsid w:val="009E2004"/>
    <w:rsid w:val="009E42D9"/>
    <w:rsid w:val="009E61EB"/>
    <w:rsid w:val="009E6550"/>
    <w:rsid w:val="009F2179"/>
    <w:rsid w:val="009F3366"/>
    <w:rsid w:val="009F479B"/>
    <w:rsid w:val="009F6CEE"/>
    <w:rsid w:val="009F7C65"/>
    <w:rsid w:val="009F7E53"/>
    <w:rsid w:val="00A0189B"/>
    <w:rsid w:val="00A01EA4"/>
    <w:rsid w:val="00A068C1"/>
    <w:rsid w:val="00A068C7"/>
    <w:rsid w:val="00A07BF1"/>
    <w:rsid w:val="00A119AB"/>
    <w:rsid w:val="00A12D41"/>
    <w:rsid w:val="00A131D8"/>
    <w:rsid w:val="00A17188"/>
    <w:rsid w:val="00A17719"/>
    <w:rsid w:val="00A21632"/>
    <w:rsid w:val="00A25F55"/>
    <w:rsid w:val="00A3196F"/>
    <w:rsid w:val="00A32351"/>
    <w:rsid w:val="00A4178A"/>
    <w:rsid w:val="00A54730"/>
    <w:rsid w:val="00A55FCE"/>
    <w:rsid w:val="00A5737D"/>
    <w:rsid w:val="00A66D10"/>
    <w:rsid w:val="00A70C26"/>
    <w:rsid w:val="00A70F70"/>
    <w:rsid w:val="00A72C4F"/>
    <w:rsid w:val="00A82D50"/>
    <w:rsid w:val="00A847C6"/>
    <w:rsid w:val="00A871F9"/>
    <w:rsid w:val="00A87B96"/>
    <w:rsid w:val="00A91D99"/>
    <w:rsid w:val="00A92079"/>
    <w:rsid w:val="00A930AA"/>
    <w:rsid w:val="00A972D6"/>
    <w:rsid w:val="00AA08F5"/>
    <w:rsid w:val="00AA122C"/>
    <w:rsid w:val="00AA1958"/>
    <w:rsid w:val="00AA73FA"/>
    <w:rsid w:val="00AB1841"/>
    <w:rsid w:val="00AB372F"/>
    <w:rsid w:val="00AB61C0"/>
    <w:rsid w:val="00AB6991"/>
    <w:rsid w:val="00AB7CEE"/>
    <w:rsid w:val="00AC54F1"/>
    <w:rsid w:val="00AD0E8A"/>
    <w:rsid w:val="00AE5241"/>
    <w:rsid w:val="00AE5A9D"/>
    <w:rsid w:val="00AF2607"/>
    <w:rsid w:val="00AF3C64"/>
    <w:rsid w:val="00AF4980"/>
    <w:rsid w:val="00B007B1"/>
    <w:rsid w:val="00B00816"/>
    <w:rsid w:val="00B01472"/>
    <w:rsid w:val="00B10EBB"/>
    <w:rsid w:val="00B1331A"/>
    <w:rsid w:val="00B13FBF"/>
    <w:rsid w:val="00B14B08"/>
    <w:rsid w:val="00B15410"/>
    <w:rsid w:val="00B20DED"/>
    <w:rsid w:val="00B235BF"/>
    <w:rsid w:val="00B24804"/>
    <w:rsid w:val="00B248F1"/>
    <w:rsid w:val="00B451D9"/>
    <w:rsid w:val="00B47969"/>
    <w:rsid w:val="00B5191C"/>
    <w:rsid w:val="00B546BE"/>
    <w:rsid w:val="00B56C01"/>
    <w:rsid w:val="00B57973"/>
    <w:rsid w:val="00B612DA"/>
    <w:rsid w:val="00B61AA6"/>
    <w:rsid w:val="00B62BB1"/>
    <w:rsid w:val="00B706B3"/>
    <w:rsid w:val="00B71CC1"/>
    <w:rsid w:val="00B73840"/>
    <w:rsid w:val="00B74691"/>
    <w:rsid w:val="00B74CB7"/>
    <w:rsid w:val="00B7509A"/>
    <w:rsid w:val="00B759C4"/>
    <w:rsid w:val="00B8086A"/>
    <w:rsid w:val="00B87FAD"/>
    <w:rsid w:val="00B9132C"/>
    <w:rsid w:val="00B91D72"/>
    <w:rsid w:val="00B96B76"/>
    <w:rsid w:val="00B96F5B"/>
    <w:rsid w:val="00B97BBB"/>
    <w:rsid w:val="00BA2394"/>
    <w:rsid w:val="00BA3624"/>
    <w:rsid w:val="00BA5531"/>
    <w:rsid w:val="00BB00F8"/>
    <w:rsid w:val="00BB0D9E"/>
    <w:rsid w:val="00BB7892"/>
    <w:rsid w:val="00BC107A"/>
    <w:rsid w:val="00BC1EAD"/>
    <w:rsid w:val="00BC24F0"/>
    <w:rsid w:val="00BC2FF6"/>
    <w:rsid w:val="00BC731D"/>
    <w:rsid w:val="00BD0A73"/>
    <w:rsid w:val="00BD20FB"/>
    <w:rsid w:val="00BD2BD8"/>
    <w:rsid w:val="00BD2DE4"/>
    <w:rsid w:val="00BD6E65"/>
    <w:rsid w:val="00BE19C0"/>
    <w:rsid w:val="00BE57A2"/>
    <w:rsid w:val="00BE693C"/>
    <w:rsid w:val="00BF3510"/>
    <w:rsid w:val="00BF356A"/>
    <w:rsid w:val="00BF477D"/>
    <w:rsid w:val="00BF566D"/>
    <w:rsid w:val="00BF569F"/>
    <w:rsid w:val="00BF74A0"/>
    <w:rsid w:val="00C11D00"/>
    <w:rsid w:val="00C140E7"/>
    <w:rsid w:val="00C14967"/>
    <w:rsid w:val="00C15A25"/>
    <w:rsid w:val="00C21C41"/>
    <w:rsid w:val="00C25022"/>
    <w:rsid w:val="00C265FA"/>
    <w:rsid w:val="00C3091C"/>
    <w:rsid w:val="00C321BA"/>
    <w:rsid w:val="00C3731D"/>
    <w:rsid w:val="00C40B1E"/>
    <w:rsid w:val="00C45F58"/>
    <w:rsid w:val="00C5420E"/>
    <w:rsid w:val="00C6136E"/>
    <w:rsid w:val="00C620AF"/>
    <w:rsid w:val="00C649F8"/>
    <w:rsid w:val="00C655E6"/>
    <w:rsid w:val="00C73216"/>
    <w:rsid w:val="00C73AA2"/>
    <w:rsid w:val="00C742F8"/>
    <w:rsid w:val="00C76900"/>
    <w:rsid w:val="00C803BA"/>
    <w:rsid w:val="00C808F2"/>
    <w:rsid w:val="00C82179"/>
    <w:rsid w:val="00C86280"/>
    <w:rsid w:val="00C91B39"/>
    <w:rsid w:val="00C95860"/>
    <w:rsid w:val="00C97A94"/>
    <w:rsid w:val="00CA058A"/>
    <w:rsid w:val="00CA0609"/>
    <w:rsid w:val="00CA18CD"/>
    <w:rsid w:val="00CA20BE"/>
    <w:rsid w:val="00CA4227"/>
    <w:rsid w:val="00CA4DB6"/>
    <w:rsid w:val="00CB28B1"/>
    <w:rsid w:val="00CB3EBA"/>
    <w:rsid w:val="00CB79D4"/>
    <w:rsid w:val="00CB7F63"/>
    <w:rsid w:val="00CC1B5C"/>
    <w:rsid w:val="00CC56DF"/>
    <w:rsid w:val="00CC6309"/>
    <w:rsid w:val="00CD187D"/>
    <w:rsid w:val="00CD2033"/>
    <w:rsid w:val="00CD7486"/>
    <w:rsid w:val="00CD7D89"/>
    <w:rsid w:val="00CE4BDE"/>
    <w:rsid w:val="00CE4F88"/>
    <w:rsid w:val="00CE5FD5"/>
    <w:rsid w:val="00CE6593"/>
    <w:rsid w:val="00CE74E6"/>
    <w:rsid w:val="00CF15FD"/>
    <w:rsid w:val="00CF1812"/>
    <w:rsid w:val="00CF2A2B"/>
    <w:rsid w:val="00CF5EF8"/>
    <w:rsid w:val="00CF79A3"/>
    <w:rsid w:val="00CF7AC8"/>
    <w:rsid w:val="00D01781"/>
    <w:rsid w:val="00D019E2"/>
    <w:rsid w:val="00D02246"/>
    <w:rsid w:val="00D02CFA"/>
    <w:rsid w:val="00D05539"/>
    <w:rsid w:val="00D06931"/>
    <w:rsid w:val="00D078B3"/>
    <w:rsid w:val="00D07921"/>
    <w:rsid w:val="00D109AC"/>
    <w:rsid w:val="00D11A1C"/>
    <w:rsid w:val="00D11C38"/>
    <w:rsid w:val="00D11EA3"/>
    <w:rsid w:val="00D12292"/>
    <w:rsid w:val="00D12C40"/>
    <w:rsid w:val="00D20EA2"/>
    <w:rsid w:val="00D21E24"/>
    <w:rsid w:val="00D26554"/>
    <w:rsid w:val="00D27ACF"/>
    <w:rsid w:val="00D3464B"/>
    <w:rsid w:val="00D35664"/>
    <w:rsid w:val="00D37DC1"/>
    <w:rsid w:val="00D4548D"/>
    <w:rsid w:val="00D51361"/>
    <w:rsid w:val="00D51722"/>
    <w:rsid w:val="00D61773"/>
    <w:rsid w:val="00D61868"/>
    <w:rsid w:val="00D6299D"/>
    <w:rsid w:val="00D66303"/>
    <w:rsid w:val="00D70410"/>
    <w:rsid w:val="00D71EA7"/>
    <w:rsid w:val="00D735D5"/>
    <w:rsid w:val="00D75E26"/>
    <w:rsid w:val="00D76BB6"/>
    <w:rsid w:val="00D76FAB"/>
    <w:rsid w:val="00D81680"/>
    <w:rsid w:val="00D8626F"/>
    <w:rsid w:val="00D90815"/>
    <w:rsid w:val="00D90ECC"/>
    <w:rsid w:val="00D94EB0"/>
    <w:rsid w:val="00D959D7"/>
    <w:rsid w:val="00DA011E"/>
    <w:rsid w:val="00DA2D24"/>
    <w:rsid w:val="00DA4439"/>
    <w:rsid w:val="00DA4490"/>
    <w:rsid w:val="00DA4B44"/>
    <w:rsid w:val="00DA7816"/>
    <w:rsid w:val="00DB2CD7"/>
    <w:rsid w:val="00DB5822"/>
    <w:rsid w:val="00DB589E"/>
    <w:rsid w:val="00DC0172"/>
    <w:rsid w:val="00DC231D"/>
    <w:rsid w:val="00DC2615"/>
    <w:rsid w:val="00DC3D0C"/>
    <w:rsid w:val="00DC69F7"/>
    <w:rsid w:val="00DD056B"/>
    <w:rsid w:val="00DD1835"/>
    <w:rsid w:val="00DD4633"/>
    <w:rsid w:val="00DD6F83"/>
    <w:rsid w:val="00DE1161"/>
    <w:rsid w:val="00DE5833"/>
    <w:rsid w:val="00DE5FBD"/>
    <w:rsid w:val="00DE7E7B"/>
    <w:rsid w:val="00DF0DB8"/>
    <w:rsid w:val="00DF2696"/>
    <w:rsid w:val="00DF3C52"/>
    <w:rsid w:val="00DF4568"/>
    <w:rsid w:val="00DF67A7"/>
    <w:rsid w:val="00DF682A"/>
    <w:rsid w:val="00DF77DC"/>
    <w:rsid w:val="00DF7F12"/>
    <w:rsid w:val="00E04065"/>
    <w:rsid w:val="00E1085D"/>
    <w:rsid w:val="00E1196A"/>
    <w:rsid w:val="00E12665"/>
    <w:rsid w:val="00E13013"/>
    <w:rsid w:val="00E13E30"/>
    <w:rsid w:val="00E14C6D"/>
    <w:rsid w:val="00E150E8"/>
    <w:rsid w:val="00E23CFA"/>
    <w:rsid w:val="00E23D51"/>
    <w:rsid w:val="00E2425A"/>
    <w:rsid w:val="00E252E2"/>
    <w:rsid w:val="00E26B11"/>
    <w:rsid w:val="00E346A6"/>
    <w:rsid w:val="00E405E7"/>
    <w:rsid w:val="00E46AE1"/>
    <w:rsid w:val="00E52FE6"/>
    <w:rsid w:val="00E5336D"/>
    <w:rsid w:val="00E541CD"/>
    <w:rsid w:val="00E61442"/>
    <w:rsid w:val="00E64E2A"/>
    <w:rsid w:val="00E66BE8"/>
    <w:rsid w:val="00E7025C"/>
    <w:rsid w:val="00E72878"/>
    <w:rsid w:val="00E74C06"/>
    <w:rsid w:val="00E7575F"/>
    <w:rsid w:val="00E76CA1"/>
    <w:rsid w:val="00E77762"/>
    <w:rsid w:val="00E77BE0"/>
    <w:rsid w:val="00E84CCD"/>
    <w:rsid w:val="00E85F55"/>
    <w:rsid w:val="00E87D4C"/>
    <w:rsid w:val="00E90146"/>
    <w:rsid w:val="00E92A2D"/>
    <w:rsid w:val="00E92B55"/>
    <w:rsid w:val="00E93657"/>
    <w:rsid w:val="00E949B6"/>
    <w:rsid w:val="00E94FCF"/>
    <w:rsid w:val="00EA0B9F"/>
    <w:rsid w:val="00EA22F6"/>
    <w:rsid w:val="00EA32A8"/>
    <w:rsid w:val="00EA3E6E"/>
    <w:rsid w:val="00EA4551"/>
    <w:rsid w:val="00EB70E8"/>
    <w:rsid w:val="00EC04AF"/>
    <w:rsid w:val="00EC2AE4"/>
    <w:rsid w:val="00EC4306"/>
    <w:rsid w:val="00EC44E6"/>
    <w:rsid w:val="00EC459A"/>
    <w:rsid w:val="00ED313E"/>
    <w:rsid w:val="00ED4E49"/>
    <w:rsid w:val="00ED659F"/>
    <w:rsid w:val="00EE0264"/>
    <w:rsid w:val="00EE6CA8"/>
    <w:rsid w:val="00EE7D76"/>
    <w:rsid w:val="00EF08AB"/>
    <w:rsid w:val="00EF0D7A"/>
    <w:rsid w:val="00EF348E"/>
    <w:rsid w:val="00EF5663"/>
    <w:rsid w:val="00F11EC7"/>
    <w:rsid w:val="00F1324F"/>
    <w:rsid w:val="00F14709"/>
    <w:rsid w:val="00F22972"/>
    <w:rsid w:val="00F25CFA"/>
    <w:rsid w:val="00F27CFF"/>
    <w:rsid w:val="00F31D87"/>
    <w:rsid w:val="00F325E6"/>
    <w:rsid w:val="00F32A0E"/>
    <w:rsid w:val="00F33E14"/>
    <w:rsid w:val="00F34B91"/>
    <w:rsid w:val="00F40137"/>
    <w:rsid w:val="00F41273"/>
    <w:rsid w:val="00F42269"/>
    <w:rsid w:val="00F43810"/>
    <w:rsid w:val="00F43F10"/>
    <w:rsid w:val="00F44E3B"/>
    <w:rsid w:val="00F47186"/>
    <w:rsid w:val="00F479E6"/>
    <w:rsid w:val="00F55843"/>
    <w:rsid w:val="00F57C8E"/>
    <w:rsid w:val="00F6094B"/>
    <w:rsid w:val="00F653C7"/>
    <w:rsid w:val="00F655E8"/>
    <w:rsid w:val="00F65CDB"/>
    <w:rsid w:val="00F663C1"/>
    <w:rsid w:val="00F74479"/>
    <w:rsid w:val="00F757CF"/>
    <w:rsid w:val="00F76CBF"/>
    <w:rsid w:val="00F774B8"/>
    <w:rsid w:val="00F77A34"/>
    <w:rsid w:val="00F85F81"/>
    <w:rsid w:val="00F91113"/>
    <w:rsid w:val="00F9372F"/>
    <w:rsid w:val="00F95FBD"/>
    <w:rsid w:val="00F96F38"/>
    <w:rsid w:val="00F9716E"/>
    <w:rsid w:val="00FA3583"/>
    <w:rsid w:val="00FA69C6"/>
    <w:rsid w:val="00FB11D5"/>
    <w:rsid w:val="00FB3AB3"/>
    <w:rsid w:val="00FC2713"/>
    <w:rsid w:val="00FC60F1"/>
    <w:rsid w:val="00FC77E4"/>
    <w:rsid w:val="00FD0428"/>
    <w:rsid w:val="00FD4275"/>
    <w:rsid w:val="00FE0B96"/>
    <w:rsid w:val="00FE2022"/>
    <w:rsid w:val="00FE3C22"/>
    <w:rsid w:val="00FE70E5"/>
    <w:rsid w:val="00FF267F"/>
    <w:rsid w:val="00FF5450"/>
    <w:rsid w:val="00FF583E"/>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BD51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FE0B96"/>
    <w:pPr>
      <w:widowControl w:val="0"/>
      <w:suppressAutoHyphens/>
      <w:autoSpaceDE w:val="0"/>
      <w:snapToGrid w:val="0"/>
      <w:spacing w:after="60"/>
      <w:jc w:val="both"/>
    </w:pPr>
    <w:rPr>
      <w:rFonts w:ascii="Segoe UI" w:hAnsi="Segoe UI" w:cs="Segoe UI"/>
      <w:szCs w:val="22"/>
      <w:lang w:val="en-US" w:eastAsia="ar-SA"/>
    </w:rPr>
  </w:style>
  <w:style w:type="paragraph" w:styleId="berschrift1">
    <w:name w:val="heading 1"/>
    <w:basedOn w:val="berschrift2"/>
    <w:next w:val="Standard"/>
    <w:qFormat/>
    <w:rsid w:val="00464113"/>
    <w:pPr>
      <w:numPr>
        <w:ilvl w:val="0"/>
      </w:numPr>
      <w:pBdr>
        <w:bottom w:val="single" w:sz="12" w:space="4" w:color="auto"/>
      </w:pBdr>
      <w:jc w:val="left"/>
      <w:outlineLvl w:val="0"/>
    </w:pPr>
    <w:rPr>
      <w:color w:val="2E74B5" w:themeColor="accent1" w:themeShade="BF"/>
      <w:sz w:val="28"/>
      <w:szCs w:val="32"/>
    </w:rPr>
  </w:style>
  <w:style w:type="paragraph" w:styleId="berschrift2">
    <w:name w:val="heading 2"/>
    <w:basedOn w:val="Standard"/>
    <w:next w:val="Standard"/>
    <w:link w:val="berschrift2Zchn"/>
    <w:qFormat/>
    <w:rsid w:val="00464113"/>
    <w:pPr>
      <w:keepNext/>
      <w:numPr>
        <w:ilvl w:val="1"/>
        <w:numId w:val="1"/>
      </w:numPr>
      <w:pBdr>
        <w:bottom w:val="single" w:sz="12" w:space="1" w:color="auto"/>
      </w:pBdr>
      <w:tabs>
        <w:tab w:val="clear" w:pos="2580"/>
        <w:tab w:val="num" w:pos="851"/>
      </w:tabs>
      <w:spacing w:before="240" w:after="240"/>
      <w:ind w:left="397"/>
      <w:outlineLvl w:val="1"/>
    </w:pPr>
    <w:rPr>
      <w:rFonts w:cs="Times New Roman"/>
      <w:bCs/>
      <w:color w:val="4472C4"/>
      <w:sz w:val="26"/>
      <w:szCs w:val="26"/>
    </w:rPr>
  </w:style>
  <w:style w:type="paragraph" w:styleId="berschrift3">
    <w:name w:val="heading 3"/>
    <w:basedOn w:val="Standard"/>
    <w:next w:val="Standard"/>
    <w:qFormat/>
    <w:rsid w:val="00877D89"/>
    <w:pPr>
      <w:keepNext/>
      <w:numPr>
        <w:ilvl w:val="2"/>
        <w:numId w:val="1"/>
      </w:numPr>
      <w:pBdr>
        <w:bottom w:val="single" w:sz="8" w:space="1" w:color="auto"/>
      </w:pBdr>
      <w:tabs>
        <w:tab w:val="left" w:pos="360"/>
      </w:tabs>
      <w:spacing w:before="240" w:after="240"/>
      <w:ind w:left="794" w:right="289"/>
      <w:jc w:val="left"/>
      <w:outlineLvl w:val="2"/>
    </w:pPr>
    <w:rPr>
      <w:rFonts w:cs="Times New Roman"/>
      <w:bCs/>
      <w:color w:val="4472C4"/>
      <w:sz w:val="24"/>
      <w:szCs w:val="24"/>
    </w:rPr>
  </w:style>
  <w:style w:type="paragraph" w:styleId="berschrift4">
    <w:name w:val="heading 4"/>
    <w:basedOn w:val="Standard"/>
    <w:next w:val="Standard"/>
    <w:qFormat/>
    <w:rsid w:val="00ED4E49"/>
    <w:pPr>
      <w:keepNext/>
      <w:numPr>
        <w:ilvl w:val="3"/>
        <w:numId w:val="1"/>
      </w:numPr>
      <w:tabs>
        <w:tab w:val="left" w:pos="360"/>
      </w:tabs>
      <w:spacing w:before="120"/>
      <w:jc w:val="left"/>
      <w:outlineLvl w:val="3"/>
    </w:pPr>
    <w:rPr>
      <w:rFonts w:cs="Times New Roman"/>
      <w:color w:val="4472C4"/>
      <w:sz w:val="22"/>
      <w:szCs w:val="28"/>
    </w:rPr>
  </w:style>
  <w:style w:type="paragraph" w:styleId="berschrift5">
    <w:name w:val="heading 5"/>
    <w:basedOn w:val="Standard"/>
    <w:next w:val="Standard"/>
    <w:rsid w:val="00235628"/>
    <w:pPr>
      <w:numPr>
        <w:ilvl w:val="4"/>
        <w:numId w:val="1"/>
      </w:numPr>
      <w:spacing w:before="120"/>
      <w:outlineLvl w:val="4"/>
    </w:pPr>
    <w:rPr>
      <w:rFonts w:cs="Times New Roman"/>
      <w:color w:val="4472C4"/>
      <w:sz w:val="24"/>
      <w:szCs w:val="24"/>
    </w:rPr>
  </w:style>
  <w:style w:type="paragraph" w:styleId="berschrift6">
    <w:name w:val="heading 6"/>
    <w:basedOn w:val="Standard"/>
    <w:next w:val="Standard"/>
    <w:pPr>
      <w:numPr>
        <w:ilvl w:val="5"/>
        <w:numId w:val="1"/>
      </w:numPr>
      <w:tabs>
        <w:tab w:val="left" w:pos="1152"/>
      </w:tabs>
      <w:spacing w:before="240"/>
      <w:outlineLvl w:val="5"/>
    </w:pPr>
    <w:rPr>
      <w:rFonts w:ascii="Times New Roman" w:hAnsi="Times New Roman" w:cs="Times New Roman"/>
      <w:color w:val="0000FF"/>
      <w:sz w:val="22"/>
    </w:rPr>
  </w:style>
  <w:style w:type="paragraph" w:styleId="berschrift7">
    <w:name w:val="heading 7"/>
    <w:basedOn w:val="Standard"/>
    <w:next w:val="Standard"/>
    <w:pPr>
      <w:numPr>
        <w:ilvl w:val="6"/>
        <w:numId w:val="1"/>
      </w:numPr>
      <w:tabs>
        <w:tab w:val="left" w:pos="1296"/>
      </w:tabs>
      <w:spacing w:before="240"/>
      <w:outlineLvl w:val="6"/>
    </w:pPr>
    <w:rPr>
      <w:color w:val="0000FF"/>
    </w:rPr>
  </w:style>
  <w:style w:type="paragraph" w:styleId="berschrift8">
    <w:name w:val="heading 8"/>
    <w:basedOn w:val="Standard"/>
    <w:next w:val="Standard"/>
    <w:pPr>
      <w:numPr>
        <w:ilvl w:val="7"/>
        <w:numId w:val="1"/>
      </w:numPr>
      <w:tabs>
        <w:tab w:val="left" w:pos="1440"/>
      </w:tabs>
      <w:spacing w:before="240"/>
      <w:outlineLvl w:val="7"/>
    </w:pPr>
    <w:rPr>
      <w:i/>
      <w:iCs/>
    </w:rPr>
  </w:style>
  <w:style w:type="paragraph" w:styleId="berschrift9">
    <w:name w:val="heading 9"/>
    <w:basedOn w:val="Standard"/>
    <w:next w:val="Standard"/>
    <w:pPr>
      <w:numPr>
        <w:ilvl w:val="8"/>
        <w:numId w:val="1"/>
      </w:numPr>
      <w:tabs>
        <w:tab w:val="left" w:pos="1584"/>
      </w:tabs>
      <w:spacing w:before="240"/>
      <w:outlineLvl w:val="8"/>
    </w:pPr>
    <w:rPr>
      <w:b/>
      <w:bCs/>
      <w:i/>
      <w:iCs/>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4z0">
    <w:name w:val="WW8Num4z0"/>
    <w:rPr>
      <w:rFonts w:ascii="Symbol" w:hAnsi="Symbol" w:cs="Times New Roman"/>
    </w:rPr>
  </w:style>
  <w:style w:type="character" w:customStyle="1" w:styleId="WW8Num5z0">
    <w:name w:val="WW8Num5z0"/>
    <w:rPr>
      <w:rFonts w:ascii="Symbol" w:hAnsi="Symbol" w:cs="Times New Roman"/>
    </w:rPr>
  </w:style>
  <w:style w:type="character" w:customStyle="1" w:styleId="WW8Num7z0">
    <w:name w:val="WW8Num7z0"/>
    <w:rPr>
      <w:rFonts w:ascii="Symbol" w:hAnsi="Symbol" w:cs="Times New Roman"/>
    </w:rPr>
  </w:style>
  <w:style w:type="character" w:customStyle="1" w:styleId="WW8Num8z0">
    <w:name w:val="WW8Num8z0"/>
    <w:rPr>
      <w:rFonts w:ascii="Symbol" w:hAnsi="Symbol" w:cs="Times New Roman"/>
    </w:rPr>
  </w:style>
  <w:style w:type="character" w:customStyle="1" w:styleId="WW8Num9z0">
    <w:name w:val="WW8Num9z0"/>
    <w:rPr>
      <w:rFonts w:ascii="Symbol" w:hAnsi="Symbol" w:cs="Times New Roman"/>
    </w:rPr>
  </w:style>
  <w:style w:type="character" w:customStyle="1" w:styleId="WW8Num10z0">
    <w:name w:val="WW8Num10z0"/>
    <w:rPr>
      <w:rFonts w:ascii="Symbol" w:hAnsi="Symbol" w:cs="Times New Roman"/>
    </w:rPr>
  </w:style>
  <w:style w:type="character" w:customStyle="1" w:styleId="WW8Num11z0">
    <w:name w:val="WW8Num11z0"/>
    <w:rPr>
      <w:rFonts w:ascii="Symbol" w:hAnsi="Symbol" w:cs="Times New Roman"/>
    </w:rPr>
  </w:style>
  <w:style w:type="character" w:customStyle="1" w:styleId="WW8Num12z0">
    <w:name w:val="WW8Num12z0"/>
    <w:rPr>
      <w:rFonts w:ascii="Symbol" w:hAnsi="Symbol" w:cs="Times New Roman"/>
    </w:rPr>
  </w:style>
  <w:style w:type="character" w:customStyle="1" w:styleId="WW8Num15z0">
    <w:name w:val="WW8Num15z0"/>
    <w:rPr>
      <w:rFonts w:ascii="Symbol" w:hAnsi="Symbol" w:cs="Times New Roman"/>
    </w:rPr>
  </w:style>
  <w:style w:type="character" w:customStyle="1" w:styleId="WW8Num16z0">
    <w:name w:val="WW8Num16z0"/>
    <w:rPr>
      <w:rFonts w:ascii="Symbol" w:hAnsi="Symbol" w:cs="Times New Roman"/>
    </w:rPr>
  </w:style>
  <w:style w:type="character" w:customStyle="1" w:styleId="WW8Num17z0">
    <w:name w:val="WW8Num17z0"/>
    <w:rPr>
      <w:rFonts w:ascii="Symbol" w:hAnsi="Symbol" w:cs="Times New Roman"/>
    </w:rPr>
  </w:style>
  <w:style w:type="character" w:customStyle="1" w:styleId="WW8Num18z0">
    <w:name w:val="WW8Num18z0"/>
    <w:rPr>
      <w:rFonts w:ascii="Symbol" w:hAnsi="Symbol" w:cs="Times New Roman"/>
    </w:rPr>
  </w:style>
  <w:style w:type="character" w:customStyle="1" w:styleId="WW8Num19z0">
    <w:name w:val="WW8Num19z0"/>
    <w:rPr>
      <w:rFonts w:ascii="Symbol" w:hAnsi="Symbol" w:cs="Times New Roman"/>
    </w:rPr>
  </w:style>
  <w:style w:type="character" w:customStyle="1" w:styleId="WW8Num20z0">
    <w:name w:val="WW8Num20z0"/>
    <w:rPr>
      <w:rFonts w:ascii="Symbol" w:hAnsi="Symbol" w:cs="Times New Roman"/>
    </w:rPr>
  </w:style>
  <w:style w:type="character" w:customStyle="1" w:styleId="WW8Num21z0">
    <w:name w:val="WW8Num21z0"/>
    <w:rPr>
      <w:rFonts w:ascii="Symbol" w:hAnsi="Symbol" w:cs="Times New Roman"/>
    </w:rPr>
  </w:style>
  <w:style w:type="character" w:customStyle="1" w:styleId="WW8Num24z0">
    <w:name w:val="WW8Num24z0"/>
    <w:rPr>
      <w:rFonts w:ascii="Symbol" w:hAnsi="Symbol" w:cs="Times New Roman"/>
    </w:rPr>
  </w:style>
  <w:style w:type="character" w:customStyle="1" w:styleId="WW8Num25z0">
    <w:name w:val="WW8Num25z0"/>
    <w:rPr>
      <w:rFonts w:ascii="Symbol" w:hAnsi="Symbol" w:cs="Times New Roman"/>
    </w:rPr>
  </w:style>
  <w:style w:type="character" w:customStyle="1" w:styleId="WW8Num26z0">
    <w:name w:val="WW8Num26z0"/>
    <w:rPr>
      <w:rFonts w:ascii="Symbol" w:hAnsi="Symbol" w:cs="Times New Roman"/>
    </w:rPr>
  </w:style>
  <w:style w:type="character" w:customStyle="1" w:styleId="WW8Num27z0">
    <w:name w:val="WW8Num27z0"/>
    <w:rPr>
      <w:rFonts w:ascii="Symbol" w:hAnsi="Symbol" w:cs="Times New Roman"/>
    </w:rPr>
  </w:style>
  <w:style w:type="character" w:customStyle="1" w:styleId="WW8Num28z0">
    <w:name w:val="WW8Num28z0"/>
    <w:rPr>
      <w:rFonts w:ascii="Symbol" w:hAnsi="Symbol" w:cs="Times New Roman"/>
    </w:rPr>
  </w:style>
  <w:style w:type="character" w:customStyle="1" w:styleId="WW8Num29z0">
    <w:name w:val="WW8Num29z0"/>
    <w:rPr>
      <w:rFonts w:ascii="Symbol" w:hAnsi="Symbol" w:cs="Times New Roman"/>
    </w:rPr>
  </w:style>
  <w:style w:type="character" w:customStyle="1" w:styleId="WW8Num30z0">
    <w:name w:val="WW8Num30z0"/>
    <w:rPr>
      <w:rFonts w:ascii="Symbol" w:hAnsi="Symbol" w:cs="Times New Roman"/>
    </w:rPr>
  </w:style>
  <w:style w:type="character" w:customStyle="1" w:styleId="WW8Num31z0">
    <w:name w:val="WW8Num31z0"/>
    <w:rPr>
      <w:rFonts w:ascii="Symbol" w:hAnsi="Symbol" w:cs="Times New Roman"/>
    </w:rPr>
  </w:style>
  <w:style w:type="character" w:customStyle="1" w:styleId="WW8Num32z0">
    <w:name w:val="WW8Num32z0"/>
    <w:rPr>
      <w:rFonts w:ascii="Symbol" w:hAnsi="Symbol" w:cs="Times New Roman"/>
    </w:rPr>
  </w:style>
  <w:style w:type="character" w:customStyle="1" w:styleId="WW8Num33z0">
    <w:name w:val="WW8Num33z0"/>
    <w:rPr>
      <w:rFonts w:ascii="Symbol" w:hAnsi="Symbol" w:cs="Times New Roman"/>
    </w:rPr>
  </w:style>
  <w:style w:type="character" w:customStyle="1" w:styleId="WW8Num34z0">
    <w:name w:val="WW8Num34z0"/>
    <w:rPr>
      <w:rFonts w:ascii="Symbol" w:hAnsi="Symbol" w:cs="Times New Roman"/>
    </w:rPr>
  </w:style>
  <w:style w:type="character" w:customStyle="1" w:styleId="WW8Num37z0">
    <w:name w:val="WW8Num37z0"/>
    <w:rPr>
      <w:rFonts w:ascii="Times New Roman" w:hAnsi="Times New Roman" w:cs="Times New Roman"/>
    </w:rPr>
  </w:style>
  <w:style w:type="character" w:customStyle="1" w:styleId="WW8Num38z0">
    <w:name w:val="WW8Num38z0"/>
    <w:rPr>
      <w:i w:val="0"/>
    </w:rPr>
  </w:style>
  <w:style w:type="character" w:customStyle="1" w:styleId="WW8Num41z0">
    <w:name w:val="WW8Num41z0"/>
    <w:rPr>
      <w:rFonts w:ascii="Symbol" w:hAnsi="Symbol" w:cs="Times New Roman"/>
    </w:rPr>
  </w:style>
  <w:style w:type="character" w:customStyle="1" w:styleId="WW8Num45z0">
    <w:name w:val="WW8Num45z0"/>
    <w:rPr>
      <w:rFonts w:ascii="Symbol" w:hAnsi="Symbol" w:cs="Times New Roman"/>
    </w:rPr>
  </w:style>
  <w:style w:type="character" w:customStyle="1" w:styleId="WW8Num46z0">
    <w:name w:val="WW8Num46z0"/>
    <w:rPr>
      <w:rFonts w:ascii="Symbol" w:hAnsi="Symbol" w:cs="Times New Roman"/>
    </w:rPr>
  </w:style>
  <w:style w:type="character" w:customStyle="1" w:styleId="WW8Num47z0">
    <w:name w:val="WW8Num47z0"/>
    <w:rPr>
      <w:rFonts w:ascii="Symbol" w:hAnsi="Symbol" w:cs="Times New Roman"/>
    </w:rPr>
  </w:style>
  <w:style w:type="character" w:customStyle="1" w:styleId="WW8Num48z0">
    <w:name w:val="WW8Num48z0"/>
    <w:rPr>
      <w:rFonts w:ascii="Symbol" w:hAnsi="Symbol" w:cs="Times New Roman"/>
    </w:rPr>
  </w:style>
  <w:style w:type="character" w:customStyle="1" w:styleId="WW8Num51z0">
    <w:name w:val="WW8Num51z0"/>
    <w:rPr>
      <w:rFonts w:ascii="Symbol" w:hAnsi="Symbol" w:cs="Times New Roman"/>
    </w:rPr>
  </w:style>
  <w:style w:type="character" w:customStyle="1" w:styleId="WW8Num53z0">
    <w:name w:val="WW8Num53z0"/>
    <w:rPr>
      <w:rFonts w:ascii="Symbol" w:hAnsi="Symbol" w:cs="Times New Roman"/>
    </w:rPr>
  </w:style>
  <w:style w:type="character" w:customStyle="1" w:styleId="WW8Num54z0">
    <w:name w:val="WW8Num54z0"/>
    <w:rPr>
      <w:rFonts w:ascii="Wingdings" w:hAnsi="Wingdings" w:cs="Times New Roman"/>
      <w:sz w:val="16"/>
      <w:szCs w:val="16"/>
    </w:rPr>
  </w:style>
  <w:style w:type="character" w:customStyle="1" w:styleId="WW8Num56z0">
    <w:name w:val="WW8Num56z0"/>
    <w:rPr>
      <w:rFonts w:ascii="Symbol" w:hAnsi="Symbol" w:cs="Times New Roman"/>
    </w:rPr>
  </w:style>
  <w:style w:type="character" w:customStyle="1" w:styleId="WW8Num59z0">
    <w:name w:val="WW8Num59z0"/>
    <w:rPr>
      <w:rFonts w:ascii="Symbol" w:hAnsi="Symbol" w:cs="Times New Roman"/>
    </w:rPr>
  </w:style>
  <w:style w:type="character" w:styleId="Hervorhebung">
    <w:name w:val="Emphasis"/>
    <w:rPr>
      <w:i/>
      <w:iCs/>
    </w:rPr>
  </w:style>
  <w:style w:type="character" w:styleId="Fett">
    <w:name w:val="Strong"/>
    <w:qFormat/>
    <w:rPr>
      <w:b/>
      <w:bCs/>
    </w:rPr>
  </w:style>
  <w:style w:type="character" w:styleId="Hyperlink">
    <w:name w:val="Hyperlink"/>
    <w:uiPriority w:val="99"/>
    <w:rsid w:val="007C1E9D"/>
    <w:rPr>
      <w:rFonts w:ascii="Segoe UI" w:hAnsi="Segoe UI"/>
      <w:color w:val="4472C4"/>
      <w:sz w:val="20"/>
      <w:szCs w:val="20"/>
      <w:u w:val="single"/>
    </w:rPr>
  </w:style>
  <w:style w:type="character" w:styleId="BesuchterLink">
    <w:name w:val="FollowedHyperlink"/>
    <w:semiHidden/>
    <w:rPr>
      <w:rFonts w:ascii="Verdana" w:hAnsi="Verdana"/>
      <w:color w:val="800080"/>
      <w:u w:val="single"/>
    </w:rPr>
  </w:style>
  <w:style w:type="character" w:styleId="Funotenzeichen">
    <w:name w:val="footnote reference"/>
    <w:semiHidden/>
    <w:rPr>
      <w:vertAlign w:val="superscript"/>
    </w:rPr>
  </w:style>
  <w:style w:type="character" w:customStyle="1" w:styleId="FileName">
    <w:name w:val="FileName"/>
    <w:rsid w:val="00FE3C22"/>
    <w:rPr>
      <w:color w:val="008080"/>
      <w:szCs w:val="20"/>
    </w:rPr>
  </w:style>
  <w:style w:type="character" w:customStyle="1" w:styleId="FuncName">
    <w:name w:val="FuncName"/>
    <w:rPr>
      <w:rFonts w:ascii="Verdana" w:hAnsi="Verdana"/>
      <w:color w:val="000080"/>
      <w:sz w:val="20"/>
      <w:szCs w:val="20"/>
      <w:lang w:val="da-DK"/>
    </w:rPr>
  </w:style>
  <w:style w:type="character" w:styleId="Seitenzahl">
    <w:name w:val="page number"/>
    <w:basedOn w:val="Absatz-Standardschriftart"/>
    <w:semiHidden/>
  </w:style>
  <w:style w:type="character" w:styleId="Kommentarzeichen">
    <w:name w:val="annotation reference"/>
    <w:semiHidden/>
    <w:rPr>
      <w:sz w:val="16"/>
      <w:szCs w:val="16"/>
    </w:rPr>
  </w:style>
  <w:style w:type="character" w:customStyle="1" w:styleId="VarName">
    <w:name w:val="VarName"/>
    <w:rPr>
      <w:rFonts w:ascii="Times New Roman" w:hAnsi="Times New Roman" w:cs="Times New Roman"/>
      <w:b/>
      <w:bCs/>
      <w:sz w:val="24"/>
      <w:szCs w:val="24"/>
    </w:rPr>
  </w:style>
  <w:style w:type="character" w:customStyle="1" w:styleId="Inverse">
    <w:name w:val="Inverse"/>
    <w:rsid w:val="006F3A21"/>
    <w:rPr>
      <w:rFonts w:ascii="Arial" w:hAnsi="Arial" w:cs="Arial"/>
      <w:b/>
      <w:bCs/>
      <w:color w:val="C00000"/>
      <w:bdr w:val="none" w:sz="0" w:space="0" w:color="auto"/>
    </w:rPr>
  </w:style>
  <w:style w:type="paragraph" w:customStyle="1" w:styleId="berschrift">
    <w:name w:val="Überschrift"/>
    <w:basedOn w:val="Standard"/>
    <w:next w:val="Textkrper"/>
    <w:pPr>
      <w:keepNext/>
      <w:spacing w:before="240" w:after="120"/>
    </w:pPr>
    <w:rPr>
      <w:rFonts w:ascii="Arial" w:eastAsia="MS Mincho" w:hAnsi="Arial" w:cs="Tahoma"/>
      <w:sz w:val="28"/>
      <w:szCs w:val="28"/>
    </w:rPr>
  </w:style>
  <w:style w:type="paragraph" w:styleId="Textkrper">
    <w:name w:val="Body Text"/>
    <w:basedOn w:val="Standard"/>
    <w:semiHidden/>
    <w:rPr>
      <w:color w:val="000000"/>
    </w:rPr>
  </w:style>
  <w:style w:type="paragraph" w:styleId="Liste">
    <w:name w:val="List"/>
    <w:basedOn w:val="Textkrper"/>
    <w:semiHidden/>
    <w:rPr>
      <w:rFonts w:cs="Tahoma"/>
    </w:rPr>
  </w:style>
  <w:style w:type="paragraph" w:styleId="Beschriftung">
    <w:name w:val="caption"/>
    <w:basedOn w:val="Standard"/>
    <w:next w:val="Standard"/>
    <w:pPr>
      <w:jc w:val="center"/>
    </w:pPr>
    <w:rPr>
      <w:sz w:val="40"/>
      <w:szCs w:val="40"/>
    </w:rPr>
  </w:style>
  <w:style w:type="paragraph" w:customStyle="1" w:styleId="Verzeichnis">
    <w:name w:val="Verzeichnis"/>
    <w:basedOn w:val="Standard"/>
    <w:pPr>
      <w:suppressLineNumbers/>
    </w:pPr>
    <w:rPr>
      <w:rFonts w:cs="Tahoma"/>
    </w:rPr>
  </w:style>
  <w:style w:type="paragraph" w:styleId="Unterschrift">
    <w:name w:val="Signature"/>
    <w:basedOn w:val="Standard"/>
    <w:semiHidden/>
    <w:pPr>
      <w:ind w:left="708"/>
    </w:pPr>
  </w:style>
  <w:style w:type="paragraph" w:styleId="NurText">
    <w:name w:val="Plain Text"/>
    <w:basedOn w:val="Standard"/>
    <w:semiHidden/>
  </w:style>
  <w:style w:type="paragraph" w:customStyle="1" w:styleId="List1">
    <w:name w:val="List1"/>
    <w:basedOn w:val="Standard"/>
    <w:rsid w:val="00EF348E"/>
    <w:pPr>
      <w:numPr>
        <w:numId w:val="6"/>
      </w:numPr>
      <w:spacing w:after="0"/>
      <w:ind w:left="0" w:firstLine="0"/>
      <w:contextualSpacing/>
      <w:jc w:val="center"/>
    </w:pPr>
  </w:style>
  <w:style w:type="paragraph" w:customStyle="1" w:styleId="Aufzhlungszeichent5">
    <w:name w:val="Aufzählungszeichent 5"/>
    <w:basedOn w:val="Standard"/>
    <w:pPr>
      <w:ind w:left="283" w:hanging="283"/>
    </w:pPr>
  </w:style>
  <w:style w:type="paragraph" w:customStyle="1" w:styleId="Aufzhlungszeichent54">
    <w:name w:val="Aufzählungszeichent 54"/>
    <w:basedOn w:val="Standard"/>
    <w:pPr>
      <w:spacing w:after="120"/>
      <w:ind w:left="283"/>
    </w:pPr>
  </w:style>
  <w:style w:type="paragraph" w:customStyle="1" w:styleId="Aufzhlungszeichent53">
    <w:name w:val="Aufzählungszeichent 53"/>
    <w:basedOn w:val="Standard"/>
    <w:pPr>
      <w:tabs>
        <w:tab w:val="left" w:pos="432"/>
      </w:tabs>
      <w:ind w:left="432" w:hanging="432"/>
    </w:pPr>
  </w:style>
  <w:style w:type="paragraph" w:styleId="Anrede">
    <w:name w:val="Salutation"/>
    <w:basedOn w:val="Standard"/>
    <w:next w:val="Standard"/>
    <w:semiHidden/>
  </w:style>
  <w:style w:type="paragraph" w:styleId="Textkrper-Zeileneinzug">
    <w:name w:val="Body Text Indent"/>
    <w:basedOn w:val="Standard"/>
    <w:semiHidden/>
    <w:pPr>
      <w:spacing w:after="120"/>
      <w:ind w:left="283"/>
    </w:pPr>
  </w:style>
  <w:style w:type="paragraph" w:customStyle="1" w:styleId="Aufzhlungszeichent52">
    <w:name w:val="Aufzählungszeichent 52"/>
    <w:basedOn w:val="Standard"/>
    <w:pPr>
      <w:ind w:left="566" w:hanging="283"/>
    </w:pPr>
  </w:style>
  <w:style w:type="paragraph" w:customStyle="1" w:styleId="Aufzhlungszeichent51">
    <w:name w:val="Aufzählungszeichent 51"/>
    <w:basedOn w:val="Standard"/>
  </w:style>
  <w:style w:type="paragraph" w:styleId="Verzeichnis1">
    <w:name w:val="toc 1"/>
    <w:basedOn w:val="Standard"/>
    <w:next w:val="Standard"/>
    <w:uiPriority w:val="39"/>
    <w:rsid w:val="007C1E9D"/>
    <w:pPr>
      <w:spacing w:after="40"/>
      <w:jc w:val="left"/>
    </w:pPr>
    <w:rPr>
      <w:rFonts w:cs="Times New Roman"/>
      <w:bCs/>
      <w:color w:val="4472C4"/>
    </w:rPr>
  </w:style>
  <w:style w:type="paragraph" w:styleId="Verzeichnis2">
    <w:name w:val="toc 2"/>
    <w:basedOn w:val="Standard"/>
    <w:next w:val="Standard"/>
    <w:uiPriority w:val="39"/>
    <w:rsid w:val="00F34B91"/>
    <w:pPr>
      <w:spacing w:after="40"/>
      <w:ind w:left="198"/>
    </w:pPr>
    <w:rPr>
      <w:rFonts w:cs="Times New Roman"/>
      <w:bCs/>
      <w:color w:val="4472C4"/>
    </w:rPr>
  </w:style>
  <w:style w:type="paragraph" w:styleId="Verzeichnis3">
    <w:name w:val="toc 3"/>
    <w:basedOn w:val="Standard"/>
    <w:next w:val="Standard"/>
    <w:uiPriority w:val="39"/>
    <w:rsid w:val="00F34B91"/>
    <w:pPr>
      <w:tabs>
        <w:tab w:val="right" w:leader="dot" w:pos="10465"/>
      </w:tabs>
      <w:spacing w:after="40"/>
      <w:ind w:left="403"/>
    </w:pPr>
    <w:rPr>
      <w:noProof/>
      <w:color w:val="4472C4"/>
      <w:szCs w:val="18"/>
    </w:rPr>
  </w:style>
  <w:style w:type="paragraph" w:styleId="Verzeichnis4">
    <w:name w:val="toc 4"/>
    <w:basedOn w:val="Standard"/>
    <w:next w:val="Standard"/>
    <w:uiPriority w:val="39"/>
    <w:pPr>
      <w:ind w:left="600"/>
    </w:pPr>
    <w:rPr>
      <w:rFonts w:ascii="Verdana" w:hAnsi="Verdana" w:cs="Times New Roman"/>
      <w:color w:val="000080"/>
      <w:sz w:val="16"/>
      <w:szCs w:val="16"/>
    </w:rPr>
  </w:style>
  <w:style w:type="paragraph" w:styleId="Verzeichnis5">
    <w:name w:val="toc 5"/>
    <w:basedOn w:val="Standard"/>
    <w:next w:val="Standard"/>
    <w:uiPriority w:val="39"/>
    <w:pPr>
      <w:ind w:left="800"/>
    </w:pPr>
    <w:rPr>
      <w:rFonts w:ascii="Verdana" w:hAnsi="Verdana" w:cs="Times New Roman"/>
      <w:color w:val="000080"/>
      <w:sz w:val="18"/>
      <w:szCs w:val="18"/>
    </w:rPr>
  </w:style>
  <w:style w:type="paragraph" w:styleId="Verzeichnis6">
    <w:name w:val="toc 6"/>
    <w:basedOn w:val="Standard"/>
    <w:next w:val="Standard"/>
    <w:uiPriority w:val="39"/>
    <w:pPr>
      <w:ind w:left="1000"/>
    </w:pPr>
    <w:rPr>
      <w:rFonts w:ascii="Verdana" w:hAnsi="Verdana" w:cs="Times New Roman"/>
      <w:color w:val="000080"/>
      <w:sz w:val="16"/>
      <w:szCs w:val="16"/>
    </w:rPr>
  </w:style>
  <w:style w:type="paragraph" w:styleId="Verzeichnis7">
    <w:name w:val="toc 7"/>
    <w:basedOn w:val="Standard"/>
    <w:next w:val="Standard"/>
    <w:uiPriority w:val="39"/>
    <w:pPr>
      <w:ind w:left="1200"/>
    </w:pPr>
    <w:rPr>
      <w:rFonts w:ascii="Times New Roman" w:hAnsi="Times New Roman" w:cs="Times New Roman"/>
    </w:rPr>
  </w:style>
  <w:style w:type="paragraph" w:styleId="Verzeichnis8">
    <w:name w:val="toc 8"/>
    <w:basedOn w:val="Standard"/>
    <w:next w:val="Standard"/>
    <w:uiPriority w:val="39"/>
    <w:pPr>
      <w:ind w:left="1400"/>
    </w:pPr>
    <w:rPr>
      <w:rFonts w:ascii="Times New Roman" w:hAnsi="Times New Roman" w:cs="Times New Roman"/>
    </w:rPr>
  </w:style>
  <w:style w:type="paragraph" w:styleId="Verzeichnis9">
    <w:name w:val="toc 9"/>
    <w:basedOn w:val="Standard"/>
    <w:next w:val="Standard"/>
    <w:uiPriority w:val="39"/>
    <w:pPr>
      <w:ind w:left="1600"/>
    </w:pPr>
    <w:rPr>
      <w:rFonts w:ascii="Times New Roman" w:hAnsi="Times New Roman" w:cs="Times New Roman"/>
    </w:rPr>
  </w:style>
  <w:style w:type="paragraph" w:styleId="Funotentext">
    <w:name w:val="footnote text"/>
    <w:basedOn w:val="Standard"/>
    <w:semiHidden/>
  </w:style>
  <w:style w:type="paragraph" w:customStyle="1" w:styleId="SourceText">
    <w:name w:val="SourceText"/>
    <w:basedOn w:val="NurText"/>
    <w:pPr>
      <w:tabs>
        <w:tab w:val="left" w:pos="1080"/>
        <w:tab w:val="left" w:pos="2790"/>
      </w:tabs>
      <w:ind w:left="1152" w:hanging="576"/>
    </w:pPr>
    <w:rPr>
      <w:rFonts w:ascii="Verdana" w:hAnsi="Verdana" w:cs="Times New Roman"/>
      <w:color w:val="000080"/>
      <w:sz w:val="18"/>
      <w:szCs w:val="18"/>
    </w:r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paragraph" w:styleId="Index1">
    <w:name w:val="index 1"/>
    <w:basedOn w:val="Standard"/>
    <w:next w:val="Standard"/>
    <w:semiHidden/>
    <w:pPr>
      <w:ind w:left="200" w:hanging="200"/>
    </w:pPr>
    <w:rPr>
      <w:rFonts w:ascii="Times New Roman" w:hAnsi="Times New Roman" w:cs="Times New Roman"/>
      <w:sz w:val="18"/>
      <w:szCs w:val="18"/>
    </w:rPr>
  </w:style>
  <w:style w:type="paragraph" w:styleId="Index2">
    <w:name w:val="index 2"/>
    <w:basedOn w:val="Standard"/>
    <w:next w:val="Standard"/>
    <w:semiHidden/>
    <w:pPr>
      <w:ind w:left="400" w:hanging="200"/>
    </w:pPr>
    <w:rPr>
      <w:rFonts w:ascii="Times New Roman" w:hAnsi="Times New Roman" w:cs="Times New Roman"/>
      <w:sz w:val="18"/>
      <w:szCs w:val="18"/>
    </w:rPr>
  </w:style>
  <w:style w:type="paragraph" w:styleId="Index3">
    <w:name w:val="index 3"/>
    <w:basedOn w:val="Standard"/>
    <w:next w:val="Standard"/>
    <w:semiHidden/>
    <w:pPr>
      <w:ind w:left="600" w:hanging="200"/>
    </w:pPr>
    <w:rPr>
      <w:rFonts w:ascii="Times New Roman" w:hAnsi="Times New Roman" w:cs="Times New Roman"/>
      <w:sz w:val="18"/>
      <w:szCs w:val="18"/>
    </w:rPr>
  </w:style>
  <w:style w:type="paragraph" w:styleId="Index4">
    <w:name w:val="index 4"/>
    <w:basedOn w:val="Standard"/>
    <w:next w:val="Standard"/>
    <w:semiHidden/>
    <w:pPr>
      <w:ind w:left="800" w:hanging="200"/>
    </w:pPr>
    <w:rPr>
      <w:rFonts w:ascii="Times New Roman" w:hAnsi="Times New Roman" w:cs="Times New Roman"/>
      <w:sz w:val="18"/>
      <w:szCs w:val="18"/>
    </w:rPr>
  </w:style>
  <w:style w:type="paragraph" w:styleId="Index5">
    <w:name w:val="index 5"/>
    <w:basedOn w:val="Standard"/>
    <w:next w:val="Standard"/>
    <w:semiHidden/>
    <w:pPr>
      <w:ind w:left="1000" w:hanging="200"/>
    </w:pPr>
    <w:rPr>
      <w:rFonts w:ascii="Times New Roman" w:hAnsi="Times New Roman" w:cs="Times New Roman"/>
      <w:sz w:val="18"/>
      <w:szCs w:val="18"/>
    </w:rPr>
  </w:style>
  <w:style w:type="paragraph" w:styleId="Index6">
    <w:name w:val="index 6"/>
    <w:basedOn w:val="Standard"/>
    <w:next w:val="Standard"/>
    <w:semiHidden/>
    <w:pPr>
      <w:ind w:left="1200" w:hanging="200"/>
    </w:pPr>
    <w:rPr>
      <w:rFonts w:ascii="Times New Roman" w:hAnsi="Times New Roman" w:cs="Times New Roman"/>
      <w:sz w:val="18"/>
      <w:szCs w:val="18"/>
    </w:rPr>
  </w:style>
  <w:style w:type="paragraph" w:styleId="Index7">
    <w:name w:val="index 7"/>
    <w:basedOn w:val="Standard"/>
    <w:next w:val="Standard"/>
    <w:semiHidden/>
    <w:pPr>
      <w:ind w:left="1400" w:hanging="200"/>
    </w:pPr>
    <w:rPr>
      <w:rFonts w:ascii="Times New Roman" w:hAnsi="Times New Roman" w:cs="Times New Roman"/>
      <w:sz w:val="18"/>
      <w:szCs w:val="18"/>
    </w:rPr>
  </w:style>
  <w:style w:type="paragraph" w:styleId="Index8">
    <w:name w:val="index 8"/>
    <w:basedOn w:val="Standard"/>
    <w:next w:val="Standard"/>
    <w:semiHidden/>
    <w:pPr>
      <w:ind w:left="1600" w:hanging="200"/>
    </w:pPr>
    <w:rPr>
      <w:rFonts w:ascii="Times New Roman" w:hAnsi="Times New Roman" w:cs="Times New Roman"/>
      <w:sz w:val="18"/>
      <w:szCs w:val="18"/>
    </w:rPr>
  </w:style>
  <w:style w:type="paragraph" w:styleId="Index9">
    <w:name w:val="index 9"/>
    <w:basedOn w:val="Standard"/>
    <w:next w:val="Standard"/>
    <w:semiHidden/>
    <w:pPr>
      <w:ind w:left="1800" w:hanging="200"/>
    </w:pPr>
    <w:rPr>
      <w:rFonts w:ascii="Times New Roman" w:hAnsi="Times New Roman" w:cs="Times New Roman"/>
      <w:sz w:val="18"/>
      <w:szCs w:val="18"/>
    </w:rPr>
  </w:style>
  <w:style w:type="paragraph" w:styleId="Indexberschrift">
    <w:name w:val="index heading"/>
    <w:basedOn w:val="Standard"/>
    <w:next w:val="Index1"/>
    <w:semiHidden/>
    <w:pPr>
      <w:spacing w:before="240" w:after="120"/>
      <w:jc w:val="center"/>
    </w:pPr>
    <w:rPr>
      <w:rFonts w:ascii="Times New Roman" w:hAnsi="Times New Roman" w:cs="Times New Roman"/>
      <w:b/>
      <w:bCs/>
      <w:sz w:val="26"/>
      <w:szCs w:val="26"/>
    </w:rPr>
  </w:style>
  <w:style w:type="paragraph" w:customStyle="1" w:styleId="Textkrper-Einzug">
    <w:name w:val="Textk€rper-Einzug"/>
    <w:basedOn w:val="Standard"/>
    <w:pPr>
      <w:autoSpaceDE/>
      <w:ind w:right="-28"/>
    </w:pPr>
  </w:style>
  <w:style w:type="paragraph" w:customStyle="1" w:styleId="Aufzhlungszeichent50">
    <w:name w:val="Aufzдhlungszeichent 5"/>
    <w:basedOn w:val="Standard"/>
    <w:pPr>
      <w:autoSpaceDE/>
      <w:ind w:left="283" w:hanging="283"/>
    </w:pPr>
  </w:style>
  <w:style w:type="paragraph" w:customStyle="1" w:styleId="Aufzhlungszeichent540">
    <w:name w:val="Aufzдhlungszeichent 54"/>
    <w:basedOn w:val="Standard"/>
    <w:pPr>
      <w:autoSpaceDE/>
      <w:spacing w:after="120"/>
      <w:ind w:left="283"/>
    </w:pPr>
  </w:style>
  <w:style w:type="paragraph" w:customStyle="1" w:styleId="Aufzhlungszeichent530">
    <w:name w:val="Aufzдhlungszeichent 53"/>
    <w:basedOn w:val="Standard"/>
    <w:pPr>
      <w:tabs>
        <w:tab w:val="left" w:pos="432"/>
      </w:tabs>
      <w:autoSpaceDE/>
      <w:ind w:left="432" w:hanging="432"/>
    </w:pPr>
  </w:style>
  <w:style w:type="paragraph" w:customStyle="1" w:styleId="Aufzhlungszeichent520">
    <w:name w:val="Aufzдhlungszeichent 52"/>
    <w:basedOn w:val="Standard"/>
    <w:pPr>
      <w:autoSpaceDE/>
      <w:ind w:left="566" w:hanging="283"/>
    </w:pPr>
  </w:style>
  <w:style w:type="paragraph" w:customStyle="1" w:styleId="Aufzhlungszeichent510">
    <w:name w:val="Aufzдhlungszeichent 51"/>
    <w:basedOn w:val="Standard"/>
    <w:pPr>
      <w:autoSpaceDE/>
    </w:pPr>
  </w:style>
  <w:style w:type="paragraph" w:styleId="Kommentartext">
    <w:name w:val="annotation text"/>
    <w:basedOn w:val="Standard"/>
    <w:semiHidden/>
  </w:style>
  <w:style w:type="paragraph" w:customStyle="1" w:styleId="Inhaltsverzeichnis10">
    <w:name w:val="Inhaltsverzeichnis 10"/>
    <w:basedOn w:val="Verzeichnis"/>
    <w:pPr>
      <w:tabs>
        <w:tab w:val="right" w:leader="dot" w:pos="9637"/>
      </w:tabs>
      <w:ind w:left="2547"/>
    </w:p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styleId="Textkrper2">
    <w:name w:val="Body Text 2"/>
    <w:basedOn w:val="Standard"/>
    <w:semiHidden/>
    <w:rPr>
      <w:b/>
    </w:rPr>
  </w:style>
  <w:style w:type="character" w:customStyle="1" w:styleId="UnresolvedMention1">
    <w:name w:val="Unresolved Mention1"/>
    <w:uiPriority w:val="99"/>
    <w:semiHidden/>
    <w:unhideWhenUsed/>
    <w:rsid w:val="00B96B76"/>
    <w:rPr>
      <w:color w:val="808080"/>
      <w:shd w:val="clear" w:color="auto" w:fill="E6E6E6"/>
    </w:rPr>
  </w:style>
  <w:style w:type="character" w:styleId="Buchtitel">
    <w:name w:val="Book Title"/>
    <w:uiPriority w:val="33"/>
    <w:qFormat/>
    <w:rsid w:val="00705D8F"/>
    <w:rPr>
      <w:rFonts w:ascii="Consolas" w:hAnsi="Consolas"/>
      <w:b/>
      <w:iCs/>
      <w:spacing w:val="5"/>
      <w:sz w:val="64"/>
      <w:szCs w:val="64"/>
    </w:rPr>
  </w:style>
  <w:style w:type="paragraph" w:styleId="Titel">
    <w:name w:val="Title"/>
    <w:basedOn w:val="Standard"/>
    <w:next w:val="Standard"/>
    <w:link w:val="TitelZchn"/>
    <w:uiPriority w:val="10"/>
    <w:qFormat/>
    <w:rsid w:val="00810BF0"/>
    <w:pPr>
      <w:spacing w:before="600" w:after="600"/>
      <w:jc w:val="center"/>
    </w:pPr>
  </w:style>
  <w:style w:type="character" w:customStyle="1" w:styleId="TitelZchn">
    <w:name w:val="Titel Zchn"/>
    <w:link w:val="Titel"/>
    <w:uiPriority w:val="10"/>
    <w:rsid w:val="00810BF0"/>
    <w:rPr>
      <w:rFonts w:ascii="Segoe UI" w:hAnsi="Segoe UI" w:cs="Arial"/>
      <w:lang w:val="en-US" w:eastAsia="ar-SA"/>
    </w:rPr>
  </w:style>
  <w:style w:type="paragraph" w:customStyle="1" w:styleId="contents">
    <w:name w:val="contents"/>
    <w:basedOn w:val="Standard"/>
    <w:qFormat/>
    <w:rsid w:val="0064151F"/>
    <w:pPr>
      <w:spacing w:before="360" w:after="360"/>
      <w:jc w:val="center"/>
    </w:pPr>
    <w:rPr>
      <w:color w:val="4472C4"/>
      <w:sz w:val="40"/>
    </w:rPr>
  </w:style>
  <w:style w:type="character" w:customStyle="1" w:styleId="sourcecode">
    <w:name w:val="source code"/>
    <w:qFormat/>
    <w:rsid w:val="007867AD"/>
    <w:rPr>
      <w:rFonts w:ascii="Consolas" w:hAnsi="Consolas"/>
      <w:color w:val="C45911"/>
    </w:rPr>
  </w:style>
  <w:style w:type="character" w:customStyle="1" w:styleId="functions">
    <w:name w:val="functions"/>
    <w:qFormat/>
    <w:rsid w:val="00B56C01"/>
    <w:rPr>
      <w:rFonts w:ascii="Consolas" w:hAnsi="Consolas"/>
      <w:b/>
      <w:bCs/>
      <w:color w:val="833C0B"/>
      <w:szCs w:val="20"/>
    </w:rPr>
  </w:style>
  <w:style w:type="paragraph" w:styleId="KeinLeerraum">
    <w:name w:val="No Spacing"/>
    <w:basedOn w:val="Indexberschrift"/>
    <w:uiPriority w:val="1"/>
    <w:qFormat/>
    <w:rsid w:val="00DA011E"/>
    <w:pPr>
      <w:framePr w:wrap="notBeside" w:vAnchor="text" w:hAnchor="text" w:y="1"/>
      <w:numPr>
        <w:numId w:val="5"/>
      </w:numPr>
      <w:spacing w:before="0" w:after="0"/>
      <w:contextualSpacing/>
    </w:pPr>
    <w:rPr>
      <w:rFonts w:ascii="Segoe UI" w:hAnsi="Segoe UI"/>
      <w:b w:val="0"/>
      <w:bCs w:val="0"/>
      <w:sz w:val="18"/>
      <w:szCs w:val="20"/>
    </w:rPr>
  </w:style>
  <w:style w:type="paragraph" w:styleId="Listenabsatz">
    <w:name w:val="List Paragraph"/>
    <w:basedOn w:val="Standard"/>
    <w:uiPriority w:val="34"/>
    <w:qFormat/>
    <w:rsid w:val="00DA011E"/>
    <w:pPr>
      <w:ind w:left="720"/>
    </w:pPr>
  </w:style>
  <w:style w:type="table" w:styleId="Tabellenraster">
    <w:name w:val="Table Grid"/>
    <w:basedOn w:val="NormaleTabelle"/>
    <w:uiPriority w:val="39"/>
    <w:rsid w:val="00EF08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Bullet1">
    <w:name w:val="List Bullet1"/>
    <w:basedOn w:val="Listenabsatz"/>
    <w:rsid w:val="00B91D72"/>
    <w:pPr>
      <w:numPr>
        <w:numId w:val="8"/>
      </w:numPr>
    </w:pPr>
  </w:style>
  <w:style w:type="paragraph" w:customStyle="1" w:styleId="listnumbered">
    <w:name w:val="list numbered"/>
    <w:basedOn w:val="Listenabsatz"/>
    <w:rsid w:val="00E46AE1"/>
    <w:pPr>
      <w:numPr>
        <w:numId w:val="9"/>
      </w:numPr>
    </w:pPr>
  </w:style>
  <w:style w:type="paragraph" w:customStyle="1" w:styleId="listlettered">
    <w:name w:val="list lettered"/>
    <w:basedOn w:val="Standard"/>
    <w:rsid w:val="00D90815"/>
    <w:pPr>
      <w:numPr>
        <w:numId w:val="11"/>
      </w:numPr>
    </w:pPr>
  </w:style>
  <w:style w:type="paragraph" w:customStyle="1" w:styleId="booktitleswissephemeris">
    <w:name w:val="book title swiss ephemeris"/>
    <w:basedOn w:val="Standard"/>
    <w:qFormat/>
    <w:rsid w:val="004F1279"/>
    <w:pPr>
      <w:jc w:val="center"/>
    </w:pPr>
    <w:rPr>
      <w:rFonts w:ascii="VI Bang Lang" w:hAnsi="VI Bang Lang"/>
      <w:b/>
      <w:bCs/>
      <w:iCs/>
      <w:color w:val="2F5496"/>
      <w:sz w:val="140"/>
      <w:szCs w:val="140"/>
    </w:rPr>
  </w:style>
  <w:style w:type="paragraph" w:styleId="Untertitel">
    <w:name w:val="Subtitle"/>
    <w:basedOn w:val="Standard"/>
    <w:next w:val="Standard"/>
    <w:link w:val="UntertitelZchn"/>
    <w:uiPriority w:val="11"/>
    <w:qFormat/>
    <w:rsid w:val="00B20DED"/>
    <w:pPr>
      <w:jc w:val="center"/>
      <w:outlineLvl w:val="1"/>
    </w:pPr>
    <w:rPr>
      <w:rFonts w:ascii="Calibri Light" w:hAnsi="Calibri Light" w:cs="Times New Roman"/>
      <w:sz w:val="24"/>
      <w:szCs w:val="24"/>
    </w:rPr>
  </w:style>
  <w:style w:type="character" w:customStyle="1" w:styleId="UntertitelZchn">
    <w:name w:val="Untertitel Zchn"/>
    <w:link w:val="Untertitel"/>
    <w:uiPriority w:val="11"/>
    <w:rsid w:val="00B20DED"/>
    <w:rPr>
      <w:rFonts w:ascii="Calibri Light" w:eastAsia="Times New Roman" w:hAnsi="Calibri Light" w:cs="Times New Roman"/>
      <w:sz w:val="24"/>
      <w:szCs w:val="24"/>
      <w:lang w:val="en-US" w:eastAsia="ar-SA"/>
    </w:rPr>
  </w:style>
  <w:style w:type="character" w:styleId="NichtaufgelsteErwhnung">
    <w:name w:val="Unresolved Mention"/>
    <w:basedOn w:val="Absatz-Standardschriftart"/>
    <w:uiPriority w:val="99"/>
    <w:unhideWhenUsed/>
    <w:rsid w:val="00464113"/>
    <w:rPr>
      <w:color w:val="605E5C"/>
      <w:shd w:val="clear" w:color="auto" w:fill="E1DFDD"/>
    </w:rPr>
  </w:style>
  <w:style w:type="paragraph" w:customStyle="1" w:styleId="Textkrper-Einzug0">
    <w:name w:val="Textkˆrper-Einzug"/>
    <w:basedOn w:val="Standard"/>
    <w:rsid w:val="00D66303"/>
    <w:pPr>
      <w:widowControl/>
      <w:snapToGrid/>
      <w:spacing w:after="0"/>
      <w:ind w:right="-28"/>
      <w:jc w:val="left"/>
    </w:pPr>
    <w:rPr>
      <w:rFonts w:ascii="Arial" w:hAnsi="Arial" w:cs="Arial"/>
      <w:szCs w:val="20"/>
    </w:rPr>
  </w:style>
  <w:style w:type="character" w:customStyle="1" w:styleId="berschrift2Zchn">
    <w:name w:val="Überschrift 2 Zchn"/>
    <w:basedOn w:val="Absatz-Standardschriftart"/>
    <w:link w:val="berschrift2"/>
    <w:rsid w:val="0099799C"/>
    <w:rPr>
      <w:rFonts w:ascii="Segoe UI" w:hAnsi="Segoe UI"/>
      <w:bCs/>
      <w:color w:val="4472C4"/>
      <w:sz w:val="26"/>
      <w:szCs w:val="26"/>
      <w:lang w:val="en-US" w:eastAsia="ar-SA"/>
    </w:rPr>
  </w:style>
  <w:style w:type="paragraph" w:styleId="Sprechblasentext">
    <w:name w:val="Balloon Text"/>
    <w:basedOn w:val="Standard"/>
    <w:link w:val="SprechblasentextZchn"/>
    <w:uiPriority w:val="99"/>
    <w:semiHidden/>
    <w:unhideWhenUsed/>
    <w:rsid w:val="005D2252"/>
    <w:pPr>
      <w:spacing w:after="0"/>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D2252"/>
    <w:rPr>
      <w:sz w:val="18"/>
      <w:szCs w:val="18"/>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iers.org/IERS/EN/DataProducts/EarthOrientationData/eop.html" TargetMode="External"/><Relationship Id="rId26" Type="http://schemas.openxmlformats.org/officeDocument/2006/relationships/hyperlink" Target="http://ssd.jpl.nasa.gov/horizons.cgi" TargetMode="External"/><Relationship Id="rId3" Type="http://schemas.openxmlformats.org/officeDocument/2006/relationships/styles" Target="styles.xml"/><Relationship Id="rId21" Type="http://schemas.openxmlformats.org/officeDocument/2006/relationships/hyperlink" Target="http://cfa-www.harvard.edu/iau/lists/MPNames.html"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astro.com/swisseph/swisseph.htm" TargetMode="External"/><Relationship Id="rId25" Type="http://schemas.openxmlformats.org/officeDocument/2006/relationships/hyperlink" Target="https://www.astro.com/astrology/in_ayanamsha_e.htm" TargetMode="External"/><Relationship Id="rId2" Type="http://schemas.openxmlformats.org/officeDocument/2006/relationships/numbering" Target="numbering.xml"/><Relationship Id="rId16" Type="http://schemas.openxmlformats.org/officeDocument/2006/relationships/hyperlink" Target="https://www.astro.com/ftp/swisseph/ephe/sat/" TargetMode="External"/><Relationship Id="rId20" Type="http://schemas.openxmlformats.org/officeDocument/2006/relationships/hyperlink" Target="http://datacenter.iers.org/eop/-/somos/5Rgv/document/tx14iers.0q0/finals.dat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astrotexte.ch/sources/swe_perl.html"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www.astrotexte.ch/sources/SwissEph.zip" TargetMode="External"/><Relationship Id="rId28" Type="http://schemas.openxmlformats.org/officeDocument/2006/relationships/footer" Target="footer5.xml"/><Relationship Id="rId10" Type="http://schemas.openxmlformats.org/officeDocument/2006/relationships/footer" Target="footer1.xml"/><Relationship Id="rId19" Type="http://schemas.openxmlformats.org/officeDocument/2006/relationships/hyperlink" Target="http://datacenter.iers.org/eop/-/somos/5Rgv/document/tx14iers.0z9/eopc04_08.62-now"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www.astro.com/swisseph" TargetMode="External"/><Relationship Id="rId27" Type="http://schemas.openxmlformats.org/officeDocument/2006/relationships/header" Target="header5.xml"/><Relationship Id="rId30" Type="http://schemas.openxmlformats.org/officeDocument/2006/relationships/theme" Target="theme/theme1.xml"/></Relationships>
</file>

<file path=word/_rels/footer5.xml.rels><?xml version="1.0" encoding="UTF-8" standalone="yes"?>
<Relationships xmlns="http://schemas.openxmlformats.org/package/2006/relationships"><Relationship Id="rId1" Type="http://schemas.openxmlformats.org/officeDocument/2006/relationships/hyperlink" Target="#_Index"/></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A2912-91CE-487A-9F58-311904154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113</Pages>
  <Words>42362</Words>
  <Characters>266886</Characters>
  <Application>Microsoft Office Word</Application>
  <DocSecurity>0</DocSecurity>
  <Lines>2224</Lines>
  <Paragraphs>617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swephprg programming interface</vt:lpstr>
      <vt:lpstr>swephprg programming interface</vt:lpstr>
    </vt:vector>
  </TitlesOfParts>
  <Company>Microsoft</Company>
  <LinksUpToDate>false</LinksUpToDate>
  <CharactersWithSpaces>308631</CharactersWithSpaces>
  <SharedDoc>false</SharedDoc>
  <HLinks>
    <vt:vector size="2190" baseType="variant">
      <vt:variant>
        <vt:i4>786486</vt:i4>
      </vt:variant>
      <vt:variant>
        <vt:i4>1722</vt:i4>
      </vt:variant>
      <vt:variant>
        <vt:i4>0</vt:i4>
      </vt:variant>
      <vt:variant>
        <vt:i4>5</vt:i4>
      </vt:variant>
      <vt:variant>
        <vt:lpwstr/>
      </vt:variant>
      <vt:variant>
        <vt:lpwstr>_Hlk478111884</vt:lpwstr>
      </vt:variant>
      <vt:variant>
        <vt:i4>393271</vt:i4>
      </vt:variant>
      <vt:variant>
        <vt:i4>1719</vt:i4>
      </vt:variant>
      <vt:variant>
        <vt:i4>0</vt:i4>
      </vt:variant>
      <vt:variant>
        <vt:i4>5</vt:i4>
      </vt:variant>
      <vt:variant>
        <vt:lpwstr/>
      </vt:variant>
      <vt:variant>
        <vt:lpwstr>_Hlk478111928</vt:lpwstr>
      </vt:variant>
      <vt:variant>
        <vt:i4>196662</vt:i4>
      </vt:variant>
      <vt:variant>
        <vt:i4>1716</vt:i4>
      </vt:variant>
      <vt:variant>
        <vt:i4>0</vt:i4>
      </vt:variant>
      <vt:variant>
        <vt:i4>5</vt:i4>
      </vt:variant>
      <vt:variant>
        <vt:lpwstr/>
      </vt:variant>
      <vt:variant>
        <vt:lpwstr>_Hlk478111870</vt:lpwstr>
      </vt:variant>
      <vt:variant>
        <vt:i4>327735</vt:i4>
      </vt:variant>
      <vt:variant>
        <vt:i4>1713</vt:i4>
      </vt:variant>
      <vt:variant>
        <vt:i4>0</vt:i4>
      </vt:variant>
      <vt:variant>
        <vt:i4>5</vt:i4>
      </vt:variant>
      <vt:variant>
        <vt:lpwstr/>
      </vt:variant>
      <vt:variant>
        <vt:lpwstr>_Hlk478111918</vt:lpwstr>
      </vt:variant>
      <vt:variant>
        <vt:i4>65591</vt:i4>
      </vt:variant>
      <vt:variant>
        <vt:i4>1710</vt:i4>
      </vt:variant>
      <vt:variant>
        <vt:i4>0</vt:i4>
      </vt:variant>
      <vt:variant>
        <vt:i4>5</vt:i4>
      </vt:variant>
      <vt:variant>
        <vt:lpwstr/>
      </vt:variant>
      <vt:variant>
        <vt:lpwstr>_Hlk478111951</vt:lpwstr>
      </vt:variant>
      <vt:variant>
        <vt:i4>55</vt:i4>
      </vt:variant>
      <vt:variant>
        <vt:i4>1707</vt:i4>
      </vt:variant>
      <vt:variant>
        <vt:i4>0</vt:i4>
      </vt:variant>
      <vt:variant>
        <vt:i4>5</vt:i4>
      </vt:variant>
      <vt:variant>
        <vt:lpwstr/>
      </vt:variant>
      <vt:variant>
        <vt:lpwstr>_Hlk478111943</vt:lpwstr>
      </vt:variant>
      <vt:variant>
        <vt:i4>458807</vt:i4>
      </vt:variant>
      <vt:variant>
        <vt:i4>1704</vt:i4>
      </vt:variant>
      <vt:variant>
        <vt:i4>0</vt:i4>
      </vt:variant>
      <vt:variant>
        <vt:i4>5</vt:i4>
      </vt:variant>
      <vt:variant>
        <vt:lpwstr/>
      </vt:variant>
      <vt:variant>
        <vt:lpwstr>_Hlk478111937</vt:lpwstr>
      </vt:variant>
      <vt:variant>
        <vt:i4>65598</vt:i4>
      </vt:variant>
      <vt:variant>
        <vt:i4>1701</vt:i4>
      </vt:variant>
      <vt:variant>
        <vt:i4>0</vt:i4>
      </vt:variant>
      <vt:variant>
        <vt:i4>5</vt:i4>
      </vt:variant>
      <vt:variant>
        <vt:lpwstr/>
      </vt:variant>
      <vt:variant>
        <vt:lpwstr>_Hlk478112061</vt:lpwstr>
      </vt:variant>
      <vt:variant>
        <vt:i4>62</vt:i4>
      </vt:variant>
      <vt:variant>
        <vt:i4>1698</vt:i4>
      </vt:variant>
      <vt:variant>
        <vt:i4>0</vt:i4>
      </vt:variant>
      <vt:variant>
        <vt:i4>5</vt:i4>
      </vt:variant>
      <vt:variant>
        <vt:lpwstr/>
      </vt:variant>
      <vt:variant>
        <vt:lpwstr>_Hlk478112074</vt:lpwstr>
      </vt:variant>
      <vt:variant>
        <vt:i4>983102</vt:i4>
      </vt:variant>
      <vt:variant>
        <vt:i4>1695</vt:i4>
      </vt:variant>
      <vt:variant>
        <vt:i4>0</vt:i4>
      </vt:variant>
      <vt:variant>
        <vt:i4>5</vt:i4>
      </vt:variant>
      <vt:variant>
        <vt:lpwstr/>
      </vt:variant>
      <vt:variant>
        <vt:lpwstr>_Hlk478112081</vt:lpwstr>
      </vt:variant>
      <vt:variant>
        <vt:i4>327737</vt:i4>
      </vt:variant>
      <vt:variant>
        <vt:i4>1692</vt:i4>
      </vt:variant>
      <vt:variant>
        <vt:i4>0</vt:i4>
      </vt:variant>
      <vt:variant>
        <vt:i4>5</vt:i4>
      </vt:variant>
      <vt:variant>
        <vt:lpwstr/>
      </vt:variant>
      <vt:variant>
        <vt:lpwstr>_Hlk478111710</vt:lpwstr>
      </vt:variant>
      <vt:variant>
        <vt:i4>262192</vt:i4>
      </vt:variant>
      <vt:variant>
        <vt:i4>1689</vt:i4>
      </vt:variant>
      <vt:variant>
        <vt:i4>0</vt:i4>
      </vt:variant>
      <vt:variant>
        <vt:i4>5</vt:i4>
      </vt:variant>
      <vt:variant>
        <vt:lpwstr/>
      </vt:variant>
      <vt:variant>
        <vt:lpwstr>_Hlk477330339</vt:lpwstr>
      </vt:variant>
      <vt:variant>
        <vt:i4>262192</vt:i4>
      </vt:variant>
      <vt:variant>
        <vt:i4>1686</vt:i4>
      </vt:variant>
      <vt:variant>
        <vt:i4>0</vt:i4>
      </vt:variant>
      <vt:variant>
        <vt:i4>5</vt:i4>
      </vt:variant>
      <vt:variant>
        <vt:lpwstr/>
      </vt:variant>
      <vt:variant>
        <vt:lpwstr>_Hlk477330339</vt:lpwstr>
      </vt:variant>
      <vt:variant>
        <vt:i4>262192</vt:i4>
      </vt:variant>
      <vt:variant>
        <vt:i4>1683</vt:i4>
      </vt:variant>
      <vt:variant>
        <vt:i4>0</vt:i4>
      </vt:variant>
      <vt:variant>
        <vt:i4>5</vt:i4>
      </vt:variant>
      <vt:variant>
        <vt:lpwstr/>
      </vt:variant>
      <vt:variant>
        <vt:lpwstr>_Hlk477330339</vt:lpwstr>
      </vt:variant>
      <vt:variant>
        <vt:i4>262192</vt:i4>
      </vt:variant>
      <vt:variant>
        <vt:i4>1680</vt:i4>
      </vt:variant>
      <vt:variant>
        <vt:i4>0</vt:i4>
      </vt:variant>
      <vt:variant>
        <vt:i4>5</vt:i4>
      </vt:variant>
      <vt:variant>
        <vt:lpwstr/>
      </vt:variant>
      <vt:variant>
        <vt:lpwstr>_Hlk477330339</vt:lpwstr>
      </vt:variant>
      <vt:variant>
        <vt:i4>327732</vt:i4>
      </vt:variant>
      <vt:variant>
        <vt:i4>1677</vt:i4>
      </vt:variant>
      <vt:variant>
        <vt:i4>0</vt:i4>
      </vt:variant>
      <vt:variant>
        <vt:i4>5</vt:i4>
      </vt:variant>
      <vt:variant>
        <vt:lpwstr/>
      </vt:variant>
      <vt:variant>
        <vt:lpwstr>_Hlk477326645</vt:lpwstr>
      </vt:variant>
      <vt:variant>
        <vt:i4>65587</vt:i4>
      </vt:variant>
      <vt:variant>
        <vt:i4>1674</vt:i4>
      </vt:variant>
      <vt:variant>
        <vt:i4>0</vt:i4>
      </vt:variant>
      <vt:variant>
        <vt:i4>5</vt:i4>
      </vt:variant>
      <vt:variant>
        <vt:lpwstr/>
      </vt:variant>
      <vt:variant>
        <vt:lpwstr>_Hlk477326105</vt:lpwstr>
      </vt:variant>
      <vt:variant>
        <vt:i4>48</vt:i4>
      </vt:variant>
      <vt:variant>
        <vt:i4>1671</vt:i4>
      </vt:variant>
      <vt:variant>
        <vt:i4>0</vt:i4>
      </vt:variant>
      <vt:variant>
        <vt:i4>5</vt:i4>
      </vt:variant>
      <vt:variant>
        <vt:lpwstr/>
      </vt:variant>
      <vt:variant>
        <vt:lpwstr>_Hlk477326215</vt:lpwstr>
      </vt:variant>
      <vt:variant>
        <vt:i4>196662</vt:i4>
      </vt:variant>
      <vt:variant>
        <vt:i4>1668</vt:i4>
      </vt:variant>
      <vt:variant>
        <vt:i4>0</vt:i4>
      </vt:variant>
      <vt:variant>
        <vt:i4>5</vt:i4>
      </vt:variant>
      <vt:variant>
        <vt:lpwstr/>
      </vt:variant>
      <vt:variant>
        <vt:lpwstr>_Hlk477326421</vt:lpwstr>
      </vt:variant>
      <vt:variant>
        <vt:i4>917552</vt:i4>
      </vt:variant>
      <vt:variant>
        <vt:i4>1665</vt:i4>
      </vt:variant>
      <vt:variant>
        <vt:i4>0</vt:i4>
      </vt:variant>
      <vt:variant>
        <vt:i4>5</vt:i4>
      </vt:variant>
      <vt:variant>
        <vt:lpwstr/>
      </vt:variant>
      <vt:variant>
        <vt:lpwstr>_Hlk477864667</vt:lpwstr>
      </vt:variant>
      <vt:variant>
        <vt:i4>917552</vt:i4>
      </vt:variant>
      <vt:variant>
        <vt:i4>1662</vt:i4>
      </vt:variant>
      <vt:variant>
        <vt:i4>0</vt:i4>
      </vt:variant>
      <vt:variant>
        <vt:i4>5</vt:i4>
      </vt:variant>
      <vt:variant>
        <vt:lpwstr/>
      </vt:variant>
      <vt:variant>
        <vt:lpwstr>_Hlk477864660</vt:lpwstr>
      </vt:variant>
      <vt:variant>
        <vt:i4>589885</vt:i4>
      </vt:variant>
      <vt:variant>
        <vt:i4>1659</vt:i4>
      </vt:variant>
      <vt:variant>
        <vt:i4>0</vt:i4>
      </vt:variant>
      <vt:variant>
        <vt:i4>5</vt:i4>
      </vt:variant>
      <vt:variant>
        <vt:lpwstr/>
      </vt:variant>
      <vt:variant>
        <vt:lpwstr>_Hlk477841944</vt:lpwstr>
      </vt:variant>
      <vt:variant>
        <vt:i4>786492</vt:i4>
      </vt:variant>
      <vt:variant>
        <vt:i4>1656</vt:i4>
      </vt:variant>
      <vt:variant>
        <vt:i4>0</vt:i4>
      </vt:variant>
      <vt:variant>
        <vt:i4>5</vt:i4>
      </vt:variant>
      <vt:variant>
        <vt:lpwstr/>
      </vt:variant>
      <vt:variant>
        <vt:lpwstr>_Hlk477840801</vt:lpwstr>
      </vt:variant>
      <vt:variant>
        <vt:i4>524337</vt:i4>
      </vt:variant>
      <vt:variant>
        <vt:i4>1653</vt:i4>
      </vt:variant>
      <vt:variant>
        <vt:i4>0</vt:i4>
      </vt:variant>
      <vt:variant>
        <vt:i4>5</vt:i4>
      </vt:variant>
      <vt:variant>
        <vt:lpwstr/>
      </vt:variant>
      <vt:variant>
        <vt:lpwstr>_Hlk477860745</vt:lpwstr>
      </vt:variant>
      <vt:variant>
        <vt:i4>655412</vt:i4>
      </vt:variant>
      <vt:variant>
        <vt:i4>1650</vt:i4>
      </vt:variant>
      <vt:variant>
        <vt:i4>0</vt:i4>
      </vt:variant>
      <vt:variant>
        <vt:i4>5</vt:i4>
      </vt:variant>
      <vt:variant>
        <vt:lpwstr/>
      </vt:variant>
      <vt:variant>
        <vt:lpwstr>_Hlk477842044</vt:lpwstr>
      </vt:variant>
      <vt:variant>
        <vt:i4>852020</vt:i4>
      </vt:variant>
      <vt:variant>
        <vt:i4>1647</vt:i4>
      </vt:variant>
      <vt:variant>
        <vt:i4>0</vt:i4>
      </vt:variant>
      <vt:variant>
        <vt:i4>5</vt:i4>
      </vt:variant>
      <vt:variant>
        <vt:lpwstr/>
      </vt:variant>
      <vt:variant>
        <vt:lpwstr>_Hlk477844051</vt:lpwstr>
      </vt:variant>
      <vt:variant>
        <vt:i4>720957</vt:i4>
      </vt:variant>
      <vt:variant>
        <vt:i4>1644</vt:i4>
      </vt:variant>
      <vt:variant>
        <vt:i4>0</vt:i4>
      </vt:variant>
      <vt:variant>
        <vt:i4>5</vt:i4>
      </vt:variant>
      <vt:variant>
        <vt:lpwstr/>
      </vt:variant>
      <vt:variant>
        <vt:lpwstr>_Hlk477843944</vt:lpwstr>
      </vt:variant>
      <vt:variant>
        <vt:i4>589872</vt:i4>
      </vt:variant>
      <vt:variant>
        <vt:i4>1641</vt:i4>
      </vt:variant>
      <vt:variant>
        <vt:i4>0</vt:i4>
      </vt:variant>
      <vt:variant>
        <vt:i4>5</vt:i4>
      </vt:variant>
      <vt:variant>
        <vt:lpwstr/>
      </vt:variant>
      <vt:variant>
        <vt:lpwstr>_Hlk477327296</vt:lpwstr>
      </vt:variant>
      <vt:variant>
        <vt:i4>589872</vt:i4>
      </vt:variant>
      <vt:variant>
        <vt:i4>1638</vt:i4>
      </vt:variant>
      <vt:variant>
        <vt:i4>0</vt:i4>
      </vt:variant>
      <vt:variant>
        <vt:i4>5</vt:i4>
      </vt:variant>
      <vt:variant>
        <vt:lpwstr/>
      </vt:variant>
      <vt:variant>
        <vt:lpwstr>_Hlk477327296</vt:lpwstr>
      </vt:variant>
      <vt:variant>
        <vt:i4>983093</vt:i4>
      </vt:variant>
      <vt:variant>
        <vt:i4>1635</vt:i4>
      </vt:variant>
      <vt:variant>
        <vt:i4>0</vt:i4>
      </vt:variant>
      <vt:variant>
        <vt:i4>5</vt:i4>
      </vt:variant>
      <vt:variant>
        <vt:lpwstr/>
      </vt:variant>
      <vt:variant>
        <vt:lpwstr>_Hlk477329710</vt:lpwstr>
      </vt:variant>
      <vt:variant>
        <vt:i4>786484</vt:i4>
      </vt:variant>
      <vt:variant>
        <vt:i4>1632</vt:i4>
      </vt:variant>
      <vt:variant>
        <vt:i4>0</vt:i4>
      </vt:variant>
      <vt:variant>
        <vt:i4>5</vt:i4>
      </vt:variant>
      <vt:variant>
        <vt:lpwstr/>
      </vt:variant>
      <vt:variant>
        <vt:lpwstr>_Hlk477329626</vt:lpwstr>
      </vt:variant>
      <vt:variant>
        <vt:i4>786484</vt:i4>
      </vt:variant>
      <vt:variant>
        <vt:i4>1629</vt:i4>
      </vt:variant>
      <vt:variant>
        <vt:i4>0</vt:i4>
      </vt:variant>
      <vt:variant>
        <vt:i4>5</vt:i4>
      </vt:variant>
      <vt:variant>
        <vt:lpwstr/>
      </vt:variant>
      <vt:variant>
        <vt:lpwstr>_Hlk477329626</vt:lpwstr>
      </vt:variant>
      <vt:variant>
        <vt:i4>393275</vt:i4>
      </vt:variant>
      <vt:variant>
        <vt:i4>1626</vt:i4>
      </vt:variant>
      <vt:variant>
        <vt:i4>0</vt:i4>
      </vt:variant>
      <vt:variant>
        <vt:i4>5</vt:i4>
      </vt:variant>
      <vt:variant>
        <vt:lpwstr/>
      </vt:variant>
      <vt:variant>
        <vt:lpwstr>_Hlk477328995</vt:lpwstr>
      </vt:variant>
      <vt:variant>
        <vt:i4>983090</vt:i4>
      </vt:variant>
      <vt:variant>
        <vt:i4>1623</vt:i4>
      </vt:variant>
      <vt:variant>
        <vt:i4>0</vt:i4>
      </vt:variant>
      <vt:variant>
        <vt:i4>5</vt:i4>
      </vt:variant>
      <vt:variant>
        <vt:lpwstr/>
      </vt:variant>
      <vt:variant>
        <vt:lpwstr>_Hlk477329016</vt:lpwstr>
      </vt:variant>
      <vt:variant>
        <vt:i4>393269</vt:i4>
      </vt:variant>
      <vt:variant>
        <vt:i4>1620</vt:i4>
      </vt:variant>
      <vt:variant>
        <vt:i4>0</vt:i4>
      </vt:variant>
      <vt:variant>
        <vt:i4>5</vt:i4>
      </vt:variant>
      <vt:variant>
        <vt:lpwstr/>
      </vt:variant>
      <vt:variant>
        <vt:lpwstr>_Hlk477325741</vt:lpwstr>
      </vt:variant>
      <vt:variant>
        <vt:i4>458805</vt:i4>
      </vt:variant>
      <vt:variant>
        <vt:i4>1617</vt:i4>
      </vt:variant>
      <vt:variant>
        <vt:i4>0</vt:i4>
      </vt:variant>
      <vt:variant>
        <vt:i4>5</vt:i4>
      </vt:variant>
      <vt:variant>
        <vt:lpwstr/>
      </vt:variant>
      <vt:variant>
        <vt:lpwstr>_Hlk477325759</vt:lpwstr>
      </vt:variant>
      <vt:variant>
        <vt:i4>65594</vt:i4>
      </vt:variant>
      <vt:variant>
        <vt:i4>1614</vt:i4>
      </vt:variant>
      <vt:variant>
        <vt:i4>0</vt:i4>
      </vt:variant>
      <vt:variant>
        <vt:i4>5</vt:i4>
      </vt:variant>
      <vt:variant>
        <vt:lpwstr/>
      </vt:variant>
      <vt:variant>
        <vt:lpwstr>_Hlk477326807</vt:lpwstr>
      </vt:variant>
      <vt:variant>
        <vt:i4>65594</vt:i4>
      </vt:variant>
      <vt:variant>
        <vt:i4>1611</vt:i4>
      </vt:variant>
      <vt:variant>
        <vt:i4>0</vt:i4>
      </vt:variant>
      <vt:variant>
        <vt:i4>5</vt:i4>
      </vt:variant>
      <vt:variant>
        <vt:lpwstr/>
      </vt:variant>
      <vt:variant>
        <vt:lpwstr>_Hlk477326807</vt:lpwstr>
      </vt:variant>
      <vt:variant>
        <vt:i4>458810</vt:i4>
      </vt:variant>
      <vt:variant>
        <vt:i4>1608</vt:i4>
      </vt:variant>
      <vt:variant>
        <vt:i4>0</vt:i4>
      </vt:variant>
      <vt:variant>
        <vt:i4>5</vt:i4>
      </vt:variant>
      <vt:variant>
        <vt:lpwstr/>
      </vt:variant>
      <vt:variant>
        <vt:lpwstr>_Hlk477326863</vt:lpwstr>
      </vt:variant>
      <vt:variant>
        <vt:i4>458810</vt:i4>
      </vt:variant>
      <vt:variant>
        <vt:i4>1605</vt:i4>
      </vt:variant>
      <vt:variant>
        <vt:i4>0</vt:i4>
      </vt:variant>
      <vt:variant>
        <vt:i4>5</vt:i4>
      </vt:variant>
      <vt:variant>
        <vt:lpwstr/>
      </vt:variant>
      <vt:variant>
        <vt:lpwstr>_Hlk477326863</vt:lpwstr>
      </vt:variant>
      <vt:variant>
        <vt:i4>458810</vt:i4>
      </vt:variant>
      <vt:variant>
        <vt:i4>1602</vt:i4>
      </vt:variant>
      <vt:variant>
        <vt:i4>0</vt:i4>
      </vt:variant>
      <vt:variant>
        <vt:i4>5</vt:i4>
      </vt:variant>
      <vt:variant>
        <vt:lpwstr/>
      </vt:variant>
      <vt:variant>
        <vt:lpwstr>_Hlk477326863</vt:lpwstr>
      </vt:variant>
      <vt:variant>
        <vt:i4>458804</vt:i4>
      </vt:variant>
      <vt:variant>
        <vt:i4>1599</vt:i4>
      </vt:variant>
      <vt:variant>
        <vt:i4>0</vt:i4>
      </vt:variant>
      <vt:variant>
        <vt:i4>5</vt:i4>
      </vt:variant>
      <vt:variant>
        <vt:lpwstr/>
      </vt:variant>
      <vt:variant>
        <vt:lpwstr>_Hlk477329697</vt:lpwstr>
      </vt:variant>
      <vt:variant>
        <vt:i4>458804</vt:i4>
      </vt:variant>
      <vt:variant>
        <vt:i4>1596</vt:i4>
      </vt:variant>
      <vt:variant>
        <vt:i4>0</vt:i4>
      </vt:variant>
      <vt:variant>
        <vt:i4>5</vt:i4>
      </vt:variant>
      <vt:variant>
        <vt:lpwstr/>
      </vt:variant>
      <vt:variant>
        <vt:lpwstr>_Hlk477329697</vt:lpwstr>
      </vt:variant>
      <vt:variant>
        <vt:i4>458804</vt:i4>
      </vt:variant>
      <vt:variant>
        <vt:i4>1593</vt:i4>
      </vt:variant>
      <vt:variant>
        <vt:i4>0</vt:i4>
      </vt:variant>
      <vt:variant>
        <vt:i4>5</vt:i4>
      </vt:variant>
      <vt:variant>
        <vt:lpwstr/>
      </vt:variant>
      <vt:variant>
        <vt:lpwstr>_Hlk477329697</vt:lpwstr>
      </vt:variant>
      <vt:variant>
        <vt:i4>720958</vt:i4>
      </vt:variant>
      <vt:variant>
        <vt:i4>1590</vt:i4>
      </vt:variant>
      <vt:variant>
        <vt:i4>0</vt:i4>
      </vt:variant>
      <vt:variant>
        <vt:i4>5</vt:i4>
      </vt:variant>
      <vt:variant>
        <vt:lpwstr/>
      </vt:variant>
      <vt:variant>
        <vt:lpwstr>_Hlk477861861</vt:lpwstr>
      </vt:variant>
      <vt:variant>
        <vt:i4>524350</vt:i4>
      </vt:variant>
      <vt:variant>
        <vt:i4>1587</vt:i4>
      </vt:variant>
      <vt:variant>
        <vt:i4>0</vt:i4>
      </vt:variant>
      <vt:variant>
        <vt:i4>5</vt:i4>
      </vt:variant>
      <vt:variant>
        <vt:lpwstr/>
      </vt:variant>
      <vt:variant>
        <vt:lpwstr>_Hlk477861854</vt:lpwstr>
      </vt:variant>
      <vt:variant>
        <vt:i4>917556</vt:i4>
      </vt:variant>
      <vt:variant>
        <vt:i4>1584</vt:i4>
      </vt:variant>
      <vt:variant>
        <vt:i4>0</vt:i4>
      </vt:variant>
      <vt:variant>
        <vt:i4>5</vt:i4>
      </vt:variant>
      <vt:variant>
        <vt:lpwstr/>
      </vt:variant>
      <vt:variant>
        <vt:lpwstr>_Hlk477861239</vt:lpwstr>
      </vt:variant>
      <vt:variant>
        <vt:i4>720959</vt:i4>
      </vt:variant>
      <vt:variant>
        <vt:i4>1581</vt:i4>
      </vt:variant>
      <vt:variant>
        <vt:i4>0</vt:i4>
      </vt:variant>
      <vt:variant>
        <vt:i4>5</vt:i4>
      </vt:variant>
      <vt:variant>
        <vt:lpwstr/>
      </vt:variant>
      <vt:variant>
        <vt:lpwstr>_Hlk477862955</vt:lpwstr>
      </vt:variant>
      <vt:variant>
        <vt:i4>720959</vt:i4>
      </vt:variant>
      <vt:variant>
        <vt:i4>1578</vt:i4>
      </vt:variant>
      <vt:variant>
        <vt:i4>0</vt:i4>
      </vt:variant>
      <vt:variant>
        <vt:i4>5</vt:i4>
      </vt:variant>
      <vt:variant>
        <vt:lpwstr/>
      </vt:variant>
      <vt:variant>
        <vt:lpwstr>_Hlk477862955</vt:lpwstr>
      </vt:variant>
      <vt:variant>
        <vt:i4>327731</vt:i4>
      </vt:variant>
      <vt:variant>
        <vt:i4>1575</vt:i4>
      </vt:variant>
      <vt:variant>
        <vt:i4>0</vt:i4>
      </vt:variant>
      <vt:variant>
        <vt:i4>5</vt:i4>
      </vt:variant>
      <vt:variant>
        <vt:lpwstr/>
      </vt:variant>
      <vt:variant>
        <vt:lpwstr>_Hlk477840792</vt:lpwstr>
      </vt:variant>
      <vt:variant>
        <vt:i4>393274</vt:i4>
      </vt:variant>
      <vt:variant>
        <vt:i4>1572</vt:i4>
      </vt:variant>
      <vt:variant>
        <vt:i4>0</vt:i4>
      </vt:variant>
      <vt:variant>
        <vt:i4>5</vt:i4>
      </vt:variant>
      <vt:variant>
        <vt:lpwstr/>
      </vt:variant>
      <vt:variant>
        <vt:lpwstr>_Hlk477324852</vt:lpwstr>
      </vt:variant>
      <vt:variant>
        <vt:i4>983089</vt:i4>
      </vt:variant>
      <vt:variant>
        <vt:i4>1569</vt:i4>
      </vt:variant>
      <vt:variant>
        <vt:i4>0</vt:i4>
      </vt:variant>
      <vt:variant>
        <vt:i4>5</vt:i4>
      </vt:variant>
      <vt:variant>
        <vt:lpwstr/>
      </vt:variant>
      <vt:variant>
        <vt:lpwstr>_Hlk477856452</vt:lpwstr>
      </vt:variant>
      <vt:variant>
        <vt:i4>393271</vt:i4>
      </vt:variant>
      <vt:variant>
        <vt:i4>1566</vt:i4>
      </vt:variant>
      <vt:variant>
        <vt:i4>0</vt:i4>
      </vt:variant>
      <vt:variant>
        <vt:i4>5</vt:i4>
      </vt:variant>
      <vt:variant>
        <vt:lpwstr/>
      </vt:variant>
      <vt:variant>
        <vt:lpwstr>_Hlk477842381</vt:lpwstr>
      </vt:variant>
      <vt:variant>
        <vt:i4>917553</vt:i4>
      </vt:variant>
      <vt:variant>
        <vt:i4>1563</vt:i4>
      </vt:variant>
      <vt:variant>
        <vt:i4>0</vt:i4>
      </vt:variant>
      <vt:variant>
        <vt:i4>5</vt:i4>
      </vt:variant>
      <vt:variant>
        <vt:lpwstr/>
      </vt:variant>
      <vt:variant>
        <vt:lpwstr>_Hlk477856443</vt:lpwstr>
      </vt:variant>
      <vt:variant>
        <vt:i4>262195</vt:i4>
      </vt:variant>
      <vt:variant>
        <vt:i4>1560</vt:i4>
      </vt:variant>
      <vt:variant>
        <vt:i4>0</vt:i4>
      </vt:variant>
      <vt:variant>
        <vt:i4>5</vt:i4>
      </vt:variant>
      <vt:variant>
        <vt:lpwstr/>
      </vt:variant>
      <vt:variant>
        <vt:lpwstr>_Hlk477325162</vt:lpwstr>
      </vt:variant>
      <vt:variant>
        <vt:i4>327731</vt:i4>
      </vt:variant>
      <vt:variant>
        <vt:i4>1557</vt:i4>
      </vt:variant>
      <vt:variant>
        <vt:i4>0</vt:i4>
      </vt:variant>
      <vt:variant>
        <vt:i4>5</vt:i4>
      </vt:variant>
      <vt:variant>
        <vt:lpwstr/>
      </vt:variant>
      <vt:variant>
        <vt:lpwstr>_Hlk477325176</vt:lpwstr>
      </vt:variant>
      <vt:variant>
        <vt:i4>720947</vt:i4>
      </vt:variant>
      <vt:variant>
        <vt:i4>1554</vt:i4>
      </vt:variant>
      <vt:variant>
        <vt:i4>0</vt:i4>
      </vt:variant>
      <vt:variant>
        <vt:i4>5</vt:i4>
      </vt:variant>
      <vt:variant>
        <vt:lpwstr/>
      </vt:variant>
      <vt:variant>
        <vt:lpwstr>_Hlk477840778</vt:lpwstr>
      </vt:variant>
      <vt:variant>
        <vt:i4>852029</vt:i4>
      </vt:variant>
      <vt:variant>
        <vt:i4>1551</vt:i4>
      </vt:variant>
      <vt:variant>
        <vt:i4>0</vt:i4>
      </vt:variant>
      <vt:variant>
        <vt:i4>5</vt:i4>
      </vt:variant>
      <vt:variant>
        <vt:lpwstr/>
      </vt:variant>
      <vt:variant>
        <vt:lpwstr>_Hlk478111399</vt:lpwstr>
      </vt:variant>
      <vt:variant>
        <vt:i4>65587</vt:i4>
      </vt:variant>
      <vt:variant>
        <vt:i4>1548</vt:i4>
      </vt:variant>
      <vt:variant>
        <vt:i4>0</vt:i4>
      </vt:variant>
      <vt:variant>
        <vt:i4>5</vt:i4>
      </vt:variant>
      <vt:variant>
        <vt:lpwstr/>
      </vt:variant>
      <vt:variant>
        <vt:lpwstr>_Hlk477331070</vt:lpwstr>
      </vt:variant>
      <vt:variant>
        <vt:i4>786493</vt:i4>
      </vt:variant>
      <vt:variant>
        <vt:i4>1545</vt:i4>
      </vt:variant>
      <vt:variant>
        <vt:i4>0</vt:i4>
      </vt:variant>
      <vt:variant>
        <vt:i4>5</vt:i4>
      </vt:variant>
      <vt:variant>
        <vt:lpwstr/>
      </vt:variant>
      <vt:variant>
        <vt:lpwstr>_Hlk478111388</vt:lpwstr>
      </vt:variant>
      <vt:variant>
        <vt:i4>852028</vt:i4>
      </vt:variant>
      <vt:variant>
        <vt:i4>1542</vt:i4>
      </vt:variant>
      <vt:variant>
        <vt:i4>0</vt:i4>
      </vt:variant>
      <vt:variant>
        <vt:i4>5</vt:i4>
      </vt:variant>
      <vt:variant>
        <vt:lpwstr/>
      </vt:variant>
      <vt:variant>
        <vt:lpwstr>_Hlk478111295</vt:lpwstr>
      </vt:variant>
      <vt:variant>
        <vt:i4>655412</vt:i4>
      </vt:variant>
      <vt:variant>
        <vt:i4>1539</vt:i4>
      </vt:variant>
      <vt:variant>
        <vt:i4>0</vt:i4>
      </vt:variant>
      <vt:variant>
        <vt:i4>5</vt:i4>
      </vt:variant>
      <vt:variant>
        <vt:lpwstr/>
      </vt:variant>
      <vt:variant>
        <vt:lpwstr>_Hlk477844023</vt:lpwstr>
      </vt:variant>
      <vt:variant>
        <vt:i4>393266</vt:i4>
      </vt:variant>
      <vt:variant>
        <vt:i4>1536</vt:i4>
      </vt:variant>
      <vt:variant>
        <vt:i4>0</vt:i4>
      </vt:variant>
      <vt:variant>
        <vt:i4>5</vt:i4>
      </vt:variant>
      <vt:variant>
        <vt:lpwstr/>
      </vt:variant>
      <vt:variant>
        <vt:lpwstr>_Hlk477319384</vt:lpwstr>
      </vt:variant>
      <vt:variant>
        <vt:i4>917552</vt:i4>
      </vt:variant>
      <vt:variant>
        <vt:i4>1533</vt:i4>
      </vt:variant>
      <vt:variant>
        <vt:i4>0</vt:i4>
      </vt:variant>
      <vt:variant>
        <vt:i4>5</vt:i4>
      </vt:variant>
      <vt:variant>
        <vt:lpwstr/>
      </vt:variant>
      <vt:variant>
        <vt:lpwstr>_Hlk477320293</vt:lpwstr>
      </vt:variant>
      <vt:variant>
        <vt:i4>983095</vt:i4>
      </vt:variant>
      <vt:variant>
        <vt:i4>1530</vt:i4>
      </vt:variant>
      <vt:variant>
        <vt:i4>0</vt:i4>
      </vt:variant>
      <vt:variant>
        <vt:i4>5</vt:i4>
      </vt:variant>
      <vt:variant>
        <vt:lpwstr/>
      </vt:variant>
      <vt:variant>
        <vt:lpwstr>_Hlk477329516</vt:lpwstr>
      </vt:variant>
      <vt:variant>
        <vt:i4>524339</vt:i4>
      </vt:variant>
      <vt:variant>
        <vt:i4>1527</vt:i4>
      </vt:variant>
      <vt:variant>
        <vt:i4>0</vt:i4>
      </vt:variant>
      <vt:variant>
        <vt:i4>5</vt:i4>
      </vt:variant>
      <vt:variant>
        <vt:lpwstr/>
      </vt:variant>
      <vt:variant>
        <vt:lpwstr>_Hlk477329169</vt:lpwstr>
      </vt:variant>
      <vt:variant>
        <vt:i4>852018</vt:i4>
      </vt:variant>
      <vt:variant>
        <vt:i4>1524</vt:i4>
      </vt:variant>
      <vt:variant>
        <vt:i4>0</vt:i4>
      </vt:variant>
      <vt:variant>
        <vt:i4>5</vt:i4>
      </vt:variant>
      <vt:variant>
        <vt:lpwstr/>
      </vt:variant>
      <vt:variant>
        <vt:lpwstr>_Hlk477835149</vt:lpwstr>
      </vt:variant>
      <vt:variant>
        <vt:i4>524341</vt:i4>
      </vt:variant>
      <vt:variant>
        <vt:i4>1521</vt:i4>
      </vt:variant>
      <vt:variant>
        <vt:i4>0</vt:i4>
      </vt:variant>
      <vt:variant>
        <vt:i4>5</vt:i4>
      </vt:variant>
      <vt:variant>
        <vt:lpwstr/>
      </vt:variant>
      <vt:variant>
        <vt:lpwstr>_Hlk477842160</vt:lpwstr>
      </vt:variant>
      <vt:variant>
        <vt:i4>589875</vt:i4>
      </vt:variant>
      <vt:variant>
        <vt:i4>1518</vt:i4>
      </vt:variant>
      <vt:variant>
        <vt:i4>0</vt:i4>
      </vt:variant>
      <vt:variant>
        <vt:i4>5</vt:i4>
      </vt:variant>
      <vt:variant>
        <vt:lpwstr/>
      </vt:variant>
      <vt:variant>
        <vt:lpwstr>_Hlk477328165</vt:lpwstr>
      </vt:variant>
      <vt:variant>
        <vt:i4>983090</vt:i4>
      </vt:variant>
      <vt:variant>
        <vt:i4>1515</vt:i4>
      </vt:variant>
      <vt:variant>
        <vt:i4>0</vt:i4>
      </vt:variant>
      <vt:variant>
        <vt:i4>5</vt:i4>
      </vt:variant>
      <vt:variant>
        <vt:lpwstr/>
      </vt:variant>
      <vt:variant>
        <vt:lpwstr>_Hlk477836150</vt:lpwstr>
      </vt:variant>
      <vt:variant>
        <vt:i4>327733</vt:i4>
      </vt:variant>
      <vt:variant>
        <vt:i4>1512</vt:i4>
      </vt:variant>
      <vt:variant>
        <vt:i4>0</vt:i4>
      </vt:variant>
      <vt:variant>
        <vt:i4>5</vt:i4>
      </vt:variant>
      <vt:variant>
        <vt:lpwstr/>
      </vt:variant>
      <vt:variant>
        <vt:lpwstr>_Hlk477320729</vt:lpwstr>
      </vt:variant>
      <vt:variant>
        <vt:i4>524341</vt:i4>
      </vt:variant>
      <vt:variant>
        <vt:i4>1509</vt:i4>
      </vt:variant>
      <vt:variant>
        <vt:i4>0</vt:i4>
      </vt:variant>
      <vt:variant>
        <vt:i4>5</vt:i4>
      </vt:variant>
      <vt:variant>
        <vt:lpwstr/>
      </vt:variant>
      <vt:variant>
        <vt:lpwstr>_Hlk477831658</vt:lpwstr>
      </vt:variant>
      <vt:variant>
        <vt:i4>983089</vt:i4>
      </vt:variant>
      <vt:variant>
        <vt:i4>1506</vt:i4>
      </vt:variant>
      <vt:variant>
        <vt:i4>0</vt:i4>
      </vt:variant>
      <vt:variant>
        <vt:i4>5</vt:i4>
      </vt:variant>
      <vt:variant>
        <vt:lpwstr/>
      </vt:variant>
      <vt:variant>
        <vt:lpwstr>_Hlk477862719</vt:lpwstr>
      </vt:variant>
      <vt:variant>
        <vt:i4>983089</vt:i4>
      </vt:variant>
      <vt:variant>
        <vt:i4>1503</vt:i4>
      </vt:variant>
      <vt:variant>
        <vt:i4>0</vt:i4>
      </vt:variant>
      <vt:variant>
        <vt:i4>5</vt:i4>
      </vt:variant>
      <vt:variant>
        <vt:lpwstr/>
      </vt:variant>
      <vt:variant>
        <vt:lpwstr>_Hlk477863706</vt:lpwstr>
      </vt:variant>
      <vt:variant>
        <vt:i4>589882</vt:i4>
      </vt:variant>
      <vt:variant>
        <vt:i4>1500</vt:i4>
      </vt:variant>
      <vt:variant>
        <vt:i4>0</vt:i4>
      </vt:variant>
      <vt:variant>
        <vt:i4>5</vt:i4>
      </vt:variant>
      <vt:variant>
        <vt:lpwstr/>
      </vt:variant>
      <vt:variant>
        <vt:lpwstr>_Hlk477329877</vt:lpwstr>
      </vt:variant>
      <vt:variant>
        <vt:i4>983092</vt:i4>
      </vt:variant>
      <vt:variant>
        <vt:i4>1497</vt:i4>
      </vt:variant>
      <vt:variant>
        <vt:i4>0</vt:i4>
      </vt:variant>
      <vt:variant>
        <vt:i4>5</vt:i4>
      </vt:variant>
      <vt:variant>
        <vt:lpwstr/>
      </vt:variant>
      <vt:variant>
        <vt:lpwstr>_Hlk477864273</vt:lpwstr>
      </vt:variant>
      <vt:variant>
        <vt:i4>852020</vt:i4>
      </vt:variant>
      <vt:variant>
        <vt:i4>1494</vt:i4>
      </vt:variant>
      <vt:variant>
        <vt:i4>0</vt:i4>
      </vt:variant>
      <vt:variant>
        <vt:i4>5</vt:i4>
      </vt:variant>
      <vt:variant>
        <vt:lpwstr/>
      </vt:variant>
      <vt:variant>
        <vt:lpwstr>_Hlk477862235</vt:lpwstr>
      </vt:variant>
      <vt:variant>
        <vt:i4>65591</vt:i4>
      </vt:variant>
      <vt:variant>
        <vt:i4>1491</vt:i4>
      </vt:variant>
      <vt:variant>
        <vt:i4>0</vt:i4>
      </vt:variant>
      <vt:variant>
        <vt:i4>5</vt:i4>
      </vt:variant>
      <vt:variant>
        <vt:lpwstr/>
      </vt:variant>
      <vt:variant>
        <vt:lpwstr>_Hlk477864194</vt:lpwstr>
      </vt:variant>
      <vt:variant>
        <vt:i4>786483</vt:i4>
      </vt:variant>
      <vt:variant>
        <vt:i4>1488</vt:i4>
      </vt:variant>
      <vt:variant>
        <vt:i4>0</vt:i4>
      </vt:variant>
      <vt:variant>
        <vt:i4>5</vt:i4>
      </vt:variant>
      <vt:variant>
        <vt:lpwstr/>
      </vt:variant>
      <vt:variant>
        <vt:lpwstr>_Hlk477862529</vt:lpwstr>
      </vt:variant>
      <vt:variant>
        <vt:i4>720955</vt:i4>
      </vt:variant>
      <vt:variant>
        <vt:i4>1485</vt:i4>
      </vt:variant>
      <vt:variant>
        <vt:i4>0</vt:i4>
      </vt:variant>
      <vt:variant>
        <vt:i4>5</vt:i4>
      </vt:variant>
      <vt:variant>
        <vt:lpwstr/>
      </vt:variant>
      <vt:variant>
        <vt:lpwstr>_Hlk477831866</vt:lpwstr>
      </vt:variant>
      <vt:variant>
        <vt:i4>983094</vt:i4>
      </vt:variant>
      <vt:variant>
        <vt:i4>1482</vt:i4>
      </vt:variant>
      <vt:variant>
        <vt:i4>0</vt:i4>
      </vt:variant>
      <vt:variant>
        <vt:i4>5</vt:i4>
      </vt:variant>
      <vt:variant>
        <vt:lpwstr/>
      </vt:variant>
      <vt:variant>
        <vt:lpwstr>_Hlk477842217</vt:lpwstr>
      </vt:variant>
      <vt:variant>
        <vt:i4>786486</vt:i4>
      </vt:variant>
      <vt:variant>
        <vt:i4>1479</vt:i4>
      </vt:variant>
      <vt:variant>
        <vt:i4>0</vt:i4>
      </vt:variant>
      <vt:variant>
        <vt:i4>5</vt:i4>
      </vt:variant>
      <vt:variant>
        <vt:lpwstr/>
      </vt:variant>
      <vt:variant>
        <vt:lpwstr>_Hlk477831517</vt:lpwstr>
      </vt:variant>
      <vt:variant>
        <vt:i4>393267</vt:i4>
      </vt:variant>
      <vt:variant>
        <vt:i4>1476</vt:i4>
      </vt:variant>
      <vt:variant>
        <vt:i4>0</vt:i4>
      </vt:variant>
      <vt:variant>
        <vt:i4>5</vt:i4>
      </vt:variant>
      <vt:variant>
        <vt:lpwstr/>
      </vt:variant>
      <vt:variant>
        <vt:lpwstr>_Hlk477328191</vt:lpwstr>
      </vt:variant>
      <vt:variant>
        <vt:i4>852022</vt:i4>
      </vt:variant>
      <vt:variant>
        <vt:i4>1473</vt:i4>
      </vt:variant>
      <vt:variant>
        <vt:i4>0</vt:i4>
      </vt:variant>
      <vt:variant>
        <vt:i4>5</vt:i4>
      </vt:variant>
      <vt:variant>
        <vt:lpwstr/>
      </vt:variant>
      <vt:variant>
        <vt:lpwstr>_Hlk477864058</vt:lpwstr>
      </vt:variant>
      <vt:variant>
        <vt:i4>458803</vt:i4>
      </vt:variant>
      <vt:variant>
        <vt:i4>1470</vt:i4>
      </vt:variant>
      <vt:variant>
        <vt:i4>0</vt:i4>
      </vt:variant>
      <vt:variant>
        <vt:i4>5</vt:i4>
      </vt:variant>
      <vt:variant>
        <vt:lpwstr/>
      </vt:variant>
      <vt:variant>
        <vt:lpwstr>_Hlk477328180</vt:lpwstr>
      </vt:variant>
      <vt:variant>
        <vt:i4>983093</vt:i4>
      </vt:variant>
      <vt:variant>
        <vt:i4>1467</vt:i4>
      </vt:variant>
      <vt:variant>
        <vt:i4>0</vt:i4>
      </vt:variant>
      <vt:variant>
        <vt:i4>5</vt:i4>
      </vt:variant>
      <vt:variant>
        <vt:lpwstr/>
      </vt:variant>
      <vt:variant>
        <vt:lpwstr>_Hlk477864373</vt:lpwstr>
      </vt:variant>
      <vt:variant>
        <vt:i4>524339</vt:i4>
      </vt:variant>
      <vt:variant>
        <vt:i4>1464</vt:i4>
      </vt:variant>
      <vt:variant>
        <vt:i4>0</vt:i4>
      </vt:variant>
      <vt:variant>
        <vt:i4>5</vt:i4>
      </vt:variant>
      <vt:variant>
        <vt:lpwstr/>
      </vt:variant>
      <vt:variant>
        <vt:lpwstr>_Hlk477862569</vt:lpwstr>
      </vt:variant>
      <vt:variant>
        <vt:i4>524339</vt:i4>
      </vt:variant>
      <vt:variant>
        <vt:i4>1461</vt:i4>
      </vt:variant>
      <vt:variant>
        <vt:i4>0</vt:i4>
      </vt:variant>
      <vt:variant>
        <vt:i4>5</vt:i4>
      </vt:variant>
      <vt:variant>
        <vt:lpwstr/>
      </vt:variant>
      <vt:variant>
        <vt:lpwstr>_Hlk477863570</vt:lpwstr>
      </vt:variant>
      <vt:variant>
        <vt:i4>51</vt:i4>
      </vt:variant>
      <vt:variant>
        <vt:i4>1458</vt:i4>
      </vt:variant>
      <vt:variant>
        <vt:i4>0</vt:i4>
      </vt:variant>
      <vt:variant>
        <vt:i4>5</vt:i4>
      </vt:variant>
      <vt:variant>
        <vt:lpwstr/>
      </vt:variant>
      <vt:variant>
        <vt:lpwstr>_Hlk477864589</vt:lpwstr>
      </vt:variant>
      <vt:variant>
        <vt:i4>852027</vt:i4>
      </vt:variant>
      <vt:variant>
        <vt:i4>1455</vt:i4>
      </vt:variant>
      <vt:variant>
        <vt:i4>0</vt:i4>
      </vt:variant>
      <vt:variant>
        <vt:i4>5</vt:i4>
      </vt:variant>
      <vt:variant>
        <vt:lpwstr/>
      </vt:variant>
      <vt:variant>
        <vt:lpwstr>_Hlk477833826</vt:lpwstr>
      </vt:variant>
      <vt:variant>
        <vt:i4>458806</vt:i4>
      </vt:variant>
      <vt:variant>
        <vt:i4>1452</vt:i4>
      </vt:variant>
      <vt:variant>
        <vt:i4>0</vt:i4>
      </vt:variant>
      <vt:variant>
        <vt:i4>5</vt:i4>
      </vt:variant>
      <vt:variant>
        <vt:lpwstr/>
      </vt:variant>
      <vt:variant>
        <vt:lpwstr>_Hlk477321411</vt:lpwstr>
      </vt:variant>
      <vt:variant>
        <vt:i4>983091</vt:i4>
      </vt:variant>
      <vt:variant>
        <vt:i4>1449</vt:i4>
      </vt:variant>
      <vt:variant>
        <vt:i4>0</vt:i4>
      </vt:variant>
      <vt:variant>
        <vt:i4>5</vt:i4>
      </vt:variant>
      <vt:variant>
        <vt:lpwstr/>
      </vt:variant>
      <vt:variant>
        <vt:lpwstr>_Hlk477834072</vt:lpwstr>
      </vt:variant>
      <vt:variant>
        <vt:i4>458807</vt:i4>
      </vt:variant>
      <vt:variant>
        <vt:i4>1446</vt:i4>
      </vt:variant>
      <vt:variant>
        <vt:i4>0</vt:i4>
      </vt:variant>
      <vt:variant>
        <vt:i4>5</vt:i4>
      </vt:variant>
      <vt:variant>
        <vt:lpwstr/>
      </vt:variant>
      <vt:variant>
        <vt:lpwstr>_Hlk477321511</vt:lpwstr>
      </vt:variant>
      <vt:variant>
        <vt:i4>131124</vt:i4>
      </vt:variant>
      <vt:variant>
        <vt:i4>1443</vt:i4>
      </vt:variant>
      <vt:variant>
        <vt:i4>0</vt:i4>
      </vt:variant>
      <vt:variant>
        <vt:i4>5</vt:i4>
      </vt:variant>
      <vt:variant>
        <vt:lpwstr/>
      </vt:variant>
      <vt:variant>
        <vt:lpwstr>_Hlk477321643</vt:lpwstr>
      </vt:variant>
      <vt:variant>
        <vt:i4>48</vt:i4>
      </vt:variant>
      <vt:variant>
        <vt:i4>1440</vt:i4>
      </vt:variant>
      <vt:variant>
        <vt:i4>0</vt:i4>
      </vt:variant>
      <vt:variant>
        <vt:i4>5</vt:i4>
      </vt:variant>
      <vt:variant>
        <vt:lpwstr/>
      </vt:variant>
      <vt:variant>
        <vt:lpwstr>_Hlk477321265</vt:lpwstr>
      </vt:variant>
      <vt:variant>
        <vt:i4>65590</vt:i4>
      </vt:variant>
      <vt:variant>
        <vt:i4>1437</vt:i4>
      </vt:variant>
      <vt:variant>
        <vt:i4>0</vt:i4>
      </vt:variant>
      <vt:variant>
        <vt:i4>5</vt:i4>
      </vt:variant>
      <vt:variant>
        <vt:lpwstr/>
      </vt:variant>
      <vt:variant>
        <vt:lpwstr>_Hlk477321473</vt:lpwstr>
      </vt:variant>
      <vt:variant>
        <vt:i4>983089</vt:i4>
      </vt:variant>
      <vt:variant>
        <vt:i4>1434</vt:i4>
      </vt:variant>
      <vt:variant>
        <vt:i4>0</vt:i4>
      </vt:variant>
      <vt:variant>
        <vt:i4>5</vt:i4>
      </vt:variant>
      <vt:variant>
        <vt:lpwstr/>
      </vt:variant>
      <vt:variant>
        <vt:lpwstr>_Hlk477835264</vt:lpwstr>
      </vt:variant>
      <vt:variant>
        <vt:i4>327735</vt:i4>
      </vt:variant>
      <vt:variant>
        <vt:i4>1431</vt:i4>
      </vt:variant>
      <vt:variant>
        <vt:i4>0</vt:i4>
      </vt:variant>
      <vt:variant>
        <vt:i4>5</vt:i4>
      </vt:variant>
      <vt:variant>
        <vt:lpwstr/>
      </vt:variant>
      <vt:variant>
        <vt:lpwstr>_Hlk477861184</vt:lpwstr>
      </vt:variant>
      <vt:variant>
        <vt:i4>720955</vt:i4>
      </vt:variant>
      <vt:variant>
        <vt:i4>1428</vt:i4>
      </vt:variant>
      <vt:variant>
        <vt:i4>0</vt:i4>
      </vt:variant>
      <vt:variant>
        <vt:i4>5</vt:i4>
      </vt:variant>
      <vt:variant>
        <vt:lpwstr/>
      </vt:variant>
      <vt:variant>
        <vt:lpwstr>_Hlk477833841</vt:lpwstr>
      </vt:variant>
      <vt:variant>
        <vt:i4>983095</vt:i4>
      </vt:variant>
      <vt:variant>
        <vt:i4>1425</vt:i4>
      </vt:variant>
      <vt:variant>
        <vt:i4>0</vt:i4>
      </vt:variant>
      <vt:variant>
        <vt:i4>5</vt:i4>
      </vt:variant>
      <vt:variant>
        <vt:lpwstr/>
      </vt:variant>
      <vt:variant>
        <vt:lpwstr>_Hlk477837444</vt:lpwstr>
      </vt:variant>
      <vt:variant>
        <vt:i4>917559</vt:i4>
      </vt:variant>
      <vt:variant>
        <vt:i4>1422</vt:i4>
      </vt:variant>
      <vt:variant>
        <vt:i4>0</vt:i4>
      </vt:variant>
      <vt:variant>
        <vt:i4>5</vt:i4>
      </vt:variant>
      <vt:variant>
        <vt:lpwstr/>
      </vt:variant>
      <vt:variant>
        <vt:lpwstr>_Hlk477330492</vt:lpwstr>
      </vt:variant>
      <vt:variant>
        <vt:i4>131123</vt:i4>
      </vt:variant>
      <vt:variant>
        <vt:i4>1419</vt:i4>
      </vt:variant>
      <vt:variant>
        <vt:i4>0</vt:i4>
      </vt:variant>
      <vt:variant>
        <vt:i4>5</vt:i4>
      </vt:variant>
      <vt:variant>
        <vt:lpwstr/>
      </vt:variant>
      <vt:variant>
        <vt:lpwstr>_Hlk477325102</vt:lpwstr>
      </vt:variant>
      <vt:variant>
        <vt:i4>131131</vt:i4>
      </vt:variant>
      <vt:variant>
        <vt:i4>1416</vt:i4>
      </vt:variant>
      <vt:variant>
        <vt:i4>0</vt:i4>
      </vt:variant>
      <vt:variant>
        <vt:i4>5</vt:i4>
      </vt:variant>
      <vt:variant>
        <vt:lpwstr/>
      </vt:variant>
      <vt:variant>
        <vt:lpwstr>_Hlk477320958</vt:lpwstr>
      </vt:variant>
      <vt:variant>
        <vt:i4>393266</vt:i4>
      </vt:variant>
      <vt:variant>
        <vt:i4>1413</vt:i4>
      </vt:variant>
      <vt:variant>
        <vt:i4>0</vt:i4>
      </vt:variant>
      <vt:variant>
        <vt:i4>5</vt:i4>
      </vt:variant>
      <vt:variant>
        <vt:lpwstr/>
      </vt:variant>
      <vt:variant>
        <vt:lpwstr>_Hlk477330118</vt:lpwstr>
      </vt:variant>
      <vt:variant>
        <vt:i4>917558</vt:i4>
      </vt:variant>
      <vt:variant>
        <vt:i4>1410</vt:i4>
      </vt:variant>
      <vt:variant>
        <vt:i4>0</vt:i4>
      </vt:variant>
      <vt:variant>
        <vt:i4>5</vt:i4>
      </vt:variant>
      <vt:variant>
        <vt:lpwstr/>
      </vt:variant>
      <vt:variant>
        <vt:lpwstr>_Hlk477321486</vt:lpwstr>
      </vt:variant>
      <vt:variant>
        <vt:i4>589872</vt:i4>
      </vt:variant>
      <vt:variant>
        <vt:i4>1407</vt:i4>
      </vt:variant>
      <vt:variant>
        <vt:i4>0</vt:i4>
      </vt:variant>
      <vt:variant>
        <vt:i4>5</vt:i4>
      </vt:variant>
      <vt:variant>
        <vt:lpwstr/>
      </vt:variant>
      <vt:variant>
        <vt:lpwstr>_Hlk477837327</vt:lpwstr>
      </vt:variant>
      <vt:variant>
        <vt:i4>917552</vt:i4>
      </vt:variant>
      <vt:variant>
        <vt:i4>1404</vt:i4>
      </vt:variant>
      <vt:variant>
        <vt:i4>0</vt:i4>
      </vt:variant>
      <vt:variant>
        <vt:i4>5</vt:i4>
      </vt:variant>
      <vt:variant>
        <vt:lpwstr/>
      </vt:variant>
      <vt:variant>
        <vt:lpwstr>_Hlk477840429</vt:lpwstr>
      </vt:variant>
      <vt:variant>
        <vt:i4>196660</vt:i4>
      </vt:variant>
      <vt:variant>
        <vt:i4>1401</vt:i4>
      </vt:variant>
      <vt:variant>
        <vt:i4>0</vt:i4>
      </vt:variant>
      <vt:variant>
        <vt:i4>5</vt:i4>
      </vt:variant>
      <vt:variant>
        <vt:lpwstr/>
      </vt:variant>
      <vt:variant>
        <vt:lpwstr>_Hlk477321658</vt:lpwstr>
      </vt:variant>
      <vt:variant>
        <vt:i4>655415</vt:i4>
      </vt:variant>
      <vt:variant>
        <vt:i4>1398</vt:i4>
      </vt:variant>
      <vt:variant>
        <vt:i4>0</vt:i4>
      </vt:variant>
      <vt:variant>
        <vt:i4>5</vt:i4>
      </vt:variant>
      <vt:variant>
        <vt:lpwstr/>
      </vt:variant>
      <vt:variant>
        <vt:lpwstr>_Hlk477862144</vt:lpwstr>
      </vt:variant>
      <vt:variant>
        <vt:i4>262202</vt:i4>
      </vt:variant>
      <vt:variant>
        <vt:i4>1395</vt:i4>
      </vt:variant>
      <vt:variant>
        <vt:i4>0</vt:i4>
      </vt:variant>
      <vt:variant>
        <vt:i4>5</vt:i4>
      </vt:variant>
      <vt:variant>
        <vt:lpwstr/>
      </vt:variant>
      <vt:variant>
        <vt:lpwstr>_Hlk477830987</vt:lpwstr>
      </vt:variant>
      <vt:variant>
        <vt:i4>786484</vt:i4>
      </vt:variant>
      <vt:variant>
        <vt:i4>1392</vt:i4>
      </vt:variant>
      <vt:variant>
        <vt:i4>0</vt:i4>
      </vt:variant>
      <vt:variant>
        <vt:i4>5</vt:i4>
      </vt:variant>
      <vt:variant>
        <vt:lpwstr/>
      </vt:variant>
      <vt:variant>
        <vt:lpwstr>_Hlk477833734</vt:lpwstr>
      </vt:variant>
      <vt:variant>
        <vt:i4>786482</vt:i4>
      </vt:variant>
      <vt:variant>
        <vt:i4>1389</vt:i4>
      </vt:variant>
      <vt:variant>
        <vt:i4>0</vt:i4>
      </vt:variant>
      <vt:variant>
        <vt:i4>5</vt:i4>
      </vt:variant>
      <vt:variant>
        <vt:lpwstr/>
      </vt:variant>
      <vt:variant>
        <vt:lpwstr>_Hlk477862421</vt:lpwstr>
      </vt:variant>
      <vt:variant>
        <vt:i4>786480</vt:i4>
      </vt:variant>
      <vt:variant>
        <vt:i4>1386</vt:i4>
      </vt:variant>
      <vt:variant>
        <vt:i4>0</vt:i4>
      </vt:variant>
      <vt:variant>
        <vt:i4>5</vt:i4>
      </vt:variant>
      <vt:variant>
        <vt:lpwstr/>
      </vt:variant>
      <vt:variant>
        <vt:lpwstr>_Hlk477831317</vt:lpwstr>
      </vt:variant>
      <vt:variant>
        <vt:i4>65588</vt:i4>
      </vt:variant>
      <vt:variant>
        <vt:i4>1383</vt:i4>
      </vt:variant>
      <vt:variant>
        <vt:i4>0</vt:i4>
      </vt:variant>
      <vt:variant>
        <vt:i4>5</vt:i4>
      </vt:variant>
      <vt:variant>
        <vt:lpwstr/>
      </vt:variant>
      <vt:variant>
        <vt:lpwstr>_Hlk477321673</vt:lpwstr>
      </vt:variant>
      <vt:variant>
        <vt:i4>1245236</vt:i4>
      </vt:variant>
      <vt:variant>
        <vt:i4>1380</vt:i4>
      </vt:variant>
      <vt:variant>
        <vt:i4>0</vt:i4>
      </vt:variant>
      <vt:variant>
        <vt:i4>5</vt:i4>
      </vt:variant>
      <vt:variant>
        <vt:lpwstr/>
      </vt:variant>
      <vt:variant>
        <vt:lpwstr>_Hlt477860200</vt:lpwstr>
      </vt:variant>
      <vt:variant>
        <vt:i4>393271</vt:i4>
      </vt:variant>
      <vt:variant>
        <vt:i4>1377</vt:i4>
      </vt:variant>
      <vt:variant>
        <vt:i4>0</vt:i4>
      </vt:variant>
      <vt:variant>
        <vt:i4>5</vt:i4>
      </vt:variant>
      <vt:variant>
        <vt:lpwstr/>
      </vt:variant>
      <vt:variant>
        <vt:lpwstr>_Hlk477842381</vt:lpwstr>
      </vt:variant>
      <vt:variant>
        <vt:i4>983092</vt:i4>
      </vt:variant>
      <vt:variant>
        <vt:i4>1374</vt:i4>
      </vt:variant>
      <vt:variant>
        <vt:i4>0</vt:i4>
      </vt:variant>
      <vt:variant>
        <vt:i4>5</vt:i4>
      </vt:variant>
      <vt:variant>
        <vt:lpwstr/>
      </vt:variant>
      <vt:variant>
        <vt:lpwstr>_Hlk477321696</vt:lpwstr>
      </vt:variant>
      <vt:variant>
        <vt:i4>917553</vt:i4>
      </vt:variant>
      <vt:variant>
        <vt:i4>1371</vt:i4>
      </vt:variant>
      <vt:variant>
        <vt:i4>0</vt:i4>
      </vt:variant>
      <vt:variant>
        <vt:i4>5</vt:i4>
      </vt:variant>
      <vt:variant>
        <vt:lpwstr/>
      </vt:variant>
      <vt:variant>
        <vt:lpwstr>_Hlk477832209</vt:lpwstr>
      </vt:variant>
      <vt:variant>
        <vt:i4>655419</vt:i4>
      </vt:variant>
      <vt:variant>
        <vt:i4>1368</vt:i4>
      </vt:variant>
      <vt:variant>
        <vt:i4>0</vt:i4>
      </vt:variant>
      <vt:variant>
        <vt:i4>5</vt:i4>
      </vt:variant>
      <vt:variant>
        <vt:lpwstr/>
      </vt:variant>
      <vt:variant>
        <vt:lpwstr>_Hlk477832844</vt:lpwstr>
      </vt:variant>
      <vt:variant>
        <vt:i4>262198</vt:i4>
      </vt:variant>
      <vt:variant>
        <vt:i4>1365</vt:i4>
      </vt:variant>
      <vt:variant>
        <vt:i4>0</vt:i4>
      </vt:variant>
      <vt:variant>
        <vt:i4>5</vt:i4>
      </vt:variant>
      <vt:variant>
        <vt:lpwstr/>
      </vt:variant>
      <vt:variant>
        <vt:lpwstr>_Hlk477829414</vt:lpwstr>
      </vt:variant>
      <vt:variant>
        <vt:i4>65584</vt:i4>
      </vt:variant>
      <vt:variant>
        <vt:i4>1362</vt:i4>
      </vt:variant>
      <vt:variant>
        <vt:i4>0</vt:i4>
      </vt:variant>
      <vt:variant>
        <vt:i4>5</vt:i4>
      </vt:variant>
      <vt:variant>
        <vt:lpwstr/>
      </vt:variant>
      <vt:variant>
        <vt:lpwstr>_Hlk477321274</vt:lpwstr>
      </vt:variant>
      <vt:variant>
        <vt:i4>655413</vt:i4>
      </vt:variant>
      <vt:variant>
        <vt:i4>1359</vt:i4>
      </vt:variant>
      <vt:variant>
        <vt:i4>0</vt:i4>
      </vt:variant>
      <vt:variant>
        <vt:i4>5</vt:i4>
      </vt:variant>
      <vt:variant>
        <vt:lpwstr/>
      </vt:variant>
      <vt:variant>
        <vt:lpwstr>_Hlk477834622</vt:lpwstr>
      </vt:variant>
      <vt:variant>
        <vt:i4>393264</vt:i4>
      </vt:variant>
      <vt:variant>
        <vt:i4>1356</vt:i4>
      </vt:variant>
      <vt:variant>
        <vt:i4>0</vt:i4>
      </vt:variant>
      <vt:variant>
        <vt:i4>5</vt:i4>
      </vt:variant>
      <vt:variant>
        <vt:lpwstr/>
      </vt:variant>
      <vt:variant>
        <vt:lpwstr>_Hlk477321208</vt:lpwstr>
      </vt:variant>
      <vt:variant>
        <vt:i4>393275</vt:i4>
      </vt:variant>
      <vt:variant>
        <vt:i4>1353</vt:i4>
      </vt:variant>
      <vt:variant>
        <vt:i4>0</vt:i4>
      </vt:variant>
      <vt:variant>
        <vt:i4>5</vt:i4>
      </vt:variant>
      <vt:variant>
        <vt:lpwstr/>
      </vt:variant>
      <vt:variant>
        <vt:lpwstr>_Hlk477320919</vt:lpwstr>
      </vt:variant>
      <vt:variant>
        <vt:i4>327728</vt:i4>
      </vt:variant>
      <vt:variant>
        <vt:i4>1350</vt:i4>
      </vt:variant>
      <vt:variant>
        <vt:i4>0</vt:i4>
      </vt:variant>
      <vt:variant>
        <vt:i4>5</vt:i4>
      </vt:variant>
      <vt:variant>
        <vt:lpwstr/>
      </vt:variant>
      <vt:variant>
        <vt:lpwstr>_Hlk477321234</vt:lpwstr>
      </vt:variant>
      <vt:variant>
        <vt:i4>917557</vt:i4>
      </vt:variant>
      <vt:variant>
        <vt:i4>1347</vt:i4>
      </vt:variant>
      <vt:variant>
        <vt:i4>0</vt:i4>
      </vt:variant>
      <vt:variant>
        <vt:i4>5</vt:i4>
      </vt:variant>
      <vt:variant>
        <vt:lpwstr/>
      </vt:variant>
      <vt:variant>
        <vt:lpwstr>_Hlk477320798</vt:lpwstr>
      </vt:variant>
      <vt:variant>
        <vt:i4>524342</vt:i4>
      </vt:variant>
      <vt:variant>
        <vt:i4>1344</vt:i4>
      </vt:variant>
      <vt:variant>
        <vt:i4>0</vt:i4>
      </vt:variant>
      <vt:variant>
        <vt:i4>5</vt:i4>
      </vt:variant>
      <vt:variant>
        <vt:lpwstr/>
      </vt:variant>
      <vt:variant>
        <vt:lpwstr>_Hlk477833574</vt:lpwstr>
      </vt:variant>
      <vt:variant>
        <vt:i4>720959</vt:i4>
      </vt:variant>
      <vt:variant>
        <vt:i4>1341</vt:i4>
      </vt:variant>
      <vt:variant>
        <vt:i4>0</vt:i4>
      </vt:variant>
      <vt:variant>
        <vt:i4>5</vt:i4>
      </vt:variant>
      <vt:variant>
        <vt:lpwstr/>
      </vt:variant>
      <vt:variant>
        <vt:lpwstr>_Hlk477862955</vt:lpwstr>
      </vt:variant>
      <vt:variant>
        <vt:i4>589885</vt:i4>
      </vt:variant>
      <vt:variant>
        <vt:i4>1338</vt:i4>
      </vt:variant>
      <vt:variant>
        <vt:i4>0</vt:i4>
      </vt:variant>
      <vt:variant>
        <vt:i4>5</vt:i4>
      </vt:variant>
      <vt:variant>
        <vt:lpwstr/>
      </vt:variant>
      <vt:variant>
        <vt:lpwstr>_Hlk477841944</vt:lpwstr>
      </vt:variant>
      <vt:variant>
        <vt:i4>196668</vt:i4>
      </vt:variant>
      <vt:variant>
        <vt:i4>1335</vt:i4>
      </vt:variant>
      <vt:variant>
        <vt:i4>0</vt:i4>
      </vt:variant>
      <vt:variant>
        <vt:i4>5</vt:i4>
      </vt:variant>
      <vt:variant>
        <vt:lpwstr/>
      </vt:variant>
      <vt:variant>
        <vt:lpwstr>_Hlk478117215</vt:lpwstr>
      </vt:variant>
      <vt:variant>
        <vt:i4>54</vt:i4>
      </vt:variant>
      <vt:variant>
        <vt:i4>1332</vt:i4>
      </vt:variant>
      <vt:variant>
        <vt:i4>0</vt:i4>
      </vt:variant>
      <vt:variant>
        <vt:i4>5</vt:i4>
      </vt:variant>
      <vt:variant>
        <vt:lpwstr/>
      </vt:variant>
      <vt:variant>
        <vt:lpwstr>_Hlk478116834</vt:lpwstr>
      </vt:variant>
      <vt:variant>
        <vt:i4>5832796</vt:i4>
      </vt:variant>
      <vt:variant>
        <vt:i4>1329</vt:i4>
      </vt:variant>
      <vt:variant>
        <vt:i4>0</vt:i4>
      </vt:variant>
      <vt:variant>
        <vt:i4>5</vt:i4>
      </vt:variant>
      <vt:variant>
        <vt:lpwstr>http://ssd.jpl.nasa.gov/horizons.cgi</vt:lpwstr>
      </vt:variant>
      <vt:variant>
        <vt:lpwstr/>
      </vt:variant>
      <vt:variant>
        <vt:i4>8323193</vt:i4>
      </vt:variant>
      <vt:variant>
        <vt:i4>1326</vt:i4>
      </vt:variant>
      <vt:variant>
        <vt:i4>0</vt:i4>
      </vt:variant>
      <vt:variant>
        <vt:i4>5</vt:i4>
      </vt:variant>
      <vt:variant>
        <vt:lpwstr>https://www.astro.com/astrology/in_ayanamsha_e.htm</vt:lpwstr>
      </vt:variant>
      <vt:variant>
        <vt:lpwstr/>
      </vt:variant>
      <vt:variant>
        <vt:i4>3276807</vt:i4>
      </vt:variant>
      <vt:variant>
        <vt:i4>1323</vt:i4>
      </vt:variant>
      <vt:variant>
        <vt:i4>0</vt:i4>
      </vt:variant>
      <vt:variant>
        <vt:i4>5</vt:i4>
      </vt:variant>
      <vt:variant>
        <vt:lpwstr>http://www.astrotexte.ch/sources/swe_perl.html</vt:lpwstr>
      </vt:variant>
      <vt:variant>
        <vt:lpwstr/>
      </vt:variant>
      <vt:variant>
        <vt:i4>5111888</vt:i4>
      </vt:variant>
      <vt:variant>
        <vt:i4>1320</vt:i4>
      </vt:variant>
      <vt:variant>
        <vt:i4>0</vt:i4>
      </vt:variant>
      <vt:variant>
        <vt:i4>5</vt:i4>
      </vt:variant>
      <vt:variant>
        <vt:lpwstr>http://www.astrotexte.ch/sources/SwissEph.zip</vt:lpwstr>
      </vt:variant>
      <vt:variant>
        <vt:lpwstr/>
      </vt:variant>
      <vt:variant>
        <vt:i4>4587614</vt:i4>
      </vt:variant>
      <vt:variant>
        <vt:i4>1317</vt:i4>
      </vt:variant>
      <vt:variant>
        <vt:i4>0</vt:i4>
      </vt:variant>
      <vt:variant>
        <vt:i4>5</vt:i4>
      </vt:variant>
      <vt:variant>
        <vt:lpwstr>http://www.astro.com/swisseph</vt:lpwstr>
      </vt:variant>
      <vt:variant>
        <vt:lpwstr/>
      </vt:variant>
      <vt:variant>
        <vt:i4>196642</vt:i4>
      </vt:variant>
      <vt:variant>
        <vt:i4>1314</vt:i4>
      </vt:variant>
      <vt:variant>
        <vt:i4>0</vt:i4>
      </vt:variant>
      <vt:variant>
        <vt:i4>5</vt:i4>
      </vt:variant>
      <vt:variant>
        <vt:lpwstr/>
      </vt:variant>
      <vt:variant>
        <vt:lpwstr>swe_set_ephe_path</vt:lpwstr>
      </vt:variant>
      <vt:variant>
        <vt:i4>655412</vt:i4>
      </vt:variant>
      <vt:variant>
        <vt:i4>1311</vt:i4>
      </vt:variant>
      <vt:variant>
        <vt:i4>0</vt:i4>
      </vt:variant>
      <vt:variant>
        <vt:i4>5</vt:i4>
      </vt:variant>
      <vt:variant>
        <vt:lpwstr/>
      </vt:variant>
      <vt:variant>
        <vt:lpwstr>_Hlk477842044</vt:lpwstr>
      </vt:variant>
      <vt:variant>
        <vt:i4>262202</vt:i4>
      </vt:variant>
      <vt:variant>
        <vt:i4>1308</vt:i4>
      </vt:variant>
      <vt:variant>
        <vt:i4>0</vt:i4>
      </vt:variant>
      <vt:variant>
        <vt:i4>5</vt:i4>
      </vt:variant>
      <vt:variant>
        <vt:lpwstr/>
      </vt:variant>
      <vt:variant>
        <vt:lpwstr>_Hlk477830987</vt:lpwstr>
      </vt:variant>
      <vt:variant>
        <vt:i4>5111881</vt:i4>
      </vt:variant>
      <vt:variant>
        <vt:i4>1305</vt:i4>
      </vt:variant>
      <vt:variant>
        <vt:i4>0</vt:i4>
      </vt:variant>
      <vt:variant>
        <vt:i4>5</vt:i4>
      </vt:variant>
      <vt:variant>
        <vt:lpwstr>http://cfa-www.harvard.edu/iau/lists/MPNames.html</vt:lpwstr>
      </vt:variant>
      <vt:variant>
        <vt:lpwstr/>
      </vt:variant>
      <vt:variant>
        <vt:i4>983091</vt:i4>
      </vt:variant>
      <vt:variant>
        <vt:i4>1302</vt:i4>
      </vt:variant>
      <vt:variant>
        <vt:i4>0</vt:i4>
      </vt:variant>
      <vt:variant>
        <vt:i4>5</vt:i4>
      </vt:variant>
      <vt:variant>
        <vt:lpwstr/>
      </vt:variant>
      <vt:variant>
        <vt:lpwstr>_Hlk477832010</vt:lpwstr>
      </vt:variant>
      <vt:variant>
        <vt:i4>327708</vt:i4>
      </vt:variant>
      <vt:variant>
        <vt:i4>1299</vt:i4>
      </vt:variant>
      <vt:variant>
        <vt:i4>0</vt:i4>
      </vt:variant>
      <vt:variant>
        <vt:i4>5</vt:i4>
      </vt:variant>
      <vt:variant>
        <vt:lpwstr>http://datacenter.iers.org/eop/-/somos/5Rgv/document/tx14iers.0q0/finals.data</vt:lpwstr>
      </vt:variant>
      <vt:variant>
        <vt:lpwstr/>
      </vt:variant>
      <vt:variant>
        <vt:i4>6815752</vt:i4>
      </vt:variant>
      <vt:variant>
        <vt:i4>1296</vt:i4>
      </vt:variant>
      <vt:variant>
        <vt:i4>0</vt:i4>
      </vt:variant>
      <vt:variant>
        <vt:i4>5</vt:i4>
      </vt:variant>
      <vt:variant>
        <vt:lpwstr>http://datacenter.iers.org/eop/-/somos/5Rgv/document/tx14iers.0z9/eopc04_08.62-now</vt:lpwstr>
      </vt:variant>
      <vt:variant>
        <vt:lpwstr/>
      </vt:variant>
      <vt:variant>
        <vt:i4>7864382</vt:i4>
      </vt:variant>
      <vt:variant>
        <vt:i4>1293</vt:i4>
      </vt:variant>
      <vt:variant>
        <vt:i4>0</vt:i4>
      </vt:variant>
      <vt:variant>
        <vt:i4>5</vt:i4>
      </vt:variant>
      <vt:variant>
        <vt:lpwstr>http://www.iers.org/IERS/EN/DataProducts/EarthOrientationData/eop.html</vt:lpwstr>
      </vt:variant>
      <vt:variant>
        <vt:lpwstr/>
      </vt:variant>
      <vt:variant>
        <vt:i4>6619253</vt:i4>
      </vt:variant>
      <vt:variant>
        <vt:i4>1290</vt:i4>
      </vt:variant>
      <vt:variant>
        <vt:i4>0</vt:i4>
      </vt:variant>
      <vt:variant>
        <vt:i4>5</vt:i4>
      </vt:variant>
      <vt:variant>
        <vt:lpwstr>http://www.astro.com/swisseph/swisseph.htm</vt:lpwstr>
      </vt:variant>
      <vt:variant>
        <vt:lpwstr/>
      </vt:variant>
      <vt:variant>
        <vt:i4>524346</vt:i4>
      </vt:variant>
      <vt:variant>
        <vt:i4>1287</vt:i4>
      </vt:variant>
      <vt:variant>
        <vt:i4>0</vt:i4>
      </vt:variant>
      <vt:variant>
        <vt:i4>5</vt:i4>
      </vt:variant>
      <vt:variant>
        <vt:lpwstr/>
      </vt:variant>
      <vt:variant>
        <vt:lpwstr>_Hlk477833975</vt:lpwstr>
      </vt:variant>
      <vt:variant>
        <vt:i4>720946</vt:i4>
      </vt:variant>
      <vt:variant>
        <vt:i4>1284</vt:i4>
      </vt:variant>
      <vt:variant>
        <vt:i4>0</vt:i4>
      </vt:variant>
      <vt:variant>
        <vt:i4>5</vt:i4>
      </vt:variant>
      <vt:variant>
        <vt:lpwstr/>
      </vt:variant>
      <vt:variant>
        <vt:lpwstr>_Hlk477833149</vt:lpwstr>
      </vt:variant>
      <vt:variant>
        <vt:i4>983091</vt:i4>
      </vt:variant>
      <vt:variant>
        <vt:i4>1281</vt:i4>
      </vt:variant>
      <vt:variant>
        <vt:i4>0</vt:i4>
      </vt:variant>
      <vt:variant>
        <vt:i4>5</vt:i4>
      </vt:variant>
      <vt:variant>
        <vt:lpwstr/>
      </vt:variant>
      <vt:variant>
        <vt:lpwstr>_Hlk477833007</vt:lpwstr>
      </vt:variant>
      <vt:variant>
        <vt:i4>786484</vt:i4>
      </vt:variant>
      <vt:variant>
        <vt:i4>1278</vt:i4>
      </vt:variant>
      <vt:variant>
        <vt:i4>0</vt:i4>
      </vt:variant>
      <vt:variant>
        <vt:i4>5</vt:i4>
      </vt:variant>
      <vt:variant>
        <vt:lpwstr/>
      </vt:variant>
      <vt:variant>
        <vt:lpwstr>_Hlk477832724</vt:lpwstr>
      </vt:variant>
      <vt:variant>
        <vt:i4>393266</vt:i4>
      </vt:variant>
      <vt:variant>
        <vt:i4>1275</vt:i4>
      </vt:variant>
      <vt:variant>
        <vt:i4>0</vt:i4>
      </vt:variant>
      <vt:variant>
        <vt:i4>5</vt:i4>
      </vt:variant>
      <vt:variant>
        <vt:lpwstr/>
      </vt:variant>
      <vt:variant>
        <vt:lpwstr>_Hlk477330118</vt:lpwstr>
      </vt:variant>
      <vt:variant>
        <vt:i4>262202</vt:i4>
      </vt:variant>
      <vt:variant>
        <vt:i4>1272</vt:i4>
      </vt:variant>
      <vt:variant>
        <vt:i4>0</vt:i4>
      </vt:variant>
      <vt:variant>
        <vt:i4>5</vt:i4>
      </vt:variant>
      <vt:variant>
        <vt:lpwstr/>
      </vt:variant>
      <vt:variant>
        <vt:lpwstr>_Hlk477830987</vt:lpwstr>
      </vt:variant>
      <vt:variant>
        <vt:i4>1179703</vt:i4>
      </vt:variant>
      <vt:variant>
        <vt:i4>1269</vt:i4>
      </vt:variant>
      <vt:variant>
        <vt:i4>0</vt:i4>
      </vt:variant>
      <vt:variant>
        <vt:i4>5</vt:i4>
      </vt:variant>
      <vt:variant>
        <vt:lpwstr/>
      </vt:variant>
      <vt:variant>
        <vt:lpwstr>_Toc476664303</vt:lpwstr>
      </vt:variant>
      <vt:variant>
        <vt:i4>1638449</vt:i4>
      </vt:variant>
      <vt:variant>
        <vt:i4>1262</vt:i4>
      </vt:variant>
      <vt:variant>
        <vt:i4>0</vt:i4>
      </vt:variant>
      <vt:variant>
        <vt:i4>5</vt:i4>
      </vt:variant>
      <vt:variant>
        <vt:lpwstr/>
      </vt:variant>
      <vt:variant>
        <vt:lpwstr>_Toc18175041</vt:lpwstr>
      </vt:variant>
      <vt:variant>
        <vt:i4>1572913</vt:i4>
      </vt:variant>
      <vt:variant>
        <vt:i4>1256</vt:i4>
      </vt:variant>
      <vt:variant>
        <vt:i4>0</vt:i4>
      </vt:variant>
      <vt:variant>
        <vt:i4>5</vt:i4>
      </vt:variant>
      <vt:variant>
        <vt:lpwstr/>
      </vt:variant>
      <vt:variant>
        <vt:lpwstr>_Toc18175040</vt:lpwstr>
      </vt:variant>
      <vt:variant>
        <vt:i4>1114166</vt:i4>
      </vt:variant>
      <vt:variant>
        <vt:i4>1250</vt:i4>
      </vt:variant>
      <vt:variant>
        <vt:i4>0</vt:i4>
      </vt:variant>
      <vt:variant>
        <vt:i4>5</vt:i4>
      </vt:variant>
      <vt:variant>
        <vt:lpwstr/>
      </vt:variant>
      <vt:variant>
        <vt:lpwstr>_Toc18175039</vt:lpwstr>
      </vt:variant>
      <vt:variant>
        <vt:i4>1048630</vt:i4>
      </vt:variant>
      <vt:variant>
        <vt:i4>1244</vt:i4>
      </vt:variant>
      <vt:variant>
        <vt:i4>0</vt:i4>
      </vt:variant>
      <vt:variant>
        <vt:i4>5</vt:i4>
      </vt:variant>
      <vt:variant>
        <vt:lpwstr/>
      </vt:variant>
      <vt:variant>
        <vt:lpwstr>_Toc18175038</vt:lpwstr>
      </vt:variant>
      <vt:variant>
        <vt:i4>2031670</vt:i4>
      </vt:variant>
      <vt:variant>
        <vt:i4>1238</vt:i4>
      </vt:variant>
      <vt:variant>
        <vt:i4>0</vt:i4>
      </vt:variant>
      <vt:variant>
        <vt:i4>5</vt:i4>
      </vt:variant>
      <vt:variant>
        <vt:lpwstr/>
      </vt:variant>
      <vt:variant>
        <vt:lpwstr>_Toc18175037</vt:lpwstr>
      </vt:variant>
      <vt:variant>
        <vt:i4>1966134</vt:i4>
      </vt:variant>
      <vt:variant>
        <vt:i4>1232</vt:i4>
      </vt:variant>
      <vt:variant>
        <vt:i4>0</vt:i4>
      </vt:variant>
      <vt:variant>
        <vt:i4>5</vt:i4>
      </vt:variant>
      <vt:variant>
        <vt:lpwstr/>
      </vt:variant>
      <vt:variant>
        <vt:lpwstr>_Toc18175036</vt:lpwstr>
      </vt:variant>
      <vt:variant>
        <vt:i4>1900598</vt:i4>
      </vt:variant>
      <vt:variant>
        <vt:i4>1226</vt:i4>
      </vt:variant>
      <vt:variant>
        <vt:i4>0</vt:i4>
      </vt:variant>
      <vt:variant>
        <vt:i4>5</vt:i4>
      </vt:variant>
      <vt:variant>
        <vt:lpwstr/>
      </vt:variant>
      <vt:variant>
        <vt:lpwstr>_Toc18175035</vt:lpwstr>
      </vt:variant>
      <vt:variant>
        <vt:i4>1835062</vt:i4>
      </vt:variant>
      <vt:variant>
        <vt:i4>1220</vt:i4>
      </vt:variant>
      <vt:variant>
        <vt:i4>0</vt:i4>
      </vt:variant>
      <vt:variant>
        <vt:i4>5</vt:i4>
      </vt:variant>
      <vt:variant>
        <vt:lpwstr/>
      </vt:variant>
      <vt:variant>
        <vt:lpwstr>_Toc18175034</vt:lpwstr>
      </vt:variant>
      <vt:variant>
        <vt:i4>1769526</vt:i4>
      </vt:variant>
      <vt:variant>
        <vt:i4>1214</vt:i4>
      </vt:variant>
      <vt:variant>
        <vt:i4>0</vt:i4>
      </vt:variant>
      <vt:variant>
        <vt:i4>5</vt:i4>
      </vt:variant>
      <vt:variant>
        <vt:lpwstr/>
      </vt:variant>
      <vt:variant>
        <vt:lpwstr>_Toc18175033</vt:lpwstr>
      </vt:variant>
      <vt:variant>
        <vt:i4>1703990</vt:i4>
      </vt:variant>
      <vt:variant>
        <vt:i4>1208</vt:i4>
      </vt:variant>
      <vt:variant>
        <vt:i4>0</vt:i4>
      </vt:variant>
      <vt:variant>
        <vt:i4>5</vt:i4>
      </vt:variant>
      <vt:variant>
        <vt:lpwstr/>
      </vt:variant>
      <vt:variant>
        <vt:lpwstr>_Toc18175032</vt:lpwstr>
      </vt:variant>
      <vt:variant>
        <vt:i4>1638454</vt:i4>
      </vt:variant>
      <vt:variant>
        <vt:i4>1202</vt:i4>
      </vt:variant>
      <vt:variant>
        <vt:i4>0</vt:i4>
      </vt:variant>
      <vt:variant>
        <vt:i4>5</vt:i4>
      </vt:variant>
      <vt:variant>
        <vt:lpwstr/>
      </vt:variant>
      <vt:variant>
        <vt:lpwstr>_Toc18175031</vt:lpwstr>
      </vt:variant>
      <vt:variant>
        <vt:i4>1572918</vt:i4>
      </vt:variant>
      <vt:variant>
        <vt:i4>1196</vt:i4>
      </vt:variant>
      <vt:variant>
        <vt:i4>0</vt:i4>
      </vt:variant>
      <vt:variant>
        <vt:i4>5</vt:i4>
      </vt:variant>
      <vt:variant>
        <vt:lpwstr/>
      </vt:variant>
      <vt:variant>
        <vt:lpwstr>_Toc18175030</vt:lpwstr>
      </vt:variant>
      <vt:variant>
        <vt:i4>1114167</vt:i4>
      </vt:variant>
      <vt:variant>
        <vt:i4>1190</vt:i4>
      </vt:variant>
      <vt:variant>
        <vt:i4>0</vt:i4>
      </vt:variant>
      <vt:variant>
        <vt:i4>5</vt:i4>
      </vt:variant>
      <vt:variant>
        <vt:lpwstr/>
      </vt:variant>
      <vt:variant>
        <vt:lpwstr>_Toc18175029</vt:lpwstr>
      </vt:variant>
      <vt:variant>
        <vt:i4>1048631</vt:i4>
      </vt:variant>
      <vt:variant>
        <vt:i4>1184</vt:i4>
      </vt:variant>
      <vt:variant>
        <vt:i4>0</vt:i4>
      </vt:variant>
      <vt:variant>
        <vt:i4>5</vt:i4>
      </vt:variant>
      <vt:variant>
        <vt:lpwstr/>
      </vt:variant>
      <vt:variant>
        <vt:lpwstr>_Toc18175028</vt:lpwstr>
      </vt:variant>
      <vt:variant>
        <vt:i4>2031671</vt:i4>
      </vt:variant>
      <vt:variant>
        <vt:i4>1178</vt:i4>
      </vt:variant>
      <vt:variant>
        <vt:i4>0</vt:i4>
      </vt:variant>
      <vt:variant>
        <vt:i4>5</vt:i4>
      </vt:variant>
      <vt:variant>
        <vt:lpwstr/>
      </vt:variant>
      <vt:variant>
        <vt:lpwstr>_Toc18175027</vt:lpwstr>
      </vt:variant>
      <vt:variant>
        <vt:i4>1966135</vt:i4>
      </vt:variant>
      <vt:variant>
        <vt:i4>1172</vt:i4>
      </vt:variant>
      <vt:variant>
        <vt:i4>0</vt:i4>
      </vt:variant>
      <vt:variant>
        <vt:i4>5</vt:i4>
      </vt:variant>
      <vt:variant>
        <vt:lpwstr/>
      </vt:variant>
      <vt:variant>
        <vt:lpwstr>_Toc18175026</vt:lpwstr>
      </vt:variant>
      <vt:variant>
        <vt:i4>1900599</vt:i4>
      </vt:variant>
      <vt:variant>
        <vt:i4>1166</vt:i4>
      </vt:variant>
      <vt:variant>
        <vt:i4>0</vt:i4>
      </vt:variant>
      <vt:variant>
        <vt:i4>5</vt:i4>
      </vt:variant>
      <vt:variant>
        <vt:lpwstr/>
      </vt:variant>
      <vt:variant>
        <vt:lpwstr>_Toc18175025</vt:lpwstr>
      </vt:variant>
      <vt:variant>
        <vt:i4>1835063</vt:i4>
      </vt:variant>
      <vt:variant>
        <vt:i4>1160</vt:i4>
      </vt:variant>
      <vt:variant>
        <vt:i4>0</vt:i4>
      </vt:variant>
      <vt:variant>
        <vt:i4>5</vt:i4>
      </vt:variant>
      <vt:variant>
        <vt:lpwstr/>
      </vt:variant>
      <vt:variant>
        <vt:lpwstr>_Toc18175024</vt:lpwstr>
      </vt:variant>
      <vt:variant>
        <vt:i4>1769527</vt:i4>
      </vt:variant>
      <vt:variant>
        <vt:i4>1154</vt:i4>
      </vt:variant>
      <vt:variant>
        <vt:i4>0</vt:i4>
      </vt:variant>
      <vt:variant>
        <vt:i4>5</vt:i4>
      </vt:variant>
      <vt:variant>
        <vt:lpwstr/>
      </vt:variant>
      <vt:variant>
        <vt:lpwstr>_Toc18175023</vt:lpwstr>
      </vt:variant>
      <vt:variant>
        <vt:i4>1703991</vt:i4>
      </vt:variant>
      <vt:variant>
        <vt:i4>1148</vt:i4>
      </vt:variant>
      <vt:variant>
        <vt:i4>0</vt:i4>
      </vt:variant>
      <vt:variant>
        <vt:i4>5</vt:i4>
      </vt:variant>
      <vt:variant>
        <vt:lpwstr/>
      </vt:variant>
      <vt:variant>
        <vt:lpwstr>_Toc18175022</vt:lpwstr>
      </vt:variant>
      <vt:variant>
        <vt:i4>1638455</vt:i4>
      </vt:variant>
      <vt:variant>
        <vt:i4>1142</vt:i4>
      </vt:variant>
      <vt:variant>
        <vt:i4>0</vt:i4>
      </vt:variant>
      <vt:variant>
        <vt:i4>5</vt:i4>
      </vt:variant>
      <vt:variant>
        <vt:lpwstr/>
      </vt:variant>
      <vt:variant>
        <vt:lpwstr>_Toc18175021</vt:lpwstr>
      </vt:variant>
      <vt:variant>
        <vt:i4>1572919</vt:i4>
      </vt:variant>
      <vt:variant>
        <vt:i4>1136</vt:i4>
      </vt:variant>
      <vt:variant>
        <vt:i4>0</vt:i4>
      </vt:variant>
      <vt:variant>
        <vt:i4>5</vt:i4>
      </vt:variant>
      <vt:variant>
        <vt:lpwstr/>
      </vt:variant>
      <vt:variant>
        <vt:lpwstr>_Toc18175020</vt:lpwstr>
      </vt:variant>
      <vt:variant>
        <vt:i4>1114164</vt:i4>
      </vt:variant>
      <vt:variant>
        <vt:i4>1130</vt:i4>
      </vt:variant>
      <vt:variant>
        <vt:i4>0</vt:i4>
      </vt:variant>
      <vt:variant>
        <vt:i4>5</vt:i4>
      </vt:variant>
      <vt:variant>
        <vt:lpwstr/>
      </vt:variant>
      <vt:variant>
        <vt:lpwstr>_Toc18175019</vt:lpwstr>
      </vt:variant>
      <vt:variant>
        <vt:i4>1048628</vt:i4>
      </vt:variant>
      <vt:variant>
        <vt:i4>1124</vt:i4>
      </vt:variant>
      <vt:variant>
        <vt:i4>0</vt:i4>
      </vt:variant>
      <vt:variant>
        <vt:i4>5</vt:i4>
      </vt:variant>
      <vt:variant>
        <vt:lpwstr/>
      </vt:variant>
      <vt:variant>
        <vt:lpwstr>_Toc18175018</vt:lpwstr>
      </vt:variant>
      <vt:variant>
        <vt:i4>2031668</vt:i4>
      </vt:variant>
      <vt:variant>
        <vt:i4>1118</vt:i4>
      </vt:variant>
      <vt:variant>
        <vt:i4>0</vt:i4>
      </vt:variant>
      <vt:variant>
        <vt:i4>5</vt:i4>
      </vt:variant>
      <vt:variant>
        <vt:lpwstr/>
      </vt:variant>
      <vt:variant>
        <vt:lpwstr>_Toc18175017</vt:lpwstr>
      </vt:variant>
      <vt:variant>
        <vt:i4>1966132</vt:i4>
      </vt:variant>
      <vt:variant>
        <vt:i4>1112</vt:i4>
      </vt:variant>
      <vt:variant>
        <vt:i4>0</vt:i4>
      </vt:variant>
      <vt:variant>
        <vt:i4>5</vt:i4>
      </vt:variant>
      <vt:variant>
        <vt:lpwstr/>
      </vt:variant>
      <vt:variant>
        <vt:lpwstr>_Toc18175016</vt:lpwstr>
      </vt:variant>
      <vt:variant>
        <vt:i4>1900596</vt:i4>
      </vt:variant>
      <vt:variant>
        <vt:i4>1106</vt:i4>
      </vt:variant>
      <vt:variant>
        <vt:i4>0</vt:i4>
      </vt:variant>
      <vt:variant>
        <vt:i4>5</vt:i4>
      </vt:variant>
      <vt:variant>
        <vt:lpwstr/>
      </vt:variant>
      <vt:variant>
        <vt:lpwstr>_Toc18175015</vt:lpwstr>
      </vt:variant>
      <vt:variant>
        <vt:i4>1835060</vt:i4>
      </vt:variant>
      <vt:variant>
        <vt:i4>1100</vt:i4>
      </vt:variant>
      <vt:variant>
        <vt:i4>0</vt:i4>
      </vt:variant>
      <vt:variant>
        <vt:i4>5</vt:i4>
      </vt:variant>
      <vt:variant>
        <vt:lpwstr/>
      </vt:variant>
      <vt:variant>
        <vt:lpwstr>_Toc18175014</vt:lpwstr>
      </vt:variant>
      <vt:variant>
        <vt:i4>1769524</vt:i4>
      </vt:variant>
      <vt:variant>
        <vt:i4>1094</vt:i4>
      </vt:variant>
      <vt:variant>
        <vt:i4>0</vt:i4>
      </vt:variant>
      <vt:variant>
        <vt:i4>5</vt:i4>
      </vt:variant>
      <vt:variant>
        <vt:lpwstr/>
      </vt:variant>
      <vt:variant>
        <vt:lpwstr>_Toc18175013</vt:lpwstr>
      </vt:variant>
      <vt:variant>
        <vt:i4>1703988</vt:i4>
      </vt:variant>
      <vt:variant>
        <vt:i4>1088</vt:i4>
      </vt:variant>
      <vt:variant>
        <vt:i4>0</vt:i4>
      </vt:variant>
      <vt:variant>
        <vt:i4>5</vt:i4>
      </vt:variant>
      <vt:variant>
        <vt:lpwstr/>
      </vt:variant>
      <vt:variant>
        <vt:lpwstr>_Toc18175012</vt:lpwstr>
      </vt:variant>
      <vt:variant>
        <vt:i4>1638452</vt:i4>
      </vt:variant>
      <vt:variant>
        <vt:i4>1082</vt:i4>
      </vt:variant>
      <vt:variant>
        <vt:i4>0</vt:i4>
      </vt:variant>
      <vt:variant>
        <vt:i4>5</vt:i4>
      </vt:variant>
      <vt:variant>
        <vt:lpwstr/>
      </vt:variant>
      <vt:variant>
        <vt:lpwstr>_Toc18175011</vt:lpwstr>
      </vt:variant>
      <vt:variant>
        <vt:i4>1572916</vt:i4>
      </vt:variant>
      <vt:variant>
        <vt:i4>1076</vt:i4>
      </vt:variant>
      <vt:variant>
        <vt:i4>0</vt:i4>
      </vt:variant>
      <vt:variant>
        <vt:i4>5</vt:i4>
      </vt:variant>
      <vt:variant>
        <vt:lpwstr/>
      </vt:variant>
      <vt:variant>
        <vt:lpwstr>_Toc18175010</vt:lpwstr>
      </vt:variant>
      <vt:variant>
        <vt:i4>1114165</vt:i4>
      </vt:variant>
      <vt:variant>
        <vt:i4>1070</vt:i4>
      </vt:variant>
      <vt:variant>
        <vt:i4>0</vt:i4>
      </vt:variant>
      <vt:variant>
        <vt:i4>5</vt:i4>
      </vt:variant>
      <vt:variant>
        <vt:lpwstr/>
      </vt:variant>
      <vt:variant>
        <vt:lpwstr>_Toc18175009</vt:lpwstr>
      </vt:variant>
      <vt:variant>
        <vt:i4>1048629</vt:i4>
      </vt:variant>
      <vt:variant>
        <vt:i4>1064</vt:i4>
      </vt:variant>
      <vt:variant>
        <vt:i4>0</vt:i4>
      </vt:variant>
      <vt:variant>
        <vt:i4>5</vt:i4>
      </vt:variant>
      <vt:variant>
        <vt:lpwstr/>
      </vt:variant>
      <vt:variant>
        <vt:lpwstr>_Toc18175008</vt:lpwstr>
      </vt:variant>
      <vt:variant>
        <vt:i4>2031669</vt:i4>
      </vt:variant>
      <vt:variant>
        <vt:i4>1058</vt:i4>
      </vt:variant>
      <vt:variant>
        <vt:i4>0</vt:i4>
      </vt:variant>
      <vt:variant>
        <vt:i4>5</vt:i4>
      </vt:variant>
      <vt:variant>
        <vt:lpwstr/>
      </vt:variant>
      <vt:variant>
        <vt:lpwstr>_Toc18175007</vt:lpwstr>
      </vt:variant>
      <vt:variant>
        <vt:i4>1966133</vt:i4>
      </vt:variant>
      <vt:variant>
        <vt:i4>1052</vt:i4>
      </vt:variant>
      <vt:variant>
        <vt:i4>0</vt:i4>
      </vt:variant>
      <vt:variant>
        <vt:i4>5</vt:i4>
      </vt:variant>
      <vt:variant>
        <vt:lpwstr/>
      </vt:variant>
      <vt:variant>
        <vt:lpwstr>_Toc18175006</vt:lpwstr>
      </vt:variant>
      <vt:variant>
        <vt:i4>1900597</vt:i4>
      </vt:variant>
      <vt:variant>
        <vt:i4>1046</vt:i4>
      </vt:variant>
      <vt:variant>
        <vt:i4>0</vt:i4>
      </vt:variant>
      <vt:variant>
        <vt:i4>5</vt:i4>
      </vt:variant>
      <vt:variant>
        <vt:lpwstr/>
      </vt:variant>
      <vt:variant>
        <vt:lpwstr>_Toc18175005</vt:lpwstr>
      </vt:variant>
      <vt:variant>
        <vt:i4>1835061</vt:i4>
      </vt:variant>
      <vt:variant>
        <vt:i4>1040</vt:i4>
      </vt:variant>
      <vt:variant>
        <vt:i4>0</vt:i4>
      </vt:variant>
      <vt:variant>
        <vt:i4>5</vt:i4>
      </vt:variant>
      <vt:variant>
        <vt:lpwstr/>
      </vt:variant>
      <vt:variant>
        <vt:lpwstr>_Toc18175004</vt:lpwstr>
      </vt:variant>
      <vt:variant>
        <vt:i4>1769525</vt:i4>
      </vt:variant>
      <vt:variant>
        <vt:i4>1034</vt:i4>
      </vt:variant>
      <vt:variant>
        <vt:i4>0</vt:i4>
      </vt:variant>
      <vt:variant>
        <vt:i4>5</vt:i4>
      </vt:variant>
      <vt:variant>
        <vt:lpwstr/>
      </vt:variant>
      <vt:variant>
        <vt:lpwstr>_Toc18175003</vt:lpwstr>
      </vt:variant>
      <vt:variant>
        <vt:i4>1703989</vt:i4>
      </vt:variant>
      <vt:variant>
        <vt:i4>1028</vt:i4>
      </vt:variant>
      <vt:variant>
        <vt:i4>0</vt:i4>
      </vt:variant>
      <vt:variant>
        <vt:i4>5</vt:i4>
      </vt:variant>
      <vt:variant>
        <vt:lpwstr/>
      </vt:variant>
      <vt:variant>
        <vt:lpwstr>_Toc18175002</vt:lpwstr>
      </vt:variant>
      <vt:variant>
        <vt:i4>1638453</vt:i4>
      </vt:variant>
      <vt:variant>
        <vt:i4>1022</vt:i4>
      </vt:variant>
      <vt:variant>
        <vt:i4>0</vt:i4>
      </vt:variant>
      <vt:variant>
        <vt:i4>5</vt:i4>
      </vt:variant>
      <vt:variant>
        <vt:lpwstr/>
      </vt:variant>
      <vt:variant>
        <vt:lpwstr>_Toc18175001</vt:lpwstr>
      </vt:variant>
      <vt:variant>
        <vt:i4>1572917</vt:i4>
      </vt:variant>
      <vt:variant>
        <vt:i4>1016</vt:i4>
      </vt:variant>
      <vt:variant>
        <vt:i4>0</vt:i4>
      </vt:variant>
      <vt:variant>
        <vt:i4>5</vt:i4>
      </vt:variant>
      <vt:variant>
        <vt:lpwstr/>
      </vt:variant>
      <vt:variant>
        <vt:lpwstr>_Toc18175000</vt:lpwstr>
      </vt:variant>
      <vt:variant>
        <vt:i4>1572925</vt:i4>
      </vt:variant>
      <vt:variant>
        <vt:i4>1010</vt:i4>
      </vt:variant>
      <vt:variant>
        <vt:i4>0</vt:i4>
      </vt:variant>
      <vt:variant>
        <vt:i4>5</vt:i4>
      </vt:variant>
      <vt:variant>
        <vt:lpwstr/>
      </vt:variant>
      <vt:variant>
        <vt:lpwstr>_Toc18174999</vt:lpwstr>
      </vt:variant>
      <vt:variant>
        <vt:i4>1638461</vt:i4>
      </vt:variant>
      <vt:variant>
        <vt:i4>1004</vt:i4>
      </vt:variant>
      <vt:variant>
        <vt:i4>0</vt:i4>
      </vt:variant>
      <vt:variant>
        <vt:i4>5</vt:i4>
      </vt:variant>
      <vt:variant>
        <vt:lpwstr/>
      </vt:variant>
      <vt:variant>
        <vt:lpwstr>_Toc18174998</vt:lpwstr>
      </vt:variant>
      <vt:variant>
        <vt:i4>1441853</vt:i4>
      </vt:variant>
      <vt:variant>
        <vt:i4>998</vt:i4>
      </vt:variant>
      <vt:variant>
        <vt:i4>0</vt:i4>
      </vt:variant>
      <vt:variant>
        <vt:i4>5</vt:i4>
      </vt:variant>
      <vt:variant>
        <vt:lpwstr/>
      </vt:variant>
      <vt:variant>
        <vt:lpwstr>_Toc18174997</vt:lpwstr>
      </vt:variant>
      <vt:variant>
        <vt:i4>1507389</vt:i4>
      </vt:variant>
      <vt:variant>
        <vt:i4>992</vt:i4>
      </vt:variant>
      <vt:variant>
        <vt:i4>0</vt:i4>
      </vt:variant>
      <vt:variant>
        <vt:i4>5</vt:i4>
      </vt:variant>
      <vt:variant>
        <vt:lpwstr/>
      </vt:variant>
      <vt:variant>
        <vt:lpwstr>_Toc18174996</vt:lpwstr>
      </vt:variant>
      <vt:variant>
        <vt:i4>1310781</vt:i4>
      </vt:variant>
      <vt:variant>
        <vt:i4>986</vt:i4>
      </vt:variant>
      <vt:variant>
        <vt:i4>0</vt:i4>
      </vt:variant>
      <vt:variant>
        <vt:i4>5</vt:i4>
      </vt:variant>
      <vt:variant>
        <vt:lpwstr/>
      </vt:variant>
      <vt:variant>
        <vt:lpwstr>_Toc18174995</vt:lpwstr>
      </vt:variant>
      <vt:variant>
        <vt:i4>1376317</vt:i4>
      </vt:variant>
      <vt:variant>
        <vt:i4>980</vt:i4>
      </vt:variant>
      <vt:variant>
        <vt:i4>0</vt:i4>
      </vt:variant>
      <vt:variant>
        <vt:i4>5</vt:i4>
      </vt:variant>
      <vt:variant>
        <vt:lpwstr/>
      </vt:variant>
      <vt:variant>
        <vt:lpwstr>_Toc18174994</vt:lpwstr>
      </vt:variant>
      <vt:variant>
        <vt:i4>1179709</vt:i4>
      </vt:variant>
      <vt:variant>
        <vt:i4>974</vt:i4>
      </vt:variant>
      <vt:variant>
        <vt:i4>0</vt:i4>
      </vt:variant>
      <vt:variant>
        <vt:i4>5</vt:i4>
      </vt:variant>
      <vt:variant>
        <vt:lpwstr/>
      </vt:variant>
      <vt:variant>
        <vt:lpwstr>_Toc18174993</vt:lpwstr>
      </vt:variant>
      <vt:variant>
        <vt:i4>1245245</vt:i4>
      </vt:variant>
      <vt:variant>
        <vt:i4>968</vt:i4>
      </vt:variant>
      <vt:variant>
        <vt:i4>0</vt:i4>
      </vt:variant>
      <vt:variant>
        <vt:i4>5</vt:i4>
      </vt:variant>
      <vt:variant>
        <vt:lpwstr/>
      </vt:variant>
      <vt:variant>
        <vt:lpwstr>_Toc18174992</vt:lpwstr>
      </vt:variant>
      <vt:variant>
        <vt:i4>1048637</vt:i4>
      </vt:variant>
      <vt:variant>
        <vt:i4>962</vt:i4>
      </vt:variant>
      <vt:variant>
        <vt:i4>0</vt:i4>
      </vt:variant>
      <vt:variant>
        <vt:i4>5</vt:i4>
      </vt:variant>
      <vt:variant>
        <vt:lpwstr/>
      </vt:variant>
      <vt:variant>
        <vt:lpwstr>_Toc18174991</vt:lpwstr>
      </vt:variant>
      <vt:variant>
        <vt:i4>1114173</vt:i4>
      </vt:variant>
      <vt:variant>
        <vt:i4>956</vt:i4>
      </vt:variant>
      <vt:variant>
        <vt:i4>0</vt:i4>
      </vt:variant>
      <vt:variant>
        <vt:i4>5</vt:i4>
      </vt:variant>
      <vt:variant>
        <vt:lpwstr/>
      </vt:variant>
      <vt:variant>
        <vt:lpwstr>_Toc18174990</vt:lpwstr>
      </vt:variant>
      <vt:variant>
        <vt:i4>1572924</vt:i4>
      </vt:variant>
      <vt:variant>
        <vt:i4>950</vt:i4>
      </vt:variant>
      <vt:variant>
        <vt:i4>0</vt:i4>
      </vt:variant>
      <vt:variant>
        <vt:i4>5</vt:i4>
      </vt:variant>
      <vt:variant>
        <vt:lpwstr/>
      </vt:variant>
      <vt:variant>
        <vt:lpwstr>_Toc18174989</vt:lpwstr>
      </vt:variant>
      <vt:variant>
        <vt:i4>1638460</vt:i4>
      </vt:variant>
      <vt:variant>
        <vt:i4>944</vt:i4>
      </vt:variant>
      <vt:variant>
        <vt:i4>0</vt:i4>
      </vt:variant>
      <vt:variant>
        <vt:i4>5</vt:i4>
      </vt:variant>
      <vt:variant>
        <vt:lpwstr/>
      </vt:variant>
      <vt:variant>
        <vt:lpwstr>_Toc18174988</vt:lpwstr>
      </vt:variant>
      <vt:variant>
        <vt:i4>1441852</vt:i4>
      </vt:variant>
      <vt:variant>
        <vt:i4>938</vt:i4>
      </vt:variant>
      <vt:variant>
        <vt:i4>0</vt:i4>
      </vt:variant>
      <vt:variant>
        <vt:i4>5</vt:i4>
      </vt:variant>
      <vt:variant>
        <vt:lpwstr/>
      </vt:variant>
      <vt:variant>
        <vt:lpwstr>_Toc18174987</vt:lpwstr>
      </vt:variant>
      <vt:variant>
        <vt:i4>1507388</vt:i4>
      </vt:variant>
      <vt:variant>
        <vt:i4>932</vt:i4>
      </vt:variant>
      <vt:variant>
        <vt:i4>0</vt:i4>
      </vt:variant>
      <vt:variant>
        <vt:i4>5</vt:i4>
      </vt:variant>
      <vt:variant>
        <vt:lpwstr/>
      </vt:variant>
      <vt:variant>
        <vt:lpwstr>_Toc18174986</vt:lpwstr>
      </vt:variant>
      <vt:variant>
        <vt:i4>1310780</vt:i4>
      </vt:variant>
      <vt:variant>
        <vt:i4>926</vt:i4>
      </vt:variant>
      <vt:variant>
        <vt:i4>0</vt:i4>
      </vt:variant>
      <vt:variant>
        <vt:i4>5</vt:i4>
      </vt:variant>
      <vt:variant>
        <vt:lpwstr/>
      </vt:variant>
      <vt:variant>
        <vt:lpwstr>_Toc18174985</vt:lpwstr>
      </vt:variant>
      <vt:variant>
        <vt:i4>1376316</vt:i4>
      </vt:variant>
      <vt:variant>
        <vt:i4>920</vt:i4>
      </vt:variant>
      <vt:variant>
        <vt:i4>0</vt:i4>
      </vt:variant>
      <vt:variant>
        <vt:i4>5</vt:i4>
      </vt:variant>
      <vt:variant>
        <vt:lpwstr/>
      </vt:variant>
      <vt:variant>
        <vt:lpwstr>_Toc18174984</vt:lpwstr>
      </vt:variant>
      <vt:variant>
        <vt:i4>1179708</vt:i4>
      </vt:variant>
      <vt:variant>
        <vt:i4>914</vt:i4>
      </vt:variant>
      <vt:variant>
        <vt:i4>0</vt:i4>
      </vt:variant>
      <vt:variant>
        <vt:i4>5</vt:i4>
      </vt:variant>
      <vt:variant>
        <vt:lpwstr/>
      </vt:variant>
      <vt:variant>
        <vt:lpwstr>_Toc18174983</vt:lpwstr>
      </vt:variant>
      <vt:variant>
        <vt:i4>1245244</vt:i4>
      </vt:variant>
      <vt:variant>
        <vt:i4>908</vt:i4>
      </vt:variant>
      <vt:variant>
        <vt:i4>0</vt:i4>
      </vt:variant>
      <vt:variant>
        <vt:i4>5</vt:i4>
      </vt:variant>
      <vt:variant>
        <vt:lpwstr/>
      </vt:variant>
      <vt:variant>
        <vt:lpwstr>_Toc18174982</vt:lpwstr>
      </vt:variant>
      <vt:variant>
        <vt:i4>1048636</vt:i4>
      </vt:variant>
      <vt:variant>
        <vt:i4>902</vt:i4>
      </vt:variant>
      <vt:variant>
        <vt:i4>0</vt:i4>
      </vt:variant>
      <vt:variant>
        <vt:i4>5</vt:i4>
      </vt:variant>
      <vt:variant>
        <vt:lpwstr/>
      </vt:variant>
      <vt:variant>
        <vt:lpwstr>_Toc18174981</vt:lpwstr>
      </vt:variant>
      <vt:variant>
        <vt:i4>1114172</vt:i4>
      </vt:variant>
      <vt:variant>
        <vt:i4>896</vt:i4>
      </vt:variant>
      <vt:variant>
        <vt:i4>0</vt:i4>
      </vt:variant>
      <vt:variant>
        <vt:i4>5</vt:i4>
      </vt:variant>
      <vt:variant>
        <vt:lpwstr/>
      </vt:variant>
      <vt:variant>
        <vt:lpwstr>_Toc18174980</vt:lpwstr>
      </vt:variant>
      <vt:variant>
        <vt:i4>1572915</vt:i4>
      </vt:variant>
      <vt:variant>
        <vt:i4>890</vt:i4>
      </vt:variant>
      <vt:variant>
        <vt:i4>0</vt:i4>
      </vt:variant>
      <vt:variant>
        <vt:i4>5</vt:i4>
      </vt:variant>
      <vt:variant>
        <vt:lpwstr/>
      </vt:variant>
      <vt:variant>
        <vt:lpwstr>_Toc18174979</vt:lpwstr>
      </vt:variant>
      <vt:variant>
        <vt:i4>1638451</vt:i4>
      </vt:variant>
      <vt:variant>
        <vt:i4>884</vt:i4>
      </vt:variant>
      <vt:variant>
        <vt:i4>0</vt:i4>
      </vt:variant>
      <vt:variant>
        <vt:i4>5</vt:i4>
      </vt:variant>
      <vt:variant>
        <vt:lpwstr/>
      </vt:variant>
      <vt:variant>
        <vt:lpwstr>_Toc18174978</vt:lpwstr>
      </vt:variant>
      <vt:variant>
        <vt:i4>1441843</vt:i4>
      </vt:variant>
      <vt:variant>
        <vt:i4>878</vt:i4>
      </vt:variant>
      <vt:variant>
        <vt:i4>0</vt:i4>
      </vt:variant>
      <vt:variant>
        <vt:i4>5</vt:i4>
      </vt:variant>
      <vt:variant>
        <vt:lpwstr/>
      </vt:variant>
      <vt:variant>
        <vt:lpwstr>_Toc18174977</vt:lpwstr>
      </vt:variant>
      <vt:variant>
        <vt:i4>1507379</vt:i4>
      </vt:variant>
      <vt:variant>
        <vt:i4>872</vt:i4>
      </vt:variant>
      <vt:variant>
        <vt:i4>0</vt:i4>
      </vt:variant>
      <vt:variant>
        <vt:i4>5</vt:i4>
      </vt:variant>
      <vt:variant>
        <vt:lpwstr/>
      </vt:variant>
      <vt:variant>
        <vt:lpwstr>_Toc18174976</vt:lpwstr>
      </vt:variant>
      <vt:variant>
        <vt:i4>1310771</vt:i4>
      </vt:variant>
      <vt:variant>
        <vt:i4>866</vt:i4>
      </vt:variant>
      <vt:variant>
        <vt:i4>0</vt:i4>
      </vt:variant>
      <vt:variant>
        <vt:i4>5</vt:i4>
      </vt:variant>
      <vt:variant>
        <vt:lpwstr/>
      </vt:variant>
      <vt:variant>
        <vt:lpwstr>_Toc18174975</vt:lpwstr>
      </vt:variant>
      <vt:variant>
        <vt:i4>1376307</vt:i4>
      </vt:variant>
      <vt:variant>
        <vt:i4>860</vt:i4>
      </vt:variant>
      <vt:variant>
        <vt:i4>0</vt:i4>
      </vt:variant>
      <vt:variant>
        <vt:i4>5</vt:i4>
      </vt:variant>
      <vt:variant>
        <vt:lpwstr/>
      </vt:variant>
      <vt:variant>
        <vt:lpwstr>_Toc18174974</vt:lpwstr>
      </vt:variant>
      <vt:variant>
        <vt:i4>1179699</vt:i4>
      </vt:variant>
      <vt:variant>
        <vt:i4>854</vt:i4>
      </vt:variant>
      <vt:variant>
        <vt:i4>0</vt:i4>
      </vt:variant>
      <vt:variant>
        <vt:i4>5</vt:i4>
      </vt:variant>
      <vt:variant>
        <vt:lpwstr/>
      </vt:variant>
      <vt:variant>
        <vt:lpwstr>_Toc18174973</vt:lpwstr>
      </vt:variant>
      <vt:variant>
        <vt:i4>1245235</vt:i4>
      </vt:variant>
      <vt:variant>
        <vt:i4>848</vt:i4>
      </vt:variant>
      <vt:variant>
        <vt:i4>0</vt:i4>
      </vt:variant>
      <vt:variant>
        <vt:i4>5</vt:i4>
      </vt:variant>
      <vt:variant>
        <vt:lpwstr/>
      </vt:variant>
      <vt:variant>
        <vt:lpwstr>_Toc18174972</vt:lpwstr>
      </vt:variant>
      <vt:variant>
        <vt:i4>1048627</vt:i4>
      </vt:variant>
      <vt:variant>
        <vt:i4>842</vt:i4>
      </vt:variant>
      <vt:variant>
        <vt:i4>0</vt:i4>
      </vt:variant>
      <vt:variant>
        <vt:i4>5</vt:i4>
      </vt:variant>
      <vt:variant>
        <vt:lpwstr/>
      </vt:variant>
      <vt:variant>
        <vt:lpwstr>_Toc18174971</vt:lpwstr>
      </vt:variant>
      <vt:variant>
        <vt:i4>1114163</vt:i4>
      </vt:variant>
      <vt:variant>
        <vt:i4>836</vt:i4>
      </vt:variant>
      <vt:variant>
        <vt:i4>0</vt:i4>
      </vt:variant>
      <vt:variant>
        <vt:i4>5</vt:i4>
      </vt:variant>
      <vt:variant>
        <vt:lpwstr/>
      </vt:variant>
      <vt:variant>
        <vt:lpwstr>_Toc18174970</vt:lpwstr>
      </vt:variant>
      <vt:variant>
        <vt:i4>1572914</vt:i4>
      </vt:variant>
      <vt:variant>
        <vt:i4>830</vt:i4>
      </vt:variant>
      <vt:variant>
        <vt:i4>0</vt:i4>
      </vt:variant>
      <vt:variant>
        <vt:i4>5</vt:i4>
      </vt:variant>
      <vt:variant>
        <vt:lpwstr/>
      </vt:variant>
      <vt:variant>
        <vt:lpwstr>_Toc18174969</vt:lpwstr>
      </vt:variant>
      <vt:variant>
        <vt:i4>1638450</vt:i4>
      </vt:variant>
      <vt:variant>
        <vt:i4>824</vt:i4>
      </vt:variant>
      <vt:variant>
        <vt:i4>0</vt:i4>
      </vt:variant>
      <vt:variant>
        <vt:i4>5</vt:i4>
      </vt:variant>
      <vt:variant>
        <vt:lpwstr/>
      </vt:variant>
      <vt:variant>
        <vt:lpwstr>_Toc18174968</vt:lpwstr>
      </vt:variant>
      <vt:variant>
        <vt:i4>1441842</vt:i4>
      </vt:variant>
      <vt:variant>
        <vt:i4>818</vt:i4>
      </vt:variant>
      <vt:variant>
        <vt:i4>0</vt:i4>
      </vt:variant>
      <vt:variant>
        <vt:i4>5</vt:i4>
      </vt:variant>
      <vt:variant>
        <vt:lpwstr/>
      </vt:variant>
      <vt:variant>
        <vt:lpwstr>_Toc18174967</vt:lpwstr>
      </vt:variant>
      <vt:variant>
        <vt:i4>1507378</vt:i4>
      </vt:variant>
      <vt:variant>
        <vt:i4>812</vt:i4>
      </vt:variant>
      <vt:variant>
        <vt:i4>0</vt:i4>
      </vt:variant>
      <vt:variant>
        <vt:i4>5</vt:i4>
      </vt:variant>
      <vt:variant>
        <vt:lpwstr/>
      </vt:variant>
      <vt:variant>
        <vt:lpwstr>_Toc18174966</vt:lpwstr>
      </vt:variant>
      <vt:variant>
        <vt:i4>1310770</vt:i4>
      </vt:variant>
      <vt:variant>
        <vt:i4>806</vt:i4>
      </vt:variant>
      <vt:variant>
        <vt:i4>0</vt:i4>
      </vt:variant>
      <vt:variant>
        <vt:i4>5</vt:i4>
      </vt:variant>
      <vt:variant>
        <vt:lpwstr/>
      </vt:variant>
      <vt:variant>
        <vt:lpwstr>_Toc18174965</vt:lpwstr>
      </vt:variant>
      <vt:variant>
        <vt:i4>1376306</vt:i4>
      </vt:variant>
      <vt:variant>
        <vt:i4>800</vt:i4>
      </vt:variant>
      <vt:variant>
        <vt:i4>0</vt:i4>
      </vt:variant>
      <vt:variant>
        <vt:i4>5</vt:i4>
      </vt:variant>
      <vt:variant>
        <vt:lpwstr/>
      </vt:variant>
      <vt:variant>
        <vt:lpwstr>_Toc18174964</vt:lpwstr>
      </vt:variant>
      <vt:variant>
        <vt:i4>1179698</vt:i4>
      </vt:variant>
      <vt:variant>
        <vt:i4>794</vt:i4>
      </vt:variant>
      <vt:variant>
        <vt:i4>0</vt:i4>
      </vt:variant>
      <vt:variant>
        <vt:i4>5</vt:i4>
      </vt:variant>
      <vt:variant>
        <vt:lpwstr/>
      </vt:variant>
      <vt:variant>
        <vt:lpwstr>_Toc18174963</vt:lpwstr>
      </vt:variant>
      <vt:variant>
        <vt:i4>1245234</vt:i4>
      </vt:variant>
      <vt:variant>
        <vt:i4>788</vt:i4>
      </vt:variant>
      <vt:variant>
        <vt:i4>0</vt:i4>
      </vt:variant>
      <vt:variant>
        <vt:i4>5</vt:i4>
      </vt:variant>
      <vt:variant>
        <vt:lpwstr/>
      </vt:variant>
      <vt:variant>
        <vt:lpwstr>_Toc18174962</vt:lpwstr>
      </vt:variant>
      <vt:variant>
        <vt:i4>1048626</vt:i4>
      </vt:variant>
      <vt:variant>
        <vt:i4>782</vt:i4>
      </vt:variant>
      <vt:variant>
        <vt:i4>0</vt:i4>
      </vt:variant>
      <vt:variant>
        <vt:i4>5</vt:i4>
      </vt:variant>
      <vt:variant>
        <vt:lpwstr/>
      </vt:variant>
      <vt:variant>
        <vt:lpwstr>_Toc18174961</vt:lpwstr>
      </vt:variant>
      <vt:variant>
        <vt:i4>1114162</vt:i4>
      </vt:variant>
      <vt:variant>
        <vt:i4>776</vt:i4>
      </vt:variant>
      <vt:variant>
        <vt:i4>0</vt:i4>
      </vt:variant>
      <vt:variant>
        <vt:i4>5</vt:i4>
      </vt:variant>
      <vt:variant>
        <vt:lpwstr/>
      </vt:variant>
      <vt:variant>
        <vt:lpwstr>_Toc18174960</vt:lpwstr>
      </vt:variant>
      <vt:variant>
        <vt:i4>1572913</vt:i4>
      </vt:variant>
      <vt:variant>
        <vt:i4>770</vt:i4>
      </vt:variant>
      <vt:variant>
        <vt:i4>0</vt:i4>
      </vt:variant>
      <vt:variant>
        <vt:i4>5</vt:i4>
      </vt:variant>
      <vt:variant>
        <vt:lpwstr/>
      </vt:variant>
      <vt:variant>
        <vt:lpwstr>_Toc18174959</vt:lpwstr>
      </vt:variant>
      <vt:variant>
        <vt:i4>1638449</vt:i4>
      </vt:variant>
      <vt:variant>
        <vt:i4>764</vt:i4>
      </vt:variant>
      <vt:variant>
        <vt:i4>0</vt:i4>
      </vt:variant>
      <vt:variant>
        <vt:i4>5</vt:i4>
      </vt:variant>
      <vt:variant>
        <vt:lpwstr/>
      </vt:variant>
      <vt:variant>
        <vt:lpwstr>_Toc18174958</vt:lpwstr>
      </vt:variant>
      <vt:variant>
        <vt:i4>1441841</vt:i4>
      </vt:variant>
      <vt:variant>
        <vt:i4>758</vt:i4>
      </vt:variant>
      <vt:variant>
        <vt:i4>0</vt:i4>
      </vt:variant>
      <vt:variant>
        <vt:i4>5</vt:i4>
      </vt:variant>
      <vt:variant>
        <vt:lpwstr/>
      </vt:variant>
      <vt:variant>
        <vt:lpwstr>_Toc18174957</vt:lpwstr>
      </vt:variant>
      <vt:variant>
        <vt:i4>1507377</vt:i4>
      </vt:variant>
      <vt:variant>
        <vt:i4>752</vt:i4>
      </vt:variant>
      <vt:variant>
        <vt:i4>0</vt:i4>
      </vt:variant>
      <vt:variant>
        <vt:i4>5</vt:i4>
      </vt:variant>
      <vt:variant>
        <vt:lpwstr/>
      </vt:variant>
      <vt:variant>
        <vt:lpwstr>_Toc18174956</vt:lpwstr>
      </vt:variant>
      <vt:variant>
        <vt:i4>1310769</vt:i4>
      </vt:variant>
      <vt:variant>
        <vt:i4>746</vt:i4>
      </vt:variant>
      <vt:variant>
        <vt:i4>0</vt:i4>
      </vt:variant>
      <vt:variant>
        <vt:i4>5</vt:i4>
      </vt:variant>
      <vt:variant>
        <vt:lpwstr/>
      </vt:variant>
      <vt:variant>
        <vt:lpwstr>_Toc18174955</vt:lpwstr>
      </vt:variant>
      <vt:variant>
        <vt:i4>1376305</vt:i4>
      </vt:variant>
      <vt:variant>
        <vt:i4>740</vt:i4>
      </vt:variant>
      <vt:variant>
        <vt:i4>0</vt:i4>
      </vt:variant>
      <vt:variant>
        <vt:i4>5</vt:i4>
      </vt:variant>
      <vt:variant>
        <vt:lpwstr/>
      </vt:variant>
      <vt:variant>
        <vt:lpwstr>_Toc18174954</vt:lpwstr>
      </vt:variant>
      <vt:variant>
        <vt:i4>1179697</vt:i4>
      </vt:variant>
      <vt:variant>
        <vt:i4>734</vt:i4>
      </vt:variant>
      <vt:variant>
        <vt:i4>0</vt:i4>
      </vt:variant>
      <vt:variant>
        <vt:i4>5</vt:i4>
      </vt:variant>
      <vt:variant>
        <vt:lpwstr/>
      </vt:variant>
      <vt:variant>
        <vt:lpwstr>_Toc18174953</vt:lpwstr>
      </vt:variant>
      <vt:variant>
        <vt:i4>1245233</vt:i4>
      </vt:variant>
      <vt:variant>
        <vt:i4>728</vt:i4>
      </vt:variant>
      <vt:variant>
        <vt:i4>0</vt:i4>
      </vt:variant>
      <vt:variant>
        <vt:i4>5</vt:i4>
      </vt:variant>
      <vt:variant>
        <vt:lpwstr/>
      </vt:variant>
      <vt:variant>
        <vt:lpwstr>_Toc18174952</vt:lpwstr>
      </vt:variant>
      <vt:variant>
        <vt:i4>1048625</vt:i4>
      </vt:variant>
      <vt:variant>
        <vt:i4>722</vt:i4>
      </vt:variant>
      <vt:variant>
        <vt:i4>0</vt:i4>
      </vt:variant>
      <vt:variant>
        <vt:i4>5</vt:i4>
      </vt:variant>
      <vt:variant>
        <vt:lpwstr/>
      </vt:variant>
      <vt:variant>
        <vt:lpwstr>_Toc18174951</vt:lpwstr>
      </vt:variant>
      <vt:variant>
        <vt:i4>1114161</vt:i4>
      </vt:variant>
      <vt:variant>
        <vt:i4>716</vt:i4>
      </vt:variant>
      <vt:variant>
        <vt:i4>0</vt:i4>
      </vt:variant>
      <vt:variant>
        <vt:i4>5</vt:i4>
      </vt:variant>
      <vt:variant>
        <vt:lpwstr/>
      </vt:variant>
      <vt:variant>
        <vt:lpwstr>_Toc18174950</vt:lpwstr>
      </vt:variant>
      <vt:variant>
        <vt:i4>1572912</vt:i4>
      </vt:variant>
      <vt:variant>
        <vt:i4>710</vt:i4>
      </vt:variant>
      <vt:variant>
        <vt:i4>0</vt:i4>
      </vt:variant>
      <vt:variant>
        <vt:i4>5</vt:i4>
      </vt:variant>
      <vt:variant>
        <vt:lpwstr/>
      </vt:variant>
      <vt:variant>
        <vt:lpwstr>_Toc18174949</vt:lpwstr>
      </vt:variant>
      <vt:variant>
        <vt:i4>1638448</vt:i4>
      </vt:variant>
      <vt:variant>
        <vt:i4>704</vt:i4>
      </vt:variant>
      <vt:variant>
        <vt:i4>0</vt:i4>
      </vt:variant>
      <vt:variant>
        <vt:i4>5</vt:i4>
      </vt:variant>
      <vt:variant>
        <vt:lpwstr/>
      </vt:variant>
      <vt:variant>
        <vt:lpwstr>_Toc18174948</vt:lpwstr>
      </vt:variant>
      <vt:variant>
        <vt:i4>1441840</vt:i4>
      </vt:variant>
      <vt:variant>
        <vt:i4>698</vt:i4>
      </vt:variant>
      <vt:variant>
        <vt:i4>0</vt:i4>
      </vt:variant>
      <vt:variant>
        <vt:i4>5</vt:i4>
      </vt:variant>
      <vt:variant>
        <vt:lpwstr/>
      </vt:variant>
      <vt:variant>
        <vt:lpwstr>_Toc18174947</vt:lpwstr>
      </vt:variant>
      <vt:variant>
        <vt:i4>1507376</vt:i4>
      </vt:variant>
      <vt:variant>
        <vt:i4>692</vt:i4>
      </vt:variant>
      <vt:variant>
        <vt:i4>0</vt:i4>
      </vt:variant>
      <vt:variant>
        <vt:i4>5</vt:i4>
      </vt:variant>
      <vt:variant>
        <vt:lpwstr/>
      </vt:variant>
      <vt:variant>
        <vt:lpwstr>_Toc18174946</vt:lpwstr>
      </vt:variant>
      <vt:variant>
        <vt:i4>1310768</vt:i4>
      </vt:variant>
      <vt:variant>
        <vt:i4>686</vt:i4>
      </vt:variant>
      <vt:variant>
        <vt:i4>0</vt:i4>
      </vt:variant>
      <vt:variant>
        <vt:i4>5</vt:i4>
      </vt:variant>
      <vt:variant>
        <vt:lpwstr/>
      </vt:variant>
      <vt:variant>
        <vt:lpwstr>_Toc18174945</vt:lpwstr>
      </vt:variant>
      <vt:variant>
        <vt:i4>1376304</vt:i4>
      </vt:variant>
      <vt:variant>
        <vt:i4>680</vt:i4>
      </vt:variant>
      <vt:variant>
        <vt:i4>0</vt:i4>
      </vt:variant>
      <vt:variant>
        <vt:i4>5</vt:i4>
      </vt:variant>
      <vt:variant>
        <vt:lpwstr/>
      </vt:variant>
      <vt:variant>
        <vt:lpwstr>_Toc18174944</vt:lpwstr>
      </vt:variant>
      <vt:variant>
        <vt:i4>1179696</vt:i4>
      </vt:variant>
      <vt:variant>
        <vt:i4>674</vt:i4>
      </vt:variant>
      <vt:variant>
        <vt:i4>0</vt:i4>
      </vt:variant>
      <vt:variant>
        <vt:i4>5</vt:i4>
      </vt:variant>
      <vt:variant>
        <vt:lpwstr/>
      </vt:variant>
      <vt:variant>
        <vt:lpwstr>_Toc18174943</vt:lpwstr>
      </vt:variant>
      <vt:variant>
        <vt:i4>1245232</vt:i4>
      </vt:variant>
      <vt:variant>
        <vt:i4>668</vt:i4>
      </vt:variant>
      <vt:variant>
        <vt:i4>0</vt:i4>
      </vt:variant>
      <vt:variant>
        <vt:i4>5</vt:i4>
      </vt:variant>
      <vt:variant>
        <vt:lpwstr/>
      </vt:variant>
      <vt:variant>
        <vt:lpwstr>_Toc18174942</vt:lpwstr>
      </vt:variant>
      <vt:variant>
        <vt:i4>1048624</vt:i4>
      </vt:variant>
      <vt:variant>
        <vt:i4>662</vt:i4>
      </vt:variant>
      <vt:variant>
        <vt:i4>0</vt:i4>
      </vt:variant>
      <vt:variant>
        <vt:i4>5</vt:i4>
      </vt:variant>
      <vt:variant>
        <vt:lpwstr/>
      </vt:variant>
      <vt:variant>
        <vt:lpwstr>_Toc18174941</vt:lpwstr>
      </vt:variant>
      <vt:variant>
        <vt:i4>1114160</vt:i4>
      </vt:variant>
      <vt:variant>
        <vt:i4>656</vt:i4>
      </vt:variant>
      <vt:variant>
        <vt:i4>0</vt:i4>
      </vt:variant>
      <vt:variant>
        <vt:i4>5</vt:i4>
      </vt:variant>
      <vt:variant>
        <vt:lpwstr/>
      </vt:variant>
      <vt:variant>
        <vt:lpwstr>_Toc18174940</vt:lpwstr>
      </vt:variant>
      <vt:variant>
        <vt:i4>1572919</vt:i4>
      </vt:variant>
      <vt:variant>
        <vt:i4>650</vt:i4>
      </vt:variant>
      <vt:variant>
        <vt:i4>0</vt:i4>
      </vt:variant>
      <vt:variant>
        <vt:i4>5</vt:i4>
      </vt:variant>
      <vt:variant>
        <vt:lpwstr/>
      </vt:variant>
      <vt:variant>
        <vt:lpwstr>_Toc18174939</vt:lpwstr>
      </vt:variant>
      <vt:variant>
        <vt:i4>1638455</vt:i4>
      </vt:variant>
      <vt:variant>
        <vt:i4>644</vt:i4>
      </vt:variant>
      <vt:variant>
        <vt:i4>0</vt:i4>
      </vt:variant>
      <vt:variant>
        <vt:i4>5</vt:i4>
      </vt:variant>
      <vt:variant>
        <vt:lpwstr/>
      </vt:variant>
      <vt:variant>
        <vt:lpwstr>_Toc18174938</vt:lpwstr>
      </vt:variant>
      <vt:variant>
        <vt:i4>1441847</vt:i4>
      </vt:variant>
      <vt:variant>
        <vt:i4>638</vt:i4>
      </vt:variant>
      <vt:variant>
        <vt:i4>0</vt:i4>
      </vt:variant>
      <vt:variant>
        <vt:i4>5</vt:i4>
      </vt:variant>
      <vt:variant>
        <vt:lpwstr/>
      </vt:variant>
      <vt:variant>
        <vt:lpwstr>_Toc18174937</vt:lpwstr>
      </vt:variant>
      <vt:variant>
        <vt:i4>1507383</vt:i4>
      </vt:variant>
      <vt:variant>
        <vt:i4>632</vt:i4>
      </vt:variant>
      <vt:variant>
        <vt:i4>0</vt:i4>
      </vt:variant>
      <vt:variant>
        <vt:i4>5</vt:i4>
      </vt:variant>
      <vt:variant>
        <vt:lpwstr/>
      </vt:variant>
      <vt:variant>
        <vt:lpwstr>_Toc18174936</vt:lpwstr>
      </vt:variant>
      <vt:variant>
        <vt:i4>1310775</vt:i4>
      </vt:variant>
      <vt:variant>
        <vt:i4>626</vt:i4>
      </vt:variant>
      <vt:variant>
        <vt:i4>0</vt:i4>
      </vt:variant>
      <vt:variant>
        <vt:i4>5</vt:i4>
      </vt:variant>
      <vt:variant>
        <vt:lpwstr/>
      </vt:variant>
      <vt:variant>
        <vt:lpwstr>_Toc18174935</vt:lpwstr>
      </vt:variant>
      <vt:variant>
        <vt:i4>1376311</vt:i4>
      </vt:variant>
      <vt:variant>
        <vt:i4>620</vt:i4>
      </vt:variant>
      <vt:variant>
        <vt:i4>0</vt:i4>
      </vt:variant>
      <vt:variant>
        <vt:i4>5</vt:i4>
      </vt:variant>
      <vt:variant>
        <vt:lpwstr/>
      </vt:variant>
      <vt:variant>
        <vt:lpwstr>_Toc18174934</vt:lpwstr>
      </vt:variant>
      <vt:variant>
        <vt:i4>1179703</vt:i4>
      </vt:variant>
      <vt:variant>
        <vt:i4>614</vt:i4>
      </vt:variant>
      <vt:variant>
        <vt:i4>0</vt:i4>
      </vt:variant>
      <vt:variant>
        <vt:i4>5</vt:i4>
      </vt:variant>
      <vt:variant>
        <vt:lpwstr/>
      </vt:variant>
      <vt:variant>
        <vt:lpwstr>_Toc18174933</vt:lpwstr>
      </vt:variant>
      <vt:variant>
        <vt:i4>1245239</vt:i4>
      </vt:variant>
      <vt:variant>
        <vt:i4>608</vt:i4>
      </vt:variant>
      <vt:variant>
        <vt:i4>0</vt:i4>
      </vt:variant>
      <vt:variant>
        <vt:i4>5</vt:i4>
      </vt:variant>
      <vt:variant>
        <vt:lpwstr/>
      </vt:variant>
      <vt:variant>
        <vt:lpwstr>_Toc18174932</vt:lpwstr>
      </vt:variant>
      <vt:variant>
        <vt:i4>1048631</vt:i4>
      </vt:variant>
      <vt:variant>
        <vt:i4>602</vt:i4>
      </vt:variant>
      <vt:variant>
        <vt:i4>0</vt:i4>
      </vt:variant>
      <vt:variant>
        <vt:i4>5</vt:i4>
      </vt:variant>
      <vt:variant>
        <vt:lpwstr/>
      </vt:variant>
      <vt:variant>
        <vt:lpwstr>_Toc18174931</vt:lpwstr>
      </vt:variant>
      <vt:variant>
        <vt:i4>1114167</vt:i4>
      </vt:variant>
      <vt:variant>
        <vt:i4>596</vt:i4>
      </vt:variant>
      <vt:variant>
        <vt:i4>0</vt:i4>
      </vt:variant>
      <vt:variant>
        <vt:i4>5</vt:i4>
      </vt:variant>
      <vt:variant>
        <vt:lpwstr/>
      </vt:variant>
      <vt:variant>
        <vt:lpwstr>_Toc18174930</vt:lpwstr>
      </vt:variant>
      <vt:variant>
        <vt:i4>1572918</vt:i4>
      </vt:variant>
      <vt:variant>
        <vt:i4>590</vt:i4>
      </vt:variant>
      <vt:variant>
        <vt:i4>0</vt:i4>
      </vt:variant>
      <vt:variant>
        <vt:i4>5</vt:i4>
      </vt:variant>
      <vt:variant>
        <vt:lpwstr/>
      </vt:variant>
      <vt:variant>
        <vt:lpwstr>_Toc18174929</vt:lpwstr>
      </vt:variant>
      <vt:variant>
        <vt:i4>1638454</vt:i4>
      </vt:variant>
      <vt:variant>
        <vt:i4>584</vt:i4>
      </vt:variant>
      <vt:variant>
        <vt:i4>0</vt:i4>
      </vt:variant>
      <vt:variant>
        <vt:i4>5</vt:i4>
      </vt:variant>
      <vt:variant>
        <vt:lpwstr/>
      </vt:variant>
      <vt:variant>
        <vt:lpwstr>_Toc18174928</vt:lpwstr>
      </vt:variant>
      <vt:variant>
        <vt:i4>1441846</vt:i4>
      </vt:variant>
      <vt:variant>
        <vt:i4>578</vt:i4>
      </vt:variant>
      <vt:variant>
        <vt:i4>0</vt:i4>
      </vt:variant>
      <vt:variant>
        <vt:i4>5</vt:i4>
      </vt:variant>
      <vt:variant>
        <vt:lpwstr/>
      </vt:variant>
      <vt:variant>
        <vt:lpwstr>_Toc18174927</vt:lpwstr>
      </vt:variant>
      <vt:variant>
        <vt:i4>1507382</vt:i4>
      </vt:variant>
      <vt:variant>
        <vt:i4>572</vt:i4>
      </vt:variant>
      <vt:variant>
        <vt:i4>0</vt:i4>
      </vt:variant>
      <vt:variant>
        <vt:i4>5</vt:i4>
      </vt:variant>
      <vt:variant>
        <vt:lpwstr/>
      </vt:variant>
      <vt:variant>
        <vt:lpwstr>_Toc18174926</vt:lpwstr>
      </vt:variant>
      <vt:variant>
        <vt:i4>1310774</vt:i4>
      </vt:variant>
      <vt:variant>
        <vt:i4>566</vt:i4>
      </vt:variant>
      <vt:variant>
        <vt:i4>0</vt:i4>
      </vt:variant>
      <vt:variant>
        <vt:i4>5</vt:i4>
      </vt:variant>
      <vt:variant>
        <vt:lpwstr/>
      </vt:variant>
      <vt:variant>
        <vt:lpwstr>_Toc18174925</vt:lpwstr>
      </vt:variant>
      <vt:variant>
        <vt:i4>1376310</vt:i4>
      </vt:variant>
      <vt:variant>
        <vt:i4>560</vt:i4>
      </vt:variant>
      <vt:variant>
        <vt:i4>0</vt:i4>
      </vt:variant>
      <vt:variant>
        <vt:i4>5</vt:i4>
      </vt:variant>
      <vt:variant>
        <vt:lpwstr/>
      </vt:variant>
      <vt:variant>
        <vt:lpwstr>_Toc18174924</vt:lpwstr>
      </vt:variant>
      <vt:variant>
        <vt:i4>1179702</vt:i4>
      </vt:variant>
      <vt:variant>
        <vt:i4>554</vt:i4>
      </vt:variant>
      <vt:variant>
        <vt:i4>0</vt:i4>
      </vt:variant>
      <vt:variant>
        <vt:i4>5</vt:i4>
      </vt:variant>
      <vt:variant>
        <vt:lpwstr/>
      </vt:variant>
      <vt:variant>
        <vt:lpwstr>_Toc18174923</vt:lpwstr>
      </vt:variant>
      <vt:variant>
        <vt:i4>1245238</vt:i4>
      </vt:variant>
      <vt:variant>
        <vt:i4>548</vt:i4>
      </vt:variant>
      <vt:variant>
        <vt:i4>0</vt:i4>
      </vt:variant>
      <vt:variant>
        <vt:i4>5</vt:i4>
      </vt:variant>
      <vt:variant>
        <vt:lpwstr/>
      </vt:variant>
      <vt:variant>
        <vt:lpwstr>_Toc18174922</vt:lpwstr>
      </vt:variant>
      <vt:variant>
        <vt:i4>1048630</vt:i4>
      </vt:variant>
      <vt:variant>
        <vt:i4>542</vt:i4>
      </vt:variant>
      <vt:variant>
        <vt:i4>0</vt:i4>
      </vt:variant>
      <vt:variant>
        <vt:i4>5</vt:i4>
      </vt:variant>
      <vt:variant>
        <vt:lpwstr/>
      </vt:variant>
      <vt:variant>
        <vt:lpwstr>_Toc18174921</vt:lpwstr>
      </vt:variant>
      <vt:variant>
        <vt:i4>1114166</vt:i4>
      </vt:variant>
      <vt:variant>
        <vt:i4>536</vt:i4>
      </vt:variant>
      <vt:variant>
        <vt:i4>0</vt:i4>
      </vt:variant>
      <vt:variant>
        <vt:i4>5</vt:i4>
      </vt:variant>
      <vt:variant>
        <vt:lpwstr/>
      </vt:variant>
      <vt:variant>
        <vt:lpwstr>_Toc18174920</vt:lpwstr>
      </vt:variant>
      <vt:variant>
        <vt:i4>1572917</vt:i4>
      </vt:variant>
      <vt:variant>
        <vt:i4>530</vt:i4>
      </vt:variant>
      <vt:variant>
        <vt:i4>0</vt:i4>
      </vt:variant>
      <vt:variant>
        <vt:i4>5</vt:i4>
      </vt:variant>
      <vt:variant>
        <vt:lpwstr/>
      </vt:variant>
      <vt:variant>
        <vt:lpwstr>_Toc18174919</vt:lpwstr>
      </vt:variant>
      <vt:variant>
        <vt:i4>1638453</vt:i4>
      </vt:variant>
      <vt:variant>
        <vt:i4>524</vt:i4>
      </vt:variant>
      <vt:variant>
        <vt:i4>0</vt:i4>
      </vt:variant>
      <vt:variant>
        <vt:i4>5</vt:i4>
      </vt:variant>
      <vt:variant>
        <vt:lpwstr/>
      </vt:variant>
      <vt:variant>
        <vt:lpwstr>_Toc18174918</vt:lpwstr>
      </vt:variant>
      <vt:variant>
        <vt:i4>1441845</vt:i4>
      </vt:variant>
      <vt:variant>
        <vt:i4>518</vt:i4>
      </vt:variant>
      <vt:variant>
        <vt:i4>0</vt:i4>
      </vt:variant>
      <vt:variant>
        <vt:i4>5</vt:i4>
      </vt:variant>
      <vt:variant>
        <vt:lpwstr/>
      </vt:variant>
      <vt:variant>
        <vt:lpwstr>_Toc18174917</vt:lpwstr>
      </vt:variant>
      <vt:variant>
        <vt:i4>1507381</vt:i4>
      </vt:variant>
      <vt:variant>
        <vt:i4>512</vt:i4>
      </vt:variant>
      <vt:variant>
        <vt:i4>0</vt:i4>
      </vt:variant>
      <vt:variant>
        <vt:i4>5</vt:i4>
      </vt:variant>
      <vt:variant>
        <vt:lpwstr/>
      </vt:variant>
      <vt:variant>
        <vt:lpwstr>_Toc18174916</vt:lpwstr>
      </vt:variant>
      <vt:variant>
        <vt:i4>1310773</vt:i4>
      </vt:variant>
      <vt:variant>
        <vt:i4>506</vt:i4>
      </vt:variant>
      <vt:variant>
        <vt:i4>0</vt:i4>
      </vt:variant>
      <vt:variant>
        <vt:i4>5</vt:i4>
      </vt:variant>
      <vt:variant>
        <vt:lpwstr/>
      </vt:variant>
      <vt:variant>
        <vt:lpwstr>_Toc18174915</vt:lpwstr>
      </vt:variant>
      <vt:variant>
        <vt:i4>1376309</vt:i4>
      </vt:variant>
      <vt:variant>
        <vt:i4>500</vt:i4>
      </vt:variant>
      <vt:variant>
        <vt:i4>0</vt:i4>
      </vt:variant>
      <vt:variant>
        <vt:i4>5</vt:i4>
      </vt:variant>
      <vt:variant>
        <vt:lpwstr/>
      </vt:variant>
      <vt:variant>
        <vt:lpwstr>_Toc18174914</vt:lpwstr>
      </vt:variant>
      <vt:variant>
        <vt:i4>1179701</vt:i4>
      </vt:variant>
      <vt:variant>
        <vt:i4>494</vt:i4>
      </vt:variant>
      <vt:variant>
        <vt:i4>0</vt:i4>
      </vt:variant>
      <vt:variant>
        <vt:i4>5</vt:i4>
      </vt:variant>
      <vt:variant>
        <vt:lpwstr/>
      </vt:variant>
      <vt:variant>
        <vt:lpwstr>_Toc18174913</vt:lpwstr>
      </vt:variant>
      <vt:variant>
        <vt:i4>1245237</vt:i4>
      </vt:variant>
      <vt:variant>
        <vt:i4>488</vt:i4>
      </vt:variant>
      <vt:variant>
        <vt:i4>0</vt:i4>
      </vt:variant>
      <vt:variant>
        <vt:i4>5</vt:i4>
      </vt:variant>
      <vt:variant>
        <vt:lpwstr/>
      </vt:variant>
      <vt:variant>
        <vt:lpwstr>_Toc18174912</vt:lpwstr>
      </vt:variant>
      <vt:variant>
        <vt:i4>1048629</vt:i4>
      </vt:variant>
      <vt:variant>
        <vt:i4>482</vt:i4>
      </vt:variant>
      <vt:variant>
        <vt:i4>0</vt:i4>
      </vt:variant>
      <vt:variant>
        <vt:i4>5</vt:i4>
      </vt:variant>
      <vt:variant>
        <vt:lpwstr/>
      </vt:variant>
      <vt:variant>
        <vt:lpwstr>_Toc18174911</vt:lpwstr>
      </vt:variant>
      <vt:variant>
        <vt:i4>1114165</vt:i4>
      </vt:variant>
      <vt:variant>
        <vt:i4>476</vt:i4>
      </vt:variant>
      <vt:variant>
        <vt:i4>0</vt:i4>
      </vt:variant>
      <vt:variant>
        <vt:i4>5</vt:i4>
      </vt:variant>
      <vt:variant>
        <vt:lpwstr/>
      </vt:variant>
      <vt:variant>
        <vt:lpwstr>_Toc18174910</vt:lpwstr>
      </vt:variant>
      <vt:variant>
        <vt:i4>1572916</vt:i4>
      </vt:variant>
      <vt:variant>
        <vt:i4>470</vt:i4>
      </vt:variant>
      <vt:variant>
        <vt:i4>0</vt:i4>
      </vt:variant>
      <vt:variant>
        <vt:i4>5</vt:i4>
      </vt:variant>
      <vt:variant>
        <vt:lpwstr/>
      </vt:variant>
      <vt:variant>
        <vt:lpwstr>_Toc18174909</vt:lpwstr>
      </vt:variant>
      <vt:variant>
        <vt:i4>1638452</vt:i4>
      </vt:variant>
      <vt:variant>
        <vt:i4>464</vt:i4>
      </vt:variant>
      <vt:variant>
        <vt:i4>0</vt:i4>
      </vt:variant>
      <vt:variant>
        <vt:i4>5</vt:i4>
      </vt:variant>
      <vt:variant>
        <vt:lpwstr/>
      </vt:variant>
      <vt:variant>
        <vt:lpwstr>_Toc18174908</vt:lpwstr>
      </vt:variant>
      <vt:variant>
        <vt:i4>1441844</vt:i4>
      </vt:variant>
      <vt:variant>
        <vt:i4>458</vt:i4>
      </vt:variant>
      <vt:variant>
        <vt:i4>0</vt:i4>
      </vt:variant>
      <vt:variant>
        <vt:i4>5</vt:i4>
      </vt:variant>
      <vt:variant>
        <vt:lpwstr/>
      </vt:variant>
      <vt:variant>
        <vt:lpwstr>_Toc18174907</vt:lpwstr>
      </vt:variant>
      <vt:variant>
        <vt:i4>1507380</vt:i4>
      </vt:variant>
      <vt:variant>
        <vt:i4>452</vt:i4>
      </vt:variant>
      <vt:variant>
        <vt:i4>0</vt:i4>
      </vt:variant>
      <vt:variant>
        <vt:i4>5</vt:i4>
      </vt:variant>
      <vt:variant>
        <vt:lpwstr/>
      </vt:variant>
      <vt:variant>
        <vt:lpwstr>_Toc18174906</vt:lpwstr>
      </vt:variant>
      <vt:variant>
        <vt:i4>1310772</vt:i4>
      </vt:variant>
      <vt:variant>
        <vt:i4>446</vt:i4>
      </vt:variant>
      <vt:variant>
        <vt:i4>0</vt:i4>
      </vt:variant>
      <vt:variant>
        <vt:i4>5</vt:i4>
      </vt:variant>
      <vt:variant>
        <vt:lpwstr/>
      </vt:variant>
      <vt:variant>
        <vt:lpwstr>_Toc18174905</vt:lpwstr>
      </vt:variant>
      <vt:variant>
        <vt:i4>1376308</vt:i4>
      </vt:variant>
      <vt:variant>
        <vt:i4>440</vt:i4>
      </vt:variant>
      <vt:variant>
        <vt:i4>0</vt:i4>
      </vt:variant>
      <vt:variant>
        <vt:i4>5</vt:i4>
      </vt:variant>
      <vt:variant>
        <vt:lpwstr/>
      </vt:variant>
      <vt:variant>
        <vt:lpwstr>_Toc18174904</vt:lpwstr>
      </vt:variant>
      <vt:variant>
        <vt:i4>1179700</vt:i4>
      </vt:variant>
      <vt:variant>
        <vt:i4>434</vt:i4>
      </vt:variant>
      <vt:variant>
        <vt:i4>0</vt:i4>
      </vt:variant>
      <vt:variant>
        <vt:i4>5</vt:i4>
      </vt:variant>
      <vt:variant>
        <vt:lpwstr/>
      </vt:variant>
      <vt:variant>
        <vt:lpwstr>_Toc18174903</vt:lpwstr>
      </vt:variant>
      <vt:variant>
        <vt:i4>1245236</vt:i4>
      </vt:variant>
      <vt:variant>
        <vt:i4>428</vt:i4>
      </vt:variant>
      <vt:variant>
        <vt:i4>0</vt:i4>
      </vt:variant>
      <vt:variant>
        <vt:i4>5</vt:i4>
      </vt:variant>
      <vt:variant>
        <vt:lpwstr/>
      </vt:variant>
      <vt:variant>
        <vt:lpwstr>_Toc18174902</vt:lpwstr>
      </vt:variant>
      <vt:variant>
        <vt:i4>1048628</vt:i4>
      </vt:variant>
      <vt:variant>
        <vt:i4>422</vt:i4>
      </vt:variant>
      <vt:variant>
        <vt:i4>0</vt:i4>
      </vt:variant>
      <vt:variant>
        <vt:i4>5</vt:i4>
      </vt:variant>
      <vt:variant>
        <vt:lpwstr/>
      </vt:variant>
      <vt:variant>
        <vt:lpwstr>_Toc18174901</vt:lpwstr>
      </vt:variant>
      <vt:variant>
        <vt:i4>1114164</vt:i4>
      </vt:variant>
      <vt:variant>
        <vt:i4>416</vt:i4>
      </vt:variant>
      <vt:variant>
        <vt:i4>0</vt:i4>
      </vt:variant>
      <vt:variant>
        <vt:i4>5</vt:i4>
      </vt:variant>
      <vt:variant>
        <vt:lpwstr/>
      </vt:variant>
      <vt:variant>
        <vt:lpwstr>_Toc18174900</vt:lpwstr>
      </vt:variant>
      <vt:variant>
        <vt:i4>1638461</vt:i4>
      </vt:variant>
      <vt:variant>
        <vt:i4>410</vt:i4>
      </vt:variant>
      <vt:variant>
        <vt:i4>0</vt:i4>
      </vt:variant>
      <vt:variant>
        <vt:i4>5</vt:i4>
      </vt:variant>
      <vt:variant>
        <vt:lpwstr/>
      </vt:variant>
      <vt:variant>
        <vt:lpwstr>_Toc18174899</vt:lpwstr>
      </vt:variant>
      <vt:variant>
        <vt:i4>1572925</vt:i4>
      </vt:variant>
      <vt:variant>
        <vt:i4>404</vt:i4>
      </vt:variant>
      <vt:variant>
        <vt:i4>0</vt:i4>
      </vt:variant>
      <vt:variant>
        <vt:i4>5</vt:i4>
      </vt:variant>
      <vt:variant>
        <vt:lpwstr/>
      </vt:variant>
      <vt:variant>
        <vt:lpwstr>_Toc18174898</vt:lpwstr>
      </vt:variant>
      <vt:variant>
        <vt:i4>1507389</vt:i4>
      </vt:variant>
      <vt:variant>
        <vt:i4>398</vt:i4>
      </vt:variant>
      <vt:variant>
        <vt:i4>0</vt:i4>
      </vt:variant>
      <vt:variant>
        <vt:i4>5</vt:i4>
      </vt:variant>
      <vt:variant>
        <vt:lpwstr/>
      </vt:variant>
      <vt:variant>
        <vt:lpwstr>_Toc18174897</vt:lpwstr>
      </vt:variant>
      <vt:variant>
        <vt:i4>1441853</vt:i4>
      </vt:variant>
      <vt:variant>
        <vt:i4>392</vt:i4>
      </vt:variant>
      <vt:variant>
        <vt:i4>0</vt:i4>
      </vt:variant>
      <vt:variant>
        <vt:i4>5</vt:i4>
      </vt:variant>
      <vt:variant>
        <vt:lpwstr/>
      </vt:variant>
      <vt:variant>
        <vt:lpwstr>_Toc18174896</vt:lpwstr>
      </vt:variant>
      <vt:variant>
        <vt:i4>1376317</vt:i4>
      </vt:variant>
      <vt:variant>
        <vt:i4>386</vt:i4>
      </vt:variant>
      <vt:variant>
        <vt:i4>0</vt:i4>
      </vt:variant>
      <vt:variant>
        <vt:i4>5</vt:i4>
      </vt:variant>
      <vt:variant>
        <vt:lpwstr/>
      </vt:variant>
      <vt:variant>
        <vt:lpwstr>_Toc18174895</vt:lpwstr>
      </vt:variant>
      <vt:variant>
        <vt:i4>1310781</vt:i4>
      </vt:variant>
      <vt:variant>
        <vt:i4>380</vt:i4>
      </vt:variant>
      <vt:variant>
        <vt:i4>0</vt:i4>
      </vt:variant>
      <vt:variant>
        <vt:i4>5</vt:i4>
      </vt:variant>
      <vt:variant>
        <vt:lpwstr/>
      </vt:variant>
      <vt:variant>
        <vt:lpwstr>_Toc18174894</vt:lpwstr>
      </vt:variant>
      <vt:variant>
        <vt:i4>1245245</vt:i4>
      </vt:variant>
      <vt:variant>
        <vt:i4>374</vt:i4>
      </vt:variant>
      <vt:variant>
        <vt:i4>0</vt:i4>
      </vt:variant>
      <vt:variant>
        <vt:i4>5</vt:i4>
      </vt:variant>
      <vt:variant>
        <vt:lpwstr/>
      </vt:variant>
      <vt:variant>
        <vt:lpwstr>_Toc18174893</vt:lpwstr>
      </vt:variant>
      <vt:variant>
        <vt:i4>1179709</vt:i4>
      </vt:variant>
      <vt:variant>
        <vt:i4>368</vt:i4>
      </vt:variant>
      <vt:variant>
        <vt:i4>0</vt:i4>
      </vt:variant>
      <vt:variant>
        <vt:i4>5</vt:i4>
      </vt:variant>
      <vt:variant>
        <vt:lpwstr/>
      </vt:variant>
      <vt:variant>
        <vt:lpwstr>_Toc18174892</vt:lpwstr>
      </vt:variant>
      <vt:variant>
        <vt:i4>1114173</vt:i4>
      </vt:variant>
      <vt:variant>
        <vt:i4>362</vt:i4>
      </vt:variant>
      <vt:variant>
        <vt:i4>0</vt:i4>
      </vt:variant>
      <vt:variant>
        <vt:i4>5</vt:i4>
      </vt:variant>
      <vt:variant>
        <vt:lpwstr/>
      </vt:variant>
      <vt:variant>
        <vt:lpwstr>_Toc18174891</vt:lpwstr>
      </vt:variant>
      <vt:variant>
        <vt:i4>1048637</vt:i4>
      </vt:variant>
      <vt:variant>
        <vt:i4>356</vt:i4>
      </vt:variant>
      <vt:variant>
        <vt:i4>0</vt:i4>
      </vt:variant>
      <vt:variant>
        <vt:i4>5</vt:i4>
      </vt:variant>
      <vt:variant>
        <vt:lpwstr/>
      </vt:variant>
      <vt:variant>
        <vt:lpwstr>_Toc18174890</vt:lpwstr>
      </vt:variant>
      <vt:variant>
        <vt:i4>1638460</vt:i4>
      </vt:variant>
      <vt:variant>
        <vt:i4>350</vt:i4>
      </vt:variant>
      <vt:variant>
        <vt:i4>0</vt:i4>
      </vt:variant>
      <vt:variant>
        <vt:i4>5</vt:i4>
      </vt:variant>
      <vt:variant>
        <vt:lpwstr/>
      </vt:variant>
      <vt:variant>
        <vt:lpwstr>_Toc18174889</vt:lpwstr>
      </vt:variant>
      <vt:variant>
        <vt:i4>1572924</vt:i4>
      </vt:variant>
      <vt:variant>
        <vt:i4>344</vt:i4>
      </vt:variant>
      <vt:variant>
        <vt:i4>0</vt:i4>
      </vt:variant>
      <vt:variant>
        <vt:i4>5</vt:i4>
      </vt:variant>
      <vt:variant>
        <vt:lpwstr/>
      </vt:variant>
      <vt:variant>
        <vt:lpwstr>_Toc18174888</vt:lpwstr>
      </vt:variant>
      <vt:variant>
        <vt:i4>1507388</vt:i4>
      </vt:variant>
      <vt:variant>
        <vt:i4>338</vt:i4>
      </vt:variant>
      <vt:variant>
        <vt:i4>0</vt:i4>
      </vt:variant>
      <vt:variant>
        <vt:i4>5</vt:i4>
      </vt:variant>
      <vt:variant>
        <vt:lpwstr/>
      </vt:variant>
      <vt:variant>
        <vt:lpwstr>_Toc18174887</vt:lpwstr>
      </vt:variant>
      <vt:variant>
        <vt:i4>1441852</vt:i4>
      </vt:variant>
      <vt:variant>
        <vt:i4>332</vt:i4>
      </vt:variant>
      <vt:variant>
        <vt:i4>0</vt:i4>
      </vt:variant>
      <vt:variant>
        <vt:i4>5</vt:i4>
      </vt:variant>
      <vt:variant>
        <vt:lpwstr/>
      </vt:variant>
      <vt:variant>
        <vt:lpwstr>_Toc18174886</vt:lpwstr>
      </vt:variant>
      <vt:variant>
        <vt:i4>1376316</vt:i4>
      </vt:variant>
      <vt:variant>
        <vt:i4>326</vt:i4>
      </vt:variant>
      <vt:variant>
        <vt:i4>0</vt:i4>
      </vt:variant>
      <vt:variant>
        <vt:i4>5</vt:i4>
      </vt:variant>
      <vt:variant>
        <vt:lpwstr/>
      </vt:variant>
      <vt:variant>
        <vt:lpwstr>_Toc18174885</vt:lpwstr>
      </vt:variant>
      <vt:variant>
        <vt:i4>1310780</vt:i4>
      </vt:variant>
      <vt:variant>
        <vt:i4>320</vt:i4>
      </vt:variant>
      <vt:variant>
        <vt:i4>0</vt:i4>
      </vt:variant>
      <vt:variant>
        <vt:i4>5</vt:i4>
      </vt:variant>
      <vt:variant>
        <vt:lpwstr/>
      </vt:variant>
      <vt:variant>
        <vt:lpwstr>_Toc18174884</vt:lpwstr>
      </vt:variant>
      <vt:variant>
        <vt:i4>1245244</vt:i4>
      </vt:variant>
      <vt:variant>
        <vt:i4>314</vt:i4>
      </vt:variant>
      <vt:variant>
        <vt:i4>0</vt:i4>
      </vt:variant>
      <vt:variant>
        <vt:i4>5</vt:i4>
      </vt:variant>
      <vt:variant>
        <vt:lpwstr/>
      </vt:variant>
      <vt:variant>
        <vt:lpwstr>_Toc18174883</vt:lpwstr>
      </vt:variant>
      <vt:variant>
        <vt:i4>1179708</vt:i4>
      </vt:variant>
      <vt:variant>
        <vt:i4>308</vt:i4>
      </vt:variant>
      <vt:variant>
        <vt:i4>0</vt:i4>
      </vt:variant>
      <vt:variant>
        <vt:i4>5</vt:i4>
      </vt:variant>
      <vt:variant>
        <vt:lpwstr/>
      </vt:variant>
      <vt:variant>
        <vt:lpwstr>_Toc18174882</vt:lpwstr>
      </vt:variant>
      <vt:variant>
        <vt:i4>1114172</vt:i4>
      </vt:variant>
      <vt:variant>
        <vt:i4>302</vt:i4>
      </vt:variant>
      <vt:variant>
        <vt:i4>0</vt:i4>
      </vt:variant>
      <vt:variant>
        <vt:i4>5</vt:i4>
      </vt:variant>
      <vt:variant>
        <vt:lpwstr/>
      </vt:variant>
      <vt:variant>
        <vt:lpwstr>_Toc18174881</vt:lpwstr>
      </vt:variant>
      <vt:variant>
        <vt:i4>1048636</vt:i4>
      </vt:variant>
      <vt:variant>
        <vt:i4>296</vt:i4>
      </vt:variant>
      <vt:variant>
        <vt:i4>0</vt:i4>
      </vt:variant>
      <vt:variant>
        <vt:i4>5</vt:i4>
      </vt:variant>
      <vt:variant>
        <vt:lpwstr/>
      </vt:variant>
      <vt:variant>
        <vt:lpwstr>_Toc18174880</vt:lpwstr>
      </vt:variant>
      <vt:variant>
        <vt:i4>1638451</vt:i4>
      </vt:variant>
      <vt:variant>
        <vt:i4>290</vt:i4>
      </vt:variant>
      <vt:variant>
        <vt:i4>0</vt:i4>
      </vt:variant>
      <vt:variant>
        <vt:i4>5</vt:i4>
      </vt:variant>
      <vt:variant>
        <vt:lpwstr/>
      </vt:variant>
      <vt:variant>
        <vt:lpwstr>_Toc18174879</vt:lpwstr>
      </vt:variant>
      <vt:variant>
        <vt:i4>1572915</vt:i4>
      </vt:variant>
      <vt:variant>
        <vt:i4>284</vt:i4>
      </vt:variant>
      <vt:variant>
        <vt:i4>0</vt:i4>
      </vt:variant>
      <vt:variant>
        <vt:i4>5</vt:i4>
      </vt:variant>
      <vt:variant>
        <vt:lpwstr/>
      </vt:variant>
      <vt:variant>
        <vt:lpwstr>_Toc18174878</vt:lpwstr>
      </vt:variant>
      <vt:variant>
        <vt:i4>1507379</vt:i4>
      </vt:variant>
      <vt:variant>
        <vt:i4>278</vt:i4>
      </vt:variant>
      <vt:variant>
        <vt:i4>0</vt:i4>
      </vt:variant>
      <vt:variant>
        <vt:i4>5</vt:i4>
      </vt:variant>
      <vt:variant>
        <vt:lpwstr/>
      </vt:variant>
      <vt:variant>
        <vt:lpwstr>_Toc18174877</vt:lpwstr>
      </vt:variant>
      <vt:variant>
        <vt:i4>1441843</vt:i4>
      </vt:variant>
      <vt:variant>
        <vt:i4>272</vt:i4>
      </vt:variant>
      <vt:variant>
        <vt:i4>0</vt:i4>
      </vt:variant>
      <vt:variant>
        <vt:i4>5</vt:i4>
      </vt:variant>
      <vt:variant>
        <vt:lpwstr/>
      </vt:variant>
      <vt:variant>
        <vt:lpwstr>_Toc18174876</vt:lpwstr>
      </vt:variant>
      <vt:variant>
        <vt:i4>1376307</vt:i4>
      </vt:variant>
      <vt:variant>
        <vt:i4>266</vt:i4>
      </vt:variant>
      <vt:variant>
        <vt:i4>0</vt:i4>
      </vt:variant>
      <vt:variant>
        <vt:i4>5</vt:i4>
      </vt:variant>
      <vt:variant>
        <vt:lpwstr/>
      </vt:variant>
      <vt:variant>
        <vt:lpwstr>_Toc18174875</vt:lpwstr>
      </vt:variant>
      <vt:variant>
        <vt:i4>1310771</vt:i4>
      </vt:variant>
      <vt:variant>
        <vt:i4>260</vt:i4>
      </vt:variant>
      <vt:variant>
        <vt:i4>0</vt:i4>
      </vt:variant>
      <vt:variant>
        <vt:i4>5</vt:i4>
      </vt:variant>
      <vt:variant>
        <vt:lpwstr/>
      </vt:variant>
      <vt:variant>
        <vt:lpwstr>_Toc18174874</vt:lpwstr>
      </vt:variant>
      <vt:variant>
        <vt:i4>1245235</vt:i4>
      </vt:variant>
      <vt:variant>
        <vt:i4>254</vt:i4>
      </vt:variant>
      <vt:variant>
        <vt:i4>0</vt:i4>
      </vt:variant>
      <vt:variant>
        <vt:i4>5</vt:i4>
      </vt:variant>
      <vt:variant>
        <vt:lpwstr/>
      </vt:variant>
      <vt:variant>
        <vt:lpwstr>_Toc18174873</vt:lpwstr>
      </vt:variant>
      <vt:variant>
        <vt:i4>1179699</vt:i4>
      </vt:variant>
      <vt:variant>
        <vt:i4>248</vt:i4>
      </vt:variant>
      <vt:variant>
        <vt:i4>0</vt:i4>
      </vt:variant>
      <vt:variant>
        <vt:i4>5</vt:i4>
      </vt:variant>
      <vt:variant>
        <vt:lpwstr/>
      </vt:variant>
      <vt:variant>
        <vt:lpwstr>_Toc18174872</vt:lpwstr>
      </vt:variant>
      <vt:variant>
        <vt:i4>1114163</vt:i4>
      </vt:variant>
      <vt:variant>
        <vt:i4>242</vt:i4>
      </vt:variant>
      <vt:variant>
        <vt:i4>0</vt:i4>
      </vt:variant>
      <vt:variant>
        <vt:i4>5</vt:i4>
      </vt:variant>
      <vt:variant>
        <vt:lpwstr/>
      </vt:variant>
      <vt:variant>
        <vt:lpwstr>_Toc18174871</vt:lpwstr>
      </vt:variant>
      <vt:variant>
        <vt:i4>1048627</vt:i4>
      </vt:variant>
      <vt:variant>
        <vt:i4>236</vt:i4>
      </vt:variant>
      <vt:variant>
        <vt:i4>0</vt:i4>
      </vt:variant>
      <vt:variant>
        <vt:i4>5</vt:i4>
      </vt:variant>
      <vt:variant>
        <vt:lpwstr/>
      </vt:variant>
      <vt:variant>
        <vt:lpwstr>_Toc18174870</vt:lpwstr>
      </vt:variant>
      <vt:variant>
        <vt:i4>1638450</vt:i4>
      </vt:variant>
      <vt:variant>
        <vt:i4>230</vt:i4>
      </vt:variant>
      <vt:variant>
        <vt:i4>0</vt:i4>
      </vt:variant>
      <vt:variant>
        <vt:i4>5</vt:i4>
      </vt:variant>
      <vt:variant>
        <vt:lpwstr/>
      </vt:variant>
      <vt:variant>
        <vt:lpwstr>_Toc18174869</vt:lpwstr>
      </vt:variant>
      <vt:variant>
        <vt:i4>1572914</vt:i4>
      </vt:variant>
      <vt:variant>
        <vt:i4>224</vt:i4>
      </vt:variant>
      <vt:variant>
        <vt:i4>0</vt:i4>
      </vt:variant>
      <vt:variant>
        <vt:i4>5</vt:i4>
      </vt:variant>
      <vt:variant>
        <vt:lpwstr/>
      </vt:variant>
      <vt:variant>
        <vt:lpwstr>_Toc18174868</vt:lpwstr>
      </vt:variant>
      <vt:variant>
        <vt:i4>1507378</vt:i4>
      </vt:variant>
      <vt:variant>
        <vt:i4>218</vt:i4>
      </vt:variant>
      <vt:variant>
        <vt:i4>0</vt:i4>
      </vt:variant>
      <vt:variant>
        <vt:i4>5</vt:i4>
      </vt:variant>
      <vt:variant>
        <vt:lpwstr/>
      </vt:variant>
      <vt:variant>
        <vt:lpwstr>_Toc18174867</vt:lpwstr>
      </vt:variant>
      <vt:variant>
        <vt:i4>1441842</vt:i4>
      </vt:variant>
      <vt:variant>
        <vt:i4>212</vt:i4>
      </vt:variant>
      <vt:variant>
        <vt:i4>0</vt:i4>
      </vt:variant>
      <vt:variant>
        <vt:i4>5</vt:i4>
      </vt:variant>
      <vt:variant>
        <vt:lpwstr/>
      </vt:variant>
      <vt:variant>
        <vt:lpwstr>_Toc18174866</vt:lpwstr>
      </vt:variant>
      <vt:variant>
        <vt:i4>1376306</vt:i4>
      </vt:variant>
      <vt:variant>
        <vt:i4>206</vt:i4>
      </vt:variant>
      <vt:variant>
        <vt:i4>0</vt:i4>
      </vt:variant>
      <vt:variant>
        <vt:i4>5</vt:i4>
      </vt:variant>
      <vt:variant>
        <vt:lpwstr/>
      </vt:variant>
      <vt:variant>
        <vt:lpwstr>_Toc18174865</vt:lpwstr>
      </vt:variant>
      <vt:variant>
        <vt:i4>1310770</vt:i4>
      </vt:variant>
      <vt:variant>
        <vt:i4>200</vt:i4>
      </vt:variant>
      <vt:variant>
        <vt:i4>0</vt:i4>
      </vt:variant>
      <vt:variant>
        <vt:i4>5</vt:i4>
      </vt:variant>
      <vt:variant>
        <vt:lpwstr/>
      </vt:variant>
      <vt:variant>
        <vt:lpwstr>_Toc18174864</vt:lpwstr>
      </vt:variant>
      <vt:variant>
        <vt:i4>1245234</vt:i4>
      </vt:variant>
      <vt:variant>
        <vt:i4>194</vt:i4>
      </vt:variant>
      <vt:variant>
        <vt:i4>0</vt:i4>
      </vt:variant>
      <vt:variant>
        <vt:i4>5</vt:i4>
      </vt:variant>
      <vt:variant>
        <vt:lpwstr/>
      </vt:variant>
      <vt:variant>
        <vt:lpwstr>_Toc18174863</vt:lpwstr>
      </vt:variant>
      <vt:variant>
        <vt:i4>1179698</vt:i4>
      </vt:variant>
      <vt:variant>
        <vt:i4>188</vt:i4>
      </vt:variant>
      <vt:variant>
        <vt:i4>0</vt:i4>
      </vt:variant>
      <vt:variant>
        <vt:i4>5</vt:i4>
      </vt:variant>
      <vt:variant>
        <vt:lpwstr/>
      </vt:variant>
      <vt:variant>
        <vt:lpwstr>_Toc18174862</vt:lpwstr>
      </vt:variant>
      <vt:variant>
        <vt:i4>1114162</vt:i4>
      </vt:variant>
      <vt:variant>
        <vt:i4>182</vt:i4>
      </vt:variant>
      <vt:variant>
        <vt:i4>0</vt:i4>
      </vt:variant>
      <vt:variant>
        <vt:i4>5</vt:i4>
      </vt:variant>
      <vt:variant>
        <vt:lpwstr/>
      </vt:variant>
      <vt:variant>
        <vt:lpwstr>_Toc18174861</vt:lpwstr>
      </vt:variant>
      <vt:variant>
        <vt:i4>1048626</vt:i4>
      </vt:variant>
      <vt:variant>
        <vt:i4>176</vt:i4>
      </vt:variant>
      <vt:variant>
        <vt:i4>0</vt:i4>
      </vt:variant>
      <vt:variant>
        <vt:i4>5</vt:i4>
      </vt:variant>
      <vt:variant>
        <vt:lpwstr/>
      </vt:variant>
      <vt:variant>
        <vt:lpwstr>_Toc18174860</vt:lpwstr>
      </vt:variant>
      <vt:variant>
        <vt:i4>1638449</vt:i4>
      </vt:variant>
      <vt:variant>
        <vt:i4>170</vt:i4>
      </vt:variant>
      <vt:variant>
        <vt:i4>0</vt:i4>
      </vt:variant>
      <vt:variant>
        <vt:i4>5</vt:i4>
      </vt:variant>
      <vt:variant>
        <vt:lpwstr/>
      </vt:variant>
      <vt:variant>
        <vt:lpwstr>_Toc18174859</vt:lpwstr>
      </vt:variant>
      <vt:variant>
        <vt:i4>1572913</vt:i4>
      </vt:variant>
      <vt:variant>
        <vt:i4>164</vt:i4>
      </vt:variant>
      <vt:variant>
        <vt:i4>0</vt:i4>
      </vt:variant>
      <vt:variant>
        <vt:i4>5</vt:i4>
      </vt:variant>
      <vt:variant>
        <vt:lpwstr/>
      </vt:variant>
      <vt:variant>
        <vt:lpwstr>_Toc18174858</vt:lpwstr>
      </vt:variant>
      <vt:variant>
        <vt:i4>1507377</vt:i4>
      </vt:variant>
      <vt:variant>
        <vt:i4>158</vt:i4>
      </vt:variant>
      <vt:variant>
        <vt:i4>0</vt:i4>
      </vt:variant>
      <vt:variant>
        <vt:i4>5</vt:i4>
      </vt:variant>
      <vt:variant>
        <vt:lpwstr/>
      </vt:variant>
      <vt:variant>
        <vt:lpwstr>_Toc18174857</vt:lpwstr>
      </vt:variant>
      <vt:variant>
        <vt:i4>1441841</vt:i4>
      </vt:variant>
      <vt:variant>
        <vt:i4>152</vt:i4>
      </vt:variant>
      <vt:variant>
        <vt:i4>0</vt:i4>
      </vt:variant>
      <vt:variant>
        <vt:i4>5</vt:i4>
      </vt:variant>
      <vt:variant>
        <vt:lpwstr/>
      </vt:variant>
      <vt:variant>
        <vt:lpwstr>_Toc18174856</vt:lpwstr>
      </vt:variant>
      <vt:variant>
        <vt:i4>1376305</vt:i4>
      </vt:variant>
      <vt:variant>
        <vt:i4>146</vt:i4>
      </vt:variant>
      <vt:variant>
        <vt:i4>0</vt:i4>
      </vt:variant>
      <vt:variant>
        <vt:i4>5</vt:i4>
      </vt:variant>
      <vt:variant>
        <vt:lpwstr/>
      </vt:variant>
      <vt:variant>
        <vt:lpwstr>_Toc18174855</vt:lpwstr>
      </vt:variant>
      <vt:variant>
        <vt:i4>1310769</vt:i4>
      </vt:variant>
      <vt:variant>
        <vt:i4>140</vt:i4>
      </vt:variant>
      <vt:variant>
        <vt:i4>0</vt:i4>
      </vt:variant>
      <vt:variant>
        <vt:i4>5</vt:i4>
      </vt:variant>
      <vt:variant>
        <vt:lpwstr/>
      </vt:variant>
      <vt:variant>
        <vt:lpwstr>_Toc18174854</vt:lpwstr>
      </vt:variant>
      <vt:variant>
        <vt:i4>1245233</vt:i4>
      </vt:variant>
      <vt:variant>
        <vt:i4>134</vt:i4>
      </vt:variant>
      <vt:variant>
        <vt:i4>0</vt:i4>
      </vt:variant>
      <vt:variant>
        <vt:i4>5</vt:i4>
      </vt:variant>
      <vt:variant>
        <vt:lpwstr/>
      </vt:variant>
      <vt:variant>
        <vt:lpwstr>_Toc18174853</vt:lpwstr>
      </vt:variant>
      <vt:variant>
        <vt:i4>1179697</vt:i4>
      </vt:variant>
      <vt:variant>
        <vt:i4>128</vt:i4>
      </vt:variant>
      <vt:variant>
        <vt:i4>0</vt:i4>
      </vt:variant>
      <vt:variant>
        <vt:i4>5</vt:i4>
      </vt:variant>
      <vt:variant>
        <vt:lpwstr/>
      </vt:variant>
      <vt:variant>
        <vt:lpwstr>_Toc18174852</vt:lpwstr>
      </vt:variant>
      <vt:variant>
        <vt:i4>1114161</vt:i4>
      </vt:variant>
      <vt:variant>
        <vt:i4>122</vt:i4>
      </vt:variant>
      <vt:variant>
        <vt:i4>0</vt:i4>
      </vt:variant>
      <vt:variant>
        <vt:i4>5</vt:i4>
      </vt:variant>
      <vt:variant>
        <vt:lpwstr/>
      </vt:variant>
      <vt:variant>
        <vt:lpwstr>_Toc18174851</vt:lpwstr>
      </vt:variant>
      <vt:variant>
        <vt:i4>1048625</vt:i4>
      </vt:variant>
      <vt:variant>
        <vt:i4>116</vt:i4>
      </vt:variant>
      <vt:variant>
        <vt:i4>0</vt:i4>
      </vt:variant>
      <vt:variant>
        <vt:i4>5</vt:i4>
      </vt:variant>
      <vt:variant>
        <vt:lpwstr/>
      </vt:variant>
      <vt:variant>
        <vt:lpwstr>_Toc18174850</vt:lpwstr>
      </vt:variant>
      <vt:variant>
        <vt:i4>1638448</vt:i4>
      </vt:variant>
      <vt:variant>
        <vt:i4>110</vt:i4>
      </vt:variant>
      <vt:variant>
        <vt:i4>0</vt:i4>
      </vt:variant>
      <vt:variant>
        <vt:i4>5</vt:i4>
      </vt:variant>
      <vt:variant>
        <vt:lpwstr/>
      </vt:variant>
      <vt:variant>
        <vt:lpwstr>_Toc18174849</vt:lpwstr>
      </vt:variant>
      <vt:variant>
        <vt:i4>1572912</vt:i4>
      </vt:variant>
      <vt:variant>
        <vt:i4>104</vt:i4>
      </vt:variant>
      <vt:variant>
        <vt:i4>0</vt:i4>
      </vt:variant>
      <vt:variant>
        <vt:i4>5</vt:i4>
      </vt:variant>
      <vt:variant>
        <vt:lpwstr/>
      </vt:variant>
      <vt:variant>
        <vt:lpwstr>_Toc18174848</vt:lpwstr>
      </vt:variant>
      <vt:variant>
        <vt:i4>1507376</vt:i4>
      </vt:variant>
      <vt:variant>
        <vt:i4>98</vt:i4>
      </vt:variant>
      <vt:variant>
        <vt:i4>0</vt:i4>
      </vt:variant>
      <vt:variant>
        <vt:i4>5</vt:i4>
      </vt:variant>
      <vt:variant>
        <vt:lpwstr/>
      </vt:variant>
      <vt:variant>
        <vt:lpwstr>_Toc18174847</vt:lpwstr>
      </vt:variant>
      <vt:variant>
        <vt:i4>1441840</vt:i4>
      </vt:variant>
      <vt:variant>
        <vt:i4>92</vt:i4>
      </vt:variant>
      <vt:variant>
        <vt:i4>0</vt:i4>
      </vt:variant>
      <vt:variant>
        <vt:i4>5</vt:i4>
      </vt:variant>
      <vt:variant>
        <vt:lpwstr/>
      </vt:variant>
      <vt:variant>
        <vt:lpwstr>_Toc18174846</vt:lpwstr>
      </vt:variant>
      <vt:variant>
        <vt:i4>1376304</vt:i4>
      </vt:variant>
      <vt:variant>
        <vt:i4>86</vt:i4>
      </vt:variant>
      <vt:variant>
        <vt:i4>0</vt:i4>
      </vt:variant>
      <vt:variant>
        <vt:i4>5</vt:i4>
      </vt:variant>
      <vt:variant>
        <vt:lpwstr/>
      </vt:variant>
      <vt:variant>
        <vt:lpwstr>_Toc18174845</vt:lpwstr>
      </vt:variant>
      <vt:variant>
        <vt:i4>1310768</vt:i4>
      </vt:variant>
      <vt:variant>
        <vt:i4>80</vt:i4>
      </vt:variant>
      <vt:variant>
        <vt:i4>0</vt:i4>
      </vt:variant>
      <vt:variant>
        <vt:i4>5</vt:i4>
      </vt:variant>
      <vt:variant>
        <vt:lpwstr/>
      </vt:variant>
      <vt:variant>
        <vt:lpwstr>_Toc18174844</vt:lpwstr>
      </vt:variant>
      <vt:variant>
        <vt:i4>1245232</vt:i4>
      </vt:variant>
      <vt:variant>
        <vt:i4>74</vt:i4>
      </vt:variant>
      <vt:variant>
        <vt:i4>0</vt:i4>
      </vt:variant>
      <vt:variant>
        <vt:i4>5</vt:i4>
      </vt:variant>
      <vt:variant>
        <vt:lpwstr/>
      </vt:variant>
      <vt:variant>
        <vt:lpwstr>_Toc18174843</vt:lpwstr>
      </vt:variant>
      <vt:variant>
        <vt:i4>1179696</vt:i4>
      </vt:variant>
      <vt:variant>
        <vt:i4>68</vt:i4>
      </vt:variant>
      <vt:variant>
        <vt:i4>0</vt:i4>
      </vt:variant>
      <vt:variant>
        <vt:i4>5</vt:i4>
      </vt:variant>
      <vt:variant>
        <vt:lpwstr/>
      </vt:variant>
      <vt:variant>
        <vt:lpwstr>_Toc18174842</vt:lpwstr>
      </vt:variant>
      <vt:variant>
        <vt:i4>1114160</vt:i4>
      </vt:variant>
      <vt:variant>
        <vt:i4>62</vt:i4>
      </vt:variant>
      <vt:variant>
        <vt:i4>0</vt:i4>
      </vt:variant>
      <vt:variant>
        <vt:i4>5</vt:i4>
      </vt:variant>
      <vt:variant>
        <vt:lpwstr/>
      </vt:variant>
      <vt:variant>
        <vt:lpwstr>_Toc18174841</vt:lpwstr>
      </vt:variant>
      <vt:variant>
        <vt:i4>1048624</vt:i4>
      </vt:variant>
      <vt:variant>
        <vt:i4>56</vt:i4>
      </vt:variant>
      <vt:variant>
        <vt:i4>0</vt:i4>
      </vt:variant>
      <vt:variant>
        <vt:i4>5</vt:i4>
      </vt:variant>
      <vt:variant>
        <vt:lpwstr/>
      </vt:variant>
      <vt:variant>
        <vt:lpwstr>_Toc18174840</vt:lpwstr>
      </vt:variant>
      <vt:variant>
        <vt:i4>1638455</vt:i4>
      </vt:variant>
      <vt:variant>
        <vt:i4>50</vt:i4>
      </vt:variant>
      <vt:variant>
        <vt:i4>0</vt:i4>
      </vt:variant>
      <vt:variant>
        <vt:i4>5</vt:i4>
      </vt:variant>
      <vt:variant>
        <vt:lpwstr/>
      </vt:variant>
      <vt:variant>
        <vt:lpwstr>_Toc18174839</vt:lpwstr>
      </vt:variant>
      <vt:variant>
        <vt:i4>1572919</vt:i4>
      </vt:variant>
      <vt:variant>
        <vt:i4>44</vt:i4>
      </vt:variant>
      <vt:variant>
        <vt:i4>0</vt:i4>
      </vt:variant>
      <vt:variant>
        <vt:i4>5</vt:i4>
      </vt:variant>
      <vt:variant>
        <vt:lpwstr/>
      </vt:variant>
      <vt:variant>
        <vt:lpwstr>_Toc18174838</vt:lpwstr>
      </vt:variant>
      <vt:variant>
        <vt:i4>1507383</vt:i4>
      </vt:variant>
      <vt:variant>
        <vt:i4>38</vt:i4>
      </vt:variant>
      <vt:variant>
        <vt:i4>0</vt:i4>
      </vt:variant>
      <vt:variant>
        <vt:i4>5</vt:i4>
      </vt:variant>
      <vt:variant>
        <vt:lpwstr/>
      </vt:variant>
      <vt:variant>
        <vt:lpwstr>_Toc18174837</vt:lpwstr>
      </vt:variant>
      <vt:variant>
        <vt:i4>1441847</vt:i4>
      </vt:variant>
      <vt:variant>
        <vt:i4>32</vt:i4>
      </vt:variant>
      <vt:variant>
        <vt:i4>0</vt:i4>
      </vt:variant>
      <vt:variant>
        <vt:i4>5</vt:i4>
      </vt:variant>
      <vt:variant>
        <vt:lpwstr/>
      </vt:variant>
      <vt:variant>
        <vt:lpwstr>_Toc18174836</vt:lpwstr>
      </vt:variant>
      <vt:variant>
        <vt:i4>1376311</vt:i4>
      </vt:variant>
      <vt:variant>
        <vt:i4>26</vt:i4>
      </vt:variant>
      <vt:variant>
        <vt:i4>0</vt:i4>
      </vt:variant>
      <vt:variant>
        <vt:i4>5</vt:i4>
      </vt:variant>
      <vt:variant>
        <vt:lpwstr/>
      </vt:variant>
      <vt:variant>
        <vt:lpwstr>_Toc18174835</vt:lpwstr>
      </vt:variant>
      <vt:variant>
        <vt:i4>1310775</vt:i4>
      </vt:variant>
      <vt:variant>
        <vt:i4>20</vt:i4>
      </vt:variant>
      <vt:variant>
        <vt:i4>0</vt:i4>
      </vt:variant>
      <vt:variant>
        <vt:i4>5</vt:i4>
      </vt:variant>
      <vt:variant>
        <vt:lpwstr/>
      </vt:variant>
      <vt:variant>
        <vt:lpwstr>_Toc18174834</vt:lpwstr>
      </vt:variant>
      <vt:variant>
        <vt:i4>1245239</vt:i4>
      </vt:variant>
      <vt:variant>
        <vt:i4>14</vt:i4>
      </vt:variant>
      <vt:variant>
        <vt:i4>0</vt:i4>
      </vt:variant>
      <vt:variant>
        <vt:i4>5</vt:i4>
      </vt:variant>
      <vt:variant>
        <vt:lpwstr/>
      </vt:variant>
      <vt:variant>
        <vt:lpwstr>_Toc18174833</vt:lpwstr>
      </vt:variant>
      <vt:variant>
        <vt:i4>1179703</vt:i4>
      </vt:variant>
      <vt:variant>
        <vt:i4>8</vt:i4>
      </vt:variant>
      <vt:variant>
        <vt:i4>0</vt:i4>
      </vt:variant>
      <vt:variant>
        <vt:i4>5</vt:i4>
      </vt:variant>
      <vt:variant>
        <vt:lpwstr/>
      </vt:variant>
      <vt:variant>
        <vt:lpwstr>_Toc18174832</vt:lpwstr>
      </vt:variant>
      <vt:variant>
        <vt:i4>1114167</vt:i4>
      </vt:variant>
      <vt:variant>
        <vt:i4>2</vt:i4>
      </vt:variant>
      <vt:variant>
        <vt:i4>0</vt:i4>
      </vt:variant>
      <vt:variant>
        <vt:i4>5</vt:i4>
      </vt:variant>
      <vt:variant>
        <vt:lpwstr/>
      </vt:variant>
      <vt:variant>
        <vt:lpwstr>_Toc18174831</vt:lpwstr>
      </vt:variant>
      <vt:variant>
        <vt:i4>393244</vt:i4>
      </vt:variant>
      <vt:variant>
        <vt:i4>3</vt:i4>
      </vt:variant>
      <vt:variant>
        <vt:i4>0</vt:i4>
      </vt:variant>
      <vt:variant>
        <vt:i4>5</vt:i4>
      </vt:variant>
      <vt:variant>
        <vt:lpwstr/>
      </vt:variant>
      <vt:variant>
        <vt:lpwstr>contents</vt:lpwstr>
      </vt:variant>
      <vt:variant>
        <vt:i4>720909</vt:i4>
      </vt:variant>
      <vt:variant>
        <vt:i4>0</vt:i4>
      </vt:variant>
      <vt:variant>
        <vt:i4>0</vt:i4>
      </vt:variant>
      <vt:variant>
        <vt:i4>5</vt:i4>
      </vt:variant>
      <vt:variant>
        <vt:lpwstr/>
      </vt:variant>
      <vt:variant>
        <vt:lpwstr>index</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swephprg programming interface</dc:title>
  <dc:subject/>
  <dc:creator>dieter</dc:creator>
  <cp:keywords>swe se function time ephemeris</cp:keywords>
  <dc:description>Before calling swe_calc(), call swe_set_topo(). position._x000d_ swe_sol_eclipse_when_glob( tjd...) _x000d_Lunar eclipses:_x000d_swe_lun_eclipse_when(tjd...) Swe_calc() returns true positions for these points.</dc:description>
  <cp:lastModifiedBy>Dieter Koch</cp:lastModifiedBy>
  <cp:revision>55</cp:revision>
  <cp:lastPrinted>2021-01-27T11:47:00Z</cp:lastPrinted>
  <dcterms:created xsi:type="dcterms:W3CDTF">2021-01-27T08:29:00Z</dcterms:created>
  <dcterms:modified xsi:type="dcterms:W3CDTF">2021-01-27T11:50:00Z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xportToHTMLPath">
    <vt:lpwstr>S:\doc\swisseph\swephprg.htm</vt:lpwstr>
  </property>
</Properties>
</file>